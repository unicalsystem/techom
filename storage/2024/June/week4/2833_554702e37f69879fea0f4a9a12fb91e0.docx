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rsidR="009E4477">
      <w:pPr>
        <w:spacing w:after="0" w:line="256" w:lineRule="auto"/>
        <w:ind w:left="504"/>
        <w:jc w:val="left"/>
        <w:rPr>
          <w:rFonts w:ascii="Cambria" w:eastAsia="Cambria" w:hAnsi="Cambria" w:cs="Cambria"/>
          <w:b/>
          <w:color w:val="365F91"/>
          <w:sz w:val="18"/>
        </w:rPr>
      </w:pPr>
      <w:r>
        <w:rPr>
          <w:rFonts w:ascii="Cambria" w:eastAsia="Cambria" w:hAnsi="Cambria" w:cs="Cambria"/>
          <w:b/>
          <w:color w:val="365F91"/>
          <w:sz w:val="20"/>
        </w:rPr>
        <w:t xml:space="preserve">                                                                                              </w:t>
      </w:r>
      <w:r>
        <w:rPr>
          <w:rFonts w:ascii="Verdana" w:eastAsia="Verdana" w:hAnsi="Verdana" w:cs="Verdana"/>
          <w:b/>
          <w:color w:val="365F91"/>
          <w:sz w:val="18"/>
        </w:rPr>
        <w:t xml:space="preserve">Mobile: +91 </w:t>
      </w:r>
      <w:r w:rsidR="00B066C9">
        <w:rPr>
          <w:rFonts w:ascii="Verdana" w:eastAsia="Verdana" w:hAnsi="Verdana" w:cs="Verdana"/>
          <w:b/>
          <w:color w:val="365F91"/>
          <w:sz w:val="18"/>
        </w:rPr>
        <w:t>–</w:t>
      </w:r>
      <w:r>
        <w:rPr>
          <w:rFonts w:ascii="Verdana" w:eastAsia="Verdana" w:hAnsi="Verdana" w:cs="Verdana"/>
          <w:b/>
          <w:color w:val="365F91"/>
          <w:sz w:val="18"/>
        </w:rPr>
        <w:t xml:space="preserve"> </w:t>
      </w:r>
      <w:r w:rsidR="00043AF5">
        <w:rPr>
          <w:rFonts w:ascii="Verdana" w:eastAsia="Verdana" w:hAnsi="Verdana" w:cs="Verdana"/>
          <w:b/>
          <w:color w:val="365F91"/>
          <w:sz w:val="18"/>
        </w:rPr>
        <w:t>630</w:t>
      </w:r>
      <w:r w:rsidR="00743E3D">
        <w:rPr>
          <w:rFonts w:ascii="Verdana" w:eastAsia="Verdana" w:hAnsi="Verdana" w:cs="Verdana"/>
          <w:b/>
          <w:color w:val="365F91"/>
          <w:sz w:val="18"/>
        </w:rPr>
        <w:t>23</w:t>
      </w:r>
      <w:r w:rsidR="00F63893">
        <w:rPr>
          <w:rFonts w:ascii="Verdana" w:eastAsia="Verdana" w:hAnsi="Verdana" w:cs="Verdana"/>
          <w:b/>
          <w:color w:val="365F91"/>
          <w:sz w:val="18"/>
        </w:rPr>
        <w:t>15752</w:t>
      </w:r>
      <w:r w:rsidR="00B066C9">
        <w:rPr>
          <w:rFonts w:ascii="Verdana" w:eastAsia="Verdana" w:hAnsi="Verdana" w:cs="Verdana"/>
          <w:b/>
          <w:color w:val="365F91"/>
          <w:sz w:val="18"/>
        </w:rPr>
        <w:t>,</w:t>
      </w:r>
      <w:r w:rsidR="002248DB">
        <w:rPr>
          <w:rFonts w:ascii="Verdana" w:eastAsia="Verdana" w:hAnsi="Verdana" w:cs="Verdana"/>
          <w:b/>
          <w:color w:val="365F91"/>
          <w:sz w:val="18"/>
        </w:rPr>
        <w:t>9908018930</w:t>
      </w:r>
      <w:bookmarkStart w:id="0" w:name="_GoBack"/>
      <w:bookmarkEnd w:id="0"/>
    </w:p>
    <w:p w:rsidR="009E4477">
      <w:pPr>
        <w:spacing w:after="94" w:line="256" w:lineRule="auto"/>
        <w:ind w:left="504"/>
        <w:jc w:val="left"/>
      </w:pPr>
      <w:r>
        <w:rPr>
          <w:rFonts w:ascii="Cambria" w:eastAsia="Cambria" w:hAnsi="Cambria" w:cs="Cambria"/>
          <w:b/>
          <w:color w:val="365F91"/>
          <w:sz w:val="18"/>
        </w:rPr>
        <w:t xml:space="preserve">                                                                                                          </w:t>
      </w:r>
      <w:r>
        <w:rPr>
          <w:rFonts w:ascii="Verdana" w:eastAsia="Verdana" w:hAnsi="Verdana" w:cs="Verdana"/>
          <w:b/>
          <w:color w:val="365F91"/>
          <w:sz w:val="18"/>
        </w:rPr>
        <w:t xml:space="preserve">Mail: divakar.trishu@gmail.com </w:t>
      </w:r>
    </w:p>
    <w:p w:rsidR="009E4477">
      <w:pPr>
        <w:pStyle w:val="Heading1"/>
      </w:pPr>
      <w:r>
        <w:t>Divakar.T</w:t>
      </w:r>
      <w:r>
        <w:rPr>
          <w:sz w:val="22"/>
        </w:rPr>
        <w:t xml:space="preserve"> </w:t>
      </w:r>
    </w:p>
    <w:p w:rsidR="009E4477">
      <w:pPr>
        <w:spacing w:after="7" w:line="256" w:lineRule="auto"/>
        <w:ind w:left="139" w:firstLine="0"/>
        <w:jc w:val="left"/>
        <w:rPr>
          <w:rFonts w:ascii="Cambria" w:eastAsia="Cambria" w:hAnsi="Cambria" w:cs="Cambria"/>
          <w:b/>
          <w:color w:val="365F91"/>
        </w:rPr>
      </w:pPr>
      <w:r>
        <w:rPr>
          <w:rFonts w:ascii="Cambria" w:eastAsia="Cambria" w:hAnsi="Cambria" w:cs="Cambria"/>
          <w:b/>
          <w:color w:val="365F91"/>
        </w:rPr>
        <w:t xml:space="preserve"> </w:t>
      </w:r>
    </w:p>
    <w:p w:rsidR="009E4477">
      <w:pPr>
        <w:spacing w:after="4" w:line="256" w:lineRule="auto"/>
        <w:ind w:left="149" w:right="3031"/>
        <w:jc w:val="left"/>
      </w:pPr>
      <w:r>
        <w:rPr>
          <w:rFonts w:ascii="Cambria" w:eastAsia="Cambria" w:hAnsi="Cambria" w:cs="Cambria"/>
          <w:b/>
          <w:color w:val="365F91"/>
        </w:rPr>
        <w:t>Professional Summary</w:t>
      </w:r>
      <w:r>
        <w:rPr>
          <w:rFonts w:ascii="Cambria" w:eastAsia="Cambria" w:hAnsi="Cambria" w:cs="Cambria"/>
          <w:b/>
          <w:color w:val="365F91"/>
          <w:sz w:val="20"/>
        </w:rPr>
        <w:t xml:space="preserve">: </w:t>
      </w:r>
    </w:p>
    <w:p w:rsidR="009E4477">
      <w:pPr>
        <w:spacing w:after="53" w:line="256" w:lineRule="auto"/>
        <w:ind w:left="-15" w:firstLine="0"/>
        <w:jc w:val="left"/>
      </w:pPr>
      <w:r>
        <w:rPr>
          <w:noProof/>
        </w:rPr>
        <w:drawing>
          <wp:inline distT="0" distB="0" distL="0" distR="0">
            <wp:extent cx="6849110" cy="121920"/>
            <wp:effectExtent l="0" t="0" r="0" b="0"/>
            <wp:docPr id="9" name="Picture 1"/>
            <wp:cNvGraphicFramePr/>
            <a:graphic xmlns:a="http://schemas.openxmlformats.org/drawingml/2006/main">
              <a:graphicData uri="http://schemas.openxmlformats.org/drawingml/2006/picture">
                <pic:pic xmlns:pic="http://schemas.openxmlformats.org/drawingml/2006/picture">
                  <pic:nvPicPr>
                    <pic:cNvPr id="196139220" name=" 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6849110" cy="121920"/>
                    </a:xfrm>
                    <a:prstGeom prst="rect">
                      <a:avLst/>
                    </a:prstGeom>
                    <a:solidFill>
                      <a:srgbClr val="FFFFFF"/>
                    </a:solidFill>
                    <a:ln>
                      <a:noFill/>
                    </a:ln>
                  </pic:spPr>
                </pic:pic>
              </a:graphicData>
            </a:graphic>
          </wp:inline>
        </w:drawing>
      </w:r>
    </w:p>
    <w:p w:rsidR="00181797" w:rsidRPr="00181797" w:rsidP="00181797">
      <w:pPr>
        <w:numPr>
          <w:ilvl w:val="0"/>
          <w:numId w:val="2"/>
        </w:numPr>
        <w:spacing w:after="35"/>
        <w:ind w:left="370" w:right="668" w:hanging="504"/>
        <w:jc w:val="left"/>
      </w:pPr>
      <w:r w:rsidRPr="00181797">
        <w:t>1</w:t>
      </w:r>
      <w:r>
        <w:t>0</w:t>
      </w:r>
      <w:r w:rsidRPr="00181797">
        <w:t>+ Years of Development,</w:t>
      </w:r>
      <w:r w:rsidR="00DB1520">
        <w:t xml:space="preserve"> </w:t>
      </w:r>
      <w:r w:rsidRPr="00181797">
        <w:t xml:space="preserve">Support and enhancement experience in business application systems using </w:t>
      </w:r>
      <w:r w:rsidRPr="00181797">
        <w:rPr>
          <w:b/>
        </w:rPr>
        <w:t>Informatica Intelligent Cloud Services (IICS)</w:t>
      </w:r>
      <w:r w:rsidRPr="00181797">
        <w:t xml:space="preserve"> and </w:t>
      </w:r>
      <w:r w:rsidRPr="00181797">
        <w:rPr>
          <w:b/>
        </w:rPr>
        <w:t>Informatica PowerCenter</w:t>
      </w:r>
      <w:r w:rsidRPr="00181797">
        <w:t xml:space="preserve"> ETL tools</w:t>
      </w:r>
    </w:p>
    <w:p w:rsidR="009E4477" w:rsidP="00181797">
      <w:pPr>
        <w:numPr>
          <w:ilvl w:val="0"/>
          <w:numId w:val="2"/>
        </w:numPr>
        <w:spacing w:after="35"/>
        <w:ind w:left="370" w:right="668" w:hanging="504"/>
        <w:jc w:val="left"/>
      </w:pPr>
      <w:r w:rsidRPr="00181797">
        <w:t>Strong Data Warehousing/Data Integration ETL experience using Informatica PowerCenter,</w:t>
      </w:r>
      <w:r w:rsidR="00DB1520">
        <w:t xml:space="preserve"> </w:t>
      </w:r>
      <w:r w:rsidRPr="00D86340">
        <w:rPr>
          <w:b/>
        </w:rPr>
        <w:t>IICS</w:t>
      </w:r>
      <w:r w:rsidR="006B3714">
        <w:t xml:space="preserve">. </w:t>
      </w:r>
    </w:p>
    <w:p w:rsidR="009E4477">
      <w:pPr>
        <w:numPr>
          <w:ilvl w:val="0"/>
          <w:numId w:val="2"/>
        </w:numPr>
        <w:spacing w:after="35"/>
        <w:ind w:left="370" w:right="668" w:hanging="504"/>
        <w:jc w:val="left"/>
      </w:pPr>
      <w:r>
        <w:t xml:space="preserve">Considerable experience of direct communication with clients as most of the previous project’s roles and responsibilities involved direct communication with clients. </w:t>
      </w:r>
    </w:p>
    <w:p w:rsidR="009E4477">
      <w:pPr>
        <w:numPr>
          <w:ilvl w:val="0"/>
          <w:numId w:val="2"/>
        </w:numPr>
        <w:ind w:left="370" w:right="668" w:hanging="504"/>
        <w:jc w:val="left"/>
      </w:pPr>
      <w:r>
        <w:t xml:space="preserve">Good Knowledge on Data Warehousing concepts like Star Schema, Dimensions and Fact tables. </w:t>
      </w:r>
    </w:p>
    <w:p w:rsidR="00D86340" w:rsidP="00D86340">
      <w:pPr>
        <w:numPr>
          <w:ilvl w:val="0"/>
          <w:numId w:val="2"/>
        </w:numPr>
        <w:ind w:left="370" w:right="668" w:hanging="504"/>
        <w:jc w:val="left"/>
      </w:pPr>
      <w:r w:rsidRPr="00D86340">
        <w:t>Created Task Flows, Mapping tasks, Mappings using IICS</w:t>
      </w:r>
    </w:p>
    <w:p w:rsidR="009E4477">
      <w:pPr>
        <w:numPr>
          <w:ilvl w:val="0"/>
          <w:numId w:val="2"/>
        </w:numPr>
        <w:spacing w:after="44" w:line="100" w:lineRule="atLeast"/>
        <w:ind w:left="370" w:right="668" w:hanging="504"/>
        <w:jc w:val="left"/>
      </w:pPr>
      <w:r>
        <w:t xml:space="preserve">Experience in finding the </w:t>
      </w:r>
      <w:r>
        <w:rPr>
          <w:b/>
        </w:rPr>
        <w:t>Bottlenecks and Tuning of sources, targets, mappings, transformations, sessions and Debugging</w:t>
      </w:r>
      <w:r>
        <w:t xml:space="preserve">. </w:t>
      </w:r>
    </w:p>
    <w:p w:rsidR="009E4477">
      <w:pPr>
        <w:numPr>
          <w:ilvl w:val="0"/>
          <w:numId w:val="2"/>
        </w:numPr>
        <w:ind w:left="370" w:right="668" w:hanging="504"/>
        <w:jc w:val="left"/>
      </w:pPr>
      <w:r>
        <w:t xml:space="preserve">Implemented </w:t>
      </w:r>
      <w:r>
        <w:rPr>
          <w:b/>
        </w:rPr>
        <w:t>Pushdown Optimization technique</w:t>
      </w:r>
      <w:r>
        <w:t xml:space="preserve"> to increase loading performance. </w:t>
      </w:r>
    </w:p>
    <w:p w:rsidR="009E4477">
      <w:pPr>
        <w:numPr>
          <w:ilvl w:val="0"/>
          <w:numId w:val="2"/>
        </w:numPr>
        <w:ind w:left="370" w:right="668" w:hanging="504"/>
        <w:jc w:val="left"/>
      </w:pPr>
      <w:r>
        <w:t xml:space="preserve">Skilled in Unit Test, System Integration Test. </w:t>
      </w:r>
    </w:p>
    <w:p w:rsidR="009E4477">
      <w:pPr>
        <w:numPr>
          <w:ilvl w:val="0"/>
          <w:numId w:val="2"/>
        </w:numPr>
        <w:ind w:left="370" w:right="668" w:hanging="504"/>
        <w:jc w:val="left"/>
      </w:pPr>
      <w:r>
        <w:t xml:space="preserve">Extensively worked on various scheduling tools viz., </w:t>
      </w:r>
      <w:r>
        <w:rPr>
          <w:b/>
        </w:rPr>
        <w:t>Informatica Scheduler, Tidal</w:t>
      </w:r>
      <w:r>
        <w:t xml:space="preserve">. </w:t>
      </w:r>
    </w:p>
    <w:p w:rsidR="009E4477">
      <w:pPr>
        <w:numPr>
          <w:ilvl w:val="0"/>
          <w:numId w:val="2"/>
        </w:numPr>
        <w:spacing w:after="35"/>
        <w:ind w:left="370" w:right="668" w:hanging="504"/>
        <w:jc w:val="left"/>
      </w:pPr>
      <w:r>
        <w:t xml:space="preserve">Good Experience in various industry verticals like </w:t>
      </w:r>
      <w:r>
        <w:rPr>
          <w:b/>
        </w:rPr>
        <w:t>Banking &amp; Media, Energy &amp; Automobile Digital Solutions and Entertainment</w:t>
      </w:r>
      <w:r>
        <w:t xml:space="preserve"> with appropriate DW/ETL implementations. </w:t>
      </w:r>
    </w:p>
    <w:p w:rsidR="009E4477">
      <w:pPr>
        <w:numPr>
          <w:ilvl w:val="0"/>
          <w:numId w:val="2"/>
        </w:numPr>
        <w:ind w:left="370" w:right="668" w:hanging="504"/>
        <w:jc w:val="left"/>
      </w:pPr>
      <w:r>
        <w:t xml:space="preserve">Strong Team working spirit, communication and relationship management skills. </w:t>
      </w:r>
    </w:p>
    <w:p w:rsidR="009E4477">
      <w:pPr>
        <w:numPr>
          <w:ilvl w:val="0"/>
          <w:numId w:val="2"/>
        </w:numPr>
        <w:ind w:left="370" w:right="668" w:hanging="504"/>
        <w:jc w:val="left"/>
      </w:pPr>
      <w:r>
        <w:t xml:space="preserve">Willing to learn &amp; work on new technologies. </w:t>
      </w:r>
    </w:p>
    <w:p w:rsidR="009E4477">
      <w:pPr>
        <w:numPr>
          <w:ilvl w:val="0"/>
          <w:numId w:val="2"/>
        </w:numPr>
        <w:spacing w:after="34"/>
        <w:ind w:left="370" w:right="668" w:hanging="504"/>
        <w:jc w:val="left"/>
      </w:pPr>
      <w:r>
        <w:t xml:space="preserve">Developed different mappings by using different Transformations like Lookup, Expression, update Strategy, Joiner, Router and Loading targets. </w:t>
      </w:r>
    </w:p>
    <w:p w:rsidR="009E4477" w:rsidRPr="00DB1520" w:rsidP="00DB1520">
      <w:pPr>
        <w:numPr>
          <w:ilvl w:val="0"/>
          <w:numId w:val="2"/>
        </w:numPr>
        <w:spacing w:after="34"/>
        <w:ind w:left="370" w:right="668" w:hanging="504"/>
        <w:jc w:val="left"/>
      </w:pPr>
      <w:r>
        <w:t xml:space="preserve">Knowledge of </w:t>
      </w:r>
      <w:r w:rsidRPr="00A671A1">
        <w:rPr>
          <w:b/>
        </w:rPr>
        <w:t>Agile methodology</w:t>
      </w:r>
      <w:r>
        <w:t>, time management, multitasking, leadership, attention to details, and        excellent oral and presentation skills.</w:t>
      </w:r>
    </w:p>
    <w:p w:rsidR="009E4477">
      <w:pPr>
        <w:spacing w:after="0" w:line="256" w:lineRule="auto"/>
        <w:ind w:left="0" w:firstLine="0"/>
        <w:jc w:val="left"/>
        <w:rPr>
          <w:rFonts w:ascii="Cambria" w:eastAsia="Cambria" w:hAnsi="Cambria" w:cs="Cambria"/>
          <w:b/>
          <w:color w:val="365F91"/>
        </w:rPr>
      </w:pPr>
      <w:r>
        <w:rPr>
          <w:rFonts w:ascii="Times New Roman" w:eastAsia="Times New Roman" w:hAnsi="Times New Roman" w:cs="Times New Roman"/>
          <w:sz w:val="26"/>
        </w:rPr>
        <w:t xml:space="preserve"> </w:t>
      </w:r>
    </w:p>
    <w:p w:rsidR="009E4477">
      <w:pPr>
        <w:spacing w:after="4" w:line="256" w:lineRule="auto"/>
        <w:ind w:left="149" w:right="3031"/>
        <w:jc w:val="left"/>
      </w:pPr>
      <w:r>
        <w:rPr>
          <w:rFonts w:ascii="Cambria" w:eastAsia="Cambria" w:hAnsi="Cambria" w:cs="Cambria"/>
          <w:b/>
          <w:color w:val="365F91"/>
        </w:rPr>
        <w:t xml:space="preserve">Professional Work Experience: </w:t>
      </w:r>
    </w:p>
    <w:p w:rsidR="009E4477">
      <w:pPr>
        <w:spacing w:after="0" w:line="256" w:lineRule="auto"/>
        <w:ind w:left="-15" w:firstLine="0"/>
        <w:jc w:val="left"/>
      </w:pPr>
      <w:r>
        <w:rPr>
          <w:noProof/>
        </w:rPr>
        <w:drawing>
          <wp:inline distT="0" distB="0" distL="0" distR="0">
            <wp:extent cx="6849110" cy="130810"/>
            <wp:effectExtent l="0" t="0" r="0" b="0"/>
            <wp:docPr id="8" name="Picture 2"/>
            <wp:cNvGraphicFramePr/>
            <a:graphic xmlns:a="http://schemas.openxmlformats.org/drawingml/2006/main">
              <a:graphicData uri="http://schemas.openxmlformats.org/drawingml/2006/picture">
                <pic:pic xmlns:pic="http://schemas.openxmlformats.org/drawingml/2006/picture">
                  <pic:nvPicPr>
                    <pic:cNvPr id="612124406" name=" 2"/>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6849110" cy="130810"/>
                    </a:xfrm>
                    <a:prstGeom prst="rect">
                      <a:avLst/>
                    </a:prstGeom>
                    <a:solidFill>
                      <a:srgbClr val="FFFFFF"/>
                    </a:solidFill>
                    <a:ln>
                      <a:noFill/>
                    </a:ln>
                  </pic:spPr>
                </pic:pic>
              </a:graphicData>
            </a:graphic>
          </wp:inline>
        </w:drawing>
      </w:r>
      <w:r>
        <w:rPr>
          <w:rFonts w:ascii="Times New Roman" w:eastAsia="Times New Roman" w:hAnsi="Times New Roman" w:cs="Times New Roman"/>
          <w:sz w:val="26"/>
        </w:rPr>
        <w:t xml:space="preserve"> </w:t>
      </w:r>
    </w:p>
    <w:p w:rsidR="009E4477" w:rsidRPr="009348B7">
      <w:pPr>
        <w:numPr>
          <w:ilvl w:val="0"/>
          <w:numId w:val="2"/>
        </w:numPr>
        <w:ind w:left="370" w:right="668" w:hanging="504"/>
      </w:pPr>
      <w:r>
        <w:t xml:space="preserve">Working as a </w:t>
      </w:r>
      <w:r w:rsidR="00E13355">
        <w:t>Consultant</w:t>
      </w:r>
      <w:r>
        <w:t xml:space="preserve"> from </w:t>
      </w:r>
      <w:r w:rsidR="00F242EA">
        <w:t>August</w:t>
      </w:r>
      <w:r>
        <w:t xml:space="preserve"> 202</w:t>
      </w:r>
      <w:r w:rsidR="00F242EA">
        <w:t xml:space="preserve">2 </w:t>
      </w:r>
      <w:r>
        <w:t xml:space="preserve">to </w:t>
      </w:r>
      <w:r w:rsidR="00F242EA">
        <w:t>till date</w:t>
      </w:r>
      <w:r>
        <w:t xml:space="preserve"> </w:t>
      </w:r>
      <w:r w:rsidR="0075376A">
        <w:t xml:space="preserve">at </w:t>
      </w:r>
      <w:r w:rsidR="0075376A">
        <w:rPr>
          <w:rFonts w:ascii="Times New Roman" w:eastAsia="Times New Roman" w:hAnsi="Times New Roman" w:cs="Times New Roman"/>
          <w:b/>
        </w:rPr>
        <w:t>Virtusa</w:t>
      </w:r>
      <w:r w:rsidR="00F242EA">
        <w:rPr>
          <w:rFonts w:ascii="Times New Roman" w:eastAsia="Times New Roman" w:hAnsi="Times New Roman" w:cs="Times New Roman"/>
          <w:b/>
        </w:rPr>
        <w:t xml:space="preserve"> Consulting </w:t>
      </w:r>
      <w:r w:rsidR="00F242EA">
        <w:rPr>
          <w:rFonts w:ascii="Times New Roman" w:eastAsia="Times New Roman" w:hAnsi="Times New Roman" w:cs="Times New Roman"/>
          <w:b/>
        </w:rPr>
        <w:t>Ltd.,Hyderabad</w:t>
      </w:r>
      <w:r w:rsidR="00F242EA">
        <w:rPr>
          <w:rFonts w:ascii="Times New Roman" w:eastAsia="Times New Roman" w:hAnsi="Times New Roman" w:cs="Times New Roman"/>
          <w:b/>
        </w:rPr>
        <w:t>.</w:t>
      </w:r>
    </w:p>
    <w:p w:rsidR="0029200B">
      <w:pPr>
        <w:numPr>
          <w:ilvl w:val="0"/>
          <w:numId w:val="2"/>
        </w:numPr>
        <w:ind w:left="370" w:right="668" w:hanging="504"/>
      </w:pPr>
      <w:r>
        <w:t xml:space="preserve">Worked as a Technical Lead from September 2020 to </w:t>
      </w:r>
      <w:r w:rsidR="00F242EA">
        <w:t>August 2022</w:t>
      </w:r>
      <w:r>
        <w:t xml:space="preserve"> </w:t>
      </w:r>
      <w:r w:rsidR="0075376A">
        <w:t xml:space="preserve">at </w:t>
      </w:r>
      <w:r w:rsidR="0075376A">
        <w:rPr>
          <w:rFonts w:ascii="Times New Roman" w:eastAsia="Times New Roman" w:hAnsi="Times New Roman" w:cs="Times New Roman"/>
          <w:b/>
        </w:rPr>
        <w:t>Birlasoft</w:t>
      </w:r>
      <w:r w:rsidR="00F242EA">
        <w:rPr>
          <w:rFonts w:ascii="Times New Roman" w:eastAsia="Times New Roman" w:hAnsi="Times New Roman" w:cs="Times New Roman"/>
          <w:b/>
        </w:rPr>
        <w:t xml:space="preserve"> </w:t>
      </w:r>
      <w:r w:rsidR="00F242EA">
        <w:rPr>
          <w:rFonts w:ascii="Times New Roman" w:eastAsia="Times New Roman" w:hAnsi="Times New Roman" w:cs="Times New Roman"/>
          <w:b/>
        </w:rPr>
        <w:t>Ltd.,Hyderabad</w:t>
      </w:r>
      <w:r w:rsidR="00F242EA">
        <w:rPr>
          <w:rFonts w:ascii="Times New Roman" w:eastAsia="Times New Roman" w:hAnsi="Times New Roman" w:cs="Times New Roman"/>
          <w:b/>
        </w:rPr>
        <w:t>.</w:t>
      </w:r>
    </w:p>
    <w:p w:rsidR="009E4477">
      <w:pPr>
        <w:numPr>
          <w:ilvl w:val="0"/>
          <w:numId w:val="2"/>
        </w:numPr>
        <w:ind w:left="370" w:right="668" w:hanging="504"/>
      </w:pPr>
      <w:r>
        <w:t xml:space="preserve">Worked as a Lead Consultant from Feb 2017 to May 2020 at </w:t>
      </w:r>
      <w:r>
        <w:rPr>
          <w:rFonts w:ascii="Times New Roman" w:eastAsia="Times New Roman" w:hAnsi="Times New Roman" w:cs="Times New Roman"/>
          <w:b/>
        </w:rPr>
        <w:t>ITC InfoTech</w:t>
      </w:r>
      <w:r>
        <w:t xml:space="preserve">, Bangalore. </w:t>
      </w:r>
    </w:p>
    <w:p w:rsidR="009E4477">
      <w:pPr>
        <w:numPr>
          <w:ilvl w:val="0"/>
          <w:numId w:val="2"/>
        </w:numPr>
        <w:ind w:left="370" w:right="668" w:hanging="504"/>
      </w:pPr>
      <w:r>
        <w:t xml:space="preserve">Worked as Software Engineer from Feb 2013 to Feb 2017 at </w:t>
      </w:r>
      <w:r>
        <w:rPr>
          <w:b/>
        </w:rPr>
        <w:t>L&amp;T InfoTech</w:t>
      </w:r>
      <w:r>
        <w:t xml:space="preserve">, Bangalore. </w:t>
      </w:r>
      <w:r>
        <w:rPr>
          <w:rFonts w:ascii="Arial" w:eastAsia="Arial" w:hAnsi="Arial" w:cs="Arial"/>
        </w:rPr>
        <w:t xml:space="preserve"> </w:t>
      </w:r>
      <w:r>
        <w:rPr>
          <w:rFonts w:ascii="Arial" w:eastAsia="Arial" w:hAnsi="Arial" w:cs="Arial"/>
        </w:rPr>
        <w:tab/>
      </w:r>
      <w:r>
        <w:t xml:space="preserve">   </w:t>
      </w:r>
    </w:p>
    <w:p w:rsidR="009E4477" w:rsidP="00B4207F">
      <w:pPr>
        <w:ind w:right="668"/>
        <w:rPr>
          <w:rFonts w:ascii="Times New Roman" w:eastAsia="Times New Roman" w:hAnsi="Times New Roman" w:cs="Times New Roman"/>
          <w:sz w:val="26"/>
        </w:rPr>
      </w:pPr>
    </w:p>
    <w:p w:rsidR="009E4477">
      <w:pPr>
        <w:spacing w:after="0" w:line="256" w:lineRule="auto"/>
        <w:ind w:left="720" w:firstLine="0"/>
        <w:jc w:val="left"/>
        <w:rPr>
          <w:rFonts w:ascii="Cambria" w:eastAsia="Cambria" w:hAnsi="Cambria" w:cs="Cambria"/>
          <w:b/>
          <w:color w:val="365F91"/>
        </w:rPr>
      </w:pPr>
      <w:r>
        <w:rPr>
          <w:rFonts w:ascii="Times New Roman" w:eastAsia="Times New Roman" w:hAnsi="Times New Roman" w:cs="Times New Roman"/>
          <w:sz w:val="26"/>
        </w:rPr>
        <w:t xml:space="preserve"> </w:t>
      </w:r>
    </w:p>
    <w:p w:rsidR="009E4477">
      <w:pPr>
        <w:spacing w:after="4" w:line="256" w:lineRule="auto"/>
        <w:ind w:left="149" w:right="3031"/>
        <w:jc w:val="left"/>
      </w:pPr>
      <w:r>
        <w:rPr>
          <w:rFonts w:ascii="Cambria" w:eastAsia="Cambria" w:hAnsi="Cambria" w:cs="Cambria"/>
          <w:b/>
          <w:color w:val="365F91"/>
        </w:rPr>
        <w:t xml:space="preserve">Technical Skills: </w:t>
      </w:r>
    </w:p>
    <w:p w:rsidR="009E4477">
      <w:pPr>
        <w:spacing w:after="47" w:line="256" w:lineRule="auto"/>
        <w:ind w:left="-15" w:firstLine="0"/>
        <w:jc w:val="left"/>
      </w:pPr>
      <w:r>
        <w:rPr>
          <w:noProof/>
        </w:rPr>
        <w:drawing>
          <wp:inline distT="0" distB="0" distL="0" distR="0">
            <wp:extent cx="6849110" cy="130810"/>
            <wp:effectExtent l="0" t="0" r="0" b="0"/>
            <wp:docPr id="7" name="Picture 3"/>
            <wp:cNvGraphicFramePr/>
            <a:graphic xmlns:a="http://schemas.openxmlformats.org/drawingml/2006/main">
              <a:graphicData uri="http://schemas.openxmlformats.org/drawingml/2006/picture">
                <pic:pic xmlns:pic="http://schemas.openxmlformats.org/drawingml/2006/picture">
                  <pic:nvPicPr>
                    <pic:cNvPr id="109148570" name=" 3"/>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6849110" cy="130810"/>
                    </a:xfrm>
                    <a:prstGeom prst="rect">
                      <a:avLst/>
                    </a:prstGeom>
                    <a:solidFill>
                      <a:srgbClr val="FFFFFF"/>
                    </a:solidFill>
                    <a:ln>
                      <a:noFill/>
                    </a:ln>
                  </pic:spPr>
                </pic:pic>
              </a:graphicData>
            </a:graphic>
          </wp:inline>
        </w:drawing>
      </w:r>
    </w:p>
    <w:p w:rsidR="009E4477">
      <w:pPr>
        <w:numPr>
          <w:ilvl w:val="0"/>
          <w:numId w:val="2"/>
        </w:numPr>
        <w:spacing w:after="8"/>
        <w:ind w:left="370" w:right="668" w:hanging="504"/>
      </w:pPr>
      <w:r>
        <w:t xml:space="preserve">ETL                            </w:t>
      </w:r>
      <w:r>
        <w:t xml:space="preserve">  :</w:t>
      </w:r>
      <w:r>
        <w:t xml:space="preserve">  </w:t>
      </w:r>
      <w:r w:rsidR="00B333A7">
        <w:t>IICS,</w:t>
      </w:r>
      <w:r>
        <w:t>Informatica</w:t>
      </w:r>
      <w:r>
        <w:t xml:space="preserve"> power center 10.</w:t>
      </w:r>
      <w:r w:rsidR="007A3027">
        <w:t>5</w:t>
      </w:r>
      <w:r>
        <w:t>.0,9.1.0/9.0.1/8.6.0,IICS.</w:t>
      </w:r>
    </w:p>
    <w:p w:rsidR="009E4477">
      <w:pPr>
        <w:numPr>
          <w:ilvl w:val="0"/>
          <w:numId w:val="2"/>
        </w:numPr>
        <w:spacing w:after="8"/>
        <w:ind w:left="370" w:right="668" w:hanging="504"/>
      </w:pPr>
      <w:r>
        <w:t xml:space="preserve">RDBMS                     </w:t>
      </w:r>
      <w:r>
        <w:t xml:space="preserve">  :</w:t>
      </w:r>
      <w:r>
        <w:t xml:space="preserve">  Oracle, SQL Server</w:t>
      </w:r>
    </w:p>
    <w:p w:rsidR="009E4477">
      <w:pPr>
        <w:numPr>
          <w:ilvl w:val="0"/>
          <w:numId w:val="2"/>
        </w:numPr>
        <w:spacing w:after="8"/>
        <w:ind w:left="370" w:right="668" w:hanging="504"/>
      </w:pPr>
      <w:r>
        <w:t xml:space="preserve">Languages               </w:t>
      </w:r>
      <w:r>
        <w:t xml:space="preserve">  :</w:t>
      </w:r>
      <w:r>
        <w:t xml:space="preserve">  SQL, PL\SQL. </w:t>
      </w:r>
    </w:p>
    <w:p w:rsidR="009E4477">
      <w:pPr>
        <w:numPr>
          <w:ilvl w:val="0"/>
          <w:numId w:val="2"/>
        </w:numPr>
        <w:ind w:left="370" w:right="668" w:hanging="504"/>
      </w:pPr>
      <w:r>
        <w:t xml:space="preserve">Schedulers              </w:t>
      </w:r>
      <w:r>
        <w:t xml:space="preserve">  :</w:t>
      </w:r>
      <w:r>
        <w:t xml:space="preserve">  Tidal </w:t>
      </w:r>
    </w:p>
    <w:p w:rsidR="00AA2CE9" w:rsidRPr="00AA2CE9" w:rsidP="00AA2CE9">
      <w:pPr>
        <w:numPr>
          <w:ilvl w:val="0"/>
          <w:numId w:val="2"/>
        </w:numPr>
        <w:ind w:left="370" w:right="668" w:hanging="504"/>
        <w:rPr>
          <w:rFonts w:ascii="Cambria" w:eastAsia="Cambria" w:hAnsi="Cambria" w:cs="Cambria"/>
          <w:b/>
          <w:color w:val="365F91"/>
        </w:rPr>
      </w:pPr>
      <w:r>
        <w:t xml:space="preserve">  Operating system   </w:t>
      </w:r>
      <w:r>
        <w:t xml:space="preserve">  :</w:t>
      </w:r>
      <w:r>
        <w:t xml:space="preserve">  UNIX and Windows. </w:t>
      </w:r>
      <w:r>
        <w:rPr>
          <w:rFonts w:ascii="Times New Roman" w:eastAsia="Times New Roman" w:hAnsi="Times New Roman" w:cs="Times New Roman"/>
          <w:sz w:val="11"/>
        </w:rPr>
        <w:t xml:space="preserve"> </w:t>
      </w:r>
      <w:r>
        <w:rPr>
          <w:rFonts w:ascii="Times New Roman" w:eastAsia="Times New Roman" w:hAnsi="Times New Roman" w:cs="Times New Roman"/>
          <w:sz w:val="11"/>
        </w:rPr>
        <w:tab/>
      </w:r>
    </w:p>
    <w:p w:rsidR="009E4477" w:rsidP="00AA2CE9">
      <w:pPr>
        <w:ind w:right="668" w:firstLine="0"/>
        <w:rPr>
          <w:rFonts w:ascii="Cambria" w:eastAsia="Cambria" w:hAnsi="Cambria" w:cs="Cambria"/>
          <w:b/>
          <w:color w:val="365F91"/>
        </w:rPr>
      </w:pPr>
      <w:r>
        <w:t xml:space="preserve"> </w:t>
      </w:r>
    </w:p>
    <w:p w:rsidR="009E4477">
      <w:pPr>
        <w:spacing w:after="4" w:line="256" w:lineRule="auto"/>
        <w:ind w:left="149" w:right="3031"/>
        <w:jc w:val="left"/>
      </w:pPr>
      <w:r>
        <w:rPr>
          <w:rFonts w:ascii="Cambria" w:eastAsia="Cambria" w:hAnsi="Cambria" w:cs="Cambria"/>
          <w:b/>
          <w:color w:val="365F91"/>
        </w:rPr>
        <w:t xml:space="preserve">Functional Skills: </w:t>
      </w:r>
    </w:p>
    <w:p w:rsidR="009E4477">
      <w:pPr>
        <w:spacing w:after="15" w:line="256" w:lineRule="auto"/>
        <w:ind w:left="-15" w:firstLine="0"/>
        <w:jc w:val="left"/>
      </w:pPr>
      <w:r>
        <w:rPr>
          <w:noProof/>
        </w:rPr>
        <w:drawing>
          <wp:inline distT="0" distB="0" distL="0" distR="0">
            <wp:extent cx="6844665" cy="14605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1565191050" name=" 4"/>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6844665" cy="146050"/>
                    </a:xfrm>
                    <a:prstGeom prst="rect">
                      <a:avLst/>
                    </a:prstGeom>
                    <a:solidFill>
                      <a:srgbClr val="FFFFFF"/>
                    </a:solidFill>
                    <a:ln>
                      <a:noFill/>
                    </a:ln>
                  </pic:spPr>
                </pic:pic>
              </a:graphicData>
            </a:graphic>
          </wp:inline>
        </w:drawing>
      </w:r>
    </w:p>
    <w:p w:rsidR="009E4477">
      <w:pPr>
        <w:numPr>
          <w:ilvl w:val="0"/>
          <w:numId w:val="2"/>
        </w:numPr>
        <w:ind w:left="370" w:right="668" w:hanging="504"/>
      </w:pPr>
      <w:r>
        <w:t xml:space="preserve">Good Knowledge </w:t>
      </w:r>
      <w:r>
        <w:t>On</w:t>
      </w:r>
      <w:r>
        <w:t xml:space="preserve"> Financial Services, Media, Automobile and Telecommunications Domain  </w:t>
      </w:r>
    </w:p>
    <w:p w:rsidR="009E4477">
      <w:pPr>
        <w:numPr>
          <w:ilvl w:val="0"/>
          <w:numId w:val="2"/>
        </w:numPr>
        <w:ind w:left="370" w:right="668" w:hanging="504"/>
      </w:pPr>
      <w:r>
        <w:t>Good Knowledge on SDLC Mechanism.</w:t>
      </w:r>
      <w:r>
        <w:rPr>
          <w:rFonts w:ascii="Times New Roman" w:eastAsia="Times New Roman" w:hAnsi="Times New Roman" w:cs="Times New Roman"/>
          <w:sz w:val="20"/>
        </w:rPr>
        <w:t xml:space="preserve"> </w:t>
      </w:r>
    </w:p>
    <w:p w:rsidR="009E4477">
      <w:pPr>
        <w:spacing w:after="7" w:line="256" w:lineRule="auto"/>
        <w:ind w:left="0" w:firstLine="0"/>
        <w:jc w:val="left"/>
        <w:rPr>
          <w:rFonts w:ascii="Cambria" w:eastAsia="Cambria" w:hAnsi="Cambria" w:cs="Cambria"/>
          <w:b/>
          <w:color w:val="365F91"/>
        </w:rPr>
        <w:sectPr w:rsidSect="00F26A7A">
          <w:headerReference w:type="even" r:id="rId8"/>
          <w:headerReference w:type="default" r:id="rId9"/>
          <w:footerReference w:type="even" r:id="rId10"/>
          <w:footerReference w:type="default" r:id="rId11"/>
          <w:headerReference w:type="first" r:id="rId12"/>
          <w:footerReference w:type="first" r:id="rId13"/>
          <w:pgSz w:w="12240" w:h="15840"/>
          <w:pgMar w:top="720" w:right="718" w:bottom="859" w:left="720" w:header="60" w:footer="57" w:gutter="0"/>
          <w:cols w:space="720"/>
          <w:docGrid w:linePitch="600" w:charSpace="36864"/>
        </w:sectPr>
      </w:pPr>
      <w:r>
        <w:t xml:space="preserve"> </w:t>
      </w:r>
    </w:p>
    <w:p w:rsidR="009E4477">
      <w:pPr>
        <w:spacing w:after="4" w:line="256" w:lineRule="auto"/>
        <w:ind w:left="149" w:right="3031"/>
        <w:jc w:val="left"/>
        <w:rPr>
          <w:rFonts w:ascii="Times New Roman" w:eastAsia="Times New Roman" w:hAnsi="Times New Roman" w:cs="Times New Roman"/>
          <w:sz w:val="20"/>
        </w:rPr>
      </w:pPr>
      <w:r>
        <w:rPr>
          <w:rFonts w:ascii="Cambria" w:eastAsia="Cambria" w:hAnsi="Cambria" w:cs="Cambria"/>
          <w:b/>
          <w:color w:val="365F91"/>
        </w:rPr>
        <w:t xml:space="preserve">Educational Qualifications: </w:t>
      </w:r>
    </w:p>
    <w:p w:rsidR="009E4477">
      <w:pPr>
        <w:spacing w:after="30" w:line="256" w:lineRule="auto"/>
        <w:ind w:left="0" w:firstLine="0"/>
        <w:jc w:val="left"/>
      </w:pPr>
      <w:r>
        <w:rPr>
          <w:rFonts w:ascii="Times New Roman" w:eastAsia="Times New Roman" w:hAnsi="Times New Roman" w:cs="Times New Roman"/>
          <w:sz w:val="20"/>
        </w:rPr>
        <w:t xml:space="preserve"> </w:t>
      </w:r>
      <w:r>
        <w:rPr>
          <w:noProof/>
        </w:rPr>
        <w:drawing>
          <wp:inline distT="0" distB="0" distL="0" distR="0">
            <wp:extent cx="6803390" cy="13716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1012722422" name=" 5"/>
                    <pic:cNvPicPr/>
                  </pic:nvPicPr>
                  <pic:blipFill>
                    <a:blip xmlns:r="http://schemas.openxmlformats.org/officeDocument/2006/relationships" r:embed="rId14">
                      <a:extLst>
                        <a:ext xmlns:a="http://schemas.openxmlformats.org/drawingml/2006/main" uri="{28A0092B-C50C-407E-A947-70E740481C1C}">
                          <a14:useLocalDpi xmlns:a14="http://schemas.microsoft.com/office/drawing/2010/main" val="0"/>
                        </a:ext>
                      </a:extLst>
                    </a:blip>
                    <a:stretch>
                      <a:fillRect/>
                    </a:stretch>
                  </pic:blipFill>
                  <pic:spPr bwMode="auto">
                    <a:xfrm>
                      <a:off x="0" y="0"/>
                      <a:ext cx="6803390" cy="137160"/>
                    </a:xfrm>
                    <a:prstGeom prst="rect">
                      <a:avLst/>
                    </a:prstGeom>
                    <a:solidFill>
                      <a:srgbClr val="FFFFFF"/>
                    </a:solidFill>
                    <a:ln>
                      <a:noFill/>
                    </a:ln>
                  </pic:spPr>
                </pic:pic>
              </a:graphicData>
            </a:graphic>
          </wp:inline>
        </w:drawing>
      </w:r>
    </w:p>
    <w:p w:rsidR="009E4477">
      <w:pPr>
        <w:numPr>
          <w:ilvl w:val="0"/>
          <w:numId w:val="2"/>
        </w:numPr>
        <w:ind w:left="370" w:right="668" w:hanging="504"/>
      </w:pPr>
      <w:r>
        <w:t xml:space="preserve">Master’s Degree in Business Administration in the Year of 2010 </w:t>
      </w:r>
      <w:r>
        <w:t>From</w:t>
      </w:r>
      <w:r>
        <w:t xml:space="preserve"> JNTU Andhra Pradesh </w:t>
      </w:r>
    </w:p>
    <w:p w:rsidR="009E4477">
      <w:pPr>
        <w:numPr>
          <w:ilvl w:val="0"/>
          <w:numId w:val="2"/>
        </w:numPr>
        <w:ind w:left="370" w:right="668" w:hanging="504"/>
      </w:pPr>
      <w:r>
        <w:t xml:space="preserve">Bachelors’ Degree in Computer Sciences from Sri </w:t>
      </w:r>
      <w:r>
        <w:t>Venkatestwara</w:t>
      </w:r>
      <w:r>
        <w:t xml:space="preserve"> University, Andhra Pradesh </w:t>
      </w:r>
    </w:p>
    <w:p w:rsidR="009E4477">
      <w:pPr>
        <w:spacing w:after="0" w:line="372" w:lineRule="auto"/>
        <w:ind w:left="0" w:right="10751" w:firstLine="0"/>
        <w:jc w:val="left"/>
        <w:rPr>
          <w:rFonts w:ascii="Cambria" w:eastAsia="Cambria" w:hAnsi="Cambria" w:cs="Cambria"/>
          <w:b/>
          <w:color w:val="365F91"/>
        </w:rPr>
      </w:pPr>
      <w:r>
        <w:t xml:space="preserve"> </w:t>
      </w:r>
      <w:r>
        <w:rPr>
          <w:rFonts w:ascii="Times New Roman" w:eastAsia="Times New Roman" w:hAnsi="Times New Roman" w:cs="Times New Roman"/>
          <w:sz w:val="20"/>
        </w:rPr>
        <w:t xml:space="preserve"> </w:t>
      </w:r>
    </w:p>
    <w:p w:rsidR="009E4477">
      <w:pPr>
        <w:spacing w:after="4" w:line="256" w:lineRule="auto"/>
        <w:ind w:left="715" w:right="3031"/>
        <w:jc w:val="left"/>
        <w:rPr>
          <w:rFonts w:ascii="Times New Roman" w:eastAsia="Times New Roman" w:hAnsi="Times New Roman" w:cs="Times New Roman"/>
          <w:sz w:val="24"/>
        </w:rPr>
      </w:pPr>
      <w:r>
        <w:rPr>
          <w:rFonts w:ascii="Cambria" w:eastAsia="Cambria" w:hAnsi="Cambria" w:cs="Cambria"/>
          <w:b/>
          <w:color w:val="365F91"/>
        </w:rPr>
        <w:t xml:space="preserve">Project – VI                                                                                                                           </w:t>
      </w:r>
    </w:p>
    <w:p w:rsidR="009E4477">
      <w:pPr>
        <w:spacing w:after="0" w:line="256" w:lineRule="auto"/>
        <w:ind w:left="581" w:firstLine="0"/>
        <w:jc w:val="left"/>
      </w:pPr>
      <w:r>
        <w:rPr>
          <w:rFonts w:ascii="Times New Roman" w:eastAsia="Times New Roman" w:hAnsi="Times New Roman" w:cs="Times New Roman"/>
          <w:sz w:val="24"/>
        </w:rPr>
        <w:t xml:space="preserve"> </w:t>
      </w:r>
    </w:p>
    <w:p w:rsidR="009E4477">
      <w:pPr>
        <w:ind w:left="730" w:right="668"/>
      </w:pPr>
      <w:r>
        <w:t xml:space="preserve">Project name  </w:t>
      </w:r>
      <w:r>
        <w:t xml:space="preserve">  :</w:t>
      </w:r>
      <w:r>
        <w:t xml:space="preserve">    Global Marketing (Team Size -6)</w:t>
      </w:r>
    </w:p>
    <w:p w:rsidR="009E4477">
      <w:pPr>
        <w:ind w:left="730" w:right="668"/>
      </w:pPr>
      <w:r>
        <w:t xml:space="preserve">Duration          </w:t>
      </w:r>
      <w:r>
        <w:t xml:space="preserve">  :</w:t>
      </w:r>
      <w:r>
        <w:t xml:space="preserve">    </w:t>
      </w:r>
      <w:r w:rsidR="00AC61C1">
        <w:t>Aug</w:t>
      </w:r>
      <w:r>
        <w:t xml:space="preserve"> 202</w:t>
      </w:r>
      <w:r w:rsidR="00AC61C1">
        <w:t>2</w:t>
      </w:r>
      <w:r>
        <w:t xml:space="preserve"> – </w:t>
      </w:r>
      <w:r w:rsidR="002A3744">
        <w:t>April 2024</w:t>
      </w:r>
    </w:p>
    <w:p w:rsidR="009E4477">
      <w:pPr>
        <w:ind w:left="730" w:right="668"/>
      </w:pPr>
      <w:r>
        <w:t xml:space="preserve">Role                  </w:t>
      </w:r>
      <w:r>
        <w:t xml:space="preserve">  :</w:t>
      </w:r>
      <w:r>
        <w:t xml:space="preserve">    ETL Developer </w:t>
      </w:r>
    </w:p>
    <w:p w:rsidR="009E4477">
      <w:pPr>
        <w:ind w:left="730" w:right="3545"/>
      </w:pPr>
      <w:r>
        <w:t xml:space="preserve">Client      </w:t>
      </w:r>
      <w:r w:rsidR="005B15BC">
        <w:t xml:space="preserve">  </w:t>
      </w:r>
      <w:r w:rsidR="004C550F">
        <w:t xml:space="preserve">       </w:t>
      </w:r>
      <w:r>
        <w:t xml:space="preserve">  :</w:t>
      </w:r>
      <w:r>
        <w:t xml:space="preserve">    Schneider Electric (Energy </w:t>
      </w:r>
      <w:r w:rsidR="005B15BC">
        <w:t xml:space="preserve"> </w:t>
      </w:r>
      <w:r>
        <w:t xml:space="preserve">&amp;Automobile). </w:t>
      </w:r>
    </w:p>
    <w:p w:rsidR="009E4477">
      <w:pPr>
        <w:ind w:left="730" w:right="3545"/>
        <w:rPr>
          <w:rFonts w:ascii="Times New Roman" w:eastAsia="Times New Roman" w:hAnsi="Times New Roman" w:cs="Times New Roman"/>
          <w:sz w:val="24"/>
        </w:rPr>
      </w:pPr>
      <w:r>
        <w:t xml:space="preserve">Technologies  </w:t>
      </w:r>
      <w:r>
        <w:t xml:space="preserve">  :</w:t>
      </w:r>
      <w:r>
        <w:t xml:space="preserve">    </w:t>
      </w:r>
      <w:r w:rsidR="00AA2CE9">
        <w:t>IICS</w:t>
      </w:r>
      <w:r w:rsidR="00AA2CE9">
        <w:t>,</w:t>
      </w:r>
      <w:r>
        <w:t xml:space="preserve"> Informatica10.</w:t>
      </w:r>
      <w:r w:rsidR="007A3027">
        <w:t>5</w:t>
      </w:r>
      <w:r>
        <w:t xml:space="preserve">.0, Oracle, PL SQL, UNIX.  </w:t>
      </w:r>
    </w:p>
    <w:p w:rsidR="009E4477">
      <w:pPr>
        <w:spacing w:after="0" w:line="256" w:lineRule="auto"/>
        <w:ind w:left="581" w:firstLine="0"/>
        <w:jc w:val="left"/>
        <w:rPr>
          <w:rFonts w:ascii="Cambria" w:eastAsia="Cambria" w:hAnsi="Cambria" w:cs="Cambria"/>
          <w:b/>
          <w:color w:val="365F91"/>
        </w:rPr>
      </w:pPr>
      <w:r>
        <w:rPr>
          <w:rFonts w:ascii="Times New Roman" w:eastAsia="Times New Roman" w:hAnsi="Times New Roman" w:cs="Times New Roman"/>
          <w:sz w:val="24"/>
        </w:rPr>
        <w:t xml:space="preserve"> </w:t>
      </w:r>
    </w:p>
    <w:p w:rsidR="009E4477">
      <w:pPr>
        <w:spacing w:after="4" w:line="256" w:lineRule="auto"/>
        <w:ind w:left="715" w:right="3031"/>
        <w:jc w:val="left"/>
        <w:rPr>
          <w:rFonts w:ascii="Cambria" w:eastAsia="Cambria" w:hAnsi="Cambria" w:cs="Cambria"/>
          <w:b/>
          <w:color w:val="365F91"/>
        </w:rPr>
      </w:pPr>
      <w:r>
        <w:rPr>
          <w:rFonts w:ascii="Cambria" w:eastAsia="Cambria" w:hAnsi="Cambria" w:cs="Cambria"/>
          <w:b/>
          <w:color w:val="365F91"/>
        </w:rPr>
        <w:t xml:space="preserve">Project Summary: - </w:t>
      </w:r>
    </w:p>
    <w:p w:rsidR="009E4477">
      <w:pPr>
        <w:spacing w:after="0" w:line="256" w:lineRule="auto"/>
        <w:ind w:left="720" w:firstLine="0"/>
        <w:jc w:val="left"/>
      </w:pPr>
      <w:r>
        <w:rPr>
          <w:rFonts w:ascii="Cambria" w:eastAsia="Cambria" w:hAnsi="Cambria" w:cs="Cambria"/>
          <w:b/>
          <w:color w:val="365F91"/>
        </w:rPr>
        <w:t xml:space="preserve"> </w:t>
      </w:r>
    </w:p>
    <w:p w:rsidR="009E4477">
      <w:pPr>
        <w:ind w:left="730" w:right="668"/>
      </w:pPr>
      <w:r>
        <w:t xml:space="preserve">          Schneider Electric is a French company that provides software, hardware and services for energy management. Marketing Analytics projects reports the end to end Campaign Plan and Spend Overview across the globe with different Business Units and Divisions. This project mainly focuses on KPI's like #Impressions, #Responses, #Leads, #Opportunities, Activity to Revenue, Amount Spent and Plan (in Global Currency EUR and Local Currency w.r.t Country). The reports help Business to plan their Spend vs Actual, Quarterly Business Reviews etc. </w:t>
      </w:r>
    </w:p>
    <w:p w:rsidR="009E4477">
      <w:pPr>
        <w:spacing w:after="7" w:line="256" w:lineRule="auto"/>
        <w:ind w:left="720" w:firstLine="0"/>
        <w:jc w:val="left"/>
        <w:rPr>
          <w:rFonts w:ascii="Cambria" w:eastAsia="Cambria" w:hAnsi="Cambria" w:cs="Cambria"/>
          <w:b/>
          <w:color w:val="365F91"/>
        </w:rPr>
      </w:pPr>
      <w:r>
        <w:t xml:space="preserve"> </w:t>
      </w:r>
    </w:p>
    <w:p w:rsidR="009E4477">
      <w:pPr>
        <w:spacing w:after="4" w:line="256" w:lineRule="auto"/>
        <w:ind w:left="715" w:right="3031"/>
        <w:jc w:val="left"/>
        <w:rPr>
          <w:rFonts w:ascii="Cambria" w:eastAsia="Cambria" w:hAnsi="Cambria" w:cs="Cambria"/>
          <w:b/>
          <w:color w:val="365F91"/>
        </w:rPr>
      </w:pPr>
      <w:r>
        <w:rPr>
          <w:rFonts w:ascii="Cambria" w:eastAsia="Cambria" w:hAnsi="Cambria" w:cs="Cambria"/>
          <w:b/>
          <w:color w:val="365F91"/>
        </w:rPr>
        <w:t xml:space="preserve">Roles &amp; Responsibilities: </w:t>
      </w:r>
    </w:p>
    <w:p w:rsidR="009E4477">
      <w:pPr>
        <w:spacing w:after="21" w:line="256" w:lineRule="auto"/>
        <w:ind w:left="720" w:firstLine="0"/>
        <w:jc w:val="left"/>
      </w:pPr>
      <w:r>
        <w:rPr>
          <w:rFonts w:ascii="Cambria" w:eastAsia="Cambria" w:hAnsi="Cambria" w:cs="Cambria"/>
          <w:b/>
          <w:color w:val="365F91"/>
        </w:rPr>
        <w:t xml:space="preserve"> </w:t>
      </w:r>
    </w:p>
    <w:p w:rsidR="009E4477" w:rsidRPr="00594DB0" w:rsidP="00594DB0">
      <w:pPr>
        <w:pStyle w:val="BodyText3"/>
        <w:widowControl/>
        <w:numPr>
          <w:ilvl w:val="0"/>
          <w:numId w:val="3"/>
        </w:numPr>
        <w:autoSpaceDE/>
        <w:spacing w:after="0"/>
        <w:jc w:val="both"/>
        <w:rPr>
          <w:rFonts w:asciiTheme="majorHAnsi" w:hAnsiTheme="majorHAnsi" w:cs="Arial"/>
          <w:bCs/>
          <w:sz w:val="22"/>
          <w:szCs w:val="22"/>
        </w:rPr>
      </w:pPr>
      <w:r w:rsidRPr="00594DB0">
        <w:rPr>
          <w:rFonts w:asciiTheme="majorHAnsi" w:hAnsiTheme="majorHAnsi" w:cs="Arial"/>
          <w:bCs/>
          <w:sz w:val="22"/>
          <w:szCs w:val="22"/>
        </w:rPr>
        <w:t xml:space="preserve">Involved in understanding Business Requirements by directly interacting with business teams. </w:t>
      </w:r>
    </w:p>
    <w:p w:rsidR="009E4477" w:rsidRPr="00594DB0" w:rsidP="00594DB0">
      <w:pPr>
        <w:pStyle w:val="BodyText3"/>
        <w:widowControl/>
        <w:numPr>
          <w:ilvl w:val="0"/>
          <w:numId w:val="3"/>
        </w:numPr>
        <w:autoSpaceDE/>
        <w:spacing w:after="0"/>
        <w:jc w:val="both"/>
        <w:rPr>
          <w:rFonts w:asciiTheme="majorHAnsi" w:hAnsiTheme="majorHAnsi" w:cs="Arial"/>
          <w:bCs/>
          <w:sz w:val="22"/>
          <w:szCs w:val="22"/>
        </w:rPr>
      </w:pPr>
      <w:r w:rsidRPr="00594DB0">
        <w:rPr>
          <w:rFonts w:asciiTheme="majorHAnsi" w:hAnsiTheme="majorHAnsi" w:cs="Arial"/>
          <w:bCs/>
          <w:sz w:val="22"/>
          <w:szCs w:val="22"/>
        </w:rPr>
        <w:t xml:space="preserve">Analyze requirement and Provide effort estimation. </w:t>
      </w:r>
    </w:p>
    <w:p w:rsidR="001935C4" w:rsidRPr="00905216" w:rsidP="001935C4">
      <w:pPr>
        <w:pStyle w:val="BodyText3"/>
        <w:widowControl/>
        <w:numPr>
          <w:ilvl w:val="0"/>
          <w:numId w:val="3"/>
        </w:numPr>
        <w:autoSpaceDE/>
        <w:spacing w:after="0"/>
        <w:jc w:val="both"/>
        <w:rPr>
          <w:rFonts w:asciiTheme="majorHAnsi" w:hAnsiTheme="majorHAnsi" w:cs="Arial"/>
          <w:bCs/>
          <w:sz w:val="22"/>
          <w:szCs w:val="22"/>
        </w:rPr>
      </w:pPr>
      <w:r w:rsidRPr="00905216">
        <w:rPr>
          <w:rFonts w:asciiTheme="majorHAnsi" w:hAnsiTheme="majorHAnsi" w:cs="Arial"/>
          <w:bCs/>
          <w:sz w:val="22"/>
          <w:szCs w:val="22"/>
        </w:rPr>
        <w:t>Historical data migration from legacy system to new platform using IICS</w:t>
      </w:r>
      <w:r w:rsidR="00594DB0">
        <w:rPr>
          <w:rFonts w:asciiTheme="majorHAnsi" w:hAnsiTheme="majorHAnsi" w:cs="Arial"/>
          <w:bCs/>
          <w:sz w:val="22"/>
          <w:szCs w:val="22"/>
        </w:rPr>
        <w:t>.</w:t>
      </w:r>
    </w:p>
    <w:p w:rsidR="001935C4" w:rsidRPr="00905216" w:rsidP="001935C4">
      <w:pPr>
        <w:pStyle w:val="BodyText3"/>
        <w:widowControl/>
        <w:numPr>
          <w:ilvl w:val="0"/>
          <w:numId w:val="3"/>
        </w:numPr>
        <w:autoSpaceDE/>
        <w:spacing w:after="0"/>
        <w:jc w:val="both"/>
        <w:rPr>
          <w:rFonts w:asciiTheme="majorHAnsi" w:hAnsiTheme="majorHAnsi" w:cs="Arial"/>
          <w:bCs/>
          <w:sz w:val="22"/>
          <w:szCs w:val="22"/>
        </w:rPr>
      </w:pPr>
      <w:r w:rsidRPr="00905216">
        <w:rPr>
          <w:rFonts w:asciiTheme="majorHAnsi" w:hAnsiTheme="majorHAnsi" w:cs="Arial"/>
          <w:bCs/>
          <w:sz w:val="22"/>
          <w:szCs w:val="22"/>
        </w:rPr>
        <w:t>Created IICS mappings and mapping documents to outline data flow from sources to targets</w:t>
      </w:r>
      <w:r w:rsidR="00594DB0">
        <w:rPr>
          <w:rFonts w:asciiTheme="majorHAnsi" w:hAnsiTheme="majorHAnsi" w:cs="Arial"/>
          <w:bCs/>
          <w:sz w:val="22"/>
          <w:szCs w:val="22"/>
        </w:rPr>
        <w:t>.</w:t>
      </w:r>
    </w:p>
    <w:p w:rsidR="001935C4" w:rsidP="001935C4">
      <w:pPr>
        <w:pStyle w:val="BodyText3"/>
        <w:widowControl/>
        <w:numPr>
          <w:ilvl w:val="0"/>
          <w:numId w:val="3"/>
        </w:numPr>
        <w:autoSpaceDE/>
        <w:spacing w:after="0"/>
        <w:jc w:val="both"/>
        <w:rPr>
          <w:rFonts w:asciiTheme="majorHAnsi" w:hAnsiTheme="majorHAnsi" w:cs="Arial"/>
          <w:bCs/>
          <w:sz w:val="22"/>
          <w:szCs w:val="22"/>
        </w:rPr>
      </w:pPr>
      <w:r w:rsidRPr="00905216">
        <w:rPr>
          <w:rFonts w:asciiTheme="majorHAnsi" w:hAnsiTheme="majorHAnsi" w:cs="Arial"/>
          <w:bCs/>
          <w:sz w:val="22"/>
          <w:szCs w:val="22"/>
        </w:rPr>
        <w:t xml:space="preserve">Worked on </w:t>
      </w:r>
      <w:r w:rsidRPr="00905216">
        <w:rPr>
          <w:rFonts w:asciiTheme="majorHAnsi" w:hAnsiTheme="majorHAnsi" w:cs="Arial"/>
          <w:bCs/>
          <w:sz w:val="22"/>
          <w:szCs w:val="22"/>
        </w:rPr>
        <w:t>MCT(</w:t>
      </w:r>
      <w:r w:rsidRPr="00905216">
        <w:rPr>
          <w:rFonts w:asciiTheme="majorHAnsi" w:hAnsiTheme="majorHAnsi" w:cs="Arial"/>
          <w:bCs/>
          <w:sz w:val="22"/>
          <w:szCs w:val="22"/>
        </w:rPr>
        <w:t>Mapping configuration task) and TF(task flow) and scheduled the jobs using IICS inbuilt functionality as per business requirement</w:t>
      </w:r>
      <w:r w:rsidR="00594DB0">
        <w:rPr>
          <w:rFonts w:asciiTheme="majorHAnsi" w:hAnsiTheme="majorHAnsi" w:cs="Arial"/>
          <w:bCs/>
          <w:sz w:val="22"/>
          <w:szCs w:val="22"/>
        </w:rPr>
        <w:t>.</w:t>
      </w:r>
    </w:p>
    <w:p w:rsidR="001935C4" w:rsidP="001935C4">
      <w:pPr>
        <w:pStyle w:val="BodyText3"/>
        <w:widowControl/>
        <w:numPr>
          <w:ilvl w:val="0"/>
          <w:numId w:val="3"/>
        </w:numPr>
        <w:autoSpaceDE/>
        <w:spacing w:after="0"/>
        <w:jc w:val="both"/>
        <w:rPr>
          <w:rFonts w:asciiTheme="majorHAnsi" w:hAnsiTheme="majorHAnsi" w:cs="Arial"/>
          <w:bCs/>
          <w:sz w:val="22"/>
          <w:szCs w:val="22"/>
        </w:rPr>
      </w:pPr>
      <w:r w:rsidRPr="00905216">
        <w:rPr>
          <w:rFonts w:asciiTheme="majorHAnsi" w:hAnsiTheme="majorHAnsi" w:cs="Arial"/>
          <w:bCs/>
          <w:sz w:val="22"/>
          <w:szCs w:val="22"/>
        </w:rPr>
        <w:t>Developed Type 1 and Type 2 SCD jobs to populate target tables</w:t>
      </w:r>
      <w:r w:rsidR="00594DB0">
        <w:rPr>
          <w:rFonts w:asciiTheme="majorHAnsi" w:hAnsiTheme="majorHAnsi" w:cs="Arial"/>
          <w:bCs/>
          <w:sz w:val="22"/>
          <w:szCs w:val="22"/>
        </w:rPr>
        <w:t>.</w:t>
      </w:r>
    </w:p>
    <w:p w:rsidR="001935C4" w:rsidP="001935C4">
      <w:pPr>
        <w:pStyle w:val="BodyText3"/>
        <w:widowControl/>
        <w:numPr>
          <w:ilvl w:val="0"/>
          <w:numId w:val="3"/>
        </w:numPr>
        <w:autoSpaceDE/>
        <w:spacing w:after="0"/>
        <w:jc w:val="both"/>
        <w:rPr>
          <w:rFonts w:asciiTheme="majorHAnsi" w:hAnsiTheme="majorHAnsi" w:cs="Arial"/>
          <w:bCs/>
          <w:sz w:val="22"/>
          <w:szCs w:val="22"/>
        </w:rPr>
      </w:pPr>
      <w:r w:rsidRPr="00905216">
        <w:rPr>
          <w:rFonts w:asciiTheme="majorHAnsi" w:hAnsiTheme="majorHAnsi" w:cs="Arial"/>
          <w:bCs/>
          <w:sz w:val="22"/>
          <w:szCs w:val="22"/>
        </w:rPr>
        <w:t>Implemented ABC (audit balancing check) framework</w:t>
      </w:r>
      <w:r w:rsidR="00594DB0">
        <w:rPr>
          <w:rFonts w:asciiTheme="majorHAnsi" w:hAnsiTheme="majorHAnsi" w:cs="Arial"/>
          <w:bCs/>
          <w:sz w:val="22"/>
          <w:szCs w:val="22"/>
        </w:rPr>
        <w:t>.</w:t>
      </w:r>
    </w:p>
    <w:p w:rsidR="00574C2F" w:rsidRPr="00905216" w:rsidP="00574C2F">
      <w:pPr>
        <w:pStyle w:val="BodyText3"/>
        <w:widowControl/>
        <w:numPr>
          <w:ilvl w:val="0"/>
          <w:numId w:val="3"/>
        </w:numPr>
        <w:autoSpaceDE/>
        <w:spacing w:after="0"/>
        <w:jc w:val="both"/>
        <w:rPr>
          <w:rFonts w:asciiTheme="majorHAnsi" w:hAnsiTheme="majorHAnsi" w:cs="Arial"/>
          <w:bCs/>
          <w:sz w:val="22"/>
          <w:szCs w:val="22"/>
        </w:rPr>
      </w:pPr>
      <w:r w:rsidRPr="00905216">
        <w:rPr>
          <w:rFonts w:asciiTheme="majorHAnsi" w:hAnsiTheme="majorHAnsi" w:cs="Arial"/>
          <w:bCs/>
          <w:sz w:val="22"/>
          <w:szCs w:val="22"/>
        </w:rPr>
        <w:t xml:space="preserve">Prepared migration document to move the IICS components from development to </w:t>
      </w:r>
      <w:r w:rsidRPr="00905216">
        <w:rPr>
          <w:rFonts w:asciiTheme="majorHAnsi" w:hAnsiTheme="majorHAnsi" w:cs="Arial"/>
          <w:bCs/>
          <w:sz w:val="22"/>
          <w:szCs w:val="22"/>
        </w:rPr>
        <w:t>QA ,QA</w:t>
      </w:r>
      <w:r w:rsidRPr="00905216">
        <w:rPr>
          <w:rFonts w:asciiTheme="majorHAnsi" w:hAnsiTheme="majorHAnsi" w:cs="Arial"/>
          <w:bCs/>
          <w:sz w:val="22"/>
          <w:szCs w:val="22"/>
        </w:rPr>
        <w:t xml:space="preserve"> to UAT and then to production instance</w:t>
      </w:r>
      <w:r w:rsidR="00594DB0">
        <w:rPr>
          <w:rFonts w:asciiTheme="majorHAnsi" w:hAnsiTheme="majorHAnsi" w:cs="Arial"/>
          <w:bCs/>
          <w:sz w:val="22"/>
          <w:szCs w:val="22"/>
        </w:rPr>
        <w:t>.</w:t>
      </w:r>
    </w:p>
    <w:p w:rsidR="00574C2F" w:rsidRPr="00905216" w:rsidP="00574C2F">
      <w:pPr>
        <w:pStyle w:val="BodyText3"/>
        <w:widowControl/>
        <w:numPr>
          <w:ilvl w:val="0"/>
          <w:numId w:val="3"/>
        </w:numPr>
        <w:autoSpaceDE/>
        <w:spacing w:after="0"/>
        <w:jc w:val="both"/>
        <w:rPr>
          <w:rFonts w:asciiTheme="majorHAnsi" w:hAnsiTheme="majorHAnsi" w:cs="Arial"/>
          <w:bCs/>
          <w:sz w:val="22"/>
          <w:szCs w:val="22"/>
        </w:rPr>
      </w:pPr>
      <w:r w:rsidRPr="00905216">
        <w:rPr>
          <w:rFonts w:asciiTheme="majorHAnsi" w:hAnsiTheme="majorHAnsi" w:cs="Arial"/>
          <w:bCs/>
          <w:sz w:val="22"/>
          <w:szCs w:val="22"/>
        </w:rPr>
        <w:t>Prepared detail and lower level design documentation thoroughly for production support department to use as hand guide for future production runs before code gets migrated</w:t>
      </w:r>
      <w:r w:rsidR="00594DB0">
        <w:rPr>
          <w:rFonts w:asciiTheme="majorHAnsi" w:hAnsiTheme="majorHAnsi" w:cs="Arial"/>
          <w:bCs/>
          <w:sz w:val="22"/>
          <w:szCs w:val="22"/>
        </w:rPr>
        <w:t>.</w:t>
      </w:r>
    </w:p>
    <w:p w:rsidR="009E4477" w:rsidRPr="00574C2F" w:rsidP="00574C2F">
      <w:pPr>
        <w:pStyle w:val="BodyText3"/>
        <w:widowControl/>
        <w:numPr>
          <w:ilvl w:val="0"/>
          <w:numId w:val="3"/>
        </w:numPr>
        <w:autoSpaceDE/>
        <w:spacing w:after="0"/>
        <w:jc w:val="both"/>
        <w:rPr>
          <w:rFonts w:asciiTheme="majorHAnsi" w:hAnsiTheme="majorHAnsi" w:cs="Arial"/>
          <w:bCs/>
          <w:sz w:val="22"/>
          <w:szCs w:val="22"/>
        </w:rPr>
      </w:pPr>
      <w:r w:rsidRPr="00574C2F">
        <w:rPr>
          <w:rFonts w:asciiTheme="majorHAnsi" w:hAnsiTheme="majorHAnsi" w:cs="Arial"/>
          <w:bCs/>
          <w:sz w:val="22"/>
          <w:szCs w:val="22"/>
        </w:rPr>
        <w:t xml:space="preserve">Prepared Unit test case documents. </w:t>
      </w:r>
    </w:p>
    <w:p w:rsidR="009E4477" w:rsidRPr="00574C2F" w:rsidP="00574C2F">
      <w:pPr>
        <w:pStyle w:val="BodyText3"/>
        <w:widowControl/>
        <w:numPr>
          <w:ilvl w:val="0"/>
          <w:numId w:val="3"/>
        </w:numPr>
        <w:autoSpaceDE/>
        <w:spacing w:after="0"/>
        <w:jc w:val="both"/>
        <w:rPr>
          <w:rFonts w:asciiTheme="majorHAnsi" w:hAnsiTheme="majorHAnsi" w:cs="Arial"/>
          <w:bCs/>
          <w:sz w:val="22"/>
          <w:szCs w:val="22"/>
        </w:rPr>
      </w:pPr>
      <w:r w:rsidRPr="00574C2F">
        <w:rPr>
          <w:rFonts w:asciiTheme="majorHAnsi" w:hAnsiTheme="majorHAnsi" w:cs="Arial"/>
          <w:bCs/>
          <w:sz w:val="22"/>
          <w:szCs w:val="22"/>
        </w:rPr>
        <w:t xml:space="preserve">Involved in Peer code review and provided KT to team members. </w:t>
      </w:r>
    </w:p>
    <w:p w:rsidR="009E4477" w:rsidRPr="00574C2F" w:rsidP="00574C2F">
      <w:pPr>
        <w:pStyle w:val="BodyText3"/>
        <w:widowControl/>
        <w:numPr>
          <w:ilvl w:val="0"/>
          <w:numId w:val="3"/>
        </w:numPr>
        <w:autoSpaceDE/>
        <w:spacing w:after="0"/>
        <w:jc w:val="both"/>
        <w:rPr>
          <w:rFonts w:asciiTheme="majorHAnsi" w:hAnsiTheme="majorHAnsi" w:cs="Arial"/>
          <w:bCs/>
          <w:sz w:val="22"/>
          <w:szCs w:val="22"/>
        </w:rPr>
      </w:pPr>
      <w:r w:rsidRPr="00574C2F">
        <w:rPr>
          <w:rFonts w:asciiTheme="majorHAnsi" w:hAnsiTheme="majorHAnsi" w:cs="Arial"/>
          <w:bCs/>
          <w:sz w:val="22"/>
          <w:szCs w:val="22"/>
        </w:rPr>
        <w:t xml:space="preserve">After support for components deployed to the production environment. </w:t>
      </w:r>
    </w:p>
    <w:p w:rsidR="009E4477">
      <w:pPr>
        <w:spacing w:after="0" w:line="256" w:lineRule="auto"/>
        <w:ind w:left="581" w:firstLine="0"/>
        <w:jc w:val="left"/>
        <w:rPr>
          <w:rFonts w:ascii="Cambria" w:eastAsia="Cambria" w:hAnsi="Cambria" w:cs="Cambria"/>
          <w:b/>
          <w:color w:val="365F91"/>
        </w:rPr>
      </w:pPr>
      <w:r>
        <w:rPr>
          <w:rFonts w:ascii="Arial" w:eastAsia="Arial" w:hAnsi="Arial" w:cs="Arial"/>
          <w:sz w:val="27"/>
        </w:rPr>
        <w:t xml:space="preserve"> </w:t>
      </w:r>
    </w:p>
    <w:p w:rsidR="009E4477">
      <w:pPr>
        <w:spacing w:after="4" w:line="256" w:lineRule="auto"/>
        <w:ind w:left="715" w:right="3031"/>
        <w:jc w:val="left"/>
      </w:pPr>
      <w:r>
        <w:rPr>
          <w:rFonts w:ascii="Cambria" w:eastAsia="Cambria" w:hAnsi="Cambria" w:cs="Cambria"/>
          <w:b/>
          <w:color w:val="365F91"/>
        </w:rPr>
        <w:t xml:space="preserve">Project – V                                                                                                                           </w:t>
      </w:r>
    </w:p>
    <w:p w:rsidR="009E4477">
      <w:pPr>
        <w:spacing w:after="0" w:line="256" w:lineRule="auto"/>
        <w:ind w:left="720" w:firstLine="0"/>
        <w:jc w:val="left"/>
      </w:pPr>
      <w:r>
        <w:t xml:space="preserve"> </w:t>
      </w:r>
    </w:p>
    <w:p w:rsidR="009E4477" w:rsidP="00AC61C1">
      <w:pPr>
        <w:ind w:left="730" w:right="668"/>
      </w:pPr>
      <w:r>
        <w:t xml:space="preserve">Project name  </w:t>
      </w:r>
      <w:r>
        <w:t xml:space="preserve">  :</w:t>
      </w:r>
      <w:r>
        <w:t xml:space="preserve">    RDS_ASSET (Team Size -12)</w:t>
      </w:r>
    </w:p>
    <w:p w:rsidR="009E4477">
      <w:pPr>
        <w:ind w:left="730" w:right="668"/>
      </w:pPr>
      <w:r>
        <w:t xml:space="preserve">Role                  </w:t>
      </w:r>
      <w:r>
        <w:t xml:space="preserve">  :</w:t>
      </w:r>
      <w:r>
        <w:t xml:space="preserve">    ETL Developer </w:t>
      </w:r>
    </w:p>
    <w:p w:rsidR="009E4477">
      <w:pPr>
        <w:ind w:left="730" w:right="668"/>
      </w:pPr>
      <w:r>
        <w:t xml:space="preserve">Client                </w:t>
      </w:r>
      <w:r>
        <w:t xml:space="preserve">  :</w:t>
      </w:r>
      <w:r>
        <w:t xml:space="preserve">    Time Warner (Media &amp; Entertainment), USA. </w:t>
      </w:r>
    </w:p>
    <w:p w:rsidR="009E4477">
      <w:pPr>
        <w:ind w:left="730" w:right="668"/>
        <w:rPr>
          <w:rFonts w:ascii="Times New Roman" w:eastAsia="Times New Roman" w:hAnsi="Times New Roman" w:cs="Times New Roman"/>
          <w:sz w:val="20"/>
        </w:rPr>
      </w:pPr>
      <w:r>
        <w:t xml:space="preserve">Technologies   </w:t>
      </w:r>
      <w:r>
        <w:t xml:space="preserve">  :</w:t>
      </w:r>
      <w:r>
        <w:t xml:space="preserve">   Informatica 9.1, Oracle, TIDAL, UNIX. </w:t>
      </w:r>
      <w:r>
        <w:rPr>
          <w:rFonts w:ascii="Times New Roman" w:eastAsia="Times New Roman" w:hAnsi="Times New Roman" w:cs="Times New Roman"/>
          <w:sz w:val="20"/>
        </w:rPr>
        <w:t xml:space="preserve"> </w:t>
      </w:r>
    </w:p>
    <w:p w:rsidR="00355600">
      <w:pPr>
        <w:ind w:left="730" w:right="668"/>
        <w:rPr>
          <w:rFonts w:ascii="Arial" w:eastAsia="Arial" w:hAnsi="Arial" w:cs="Arial"/>
          <w:sz w:val="21"/>
        </w:rPr>
      </w:pPr>
    </w:p>
    <w:p w:rsidR="009E4477">
      <w:pPr>
        <w:spacing w:after="26" w:line="256" w:lineRule="auto"/>
        <w:ind w:left="581" w:firstLine="0"/>
        <w:jc w:val="left"/>
        <w:rPr>
          <w:rFonts w:ascii="Cambria" w:eastAsia="Cambria" w:hAnsi="Cambria" w:cs="Cambria"/>
          <w:b/>
          <w:color w:val="365F91"/>
        </w:rPr>
      </w:pPr>
      <w:r>
        <w:rPr>
          <w:rFonts w:ascii="Arial" w:eastAsia="Arial" w:hAnsi="Arial" w:cs="Arial"/>
          <w:sz w:val="21"/>
        </w:rPr>
        <w:t xml:space="preserve"> </w:t>
      </w:r>
    </w:p>
    <w:p w:rsidR="009E4477">
      <w:pPr>
        <w:spacing w:after="4" w:line="256" w:lineRule="auto"/>
        <w:ind w:left="715" w:right="3031"/>
        <w:jc w:val="left"/>
        <w:rPr>
          <w:rFonts w:ascii="Cambria" w:eastAsia="Cambria" w:hAnsi="Cambria" w:cs="Cambria"/>
          <w:b/>
          <w:color w:val="365F91"/>
        </w:rPr>
      </w:pPr>
      <w:r>
        <w:rPr>
          <w:rFonts w:ascii="Cambria" w:eastAsia="Cambria" w:hAnsi="Cambria" w:cs="Cambria"/>
          <w:b/>
          <w:color w:val="365F91"/>
        </w:rPr>
        <w:t xml:space="preserve">Project Summary: - </w:t>
      </w:r>
    </w:p>
    <w:p w:rsidR="009E4477">
      <w:pPr>
        <w:spacing w:after="0" w:line="256" w:lineRule="auto"/>
        <w:ind w:left="720" w:firstLine="0"/>
        <w:jc w:val="left"/>
      </w:pPr>
      <w:r>
        <w:rPr>
          <w:rFonts w:ascii="Cambria" w:eastAsia="Cambria" w:hAnsi="Cambria" w:cs="Cambria"/>
          <w:b/>
          <w:color w:val="365F91"/>
        </w:rPr>
        <w:t xml:space="preserve"> </w:t>
      </w:r>
    </w:p>
    <w:p w:rsidR="009E4477">
      <w:pPr>
        <w:ind w:left="730" w:right="668"/>
        <w:rPr>
          <w:rFonts w:ascii="Cambria" w:eastAsia="Cambria" w:hAnsi="Cambria" w:cs="Cambria"/>
          <w:b/>
          <w:color w:val="365F91"/>
        </w:rPr>
      </w:pPr>
      <w:r>
        <w:t xml:space="preserve">     Create an integrated reference data store for Assets. This will meet the current need of MRI reporting and analytical systems such as CDB. This common reference data will also satisfy the need of centralized reference data store and can be used for “Data as a Service” across the enterprise. </w:t>
      </w:r>
    </w:p>
    <w:p w:rsidR="009E4477">
      <w:pPr>
        <w:spacing w:after="7" w:line="256" w:lineRule="auto"/>
        <w:ind w:left="720" w:firstLine="0"/>
        <w:jc w:val="left"/>
        <w:rPr>
          <w:rFonts w:ascii="Cambria" w:eastAsia="Cambria" w:hAnsi="Cambria" w:cs="Cambria"/>
          <w:b/>
          <w:color w:val="365F91"/>
        </w:rPr>
      </w:pPr>
      <w:r>
        <w:rPr>
          <w:rFonts w:ascii="Cambria" w:eastAsia="Cambria" w:hAnsi="Cambria" w:cs="Cambria"/>
          <w:b/>
          <w:color w:val="365F91"/>
        </w:rPr>
        <w:t xml:space="preserve"> </w:t>
      </w:r>
    </w:p>
    <w:p w:rsidR="009E4477">
      <w:pPr>
        <w:spacing w:after="4" w:line="256" w:lineRule="auto"/>
        <w:ind w:left="715" w:right="3031"/>
        <w:jc w:val="left"/>
        <w:rPr>
          <w:rFonts w:ascii="Cambria" w:eastAsia="Cambria" w:hAnsi="Cambria" w:cs="Cambria"/>
          <w:b/>
          <w:color w:val="365F91"/>
        </w:rPr>
      </w:pPr>
      <w:r>
        <w:rPr>
          <w:rFonts w:ascii="Cambria" w:eastAsia="Cambria" w:hAnsi="Cambria" w:cs="Cambria"/>
          <w:b/>
          <w:color w:val="365F91"/>
        </w:rPr>
        <w:t xml:space="preserve">Roles &amp; Responsibilities: </w:t>
      </w:r>
    </w:p>
    <w:p w:rsidR="009E4477">
      <w:pPr>
        <w:spacing w:after="21" w:line="256" w:lineRule="auto"/>
        <w:ind w:left="720" w:firstLine="0"/>
        <w:jc w:val="left"/>
      </w:pPr>
      <w:r>
        <w:rPr>
          <w:rFonts w:ascii="Cambria" w:eastAsia="Cambria" w:hAnsi="Cambria" w:cs="Cambria"/>
          <w:b/>
          <w:color w:val="365F91"/>
        </w:rPr>
        <w:t xml:space="preserve"> </w:t>
      </w:r>
    </w:p>
    <w:p w:rsidR="009E4477">
      <w:pPr>
        <w:numPr>
          <w:ilvl w:val="0"/>
          <w:numId w:val="3"/>
        </w:numPr>
        <w:ind w:left="1287" w:right="668" w:hanging="361"/>
      </w:pPr>
      <w:r>
        <w:t xml:space="preserve">Involved in understanding Business Requirements and Design documents. </w:t>
      </w:r>
    </w:p>
    <w:p w:rsidR="009E4477">
      <w:pPr>
        <w:numPr>
          <w:ilvl w:val="0"/>
          <w:numId w:val="3"/>
        </w:numPr>
        <w:ind w:left="1287" w:right="668" w:hanging="361"/>
      </w:pPr>
      <w:r>
        <w:t xml:space="preserve">Analyze requirement and Provide effort estimation. </w:t>
      </w:r>
    </w:p>
    <w:p w:rsidR="009E4477">
      <w:pPr>
        <w:numPr>
          <w:ilvl w:val="0"/>
          <w:numId w:val="3"/>
        </w:numPr>
        <w:ind w:left="1287" w:right="668" w:hanging="361"/>
      </w:pPr>
      <w:r>
        <w:t xml:space="preserve">Developed different mappings by using different Transformations like Aggregator, Lookup, and Expression, update Strategy, Joiner, Router, and SQL etc. to load the data into target. </w:t>
      </w:r>
    </w:p>
    <w:p w:rsidR="009E4477">
      <w:pPr>
        <w:numPr>
          <w:ilvl w:val="0"/>
          <w:numId w:val="3"/>
        </w:numPr>
        <w:spacing w:after="35"/>
        <w:ind w:left="1287" w:right="668" w:hanging="361"/>
      </w:pPr>
      <w:r>
        <w:t xml:space="preserve">Used Workflow Manager for Creating, Validating, Testing and running the sequential and concurrent Sessions. </w:t>
      </w:r>
    </w:p>
    <w:p w:rsidR="009E4477">
      <w:pPr>
        <w:numPr>
          <w:ilvl w:val="0"/>
          <w:numId w:val="3"/>
        </w:numPr>
        <w:spacing w:after="35"/>
        <w:ind w:left="1287" w:right="668" w:hanging="361"/>
      </w:pPr>
      <w:r>
        <w:t xml:space="preserve">Created mappings to load data into source to transient stage, transient stage to Persistent stage &amp; loading delta records into Delta stage and finally loading data from delta stage into target tables after applying business transformation rules. </w:t>
      </w:r>
    </w:p>
    <w:p w:rsidR="009E4477">
      <w:pPr>
        <w:numPr>
          <w:ilvl w:val="0"/>
          <w:numId w:val="3"/>
        </w:numPr>
        <w:spacing w:after="35"/>
        <w:ind w:left="1287" w:right="668" w:hanging="361"/>
      </w:pPr>
      <w:r>
        <w:t xml:space="preserve">Created tidal jobs to run developed Informatica jobs and scheduled them according to the requirement. </w:t>
      </w:r>
    </w:p>
    <w:p w:rsidR="009E4477">
      <w:pPr>
        <w:numPr>
          <w:ilvl w:val="0"/>
          <w:numId w:val="3"/>
        </w:numPr>
        <w:ind w:left="1287" w:right="668" w:hanging="361"/>
      </w:pPr>
      <w:r>
        <w:t xml:space="preserve">Involved in creation of parameter files, placing folder level entries in UNIX config file </w:t>
      </w:r>
      <w:r>
        <w:rPr>
          <w:rFonts w:ascii="Segoe UI Symbol" w:eastAsia="Segoe UI Symbol" w:hAnsi="Segoe UI Symbol" w:cs="Segoe UI Symbol"/>
        </w:rPr>
        <w:sym w:font="Segoe UI Symbol" w:char="F0B7"/>
      </w:r>
      <w:r>
        <w:rPr>
          <w:rFonts w:ascii="Arial" w:eastAsia="Arial" w:hAnsi="Arial" w:cs="Arial"/>
        </w:rPr>
        <w:t xml:space="preserve"> </w:t>
      </w:r>
      <w:r>
        <w:rPr>
          <w:rFonts w:ascii="Arial" w:eastAsia="Arial" w:hAnsi="Arial" w:cs="Arial"/>
        </w:rPr>
        <w:tab/>
      </w:r>
      <w:r>
        <w:t xml:space="preserve">Involved in performance tuning and debugging in case of any issues. </w:t>
      </w:r>
    </w:p>
    <w:p w:rsidR="009E4477">
      <w:pPr>
        <w:numPr>
          <w:ilvl w:val="0"/>
          <w:numId w:val="3"/>
        </w:numPr>
        <w:ind w:left="1287" w:right="668" w:hanging="361"/>
      </w:pPr>
      <w:r>
        <w:t xml:space="preserve">Prepared Unit test case documents and Regression testing for change requests </w:t>
      </w:r>
      <w:r>
        <w:rPr>
          <w:rFonts w:ascii="Segoe UI Symbol" w:eastAsia="Segoe UI Symbol" w:hAnsi="Segoe UI Symbol" w:cs="Segoe UI Symbol"/>
        </w:rPr>
        <w:sym w:font="Segoe UI Symbol" w:char="F0B7"/>
      </w:r>
      <w:r>
        <w:rPr>
          <w:rFonts w:ascii="Arial" w:eastAsia="Arial" w:hAnsi="Arial" w:cs="Arial"/>
        </w:rPr>
        <w:t xml:space="preserve"> </w:t>
      </w:r>
      <w:r>
        <w:rPr>
          <w:rFonts w:ascii="Arial" w:eastAsia="Arial" w:hAnsi="Arial" w:cs="Arial"/>
        </w:rPr>
        <w:tab/>
      </w:r>
      <w:r>
        <w:t xml:space="preserve">Involved in Peer code review and provided KT to team members. </w:t>
      </w:r>
    </w:p>
    <w:p w:rsidR="009E4477">
      <w:pPr>
        <w:numPr>
          <w:ilvl w:val="0"/>
          <w:numId w:val="3"/>
        </w:numPr>
        <w:ind w:left="1287" w:right="668" w:hanging="361"/>
      </w:pPr>
      <w:r>
        <w:t xml:space="preserve">After support for components deployed to the production environment. </w:t>
      </w:r>
    </w:p>
    <w:p w:rsidR="009E4477">
      <w:pPr>
        <w:spacing w:after="7" w:line="256" w:lineRule="auto"/>
        <w:ind w:left="581" w:firstLine="0"/>
        <w:jc w:val="left"/>
        <w:rPr>
          <w:rFonts w:ascii="Cambria" w:eastAsia="Cambria" w:hAnsi="Cambria" w:cs="Cambria"/>
          <w:b/>
          <w:color w:val="365F91"/>
        </w:rPr>
      </w:pPr>
      <w:r>
        <w:t xml:space="preserve"> </w:t>
      </w:r>
    </w:p>
    <w:p w:rsidR="009E4477">
      <w:pPr>
        <w:spacing w:after="4" w:line="256" w:lineRule="auto"/>
        <w:ind w:left="715" w:right="3031"/>
        <w:jc w:val="left"/>
      </w:pPr>
      <w:r>
        <w:rPr>
          <w:rFonts w:ascii="Cambria" w:eastAsia="Cambria" w:hAnsi="Cambria" w:cs="Cambria"/>
          <w:b/>
          <w:color w:val="365F91"/>
        </w:rPr>
        <w:t xml:space="preserve">Project – IV                                                                                                                           </w:t>
      </w:r>
    </w:p>
    <w:p w:rsidR="009E4477">
      <w:pPr>
        <w:spacing w:after="0" w:line="256" w:lineRule="auto"/>
        <w:ind w:left="720" w:firstLine="0"/>
        <w:jc w:val="left"/>
      </w:pPr>
      <w:r>
        <w:t xml:space="preserve"> </w:t>
      </w:r>
    </w:p>
    <w:p w:rsidR="009E4477" w:rsidP="00AC61C1">
      <w:pPr>
        <w:ind w:left="730" w:right="668"/>
      </w:pPr>
      <w:r>
        <w:t xml:space="preserve">Project name  </w:t>
      </w:r>
      <w:r>
        <w:t xml:space="preserve">  :</w:t>
      </w:r>
      <w:r>
        <w:t xml:space="preserve">    SFDC_INTG (Team Size -4)</w:t>
      </w:r>
    </w:p>
    <w:p w:rsidR="009E4477">
      <w:pPr>
        <w:ind w:left="730" w:right="668"/>
      </w:pPr>
      <w:r>
        <w:t xml:space="preserve">Role                  </w:t>
      </w:r>
      <w:r>
        <w:t xml:space="preserve">  :</w:t>
      </w:r>
      <w:r>
        <w:t xml:space="preserve">    ETL Developer </w:t>
      </w:r>
    </w:p>
    <w:p w:rsidR="009E4477">
      <w:pPr>
        <w:ind w:left="730" w:right="668"/>
      </w:pPr>
      <w:r>
        <w:t xml:space="preserve">Client                </w:t>
      </w:r>
      <w:r>
        <w:t xml:space="preserve">  :</w:t>
      </w:r>
      <w:r>
        <w:t xml:space="preserve">    HBO (Media &amp; Entertainment), USA. </w:t>
      </w:r>
    </w:p>
    <w:p w:rsidR="009E4477">
      <w:pPr>
        <w:ind w:left="730" w:right="668"/>
        <w:rPr>
          <w:rFonts w:ascii="Arial" w:eastAsia="Arial" w:hAnsi="Arial" w:cs="Arial"/>
          <w:sz w:val="21"/>
        </w:rPr>
      </w:pPr>
      <w:r>
        <w:t xml:space="preserve">Technologies   </w:t>
      </w:r>
      <w:r>
        <w:t xml:space="preserve">  :</w:t>
      </w:r>
      <w:r>
        <w:t xml:space="preserve">   Informatica 9.1, Oracle, TIDAL, UNIX. </w:t>
      </w:r>
      <w:r>
        <w:rPr>
          <w:rFonts w:ascii="Times New Roman" w:eastAsia="Times New Roman" w:hAnsi="Times New Roman" w:cs="Times New Roman"/>
          <w:sz w:val="20"/>
        </w:rPr>
        <w:t xml:space="preserve"> </w:t>
      </w:r>
    </w:p>
    <w:p w:rsidR="009E4477">
      <w:pPr>
        <w:spacing w:after="26" w:line="256" w:lineRule="auto"/>
        <w:ind w:left="581" w:firstLine="0"/>
        <w:jc w:val="left"/>
        <w:rPr>
          <w:rFonts w:ascii="Cambria" w:eastAsia="Cambria" w:hAnsi="Cambria" w:cs="Cambria"/>
          <w:b/>
          <w:color w:val="365F91"/>
        </w:rPr>
      </w:pPr>
      <w:r>
        <w:rPr>
          <w:rFonts w:ascii="Arial" w:eastAsia="Arial" w:hAnsi="Arial" w:cs="Arial"/>
          <w:sz w:val="21"/>
        </w:rPr>
        <w:t xml:space="preserve"> </w:t>
      </w:r>
    </w:p>
    <w:p w:rsidR="009E4477">
      <w:pPr>
        <w:spacing w:after="4" w:line="256" w:lineRule="auto"/>
        <w:ind w:left="715" w:right="3031"/>
        <w:jc w:val="left"/>
        <w:rPr>
          <w:rFonts w:ascii="Cambria" w:eastAsia="Cambria" w:hAnsi="Cambria" w:cs="Cambria"/>
          <w:b/>
          <w:color w:val="365F91"/>
        </w:rPr>
      </w:pPr>
      <w:r>
        <w:rPr>
          <w:rFonts w:ascii="Cambria" w:eastAsia="Cambria" w:hAnsi="Cambria" w:cs="Cambria"/>
          <w:b/>
          <w:color w:val="365F91"/>
        </w:rPr>
        <w:t xml:space="preserve">Project Summary: - </w:t>
      </w:r>
    </w:p>
    <w:p w:rsidR="009E4477">
      <w:pPr>
        <w:spacing w:after="0" w:line="256" w:lineRule="auto"/>
        <w:ind w:left="720" w:firstLine="0"/>
        <w:jc w:val="left"/>
      </w:pPr>
      <w:r>
        <w:rPr>
          <w:rFonts w:ascii="Cambria" w:eastAsia="Cambria" w:hAnsi="Cambria" w:cs="Cambria"/>
          <w:b/>
          <w:color w:val="365F91"/>
        </w:rPr>
        <w:t xml:space="preserve"> </w:t>
      </w:r>
    </w:p>
    <w:p w:rsidR="009E4477">
      <w:pPr>
        <w:ind w:left="730" w:right="668"/>
        <w:rPr>
          <w:rFonts w:ascii="Cambria" w:eastAsia="Cambria" w:hAnsi="Cambria" w:cs="Cambria"/>
          <w:b/>
          <w:color w:val="365F91"/>
        </w:rPr>
      </w:pPr>
      <w:r>
        <w:t xml:space="preserve">     The main objective of this project is to have a single source of contact information that is available wherever it is needed Within Outlook, Within CRM, within other vendor solutions, All Points (order fulfillment), Aspire (reward cards). HBO is implementing Salesforce to centrally manage contact information for domestic affiliate and non-affiliate organizations. Salesforce will be replacing an internally developed CRM solution and will push and pull data to / from internal HBO resources. </w:t>
      </w:r>
    </w:p>
    <w:p w:rsidR="009E4477">
      <w:pPr>
        <w:spacing w:after="6" w:line="256" w:lineRule="auto"/>
        <w:ind w:left="720" w:firstLine="0"/>
        <w:jc w:val="left"/>
        <w:rPr>
          <w:rFonts w:ascii="Cambria" w:eastAsia="Cambria" w:hAnsi="Cambria" w:cs="Cambria"/>
          <w:b/>
          <w:color w:val="365F91"/>
        </w:rPr>
      </w:pPr>
      <w:r>
        <w:rPr>
          <w:rFonts w:ascii="Cambria" w:eastAsia="Cambria" w:hAnsi="Cambria" w:cs="Cambria"/>
          <w:b/>
          <w:color w:val="365F91"/>
        </w:rPr>
        <w:t xml:space="preserve"> </w:t>
      </w:r>
    </w:p>
    <w:p w:rsidR="009E4477">
      <w:pPr>
        <w:spacing w:after="4" w:line="256" w:lineRule="auto"/>
        <w:ind w:left="715" w:right="3031"/>
        <w:jc w:val="left"/>
        <w:rPr>
          <w:rFonts w:ascii="Cambria" w:eastAsia="Cambria" w:hAnsi="Cambria" w:cs="Cambria"/>
          <w:b/>
          <w:color w:val="365F91"/>
        </w:rPr>
      </w:pPr>
      <w:r>
        <w:rPr>
          <w:rFonts w:ascii="Cambria" w:eastAsia="Cambria" w:hAnsi="Cambria" w:cs="Cambria"/>
          <w:b/>
          <w:color w:val="365F91"/>
        </w:rPr>
        <w:t xml:space="preserve">Roles &amp; Responsibilities: </w:t>
      </w:r>
    </w:p>
    <w:p w:rsidR="009E4477">
      <w:pPr>
        <w:spacing w:after="21" w:line="256" w:lineRule="auto"/>
        <w:ind w:left="720" w:firstLine="0"/>
        <w:jc w:val="left"/>
      </w:pPr>
      <w:r>
        <w:rPr>
          <w:rFonts w:ascii="Cambria" w:eastAsia="Cambria" w:hAnsi="Cambria" w:cs="Cambria"/>
          <w:b/>
          <w:color w:val="365F91"/>
        </w:rPr>
        <w:t xml:space="preserve"> </w:t>
      </w:r>
    </w:p>
    <w:p w:rsidR="009E4477">
      <w:pPr>
        <w:numPr>
          <w:ilvl w:val="0"/>
          <w:numId w:val="4"/>
        </w:numPr>
        <w:ind w:left="1287" w:right="668" w:hanging="361"/>
      </w:pPr>
      <w:r>
        <w:t xml:space="preserve">Involved in understanding Business Requirements and Design documents. </w:t>
      </w:r>
    </w:p>
    <w:p w:rsidR="009E4477">
      <w:pPr>
        <w:numPr>
          <w:ilvl w:val="0"/>
          <w:numId w:val="4"/>
        </w:numPr>
        <w:ind w:left="1287" w:right="668" w:hanging="361"/>
      </w:pPr>
      <w:r>
        <w:t xml:space="preserve">Analyze requirement and Provide effort estimation. </w:t>
      </w:r>
    </w:p>
    <w:p w:rsidR="009E4477">
      <w:pPr>
        <w:numPr>
          <w:ilvl w:val="0"/>
          <w:numId w:val="4"/>
        </w:numPr>
        <w:spacing w:after="35"/>
        <w:ind w:left="1287" w:right="668" w:hanging="361"/>
      </w:pPr>
      <w:r>
        <w:t xml:space="preserve">Developed different mappings by using different Transformations like Aggregator, Lookup, and Expression, update Strategy, Joiner, Router, and SQL etc. to load the data into target. </w:t>
      </w:r>
    </w:p>
    <w:p w:rsidR="009E4477">
      <w:pPr>
        <w:numPr>
          <w:ilvl w:val="0"/>
          <w:numId w:val="4"/>
        </w:numPr>
        <w:spacing w:after="34"/>
        <w:ind w:left="1287" w:right="668" w:hanging="361"/>
      </w:pPr>
      <w:r>
        <w:t xml:space="preserve">Used Workflow Manager for Creating, Validating, Testing and running the sequential and concurrent Sessions. </w:t>
      </w:r>
    </w:p>
    <w:p w:rsidR="009E4477">
      <w:pPr>
        <w:numPr>
          <w:ilvl w:val="0"/>
          <w:numId w:val="4"/>
        </w:numPr>
        <w:spacing w:after="35"/>
        <w:ind w:left="1287" w:right="668" w:hanging="361"/>
      </w:pPr>
      <w:r>
        <w:t xml:space="preserve">Created mappings to load data into source to transient stage, transient stage to Persistent stage &amp; loading delta records into Delta stage and finally loading data from delta stage into target tables after applying business transformation rules. </w:t>
      </w:r>
    </w:p>
    <w:p w:rsidR="009E4477">
      <w:pPr>
        <w:numPr>
          <w:ilvl w:val="0"/>
          <w:numId w:val="4"/>
        </w:numPr>
        <w:spacing w:after="35"/>
        <w:ind w:left="1287" w:right="668" w:hanging="361"/>
      </w:pPr>
      <w:r>
        <w:t xml:space="preserve">Created tidal jobs to run developed Informatica jobs and scheduled them according to the requirement. </w:t>
      </w:r>
    </w:p>
    <w:p w:rsidR="009E4477">
      <w:pPr>
        <w:numPr>
          <w:ilvl w:val="0"/>
          <w:numId w:val="4"/>
        </w:numPr>
        <w:ind w:left="1287" w:right="668" w:hanging="361"/>
      </w:pPr>
      <w:r>
        <w:t xml:space="preserve">Involved in creation of parameter files, placing folder level entries in UNIX config file </w:t>
      </w:r>
      <w:r>
        <w:rPr>
          <w:rFonts w:ascii="Segoe UI Symbol" w:eastAsia="Segoe UI Symbol" w:hAnsi="Segoe UI Symbol" w:cs="Segoe UI Symbol"/>
        </w:rPr>
        <w:sym w:font="Segoe UI Symbol" w:char="F0B7"/>
      </w:r>
      <w:r>
        <w:rPr>
          <w:rFonts w:ascii="Arial" w:eastAsia="Arial" w:hAnsi="Arial" w:cs="Arial"/>
        </w:rPr>
        <w:t xml:space="preserve"> </w:t>
      </w:r>
      <w:r>
        <w:rPr>
          <w:rFonts w:ascii="Arial" w:eastAsia="Arial" w:hAnsi="Arial" w:cs="Arial"/>
        </w:rPr>
        <w:tab/>
      </w:r>
      <w:r>
        <w:t xml:space="preserve">Involved in performance tuning and debugging in case of any issues. </w:t>
      </w:r>
    </w:p>
    <w:p w:rsidR="009E4477">
      <w:pPr>
        <w:numPr>
          <w:ilvl w:val="0"/>
          <w:numId w:val="4"/>
        </w:numPr>
        <w:ind w:left="1287" w:right="668" w:hanging="361"/>
      </w:pPr>
      <w:r>
        <w:t xml:space="preserve">Prepared Unit test case documents and Regression testing for change requests </w:t>
      </w:r>
      <w:r>
        <w:rPr>
          <w:rFonts w:ascii="Segoe UI Symbol" w:eastAsia="Segoe UI Symbol" w:hAnsi="Segoe UI Symbol" w:cs="Segoe UI Symbol"/>
        </w:rPr>
        <w:sym w:font="Segoe UI Symbol" w:char="F0B7"/>
      </w:r>
      <w:r>
        <w:rPr>
          <w:rFonts w:ascii="Arial" w:eastAsia="Arial" w:hAnsi="Arial" w:cs="Arial"/>
        </w:rPr>
        <w:t xml:space="preserve"> </w:t>
      </w:r>
      <w:r>
        <w:rPr>
          <w:rFonts w:ascii="Arial" w:eastAsia="Arial" w:hAnsi="Arial" w:cs="Arial"/>
        </w:rPr>
        <w:tab/>
      </w:r>
      <w:r>
        <w:t xml:space="preserve">Involved in Peer code review and provided KT to team members. </w:t>
      </w:r>
    </w:p>
    <w:p w:rsidR="009E4477">
      <w:pPr>
        <w:spacing w:after="0" w:line="256" w:lineRule="auto"/>
        <w:ind w:left="581" w:firstLine="0"/>
        <w:jc w:val="left"/>
      </w:pPr>
      <w:r>
        <w:t xml:space="preserve"> </w:t>
      </w:r>
    </w:p>
    <w:p w:rsidR="009E4477">
      <w:pPr>
        <w:spacing w:after="16" w:line="256" w:lineRule="auto"/>
        <w:ind w:left="581" w:firstLine="0"/>
        <w:jc w:val="left"/>
        <w:rPr>
          <w:rFonts w:ascii="Arial" w:eastAsia="Arial" w:hAnsi="Arial" w:cs="Arial"/>
          <w:sz w:val="27"/>
        </w:rPr>
      </w:pPr>
      <w:r>
        <w:t xml:space="preserve"> </w:t>
      </w:r>
    </w:p>
    <w:p w:rsidR="009E4477">
      <w:pPr>
        <w:spacing w:after="0" w:line="256" w:lineRule="auto"/>
        <w:ind w:left="581" w:firstLine="0"/>
        <w:jc w:val="left"/>
        <w:rPr>
          <w:rFonts w:ascii="Cambria" w:eastAsia="Cambria" w:hAnsi="Cambria" w:cs="Cambria"/>
          <w:b/>
          <w:color w:val="365F91"/>
        </w:rPr>
      </w:pPr>
      <w:r>
        <w:rPr>
          <w:rFonts w:ascii="Arial" w:eastAsia="Arial" w:hAnsi="Arial" w:cs="Arial"/>
          <w:sz w:val="27"/>
        </w:rPr>
        <w:t xml:space="preserve"> </w:t>
      </w:r>
    </w:p>
    <w:p w:rsidR="009E4477">
      <w:pPr>
        <w:spacing w:after="4" w:line="256" w:lineRule="auto"/>
        <w:ind w:left="715" w:right="3031"/>
        <w:jc w:val="left"/>
        <w:rPr>
          <w:rFonts w:ascii="Cambria" w:eastAsia="Cambria" w:hAnsi="Cambria" w:cs="Cambria"/>
          <w:b/>
          <w:color w:val="365F91"/>
        </w:rPr>
      </w:pPr>
      <w:r>
        <w:rPr>
          <w:rFonts w:ascii="Cambria" w:eastAsia="Cambria" w:hAnsi="Cambria" w:cs="Cambria"/>
          <w:b/>
          <w:color w:val="365F91"/>
        </w:rPr>
        <w:t xml:space="preserve">Project – III      </w:t>
      </w:r>
    </w:p>
    <w:p w:rsidR="009E4477">
      <w:pPr>
        <w:spacing w:after="0" w:line="256" w:lineRule="auto"/>
        <w:ind w:left="720" w:firstLine="0"/>
        <w:jc w:val="left"/>
      </w:pPr>
      <w:r>
        <w:rPr>
          <w:rFonts w:ascii="Cambria" w:eastAsia="Cambria" w:hAnsi="Cambria" w:cs="Cambria"/>
          <w:b/>
          <w:color w:val="365F91"/>
        </w:rPr>
        <w:t xml:space="preserve">                                                                                                                     </w:t>
      </w:r>
    </w:p>
    <w:p w:rsidR="009E4477" w:rsidP="00AC61C1">
      <w:pPr>
        <w:ind w:left="730" w:right="6699"/>
      </w:pPr>
      <w:r>
        <w:t xml:space="preserve">Project name  </w:t>
      </w:r>
      <w:r>
        <w:t xml:space="preserve">  :</w:t>
      </w:r>
      <w:r>
        <w:t xml:space="preserve">    RDS_AFFLIATE  (Team Size -4)</w:t>
      </w:r>
    </w:p>
    <w:p w:rsidR="009E4477">
      <w:pPr>
        <w:ind w:left="730" w:right="6699"/>
      </w:pPr>
      <w:r>
        <w:t xml:space="preserve">Role                  </w:t>
      </w:r>
      <w:r>
        <w:t xml:space="preserve">  :</w:t>
      </w:r>
      <w:r>
        <w:t xml:space="preserve">    ETL Developer </w:t>
      </w:r>
    </w:p>
    <w:p w:rsidR="009E4477">
      <w:pPr>
        <w:ind w:left="730" w:right="668"/>
      </w:pPr>
      <w:r>
        <w:t xml:space="preserve">Client                </w:t>
      </w:r>
      <w:r>
        <w:t xml:space="preserve">  :</w:t>
      </w:r>
      <w:r>
        <w:t xml:space="preserve">    HBO (Media &amp; Entertainment), USA. </w:t>
      </w:r>
    </w:p>
    <w:p w:rsidR="009E4477">
      <w:pPr>
        <w:ind w:left="730" w:right="668"/>
        <w:rPr>
          <w:rFonts w:ascii="Cambria" w:eastAsia="Cambria" w:hAnsi="Cambria" w:cs="Cambria"/>
          <w:b/>
          <w:color w:val="365F91"/>
        </w:rPr>
      </w:pPr>
      <w:r>
        <w:t xml:space="preserve">Technologies   </w:t>
      </w:r>
      <w:r>
        <w:t xml:space="preserve">  :</w:t>
      </w:r>
      <w:r>
        <w:t xml:space="preserve">   Informatica 9.1, Oracle, TIDAL, UNIX. </w:t>
      </w:r>
      <w:r>
        <w:rPr>
          <w:rFonts w:ascii="Times New Roman" w:eastAsia="Times New Roman" w:hAnsi="Times New Roman" w:cs="Times New Roman"/>
          <w:sz w:val="21"/>
        </w:rPr>
        <w:t xml:space="preserve"> </w:t>
      </w:r>
    </w:p>
    <w:p w:rsidR="009E4477">
      <w:pPr>
        <w:spacing w:after="6" w:line="256" w:lineRule="auto"/>
        <w:ind w:left="720" w:firstLine="0"/>
        <w:jc w:val="left"/>
        <w:rPr>
          <w:rFonts w:ascii="Cambria" w:eastAsia="Cambria" w:hAnsi="Cambria" w:cs="Cambria"/>
          <w:b/>
          <w:color w:val="365F91"/>
        </w:rPr>
      </w:pPr>
      <w:r>
        <w:rPr>
          <w:rFonts w:ascii="Cambria" w:eastAsia="Cambria" w:hAnsi="Cambria" w:cs="Cambria"/>
          <w:b/>
          <w:color w:val="365F91"/>
        </w:rPr>
        <w:t xml:space="preserve"> </w:t>
      </w:r>
    </w:p>
    <w:p w:rsidR="009E4477">
      <w:pPr>
        <w:spacing w:after="4" w:line="256" w:lineRule="auto"/>
        <w:ind w:left="715" w:right="3031"/>
        <w:jc w:val="left"/>
        <w:rPr>
          <w:rFonts w:ascii="Cambria" w:eastAsia="Cambria" w:hAnsi="Cambria" w:cs="Cambria"/>
          <w:b/>
          <w:color w:val="365F91"/>
        </w:rPr>
      </w:pPr>
      <w:r>
        <w:rPr>
          <w:rFonts w:ascii="Cambria" w:eastAsia="Cambria" w:hAnsi="Cambria" w:cs="Cambria"/>
          <w:b/>
          <w:color w:val="365F91"/>
        </w:rPr>
        <w:t xml:space="preserve">Project Summary: - </w:t>
      </w:r>
    </w:p>
    <w:p w:rsidR="009E4477">
      <w:pPr>
        <w:spacing w:after="0" w:line="256" w:lineRule="auto"/>
        <w:ind w:left="720" w:firstLine="0"/>
        <w:jc w:val="left"/>
      </w:pPr>
      <w:r>
        <w:rPr>
          <w:rFonts w:ascii="Cambria" w:eastAsia="Cambria" w:hAnsi="Cambria" w:cs="Cambria"/>
          <w:b/>
          <w:color w:val="365F91"/>
        </w:rPr>
        <w:t xml:space="preserve"> </w:t>
      </w:r>
    </w:p>
    <w:p w:rsidR="009E4477">
      <w:pPr>
        <w:ind w:left="730" w:right="668"/>
        <w:rPr>
          <w:rFonts w:ascii="Arial" w:eastAsia="Arial" w:hAnsi="Arial" w:cs="Arial"/>
          <w:sz w:val="24"/>
        </w:rPr>
      </w:pPr>
      <w:r>
        <w:t xml:space="preserve">      Create an integrated reference data store for Affiliates. This will meet the current need of MRI reporting and analytical systems such as CDB and GO. This common reference data will also satisfy the need of centralized reference data store and can be used for “</w:t>
      </w:r>
      <w:r>
        <w:rPr>
          <w:b/>
        </w:rPr>
        <w:t>Data as a Service</w:t>
      </w:r>
      <w:r>
        <w:t>” across the enterprise.</w:t>
      </w:r>
      <w:r>
        <w:rPr>
          <w:rFonts w:ascii="Times New Roman" w:eastAsia="Times New Roman" w:hAnsi="Times New Roman" w:cs="Times New Roman"/>
          <w:sz w:val="20"/>
        </w:rPr>
        <w:t xml:space="preserve"> </w:t>
      </w:r>
    </w:p>
    <w:p w:rsidR="009E4477">
      <w:pPr>
        <w:spacing w:after="0" w:line="256" w:lineRule="auto"/>
        <w:ind w:left="581" w:firstLine="0"/>
        <w:jc w:val="left"/>
        <w:rPr>
          <w:rFonts w:ascii="Cambria" w:eastAsia="Cambria" w:hAnsi="Cambria" w:cs="Cambria"/>
          <w:b/>
          <w:color w:val="365F91"/>
        </w:rPr>
      </w:pPr>
      <w:r>
        <w:rPr>
          <w:rFonts w:ascii="Arial" w:eastAsia="Arial" w:hAnsi="Arial" w:cs="Arial"/>
          <w:sz w:val="24"/>
        </w:rPr>
        <w:t xml:space="preserve"> </w:t>
      </w:r>
    </w:p>
    <w:p w:rsidR="009E4477">
      <w:pPr>
        <w:spacing w:after="4" w:line="256" w:lineRule="auto"/>
        <w:ind w:left="715" w:right="3031"/>
        <w:jc w:val="left"/>
        <w:rPr>
          <w:rFonts w:ascii="Cambria" w:eastAsia="Cambria" w:hAnsi="Cambria" w:cs="Cambria"/>
          <w:b/>
          <w:color w:val="365F91"/>
        </w:rPr>
      </w:pPr>
      <w:r>
        <w:rPr>
          <w:rFonts w:ascii="Cambria" w:eastAsia="Cambria" w:hAnsi="Cambria" w:cs="Cambria"/>
          <w:b/>
          <w:color w:val="365F91"/>
        </w:rPr>
        <w:t xml:space="preserve">Roles &amp; Responsibilities: </w:t>
      </w:r>
    </w:p>
    <w:p w:rsidR="009E4477">
      <w:pPr>
        <w:spacing w:after="21" w:line="256" w:lineRule="auto"/>
        <w:ind w:left="720" w:firstLine="0"/>
        <w:jc w:val="left"/>
      </w:pPr>
      <w:r>
        <w:rPr>
          <w:rFonts w:ascii="Cambria" w:eastAsia="Cambria" w:hAnsi="Cambria" w:cs="Cambria"/>
          <w:b/>
          <w:color w:val="365F91"/>
        </w:rPr>
        <w:t xml:space="preserve"> </w:t>
      </w:r>
    </w:p>
    <w:p w:rsidR="009E4477">
      <w:pPr>
        <w:numPr>
          <w:ilvl w:val="0"/>
          <w:numId w:val="4"/>
        </w:numPr>
        <w:spacing w:after="34"/>
        <w:ind w:left="1287" w:right="668" w:hanging="361"/>
      </w:pPr>
      <w:r>
        <w:t xml:space="preserve">Analysis of the existing system and processes, Interaction with onsite team for requirement capture. </w:t>
      </w:r>
    </w:p>
    <w:p w:rsidR="009E4477">
      <w:pPr>
        <w:numPr>
          <w:ilvl w:val="0"/>
          <w:numId w:val="4"/>
        </w:numPr>
        <w:spacing w:after="35"/>
        <w:ind w:left="1287" w:right="668" w:hanging="361"/>
      </w:pPr>
      <w:r>
        <w:t xml:space="preserve">Created mapping to load data into transient stage, Persistent stage &amp; loading delta records into Delta stage and finally loading data from delta stage into target tables after applying business transformation rules. </w:t>
      </w:r>
    </w:p>
    <w:p w:rsidR="009E4477">
      <w:pPr>
        <w:numPr>
          <w:ilvl w:val="0"/>
          <w:numId w:val="4"/>
        </w:numPr>
        <w:spacing w:after="35"/>
        <w:ind w:left="1287" w:right="668" w:hanging="361"/>
      </w:pPr>
      <w:r>
        <w:t xml:space="preserve">Created mappings to load data into source to transient stage, transient stage to Persistent stage &amp; loading delta records into Delta stage and finally loading data from delta stage into target tables after applying business transformation rules. </w:t>
      </w:r>
    </w:p>
    <w:p w:rsidR="009E4477">
      <w:pPr>
        <w:numPr>
          <w:ilvl w:val="0"/>
          <w:numId w:val="4"/>
        </w:numPr>
        <w:spacing w:after="34"/>
        <w:ind w:left="1287" w:right="668" w:hanging="361"/>
      </w:pPr>
      <w:r>
        <w:t xml:space="preserve">Created tidal jobs to run developed Informatica jobs and scheduled them according to the requirement. </w:t>
      </w:r>
    </w:p>
    <w:p w:rsidR="009E4477">
      <w:pPr>
        <w:numPr>
          <w:ilvl w:val="0"/>
          <w:numId w:val="4"/>
        </w:numPr>
        <w:ind w:left="1287" w:right="668" w:hanging="361"/>
      </w:pPr>
      <w:r>
        <w:t xml:space="preserve">Involved in creation of parameter files, placing folder level entries in UNIX config file </w:t>
      </w:r>
      <w:r>
        <w:t>and .profile</w:t>
      </w:r>
      <w:r>
        <w:t xml:space="preserve"> </w:t>
      </w:r>
      <w:r>
        <w:rPr>
          <w:rFonts w:ascii="Segoe UI Symbol" w:eastAsia="Segoe UI Symbol" w:hAnsi="Segoe UI Symbol" w:cs="Segoe UI Symbol"/>
        </w:rPr>
        <w:sym w:font="Segoe UI Symbol" w:char="F0B7"/>
      </w:r>
      <w:r>
        <w:rPr>
          <w:rFonts w:ascii="Arial" w:eastAsia="Arial" w:hAnsi="Arial" w:cs="Arial"/>
        </w:rPr>
        <w:t xml:space="preserve"> </w:t>
      </w:r>
      <w:r>
        <w:rPr>
          <w:rFonts w:ascii="Arial" w:eastAsia="Arial" w:hAnsi="Arial" w:cs="Arial"/>
        </w:rPr>
        <w:tab/>
      </w:r>
      <w:r>
        <w:t xml:space="preserve">Involved in performance tuning and debugging in case of any issues. </w:t>
      </w:r>
    </w:p>
    <w:p w:rsidR="009E4477">
      <w:pPr>
        <w:numPr>
          <w:ilvl w:val="0"/>
          <w:numId w:val="4"/>
        </w:numPr>
        <w:ind w:left="1287" w:right="668" w:hanging="361"/>
      </w:pPr>
      <w:r>
        <w:t xml:space="preserve">Prepared Unit test case documents and Regression testing for change requests </w:t>
      </w:r>
      <w:r>
        <w:rPr>
          <w:rFonts w:ascii="Segoe UI Symbol" w:eastAsia="Segoe UI Symbol" w:hAnsi="Segoe UI Symbol" w:cs="Segoe UI Symbol"/>
        </w:rPr>
        <w:sym w:font="Segoe UI Symbol" w:char="F0B7"/>
      </w:r>
      <w:r>
        <w:rPr>
          <w:rFonts w:ascii="Arial" w:eastAsia="Arial" w:hAnsi="Arial" w:cs="Arial"/>
        </w:rPr>
        <w:t xml:space="preserve"> </w:t>
      </w:r>
      <w:r>
        <w:rPr>
          <w:rFonts w:ascii="Arial" w:eastAsia="Arial" w:hAnsi="Arial" w:cs="Arial"/>
        </w:rPr>
        <w:tab/>
      </w:r>
      <w:r>
        <w:t xml:space="preserve">Involved in Peer code review and provided KT to team members. </w:t>
      </w:r>
    </w:p>
    <w:p w:rsidR="009E4477">
      <w:pPr>
        <w:numPr>
          <w:ilvl w:val="0"/>
          <w:numId w:val="4"/>
        </w:numPr>
        <w:ind w:left="1287" w:right="668" w:hanging="361"/>
      </w:pPr>
      <w:r>
        <w:t xml:space="preserve">After support for components deployed to the production environment. </w:t>
      </w:r>
    </w:p>
    <w:p w:rsidR="009E4477">
      <w:pPr>
        <w:numPr>
          <w:ilvl w:val="0"/>
          <w:numId w:val="4"/>
        </w:numPr>
        <w:ind w:left="1287" w:right="668" w:hanging="361"/>
      </w:pPr>
      <w:r>
        <w:t xml:space="preserve">Identify Root Cause Analysis for production Incidents. </w:t>
      </w:r>
    </w:p>
    <w:p w:rsidR="009E4477">
      <w:pPr>
        <w:ind w:left="1287" w:right="668" w:hanging="361"/>
      </w:pPr>
    </w:p>
    <w:p w:rsidR="009E4477">
      <w:pPr>
        <w:ind w:left="1287" w:right="668" w:hanging="361"/>
      </w:pPr>
    </w:p>
    <w:p w:rsidR="009E4477">
      <w:pPr>
        <w:spacing w:after="7" w:line="256" w:lineRule="auto"/>
        <w:ind w:left="1301" w:firstLine="0"/>
        <w:jc w:val="left"/>
        <w:rPr>
          <w:rFonts w:ascii="Cambria" w:eastAsia="Cambria" w:hAnsi="Cambria" w:cs="Cambria"/>
          <w:b/>
          <w:color w:val="365F91"/>
        </w:rPr>
      </w:pPr>
      <w:r>
        <w:t xml:space="preserve"> </w:t>
      </w:r>
    </w:p>
    <w:p w:rsidR="009E4477">
      <w:pPr>
        <w:spacing w:after="4" w:line="256" w:lineRule="auto"/>
        <w:ind w:left="715" w:right="3031"/>
        <w:jc w:val="left"/>
      </w:pPr>
      <w:r>
        <w:rPr>
          <w:rFonts w:ascii="Cambria" w:eastAsia="Cambria" w:hAnsi="Cambria" w:cs="Cambria"/>
          <w:b/>
          <w:color w:val="365F91"/>
        </w:rPr>
        <w:t xml:space="preserve">Project – II                                                                                                                           </w:t>
      </w:r>
      <w:r>
        <w:t xml:space="preserve">  </w:t>
      </w:r>
    </w:p>
    <w:p w:rsidR="009E4477" w:rsidP="00A476C8">
      <w:pPr>
        <w:ind w:left="730" w:right="668"/>
      </w:pPr>
      <w:r>
        <w:t xml:space="preserve">Project name  </w:t>
      </w:r>
      <w:r>
        <w:t xml:space="preserve">  :</w:t>
      </w:r>
      <w:r>
        <w:t xml:space="preserve">    Client Information Warehouse (Team Size -16)</w:t>
      </w:r>
    </w:p>
    <w:p w:rsidR="009E4477">
      <w:pPr>
        <w:ind w:left="730" w:right="668"/>
      </w:pPr>
      <w:r>
        <w:t xml:space="preserve">Role                  </w:t>
      </w:r>
      <w:r>
        <w:t xml:space="preserve">  :</w:t>
      </w:r>
      <w:r>
        <w:t xml:space="preserve">    ETL Developer </w:t>
      </w:r>
    </w:p>
    <w:p w:rsidR="009E4477">
      <w:pPr>
        <w:ind w:left="730" w:right="668"/>
      </w:pPr>
      <w:r>
        <w:t xml:space="preserve">Client                </w:t>
      </w:r>
      <w:r>
        <w:t xml:space="preserve">  :</w:t>
      </w:r>
      <w:r>
        <w:t xml:space="preserve">    BNYM, New York, USA. </w:t>
      </w:r>
    </w:p>
    <w:p w:rsidR="009E4477">
      <w:pPr>
        <w:ind w:left="730" w:right="668"/>
        <w:rPr>
          <w:rFonts w:ascii="Arial" w:eastAsia="Arial" w:hAnsi="Arial" w:cs="Arial"/>
        </w:rPr>
      </w:pPr>
      <w:r>
        <w:t xml:space="preserve">Technologies   </w:t>
      </w:r>
      <w:r>
        <w:t xml:space="preserve">  :</w:t>
      </w:r>
      <w:r>
        <w:t xml:space="preserve">   Informatica 9.1, Oracle, DB2, UNIX. </w:t>
      </w:r>
      <w:r>
        <w:rPr>
          <w:rFonts w:ascii="Times New Roman" w:eastAsia="Times New Roman" w:hAnsi="Times New Roman" w:cs="Times New Roman"/>
          <w:sz w:val="20"/>
        </w:rPr>
        <w:t xml:space="preserve"> </w:t>
      </w:r>
    </w:p>
    <w:p w:rsidR="009E4477">
      <w:pPr>
        <w:spacing w:after="14" w:line="256" w:lineRule="auto"/>
        <w:ind w:left="581" w:firstLine="0"/>
        <w:jc w:val="left"/>
        <w:rPr>
          <w:rFonts w:ascii="Cambria" w:eastAsia="Cambria" w:hAnsi="Cambria" w:cs="Cambria"/>
          <w:b/>
          <w:color w:val="365F91"/>
        </w:rPr>
      </w:pPr>
      <w:r>
        <w:rPr>
          <w:rFonts w:ascii="Arial" w:eastAsia="Arial" w:hAnsi="Arial" w:cs="Arial"/>
        </w:rPr>
        <w:t xml:space="preserve"> </w:t>
      </w:r>
    </w:p>
    <w:p w:rsidR="009E4477">
      <w:pPr>
        <w:spacing w:after="4" w:line="256" w:lineRule="auto"/>
        <w:ind w:left="715" w:right="3031"/>
        <w:jc w:val="left"/>
        <w:rPr>
          <w:rFonts w:ascii="Cambria" w:eastAsia="Cambria" w:hAnsi="Cambria" w:cs="Cambria"/>
          <w:b/>
          <w:color w:val="365F91"/>
        </w:rPr>
      </w:pPr>
      <w:r>
        <w:rPr>
          <w:rFonts w:ascii="Cambria" w:eastAsia="Cambria" w:hAnsi="Cambria" w:cs="Cambria"/>
          <w:b/>
          <w:color w:val="365F91"/>
        </w:rPr>
        <w:t xml:space="preserve">Project Summary: - </w:t>
      </w:r>
    </w:p>
    <w:p w:rsidR="009E4477">
      <w:pPr>
        <w:spacing w:after="0" w:line="256" w:lineRule="auto"/>
        <w:ind w:left="720" w:firstLine="0"/>
        <w:jc w:val="left"/>
      </w:pPr>
      <w:r>
        <w:rPr>
          <w:rFonts w:ascii="Cambria" w:eastAsia="Cambria" w:hAnsi="Cambria" w:cs="Cambria"/>
          <w:b/>
          <w:color w:val="365F91"/>
        </w:rPr>
        <w:t xml:space="preserve"> </w:t>
      </w:r>
    </w:p>
    <w:p w:rsidR="009E4477">
      <w:pPr>
        <w:ind w:left="730" w:right="668"/>
      </w:pPr>
      <w:r>
        <w:t xml:space="preserve">     The Data Integration and Migration system receives information from multiple legacy systems. The banks cash transactions for different locations to be loaded immediately whenever a transaction occurs. Each day first batch job runs and once it gets succeeds, the corresponding real time jobs will be up and keeps on loading the data. In this project, we are loading the data for seven Branches namely BR06, BR10, BR11, BR22, BR26, BR31 and BR32. There is no dependency between each branch that means, first batch load for specific branch completes then real-time job would be up not waiting for the other branch to complete. Once the data loaded into Cash tables, client can analyses the cash related issues and used for generating reports. </w:t>
      </w:r>
    </w:p>
    <w:p w:rsidR="009E4477">
      <w:pPr>
        <w:spacing w:after="7" w:line="256" w:lineRule="auto"/>
        <w:ind w:left="720" w:firstLine="0"/>
        <w:jc w:val="left"/>
        <w:rPr>
          <w:rFonts w:ascii="Cambria" w:eastAsia="Cambria" w:hAnsi="Cambria" w:cs="Cambria"/>
          <w:b/>
          <w:color w:val="365F91"/>
        </w:rPr>
      </w:pPr>
      <w:r>
        <w:t xml:space="preserve"> </w:t>
      </w:r>
    </w:p>
    <w:p w:rsidR="009E4477">
      <w:pPr>
        <w:spacing w:after="4" w:line="256" w:lineRule="auto"/>
        <w:ind w:left="715" w:right="3031"/>
        <w:jc w:val="left"/>
        <w:rPr>
          <w:rFonts w:ascii="Cambria" w:eastAsia="Cambria" w:hAnsi="Cambria" w:cs="Cambria"/>
          <w:b/>
          <w:color w:val="365F91"/>
        </w:rPr>
      </w:pPr>
      <w:r>
        <w:rPr>
          <w:rFonts w:ascii="Cambria" w:eastAsia="Cambria" w:hAnsi="Cambria" w:cs="Cambria"/>
          <w:b/>
          <w:color w:val="365F91"/>
        </w:rPr>
        <w:t xml:space="preserve">Roles &amp; Responsibilities: </w:t>
      </w:r>
    </w:p>
    <w:p w:rsidR="009E4477">
      <w:pPr>
        <w:spacing w:after="21" w:line="256" w:lineRule="auto"/>
        <w:ind w:left="720" w:firstLine="0"/>
        <w:jc w:val="left"/>
      </w:pPr>
      <w:r>
        <w:rPr>
          <w:rFonts w:ascii="Cambria" w:eastAsia="Cambria" w:hAnsi="Cambria" w:cs="Cambria"/>
          <w:b/>
          <w:color w:val="365F91"/>
        </w:rPr>
        <w:t xml:space="preserve"> </w:t>
      </w:r>
    </w:p>
    <w:p w:rsidR="009E4477">
      <w:pPr>
        <w:numPr>
          <w:ilvl w:val="0"/>
          <w:numId w:val="5"/>
        </w:numPr>
        <w:ind w:left="1287" w:right="668" w:hanging="361"/>
      </w:pPr>
      <w:r>
        <w:t xml:space="preserve">Involved in understanding Business Requirements and Design documents. </w:t>
      </w:r>
    </w:p>
    <w:p w:rsidR="009E4477">
      <w:pPr>
        <w:numPr>
          <w:ilvl w:val="0"/>
          <w:numId w:val="5"/>
        </w:numPr>
        <w:spacing w:after="35"/>
        <w:ind w:left="1287" w:right="668" w:hanging="361"/>
      </w:pPr>
      <w:r>
        <w:t xml:space="preserve">Created ETL mappings using Informatica Designer, which receives data from multiple source systems like Flat files. </w:t>
      </w:r>
    </w:p>
    <w:p w:rsidR="009E4477">
      <w:pPr>
        <w:numPr>
          <w:ilvl w:val="0"/>
          <w:numId w:val="5"/>
        </w:numPr>
        <w:spacing w:after="35"/>
        <w:ind w:left="1287" w:right="668" w:hanging="361"/>
      </w:pPr>
      <w:r>
        <w:t xml:space="preserve">Developed different mappings by using different Transformations like Aggregator, Lookup, and Expression, update Strategy, Joiner, and Router etc. to load the data into target. </w:t>
      </w:r>
    </w:p>
    <w:p w:rsidR="009E4477">
      <w:pPr>
        <w:numPr>
          <w:ilvl w:val="0"/>
          <w:numId w:val="5"/>
        </w:numPr>
        <w:ind w:left="1287" w:right="668" w:hanging="361"/>
      </w:pPr>
      <w:r>
        <w:t xml:space="preserve">Debugged, edited break points while checking for data flow in transformations. </w:t>
      </w:r>
    </w:p>
    <w:p w:rsidR="009E4477">
      <w:pPr>
        <w:numPr>
          <w:ilvl w:val="0"/>
          <w:numId w:val="5"/>
        </w:numPr>
        <w:spacing w:after="35"/>
        <w:ind w:left="1287" w:right="668" w:hanging="361"/>
      </w:pPr>
      <w:r>
        <w:t xml:space="preserve">Used Workflow Manager for Creating, Validating, Testing and running the sequential and concurrent Sessions. </w:t>
      </w:r>
    </w:p>
    <w:p w:rsidR="009E4477">
      <w:pPr>
        <w:numPr>
          <w:ilvl w:val="0"/>
          <w:numId w:val="5"/>
        </w:numPr>
        <w:ind w:left="1287" w:right="668" w:hanging="361"/>
      </w:pPr>
      <w:r>
        <w:t xml:space="preserve">Involved in performance tuning by optimizing the sources, targets, mappings. </w:t>
      </w:r>
    </w:p>
    <w:p w:rsidR="009E4477">
      <w:pPr>
        <w:numPr>
          <w:ilvl w:val="0"/>
          <w:numId w:val="5"/>
        </w:numPr>
        <w:ind w:left="1287" w:right="668" w:hanging="361"/>
      </w:pPr>
      <w:r>
        <w:t xml:space="preserve">The Informatica mappings with in those batches would then populate the staging tables. </w:t>
      </w:r>
    </w:p>
    <w:p w:rsidR="009E4477">
      <w:pPr>
        <w:spacing w:after="7" w:line="256" w:lineRule="auto"/>
        <w:ind w:left="1301" w:firstLine="0"/>
        <w:jc w:val="left"/>
        <w:rPr>
          <w:rFonts w:ascii="Cambria" w:eastAsia="Cambria" w:hAnsi="Cambria" w:cs="Cambria"/>
          <w:b/>
          <w:color w:val="365F91"/>
        </w:rPr>
      </w:pPr>
      <w:r>
        <w:t xml:space="preserve"> </w:t>
      </w:r>
    </w:p>
    <w:p w:rsidR="009E4477">
      <w:pPr>
        <w:spacing w:after="4" w:line="256" w:lineRule="auto"/>
        <w:ind w:left="715" w:right="3031"/>
        <w:jc w:val="left"/>
      </w:pPr>
      <w:r>
        <w:rPr>
          <w:rFonts w:ascii="Cambria" w:eastAsia="Cambria" w:hAnsi="Cambria" w:cs="Cambria"/>
          <w:b/>
          <w:color w:val="365F91"/>
        </w:rPr>
        <w:t xml:space="preserve">Project – I                                                                                                                           </w:t>
      </w:r>
    </w:p>
    <w:p w:rsidR="009E4477">
      <w:pPr>
        <w:spacing w:after="0" w:line="256" w:lineRule="auto"/>
        <w:ind w:left="720" w:firstLine="0"/>
        <w:jc w:val="left"/>
      </w:pPr>
      <w:r>
        <w:t xml:space="preserve">  </w:t>
      </w:r>
    </w:p>
    <w:p w:rsidR="009E4477">
      <w:pPr>
        <w:ind w:left="730" w:right="668"/>
      </w:pPr>
      <w:r>
        <w:t xml:space="preserve">Project name  </w:t>
      </w:r>
      <w:r>
        <w:t xml:space="preserve">  :</w:t>
      </w:r>
      <w:r>
        <w:t xml:space="preserve">    BAS INTEGRATION </w:t>
      </w:r>
    </w:p>
    <w:p w:rsidR="009E4477">
      <w:pPr>
        <w:ind w:left="730" w:right="668"/>
      </w:pPr>
      <w:r>
        <w:t xml:space="preserve">Role                  </w:t>
      </w:r>
      <w:r>
        <w:t xml:space="preserve">  :</w:t>
      </w:r>
      <w:r>
        <w:t xml:space="preserve">    ETL Developer </w:t>
      </w:r>
    </w:p>
    <w:p w:rsidR="009E4477">
      <w:pPr>
        <w:ind w:left="730" w:right="668"/>
      </w:pPr>
      <w:r>
        <w:t xml:space="preserve">Client                </w:t>
      </w:r>
      <w:r>
        <w:t xml:space="preserve">  :</w:t>
      </w:r>
      <w:r>
        <w:t xml:space="preserve">    BNYM, New York, USA. </w:t>
      </w:r>
    </w:p>
    <w:p w:rsidR="009E4477">
      <w:pPr>
        <w:ind w:left="730" w:right="668"/>
        <w:rPr>
          <w:rFonts w:ascii="Arial" w:eastAsia="Arial" w:hAnsi="Arial" w:cs="Arial"/>
        </w:rPr>
      </w:pPr>
      <w:r>
        <w:t xml:space="preserve">Technologies   </w:t>
      </w:r>
      <w:r>
        <w:t xml:space="preserve">  :</w:t>
      </w:r>
      <w:r>
        <w:t xml:space="preserve">   Informatica 9.1, Oracle, DB2, UNIX. </w:t>
      </w:r>
      <w:r>
        <w:rPr>
          <w:rFonts w:ascii="Times New Roman" w:eastAsia="Times New Roman" w:hAnsi="Times New Roman" w:cs="Times New Roman"/>
          <w:sz w:val="20"/>
        </w:rPr>
        <w:t xml:space="preserve"> </w:t>
      </w:r>
    </w:p>
    <w:p w:rsidR="009E4477">
      <w:pPr>
        <w:spacing w:after="14" w:line="256" w:lineRule="auto"/>
        <w:ind w:left="581" w:firstLine="0"/>
        <w:jc w:val="left"/>
        <w:rPr>
          <w:rFonts w:ascii="Cambria" w:eastAsia="Cambria" w:hAnsi="Cambria" w:cs="Cambria"/>
          <w:b/>
          <w:color w:val="365F91"/>
        </w:rPr>
      </w:pPr>
      <w:r>
        <w:rPr>
          <w:rFonts w:ascii="Arial" w:eastAsia="Arial" w:hAnsi="Arial" w:cs="Arial"/>
        </w:rPr>
        <w:t xml:space="preserve"> </w:t>
      </w:r>
    </w:p>
    <w:p w:rsidR="009E4477">
      <w:pPr>
        <w:spacing w:after="4" w:line="256" w:lineRule="auto"/>
        <w:ind w:left="715" w:right="3031"/>
        <w:jc w:val="left"/>
        <w:rPr>
          <w:rFonts w:ascii="Cambria" w:eastAsia="Cambria" w:hAnsi="Cambria" w:cs="Cambria"/>
          <w:b/>
          <w:color w:val="365F91"/>
        </w:rPr>
      </w:pPr>
      <w:r>
        <w:rPr>
          <w:rFonts w:ascii="Cambria" w:eastAsia="Cambria" w:hAnsi="Cambria" w:cs="Cambria"/>
          <w:b/>
          <w:color w:val="365F91"/>
        </w:rPr>
        <w:t xml:space="preserve">Project Summary: - </w:t>
      </w:r>
    </w:p>
    <w:p w:rsidR="009E4477">
      <w:pPr>
        <w:spacing w:after="0" w:line="256" w:lineRule="auto"/>
        <w:ind w:left="720" w:firstLine="0"/>
        <w:jc w:val="left"/>
      </w:pPr>
      <w:r>
        <w:rPr>
          <w:rFonts w:ascii="Cambria" w:eastAsia="Cambria" w:hAnsi="Cambria" w:cs="Cambria"/>
          <w:b/>
          <w:color w:val="365F91"/>
        </w:rPr>
        <w:t xml:space="preserve"> </w:t>
      </w:r>
    </w:p>
    <w:p w:rsidR="009E4477">
      <w:pPr>
        <w:ind w:left="730" w:right="668"/>
      </w:pPr>
      <w:r>
        <w:t xml:space="preserve">     Bank of New York Mellon acquired a German bank called </w:t>
      </w:r>
      <w:r>
        <w:t>Banhauff</w:t>
      </w:r>
      <w:r>
        <w:t xml:space="preserve"> Asset Servicing, promising the end to end production support and daily data loading and validation also high range quarterly exposed transactions and during the process, incidentally all the data in bank is in German and need to get translated to English and Using Code page and PWX properties this could be acquired. </w:t>
      </w:r>
    </w:p>
    <w:p w:rsidR="009E4477">
      <w:pPr>
        <w:spacing w:after="7" w:line="256" w:lineRule="auto"/>
        <w:ind w:left="720" w:firstLine="0"/>
        <w:jc w:val="left"/>
        <w:rPr>
          <w:rFonts w:ascii="Cambria" w:eastAsia="Cambria" w:hAnsi="Cambria" w:cs="Cambria"/>
          <w:b/>
          <w:color w:val="365F91"/>
        </w:rPr>
      </w:pPr>
      <w:r>
        <w:t xml:space="preserve"> </w:t>
      </w:r>
    </w:p>
    <w:p w:rsidR="009E4477">
      <w:pPr>
        <w:spacing w:after="4" w:line="256" w:lineRule="auto"/>
        <w:ind w:left="715" w:right="3031"/>
        <w:jc w:val="left"/>
        <w:rPr>
          <w:rFonts w:ascii="Cambria" w:eastAsia="Cambria" w:hAnsi="Cambria" w:cs="Cambria"/>
          <w:b/>
          <w:color w:val="365F91"/>
        </w:rPr>
      </w:pPr>
      <w:r>
        <w:rPr>
          <w:rFonts w:ascii="Cambria" w:eastAsia="Cambria" w:hAnsi="Cambria" w:cs="Cambria"/>
          <w:b/>
          <w:color w:val="365F91"/>
        </w:rPr>
        <w:t xml:space="preserve">Roles &amp; Responsibilities: </w:t>
      </w:r>
    </w:p>
    <w:p w:rsidR="009E4477">
      <w:pPr>
        <w:spacing w:after="21" w:line="256" w:lineRule="auto"/>
        <w:ind w:left="720" w:firstLine="0"/>
        <w:jc w:val="left"/>
      </w:pPr>
      <w:r>
        <w:rPr>
          <w:rFonts w:ascii="Cambria" w:eastAsia="Cambria" w:hAnsi="Cambria" w:cs="Cambria"/>
          <w:b/>
          <w:color w:val="365F91"/>
        </w:rPr>
        <w:t xml:space="preserve"> </w:t>
      </w:r>
    </w:p>
    <w:p w:rsidR="009E4477">
      <w:pPr>
        <w:numPr>
          <w:ilvl w:val="0"/>
          <w:numId w:val="6"/>
        </w:numPr>
        <w:ind w:left="1287" w:right="668" w:hanging="361"/>
      </w:pPr>
      <w:r>
        <w:t xml:space="preserve">Involved in understanding Business Requirements and Design documents. </w:t>
      </w:r>
    </w:p>
    <w:p w:rsidR="009E4477">
      <w:pPr>
        <w:numPr>
          <w:ilvl w:val="0"/>
          <w:numId w:val="6"/>
        </w:numPr>
        <w:spacing w:after="35"/>
        <w:ind w:left="1287" w:right="668" w:hanging="361"/>
      </w:pPr>
      <w:r>
        <w:t xml:space="preserve">Created ETL mappings using Informatica Designer, which receives data from multiple source systems like Flat files. </w:t>
      </w:r>
    </w:p>
    <w:p w:rsidR="009E4477">
      <w:pPr>
        <w:numPr>
          <w:ilvl w:val="0"/>
          <w:numId w:val="6"/>
        </w:numPr>
        <w:spacing w:after="34"/>
        <w:ind w:left="1287" w:right="668" w:hanging="361"/>
      </w:pPr>
      <w:r>
        <w:t xml:space="preserve">Developed different mappings by using different Transformations like Aggregator, Lookup, and Expression, update Strategy, Joiner, and Router etc. to load the data into target. </w:t>
      </w:r>
    </w:p>
    <w:p w:rsidR="009E4477">
      <w:pPr>
        <w:numPr>
          <w:ilvl w:val="0"/>
          <w:numId w:val="6"/>
        </w:numPr>
        <w:ind w:left="1287" w:right="668" w:hanging="361"/>
      </w:pPr>
      <w:r>
        <w:t xml:space="preserve">Debugged, edited break points while checking for data flow in transformations. </w:t>
      </w:r>
    </w:p>
    <w:p w:rsidR="009E4477">
      <w:pPr>
        <w:numPr>
          <w:ilvl w:val="0"/>
          <w:numId w:val="6"/>
        </w:numPr>
        <w:ind w:left="1287" w:right="668" w:hanging="361"/>
      </w:pPr>
      <w:r>
        <w:t xml:space="preserve">Involved in performance tuning by optimizing the sources, targets, mappings. </w:t>
      </w:r>
    </w:p>
    <w:p w:rsidR="009E4477">
      <w:pPr>
        <w:numPr>
          <w:ilvl w:val="0"/>
          <w:numId w:val="6"/>
        </w:numPr>
        <w:ind w:left="1287" w:right="668" w:hanging="361"/>
      </w:pPr>
      <w:r>
        <w:t xml:space="preserve">The Informatica mappings with in those batches would then populate the staging tables. </w:t>
      </w:r>
    </w:p>
    <w:p w:rsidR="009E4477">
      <w:pPr>
        <w:numPr>
          <w:ilvl w:val="0"/>
          <w:numId w:val="6"/>
        </w:numPr>
        <w:spacing w:after="35"/>
        <w:ind w:left="1287" w:right="668" w:hanging="361"/>
      </w:pPr>
      <w:r>
        <w:t xml:space="preserve">Up-to-date on the upgrade options, enhancements, add-ons and features in the ETL tool with a view to improving the productivity. </w:t>
      </w:r>
    </w:p>
    <w:p w:rsidR="009E4477">
      <w:pPr>
        <w:numPr>
          <w:ilvl w:val="0"/>
          <w:numId w:val="6"/>
        </w:numPr>
        <w:ind w:left="1287" w:right="668" w:hanging="361"/>
      </w:pPr>
      <w:r>
        <w:t xml:space="preserve">Involved in Source Code Review. </w:t>
      </w:r>
    </w:p>
    <w:p w:rsidR="009E4477">
      <w:pPr>
        <w:numPr>
          <w:ilvl w:val="0"/>
          <w:numId w:val="6"/>
        </w:numPr>
        <w:ind w:left="1287" w:right="668" w:hanging="361"/>
      </w:pPr>
      <w:r>
        <w:t xml:space="preserve">Involved in providing Knowledge Transfer to </w:t>
      </w:r>
      <w:r>
        <w:t>Other</w:t>
      </w:r>
      <w:r>
        <w:t xml:space="preserve"> Team. </w:t>
      </w:r>
    </w:p>
    <w:p w:rsidR="009E4477">
      <w:pPr>
        <w:spacing w:after="6" w:line="256" w:lineRule="auto"/>
        <w:ind w:left="1301" w:firstLine="0"/>
        <w:jc w:val="left"/>
        <w:rPr>
          <w:rFonts w:ascii="Cambria" w:eastAsia="Cambria" w:hAnsi="Cambria" w:cs="Cambria"/>
          <w:b/>
          <w:color w:val="365F91"/>
        </w:rPr>
      </w:pPr>
      <w:r>
        <w:t xml:space="preserve"> </w:t>
      </w:r>
    </w:p>
    <w:p w:rsidR="009E4477">
      <w:pPr>
        <w:spacing w:after="4" w:line="256" w:lineRule="auto"/>
        <w:ind w:left="715" w:right="3031"/>
        <w:jc w:val="left"/>
        <w:rPr>
          <w:rFonts w:ascii="Times New Roman" w:eastAsia="Times New Roman" w:hAnsi="Times New Roman" w:cs="Times New Roman"/>
          <w:sz w:val="20"/>
        </w:rPr>
      </w:pPr>
      <w:r>
        <w:rPr>
          <w:rFonts w:ascii="Cambria" w:eastAsia="Cambria" w:hAnsi="Cambria" w:cs="Cambria"/>
          <w:b/>
          <w:color w:val="365F91"/>
        </w:rPr>
        <w:t xml:space="preserve">Trainings &amp; Interests: </w:t>
      </w:r>
    </w:p>
    <w:p w:rsidR="009E4477">
      <w:pPr>
        <w:spacing w:after="41" w:line="256" w:lineRule="auto"/>
        <w:ind w:left="581" w:right="-225" w:firstLine="0"/>
        <w:jc w:val="left"/>
      </w:pPr>
      <w:r>
        <w:rPr>
          <w:rFonts w:ascii="Times New Roman" w:eastAsia="Times New Roman" w:hAnsi="Times New Roman" w:cs="Times New Roman"/>
          <w:sz w:val="20"/>
        </w:rPr>
        <w:t xml:space="preserve"> </w:t>
      </w:r>
      <w:r>
        <w:rPr>
          <w:noProof/>
        </w:rPr>
        <w:drawing>
          <wp:inline distT="0" distB="0" distL="0" distR="0">
            <wp:extent cx="6583680" cy="12192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1620631282" name=" 6"/>
                    <pic:cNvPicPr/>
                  </pic:nvPicPr>
                  <pic:blipFill>
                    <a:blip xmlns:r="http://schemas.openxmlformats.org/officeDocument/2006/relationships" r:embed="rId15">
                      <a:extLst>
                        <a:ext xmlns:a="http://schemas.openxmlformats.org/drawingml/2006/main" uri="{28A0092B-C50C-407E-A947-70E740481C1C}">
                          <a14:useLocalDpi xmlns:a14="http://schemas.microsoft.com/office/drawing/2010/main" val="0"/>
                        </a:ext>
                      </a:extLst>
                    </a:blip>
                    <a:stretch>
                      <a:fillRect/>
                    </a:stretch>
                  </pic:blipFill>
                  <pic:spPr bwMode="auto">
                    <a:xfrm>
                      <a:off x="0" y="0"/>
                      <a:ext cx="6583680" cy="121920"/>
                    </a:xfrm>
                    <a:prstGeom prst="rect">
                      <a:avLst/>
                    </a:prstGeom>
                    <a:solidFill>
                      <a:srgbClr val="FFFFFF"/>
                    </a:solidFill>
                    <a:ln>
                      <a:noFill/>
                    </a:ln>
                  </pic:spPr>
                </pic:pic>
              </a:graphicData>
            </a:graphic>
          </wp:inline>
        </w:drawing>
      </w:r>
    </w:p>
    <w:p w:rsidR="009E4477">
      <w:pPr>
        <w:numPr>
          <w:ilvl w:val="0"/>
          <w:numId w:val="6"/>
        </w:numPr>
        <w:ind w:left="1287" w:right="668" w:hanging="361"/>
      </w:pPr>
      <w:r>
        <w:t xml:space="preserve">Have Attended the Informatica Advanced Concepts Trainings.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16"/>
          </v:shape>
        </w:pict>
      </w:r>
    </w:p>
    <w:sectPr>
      <w:headerReference w:type="even" r:id="rId17"/>
      <w:headerReference w:type="default" r:id="rId18"/>
      <w:footerReference w:type="even" r:id="rId19"/>
      <w:footerReference w:type="default" r:id="rId20"/>
      <w:headerReference w:type="first" r:id="rId21"/>
      <w:footerReference w:type="first" r:id="rId22"/>
      <w:pgSz w:w="12240" w:h="15840"/>
      <w:pgMar w:top="780" w:right="718" w:bottom="916" w:left="720" w:header="720" w:footer="859" w:gutter="0"/>
      <w:cols w:space="72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E4477">
    <w:pPr>
      <w:spacing w:after="0" w:line="256" w:lineRule="auto"/>
      <w:ind w:left="720" w:firstLine="0"/>
      <w:jc w:val="left"/>
    </w:pPr>
    <w:r>
      <w:fldChar w:fldCharType="begin"/>
    </w:r>
    <w:r>
      <w:instrText xml:space="preserve"> PAGE </w:instrText>
    </w:r>
    <w:r>
      <w:fldChar w:fldCharType="separate"/>
    </w:r>
    <w:r>
      <w:t>6</w:t>
    </w:r>
    <w:r>
      <w:fldChar w:fldCharType="end"/>
    </w:r>
    <w:r>
      <w:rPr>
        <w:b/>
      </w:rPr>
      <w:t xml:space="preserve"> | </w:t>
    </w:r>
    <w:r>
      <w:rPr>
        <w:color w:val="7E7E7E"/>
      </w:rPr>
      <w:t>P a g e</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E4477">
    <w:pPr>
      <w:spacing w:after="0" w:line="256" w:lineRule="auto"/>
      <w:ind w:left="720" w:firstLine="0"/>
      <w:jc w:val="left"/>
    </w:pPr>
    <w:r>
      <w:fldChar w:fldCharType="begin"/>
    </w:r>
    <w:r>
      <w:instrText xml:space="preserve"> PAGE </w:instrText>
    </w:r>
    <w:r>
      <w:fldChar w:fldCharType="separate"/>
    </w:r>
    <w:r>
      <w:t>1</w:t>
    </w:r>
    <w:r>
      <w:fldChar w:fldCharType="end"/>
    </w:r>
    <w:r>
      <w:rPr>
        <w:b/>
      </w:rPr>
      <w:t xml:space="preserve"> | </w:t>
    </w:r>
    <w:r>
      <w:rPr>
        <w:color w:val="7E7E7E"/>
      </w:rPr>
      <w:t>P a g e</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E447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E4477">
    <w:pPr>
      <w:spacing w:after="0" w:line="256" w:lineRule="auto"/>
      <w:ind w:left="720" w:firstLine="0"/>
      <w:jc w:val="left"/>
      <w:rPr>
        <w:rFonts w:ascii="Times New Roman" w:eastAsia="Times New Roman" w:hAnsi="Times New Roman" w:cs="Times New Roman"/>
        <w:sz w:val="20"/>
      </w:rPr>
    </w:pPr>
    <w:r>
      <w:fldChar w:fldCharType="begin"/>
    </w:r>
    <w:r>
      <w:instrText xml:space="preserve"> PAGE </w:instrText>
    </w:r>
    <w:r>
      <w:fldChar w:fldCharType="separate"/>
    </w:r>
    <w:r>
      <w:t>6</w:t>
    </w:r>
    <w:r>
      <w:fldChar w:fldCharType="end"/>
    </w:r>
    <w:r>
      <w:rPr>
        <w:b/>
      </w:rPr>
      <w:t xml:space="preserve"> | </w:t>
    </w:r>
    <w:r>
      <w:rPr>
        <w:color w:val="7E7E7E"/>
      </w:rPr>
      <w:t>P a g e</w:t>
    </w:r>
    <w:r>
      <w:t xml:space="preserve"> </w:t>
    </w:r>
  </w:p>
  <w:p w:rsidR="009E4477">
    <w:pPr>
      <w:spacing w:after="0" w:line="256" w:lineRule="auto"/>
      <w:ind w:left="581" w:firstLine="0"/>
      <w:jc w:val="left"/>
    </w:pPr>
    <w:r>
      <w:rPr>
        <w:rFonts w:ascii="Times New Roman" w:eastAsia="Times New Roman" w:hAnsi="Times New Roman" w:cs="Times New Roman"/>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E4477">
    <w:pPr>
      <w:spacing w:after="0" w:line="256" w:lineRule="auto"/>
      <w:ind w:left="720" w:firstLine="0"/>
      <w:jc w:val="left"/>
      <w:rPr>
        <w:rFonts w:ascii="Times New Roman" w:eastAsia="Times New Roman" w:hAnsi="Times New Roman" w:cs="Times New Roman"/>
        <w:sz w:val="20"/>
      </w:rPr>
    </w:pPr>
    <w:r>
      <w:fldChar w:fldCharType="begin"/>
    </w:r>
    <w:r>
      <w:instrText xml:space="preserve"> PAGE </w:instrText>
    </w:r>
    <w:r>
      <w:fldChar w:fldCharType="separate"/>
    </w:r>
    <w:r>
      <w:t>3</w:t>
    </w:r>
    <w:r>
      <w:fldChar w:fldCharType="end"/>
    </w:r>
    <w:r>
      <w:rPr>
        <w:b/>
      </w:rPr>
      <w:t xml:space="preserve"> | </w:t>
    </w:r>
    <w:r>
      <w:rPr>
        <w:color w:val="7E7E7E"/>
      </w:rPr>
      <w:t>P a g e</w:t>
    </w:r>
    <w:r>
      <w:t xml:space="preserve"> </w:t>
    </w:r>
  </w:p>
  <w:p w:rsidR="009E4477">
    <w:pPr>
      <w:spacing w:after="0" w:line="256" w:lineRule="auto"/>
      <w:ind w:left="581" w:firstLine="0"/>
      <w:jc w:val="left"/>
    </w:pPr>
    <w:r>
      <w:rPr>
        <w:rFonts w:ascii="Times New Roman" w:eastAsia="Times New Roman" w:hAnsi="Times New Roman" w:cs="Times New Roman"/>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E4477"/>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E44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E44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E447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E447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E44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E44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none"/>
      <w:pStyle w:val="Heading1"/>
      <w:suff w:val="nothing"/>
      <w:lvlJc w:val="left"/>
      <w:pPr>
        <w:tabs>
          <w:tab w:val="num" w:pos="0"/>
        </w:tabs>
        <w:ind w:left="432" w:hanging="432"/>
      </w:pPr>
    </w:lvl>
    <w:lvl w:ilvl="1">
      <w:start w:val="1"/>
      <w:numFmt w:val="none"/>
      <w:suff w:val="nothing"/>
      <w:lvlJc w:val="left"/>
      <w:pPr>
        <w:tabs>
          <w:tab w:val="num" w:pos="576"/>
        </w:tabs>
        <w:ind w:left="576" w:hanging="576"/>
      </w:pPr>
    </w:lvl>
    <w:lvl w:ilvl="2">
      <w:start w:val="1"/>
      <w:numFmt w:val="none"/>
      <w:suff w:val="nothing"/>
      <w:lvlJc w:val="left"/>
      <w:pPr>
        <w:tabs>
          <w:tab w:val="num" w:pos="720"/>
        </w:tabs>
        <w:ind w:left="720" w:hanging="720"/>
      </w:pPr>
    </w:lvl>
    <w:lvl w:ilvl="3">
      <w:start w:val="1"/>
      <w:numFmt w:val="none"/>
      <w:suff w:val="nothing"/>
      <w:lvlJc w:val="left"/>
      <w:pPr>
        <w:tabs>
          <w:tab w:val="num" w:pos="864"/>
        </w:tabs>
        <w:ind w:left="864" w:hanging="864"/>
      </w:pPr>
    </w:lvl>
    <w:lvl w:ilvl="4">
      <w:start w:val="1"/>
      <w:numFmt w:val="none"/>
      <w:suff w:val="nothing"/>
      <w:lvlJc w:val="left"/>
      <w:pPr>
        <w:tabs>
          <w:tab w:val="num" w:pos="1008"/>
        </w:tabs>
        <w:ind w:left="1008" w:hanging="1008"/>
      </w:pPr>
    </w:lvl>
    <w:lvl w:ilvl="5">
      <w:start w:val="1"/>
      <w:numFmt w:val="none"/>
      <w:suff w:val="nothing"/>
      <w:lvlJc w:val="left"/>
      <w:pPr>
        <w:tabs>
          <w:tab w:val="num" w:pos="1152"/>
        </w:tabs>
        <w:ind w:left="1152" w:hanging="1152"/>
      </w:pPr>
    </w:lvl>
    <w:lvl w:ilvl="6">
      <w:start w:val="1"/>
      <w:numFmt w:val="none"/>
      <w:suff w:val="nothing"/>
      <w:lvlJc w:val="left"/>
      <w:pPr>
        <w:tabs>
          <w:tab w:val="num" w:pos="1296"/>
        </w:tabs>
        <w:ind w:left="1296" w:hanging="1296"/>
      </w:pPr>
    </w:lvl>
    <w:lvl w:ilvl="7">
      <w:start w:val="1"/>
      <w:numFmt w:val="none"/>
      <w:suff w:val="nothing"/>
      <w:lvlJc w:val="left"/>
      <w:pPr>
        <w:tabs>
          <w:tab w:val="num" w:pos="1440"/>
        </w:tabs>
        <w:ind w:left="1440" w:hanging="1440"/>
      </w:pPr>
    </w:lvl>
    <w:lvl w:ilvl="8">
      <w:start w:val="1"/>
      <w:numFmt w:val="none"/>
      <w:suff w:val="nothing"/>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0"/>
        </w:tabs>
        <w:ind w:left="864" w:hanging="360"/>
      </w:pPr>
      <w:rPr>
        <w:rFonts w:ascii="Arial" w:hAnsi="Arial" w:cs="Arial"/>
        <w:b w:val="0"/>
        <w:i w:val="0"/>
        <w:strike w:val="0"/>
        <w:dstrike w:val="0"/>
        <w:color w:val="000000"/>
        <w:position w:val="0"/>
        <w:sz w:val="22"/>
        <w:szCs w:val="22"/>
        <w:u w:val="none"/>
        <w:vertAlign w:val="baseline"/>
      </w:rPr>
    </w:lvl>
    <w:lvl w:ilvl="1">
      <w:start w:val="1"/>
      <w:numFmt w:val="bullet"/>
      <w:lvlText w:val="o"/>
      <w:lvlJc w:val="left"/>
      <w:pPr>
        <w:tabs>
          <w:tab w:val="num" w:pos="0"/>
        </w:tabs>
        <w:ind w:left="1440" w:hanging="360"/>
      </w:pPr>
      <w:rPr>
        <w:rFonts w:ascii="Segoe UI Symbol" w:hAnsi="Segoe UI Symbol" w:cs="Segoe UI Symbol"/>
        <w:b w:val="0"/>
        <w:i w:val="0"/>
        <w:strike w:val="0"/>
        <w:dstrike w:val="0"/>
        <w:color w:val="000000"/>
        <w:position w:val="0"/>
        <w:sz w:val="22"/>
        <w:szCs w:val="22"/>
        <w:u w:val="none"/>
        <w:vertAlign w:val="baseline"/>
      </w:rPr>
    </w:lvl>
    <w:lvl w:ilvl="2">
      <w:start w:val="1"/>
      <w:numFmt w:val="bullet"/>
      <w:lvlText w:val="▪"/>
      <w:lvlJc w:val="left"/>
      <w:pPr>
        <w:tabs>
          <w:tab w:val="num" w:pos="0"/>
        </w:tabs>
        <w:ind w:left="2160" w:hanging="360"/>
      </w:pPr>
      <w:rPr>
        <w:rFonts w:ascii="Segoe UI Symbol" w:hAnsi="Segoe UI Symbol" w:cs="Segoe UI Symbol"/>
        <w:b w:val="0"/>
        <w:i w:val="0"/>
        <w:strike w:val="0"/>
        <w:dstrike w:val="0"/>
        <w:color w:val="000000"/>
        <w:position w:val="0"/>
        <w:sz w:val="22"/>
        <w:szCs w:val="22"/>
        <w:u w:val="none"/>
        <w:vertAlign w:val="baseline"/>
      </w:rPr>
    </w:lvl>
    <w:lvl w:ilvl="3">
      <w:start w:val="1"/>
      <w:numFmt w:val="bullet"/>
      <w:lvlText w:val="•"/>
      <w:lvlJc w:val="left"/>
      <w:pPr>
        <w:tabs>
          <w:tab w:val="num" w:pos="0"/>
        </w:tabs>
        <w:ind w:left="2880" w:hanging="360"/>
      </w:pPr>
      <w:rPr>
        <w:rFonts w:ascii="Arial" w:hAnsi="Arial" w:cs="Arial"/>
        <w:b w:val="0"/>
        <w:i w:val="0"/>
        <w:strike w:val="0"/>
        <w:dstrike w:val="0"/>
        <w:color w:val="000000"/>
        <w:position w:val="0"/>
        <w:sz w:val="22"/>
        <w:szCs w:val="22"/>
        <w:u w:val="none"/>
        <w:vertAlign w:val="baseline"/>
      </w:rPr>
    </w:lvl>
    <w:lvl w:ilvl="4">
      <w:start w:val="1"/>
      <w:numFmt w:val="bullet"/>
      <w:lvlText w:val="o"/>
      <w:lvlJc w:val="left"/>
      <w:pPr>
        <w:tabs>
          <w:tab w:val="num" w:pos="0"/>
        </w:tabs>
        <w:ind w:left="3600" w:hanging="360"/>
      </w:pPr>
      <w:rPr>
        <w:rFonts w:ascii="Segoe UI Symbol" w:hAnsi="Segoe UI Symbol" w:cs="Segoe UI Symbol"/>
        <w:b w:val="0"/>
        <w:i w:val="0"/>
        <w:strike w:val="0"/>
        <w:dstrike w:val="0"/>
        <w:color w:val="000000"/>
        <w:position w:val="0"/>
        <w:sz w:val="22"/>
        <w:szCs w:val="22"/>
        <w:u w:val="none"/>
        <w:vertAlign w:val="baseline"/>
      </w:rPr>
    </w:lvl>
    <w:lvl w:ilvl="5">
      <w:start w:val="1"/>
      <w:numFmt w:val="bullet"/>
      <w:lvlText w:val="▪"/>
      <w:lvlJc w:val="left"/>
      <w:pPr>
        <w:tabs>
          <w:tab w:val="num" w:pos="0"/>
        </w:tabs>
        <w:ind w:left="4320" w:hanging="360"/>
      </w:pPr>
      <w:rPr>
        <w:rFonts w:ascii="Segoe UI Symbol" w:hAnsi="Segoe UI Symbol" w:cs="Segoe UI Symbol"/>
        <w:b w:val="0"/>
        <w:i w:val="0"/>
        <w:strike w:val="0"/>
        <w:dstrike w:val="0"/>
        <w:color w:val="000000"/>
        <w:position w:val="0"/>
        <w:sz w:val="22"/>
        <w:szCs w:val="22"/>
        <w:u w:val="none"/>
        <w:vertAlign w:val="baseline"/>
      </w:rPr>
    </w:lvl>
    <w:lvl w:ilvl="6">
      <w:start w:val="1"/>
      <w:numFmt w:val="bullet"/>
      <w:lvlText w:val="•"/>
      <w:lvlJc w:val="left"/>
      <w:pPr>
        <w:tabs>
          <w:tab w:val="num" w:pos="0"/>
        </w:tabs>
        <w:ind w:left="5040" w:hanging="360"/>
      </w:pPr>
      <w:rPr>
        <w:rFonts w:ascii="Arial" w:hAnsi="Arial" w:cs="Arial"/>
        <w:b w:val="0"/>
        <w:i w:val="0"/>
        <w:strike w:val="0"/>
        <w:dstrike w:val="0"/>
        <w:color w:val="000000"/>
        <w:position w:val="0"/>
        <w:sz w:val="22"/>
        <w:szCs w:val="22"/>
        <w:u w:val="none"/>
        <w:vertAlign w:val="baseline"/>
      </w:rPr>
    </w:lvl>
    <w:lvl w:ilvl="7">
      <w:start w:val="1"/>
      <w:numFmt w:val="bullet"/>
      <w:lvlText w:val="o"/>
      <w:lvlJc w:val="left"/>
      <w:pPr>
        <w:tabs>
          <w:tab w:val="num" w:pos="0"/>
        </w:tabs>
        <w:ind w:left="5760" w:hanging="360"/>
      </w:pPr>
      <w:rPr>
        <w:rFonts w:ascii="Segoe UI Symbol" w:hAnsi="Segoe UI Symbol" w:cs="Segoe UI Symbol"/>
        <w:b w:val="0"/>
        <w:i w:val="0"/>
        <w:strike w:val="0"/>
        <w:dstrike w:val="0"/>
        <w:color w:val="000000"/>
        <w:position w:val="0"/>
        <w:sz w:val="22"/>
        <w:szCs w:val="22"/>
        <w:u w:val="none"/>
        <w:vertAlign w:val="baseline"/>
      </w:rPr>
    </w:lvl>
    <w:lvl w:ilvl="8">
      <w:start w:val="1"/>
      <w:numFmt w:val="bullet"/>
      <w:lvlText w:val="▪"/>
      <w:lvlJc w:val="left"/>
      <w:pPr>
        <w:tabs>
          <w:tab w:val="num" w:pos="0"/>
        </w:tabs>
        <w:ind w:left="6480" w:hanging="360"/>
      </w:pPr>
      <w:rPr>
        <w:rFonts w:ascii="Segoe UI Symbol" w:hAnsi="Segoe UI Symbol" w:cs="Segoe UI Symbol"/>
        <w:b w:val="0"/>
        <w:i w:val="0"/>
        <w:strike w:val="0"/>
        <w:dstrike w:val="0"/>
        <w:color w:val="000000"/>
        <w:position w:val="0"/>
        <w:sz w:val="22"/>
        <w:szCs w:val="22"/>
        <w:u w:val="none"/>
        <w:vertAlign w:val="baseline"/>
      </w:rPr>
    </w:lvl>
  </w:abstractNum>
  <w:abstractNum w:abstractNumId="2">
    <w:nsid w:val="00000003"/>
    <w:multiLevelType w:val="multilevel"/>
    <w:tmpl w:val="00000003"/>
    <w:name w:val="WW8Num3"/>
    <w:lvl w:ilvl="0">
      <w:start w:val="1"/>
      <w:numFmt w:val="bullet"/>
      <w:lvlText w:val="•"/>
      <w:lvlJc w:val="left"/>
      <w:pPr>
        <w:tabs>
          <w:tab w:val="num" w:pos="0"/>
        </w:tabs>
        <w:ind w:left="1286" w:hanging="360"/>
      </w:pPr>
      <w:rPr>
        <w:rFonts w:ascii="Arial" w:hAnsi="Arial" w:cs="Arial"/>
        <w:b w:val="0"/>
        <w:i w:val="0"/>
        <w:strike w:val="0"/>
        <w:dstrike w:val="0"/>
        <w:color w:val="000000"/>
        <w:position w:val="0"/>
        <w:sz w:val="22"/>
        <w:szCs w:val="22"/>
        <w:u w:val="none"/>
        <w:vertAlign w:val="baseline"/>
      </w:rPr>
    </w:lvl>
    <w:lvl w:ilvl="1">
      <w:start w:val="1"/>
      <w:numFmt w:val="bullet"/>
      <w:lvlText w:val="o"/>
      <w:lvlJc w:val="left"/>
      <w:pPr>
        <w:tabs>
          <w:tab w:val="num" w:pos="0"/>
        </w:tabs>
        <w:ind w:left="1440" w:hanging="360"/>
      </w:pPr>
      <w:rPr>
        <w:rFonts w:ascii="Segoe UI Symbol" w:hAnsi="Segoe UI Symbol" w:cs="Segoe UI Symbol"/>
        <w:b w:val="0"/>
        <w:i w:val="0"/>
        <w:strike w:val="0"/>
        <w:dstrike w:val="0"/>
        <w:color w:val="000000"/>
        <w:position w:val="0"/>
        <w:sz w:val="22"/>
        <w:szCs w:val="22"/>
        <w:u w:val="none"/>
        <w:vertAlign w:val="baseline"/>
      </w:rPr>
    </w:lvl>
    <w:lvl w:ilvl="2">
      <w:start w:val="1"/>
      <w:numFmt w:val="bullet"/>
      <w:lvlText w:val="▪"/>
      <w:lvlJc w:val="left"/>
      <w:pPr>
        <w:tabs>
          <w:tab w:val="num" w:pos="0"/>
        </w:tabs>
        <w:ind w:left="2160" w:hanging="360"/>
      </w:pPr>
      <w:rPr>
        <w:rFonts w:ascii="Segoe UI Symbol" w:hAnsi="Segoe UI Symbol" w:cs="Segoe UI Symbol"/>
        <w:b w:val="0"/>
        <w:i w:val="0"/>
        <w:strike w:val="0"/>
        <w:dstrike w:val="0"/>
        <w:color w:val="000000"/>
        <w:position w:val="0"/>
        <w:sz w:val="22"/>
        <w:szCs w:val="22"/>
        <w:u w:val="none"/>
        <w:vertAlign w:val="baseline"/>
      </w:rPr>
    </w:lvl>
    <w:lvl w:ilvl="3">
      <w:start w:val="1"/>
      <w:numFmt w:val="bullet"/>
      <w:lvlText w:val="•"/>
      <w:lvlJc w:val="left"/>
      <w:pPr>
        <w:tabs>
          <w:tab w:val="num" w:pos="0"/>
        </w:tabs>
        <w:ind w:left="2880" w:hanging="360"/>
      </w:pPr>
      <w:rPr>
        <w:rFonts w:ascii="Arial" w:hAnsi="Arial" w:cs="Arial"/>
        <w:b w:val="0"/>
        <w:i w:val="0"/>
        <w:strike w:val="0"/>
        <w:dstrike w:val="0"/>
        <w:color w:val="000000"/>
        <w:position w:val="0"/>
        <w:sz w:val="22"/>
        <w:szCs w:val="22"/>
        <w:u w:val="none"/>
        <w:vertAlign w:val="baseline"/>
      </w:rPr>
    </w:lvl>
    <w:lvl w:ilvl="4">
      <w:start w:val="1"/>
      <w:numFmt w:val="bullet"/>
      <w:lvlText w:val="o"/>
      <w:lvlJc w:val="left"/>
      <w:pPr>
        <w:tabs>
          <w:tab w:val="num" w:pos="0"/>
        </w:tabs>
        <w:ind w:left="3600" w:hanging="360"/>
      </w:pPr>
      <w:rPr>
        <w:rFonts w:ascii="Segoe UI Symbol" w:hAnsi="Segoe UI Symbol" w:cs="Segoe UI Symbol"/>
        <w:b w:val="0"/>
        <w:i w:val="0"/>
        <w:strike w:val="0"/>
        <w:dstrike w:val="0"/>
        <w:color w:val="000000"/>
        <w:position w:val="0"/>
        <w:sz w:val="22"/>
        <w:szCs w:val="22"/>
        <w:u w:val="none"/>
        <w:vertAlign w:val="baseline"/>
      </w:rPr>
    </w:lvl>
    <w:lvl w:ilvl="5">
      <w:start w:val="1"/>
      <w:numFmt w:val="bullet"/>
      <w:lvlText w:val="▪"/>
      <w:lvlJc w:val="left"/>
      <w:pPr>
        <w:tabs>
          <w:tab w:val="num" w:pos="0"/>
        </w:tabs>
        <w:ind w:left="4320" w:hanging="360"/>
      </w:pPr>
      <w:rPr>
        <w:rFonts w:ascii="Segoe UI Symbol" w:hAnsi="Segoe UI Symbol" w:cs="Segoe UI Symbol"/>
        <w:b w:val="0"/>
        <w:i w:val="0"/>
        <w:strike w:val="0"/>
        <w:dstrike w:val="0"/>
        <w:color w:val="000000"/>
        <w:position w:val="0"/>
        <w:sz w:val="22"/>
        <w:szCs w:val="22"/>
        <w:u w:val="none"/>
        <w:vertAlign w:val="baseline"/>
      </w:rPr>
    </w:lvl>
    <w:lvl w:ilvl="6">
      <w:start w:val="1"/>
      <w:numFmt w:val="bullet"/>
      <w:lvlText w:val="•"/>
      <w:lvlJc w:val="left"/>
      <w:pPr>
        <w:tabs>
          <w:tab w:val="num" w:pos="0"/>
        </w:tabs>
        <w:ind w:left="5040" w:hanging="360"/>
      </w:pPr>
      <w:rPr>
        <w:rFonts w:ascii="Arial" w:hAnsi="Arial" w:cs="Arial"/>
        <w:b w:val="0"/>
        <w:i w:val="0"/>
        <w:strike w:val="0"/>
        <w:dstrike w:val="0"/>
        <w:color w:val="000000"/>
        <w:position w:val="0"/>
        <w:sz w:val="22"/>
        <w:szCs w:val="22"/>
        <w:u w:val="none"/>
        <w:vertAlign w:val="baseline"/>
      </w:rPr>
    </w:lvl>
    <w:lvl w:ilvl="7">
      <w:start w:val="1"/>
      <w:numFmt w:val="bullet"/>
      <w:lvlText w:val="o"/>
      <w:lvlJc w:val="left"/>
      <w:pPr>
        <w:tabs>
          <w:tab w:val="num" w:pos="0"/>
        </w:tabs>
        <w:ind w:left="5760" w:hanging="360"/>
      </w:pPr>
      <w:rPr>
        <w:rFonts w:ascii="Segoe UI Symbol" w:hAnsi="Segoe UI Symbol" w:cs="Segoe UI Symbol"/>
        <w:b w:val="0"/>
        <w:i w:val="0"/>
        <w:strike w:val="0"/>
        <w:dstrike w:val="0"/>
        <w:color w:val="000000"/>
        <w:position w:val="0"/>
        <w:sz w:val="22"/>
        <w:szCs w:val="22"/>
        <w:u w:val="none"/>
        <w:vertAlign w:val="baseline"/>
      </w:rPr>
    </w:lvl>
    <w:lvl w:ilvl="8">
      <w:start w:val="1"/>
      <w:numFmt w:val="bullet"/>
      <w:lvlText w:val="▪"/>
      <w:lvlJc w:val="left"/>
      <w:pPr>
        <w:tabs>
          <w:tab w:val="num" w:pos="0"/>
        </w:tabs>
        <w:ind w:left="6480" w:hanging="360"/>
      </w:pPr>
      <w:rPr>
        <w:rFonts w:ascii="Segoe UI Symbol" w:hAnsi="Segoe UI Symbol" w:cs="Segoe UI Symbol"/>
        <w:b w:val="0"/>
        <w:i w:val="0"/>
        <w:strike w:val="0"/>
        <w:dstrike w:val="0"/>
        <w:color w:val="000000"/>
        <w:position w:val="0"/>
        <w:sz w:val="22"/>
        <w:szCs w:val="22"/>
        <w:u w:val="none"/>
        <w:vertAlign w:val="baseline"/>
      </w:rPr>
    </w:lvl>
  </w:abstractNum>
  <w:abstractNum w:abstractNumId="3">
    <w:nsid w:val="00000004"/>
    <w:multiLevelType w:val="multilevel"/>
    <w:tmpl w:val="00000004"/>
    <w:name w:val="WW8Num4"/>
    <w:lvl w:ilvl="0">
      <w:start w:val="1"/>
      <w:numFmt w:val="bullet"/>
      <w:lvlText w:val="•"/>
      <w:lvlJc w:val="left"/>
      <w:pPr>
        <w:tabs>
          <w:tab w:val="num" w:pos="0"/>
        </w:tabs>
        <w:ind w:left="1286" w:hanging="360"/>
      </w:pPr>
      <w:rPr>
        <w:rFonts w:ascii="Arial" w:hAnsi="Arial" w:cs="Arial"/>
        <w:b w:val="0"/>
        <w:i w:val="0"/>
        <w:strike w:val="0"/>
        <w:dstrike w:val="0"/>
        <w:color w:val="000000"/>
        <w:position w:val="0"/>
        <w:sz w:val="22"/>
        <w:szCs w:val="22"/>
        <w:u w:val="none"/>
        <w:vertAlign w:val="baseline"/>
      </w:rPr>
    </w:lvl>
    <w:lvl w:ilvl="1">
      <w:start w:val="1"/>
      <w:numFmt w:val="bullet"/>
      <w:lvlText w:val="o"/>
      <w:lvlJc w:val="left"/>
      <w:pPr>
        <w:tabs>
          <w:tab w:val="num" w:pos="0"/>
        </w:tabs>
        <w:ind w:left="1440" w:hanging="360"/>
      </w:pPr>
      <w:rPr>
        <w:rFonts w:ascii="Segoe UI Symbol" w:hAnsi="Segoe UI Symbol" w:cs="Segoe UI Symbol"/>
        <w:b w:val="0"/>
        <w:i w:val="0"/>
        <w:strike w:val="0"/>
        <w:dstrike w:val="0"/>
        <w:color w:val="000000"/>
        <w:position w:val="0"/>
        <w:sz w:val="22"/>
        <w:szCs w:val="22"/>
        <w:u w:val="none"/>
        <w:vertAlign w:val="baseline"/>
      </w:rPr>
    </w:lvl>
    <w:lvl w:ilvl="2">
      <w:start w:val="1"/>
      <w:numFmt w:val="bullet"/>
      <w:lvlText w:val="▪"/>
      <w:lvlJc w:val="left"/>
      <w:pPr>
        <w:tabs>
          <w:tab w:val="num" w:pos="0"/>
        </w:tabs>
        <w:ind w:left="2160" w:hanging="360"/>
      </w:pPr>
      <w:rPr>
        <w:rFonts w:ascii="Segoe UI Symbol" w:hAnsi="Segoe UI Symbol" w:cs="Segoe UI Symbol"/>
        <w:b w:val="0"/>
        <w:i w:val="0"/>
        <w:strike w:val="0"/>
        <w:dstrike w:val="0"/>
        <w:color w:val="000000"/>
        <w:position w:val="0"/>
        <w:sz w:val="22"/>
        <w:szCs w:val="22"/>
        <w:u w:val="none"/>
        <w:vertAlign w:val="baseline"/>
      </w:rPr>
    </w:lvl>
    <w:lvl w:ilvl="3">
      <w:start w:val="1"/>
      <w:numFmt w:val="bullet"/>
      <w:lvlText w:val="•"/>
      <w:lvlJc w:val="left"/>
      <w:pPr>
        <w:tabs>
          <w:tab w:val="num" w:pos="0"/>
        </w:tabs>
        <w:ind w:left="2880" w:hanging="360"/>
      </w:pPr>
      <w:rPr>
        <w:rFonts w:ascii="Arial" w:hAnsi="Arial" w:cs="Arial"/>
        <w:b w:val="0"/>
        <w:i w:val="0"/>
        <w:strike w:val="0"/>
        <w:dstrike w:val="0"/>
        <w:color w:val="000000"/>
        <w:position w:val="0"/>
        <w:sz w:val="22"/>
        <w:szCs w:val="22"/>
        <w:u w:val="none"/>
        <w:vertAlign w:val="baseline"/>
      </w:rPr>
    </w:lvl>
    <w:lvl w:ilvl="4">
      <w:start w:val="1"/>
      <w:numFmt w:val="bullet"/>
      <w:lvlText w:val="o"/>
      <w:lvlJc w:val="left"/>
      <w:pPr>
        <w:tabs>
          <w:tab w:val="num" w:pos="0"/>
        </w:tabs>
        <w:ind w:left="3600" w:hanging="360"/>
      </w:pPr>
      <w:rPr>
        <w:rFonts w:ascii="Segoe UI Symbol" w:hAnsi="Segoe UI Symbol" w:cs="Segoe UI Symbol"/>
        <w:b w:val="0"/>
        <w:i w:val="0"/>
        <w:strike w:val="0"/>
        <w:dstrike w:val="0"/>
        <w:color w:val="000000"/>
        <w:position w:val="0"/>
        <w:sz w:val="22"/>
        <w:szCs w:val="22"/>
        <w:u w:val="none"/>
        <w:vertAlign w:val="baseline"/>
      </w:rPr>
    </w:lvl>
    <w:lvl w:ilvl="5">
      <w:start w:val="1"/>
      <w:numFmt w:val="bullet"/>
      <w:lvlText w:val="▪"/>
      <w:lvlJc w:val="left"/>
      <w:pPr>
        <w:tabs>
          <w:tab w:val="num" w:pos="0"/>
        </w:tabs>
        <w:ind w:left="4320" w:hanging="360"/>
      </w:pPr>
      <w:rPr>
        <w:rFonts w:ascii="Segoe UI Symbol" w:hAnsi="Segoe UI Symbol" w:cs="Segoe UI Symbol"/>
        <w:b w:val="0"/>
        <w:i w:val="0"/>
        <w:strike w:val="0"/>
        <w:dstrike w:val="0"/>
        <w:color w:val="000000"/>
        <w:position w:val="0"/>
        <w:sz w:val="22"/>
        <w:szCs w:val="22"/>
        <w:u w:val="none"/>
        <w:vertAlign w:val="baseline"/>
      </w:rPr>
    </w:lvl>
    <w:lvl w:ilvl="6">
      <w:start w:val="1"/>
      <w:numFmt w:val="bullet"/>
      <w:lvlText w:val="•"/>
      <w:lvlJc w:val="left"/>
      <w:pPr>
        <w:tabs>
          <w:tab w:val="num" w:pos="0"/>
        </w:tabs>
        <w:ind w:left="5040" w:hanging="360"/>
      </w:pPr>
      <w:rPr>
        <w:rFonts w:ascii="Arial" w:hAnsi="Arial" w:cs="Arial"/>
        <w:b w:val="0"/>
        <w:i w:val="0"/>
        <w:strike w:val="0"/>
        <w:dstrike w:val="0"/>
        <w:color w:val="000000"/>
        <w:position w:val="0"/>
        <w:sz w:val="22"/>
        <w:szCs w:val="22"/>
        <w:u w:val="none"/>
        <w:vertAlign w:val="baseline"/>
      </w:rPr>
    </w:lvl>
    <w:lvl w:ilvl="7">
      <w:start w:val="1"/>
      <w:numFmt w:val="bullet"/>
      <w:lvlText w:val="o"/>
      <w:lvlJc w:val="left"/>
      <w:pPr>
        <w:tabs>
          <w:tab w:val="num" w:pos="0"/>
        </w:tabs>
        <w:ind w:left="5760" w:hanging="360"/>
      </w:pPr>
      <w:rPr>
        <w:rFonts w:ascii="Segoe UI Symbol" w:hAnsi="Segoe UI Symbol" w:cs="Segoe UI Symbol"/>
        <w:b w:val="0"/>
        <w:i w:val="0"/>
        <w:strike w:val="0"/>
        <w:dstrike w:val="0"/>
        <w:color w:val="000000"/>
        <w:position w:val="0"/>
        <w:sz w:val="22"/>
        <w:szCs w:val="22"/>
        <w:u w:val="none"/>
        <w:vertAlign w:val="baseline"/>
      </w:rPr>
    </w:lvl>
    <w:lvl w:ilvl="8">
      <w:start w:val="1"/>
      <w:numFmt w:val="bullet"/>
      <w:lvlText w:val="▪"/>
      <w:lvlJc w:val="left"/>
      <w:pPr>
        <w:tabs>
          <w:tab w:val="num" w:pos="0"/>
        </w:tabs>
        <w:ind w:left="6480" w:hanging="360"/>
      </w:pPr>
      <w:rPr>
        <w:rFonts w:ascii="Segoe UI Symbol" w:hAnsi="Segoe UI Symbol" w:cs="Segoe UI Symbol"/>
        <w:b w:val="0"/>
        <w:i w:val="0"/>
        <w:strike w:val="0"/>
        <w:dstrike w:val="0"/>
        <w:color w:val="000000"/>
        <w:position w:val="0"/>
        <w:sz w:val="22"/>
        <w:szCs w:val="22"/>
        <w:u w:val="none"/>
        <w:vertAlign w:val="baseline"/>
      </w:rPr>
    </w:lvl>
  </w:abstractNum>
  <w:abstractNum w:abstractNumId="4">
    <w:nsid w:val="00000005"/>
    <w:multiLevelType w:val="multilevel"/>
    <w:tmpl w:val="00000005"/>
    <w:name w:val="WW8Num5"/>
    <w:lvl w:ilvl="0">
      <w:start w:val="1"/>
      <w:numFmt w:val="bullet"/>
      <w:lvlText w:val="•"/>
      <w:lvlJc w:val="left"/>
      <w:pPr>
        <w:tabs>
          <w:tab w:val="num" w:pos="0"/>
        </w:tabs>
        <w:ind w:left="1286" w:hanging="360"/>
      </w:pPr>
      <w:rPr>
        <w:rFonts w:ascii="Arial" w:hAnsi="Arial" w:cs="Arial"/>
        <w:b w:val="0"/>
        <w:i w:val="0"/>
        <w:strike w:val="0"/>
        <w:dstrike w:val="0"/>
        <w:color w:val="000000"/>
        <w:position w:val="0"/>
        <w:sz w:val="22"/>
        <w:szCs w:val="22"/>
        <w:u w:val="none"/>
        <w:vertAlign w:val="baseline"/>
      </w:rPr>
    </w:lvl>
    <w:lvl w:ilvl="1">
      <w:start w:val="1"/>
      <w:numFmt w:val="bullet"/>
      <w:lvlText w:val="o"/>
      <w:lvlJc w:val="left"/>
      <w:pPr>
        <w:tabs>
          <w:tab w:val="num" w:pos="0"/>
        </w:tabs>
        <w:ind w:left="1440" w:hanging="360"/>
      </w:pPr>
      <w:rPr>
        <w:rFonts w:ascii="Segoe UI Symbol" w:hAnsi="Segoe UI Symbol" w:cs="Segoe UI Symbol"/>
        <w:b w:val="0"/>
        <w:i w:val="0"/>
        <w:strike w:val="0"/>
        <w:dstrike w:val="0"/>
        <w:color w:val="000000"/>
        <w:position w:val="0"/>
        <w:sz w:val="22"/>
        <w:szCs w:val="22"/>
        <w:u w:val="none"/>
        <w:vertAlign w:val="baseline"/>
      </w:rPr>
    </w:lvl>
    <w:lvl w:ilvl="2">
      <w:start w:val="1"/>
      <w:numFmt w:val="bullet"/>
      <w:lvlText w:val="▪"/>
      <w:lvlJc w:val="left"/>
      <w:pPr>
        <w:tabs>
          <w:tab w:val="num" w:pos="0"/>
        </w:tabs>
        <w:ind w:left="2160" w:hanging="360"/>
      </w:pPr>
      <w:rPr>
        <w:rFonts w:ascii="Segoe UI Symbol" w:hAnsi="Segoe UI Symbol" w:cs="Segoe UI Symbol"/>
        <w:b w:val="0"/>
        <w:i w:val="0"/>
        <w:strike w:val="0"/>
        <w:dstrike w:val="0"/>
        <w:color w:val="000000"/>
        <w:position w:val="0"/>
        <w:sz w:val="22"/>
        <w:szCs w:val="22"/>
        <w:u w:val="none"/>
        <w:vertAlign w:val="baseline"/>
      </w:rPr>
    </w:lvl>
    <w:lvl w:ilvl="3">
      <w:start w:val="1"/>
      <w:numFmt w:val="bullet"/>
      <w:lvlText w:val="•"/>
      <w:lvlJc w:val="left"/>
      <w:pPr>
        <w:tabs>
          <w:tab w:val="num" w:pos="0"/>
        </w:tabs>
        <w:ind w:left="2880" w:hanging="360"/>
      </w:pPr>
      <w:rPr>
        <w:rFonts w:ascii="Arial" w:hAnsi="Arial" w:cs="Arial"/>
        <w:b w:val="0"/>
        <w:i w:val="0"/>
        <w:strike w:val="0"/>
        <w:dstrike w:val="0"/>
        <w:color w:val="000000"/>
        <w:position w:val="0"/>
        <w:sz w:val="22"/>
        <w:szCs w:val="22"/>
        <w:u w:val="none"/>
        <w:vertAlign w:val="baseline"/>
      </w:rPr>
    </w:lvl>
    <w:lvl w:ilvl="4">
      <w:start w:val="1"/>
      <w:numFmt w:val="bullet"/>
      <w:lvlText w:val="o"/>
      <w:lvlJc w:val="left"/>
      <w:pPr>
        <w:tabs>
          <w:tab w:val="num" w:pos="0"/>
        </w:tabs>
        <w:ind w:left="3600" w:hanging="360"/>
      </w:pPr>
      <w:rPr>
        <w:rFonts w:ascii="Segoe UI Symbol" w:hAnsi="Segoe UI Symbol" w:cs="Segoe UI Symbol"/>
        <w:b w:val="0"/>
        <w:i w:val="0"/>
        <w:strike w:val="0"/>
        <w:dstrike w:val="0"/>
        <w:color w:val="000000"/>
        <w:position w:val="0"/>
        <w:sz w:val="22"/>
        <w:szCs w:val="22"/>
        <w:u w:val="none"/>
        <w:vertAlign w:val="baseline"/>
      </w:rPr>
    </w:lvl>
    <w:lvl w:ilvl="5">
      <w:start w:val="1"/>
      <w:numFmt w:val="bullet"/>
      <w:lvlText w:val="▪"/>
      <w:lvlJc w:val="left"/>
      <w:pPr>
        <w:tabs>
          <w:tab w:val="num" w:pos="0"/>
        </w:tabs>
        <w:ind w:left="4320" w:hanging="360"/>
      </w:pPr>
      <w:rPr>
        <w:rFonts w:ascii="Segoe UI Symbol" w:hAnsi="Segoe UI Symbol" w:cs="Segoe UI Symbol"/>
        <w:b w:val="0"/>
        <w:i w:val="0"/>
        <w:strike w:val="0"/>
        <w:dstrike w:val="0"/>
        <w:color w:val="000000"/>
        <w:position w:val="0"/>
        <w:sz w:val="22"/>
        <w:szCs w:val="22"/>
        <w:u w:val="none"/>
        <w:vertAlign w:val="baseline"/>
      </w:rPr>
    </w:lvl>
    <w:lvl w:ilvl="6">
      <w:start w:val="1"/>
      <w:numFmt w:val="bullet"/>
      <w:lvlText w:val="•"/>
      <w:lvlJc w:val="left"/>
      <w:pPr>
        <w:tabs>
          <w:tab w:val="num" w:pos="0"/>
        </w:tabs>
        <w:ind w:left="5040" w:hanging="360"/>
      </w:pPr>
      <w:rPr>
        <w:rFonts w:ascii="Arial" w:hAnsi="Arial" w:cs="Arial"/>
        <w:b w:val="0"/>
        <w:i w:val="0"/>
        <w:strike w:val="0"/>
        <w:dstrike w:val="0"/>
        <w:color w:val="000000"/>
        <w:position w:val="0"/>
        <w:sz w:val="22"/>
        <w:szCs w:val="22"/>
        <w:u w:val="none"/>
        <w:vertAlign w:val="baseline"/>
      </w:rPr>
    </w:lvl>
    <w:lvl w:ilvl="7">
      <w:start w:val="1"/>
      <w:numFmt w:val="bullet"/>
      <w:lvlText w:val="o"/>
      <w:lvlJc w:val="left"/>
      <w:pPr>
        <w:tabs>
          <w:tab w:val="num" w:pos="0"/>
        </w:tabs>
        <w:ind w:left="5760" w:hanging="360"/>
      </w:pPr>
      <w:rPr>
        <w:rFonts w:ascii="Segoe UI Symbol" w:hAnsi="Segoe UI Symbol" w:cs="Segoe UI Symbol"/>
        <w:b w:val="0"/>
        <w:i w:val="0"/>
        <w:strike w:val="0"/>
        <w:dstrike w:val="0"/>
        <w:color w:val="000000"/>
        <w:position w:val="0"/>
        <w:sz w:val="22"/>
        <w:szCs w:val="22"/>
        <w:u w:val="none"/>
        <w:vertAlign w:val="baseline"/>
      </w:rPr>
    </w:lvl>
    <w:lvl w:ilvl="8">
      <w:start w:val="1"/>
      <w:numFmt w:val="bullet"/>
      <w:lvlText w:val="▪"/>
      <w:lvlJc w:val="left"/>
      <w:pPr>
        <w:tabs>
          <w:tab w:val="num" w:pos="0"/>
        </w:tabs>
        <w:ind w:left="6480" w:hanging="360"/>
      </w:pPr>
      <w:rPr>
        <w:rFonts w:ascii="Segoe UI Symbol" w:hAnsi="Segoe UI Symbol" w:cs="Segoe UI Symbol"/>
        <w:b w:val="0"/>
        <w:i w:val="0"/>
        <w:strike w:val="0"/>
        <w:dstrike w:val="0"/>
        <w:color w:val="000000"/>
        <w:position w:val="0"/>
        <w:sz w:val="22"/>
        <w:szCs w:val="22"/>
        <w:u w:val="none"/>
        <w:vertAlign w:val="baseline"/>
      </w:rPr>
    </w:lvl>
  </w:abstractNum>
  <w:abstractNum w:abstractNumId="5">
    <w:nsid w:val="00000006"/>
    <w:multiLevelType w:val="multilevel"/>
    <w:tmpl w:val="00000006"/>
    <w:name w:val="WW8Num6"/>
    <w:lvl w:ilvl="0">
      <w:start w:val="1"/>
      <w:numFmt w:val="bullet"/>
      <w:lvlText w:val="•"/>
      <w:lvlJc w:val="left"/>
      <w:pPr>
        <w:tabs>
          <w:tab w:val="num" w:pos="0"/>
        </w:tabs>
        <w:ind w:left="1286" w:hanging="360"/>
      </w:pPr>
      <w:rPr>
        <w:rFonts w:ascii="Arial" w:hAnsi="Arial" w:cs="Arial"/>
        <w:b w:val="0"/>
        <w:i w:val="0"/>
        <w:strike w:val="0"/>
        <w:dstrike w:val="0"/>
        <w:color w:val="000000"/>
        <w:position w:val="0"/>
        <w:sz w:val="22"/>
        <w:szCs w:val="22"/>
        <w:u w:val="none"/>
        <w:vertAlign w:val="baseline"/>
      </w:rPr>
    </w:lvl>
    <w:lvl w:ilvl="1">
      <w:start w:val="1"/>
      <w:numFmt w:val="bullet"/>
      <w:lvlText w:val="o"/>
      <w:lvlJc w:val="left"/>
      <w:pPr>
        <w:tabs>
          <w:tab w:val="num" w:pos="0"/>
        </w:tabs>
        <w:ind w:left="1440" w:hanging="360"/>
      </w:pPr>
      <w:rPr>
        <w:rFonts w:ascii="Segoe UI Symbol" w:hAnsi="Segoe UI Symbol" w:cs="Segoe UI Symbol"/>
        <w:b w:val="0"/>
        <w:i w:val="0"/>
        <w:strike w:val="0"/>
        <w:dstrike w:val="0"/>
        <w:color w:val="000000"/>
        <w:position w:val="0"/>
        <w:sz w:val="22"/>
        <w:szCs w:val="22"/>
        <w:u w:val="none"/>
        <w:vertAlign w:val="baseline"/>
      </w:rPr>
    </w:lvl>
    <w:lvl w:ilvl="2">
      <w:start w:val="1"/>
      <w:numFmt w:val="bullet"/>
      <w:lvlText w:val="▪"/>
      <w:lvlJc w:val="left"/>
      <w:pPr>
        <w:tabs>
          <w:tab w:val="num" w:pos="0"/>
        </w:tabs>
        <w:ind w:left="2160" w:hanging="360"/>
      </w:pPr>
      <w:rPr>
        <w:rFonts w:ascii="Segoe UI Symbol" w:hAnsi="Segoe UI Symbol" w:cs="Segoe UI Symbol"/>
        <w:b w:val="0"/>
        <w:i w:val="0"/>
        <w:strike w:val="0"/>
        <w:dstrike w:val="0"/>
        <w:color w:val="000000"/>
        <w:position w:val="0"/>
        <w:sz w:val="22"/>
        <w:szCs w:val="22"/>
        <w:u w:val="none"/>
        <w:vertAlign w:val="baseline"/>
      </w:rPr>
    </w:lvl>
    <w:lvl w:ilvl="3">
      <w:start w:val="1"/>
      <w:numFmt w:val="bullet"/>
      <w:lvlText w:val="•"/>
      <w:lvlJc w:val="left"/>
      <w:pPr>
        <w:tabs>
          <w:tab w:val="num" w:pos="0"/>
        </w:tabs>
        <w:ind w:left="2880" w:hanging="360"/>
      </w:pPr>
      <w:rPr>
        <w:rFonts w:ascii="Arial" w:hAnsi="Arial" w:cs="Arial"/>
        <w:b w:val="0"/>
        <w:i w:val="0"/>
        <w:strike w:val="0"/>
        <w:dstrike w:val="0"/>
        <w:color w:val="000000"/>
        <w:position w:val="0"/>
        <w:sz w:val="22"/>
        <w:szCs w:val="22"/>
        <w:u w:val="none"/>
        <w:vertAlign w:val="baseline"/>
      </w:rPr>
    </w:lvl>
    <w:lvl w:ilvl="4">
      <w:start w:val="1"/>
      <w:numFmt w:val="bullet"/>
      <w:lvlText w:val="o"/>
      <w:lvlJc w:val="left"/>
      <w:pPr>
        <w:tabs>
          <w:tab w:val="num" w:pos="0"/>
        </w:tabs>
        <w:ind w:left="3600" w:hanging="360"/>
      </w:pPr>
      <w:rPr>
        <w:rFonts w:ascii="Segoe UI Symbol" w:hAnsi="Segoe UI Symbol" w:cs="Segoe UI Symbol"/>
        <w:b w:val="0"/>
        <w:i w:val="0"/>
        <w:strike w:val="0"/>
        <w:dstrike w:val="0"/>
        <w:color w:val="000000"/>
        <w:position w:val="0"/>
        <w:sz w:val="22"/>
        <w:szCs w:val="22"/>
        <w:u w:val="none"/>
        <w:vertAlign w:val="baseline"/>
      </w:rPr>
    </w:lvl>
    <w:lvl w:ilvl="5">
      <w:start w:val="1"/>
      <w:numFmt w:val="bullet"/>
      <w:lvlText w:val="▪"/>
      <w:lvlJc w:val="left"/>
      <w:pPr>
        <w:tabs>
          <w:tab w:val="num" w:pos="0"/>
        </w:tabs>
        <w:ind w:left="4320" w:hanging="360"/>
      </w:pPr>
      <w:rPr>
        <w:rFonts w:ascii="Segoe UI Symbol" w:hAnsi="Segoe UI Symbol" w:cs="Segoe UI Symbol"/>
        <w:b w:val="0"/>
        <w:i w:val="0"/>
        <w:strike w:val="0"/>
        <w:dstrike w:val="0"/>
        <w:color w:val="000000"/>
        <w:position w:val="0"/>
        <w:sz w:val="22"/>
        <w:szCs w:val="22"/>
        <w:u w:val="none"/>
        <w:vertAlign w:val="baseline"/>
      </w:rPr>
    </w:lvl>
    <w:lvl w:ilvl="6">
      <w:start w:val="1"/>
      <w:numFmt w:val="bullet"/>
      <w:lvlText w:val="•"/>
      <w:lvlJc w:val="left"/>
      <w:pPr>
        <w:tabs>
          <w:tab w:val="num" w:pos="0"/>
        </w:tabs>
        <w:ind w:left="5040" w:hanging="360"/>
      </w:pPr>
      <w:rPr>
        <w:rFonts w:ascii="Arial" w:hAnsi="Arial" w:cs="Arial"/>
        <w:b w:val="0"/>
        <w:i w:val="0"/>
        <w:strike w:val="0"/>
        <w:dstrike w:val="0"/>
        <w:color w:val="000000"/>
        <w:position w:val="0"/>
        <w:sz w:val="22"/>
        <w:szCs w:val="22"/>
        <w:u w:val="none"/>
        <w:vertAlign w:val="baseline"/>
      </w:rPr>
    </w:lvl>
    <w:lvl w:ilvl="7">
      <w:start w:val="1"/>
      <w:numFmt w:val="bullet"/>
      <w:lvlText w:val="o"/>
      <w:lvlJc w:val="left"/>
      <w:pPr>
        <w:tabs>
          <w:tab w:val="num" w:pos="0"/>
        </w:tabs>
        <w:ind w:left="5760" w:hanging="360"/>
      </w:pPr>
      <w:rPr>
        <w:rFonts w:ascii="Segoe UI Symbol" w:hAnsi="Segoe UI Symbol" w:cs="Segoe UI Symbol"/>
        <w:b w:val="0"/>
        <w:i w:val="0"/>
        <w:strike w:val="0"/>
        <w:dstrike w:val="0"/>
        <w:color w:val="000000"/>
        <w:position w:val="0"/>
        <w:sz w:val="22"/>
        <w:szCs w:val="22"/>
        <w:u w:val="none"/>
        <w:vertAlign w:val="baseline"/>
      </w:rPr>
    </w:lvl>
    <w:lvl w:ilvl="8">
      <w:start w:val="1"/>
      <w:numFmt w:val="bullet"/>
      <w:lvlText w:val="▪"/>
      <w:lvlJc w:val="left"/>
      <w:pPr>
        <w:tabs>
          <w:tab w:val="num" w:pos="0"/>
        </w:tabs>
        <w:ind w:left="6480" w:hanging="360"/>
      </w:pPr>
      <w:rPr>
        <w:rFonts w:ascii="Segoe UI Symbol" w:hAnsi="Segoe UI Symbol" w:cs="Segoe UI Symbol"/>
        <w:b w:val="0"/>
        <w:i w:val="0"/>
        <w:strike w:val="0"/>
        <w:dstrike w:val="0"/>
        <w:color w:val="000000"/>
        <w:position w:val="0"/>
        <w:sz w:val="22"/>
        <w:szCs w:val="22"/>
        <w:u w:val="none"/>
        <w:vertAlign w:val="baseline"/>
      </w:rPr>
    </w:lvl>
  </w:abstractNum>
  <w:abstractNum w:abstractNumId="6">
    <w:nsid w:val="0A1E63CD"/>
    <w:multiLevelType w:val="hybridMultilevel"/>
    <w:tmpl w:val="EB56E700"/>
    <w:lvl w:ilvl="0">
      <w:start w:val="1"/>
      <w:numFmt w:val="bullet"/>
      <w:lvlText w:val=""/>
      <w:lvlJc w:val="left"/>
      <w:pPr>
        <w:ind w:left="3600" w:hanging="360"/>
      </w:pPr>
      <w:rPr>
        <w:rFonts w:ascii="Symbol" w:hAnsi="Symbol"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hint="default"/>
      </w:rPr>
    </w:lvl>
    <w:lvl w:ilvl="3">
      <w:start w:val="1"/>
      <w:numFmt w:val="bullet"/>
      <w:lvlText w:val=""/>
      <w:lvlJc w:val="left"/>
      <w:pPr>
        <w:ind w:left="5760" w:hanging="360"/>
      </w:pPr>
      <w:rPr>
        <w:rFonts w:ascii="Symbol" w:hAnsi="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hint="default"/>
      </w:rPr>
    </w:lvl>
    <w:lvl w:ilvl="6">
      <w:start w:val="1"/>
      <w:numFmt w:val="bullet"/>
      <w:lvlText w:val=""/>
      <w:lvlJc w:val="left"/>
      <w:pPr>
        <w:ind w:left="7920" w:hanging="360"/>
      </w:pPr>
      <w:rPr>
        <w:rFonts w:ascii="Symbol" w:hAnsi="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hint="default"/>
      </w:rPr>
    </w:lvl>
  </w:abstractNum>
  <w:abstractNum w:abstractNumId="7">
    <w:nsid w:val="139453AE"/>
    <w:multiLevelType w:val="hybridMultilevel"/>
    <w:tmpl w:val="E1703990"/>
    <w:lvl w:ilvl="0">
      <w:start w:val="0"/>
      <w:numFmt w:val="bullet"/>
      <w:lvlText w:val="●"/>
      <w:lvlJc w:val="left"/>
      <w:pPr>
        <w:ind w:left="620" w:hanging="360"/>
      </w:pPr>
      <w:rPr>
        <w:rFonts w:ascii="Arial" w:eastAsia="Arial" w:hAnsi="Arial" w:cs="Arial" w:hint="default"/>
        <w:b w:val="0"/>
        <w:bCs w:val="0"/>
        <w:i w:val="0"/>
        <w:iCs w:val="0"/>
        <w:w w:val="100"/>
        <w:sz w:val="22"/>
        <w:szCs w:val="22"/>
      </w:rPr>
    </w:lvl>
    <w:lvl w:ilvl="1">
      <w:start w:val="0"/>
      <w:numFmt w:val="bullet"/>
      <w:lvlText w:val="●"/>
      <w:lvlJc w:val="left"/>
      <w:pPr>
        <w:ind w:left="980" w:hanging="360"/>
      </w:pPr>
      <w:rPr>
        <w:rFonts w:ascii="Arial" w:eastAsia="Arial" w:hAnsi="Arial" w:cs="Arial" w:hint="default"/>
        <w:w w:val="100"/>
      </w:rPr>
    </w:lvl>
    <w:lvl w:ilvl="2">
      <w:start w:val="0"/>
      <w:numFmt w:val="bullet"/>
      <w:lvlText w:val="•"/>
      <w:lvlJc w:val="left"/>
      <w:pPr>
        <w:ind w:left="2111" w:hanging="360"/>
      </w:pPr>
      <w:rPr>
        <w:rFonts w:hint="default"/>
      </w:rPr>
    </w:lvl>
    <w:lvl w:ilvl="3">
      <w:start w:val="0"/>
      <w:numFmt w:val="bullet"/>
      <w:lvlText w:val="•"/>
      <w:lvlJc w:val="left"/>
      <w:pPr>
        <w:ind w:left="3242" w:hanging="360"/>
      </w:pPr>
      <w:rPr>
        <w:rFonts w:hint="default"/>
      </w:rPr>
    </w:lvl>
    <w:lvl w:ilvl="4">
      <w:start w:val="0"/>
      <w:numFmt w:val="bullet"/>
      <w:lvlText w:val="•"/>
      <w:lvlJc w:val="left"/>
      <w:pPr>
        <w:ind w:left="4373" w:hanging="360"/>
      </w:pPr>
      <w:rPr>
        <w:rFonts w:hint="default"/>
      </w:rPr>
    </w:lvl>
    <w:lvl w:ilvl="5">
      <w:start w:val="0"/>
      <w:numFmt w:val="bullet"/>
      <w:lvlText w:val="•"/>
      <w:lvlJc w:val="left"/>
      <w:pPr>
        <w:ind w:left="5504" w:hanging="360"/>
      </w:pPr>
      <w:rPr>
        <w:rFonts w:hint="default"/>
      </w:rPr>
    </w:lvl>
    <w:lvl w:ilvl="6">
      <w:start w:val="0"/>
      <w:numFmt w:val="bullet"/>
      <w:lvlText w:val="•"/>
      <w:lvlJc w:val="left"/>
      <w:pPr>
        <w:ind w:left="6635" w:hanging="360"/>
      </w:pPr>
      <w:rPr>
        <w:rFonts w:hint="default"/>
      </w:rPr>
    </w:lvl>
    <w:lvl w:ilvl="7">
      <w:start w:val="0"/>
      <w:numFmt w:val="bullet"/>
      <w:lvlText w:val="•"/>
      <w:lvlJc w:val="left"/>
      <w:pPr>
        <w:ind w:left="7766" w:hanging="360"/>
      </w:pPr>
      <w:rPr>
        <w:rFonts w:hint="default"/>
      </w:rPr>
    </w:lvl>
    <w:lvl w:ilvl="8">
      <w:start w:val="0"/>
      <w:numFmt w:val="bullet"/>
      <w:lvlText w:val="•"/>
      <w:lvlJc w:val="left"/>
      <w:pPr>
        <w:ind w:left="8897" w:hanging="360"/>
      </w:pPr>
      <w:rPr>
        <w:rFonts w:hint="default"/>
      </w:rPr>
    </w:lvl>
  </w:abstractNum>
  <w:abstractNum w:abstractNumId="8">
    <w:nsid w:val="46352E40"/>
    <w:multiLevelType w:val="hybridMultilevel"/>
    <w:tmpl w:val="1278E95E"/>
    <w:lvl w:ilvl="0">
      <w:start w:val="1"/>
      <w:numFmt w:val="bullet"/>
      <w:lvlText w:val=""/>
      <w:lvlJc w:val="left"/>
      <w:pPr>
        <w:ind w:left="3600" w:hanging="360"/>
      </w:pPr>
      <w:rPr>
        <w:rFonts w:ascii="Symbol" w:hAnsi="Symbol"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hint="default"/>
      </w:rPr>
    </w:lvl>
    <w:lvl w:ilvl="3">
      <w:start w:val="1"/>
      <w:numFmt w:val="bullet"/>
      <w:lvlText w:val=""/>
      <w:lvlJc w:val="left"/>
      <w:pPr>
        <w:ind w:left="5760" w:hanging="360"/>
      </w:pPr>
      <w:rPr>
        <w:rFonts w:ascii="Symbol" w:hAnsi="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hint="default"/>
      </w:rPr>
    </w:lvl>
    <w:lvl w:ilvl="6">
      <w:start w:val="1"/>
      <w:numFmt w:val="bullet"/>
      <w:lvlText w:val=""/>
      <w:lvlJc w:val="left"/>
      <w:pPr>
        <w:ind w:left="7920" w:hanging="360"/>
      </w:pPr>
      <w:rPr>
        <w:rFonts w:ascii="Symbol" w:hAnsi="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alternateStyleNames="0" w:clearFormatting="0" w:customStyles="0" w:directFormattingOnNumbering="0" w:directFormattingOnParagraphs="0" w:directFormattingOnRuns="0" w:directFormattingOnTables="0" w:headingStyles="0" w:latentStyles="0" w:numberingStyles="0" w:stylesInUse="0" w:tableStyles="0" w:top3HeadingStyles="0" w:visibleStyl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EmbedSmartTag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714"/>
    <w:rsid w:val="00043AF5"/>
    <w:rsid w:val="0016673B"/>
    <w:rsid w:val="00181797"/>
    <w:rsid w:val="001935C4"/>
    <w:rsid w:val="001D6B57"/>
    <w:rsid w:val="00207EC0"/>
    <w:rsid w:val="002248DB"/>
    <w:rsid w:val="0029200B"/>
    <w:rsid w:val="002A3744"/>
    <w:rsid w:val="00315E52"/>
    <w:rsid w:val="00355600"/>
    <w:rsid w:val="003C69F5"/>
    <w:rsid w:val="00442001"/>
    <w:rsid w:val="004C550F"/>
    <w:rsid w:val="004E0707"/>
    <w:rsid w:val="00574C2F"/>
    <w:rsid w:val="00594DB0"/>
    <w:rsid w:val="005B15BC"/>
    <w:rsid w:val="005D1CF0"/>
    <w:rsid w:val="00604E89"/>
    <w:rsid w:val="006B3714"/>
    <w:rsid w:val="00743E3D"/>
    <w:rsid w:val="0075376A"/>
    <w:rsid w:val="00763F32"/>
    <w:rsid w:val="007A3027"/>
    <w:rsid w:val="00905216"/>
    <w:rsid w:val="009348B7"/>
    <w:rsid w:val="009E4477"/>
    <w:rsid w:val="009E5861"/>
    <w:rsid w:val="00A476C8"/>
    <w:rsid w:val="00A671A1"/>
    <w:rsid w:val="00A67B50"/>
    <w:rsid w:val="00AA2CE9"/>
    <w:rsid w:val="00AC61C1"/>
    <w:rsid w:val="00AD4C11"/>
    <w:rsid w:val="00B066C9"/>
    <w:rsid w:val="00B21C9B"/>
    <w:rsid w:val="00B333A7"/>
    <w:rsid w:val="00B4207F"/>
    <w:rsid w:val="00BE0CE3"/>
    <w:rsid w:val="00C72D6B"/>
    <w:rsid w:val="00D86340"/>
    <w:rsid w:val="00DB1520"/>
    <w:rsid w:val="00E13355"/>
    <w:rsid w:val="00F242EA"/>
    <w:rsid w:val="00F26A7A"/>
    <w:rsid w:val="00F63893"/>
    <w:rsid w:val="00F7267C"/>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doNotEmbedSmartTags/>
  <w15:chartTrackingRefBased/>
  <w15:docId w15:val="{4FD40A63-DAB7-B54B-AA16-B9B026801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5" w:line="244" w:lineRule="auto"/>
      <w:ind w:left="370" w:hanging="10"/>
      <w:jc w:val="both"/>
    </w:pPr>
    <w:rPr>
      <w:rFonts w:ascii="Calibri" w:eastAsia="Calibri" w:hAnsi="Calibri" w:cs="Calibri"/>
      <w:color w:val="000000"/>
      <w:sz w:val="22"/>
      <w:szCs w:val="22"/>
      <w:lang w:val="en-US" w:eastAsia="ar-SA"/>
    </w:rPr>
  </w:style>
  <w:style w:type="paragraph" w:styleId="Heading1">
    <w:name w:val="heading 1"/>
    <w:basedOn w:val="Heading"/>
    <w:next w:val="BodyText"/>
    <w:qFormat/>
    <w:pPr>
      <w:keepLines/>
      <w:numPr>
        <w:numId w:val="1"/>
      </w:numPr>
      <w:spacing w:after="0"/>
      <w:ind w:left="139" w:hanging="10"/>
      <w:outlineLvl w:val="0"/>
    </w:pPr>
    <w:rPr>
      <w:rFonts w:ascii="Cambria" w:eastAsia="Cambria" w:hAnsi="Cambria" w:cs="Cambria"/>
      <w:b/>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Arial" w:eastAsia="Times New Roman" w:hAnsi="Arial" w:cs="Arial"/>
      <w:b w:val="0"/>
      <w:i w:val="0"/>
      <w:strike w:val="0"/>
      <w:dstrike w:val="0"/>
      <w:color w:val="000000"/>
      <w:position w:val="0"/>
      <w:sz w:val="22"/>
      <w:szCs w:val="22"/>
      <w:u w:val="none"/>
      <w:vertAlign w:val="baseline"/>
    </w:rPr>
  </w:style>
  <w:style w:type="character" w:customStyle="1" w:styleId="WW8Num2z1">
    <w:name w:val="WW8Num2z1"/>
    <w:rPr>
      <w:rFonts w:ascii="Segoe UI Symbol" w:hAnsi="Segoe UI Symbol" w:cs="Segoe UI Symbol"/>
      <w:b w:val="0"/>
      <w:i w:val="0"/>
      <w:strike w:val="0"/>
      <w:dstrike w:val="0"/>
      <w:color w:val="000000"/>
      <w:position w:val="0"/>
      <w:sz w:val="22"/>
      <w:szCs w:val="22"/>
      <w:u w:val="none"/>
      <w:vertAlign w:val="baseline"/>
    </w:rPr>
  </w:style>
  <w:style w:type="character" w:customStyle="1" w:styleId="WW8Num3z0">
    <w:name w:val="WW8Num3z0"/>
    <w:rPr>
      <w:rFonts w:ascii="Arial" w:hAnsi="Arial" w:cs="Arial"/>
      <w:b w:val="0"/>
      <w:i w:val="0"/>
      <w:strike w:val="0"/>
      <w:dstrike w:val="0"/>
      <w:color w:val="000000"/>
      <w:position w:val="0"/>
      <w:sz w:val="22"/>
      <w:szCs w:val="22"/>
      <w:u w:val="none"/>
      <w:vertAlign w:val="baseline"/>
    </w:rPr>
  </w:style>
  <w:style w:type="character" w:customStyle="1" w:styleId="WW8Num3z1">
    <w:name w:val="WW8Num3z1"/>
    <w:rPr>
      <w:rFonts w:ascii="Segoe UI Symbol" w:hAnsi="Segoe UI Symbol" w:cs="Segoe UI Symbol"/>
      <w:b w:val="0"/>
      <w:i w:val="0"/>
      <w:strike w:val="0"/>
      <w:dstrike w:val="0"/>
      <w:color w:val="000000"/>
      <w:position w:val="0"/>
      <w:sz w:val="22"/>
      <w:szCs w:val="22"/>
      <w:u w:val="none"/>
      <w:vertAlign w:val="baseline"/>
    </w:rPr>
  </w:style>
  <w:style w:type="character" w:customStyle="1" w:styleId="WW8Num4z0">
    <w:name w:val="WW8Num4z0"/>
    <w:rPr>
      <w:rFonts w:ascii="Arial" w:hAnsi="Arial" w:cs="Arial"/>
      <w:b w:val="0"/>
      <w:i w:val="0"/>
      <w:strike w:val="0"/>
      <w:dstrike w:val="0"/>
      <w:color w:val="000000"/>
      <w:position w:val="0"/>
      <w:sz w:val="22"/>
      <w:szCs w:val="22"/>
      <w:u w:val="none"/>
      <w:vertAlign w:val="baseline"/>
    </w:rPr>
  </w:style>
  <w:style w:type="character" w:customStyle="1" w:styleId="WW8Num4z1">
    <w:name w:val="WW8Num4z1"/>
    <w:rPr>
      <w:rFonts w:ascii="Segoe UI Symbol" w:hAnsi="Segoe UI Symbol" w:cs="Segoe UI Symbol"/>
      <w:b w:val="0"/>
      <w:i w:val="0"/>
      <w:strike w:val="0"/>
      <w:dstrike w:val="0"/>
      <w:color w:val="000000"/>
      <w:position w:val="0"/>
      <w:sz w:val="22"/>
      <w:szCs w:val="22"/>
      <w:u w:val="none"/>
      <w:vertAlign w:val="baseline"/>
    </w:rPr>
  </w:style>
  <w:style w:type="character" w:customStyle="1" w:styleId="WW8Num5z0">
    <w:name w:val="WW8Num5z0"/>
    <w:rPr>
      <w:rFonts w:ascii="Arial" w:hAnsi="Arial" w:cs="Arial"/>
      <w:b w:val="0"/>
      <w:i w:val="0"/>
      <w:strike w:val="0"/>
      <w:dstrike w:val="0"/>
      <w:color w:val="000000"/>
      <w:position w:val="0"/>
      <w:sz w:val="22"/>
      <w:szCs w:val="22"/>
      <w:u w:val="none"/>
      <w:vertAlign w:val="baseline"/>
    </w:rPr>
  </w:style>
  <w:style w:type="character" w:customStyle="1" w:styleId="WW8Num5z1">
    <w:name w:val="WW8Num5z1"/>
    <w:rPr>
      <w:rFonts w:ascii="Segoe UI Symbol" w:hAnsi="Segoe UI Symbol" w:cs="Segoe UI Symbol"/>
      <w:b w:val="0"/>
      <w:i w:val="0"/>
      <w:strike w:val="0"/>
      <w:dstrike w:val="0"/>
      <w:color w:val="000000"/>
      <w:position w:val="0"/>
      <w:sz w:val="22"/>
      <w:szCs w:val="22"/>
      <w:u w:val="none"/>
      <w:vertAlign w:val="baseline"/>
    </w:rPr>
  </w:style>
  <w:style w:type="character" w:customStyle="1" w:styleId="WW8Num6z0">
    <w:name w:val="WW8Num6z0"/>
    <w:rPr>
      <w:rFonts w:ascii="Arial" w:hAnsi="Arial" w:cs="Arial"/>
      <w:b w:val="0"/>
      <w:i w:val="0"/>
      <w:strike w:val="0"/>
      <w:dstrike w:val="0"/>
      <w:color w:val="000000"/>
      <w:position w:val="0"/>
      <w:sz w:val="22"/>
      <w:szCs w:val="22"/>
      <w:u w:val="none"/>
      <w:vertAlign w:val="baseline"/>
    </w:rPr>
  </w:style>
  <w:style w:type="character" w:customStyle="1" w:styleId="WW8Num6z1">
    <w:name w:val="WW8Num6z1"/>
    <w:rPr>
      <w:rFonts w:ascii="Segoe UI Symbol" w:hAnsi="Segoe UI Symbol" w:cs="Segoe UI Symbol"/>
      <w:b w:val="0"/>
      <w:i w:val="0"/>
      <w:strike w:val="0"/>
      <w:dstrike w:val="0"/>
      <w:color w:val="000000"/>
      <w:position w:val="0"/>
      <w:sz w:val="22"/>
      <w:szCs w:val="22"/>
      <w:u w:val="none"/>
      <w:vertAlign w:val="baseline"/>
    </w:rPr>
  </w:style>
  <w:style w:type="character" w:customStyle="1" w:styleId="Heading1Char">
    <w:name w:val="Heading 1 Char"/>
    <w:rPr>
      <w:rFonts w:ascii="Cambria" w:eastAsia="Cambria" w:hAnsi="Cambria" w:cs="Cambria"/>
      <w:b/>
      <w:color w:val="365F91"/>
      <w:sz w:val="28"/>
    </w:rPr>
  </w:style>
  <w:style w:type="character" w:customStyle="1" w:styleId="HeaderChar">
    <w:name w:val="Header Char"/>
    <w:basedOn w:val="DefaultParagraphFont"/>
    <w:rPr>
      <w:rFonts w:ascii="Calibri" w:eastAsia="Calibri" w:hAnsi="Calibri" w:cs="Calibri"/>
      <w:color w:val="000000"/>
    </w:rPr>
  </w:style>
  <w:style w:type="character" w:customStyle="1" w:styleId="ListLabel1">
    <w:name w:val="ListLabel 1"/>
    <w:rPr>
      <w:rFonts w:eastAsia="Arial" w:cs="Arial"/>
      <w:b w:val="0"/>
      <w:i w:val="0"/>
      <w:strike w:val="0"/>
      <w:dstrike w:val="0"/>
      <w:color w:val="000000"/>
      <w:position w:val="0"/>
      <w:sz w:val="22"/>
      <w:szCs w:val="22"/>
      <w:u w:val="none"/>
      <w:vertAlign w:val="baseline"/>
    </w:rPr>
  </w:style>
  <w:style w:type="character" w:customStyle="1" w:styleId="ListLabel2">
    <w:name w:val="ListLabel 2"/>
    <w:rPr>
      <w:rFonts w:eastAsia="Segoe UI Symbol" w:cs="Segoe UI Symbol"/>
      <w:b w:val="0"/>
      <w:i w:val="0"/>
      <w:strike w:val="0"/>
      <w:dstrike w:val="0"/>
      <w:color w:val="000000"/>
      <w:position w:val="0"/>
      <w:sz w:val="22"/>
      <w:szCs w:val="22"/>
      <w:u w:val="none"/>
      <w:vertAlign w:val="baseline"/>
    </w:rPr>
  </w:style>
  <w:style w:type="character" w:customStyle="1" w:styleId="ListLabel3">
    <w:name w:val="ListLabel 3"/>
    <w:rPr>
      <w:rFonts w:eastAsia="Arial" w:cs="Arial"/>
      <w:b w:val="0"/>
      <w:bCs w:val="0"/>
      <w:i w:val="0"/>
      <w:iCs w:val="0"/>
      <w:w w:val="100"/>
      <w:sz w:val="22"/>
      <w:szCs w:val="22"/>
    </w:rPr>
  </w:style>
  <w:style w:type="character" w:customStyle="1" w:styleId="ListLabel4">
    <w:name w:val="ListLabel 4"/>
    <w:rPr>
      <w:rFonts w:eastAsia="Arial" w:cs="Arial"/>
      <w:w w:val="100"/>
    </w:rPr>
  </w:style>
  <w:style w:type="paragraph" w:customStyle="1" w:styleId="Heading">
    <w:name w:val="Heading"/>
    <w:basedOn w:val="Normal"/>
    <w:next w:val="BodyText"/>
    <w:pPr>
      <w:keepNext/>
      <w:spacing w:before="240" w:after="120"/>
    </w:pPr>
    <w:rPr>
      <w:rFonts w:ascii="Arial" w:eastAsia="Microsoft YaHei" w:hAnsi="Arial" w:cs="Arial"/>
      <w:sz w:val="28"/>
      <w:szCs w:val="28"/>
    </w:rPr>
  </w:style>
  <w:style w:type="paragraph" w:styleId="BodyText">
    <w:name w:val="Body Text"/>
    <w:basedOn w:val="Normal"/>
    <w:pPr>
      <w:spacing w:after="12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pPr>
      <w:suppressLineNumbers/>
    </w:pPr>
    <w:rPr>
      <w:rFonts w:cs="Arial"/>
    </w:rPr>
  </w:style>
  <w:style w:type="paragraph" w:styleId="Header">
    <w:name w:val="header"/>
    <w:basedOn w:val="Normal"/>
    <w:pPr>
      <w:suppressLineNumbers/>
      <w:tabs>
        <w:tab w:val="center" w:pos="4680"/>
        <w:tab w:val="right" w:pos="9360"/>
      </w:tabs>
      <w:spacing w:after="0" w:line="100" w:lineRule="atLeast"/>
    </w:pPr>
  </w:style>
  <w:style w:type="paragraph" w:styleId="ListParagraph">
    <w:name w:val="List Paragraph"/>
    <w:basedOn w:val="Normal"/>
    <w:uiPriority w:val="1"/>
    <w:qFormat/>
    <w:pPr>
      <w:widowControl w:val="0"/>
      <w:spacing w:after="0" w:line="256" w:lineRule="exact"/>
      <w:ind w:left="980" w:hanging="360"/>
      <w:jc w:val="left"/>
    </w:pPr>
    <w:rPr>
      <w:rFonts w:ascii="Cambria" w:eastAsia="Cambria" w:hAnsi="Cambria" w:cs="Cambria"/>
      <w:color w:val="00000A"/>
    </w:rPr>
  </w:style>
  <w:style w:type="paragraph" w:styleId="Footer">
    <w:name w:val="footer"/>
    <w:basedOn w:val="Normal"/>
    <w:pPr>
      <w:suppressLineNumbers/>
      <w:tabs>
        <w:tab w:val="center" w:pos="4819"/>
        <w:tab w:val="right" w:pos="9638"/>
      </w:tabs>
    </w:pPr>
  </w:style>
  <w:style w:type="paragraph" w:styleId="BalloonText">
    <w:name w:val="Balloon Text"/>
    <w:basedOn w:val="Normal"/>
    <w:link w:val="BalloonTextChar"/>
    <w:uiPriority w:val="99"/>
    <w:semiHidden/>
    <w:unhideWhenUsed/>
    <w:rsid w:val="001817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1797"/>
    <w:rPr>
      <w:rFonts w:ascii="Segoe UI" w:eastAsia="Calibri" w:hAnsi="Segoe UI" w:cs="Segoe UI"/>
      <w:color w:val="000000"/>
      <w:sz w:val="18"/>
      <w:szCs w:val="18"/>
      <w:lang w:val="en-US" w:eastAsia="ar-SA"/>
    </w:rPr>
  </w:style>
  <w:style w:type="paragraph" w:styleId="BodyText3">
    <w:name w:val="Body Text 3"/>
    <w:basedOn w:val="Normal"/>
    <w:link w:val="BodyText3Char"/>
    <w:uiPriority w:val="99"/>
    <w:semiHidden/>
    <w:unhideWhenUsed/>
    <w:rsid w:val="001935C4"/>
    <w:pPr>
      <w:widowControl w:val="0"/>
      <w:suppressAutoHyphens w:val="0"/>
      <w:autoSpaceDE w:val="0"/>
      <w:autoSpaceDN w:val="0"/>
      <w:spacing w:after="120" w:line="240" w:lineRule="auto"/>
      <w:ind w:left="0" w:firstLine="0"/>
      <w:jc w:val="left"/>
    </w:pPr>
    <w:rPr>
      <w:rFonts w:ascii="Cambria" w:eastAsia="Cambria" w:hAnsi="Cambria" w:cs="Cambria"/>
      <w:color w:val="auto"/>
      <w:sz w:val="16"/>
      <w:szCs w:val="16"/>
      <w:lang w:eastAsia="en-US"/>
    </w:rPr>
  </w:style>
  <w:style w:type="character" w:customStyle="1" w:styleId="BodyText3Char">
    <w:name w:val="Body Text 3 Char"/>
    <w:basedOn w:val="DefaultParagraphFont"/>
    <w:link w:val="BodyText3"/>
    <w:uiPriority w:val="99"/>
    <w:semiHidden/>
    <w:rsid w:val="001935C4"/>
    <w:rPr>
      <w:rFonts w:ascii="Cambria" w:eastAsia="Cambria" w:hAnsi="Cambria" w:cs="Cambri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420"/>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image" Target="media/image5.png" /><Relationship Id="rId15" Type="http://schemas.openxmlformats.org/officeDocument/2006/relationships/image" Target="media/image6.png" /><Relationship Id="rId16" Type="http://schemas.openxmlformats.org/officeDocument/2006/relationships/image" Target="https://rdxfootmark.naukri.com/v2/track/openCv?trackingInfo=08963651289172980403cc28ed4b73b1134f4b0419514c4847440321091b5b58170d17071844584f1543124a4b485d4637071f1b5b581b5b150b141051540d004a41084704454559545b074b125a420612105e090d034b10081105035d4a0e560c0a4257587a4553524f0c554b17001103035d4a07560329465c4a5653380c4f03434b1b0e180b13425a5b1b4d58505045111b535e540d5043130119001153156&amp;docType=docx" TargetMode="External" /><Relationship Id="rId17" Type="http://schemas.openxmlformats.org/officeDocument/2006/relationships/header" Target="header4.xml" /><Relationship Id="rId18" Type="http://schemas.openxmlformats.org/officeDocument/2006/relationships/header" Target="header5.xml" /><Relationship Id="rId19" Type="http://schemas.openxmlformats.org/officeDocument/2006/relationships/footer" Target="footer4.xml" /><Relationship Id="rId2" Type="http://schemas.openxmlformats.org/officeDocument/2006/relationships/webSettings" Target="webSettings.xml" /><Relationship Id="rId20" Type="http://schemas.openxmlformats.org/officeDocument/2006/relationships/footer" Target="footer5.xml" /><Relationship Id="rId21" Type="http://schemas.openxmlformats.org/officeDocument/2006/relationships/header" Target="header6.xml" /><Relationship Id="rId22" Type="http://schemas.openxmlformats.org/officeDocument/2006/relationships/footer" Target="footer6.xm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2115</Words>
  <Characters>12058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shivasankar chimmani</dc:creator>
  <cp:lastModifiedBy>Admin</cp:lastModifiedBy>
  <cp:revision>2</cp:revision>
  <cp:lastPrinted>1899-12-31T18:30:00Z</cp:lastPrinted>
  <dcterms:created xsi:type="dcterms:W3CDTF">2024-06-07T01:30:00Z</dcterms:created>
  <dcterms:modified xsi:type="dcterms:W3CDTF">2024-06-07T01:30:00Z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