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90D85" w:rsidRPr="00F209FA" w14:paraId="536C41C2" w14:textId="7BBC6247">
      <w:pPr>
        <w:spacing w:line="360" w:lineRule="auto"/>
        <w:jc w:val="both"/>
        <w:rPr>
          <w:rFonts w:ascii="Verdana" w:hAnsi="Verdana" w:cs="Arial"/>
          <w:b/>
          <w:color w:val="000000"/>
          <w:sz w:val="18"/>
          <w:szCs w:val="18"/>
        </w:rPr>
      </w:pPr>
      <w:r w:rsidRPr="00F209FA">
        <w:rPr>
          <w:rFonts w:ascii="Verdana" w:hAnsi="Verdana" w:cs="Arial"/>
          <w:b/>
          <w:sz w:val="22"/>
          <w:szCs w:val="22"/>
        </w:rPr>
        <w:t>Vijay</w:t>
      </w:r>
      <w:r w:rsidRPr="00F209FA" w:rsidR="001D29D0">
        <w:rPr>
          <w:rFonts w:ascii="Verdana" w:hAnsi="Verdana" w:cs="Arial"/>
          <w:b/>
          <w:sz w:val="22"/>
          <w:szCs w:val="22"/>
        </w:rPr>
        <w:tab/>
      </w:r>
      <w:r w:rsidRPr="00F209FA" w:rsidR="00DB2F0D">
        <w:rPr>
          <w:rFonts w:ascii="Verdana" w:hAnsi="Verdana" w:cs="Arial"/>
          <w:b/>
          <w:sz w:val="22"/>
          <w:szCs w:val="22"/>
        </w:rPr>
        <w:t>Kumar</w:t>
      </w:r>
      <w:r w:rsidRPr="00F209FA" w:rsidR="005F6A69">
        <w:rPr>
          <w:rFonts w:ascii="Verdana" w:hAnsi="Verdana" w:cs="Arial"/>
          <w:b/>
          <w:sz w:val="22"/>
          <w:szCs w:val="22"/>
        </w:rPr>
        <w:t xml:space="preserve"> H D                  </w:t>
      </w:r>
      <w:r w:rsidRPr="00F209FA" w:rsidR="006B1B4A">
        <w:rPr>
          <w:rFonts w:ascii="Verdana" w:hAnsi="Verdana"/>
          <w:sz w:val="22"/>
          <w:szCs w:val="22"/>
        </w:rPr>
        <w:tab/>
      </w:r>
      <w:r w:rsidRPr="00F209FA" w:rsidR="006B1B4A">
        <w:rPr>
          <w:rFonts w:ascii="Verdana" w:hAnsi="Verdana"/>
          <w:sz w:val="22"/>
          <w:szCs w:val="22"/>
        </w:rPr>
        <w:tab/>
      </w:r>
      <w:r w:rsidRPr="00F209FA" w:rsidR="006B1B4A">
        <w:rPr>
          <w:rFonts w:ascii="Verdana" w:hAnsi="Verdana"/>
          <w:sz w:val="22"/>
          <w:szCs w:val="22"/>
        </w:rPr>
        <w:tab/>
      </w:r>
      <w:r w:rsidRPr="006A5574" w:rsidR="006A5574">
        <w:rPr>
          <w:rFonts w:ascii="Verdana" w:hAnsi="Verdana"/>
          <w:b/>
          <w:sz w:val="18"/>
          <w:szCs w:val="18"/>
        </w:rPr>
        <w:t>Ph</w:t>
      </w:r>
      <w:r w:rsidR="006A5574">
        <w:rPr>
          <w:rFonts w:ascii="Verdana" w:hAnsi="Verdana"/>
          <w:b/>
          <w:sz w:val="18"/>
          <w:szCs w:val="18"/>
        </w:rPr>
        <w:t>one</w:t>
      </w:r>
      <w:r w:rsidRPr="006A5574" w:rsidR="006A5574">
        <w:rPr>
          <w:rFonts w:ascii="Verdana" w:hAnsi="Verdana"/>
          <w:b/>
          <w:sz w:val="18"/>
          <w:szCs w:val="18"/>
        </w:rPr>
        <w:t xml:space="preserve"> No</w:t>
      </w:r>
      <w:r w:rsidRPr="00F209FA" w:rsidR="00553A07">
        <w:rPr>
          <w:rFonts w:ascii="Verdana" w:hAnsi="Verdana"/>
          <w:sz w:val="18"/>
          <w:szCs w:val="18"/>
        </w:rPr>
        <w:t xml:space="preserve">  :</w:t>
      </w:r>
      <w:r w:rsidR="00581E1F">
        <w:rPr>
          <w:rFonts w:ascii="Verdana" w:hAnsi="Verdana" w:cs="Arial"/>
          <w:b/>
          <w:color w:val="000000"/>
          <w:sz w:val="18"/>
          <w:szCs w:val="18"/>
        </w:rPr>
        <w:t>+</w:t>
      </w:r>
      <w:r w:rsidR="00004B89">
        <w:rPr>
          <w:rFonts w:ascii="Verdana" w:hAnsi="Verdana" w:cs="Arial"/>
          <w:b/>
          <w:color w:val="000000"/>
          <w:sz w:val="18"/>
          <w:szCs w:val="18"/>
        </w:rPr>
        <w:t>966 572592252</w:t>
      </w:r>
    </w:p>
    <w:p w:rsidR="001D2E1B" w:rsidRPr="00F209FA" w:rsidP="00900B20" w14:paraId="7B23A08A" w14:textId="28760D15">
      <w:pPr>
        <w:spacing w:line="360" w:lineRule="auto"/>
        <w:jc w:val="both"/>
        <w:rPr>
          <w:rFonts w:ascii="Verdana" w:hAnsi="Verdana"/>
          <w:color w:val="000000"/>
          <w:sz w:val="18"/>
          <w:szCs w:val="18"/>
        </w:rPr>
      </w:pPr>
      <w:r>
        <w:rPr>
          <w:rFonts w:ascii="Verdana" w:hAnsi="Verdana" w:cs="Arial"/>
          <w:b/>
          <w:smallCaps/>
          <w:color w:val="000000"/>
          <w:spacing w:val="20"/>
          <w:sz w:val="18"/>
          <w:szCs w:val="18"/>
        </w:rPr>
        <w:t xml:space="preserve">SAP </w:t>
      </w:r>
      <w:r w:rsidR="00004B89">
        <w:rPr>
          <w:rFonts w:ascii="Verdana" w:hAnsi="Verdana" w:cs="Arial"/>
          <w:b/>
          <w:smallCaps/>
          <w:color w:val="000000"/>
          <w:spacing w:val="20"/>
          <w:sz w:val="18"/>
          <w:szCs w:val="18"/>
        </w:rPr>
        <w:t xml:space="preserve">ABAP/ODATA </w:t>
      </w:r>
      <w:r w:rsidRPr="00F209FA" w:rsidR="004006DE">
        <w:rPr>
          <w:rFonts w:ascii="Verdana" w:hAnsi="Verdana" w:cs="Arial"/>
          <w:b/>
          <w:smallCaps/>
          <w:color w:val="000000"/>
          <w:spacing w:val="20"/>
          <w:sz w:val="18"/>
          <w:szCs w:val="18"/>
        </w:rPr>
        <w:t>CONSULTANT</w:t>
      </w:r>
      <w:r w:rsidRPr="00F209FA" w:rsidR="000E621B">
        <w:rPr>
          <w:rFonts w:ascii="Verdana" w:hAnsi="Verdana" w:cs="Arial"/>
          <w:b/>
          <w:smallCaps/>
          <w:color w:val="000000"/>
          <w:spacing w:val="20"/>
          <w:sz w:val="18"/>
          <w:szCs w:val="18"/>
        </w:rPr>
        <w:t xml:space="preserve">            EMAIL ID: VIJAYHD1424@GMAIL.COM</w:t>
      </w:r>
      <w:r w:rsidRPr="00F209FA" w:rsidR="006B1B4A">
        <w:rPr>
          <w:rFonts w:ascii="Verdana" w:hAnsi="Verdana"/>
          <w:color w:val="000000"/>
          <w:sz w:val="18"/>
          <w:szCs w:val="18"/>
        </w:rPr>
        <w:tab/>
      </w:r>
      <w:r w:rsidRPr="00F209FA" w:rsidR="006B1B4A">
        <w:rPr>
          <w:rFonts w:ascii="Verdana" w:hAnsi="Verdana"/>
          <w:color w:val="000000"/>
          <w:sz w:val="18"/>
          <w:szCs w:val="18"/>
        </w:rPr>
        <w:tab/>
      </w:r>
    </w:p>
    <w:p w:rsidR="00D90D85" w:rsidRPr="00F209FA" w14:paraId="20D2D202" w14:textId="77777777">
      <w:pPr>
        <w:pStyle w:val="Tit"/>
        <w:shd w:val="clear" w:color="auto" w:fill="E5E5E5"/>
        <w:ind w:right="-155"/>
        <w:jc w:val="both"/>
        <w:rPr>
          <w:rFonts w:ascii="Verdana" w:hAnsi="Verdana" w:cs="Arial"/>
          <w:sz w:val="20"/>
        </w:rPr>
      </w:pPr>
      <w:r w:rsidRPr="00F209FA">
        <w:rPr>
          <w:rFonts w:ascii="Verdana" w:hAnsi="Verdana" w:cs="Arial"/>
          <w:sz w:val="20"/>
        </w:rPr>
        <w:t>Experience Summary</w:t>
      </w:r>
    </w:p>
    <w:p w:rsidR="001976F1" w:rsidRPr="00F209FA" w:rsidP="001976F1" w14:paraId="52CF6494" w14:textId="2D17A3EA">
      <w:pPr>
        <w:spacing w:line="360" w:lineRule="auto"/>
        <w:ind w:right="-317"/>
        <w:jc w:val="both"/>
        <w:rPr>
          <w:rFonts w:ascii="Verdana" w:hAnsi="Verdana"/>
          <w:sz w:val="20"/>
          <w:szCs w:val="20"/>
        </w:rPr>
      </w:pPr>
      <w:r w:rsidRPr="00F209FA">
        <w:rPr>
          <w:rFonts w:ascii="Verdana" w:hAnsi="Verdana"/>
          <w:sz w:val="20"/>
          <w:szCs w:val="20"/>
        </w:rPr>
        <w:t>Having</w:t>
      </w:r>
      <w:r w:rsidR="00EF2972">
        <w:rPr>
          <w:rFonts w:ascii="Verdana" w:hAnsi="Verdana"/>
          <w:sz w:val="20"/>
          <w:szCs w:val="20"/>
        </w:rPr>
        <w:t xml:space="preserve"> 6</w:t>
      </w:r>
      <w:r w:rsidRPr="00F209FA" w:rsidR="001B3705">
        <w:rPr>
          <w:rFonts w:ascii="Verdana" w:hAnsi="Verdana"/>
          <w:sz w:val="20"/>
          <w:szCs w:val="20"/>
        </w:rPr>
        <w:t xml:space="preserve"> </w:t>
      </w:r>
      <w:r w:rsidRPr="00F209FA" w:rsidR="00293114">
        <w:rPr>
          <w:rFonts w:ascii="Verdana" w:hAnsi="Verdana"/>
          <w:sz w:val="20"/>
          <w:szCs w:val="20"/>
        </w:rPr>
        <w:t>Years of</w:t>
      </w:r>
      <w:r w:rsidRPr="00F209FA" w:rsidR="001B3705">
        <w:rPr>
          <w:rFonts w:ascii="Verdana" w:hAnsi="Verdana"/>
          <w:sz w:val="20"/>
          <w:szCs w:val="20"/>
        </w:rPr>
        <w:t xml:space="preserve"> </w:t>
      </w:r>
      <w:r w:rsidRPr="00F209FA" w:rsidR="00E45BBB">
        <w:rPr>
          <w:rFonts w:ascii="Verdana" w:hAnsi="Verdana"/>
          <w:sz w:val="20"/>
          <w:szCs w:val="20"/>
        </w:rPr>
        <w:t>experience in</w:t>
      </w:r>
      <w:r w:rsidRPr="00F209FA" w:rsidR="00C018E4">
        <w:rPr>
          <w:rFonts w:ascii="Verdana" w:hAnsi="Verdana"/>
          <w:sz w:val="20"/>
          <w:szCs w:val="20"/>
        </w:rPr>
        <w:t xml:space="preserve"> SAP</w:t>
      </w:r>
      <w:r w:rsidRPr="00F209FA">
        <w:rPr>
          <w:rFonts w:ascii="Verdana" w:hAnsi="Verdana"/>
          <w:sz w:val="20"/>
          <w:szCs w:val="20"/>
        </w:rPr>
        <w:t xml:space="preserve"> R/3 - ABAP/4</w:t>
      </w:r>
      <w:r w:rsidRPr="00F209FA" w:rsidR="00C1224B">
        <w:rPr>
          <w:rFonts w:ascii="Verdana" w:hAnsi="Verdana"/>
          <w:sz w:val="20"/>
          <w:szCs w:val="20"/>
        </w:rPr>
        <w:t xml:space="preserve"> </w:t>
      </w:r>
      <w:r w:rsidR="00C00AB1">
        <w:rPr>
          <w:rFonts w:ascii="Verdana" w:hAnsi="Verdana"/>
          <w:sz w:val="20"/>
          <w:szCs w:val="20"/>
        </w:rPr>
        <w:t xml:space="preserve">HANA </w:t>
      </w:r>
      <w:r w:rsidRPr="00F209FA">
        <w:rPr>
          <w:rFonts w:ascii="Verdana" w:hAnsi="Verdana"/>
          <w:sz w:val="20"/>
          <w:szCs w:val="20"/>
        </w:rPr>
        <w:t>wi</w:t>
      </w:r>
      <w:r w:rsidRPr="00F209FA" w:rsidR="00600F1C">
        <w:rPr>
          <w:rFonts w:ascii="Verdana" w:hAnsi="Verdana"/>
          <w:sz w:val="20"/>
          <w:szCs w:val="20"/>
        </w:rPr>
        <w:t xml:space="preserve">th Technical expertise includes </w:t>
      </w:r>
      <w:r w:rsidRPr="00F209FA" w:rsidR="00DF09C1">
        <w:rPr>
          <w:rFonts w:ascii="Verdana" w:hAnsi="Verdana"/>
          <w:sz w:val="20"/>
          <w:szCs w:val="20"/>
        </w:rPr>
        <w:t>A</w:t>
      </w:r>
      <w:r w:rsidRPr="00F209FA">
        <w:rPr>
          <w:rFonts w:ascii="Verdana" w:hAnsi="Verdana"/>
          <w:sz w:val="20"/>
          <w:szCs w:val="20"/>
        </w:rPr>
        <w:t>BAP</w:t>
      </w:r>
      <w:r w:rsidRPr="00F209FA" w:rsidR="00BE74F5">
        <w:rPr>
          <w:rFonts w:ascii="Verdana" w:hAnsi="Verdana"/>
          <w:sz w:val="20"/>
          <w:szCs w:val="20"/>
        </w:rPr>
        <w:t>, OOABAP</w:t>
      </w:r>
      <w:r w:rsidRPr="00F209FA" w:rsidR="00595092">
        <w:rPr>
          <w:rFonts w:ascii="Verdana" w:hAnsi="Verdana"/>
          <w:sz w:val="20"/>
          <w:szCs w:val="20"/>
        </w:rPr>
        <w:t>, Webdynpro</w:t>
      </w:r>
      <w:r w:rsidRPr="00F209FA" w:rsidR="00600F1C">
        <w:rPr>
          <w:rFonts w:ascii="Verdana" w:hAnsi="Verdana"/>
          <w:sz w:val="20"/>
          <w:szCs w:val="20"/>
        </w:rPr>
        <w:t>,</w:t>
      </w:r>
      <w:r w:rsidRPr="00F209FA" w:rsidR="0001422D">
        <w:rPr>
          <w:rFonts w:ascii="Verdana" w:hAnsi="Verdana"/>
          <w:sz w:val="20"/>
          <w:szCs w:val="20"/>
        </w:rPr>
        <w:t xml:space="preserve"> FPM,</w:t>
      </w:r>
      <w:r w:rsidRPr="00F209FA" w:rsidR="00AC2C13">
        <w:rPr>
          <w:rFonts w:ascii="Verdana" w:hAnsi="Verdana"/>
          <w:sz w:val="20"/>
          <w:szCs w:val="20"/>
        </w:rPr>
        <w:t xml:space="preserve"> Smart forms</w:t>
      </w:r>
      <w:r w:rsidRPr="00F209FA">
        <w:rPr>
          <w:rFonts w:ascii="Verdana" w:hAnsi="Verdana"/>
          <w:sz w:val="20"/>
          <w:szCs w:val="20"/>
        </w:rPr>
        <w:t>,</w:t>
      </w:r>
      <w:r w:rsidRPr="00F209FA" w:rsidR="00DF09C1">
        <w:rPr>
          <w:rFonts w:ascii="Verdana" w:hAnsi="Verdana"/>
          <w:sz w:val="20"/>
          <w:szCs w:val="20"/>
        </w:rPr>
        <w:t xml:space="preserve"> Sap Scripts, </w:t>
      </w:r>
      <w:r w:rsidRPr="00F209FA">
        <w:rPr>
          <w:rFonts w:ascii="Verdana" w:hAnsi="Verdana"/>
          <w:sz w:val="20"/>
          <w:szCs w:val="20"/>
        </w:rPr>
        <w:t xml:space="preserve">Enhancements, ABAP Objects, BDC, LSMW, ALV </w:t>
      </w:r>
      <w:r w:rsidRPr="00F209FA" w:rsidR="00E45BBB">
        <w:rPr>
          <w:rFonts w:ascii="Verdana" w:hAnsi="Verdana"/>
          <w:sz w:val="20"/>
          <w:szCs w:val="20"/>
        </w:rPr>
        <w:t>Reports</w:t>
      </w:r>
      <w:r w:rsidRPr="00F209FA" w:rsidR="00B85125">
        <w:rPr>
          <w:rFonts w:ascii="Verdana" w:hAnsi="Verdana"/>
          <w:sz w:val="20"/>
          <w:szCs w:val="20"/>
        </w:rPr>
        <w:t xml:space="preserve">, </w:t>
      </w:r>
      <w:r w:rsidRPr="00F209FA" w:rsidR="001812AC">
        <w:rPr>
          <w:rFonts w:ascii="Verdana" w:hAnsi="Verdana"/>
          <w:sz w:val="20"/>
          <w:szCs w:val="20"/>
        </w:rPr>
        <w:t>Odata</w:t>
      </w:r>
      <w:r w:rsidRPr="00F209FA" w:rsidR="005A7561">
        <w:rPr>
          <w:rFonts w:ascii="Verdana" w:hAnsi="Verdana"/>
          <w:sz w:val="20"/>
          <w:szCs w:val="20"/>
        </w:rPr>
        <w:t>, BOPF and CDS</w:t>
      </w:r>
    </w:p>
    <w:p w:rsidR="00D90D85" w:rsidRPr="00F209FA" w14:paraId="79525109" w14:textId="77777777">
      <w:pPr>
        <w:jc w:val="both"/>
        <w:rPr>
          <w:rFonts w:ascii="Verdana" w:hAnsi="Verdana"/>
          <w:color w:val="000000"/>
          <w:sz w:val="18"/>
          <w:szCs w:val="18"/>
        </w:rPr>
      </w:pPr>
    </w:p>
    <w:p w:rsidR="006D0CFA" w:rsidRPr="00F209FA" w:rsidP="006D0CFA" w14:paraId="65FBCD37" w14:textId="77777777">
      <w:pPr>
        <w:pStyle w:val="Tit"/>
        <w:pBdr>
          <w:bottom w:val="single" w:sz="4" w:space="1" w:color="000000"/>
        </w:pBdr>
        <w:shd w:val="clear" w:color="auto" w:fill="E5E5E5"/>
        <w:ind w:left="0" w:right="-155" w:firstLine="0"/>
        <w:jc w:val="both"/>
        <w:rPr>
          <w:rFonts w:ascii="Verdana" w:hAnsi="Verdana" w:cs="Arial"/>
          <w:sz w:val="20"/>
        </w:rPr>
      </w:pPr>
      <w:r w:rsidRPr="00F209FA">
        <w:rPr>
          <w:rFonts w:ascii="Verdana" w:hAnsi="Verdana" w:cs="Arial"/>
          <w:sz w:val="20"/>
        </w:rPr>
        <w:t xml:space="preserve">SAP Core Competency </w:t>
      </w:r>
    </w:p>
    <w:p w:rsidR="006D0CFA" w:rsidRPr="00F209FA" w14:paraId="07FC9611" w14:textId="77777777">
      <w:pPr>
        <w:jc w:val="both"/>
        <w:rPr>
          <w:rFonts w:ascii="Verdana" w:hAnsi="Verdana"/>
          <w:color w:val="000000"/>
          <w:sz w:val="18"/>
          <w:szCs w:val="18"/>
        </w:rPr>
      </w:pPr>
    </w:p>
    <w:p w:rsidR="00662AA0" w:rsidRPr="00F209FA" w:rsidP="000D14D1" w14:paraId="0015D0EA" w14:textId="77777777">
      <w:pPr>
        <w:numPr>
          <w:ilvl w:val="0"/>
          <w:numId w:val="2"/>
        </w:numPr>
        <w:spacing w:line="360" w:lineRule="auto"/>
        <w:ind w:right="-317"/>
        <w:jc w:val="both"/>
        <w:rPr>
          <w:rFonts w:ascii="Verdana" w:hAnsi="Verdana" w:cs="Verdana"/>
          <w:color w:val="000000"/>
          <w:sz w:val="20"/>
          <w:szCs w:val="20"/>
        </w:rPr>
        <w:sectPr w:rsidSect="00D44A74">
          <w:headerReference w:type="default" r:id="rId5"/>
          <w:footerReference w:type="default" r:id="rId6"/>
          <w:footnotePr>
            <w:pos w:val="beneathText"/>
          </w:footnotePr>
          <w:pgSz w:w="11905" w:h="16837"/>
          <w:pgMar w:top="1260" w:right="1440" w:bottom="1440" w:left="1440" w:header="720" w:footer="720" w:gutter="0"/>
          <w:cols w:space="720"/>
          <w:docGrid w:linePitch="360" w:charSpace="-8193"/>
        </w:sectPr>
      </w:pPr>
    </w:p>
    <w:p w:rsidR="00E244F4" w:rsidRPr="00F209FA" w:rsidP="000C77B9" w14:paraId="5FFC401A" w14:textId="77777777">
      <w:pPr>
        <w:numPr>
          <w:ilvl w:val="0"/>
          <w:numId w:val="2"/>
        </w:numPr>
        <w:spacing w:line="360" w:lineRule="auto"/>
        <w:ind w:right="-317"/>
        <w:jc w:val="both"/>
        <w:rPr>
          <w:rFonts w:ascii="Verdana" w:hAnsi="Verdana"/>
          <w:sz w:val="20"/>
          <w:szCs w:val="20"/>
        </w:rPr>
      </w:pPr>
      <w:r w:rsidRPr="00F209FA">
        <w:rPr>
          <w:rFonts w:ascii="Verdana" w:hAnsi="Verdana"/>
          <w:sz w:val="20"/>
          <w:szCs w:val="20"/>
        </w:rPr>
        <w:t xml:space="preserve">Good experience in business process of </w:t>
      </w:r>
      <w:r w:rsidRPr="00F209FA" w:rsidR="000C77B9">
        <w:rPr>
          <w:rFonts w:ascii="Verdana" w:hAnsi="Verdana"/>
          <w:sz w:val="20"/>
          <w:szCs w:val="20"/>
        </w:rPr>
        <w:t>MM, SD</w:t>
      </w:r>
      <w:r w:rsidRPr="00F209FA" w:rsidR="00DD7CDA">
        <w:rPr>
          <w:rFonts w:ascii="Verdana" w:hAnsi="Verdana"/>
          <w:sz w:val="20"/>
          <w:szCs w:val="20"/>
        </w:rPr>
        <w:t>, Logistics</w:t>
      </w:r>
      <w:r w:rsidRPr="00F209FA" w:rsidR="001B3705">
        <w:rPr>
          <w:rFonts w:ascii="Verdana" w:hAnsi="Verdana"/>
          <w:sz w:val="20"/>
          <w:szCs w:val="20"/>
        </w:rPr>
        <w:t xml:space="preserve"> and HR</w:t>
      </w:r>
      <w:r w:rsidRPr="00F209FA" w:rsidR="00DD7CDA">
        <w:rPr>
          <w:rFonts w:ascii="Verdana" w:hAnsi="Verdana"/>
          <w:sz w:val="20"/>
          <w:szCs w:val="20"/>
        </w:rPr>
        <w:t xml:space="preserve">. </w:t>
      </w:r>
    </w:p>
    <w:p w:rsidR="00662AA0" w:rsidRPr="00F209FA" w:rsidP="006B6013" w14:paraId="6B340DE5" w14:textId="77777777">
      <w:pPr>
        <w:numPr>
          <w:ilvl w:val="0"/>
          <w:numId w:val="2"/>
        </w:numPr>
        <w:spacing w:line="360" w:lineRule="auto"/>
        <w:ind w:right="-317"/>
        <w:jc w:val="both"/>
        <w:rPr>
          <w:rFonts w:ascii="Verdana" w:hAnsi="Verdana"/>
          <w:sz w:val="20"/>
          <w:szCs w:val="20"/>
        </w:rPr>
      </w:pPr>
      <w:r w:rsidRPr="00F209FA">
        <w:rPr>
          <w:rFonts w:ascii="Verdana" w:hAnsi="Verdana"/>
          <w:sz w:val="20"/>
          <w:szCs w:val="20"/>
        </w:rPr>
        <w:t>Well augmented by excelle</w:t>
      </w:r>
      <w:r w:rsidRPr="00F209FA" w:rsidR="001C0C95">
        <w:rPr>
          <w:rFonts w:ascii="Verdana" w:hAnsi="Verdana"/>
          <w:sz w:val="20"/>
          <w:szCs w:val="20"/>
        </w:rPr>
        <w:t xml:space="preserve">nt analytical, problem solving and </w:t>
      </w:r>
      <w:r w:rsidRPr="00F209FA">
        <w:rPr>
          <w:rFonts w:ascii="Verdana" w:hAnsi="Verdana"/>
          <w:sz w:val="20"/>
          <w:szCs w:val="20"/>
        </w:rPr>
        <w:t>commun</w:t>
      </w:r>
      <w:r w:rsidRPr="00F209FA" w:rsidR="001C0C95">
        <w:rPr>
          <w:rFonts w:ascii="Verdana" w:hAnsi="Verdana"/>
          <w:sz w:val="20"/>
          <w:szCs w:val="20"/>
        </w:rPr>
        <w:t>ication</w:t>
      </w:r>
      <w:r w:rsidRPr="00F209FA" w:rsidR="000C77B9">
        <w:rPr>
          <w:rFonts w:ascii="Verdana" w:hAnsi="Verdana"/>
          <w:sz w:val="20"/>
          <w:szCs w:val="20"/>
        </w:rPr>
        <w:t xml:space="preserve"> skills</w:t>
      </w:r>
      <w:r w:rsidRPr="00F209FA">
        <w:rPr>
          <w:rFonts w:ascii="Verdana" w:hAnsi="Verdana"/>
          <w:sz w:val="20"/>
          <w:szCs w:val="20"/>
        </w:rPr>
        <w:t>.</w:t>
      </w:r>
    </w:p>
    <w:p w:rsidR="005A05A5" w:rsidRPr="00F209FA" w:rsidP="005A05A5" w14:paraId="4705F99C" w14:textId="77777777">
      <w:pPr>
        <w:numPr>
          <w:ilvl w:val="0"/>
          <w:numId w:val="2"/>
        </w:numPr>
        <w:spacing w:line="360" w:lineRule="auto"/>
        <w:ind w:right="-317"/>
        <w:jc w:val="both"/>
        <w:rPr>
          <w:rFonts w:ascii="Verdana" w:hAnsi="Verdana"/>
          <w:sz w:val="20"/>
          <w:szCs w:val="20"/>
        </w:rPr>
      </w:pPr>
      <w:r w:rsidRPr="00F209FA">
        <w:rPr>
          <w:rFonts w:ascii="Verdana" w:hAnsi="Verdana"/>
          <w:sz w:val="20"/>
          <w:szCs w:val="20"/>
        </w:rPr>
        <w:t>Good</w:t>
      </w:r>
      <w:r w:rsidRPr="00F209FA" w:rsidR="00AA44B8">
        <w:rPr>
          <w:rFonts w:ascii="Verdana" w:hAnsi="Verdana"/>
          <w:sz w:val="20"/>
          <w:szCs w:val="20"/>
        </w:rPr>
        <w:t xml:space="preserve"> U</w:t>
      </w:r>
      <w:r w:rsidRPr="00F209FA">
        <w:rPr>
          <w:rFonts w:ascii="Verdana" w:hAnsi="Verdana"/>
          <w:sz w:val="20"/>
          <w:szCs w:val="20"/>
        </w:rPr>
        <w:t xml:space="preserve">nderstanding of </w:t>
      </w:r>
      <w:r w:rsidRPr="00F209FA" w:rsidR="00A838CA">
        <w:rPr>
          <w:rFonts w:ascii="Verdana" w:hAnsi="Verdana"/>
          <w:sz w:val="20"/>
          <w:szCs w:val="20"/>
        </w:rPr>
        <w:t>quality concept</w:t>
      </w:r>
      <w:r w:rsidRPr="00F209FA">
        <w:rPr>
          <w:rFonts w:ascii="Verdana" w:hAnsi="Verdana"/>
          <w:sz w:val="20"/>
          <w:szCs w:val="20"/>
        </w:rPr>
        <w:t xml:space="preserve"> by using different way</w:t>
      </w:r>
      <w:r w:rsidRPr="00F209FA" w:rsidR="004015E6">
        <w:rPr>
          <w:rFonts w:ascii="Verdana" w:hAnsi="Verdana"/>
          <w:sz w:val="20"/>
          <w:szCs w:val="20"/>
        </w:rPr>
        <w:t>s</w:t>
      </w:r>
      <w:r w:rsidRPr="00F209FA">
        <w:rPr>
          <w:rFonts w:ascii="Verdana" w:hAnsi="Verdana"/>
          <w:sz w:val="20"/>
          <w:szCs w:val="20"/>
        </w:rPr>
        <w:t xml:space="preserve"> of testing. </w:t>
      </w:r>
    </w:p>
    <w:p w:rsidR="00662AA0" w:rsidRPr="00F209FA" w:rsidP="005A05A5" w14:paraId="4B45B368" w14:textId="77777777">
      <w:pPr>
        <w:numPr>
          <w:ilvl w:val="0"/>
          <w:numId w:val="2"/>
        </w:numPr>
        <w:spacing w:line="360" w:lineRule="auto"/>
        <w:ind w:right="-317"/>
        <w:jc w:val="both"/>
        <w:rPr>
          <w:rFonts w:ascii="Verdana" w:hAnsi="Verdana"/>
          <w:sz w:val="20"/>
          <w:szCs w:val="20"/>
        </w:rPr>
      </w:pPr>
      <w:r w:rsidRPr="00F209FA">
        <w:rPr>
          <w:rFonts w:ascii="Verdana" w:hAnsi="Verdana"/>
          <w:sz w:val="20"/>
          <w:szCs w:val="20"/>
        </w:rPr>
        <w:t xml:space="preserve">Good in Technical specification writing by analyzing the functional specification or functional requirement. </w:t>
      </w:r>
    </w:p>
    <w:p w:rsidR="006B6013" w:rsidRPr="00F209FA" w:rsidP="005A05A5" w14:paraId="4C007F89" w14:textId="77777777">
      <w:pPr>
        <w:numPr>
          <w:ilvl w:val="0"/>
          <w:numId w:val="2"/>
        </w:numPr>
        <w:spacing w:line="360" w:lineRule="auto"/>
        <w:ind w:right="-317"/>
        <w:jc w:val="both"/>
        <w:rPr>
          <w:rFonts w:ascii="Verdana" w:hAnsi="Verdana"/>
          <w:sz w:val="20"/>
          <w:szCs w:val="20"/>
        </w:rPr>
      </w:pPr>
      <w:r w:rsidRPr="00F209FA">
        <w:rPr>
          <w:rFonts w:ascii="Verdana" w:hAnsi="Verdana"/>
          <w:sz w:val="20"/>
          <w:szCs w:val="20"/>
        </w:rPr>
        <w:t xml:space="preserve">Good understanding of the functionality in core SAP process. </w:t>
      </w:r>
    </w:p>
    <w:p w:rsidR="005A05A5" w:rsidRPr="00F209FA" w:rsidP="00E244F4" w14:paraId="4A29940B" w14:textId="77777777">
      <w:pPr>
        <w:widowControl/>
        <w:suppressAutoHyphens w:val="0"/>
        <w:spacing w:after="30" w:line="360" w:lineRule="auto"/>
        <w:ind w:left="360"/>
        <w:jc w:val="both"/>
        <w:rPr>
          <w:rFonts w:ascii="Verdana" w:eastAsia="Verdana" w:hAnsi="Verdana" w:cs="Verdana"/>
          <w:sz w:val="18"/>
          <w:szCs w:val="18"/>
        </w:rPr>
        <w:sectPr w:rsidSect="00662AA0">
          <w:footnotePr>
            <w:pos w:val="beneathText"/>
          </w:footnotePr>
          <w:type w:val="continuous"/>
          <w:pgSz w:w="11905" w:h="16837"/>
          <w:pgMar w:top="1260" w:right="1440" w:bottom="1440" w:left="1440" w:header="720" w:footer="720" w:gutter="0"/>
          <w:cols w:space="720"/>
          <w:docGrid w:linePitch="360" w:charSpace="-8193"/>
        </w:sectPr>
      </w:pPr>
    </w:p>
    <w:p w:rsidR="00E244F4" w:rsidRPr="00F209FA" w:rsidP="00E244F4" w14:paraId="38214BB4" w14:textId="77777777">
      <w:pPr>
        <w:widowControl/>
        <w:suppressAutoHyphens w:val="0"/>
        <w:spacing w:after="30" w:line="360" w:lineRule="auto"/>
        <w:ind w:left="360"/>
        <w:jc w:val="both"/>
        <w:rPr>
          <w:rFonts w:ascii="Verdana" w:eastAsia="Verdana" w:hAnsi="Verdana" w:cs="Verdana"/>
          <w:sz w:val="18"/>
          <w:szCs w:val="18"/>
        </w:rPr>
      </w:pPr>
    </w:p>
    <w:p w:rsidR="0082602F" w:rsidRPr="00F209FA" w14:paraId="70620CD5" w14:textId="77777777">
      <w:pPr>
        <w:pStyle w:val="Tit"/>
        <w:pBdr>
          <w:bottom w:val="single" w:sz="4" w:space="1" w:color="000000"/>
        </w:pBdr>
        <w:shd w:val="clear" w:color="auto" w:fill="E5E5E5"/>
        <w:ind w:left="0" w:right="-155" w:firstLine="0"/>
        <w:jc w:val="both"/>
        <w:rPr>
          <w:rFonts w:ascii="Verdana" w:hAnsi="Verdana" w:cs="Arial"/>
          <w:sz w:val="20"/>
        </w:rPr>
      </w:pPr>
      <w:r w:rsidRPr="00F209FA">
        <w:rPr>
          <w:rFonts w:ascii="Verdana" w:hAnsi="Verdana" w:cs="Arial"/>
          <w:sz w:val="20"/>
        </w:rPr>
        <w:t>ABAP/4 Experience</w:t>
      </w:r>
    </w:p>
    <w:p w:rsidR="0082602F" w:rsidRPr="00F209FA" w:rsidP="0082602F" w14:paraId="7C933C6A" w14:textId="77777777">
      <w:pPr>
        <w:spacing w:line="360" w:lineRule="auto"/>
        <w:ind w:right="-317"/>
        <w:jc w:val="both"/>
        <w:rPr>
          <w:rFonts w:ascii="Verdana" w:hAnsi="Verdana" w:cs="Verdana"/>
          <w:color w:val="000000"/>
          <w:sz w:val="20"/>
          <w:szCs w:val="20"/>
        </w:rPr>
      </w:pPr>
    </w:p>
    <w:p w:rsidR="006B6013" w:rsidRPr="00F209FA" w:rsidP="00632082" w14:paraId="3781A439" w14:textId="77777777">
      <w:pPr>
        <w:numPr>
          <w:ilvl w:val="0"/>
          <w:numId w:val="2"/>
        </w:numPr>
        <w:spacing w:line="360" w:lineRule="auto"/>
        <w:ind w:right="-317"/>
        <w:jc w:val="both"/>
        <w:rPr>
          <w:rFonts w:ascii="Verdana" w:hAnsi="Verdana" w:cs="Verdana"/>
          <w:color w:val="000000"/>
          <w:sz w:val="20"/>
          <w:szCs w:val="20"/>
        </w:rPr>
      </w:pPr>
      <w:r w:rsidRPr="00F209FA">
        <w:rPr>
          <w:rFonts w:ascii="Verdana" w:hAnsi="Verdana" w:cs="Verdana"/>
          <w:color w:val="000000"/>
          <w:sz w:val="20"/>
          <w:szCs w:val="20"/>
        </w:rPr>
        <w:t xml:space="preserve">Worked on normal ABAP. </w:t>
      </w:r>
    </w:p>
    <w:p w:rsidR="003F66F6" w:rsidRPr="00F209FA" w:rsidP="00433C88" w14:paraId="0385DFF9" w14:textId="77777777">
      <w:pPr>
        <w:numPr>
          <w:ilvl w:val="0"/>
          <w:numId w:val="2"/>
        </w:numPr>
        <w:spacing w:line="360" w:lineRule="auto"/>
        <w:ind w:right="-317"/>
        <w:jc w:val="both"/>
        <w:rPr>
          <w:rFonts w:ascii="Verdana" w:hAnsi="Verdana" w:cs="Verdana"/>
          <w:color w:val="000000"/>
          <w:sz w:val="20"/>
          <w:szCs w:val="20"/>
        </w:rPr>
      </w:pPr>
      <w:r w:rsidRPr="00F209FA">
        <w:rPr>
          <w:rFonts w:ascii="Verdana" w:hAnsi="Verdana" w:cs="Verdana"/>
          <w:color w:val="000000"/>
          <w:sz w:val="20"/>
          <w:szCs w:val="20"/>
        </w:rPr>
        <w:t xml:space="preserve">Worked on </w:t>
      </w:r>
      <w:r w:rsidRPr="00F209FA" w:rsidR="00100466">
        <w:rPr>
          <w:rFonts w:ascii="Verdana" w:hAnsi="Verdana" w:cs="Verdana"/>
          <w:color w:val="000000"/>
          <w:sz w:val="20"/>
          <w:szCs w:val="20"/>
        </w:rPr>
        <w:t>OOABAP</w:t>
      </w:r>
      <w:r w:rsidRPr="00F209FA" w:rsidR="00632082">
        <w:rPr>
          <w:rFonts w:ascii="Verdana" w:hAnsi="Verdana" w:cs="Verdana"/>
          <w:color w:val="000000"/>
          <w:sz w:val="20"/>
          <w:szCs w:val="20"/>
        </w:rPr>
        <w:t>.</w:t>
      </w:r>
    </w:p>
    <w:p w:rsidR="00CA66D1" w:rsidRPr="00F209FA" w:rsidP="00433C88" w14:paraId="41EE0EF3" w14:textId="77777777">
      <w:pPr>
        <w:numPr>
          <w:ilvl w:val="0"/>
          <w:numId w:val="2"/>
        </w:numPr>
        <w:spacing w:line="360" w:lineRule="auto"/>
        <w:ind w:right="-317"/>
        <w:jc w:val="both"/>
        <w:rPr>
          <w:rFonts w:ascii="Verdana" w:hAnsi="Verdana" w:cs="Verdana"/>
          <w:color w:val="000000"/>
          <w:sz w:val="20"/>
          <w:szCs w:val="20"/>
        </w:rPr>
      </w:pPr>
      <w:r w:rsidRPr="00F209FA">
        <w:rPr>
          <w:rFonts w:ascii="Verdana" w:hAnsi="Verdana" w:cs="Verdana"/>
          <w:color w:val="000000"/>
          <w:sz w:val="20"/>
          <w:szCs w:val="20"/>
        </w:rPr>
        <w:t>Worked on ABAP Webdynpro, FPM.</w:t>
      </w:r>
    </w:p>
    <w:p w:rsidR="00632082" w:rsidRPr="00F209FA" w:rsidP="00632082" w14:paraId="64C062A8" w14:textId="77777777">
      <w:pPr>
        <w:numPr>
          <w:ilvl w:val="0"/>
          <w:numId w:val="2"/>
        </w:numPr>
        <w:spacing w:line="360" w:lineRule="auto"/>
        <w:ind w:right="-317"/>
        <w:jc w:val="both"/>
        <w:rPr>
          <w:rFonts w:ascii="Verdana" w:hAnsi="Verdana" w:cs="Verdana"/>
          <w:color w:val="000000"/>
          <w:sz w:val="20"/>
          <w:szCs w:val="20"/>
        </w:rPr>
      </w:pPr>
      <w:r w:rsidRPr="00F209FA">
        <w:rPr>
          <w:rFonts w:ascii="Verdana" w:hAnsi="Verdana" w:cs="Verdana"/>
          <w:color w:val="000000"/>
          <w:sz w:val="20"/>
          <w:szCs w:val="20"/>
        </w:rPr>
        <w:t>Worked in ALV reports, Classical and Interactive reports.</w:t>
      </w:r>
    </w:p>
    <w:p w:rsidR="00D90D85" w:rsidRPr="00F209FA" w14:paraId="4395B3D4" w14:textId="77777777">
      <w:pPr>
        <w:numPr>
          <w:ilvl w:val="0"/>
          <w:numId w:val="2"/>
        </w:numPr>
        <w:spacing w:line="360" w:lineRule="auto"/>
        <w:ind w:right="-317"/>
        <w:jc w:val="both"/>
        <w:rPr>
          <w:rFonts w:ascii="Verdana" w:hAnsi="Verdana" w:cs="Verdana"/>
          <w:color w:val="000000"/>
          <w:sz w:val="20"/>
          <w:szCs w:val="20"/>
        </w:rPr>
      </w:pPr>
      <w:r w:rsidRPr="00F209FA">
        <w:rPr>
          <w:rFonts w:ascii="Verdana" w:hAnsi="Verdana" w:cs="Verdana"/>
          <w:color w:val="000000"/>
          <w:sz w:val="20"/>
          <w:szCs w:val="20"/>
        </w:rPr>
        <w:t>Extensively worked on data migration using BDC (Call Transaction and Batch Input Session Method)</w:t>
      </w:r>
      <w:r w:rsidRPr="00F209FA" w:rsidR="00100466">
        <w:rPr>
          <w:rFonts w:ascii="Verdana" w:hAnsi="Verdana" w:cs="Verdana"/>
          <w:color w:val="000000"/>
          <w:sz w:val="20"/>
          <w:szCs w:val="20"/>
        </w:rPr>
        <w:t xml:space="preserve"> and BAPI</w:t>
      </w:r>
      <w:r w:rsidRPr="00F209FA">
        <w:rPr>
          <w:rFonts w:ascii="Verdana" w:hAnsi="Verdana" w:cs="Verdana"/>
          <w:color w:val="000000"/>
          <w:sz w:val="20"/>
          <w:szCs w:val="20"/>
        </w:rPr>
        <w:t>.</w:t>
      </w:r>
    </w:p>
    <w:p w:rsidR="00D90D85" w:rsidRPr="00F209FA" w14:paraId="61209BF6" w14:textId="77777777">
      <w:pPr>
        <w:numPr>
          <w:ilvl w:val="0"/>
          <w:numId w:val="2"/>
        </w:numPr>
        <w:spacing w:line="360" w:lineRule="auto"/>
        <w:ind w:right="-317"/>
        <w:jc w:val="both"/>
        <w:rPr>
          <w:rFonts w:ascii="Verdana" w:hAnsi="Verdana" w:cs="Verdana"/>
          <w:color w:val="000000"/>
          <w:sz w:val="20"/>
          <w:szCs w:val="20"/>
        </w:rPr>
      </w:pPr>
      <w:r w:rsidRPr="00F209FA">
        <w:rPr>
          <w:rFonts w:ascii="Verdana" w:hAnsi="Verdana" w:cs="Verdana"/>
          <w:color w:val="000000"/>
          <w:sz w:val="20"/>
          <w:szCs w:val="20"/>
        </w:rPr>
        <w:t>Exclusively worked on User-Exits and BadIs.</w:t>
      </w:r>
    </w:p>
    <w:p w:rsidR="00006DAA" w:rsidRPr="00F209FA" w:rsidP="00006DAA" w14:paraId="3B0C254D" w14:textId="77777777">
      <w:pPr>
        <w:numPr>
          <w:ilvl w:val="0"/>
          <w:numId w:val="2"/>
        </w:numPr>
        <w:spacing w:line="360" w:lineRule="auto"/>
        <w:ind w:right="-317"/>
        <w:jc w:val="both"/>
        <w:rPr>
          <w:rFonts w:ascii="Verdana" w:hAnsi="Verdana" w:cs="Verdana"/>
          <w:color w:val="000000"/>
          <w:sz w:val="20"/>
          <w:szCs w:val="20"/>
        </w:rPr>
      </w:pPr>
      <w:r w:rsidRPr="00F209FA">
        <w:rPr>
          <w:rFonts w:ascii="Verdana" w:hAnsi="Verdana" w:cs="Verdana"/>
          <w:color w:val="000000"/>
          <w:sz w:val="20"/>
          <w:szCs w:val="20"/>
        </w:rPr>
        <w:t>In-depth knowledge in creation of Data Dictionary Objects and Function Modules.</w:t>
      </w:r>
    </w:p>
    <w:p w:rsidR="00C0578A" w:rsidRPr="00F209FA" w:rsidP="00D57380" w14:paraId="5BFFDB41" w14:textId="77777777">
      <w:pPr>
        <w:numPr>
          <w:ilvl w:val="0"/>
          <w:numId w:val="2"/>
        </w:numPr>
        <w:spacing w:line="360" w:lineRule="auto"/>
        <w:ind w:right="-317"/>
        <w:jc w:val="both"/>
        <w:rPr>
          <w:rFonts w:ascii="Verdana" w:hAnsi="Verdana" w:cs="Verdana"/>
          <w:color w:val="000000"/>
          <w:sz w:val="20"/>
          <w:szCs w:val="20"/>
        </w:rPr>
      </w:pPr>
      <w:r w:rsidRPr="00F209FA">
        <w:rPr>
          <w:rFonts w:ascii="Verdana" w:hAnsi="Verdana" w:cs="Verdana"/>
          <w:color w:val="000000"/>
          <w:sz w:val="20"/>
          <w:szCs w:val="20"/>
        </w:rPr>
        <w:t xml:space="preserve">Worked on </w:t>
      </w:r>
      <w:r w:rsidRPr="00F209FA" w:rsidR="00E244F4">
        <w:rPr>
          <w:rFonts w:ascii="Verdana" w:hAnsi="Verdana" w:cs="Verdana"/>
          <w:color w:val="000000"/>
          <w:sz w:val="20"/>
          <w:szCs w:val="20"/>
        </w:rPr>
        <w:t>ALE/EDI Concepts.</w:t>
      </w:r>
    </w:p>
    <w:p w:rsidR="00F137A0" w:rsidRPr="00F209FA" w:rsidP="00C529DC" w14:paraId="018B361E" w14:textId="77777777">
      <w:pPr>
        <w:numPr>
          <w:ilvl w:val="0"/>
          <w:numId w:val="2"/>
        </w:numPr>
        <w:spacing w:line="360" w:lineRule="auto"/>
        <w:ind w:right="-317"/>
        <w:jc w:val="both"/>
        <w:rPr>
          <w:rFonts w:ascii="Verdana" w:hAnsi="Verdana" w:cs="Verdana"/>
          <w:color w:val="000000"/>
          <w:sz w:val="20"/>
          <w:szCs w:val="20"/>
        </w:rPr>
      </w:pPr>
      <w:r w:rsidRPr="00F209FA">
        <w:rPr>
          <w:rFonts w:ascii="Verdana" w:hAnsi="Verdana" w:cs="Verdana"/>
          <w:color w:val="000000"/>
          <w:sz w:val="20"/>
          <w:szCs w:val="20"/>
        </w:rPr>
        <w:t xml:space="preserve">Worked on </w:t>
      </w:r>
      <w:r w:rsidRPr="00F209FA" w:rsidR="00AC2C13">
        <w:rPr>
          <w:rFonts w:ascii="Verdana" w:hAnsi="Verdana" w:cs="Verdana"/>
          <w:color w:val="000000"/>
          <w:sz w:val="20"/>
          <w:szCs w:val="20"/>
        </w:rPr>
        <w:t>smart forms</w:t>
      </w:r>
      <w:r w:rsidRPr="00F209FA">
        <w:rPr>
          <w:rFonts w:ascii="Verdana" w:hAnsi="Verdana" w:cs="Verdana"/>
          <w:color w:val="000000"/>
          <w:sz w:val="20"/>
          <w:szCs w:val="20"/>
        </w:rPr>
        <w:t xml:space="preserve"> and sap</w:t>
      </w:r>
      <w:r w:rsidRPr="00F209FA" w:rsidR="006B6013">
        <w:rPr>
          <w:rFonts w:ascii="Verdana" w:hAnsi="Verdana" w:cs="Verdana"/>
          <w:color w:val="000000"/>
          <w:sz w:val="20"/>
          <w:szCs w:val="20"/>
        </w:rPr>
        <w:t xml:space="preserve"> scripts. </w:t>
      </w:r>
    </w:p>
    <w:p w:rsidR="005A7561" w:rsidRPr="00F209FA" w:rsidP="00C529DC" w14:paraId="54A7C6C8" w14:textId="77777777">
      <w:pPr>
        <w:numPr>
          <w:ilvl w:val="0"/>
          <w:numId w:val="2"/>
        </w:numPr>
        <w:spacing w:line="360" w:lineRule="auto"/>
        <w:ind w:right="-317"/>
        <w:jc w:val="both"/>
        <w:rPr>
          <w:rFonts w:ascii="Verdana" w:hAnsi="Verdana" w:cs="Verdana"/>
          <w:color w:val="000000"/>
          <w:sz w:val="20"/>
          <w:szCs w:val="20"/>
        </w:rPr>
      </w:pPr>
      <w:r w:rsidRPr="00F209FA">
        <w:rPr>
          <w:rFonts w:ascii="Verdana" w:hAnsi="Verdana" w:cs="Verdana"/>
          <w:color w:val="000000"/>
          <w:sz w:val="20"/>
          <w:szCs w:val="20"/>
        </w:rPr>
        <w:t>Worked on CDS Views</w:t>
      </w:r>
    </w:p>
    <w:p w:rsidR="001B3705" w:rsidRPr="00F209FA" w:rsidP="00C529DC" w14:paraId="4381D51A" w14:textId="77777777">
      <w:pPr>
        <w:numPr>
          <w:ilvl w:val="0"/>
          <w:numId w:val="2"/>
        </w:numPr>
        <w:spacing w:line="360" w:lineRule="auto"/>
        <w:ind w:right="-317"/>
        <w:jc w:val="both"/>
        <w:rPr>
          <w:rFonts w:ascii="Verdana" w:hAnsi="Verdana" w:cs="Verdana"/>
          <w:color w:val="000000"/>
          <w:sz w:val="20"/>
          <w:szCs w:val="20"/>
        </w:rPr>
      </w:pPr>
      <w:r w:rsidRPr="00F209FA">
        <w:rPr>
          <w:rFonts w:ascii="Verdana" w:hAnsi="Verdana" w:cs="Verdana"/>
          <w:color w:val="000000"/>
          <w:sz w:val="20"/>
          <w:szCs w:val="20"/>
        </w:rPr>
        <w:t>worked on Odata and MAIF</w:t>
      </w:r>
    </w:p>
    <w:p w:rsidR="000A0539" w:rsidRPr="006A5574" w:rsidP="00145811" w14:paraId="66D921B5" w14:textId="77777777">
      <w:pPr>
        <w:numPr>
          <w:ilvl w:val="0"/>
          <w:numId w:val="2"/>
        </w:numPr>
        <w:spacing w:line="360" w:lineRule="auto"/>
        <w:ind w:right="-317"/>
        <w:jc w:val="both"/>
        <w:rPr>
          <w:rFonts w:ascii="Verdana" w:hAnsi="Verdana" w:cs="Verdana"/>
          <w:color w:val="000000"/>
        </w:rPr>
      </w:pPr>
      <w:r w:rsidRPr="006A5574">
        <w:rPr>
          <w:rFonts w:ascii="Verdana" w:hAnsi="Verdana" w:cs="Verdana"/>
          <w:color w:val="000000"/>
          <w:sz w:val="20"/>
          <w:szCs w:val="20"/>
        </w:rPr>
        <w:t>Trained on BOPF</w:t>
      </w:r>
    </w:p>
    <w:p w:rsidR="00DD7CDA" w:rsidRPr="00F209FA" w:rsidP="00145811" w14:paraId="32EEFFBC" w14:textId="77777777">
      <w:pPr>
        <w:jc w:val="both"/>
        <w:rPr>
          <w:rFonts w:ascii="Verdana" w:hAnsi="Verdana" w:cs="Verdana"/>
          <w:color w:val="000000"/>
        </w:rPr>
      </w:pPr>
    </w:p>
    <w:p w:rsidR="00145811" w:rsidRPr="00F209FA" w:rsidP="00145811" w14:paraId="15D5A71E" w14:textId="77777777">
      <w:pPr>
        <w:pStyle w:val="Tit"/>
        <w:pBdr>
          <w:bottom w:val="single" w:sz="4" w:space="1" w:color="000000"/>
        </w:pBdr>
        <w:shd w:val="clear" w:color="auto" w:fill="E5E5E5"/>
        <w:ind w:left="0" w:right="-155" w:firstLine="0"/>
        <w:jc w:val="both"/>
        <w:rPr>
          <w:rFonts w:ascii="Verdana" w:hAnsi="Verdana" w:cs="Arial"/>
          <w:sz w:val="20"/>
        </w:rPr>
      </w:pPr>
      <w:r w:rsidRPr="00F209FA">
        <w:rPr>
          <w:rFonts w:ascii="Verdana" w:hAnsi="Verdana" w:cs="Arial"/>
          <w:sz w:val="20"/>
        </w:rPr>
        <w:t>Professional Experience</w:t>
      </w:r>
    </w:p>
    <w:p w:rsidR="00145811" w:rsidRPr="00F209FA" w:rsidP="00145811" w14:paraId="7725054E" w14:textId="03DFE1B8">
      <w:pPr>
        <w:spacing w:line="360" w:lineRule="auto"/>
        <w:ind w:left="709" w:right="-317"/>
        <w:jc w:val="both"/>
        <w:rPr>
          <w:rFonts w:ascii="Verdana" w:hAnsi="Verdana" w:cs="Verdana"/>
          <w:color w:val="000000"/>
          <w:sz w:val="20"/>
          <w:szCs w:val="20"/>
        </w:rPr>
      </w:pPr>
      <w:r>
        <w:rPr>
          <w:rFonts w:ascii="Verdana" w:hAnsi="Verdana" w:cs="Verdana"/>
          <w:color w:val="000000"/>
          <w:sz w:val="20"/>
          <w:szCs w:val="20"/>
        </w:rPr>
        <w:t xml:space="preserve">Ladera Technology </w:t>
      </w:r>
      <w:r w:rsidR="00A31CCA">
        <w:rPr>
          <w:rFonts w:ascii="Verdana" w:hAnsi="Verdana" w:cs="Verdana"/>
          <w:color w:val="000000"/>
          <w:sz w:val="20"/>
          <w:szCs w:val="20"/>
        </w:rPr>
        <w:t>Pvt</w:t>
      </w:r>
      <w:r w:rsidR="00A31CCA">
        <w:rPr>
          <w:rFonts w:ascii="Verdana" w:hAnsi="Verdana" w:cs="Verdana"/>
          <w:color w:val="000000"/>
          <w:sz w:val="20"/>
          <w:szCs w:val="20"/>
        </w:rPr>
        <w:t xml:space="preserve"> Ltd</w:t>
      </w:r>
      <w:r w:rsidR="00A97AED">
        <w:rPr>
          <w:rFonts w:ascii="Verdana" w:hAnsi="Verdana" w:cs="Verdana"/>
          <w:color w:val="000000"/>
          <w:sz w:val="20"/>
          <w:szCs w:val="20"/>
        </w:rPr>
        <w:t>.</w:t>
      </w:r>
    </w:p>
    <w:p w:rsidR="002E6F16" w:rsidP="002E6F16" w14:paraId="62496BCF" w14:textId="182E6CFC">
      <w:pPr>
        <w:spacing w:line="360" w:lineRule="auto"/>
        <w:ind w:left="709" w:right="-317"/>
        <w:jc w:val="both"/>
        <w:rPr>
          <w:rFonts w:ascii="Verdana" w:hAnsi="Verdana" w:cs="Verdana"/>
          <w:color w:val="000000"/>
          <w:sz w:val="20"/>
          <w:szCs w:val="20"/>
        </w:rPr>
      </w:pPr>
      <w:r w:rsidRPr="00F209FA">
        <w:rPr>
          <w:rFonts w:ascii="Verdana" w:hAnsi="Verdana" w:cs="Verdana"/>
          <w:color w:val="000000"/>
          <w:sz w:val="20"/>
          <w:szCs w:val="20"/>
        </w:rPr>
        <w:t xml:space="preserve">Sap </w:t>
      </w:r>
      <w:r w:rsidR="00A97AED">
        <w:rPr>
          <w:rFonts w:ascii="Verdana" w:hAnsi="Verdana" w:cs="Verdana"/>
          <w:color w:val="000000"/>
          <w:sz w:val="20"/>
          <w:szCs w:val="20"/>
        </w:rPr>
        <w:t>ABA</w:t>
      </w:r>
      <w:r w:rsidR="00FB0C66">
        <w:rPr>
          <w:rFonts w:ascii="Verdana" w:hAnsi="Verdana" w:cs="Verdana"/>
          <w:color w:val="000000"/>
          <w:sz w:val="20"/>
          <w:szCs w:val="20"/>
        </w:rPr>
        <w:t xml:space="preserve">P </w:t>
      </w:r>
      <w:r w:rsidR="00A97AED">
        <w:rPr>
          <w:rFonts w:ascii="Verdana" w:hAnsi="Verdana" w:cs="Verdana"/>
          <w:color w:val="000000"/>
          <w:sz w:val="20"/>
          <w:szCs w:val="20"/>
        </w:rPr>
        <w:t>Consultant</w:t>
      </w:r>
      <w:r w:rsidRPr="00F209FA" w:rsidR="003928E5">
        <w:rPr>
          <w:rFonts w:ascii="Verdana" w:hAnsi="Verdana" w:cs="Verdana"/>
          <w:color w:val="000000"/>
          <w:sz w:val="20"/>
          <w:szCs w:val="20"/>
        </w:rPr>
        <w:t xml:space="preserve"> – </w:t>
      </w:r>
      <w:r w:rsidR="00342610">
        <w:rPr>
          <w:rFonts w:ascii="Verdana" w:hAnsi="Verdana" w:cs="Verdana"/>
          <w:color w:val="000000"/>
          <w:sz w:val="20"/>
          <w:szCs w:val="20"/>
        </w:rPr>
        <w:t>Jul</w:t>
      </w:r>
      <w:r w:rsidR="00F209FA">
        <w:rPr>
          <w:rFonts w:ascii="Verdana" w:hAnsi="Verdana" w:cs="Verdana"/>
          <w:color w:val="000000"/>
          <w:sz w:val="20"/>
          <w:szCs w:val="20"/>
        </w:rPr>
        <w:t xml:space="preserve"> - 2017</w:t>
      </w:r>
      <w:r w:rsidRPr="00F209FA" w:rsidR="002A2D1B">
        <w:rPr>
          <w:rFonts w:ascii="Verdana" w:hAnsi="Verdana" w:cs="Verdana"/>
          <w:color w:val="000000"/>
          <w:sz w:val="20"/>
          <w:szCs w:val="20"/>
        </w:rPr>
        <w:t xml:space="preserve"> to </w:t>
      </w:r>
      <w:r w:rsidR="00FC56C6">
        <w:rPr>
          <w:rFonts w:ascii="Verdana" w:hAnsi="Verdana" w:cs="Verdana"/>
          <w:color w:val="000000"/>
          <w:sz w:val="20"/>
          <w:szCs w:val="20"/>
        </w:rPr>
        <w:t>Dec -2022</w:t>
      </w:r>
    </w:p>
    <w:p w:rsidR="00FC56C6" w:rsidP="002E6F16" w14:paraId="3FCB82E1" w14:textId="5B820F6C">
      <w:pPr>
        <w:spacing w:line="360" w:lineRule="auto"/>
        <w:ind w:left="709" w:right="-317"/>
        <w:jc w:val="both"/>
        <w:rPr>
          <w:rFonts w:ascii="Verdana" w:hAnsi="Verdana" w:cs="Verdana"/>
          <w:color w:val="000000"/>
          <w:sz w:val="20"/>
          <w:szCs w:val="20"/>
        </w:rPr>
      </w:pPr>
      <w:r>
        <w:rPr>
          <w:rFonts w:ascii="Verdana" w:hAnsi="Verdana" w:cs="Verdana"/>
          <w:color w:val="000000"/>
          <w:sz w:val="20"/>
          <w:szCs w:val="20"/>
        </w:rPr>
        <w:t xml:space="preserve">Shras It solution </w:t>
      </w:r>
      <w:r>
        <w:rPr>
          <w:rFonts w:ascii="Verdana" w:hAnsi="Verdana" w:cs="Verdana"/>
          <w:color w:val="000000"/>
          <w:sz w:val="20"/>
          <w:szCs w:val="20"/>
        </w:rPr>
        <w:t>Pvt</w:t>
      </w:r>
      <w:r>
        <w:rPr>
          <w:rFonts w:ascii="Verdana" w:hAnsi="Verdana" w:cs="Verdana"/>
          <w:color w:val="000000"/>
          <w:sz w:val="20"/>
          <w:szCs w:val="20"/>
        </w:rPr>
        <w:t xml:space="preserve"> ltd</w:t>
      </w:r>
    </w:p>
    <w:p w:rsidR="00FB0C66" w:rsidP="002E6F16" w14:paraId="4F69E84B" w14:textId="060D1F2D">
      <w:pPr>
        <w:spacing w:line="360" w:lineRule="auto"/>
        <w:ind w:left="709" w:right="-317"/>
        <w:jc w:val="both"/>
        <w:rPr>
          <w:rFonts w:ascii="Verdana" w:hAnsi="Verdana" w:cs="Verdana"/>
          <w:color w:val="000000"/>
          <w:sz w:val="20"/>
          <w:szCs w:val="20"/>
        </w:rPr>
      </w:pPr>
      <w:r>
        <w:rPr>
          <w:rFonts w:ascii="Verdana" w:hAnsi="Verdana" w:cs="Verdana"/>
          <w:color w:val="000000"/>
          <w:sz w:val="20"/>
          <w:szCs w:val="20"/>
        </w:rPr>
        <w:t xml:space="preserve">Sap Abap/ Odata </w:t>
      </w:r>
      <w:r w:rsidR="009C2329">
        <w:rPr>
          <w:rFonts w:ascii="Verdana" w:hAnsi="Verdana" w:cs="Verdana"/>
          <w:color w:val="000000"/>
          <w:sz w:val="20"/>
          <w:szCs w:val="20"/>
        </w:rPr>
        <w:t>consultant -Dec-2022 to till date</w:t>
      </w:r>
    </w:p>
    <w:p w:rsidR="00A97AED" w:rsidP="005B2402" w14:paraId="3360130B" w14:textId="18B44A0B">
      <w:pPr>
        <w:spacing w:line="360" w:lineRule="auto"/>
        <w:ind w:right="-317"/>
        <w:jc w:val="both"/>
        <w:rPr>
          <w:rFonts w:ascii="Verdana" w:hAnsi="Verdana" w:cs="Verdana"/>
          <w:color w:val="000000"/>
          <w:sz w:val="20"/>
          <w:szCs w:val="20"/>
        </w:rPr>
      </w:pPr>
    </w:p>
    <w:p w:rsidR="00A97AED" w:rsidRPr="00F209FA" w:rsidP="00A97AED" w14:paraId="00C32864" w14:textId="77777777">
      <w:pPr>
        <w:pStyle w:val="Tit"/>
        <w:shd w:val="clear" w:color="auto" w:fill="E5E5E5"/>
        <w:ind w:left="0" w:right="-155" w:firstLine="0"/>
        <w:jc w:val="both"/>
        <w:rPr>
          <w:rFonts w:ascii="Verdana" w:hAnsi="Verdana" w:cs="Arial"/>
          <w:sz w:val="18"/>
          <w:szCs w:val="18"/>
        </w:rPr>
      </w:pPr>
      <w:r w:rsidRPr="00F209FA">
        <w:rPr>
          <w:rFonts w:ascii="Verdana" w:hAnsi="Verdana" w:cs="Arial"/>
          <w:sz w:val="18"/>
          <w:szCs w:val="18"/>
        </w:rPr>
        <w:t>Project Details</w:t>
      </w:r>
    </w:p>
    <w:p w:rsidR="00A97AED" w:rsidRPr="00F209FA" w:rsidP="00A97AED" w14:paraId="59F13362" w14:textId="628F151A">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 xml:space="preserve">Client : </w:t>
      </w:r>
      <w:r>
        <w:rPr>
          <w:rFonts w:ascii="Verdana" w:hAnsi="Verdana" w:cs="Arial"/>
          <w:b/>
          <w:bCs/>
          <w:color w:val="000000"/>
          <w:sz w:val="20"/>
          <w:szCs w:val="20"/>
        </w:rPr>
        <w:t>Aramco, Dammam Saudi Arabia</w:t>
      </w:r>
      <w:r w:rsidR="001E7959">
        <w:rPr>
          <w:rFonts w:ascii="Verdana" w:hAnsi="Verdana" w:cs="Arial"/>
          <w:b/>
          <w:bCs/>
          <w:color w:val="000000"/>
          <w:sz w:val="20"/>
          <w:szCs w:val="20"/>
        </w:rPr>
        <w:t>(On-Site)</w:t>
      </w:r>
      <w:r>
        <w:rPr>
          <w:rFonts w:ascii="Verdana" w:hAnsi="Verdana" w:cs="Arial"/>
          <w:b/>
          <w:bCs/>
          <w:color w:val="000000"/>
          <w:sz w:val="20"/>
          <w:szCs w:val="20"/>
        </w:rPr>
        <w:t xml:space="preserve"> </w:t>
      </w:r>
      <w:r w:rsidRPr="00F209FA">
        <w:rPr>
          <w:rFonts w:ascii="Verdana" w:hAnsi="Verdana" w:cs="Arial"/>
          <w:b/>
          <w:bCs/>
          <w:color w:val="000000"/>
          <w:sz w:val="20"/>
          <w:szCs w:val="20"/>
        </w:rPr>
        <w:t>.</w:t>
      </w:r>
    </w:p>
    <w:p w:rsidR="00A97AED" w:rsidRPr="00F209FA" w:rsidP="00A97AED" w14:paraId="154D1324" w14:textId="20536A3E">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 xml:space="preserve">Project type : Sap Development </w:t>
      </w:r>
      <w:r>
        <w:rPr>
          <w:rFonts w:ascii="Verdana" w:hAnsi="Verdana" w:cs="Arial"/>
          <w:b/>
          <w:bCs/>
          <w:color w:val="000000"/>
          <w:sz w:val="20"/>
          <w:szCs w:val="20"/>
        </w:rPr>
        <w:t>.</w:t>
      </w:r>
    </w:p>
    <w:p w:rsidR="00A97AED" w:rsidRPr="00F209FA" w:rsidP="00A97AED" w14:paraId="48E41788" w14:textId="0A69C148">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 xml:space="preserve">Duration: </w:t>
      </w:r>
      <w:r>
        <w:rPr>
          <w:rFonts w:ascii="Verdana" w:hAnsi="Verdana" w:cs="Arial"/>
          <w:b/>
          <w:bCs/>
          <w:color w:val="000000"/>
          <w:sz w:val="20"/>
          <w:szCs w:val="20"/>
        </w:rPr>
        <w:t>Dec</w:t>
      </w:r>
      <w:r w:rsidRPr="00F209FA">
        <w:rPr>
          <w:rFonts w:ascii="Verdana" w:hAnsi="Verdana" w:cs="Arial"/>
          <w:b/>
          <w:bCs/>
          <w:color w:val="000000"/>
          <w:sz w:val="20"/>
          <w:szCs w:val="20"/>
        </w:rPr>
        <w:t xml:space="preserve">-2022 to </w:t>
      </w:r>
      <w:r>
        <w:rPr>
          <w:rFonts w:ascii="Verdana" w:hAnsi="Verdana" w:cs="Arial"/>
          <w:b/>
          <w:bCs/>
          <w:color w:val="000000"/>
          <w:sz w:val="20"/>
          <w:szCs w:val="20"/>
        </w:rPr>
        <w:t>Till Date</w:t>
      </w:r>
    </w:p>
    <w:p w:rsidR="00A97AED" w:rsidP="00A97AED" w14:paraId="716792DF" w14:textId="0CDA9BCF">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Tool/Technology: ABAP, OOABAP</w:t>
      </w:r>
      <w:r>
        <w:rPr>
          <w:rFonts w:ascii="Verdana" w:hAnsi="Verdana" w:cs="Arial"/>
          <w:b/>
          <w:bCs/>
          <w:color w:val="000000"/>
          <w:sz w:val="20"/>
          <w:szCs w:val="20"/>
        </w:rPr>
        <w:t>, Odata</w:t>
      </w:r>
      <w:r w:rsidR="00A91F5E">
        <w:rPr>
          <w:rFonts w:ascii="Verdana" w:hAnsi="Verdana" w:cs="Arial"/>
          <w:b/>
          <w:bCs/>
          <w:color w:val="000000"/>
          <w:sz w:val="20"/>
          <w:szCs w:val="20"/>
        </w:rPr>
        <w:t xml:space="preserve">, workflow </w:t>
      </w:r>
    </w:p>
    <w:p w:rsidR="00A97AED" w:rsidRPr="00F209FA" w:rsidP="00A97AED" w14:paraId="3F858FF9" w14:textId="77777777">
      <w:pPr>
        <w:spacing w:line="360" w:lineRule="auto"/>
        <w:jc w:val="both"/>
        <w:rPr>
          <w:rFonts w:ascii="Verdana" w:hAnsi="Verdana" w:cs="Arial"/>
          <w:b/>
          <w:bCs/>
          <w:color w:val="000000"/>
          <w:sz w:val="20"/>
          <w:szCs w:val="20"/>
        </w:rPr>
      </w:pPr>
    </w:p>
    <w:p w:rsidR="00A97AED" w:rsidRPr="00F209FA" w:rsidP="00A97AED" w14:paraId="6DC1228A" w14:textId="50C994E7">
      <w:pPr>
        <w:spacing w:line="360" w:lineRule="auto"/>
        <w:jc w:val="both"/>
        <w:rPr>
          <w:rFonts w:ascii="Verdana" w:hAnsi="Verdana" w:cs="Arial"/>
          <w:b/>
          <w:bCs/>
          <w:color w:val="000000"/>
          <w:sz w:val="20"/>
          <w:szCs w:val="20"/>
          <w:u w:val="single"/>
        </w:rPr>
      </w:pPr>
      <w:r w:rsidRPr="00F209FA">
        <w:rPr>
          <w:rFonts w:ascii="Verdana" w:hAnsi="Verdana" w:cs="Arial"/>
          <w:b/>
          <w:bCs/>
          <w:color w:val="000000"/>
          <w:sz w:val="20"/>
          <w:szCs w:val="20"/>
          <w:u w:val="single"/>
        </w:rPr>
        <w:t xml:space="preserve">Project Contribution on </w:t>
      </w:r>
      <w:r>
        <w:rPr>
          <w:rFonts w:ascii="Verdana" w:hAnsi="Verdana" w:cs="Arial"/>
          <w:b/>
          <w:bCs/>
          <w:color w:val="000000"/>
          <w:sz w:val="20"/>
          <w:szCs w:val="20"/>
          <w:u w:val="single"/>
        </w:rPr>
        <w:t>Aramco</w:t>
      </w:r>
      <w:r w:rsidRPr="00F209FA">
        <w:rPr>
          <w:rFonts w:ascii="Verdana" w:hAnsi="Verdana" w:cs="Arial"/>
          <w:b/>
          <w:bCs/>
          <w:color w:val="000000"/>
          <w:sz w:val="20"/>
          <w:szCs w:val="20"/>
          <w:u w:val="single"/>
        </w:rPr>
        <w:t>:</w:t>
      </w:r>
    </w:p>
    <w:p w:rsidR="00A97AED" w:rsidRPr="00A97AED" w:rsidP="00A97AED" w14:paraId="2556E904" w14:textId="6A9665B1">
      <w:pPr>
        <w:pStyle w:val="ListParagraph"/>
        <w:numPr>
          <w:ilvl w:val="0"/>
          <w:numId w:val="34"/>
        </w:numPr>
        <w:spacing w:line="360" w:lineRule="auto"/>
        <w:jc w:val="both"/>
        <w:rPr>
          <w:rFonts w:ascii="Verdana" w:hAnsi="Verdana" w:cs="Arial"/>
          <w:b/>
          <w:bCs/>
          <w:sz w:val="20"/>
          <w:szCs w:val="20"/>
        </w:rPr>
      </w:pPr>
      <w:r>
        <w:rPr>
          <w:rFonts w:ascii="Verdana" w:hAnsi="Verdana" w:cs="Arial"/>
          <w:bCs/>
          <w:sz w:val="20"/>
          <w:szCs w:val="20"/>
        </w:rPr>
        <w:t>Created Multiple table to maintain audit master data .</w:t>
      </w:r>
    </w:p>
    <w:p w:rsidR="00A97AED" w:rsidP="00A97AED" w14:paraId="26C81D94" w14:textId="172E88C0">
      <w:pPr>
        <w:pStyle w:val="ListParagraph"/>
        <w:numPr>
          <w:ilvl w:val="0"/>
          <w:numId w:val="34"/>
        </w:numPr>
        <w:spacing w:line="360" w:lineRule="auto"/>
        <w:jc w:val="both"/>
        <w:rPr>
          <w:rFonts w:ascii="Verdana" w:hAnsi="Verdana" w:cs="Arial"/>
          <w:sz w:val="20"/>
          <w:szCs w:val="20"/>
        </w:rPr>
      </w:pPr>
      <w:r w:rsidRPr="00A97AED">
        <w:rPr>
          <w:rFonts w:ascii="Verdana" w:hAnsi="Verdana" w:cs="Arial"/>
          <w:sz w:val="20"/>
          <w:szCs w:val="20"/>
        </w:rPr>
        <w:t xml:space="preserve">Created </w:t>
      </w:r>
      <w:r>
        <w:rPr>
          <w:rFonts w:ascii="Verdana" w:hAnsi="Verdana" w:cs="Arial"/>
          <w:sz w:val="20"/>
          <w:szCs w:val="20"/>
        </w:rPr>
        <w:t>Odata service for maintain the audit master data.</w:t>
      </w:r>
    </w:p>
    <w:p w:rsidR="00A97AED" w:rsidP="00A97AED" w14:paraId="6F40F42E" w14:textId="18F06199">
      <w:pPr>
        <w:pStyle w:val="ListParagraph"/>
        <w:numPr>
          <w:ilvl w:val="0"/>
          <w:numId w:val="34"/>
        </w:numPr>
        <w:spacing w:line="360" w:lineRule="auto"/>
        <w:jc w:val="both"/>
        <w:rPr>
          <w:rFonts w:ascii="Verdana" w:hAnsi="Verdana" w:cs="Arial"/>
          <w:sz w:val="20"/>
          <w:szCs w:val="20"/>
        </w:rPr>
      </w:pPr>
      <w:r>
        <w:rPr>
          <w:rFonts w:ascii="Verdana" w:hAnsi="Verdana" w:cs="Arial"/>
          <w:sz w:val="20"/>
          <w:szCs w:val="20"/>
        </w:rPr>
        <w:t>Created</w:t>
      </w:r>
      <w:r w:rsidR="00A31CCA">
        <w:rPr>
          <w:rFonts w:ascii="Verdana" w:hAnsi="Verdana" w:cs="Arial"/>
          <w:sz w:val="20"/>
          <w:szCs w:val="20"/>
        </w:rPr>
        <w:t xml:space="preserve"> multilevel</w:t>
      </w:r>
      <w:r>
        <w:rPr>
          <w:rFonts w:ascii="Verdana" w:hAnsi="Verdana" w:cs="Arial"/>
          <w:sz w:val="20"/>
          <w:szCs w:val="20"/>
        </w:rPr>
        <w:t xml:space="preserve"> deep entity to display tree structure</w:t>
      </w:r>
      <w:r w:rsidR="004954D8">
        <w:rPr>
          <w:rFonts w:ascii="Verdana" w:hAnsi="Verdana" w:cs="Arial"/>
          <w:sz w:val="20"/>
          <w:szCs w:val="20"/>
        </w:rPr>
        <w:t xml:space="preserve"> </w:t>
      </w:r>
      <w:r w:rsidR="00B66CFF">
        <w:rPr>
          <w:rFonts w:ascii="Verdana" w:hAnsi="Verdana" w:cs="Arial"/>
          <w:sz w:val="20"/>
          <w:szCs w:val="20"/>
        </w:rPr>
        <w:t xml:space="preserve">to get all audit </w:t>
      </w:r>
      <w:r w:rsidR="00BB1B13">
        <w:rPr>
          <w:rFonts w:ascii="Verdana" w:hAnsi="Verdana" w:cs="Arial"/>
          <w:sz w:val="20"/>
          <w:szCs w:val="20"/>
        </w:rPr>
        <w:t>tree .</w:t>
      </w:r>
    </w:p>
    <w:p w:rsidR="003F7702" w:rsidP="00A97AED" w14:paraId="58DCF270" w14:textId="453AC3E1">
      <w:pPr>
        <w:pStyle w:val="ListParagraph"/>
        <w:numPr>
          <w:ilvl w:val="0"/>
          <w:numId w:val="34"/>
        </w:numPr>
        <w:spacing w:line="360" w:lineRule="auto"/>
        <w:jc w:val="both"/>
        <w:rPr>
          <w:rFonts w:ascii="Verdana" w:hAnsi="Verdana" w:cs="Arial"/>
          <w:sz w:val="20"/>
          <w:szCs w:val="20"/>
        </w:rPr>
      </w:pPr>
      <w:r>
        <w:rPr>
          <w:rFonts w:ascii="Verdana" w:hAnsi="Verdana" w:cs="Arial"/>
          <w:sz w:val="20"/>
          <w:szCs w:val="20"/>
        </w:rPr>
        <w:t xml:space="preserve">Created adobe form and odata services for audit department </w:t>
      </w:r>
    </w:p>
    <w:p w:rsidR="00397732" w:rsidRPr="00B20265" w:rsidP="00B20265" w14:paraId="2F30EF8C" w14:textId="06D6BC8F">
      <w:pPr>
        <w:pStyle w:val="ListParagraph"/>
        <w:numPr>
          <w:ilvl w:val="0"/>
          <w:numId w:val="34"/>
        </w:numPr>
        <w:spacing w:line="360" w:lineRule="auto"/>
        <w:jc w:val="both"/>
        <w:rPr>
          <w:rFonts w:ascii="Verdana" w:hAnsi="Verdana" w:cs="Arial"/>
          <w:sz w:val="20"/>
          <w:szCs w:val="20"/>
        </w:rPr>
      </w:pPr>
      <w:r>
        <w:rPr>
          <w:rFonts w:ascii="Verdana" w:hAnsi="Verdana" w:cs="Arial"/>
          <w:sz w:val="20"/>
          <w:szCs w:val="20"/>
        </w:rPr>
        <w:t>Worked on AAE workflow</w:t>
      </w:r>
      <w:r w:rsidR="000F686A">
        <w:rPr>
          <w:rFonts w:ascii="Verdana" w:hAnsi="Verdana" w:cs="Arial"/>
          <w:sz w:val="20"/>
          <w:szCs w:val="20"/>
        </w:rPr>
        <w:t xml:space="preserve"> and mail notification </w:t>
      </w:r>
    </w:p>
    <w:p w:rsidR="006A5574" w:rsidRPr="00F209FA" w:rsidP="005B2402" w14:paraId="35B9C263" w14:textId="77777777">
      <w:pPr>
        <w:spacing w:line="360" w:lineRule="auto"/>
        <w:ind w:right="-317"/>
        <w:jc w:val="both"/>
        <w:rPr>
          <w:rFonts w:ascii="Verdana" w:hAnsi="Verdana" w:cs="Verdana"/>
          <w:color w:val="000000"/>
          <w:sz w:val="20"/>
          <w:szCs w:val="20"/>
        </w:rPr>
      </w:pPr>
    </w:p>
    <w:p w:rsidR="005A289E" w:rsidRPr="00F209FA" w:rsidP="002E6F16" w14:paraId="32630FCE" w14:textId="77777777">
      <w:pPr>
        <w:spacing w:line="360" w:lineRule="auto"/>
        <w:ind w:left="709" w:right="-317"/>
        <w:jc w:val="both"/>
        <w:rPr>
          <w:rFonts w:ascii="Verdana" w:hAnsi="Verdana" w:cs="Verdana"/>
          <w:color w:val="000000"/>
          <w:sz w:val="20"/>
          <w:szCs w:val="20"/>
        </w:rPr>
      </w:pPr>
    </w:p>
    <w:p w:rsidR="003A4F43" w:rsidRPr="00F209FA" w:rsidP="003A4F43" w14:paraId="1D622263" w14:textId="77777777">
      <w:pPr>
        <w:pStyle w:val="Tit"/>
        <w:shd w:val="clear" w:color="auto" w:fill="E5E5E5"/>
        <w:ind w:left="0" w:right="-155" w:firstLine="0"/>
        <w:jc w:val="both"/>
        <w:rPr>
          <w:rFonts w:ascii="Verdana" w:hAnsi="Verdana" w:cs="Arial"/>
          <w:sz w:val="18"/>
          <w:szCs w:val="18"/>
        </w:rPr>
      </w:pPr>
      <w:r w:rsidRPr="00F209FA">
        <w:rPr>
          <w:rFonts w:ascii="Verdana" w:hAnsi="Verdana" w:cs="Arial"/>
          <w:sz w:val="18"/>
          <w:szCs w:val="18"/>
        </w:rPr>
        <w:t>Project Details</w:t>
      </w:r>
    </w:p>
    <w:p w:rsidR="003E4D33" w:rsidRPr="00F209FA" w:rsidP="003E4D33" w14:paraId="58CDED8E" w14:textId="260E274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Client :</w:t>
      </w:r>
      <w:r w:rsidRPr="00F209FA" w:rsidR="00247591">
        <w:rPr>
          <w:rFonts w:ascii="Verdana" w:hAnsi="Verdana" w:cs="Arial"/>
          <w:b/>
          <w:bCs/>
          <w:color w:val="000000"/>
          <w:sz w:val="20"/>
          <w:szCs w:val="20"/>
        </w:rPr>
        <w:t xml:space="preserve"> Bosch, Bangalore.</w:t>
      </w:r>
    </w:p>
    <w:p w:rsidR="003E4D33" w:rsidRPr="00F209FA" w:rsidP="003E4D33" w14:paraId="6F1F4643" w14:textId="5865EB96">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 xml:space="preserve">Project </w:t>
      </w:r>
      <w:r w:rsidRPr="00F209FA" w:rsidR="00C00AB1">
        <w:rPr>
          <w:rFonts w:ascii="Verdana" w:hAnsi="Verdana" w:cs="Arial"/>
          <w:b/>
          <w:bCs/>
          <w:color w:val="000000"/>
          <w:sz w:val="20"/>
          <w:szCs w:val="20"/>
        </w:rPr>
        <w:t>type :</w:t>
      </w:r>
      <w:r w:rsidRPr="00F209FA">
        <w:rPr>
          <w:rFonts w:ascii="Verdana" w:hAnsi="Verdana" w:cs="Arial"/>
          <w:b/>
          <w:bCs/>
          <w:color w:val="000000"/>
          <w:sz w:val="20"/>
          <w:szCs w:val="20"/>
        </w:rPr>
        <w:t xml:space="preserve"> Sap Development and CR </w:t>
      </w:r>
    </w:p>
    <w:p w:rsidR="003E4D33" w:rsidRPr="00F209FA" w:rsidP="003E4D33" w14:paraId="1DD764D7" w14:textId="21C10676">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Duration</w:t>
      </w:r>
      <w:r w:rsidRPr="00F209FA" w:rsidR="00C00AB1">
        <w:rPr>
          <w:rFonts w:ascii="Verdana" w:hAnsi="Verdana" w:cs="Arial"/>
          <w:b/>
          <w:bCs/>
          <w:color w:val="000000"/>
          <w:sz w:val="20"/>
          <w:szCs w:val="20"/>
        </w:rPr>
        <w:t>:</w:t>
      </w:r>
      <w:r w:rsidRPr="00F209FA">
        <w:rPr>
          <w:rFonts w:ascii="Verdana" w:hAnsi="Verdana" w:cs="Arial"/>
          <w:b/>
          <w:bCs/>
          <w:color w:val="000000"/>
          <w:sz w:val="20"/>
          <w:szCs w:val="20"/>
        </w:rPr>
        <w:t xml:space="preserve"> Mar-2022 to </w:t>
      </w:r>
      <w:r w:rsidR="00A97AED">
        <w:rPr>
          <w:rFonts w:ascii="Verdana" w:hAnsi="Verdana" w:cs="Arial"/>
          <w:b/>
          <w:bCs/>
          <w:color w:val="000000"/>
          <w:sz w:val="20"/>
          <w:szCs w:val="20"/>
        </w:rPr>
        <w:t>Dec 2022</w:t>
      </w:r>
    </w:p>
    <w:p w:rsidR="003E4D33" w:rsidRPr="00F209FA" w:rsidP="003E4D33" w14:paraId="6B44402E"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Tool/Technology: ABAP, OOABAP</w:t>
      </w:r>
    </w:p>
    <w:p w:rsidR="003E4D33" w:rsidRPr="00F209FA" w:rsidP="003E4D33" w14:paraId="345F07C4" w14:textId="77777777">
      <w:pPr>
        <w:spacing w:line="360" w:lineRule="auto"/>
        <w:jc w:val="both"/>
        <w:rPr>
          <w:rFonts w:ascii="Verdana" w:hAnsi="Verdana" w:cs="Arial"/>
          <w:b/>
          <w:bCs/>
          <w:color w:val="000000"/>
          <w:sz w:val="20"/>
          <w:szCs w:val="20"/>
        </w:rPr>
      </w:pPr>
    </w:p>
    <w:p w:rsidR="003E4D33" w:rsidRPr="00F209FA" w:rsidP="00321CBF" w14:paraId="6F54B913" w14:textId="77777777">
      <w:pPr>
        <w:pStyle w:val="ListParagraph"/>
        <w:numPr>
          <w:ilvl w:val="0"/>
          <w:numId w:val="34"/>
        </w:numPr>
        <w:spacing w:line="360" w:lineRule="auto"/>
        <w:jc w:val="both"/>
        <w:rPr>
          <w:rFonts w:ascii="Verdana" w:hAnsi="Verdana" w:cs="Arial"/>
          <w:b/>
          <w:bCs/>
          <w:sz w:val="20"/>
          <w:szCs w:val="20"/>
        </w:rPr>
      </w:pPr>
      <w:r w:rsidRPr="00F209FA">
        <w:rPr>
          <w:rFonts w:ascii="Verdana" w:hAnsi="Verdana" w:cs="Arial"/>
          <w:bCs/>
          <w:sz w:val="20"/>
          <w:szCs w:val="20"/>
        </w:rPr>
        <w:t xml:space="preserve">Get the data from mbew and mbewh table based on period  </w:t>
      </w:r>
    </w:p>
    <w:p w:rsidR="0054789C" w:rsidRPr="00F209FA" w:rsidP="00321CBF" w14:paraId="204CF59B" w14:textId="77777777">
      <w:pPr>
        <w:pStyle w:val="ListParagraph"/>
        <w:numPr>
          <w:ilvl w:val="0"/>
          <w:numId w:val="34"/>
        </w:numPr>
        <w:spacing w:line="360" w:lineRule="auto"/>
        <w:jc w:val="both"/>
        <w:rPr>
          <w:rFonts w:ascii="Verdana" w:hAnsi="Verdana" w:cs="Arial"/>
          <w:b/>
          <w:bCs/>
          <w:sz w:val="20"/>
          <w:szCs w:val="20"/>
        </w:rPr>
      </w:pPr>
      <w:r w:rsidRPr="00F209FA">
        <w:rPr>
          <w:rFonts w:ascii="Verdana" w:hAnsi="Verdana" w:cs="Arial"/>
          <w:bCs/>
          <w:sz w:val="20"/>
          <w:szCs w:val="20"/>
        </w:rPr>
        <w:t xml:space="preserve">Added logic for material type ZHLB, ZBUT and ZSCN </w:t>
      </w:r>
    </w:p>
    <w:p w:rsidR="0054789C" w:rsidRPr="00F209FA" w:rsidP="00321CBF" w14:paraId="4376FDC5" w14:textId="77777777">
      <w:pPr>
        <w:pStyle w:val="ListParagraph"/>
        <w:numPr>
          <w:ilvl w:val="0"/>
          <w:numId w:val="34"/>
        </w:numPr>
        <w:spacing w:line="360" w:lineRule="auto"/>
        <w:jc w:val="both"/>
        <w:rPr>
          <w:rFonts w:ascii="Verdana" w:hAnsi="Verdana" w:cs="Arial"/>
          <w:b/>
          <w:bCs/>
          <w:sz w:val="20"/>
          <w:szCs w:val="20"/>
        </w:rPr>
      </w:pPr>
      <w:r w:rsidRPr="00F209FA">
        <w:rPr>
          <w:rFonts w:ascii="Verdana" w:hAnsi="Verdana" w:cs="Arial"/>
          <w:bCs/>
          <w:sz w:val="20"/>
          <w:szCs w:val="20"/>
        </w:rPr>
        <w:t>Created new report for export pricing tool and sending mail for approve or reject. The Approved or rejected status should be updated in Backend.</w:t>
      </w:r>
    </w:p>
    <w:p w:rsidR="0054789C" w:rsidRPr="00F209FA" w:rsidP="00321CBF" w14:paraId="46F24CD3" w14:textId="77777777">
      <w:pPr>
        <w:pStyle w:val="ListParagraph"/>
        <w:numPr>
          <w:ilvl w:val="0"/>
          <w:numId w:val="34"/>
        </w:numPr>
        <w:spacing w:line="360" w:lineRule="auto"/>
        <w:jc w:val="both"/>
        <w:rPr>
          <w:rFonts w:ascii="Verdana" w:hAnsi="Verdana" w:cs="Arial"/>
          <w:b/>
          <w:bCs/>
          <w:sz w:val="20"/>
          <w:szCs w:val="20"/>
        </w:rPr>
      </w:pPr>
      <w:r w:rsidRPr="00F209FA">
        <w:rPr>
          <w:rFonts w:ascii="Verdana" w:hAnsi="Verdana" w:cs="Arial"/>
          <w:bCs/>
          <w:sz w:val="20"/>
          <w:szCs w:val="20"/>
        </w:rPr>
        <w:t>Created new report for export currency and sending mail for approve or reject. The Approved or rejected status should be updated in Backend.</w:t>
      </w:r>
    </w:p>
    <w:p w:rsidR="0025001D" w:rsidRPr="00F209FA" w:rsidP="00321CBF" w14:paraId="587A27D2" w14:textId="77777777">
      <w:pPr>
        <w:pStyle w:val="ListParagraph"/>
        <w:numPr>
          <w:ilvl w:val="0"/>
          <w:numId w:val="34"/>
        </w:numPr>
        <w:spacing w:line="360" w:lineRule="auto"/>
        <w:jc w:val="both"/>
        <w:rPr>
          <w:rFonts w:ascii="Verdana" w:hAnsi="Verdana" w:cs="Arial"/>
          <w:b/>
          <w:bCs/>
          <w:sz w:val="20"/>
          <w:szCs w:val="20"/>
        </w:rPr>
      </w:pPr>
      <w:r w:rsidRPr="00F209FA">
        <w:rPr>
          <w:rFonts w:ascii="Verdana" w:hAnsi="Verdana" w:cs="Arial"/>
          <w:bCs/>
          <w:sz w:val="20"/>
          <w:szCs w:val="20"/>
        </w:rPr>
        <w:t xml:space="preserve">Created CDS to get log and tool data </w:t>
      </w:r>
    </w:p>
    <w:p w:rsidR="0054789C" w:rsidRPr="00F209FA" w:rsidP="00321CBF" w14:paraId="61569614" w14:textId="77777777">
      <w:pPr>
        <w:pStyle w:val="ListParagraph"/>
        <w:numPr>
          <w:ilvl w:val="0"/>
          <w:numId w:val="34"/>
        </w:numPr>
        <w:spacing w:line="360" w:lineRule="auto"/>
        <w:jc w:val="both"/>
        <w:rPr>
          <w:rFonts w:ascii="Verdana" w:hAnsi="Verdana" w:cs="Arial"/>
          <w:b/>
          <w:bCs/>
          <w:sz w:val="20"/>
          <w:szCs w:val="20"/>
        </w:rPr>
      </w:pPr>
      <w:r w:rsidRPr="00F209FA">
        <w:rPr>
          <w:rFonts w:ascii="Verdana" w:hAnsi="Verdana" w:cs="Arial"/>
          <w:bCs/>
          <w:sz w:val="20"/>
          <w:szCs w:val="20"/>
        </w:rPr>
        <w:t>Multiple report created in SCS project</w:t>
      </w:r>
    </w:p>
    <w:p w:rsidR="00321CBF" w:rsidRPr="00F209FA" w:rsidP="00321CBF" w14:paraId="51C86198" w14:textId="77777777">
      <w:pPr>
        <w:spacing w:line="360" w:lineRule="auto"/>
        <w:jc w:val="both"/>
        <w:rPr>
          <w:rFonts w:ascii="Verdana" w:hAnsi="Verdana" w:cs="Arial"/>
          <w:b/>
          <w:bCs/>
          <w:sz w:val="20"/>
          <w:szCs w:val="20"/>
        </w:rPr>
      </w:pPr>
    </w:p>
    <w:p w:rsidR="003E4D33" w:rsidRPr="00F209FA" w:rsidP="005A289E" w14:paraId="0F54E661" w14:textId="77777777">
      <w:pPr>
        <w:pStyle w:val="Tit"/>
        <w:shd w:val="clear" w:color="auto" w:fill="E5E5E5"/>
        <w:ind w:left="0" w:right="-155" w:firstLine="0"/>
        <w:jc w:val="both"/>
        <w:rPr>
          <w:rFonts w:ascii="Verdana" w:hAnsi="Verdana" w:cs="Arial"/>
          <w:sz w:val="18"/>
          <w:szCs w:val="18"/>
        </w:rPr>
      </w:pPr>
      <w:r w:rsidRPr="00F209FA">
        <w:rPr>
          <w:rFonts w:ascii="Verdana" w:hAnsi="Verdana" w:cs="Arial"/>
          <w:sz w:val="18"/>
          <w:szCs w:val="18"/>
        </w:rPr>
        <w:t>Project Details</w:t>
      </w:r>
    </w:p>
    <w:p w:rsidR="003E4D33" w:rsidRPr="00F209FA" w:rsidP="003E4D33" w14:paraId="4716C8C4" w14:textId="2EE6CFF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Client :</w:t>
      </w:r>
      <w:r w:rsidRPr="00F209FA" w:rsidR="00247591">
        <w:rPr>
          <w:rFonts w:ascii="Verdana" w:hAnsi="Verdana" w:cs="Arial"/>
          <w:b/>
          <w:bCs/>
          <w:color w:val="000000"/>
          <w:sz w:val="20"/>
          <w:szCs w:val="20"/>
        </w:rPr>
        <w:t xml:space="preserve"> Bosch, Bangalore.</w:t>
      </w:r>
    </w:p>
    <w:p w:rsidR="003E4D33" w:rsidRPr="00F209FA" w:rsidP="003E4D33" w14:paraId="5020E384"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 xml:space="preserve">Project type   : Sap Development </w:t>
      </w:r>
    </w:p>
    <w:p w:rsidR="003E4D33" w:rsidRPr="00F209FA" w:rsidP="003E4D33" w14:paraId="18C51067" w14:textId="4008DE35">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Duration:</w:t>
      </w:r>
      <w:r w:rsidRPr="00F209FA" w:rsidR="00247591">
        <w:rPr>
          <w:rFonts w:ascii="Verdana" w:hAnsi="Verdana" w:cs="Arial"/>
          <w:b/>
          <w:bCs/>
          <w:color w:val="000000"/>
          <w:sz w:val="20"/>
          <w:szCs w:val="20"/>
        </w:rPr>
        <w:t xml:space="preserve"> Jun</w:t>
      </w:r>
      <w:r w:rsidRPr="00F209FA" w:rsidR="002F585E">
        <w:rPr>
          <w:rFonts w:ascii="Verdana" w:hAnsi="Verdana" w:cs="Arial"/>
          <w:b/>
          <w:bCs/>
          <w:color w:val="000000"/>
          <w:sz w:val="20"/>
          <w:szCs w:val="20"/>
        </w:rPr>
        <w:t>-202</w:t>
      </w:r>
      <w:r w:rsidRPr="00F209FA" w:rsidR="00247591">
        <w:rPr>
          <w:rFonts w:ascii="Verdana" w:hAnsi="Verdana" w:cs="Arial"/>
          <w:b/>
          <w:bCs/>
          <w:color w:val="000000"/>
          <w:sz w:val="20"/>
          <w:szCs w:val="20"/>
        </w:rPr>
        <w:t>1 to Feb-2022</w:t>
      </w:r>
    </w:p>
    <w:p w:rsidR="003E4D33" w:rsidRPr="00F209FA" w:rsidP="003E4D33" w14:paraId="5B1303E7"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Tool/Technology: ABAP, OOABAP, ODATA</w:t>
      </w:r>
    </w:p>
    <w:p w:rsidR="003E4D33" w:rsidRPr="00F209FA" w:rsidP="003E4D33" w14:paraId="03898F83" w14:textId="0D4D6BE5">
      <w:pPr>
        <w:spacing w:line="360" w:lineRule="auto"/>
        <w:jc w:val="both"/>
        <w:rPr>
          <w:rFonts w:ascii="Verdana" w:hAnsi="Verdana" w:cs="Arial"/>
          <w:b/>
          <w:bCs/>
          <w:color w:val="000000"/>
          <w:sz w:val="20"/>
          <w:szCs w:val="20"/>
          <w:u w:val="single"/>
        </w:rPr>
      </w:pPr>
      <w:r w:rsidRPr="00F209FA">
        <w:rPr>
          <w:rFonts w:ascii="Verdana" w:hAnsi="Verdana" w:cs="Arial"/>
          <w:b/>
          <w:bCs/>
          <w:color w:val="000000"/>
          <w:sz w:val="20"/>
          <w:szCs w:val="20"/>
          <w:u w:val="single"/>
        </w:rPr>
        <w:t>Project Contribution</w:t>
      </w:r>
      <w:r w:rsidRPr="00F209FA" w:rsidR="002F585E">
        <w:rPr>
          <w:rFonts w:ascii="Verdana" w:hAnsi="Verdana" w:cs="Arial"/>
          <w:b/>
          <w:bCs/>
          <w:color w:val="000000"/>
          <w:sz w:val="20"/>
          <w:szCs w:val="20"/>
          <w:u w:val="single"/>
        </w:rPr>
        <w:t xml:space="preserve"> on </w:t>
      </w:r>
      <w:r w:rsidRPr="00F209FA" w:rsidR="00C00AB1">
        <w:rPr>
          <w:rFonts w:ascii="Verdana" w:hAnsi="Verdana" w:cs="Arial"/>
          <w:b/>
          <w:bCs/>
          <w:color w:val="000000"/>
          <w:sz w:val="20"/>
          <w:szCs w:val="20"/>
          <w:u w:val="single"/>
        </w:rPr>
        <w:t>sap OPTCL</w:t>
      </w:r>
      <w:r w:rsidRPr="00F209FA" w:rsidR="002F585E">
        <w:rPr>
          <w:rFonts w:ascii="Verdana" w:hAnsi="Verdana" w:cs="Arial"/>
          <w:b/>
          <w:bCs/>
          <w:color w:val="000000"/>
          <w:sz w:val="20"/>
          <w:szCs w:val="20"/>
          <w:u w:val="single"/>
        </w:rPr>
        <w:t>(ODISH</w:t>
      </w:r>
      <w:r w:rsidRPr="00F209FA">
        <w:rPr>
          <w:rFonts w:ascii="Verdana" w:hAnsi="Verdana" w:cs="Arial"/>
          <w:b/>
          <w:bCs/>
          <w:color w:val="000000"/>
          <w:sz w:val="20"/>
          <w:szCs w:val="20"/>
          <w:u w:val="single"/>
        </w:rPr>
        <w:t>A GOVT):</w:t>
      </w:r>
    </w:p>
    <w:p w:rsidR="0025001D" w:rsidRPr="00F209FA" w:rsidP="00857161" w14:paraId="4F5338DB" w14:textId="77777777">
      <w:pPr>
        <w:pStyle w:val="ListParagraph"/>
        <w:numPr>
          <w:ilvl w:val="0"/>
          <w:numId w:val="31"/>
        </w:numPr>
        <w:spacing w:after="200" w:line="360" w:lineRule="auto"/>
        <w:jc w:val="both"/>
        <w:rPr>
          <w:rFonts w:ascii="Verdana" w:hAnsi="Verdana" w:cs="Arial"/>
          <w:b/>
          <w:bCs/>
          <w:iCs/>
          <w:sz w:val="20"/>
          <w:szCs w:val="20"/>
        </w:rPr>
      </w:pPr>
      <w:r w:rsidRPr="00F209FA">
        <w:rPr>
          <w:rFonts w:ascii="Verdana" w:hAnsi="Verdana"/>
          <w:iCs/>
          <w:sz w:val="20"/>
          <w:szCs w:val="20"/>
        </w:rPr>
        <w:t xml:space="preserve">Developed a OData application report based on selection fields material document year, material document no and document entered date </w:t>
      </w:r>
    </w:p>
    <w:p w:rsidR="00FF4ADC" w:rsidRPr="00F209FA" w:rsidP="00FF4ADC" w14:paraId="46B9001A" w14:textId="77777777">
      <w:pPr>
        <w:pStyle w:val="ListParagraph"/>
        <w:numPr>
          <w:ilvl w:val="0"/>
          <w:numId w:val="31"/>
        </w:numPr>
        <w:tabs>
          <w:tab w:val="left" w:pos="1985"/>
          <w:tab w:val="left" w:pos="2127"/>
          <w:tab w:val="left" w:pos="2552"/>
        </w:tabs>
        <w:spacing w:after="200" w:line="360" w:lineRule="auto"/>
        <w:jc w:val="both"/>
        <w:rPr>
          <w:rFonts w:ascii="Verdana" w:hAnsi="Verdana" w:cstheme="minorHAnsi"/>
          <w:lang w:val="en-GB" w:eastAsia="zh-CN"/>
        </w:rPr>
      </w:pPr>
      <w:r w:rsidRPr="00F209FA">
        <w:rPr>
          <w:rFonts w:ascii="Verdana" w:hAnsi="Verdana"/>
          <w:iCs/>
          <w:sz w:val="20"/>
          <w:szCs w:val="20"/>
        </w:rPr>
        <w:t>Created report to display incoming and outgoing product information of an organization unit in the company.</w:t>
      </w:r>
    </w:p>
    <w:p w:rsidR="00FF4ADC" w:rsidRPr="00F209FA" w:rsidP="00FF4ADC" w14:paraId="4245B76B" w14:textId="77777777">
      <w:pPr>
        <w:pStyle w:val="ListParagraph"/>
        <w:numPr>
          <w:ilvl w:val="0"/>
          <w:numId w:val="31"/>
        </w:numPr>
        <w:tabs>
          <w:tab w:val="left" w:pos="1985"/>
          <w:tab w:val="left" w:pos="2127"/>
          <w:tab w:val="left" w:pos="2552"/>
        </w:tabs>
        <w:spacing w:after="200" w:line="360" w:lineRule="auto"/>
        <w:jc w:val="both"/>
        <w:rPr>
          <w:rFonts w:ascii="Verdana" w:hAnsi="Verdana" w:cstheme="minorHAnsi"/>
          <w:sz w:val="20"/>
          <w:szCs w:val="20"/>
          <w:lang w:val="en-GB" w:eastAsia="zh-CN"/>
        </w:rPr>
      </w:pPr>
      <w:r w:rsidRPr="00F209FA">
        <w:rPr>
          <w:rFonts w:ascii="Verdana" w:hAnsi="Verdana" w:cstheme="minorHAnsi"/>
          <w:sz w:val="20"/>
          <w:szCs w:val="20"/>
          <w:lang w:val="en-GB" w:eastAsia="zh-CN"/>
        </w:rPr>
        <w:t>Get Storage location for header using table “IT_MSEG” based on MBLNR and MJAHR.</w:t>
      </w:r>
    </w:p>
    <w:p w:rsidR="00FF4ADC" w:rsidRPr="00F209FA" w:rsidP="00FF4ADC" w14:paraId="079A52C6" w14:textId="77777777">
      <w:pPr>
        <w:pStyle w:val="ListParagraph"/>
        <w:numPr>
          <w:ilvl w:val="0"/>
          <w:numId w:val="31"/>
        </w:numPr>
        <w:tabs>
          <w:tab w:val="left" w:pos="1985"/>
          <w:tab w:val="left" w:pos="2127"/>
          <w:tab w:val="left" w:pos="2552"/>
        </w:tabs>
        <w:spacing w:after="200" w:line="360" w:lineRule="auto"/>
        <w:jc w:val="both"/>
        <w:rPr>
          <w:rFonts w:ascii="Verdana" w:hAnsi="Verdana" w:cstheme="minorHAnsi"/>
          <w:sz w:val="20"/>
          <w:szCs w:val="20"/>
          <w:lang w:val="en-GB" w:eastAsia="zh-CN"/>
        </w:rPr>
      </w:pPr>
      <w:r w:rsidRPr="00F209FA">
        <w:rPr>
          <w:rFonts w:ascii="Verdana" w:hAnsi="Verdana" w:cstheme="minorHAnsi"/>
          <w:sz w:val="20"/>
          <w:szCs w:val="20"/>
          <w:lang w:val="en-GB" w:eastAsia="zh-CN"/>
        </w:rPr>
        <w:t>Fetch Purchase order no and Vendor for header using table “IT_MSEG” by passing  order no.</w:t>
      </w:r>
    </w:p>
    <w:p w:rsidR="00FF4ADC" w:rsidRPr="00F209FA" w:rsidP="00FF4ADC" w14:paraId="466633AC" w14:textId="77777777">
      <w:pPr>
        <w:pStyle w:val="ListParagraph"/>
        <w:numPr>
          <w:ilvl w:val="0"/>
          <w:numId w:val="31"/>
        </w:numPr>
        <w:tabs>
          <w:tab w:val="left" w:pos="1985"/>
          <w:tab w:val="left" w:pos="2127"/>
          <w:tab w:val="left" w:pos="2552"/>
        </w:tabs>
        <w:spacing w:after="200" w:line="360" w:lineRule="auto"/>
        <w:jc w:val="both"/>
        <w:rPr>
          <w:rFonts w:ascii="Verdana" w:hAnsi="Verdana" w:cstheme="minorHAnsi"/>
          <w:sz w:val="20"/>
          <w:szCs w:val="20"/>
          <w:lang w:val="en-GB" w:eastAsia="zh-CN"/>
        </w:rPr>
      </w:pPr>
      <w:r w:rsidRPr="00F209FA">
        <w:rPr>
          <w:rFonts w:ascii="Verdana" w:hAnsi="Verdana" w:cstheme="minorHAnsi"/>
          <w:sz w:val="20"/>
          <w:szCs w:val="20"/>
          <w:lang w:val="en-GB" w:eastAsia="zh-CN"/>
        </w:rPr>
        <w:t>Fetch GSTIN and Vendor description by passing by passing vendor from EKKO.                                                                                                                                                                                                                                                                                                                                                                                                                                                                                                                                                                                                                                                                                                                                                                                                                                                                                                                                                                                                                                                                                                                                                                                                                                                                                                                                                                                                                                                                                                                                                                                                                                                                                                                                                                                                                                                                                                                                                                                                                                                                                                                                                                                                                                                                                                                                                                                                                                                                                                                                                                                                                                                                                                                                                                                                                                                                                                                                                                                                                                                                                                                                                                                                                                                                                                                                                                                                                                                                                                                                                                                                                                                                                                                                                                                                                                                                                                                                                                                                                                                                                                                                                      Fetch Material description MAKT and Storage location description T001L table using export table value from MAKT FM “IT_MSEG-MATNR” and “IT_MSEG-LGORT”.</w:t>
      </w:r>
    </w:p>
    <w:p w:rsidR="00610220" w:rsidRPr="00F209FA" w:rsidP="00FF4ADC" w14:paraId="59D91ABC" w14:textId="77777777">
      <w:pPr>
        <w:pStyle w:val="ListParagraph"/>
        <w:numPr>
          <w:ilvl w:val="0"/>
          <w:numId w:val="31"/>
        </w:numPr>
        <w:tabs>
          <w:tab w:val="left" w:pos="1985"/>
          <w:tab w:val="left" w:pos="2127"/>
          <w:tab w:val="left" w:pos="2552"/>
        </w:tabs>
        <w:spacing w:after="200" w:line="360" w:lineRule="auto"/>
        <w:jc w:val="both"/>
        <w:rPr>
          <w:rFonts w:ascii="Verdana" w:hAnsi="Verdana" w:cstheme="minorHAnsi"/>
          <w:sz w:val="20"/>
          <w:szCs w:val="20"/>
          <w:lang w:val="en-GB" w:eastAsia="zh-CN"/>
        </w:rPr>
      </w:pPr>
      <w:r w:rsidRPr="00F209FA">
        <w:rPr>
          <w:rFonts w:ascii="Verdana" w:hAnsi="Verdana" w:cstheme="minorHAnsi"/>
          <w:sz w:val="20"/>
          <w:szCs w:val="20"/>
          <w:lang w:val="en-GB" w:eastAsia="zh-CN"/>
        </w:rPr>
        <w:t>Implemented badi ZDCMBI</w:t>
      </w:r>
      <w:r w:rsidR="00CC6571">
        <w:rPr>
          <w:rFonts w:ascii="Verdana" w:hAnsi="Verdana" w:cstheme="minorHAnsi"/>
          <w:sz w:val="20"/>
          <w:szCs w:val="20"/>
          <w:lang w:val="en-GB" w:eastAsia="zh-CN"/>
        </w:rPr>
        <w:t>_FI_TPM_ACCIF for T-code TBB1 for</w:t>
      </w:r>
      <w:r w:rsidRPr="00F209FA">
        <w:rPr>
          <w:rFonts w:ascii="Verdana" w:hAnsi="Verdana" w:cstheme="minorHAnsi"/>
          <w:sz w:val="20"/>
          <w:szCs w:val="20"/>
          <w:lang w:val="en-GB" w:eastAsia="zh-CN"/>
        </w:rPr>
        <w:t xml:space="preserve"> consider G/L Account value with Outgoing Bank A/c Gl and must consider ZDCM_TBRS table GL Acc no </w:t>
      </w:r>
    </w:p>
    <w:p w:rsidR="00610220" w:rsidRPr="006A5574" w:rsidP="00610220" w14:paraId="78E3828C" w14:textId="77777777">
      <w:pPr>
        <w:widowControl/>
        <w:numPr>
          <w:ilvl w:val="0"/>
          <w:numId w:val="31"/>
        </w:numPr>
        <w:tabs>
          <w:tab w:val="left" w:pos="1134"/>
        </w:tabs>
        <w:suppressAutoHyphens w:val="0"/>
        <w:jc w:val="both"/>
        <w:rPr>
          <w:rFonts w:ascii="Verdana" w:hAnsi="Verdana" w:cstheme="minorHAnsi"/>
          <w:sz w:val="20"/>
          <w:szCs w:val="20"/>
          <w:lang w:val="en-GB" w:eastAsia="zh-CN"/>
        </w:rPr>
      </w:pPr>
      <w:r w:rsidRPr="006A5574">
        <w:rPr>
          <w:rFonts w:ascii="Verdana" w:hAnsi="Verdana" w:cstheme="minorHAnsi"/>
          <w:sz w:val="20"/>
          <w:szCs w:val="20"/>
          <w:lang w:val="en-GB" w:eastAsia="zh-CN"/>
        </w:rPr>
        <w:t>If Tracking number is initial at Purchase order level then fetch tracking number from Purchase Requisition table based on Purchase Requisition Number and Item number of purchase requisition (EKPO-BNFPO) .</w:t>
      </w:r>
    </w:p>
    <w:p w:rsidR="003E4D33" w:rsidRPr="00F209FA" w:rsidP="003A4F43" w14:paraId="4B143669" w14:textId="77777777">
      <w:pPr>
        <w:pStyle w:val="ListParagraph"/>
        <w:numPr>
          <w:ilvl w:val="0"/>
          <w:numId w:val="31"/>
        </w:numPr>
        <w:tabs>
          <w:tab w:val="left" w:pos="1134"/>
          <w:tab w:val="left" w:pos="1276"/>
          <w:tab w:val="left" w:pos="1418"/>
          <w:tab w:val="left" w:pos="1985"/>
          <w:tab w:val="left" w:pos="2127"/>
          <w:tab w:val="left" w:pos="2552"/>
        </w:tabs>
        <w:spacing w:after="200" w:line="360" w:lineRule="auto"/>
        <w:jc w:val="both"/>
        <w:rPr>
          <w:rFonts w:ascii="Verdana" w:hAnsi="Verdana" w:cs="Arial"/>
          <w:b/>
          <w:bCs/>
          <w:sz w:val="20"/>
          <w:szCs w:val="20"/>
        </w:rPr>
      </w:pPr>
      <w:r w:rsidRPr="006A5574">
        <w:rPr>
          <w:rFonts w:ascii="Verdana" w:hAnsi="Verdana" w:cstheme="minorHAnsi"/>
          <w:sz w:val="20"/>
          <w:szCs w:val="20"/>
        </w:rPr>
        <w:t>Output type program fetch the mail id’s from condition</w:t>
      </w:r>
      <w:r w:rsidRPr="00F209FA">
        <w:rPr>
          <w:rFonts w:ascii="Verdana" w:hAnsi="Verdana" w:cstheme="minorHAnsi"/>
          <w:sz w:val="20"/>
          <w:szCs w:val="20"/>
        </w:rPr>
        <w:t xml:space="preserve"> table, create a PDF attachment and send mail notification to concern mail id’s</w:t>
      </w:r>
    </w:p>
    <w:p w:rsidR="005A289E" w:rsidRPr="00F209FA" w:rsidP="005A289E" w14:paraId="6178363B" w14:textId="77777777">
      <w:pPr>
        <w:pStyle w:val="Tit"/>
        <w:shd w:val="clear" w:color="auto" w:fill="E5E5E5"/>
        <w:ind w:left="0" w:right="-155" w:firstLine="0"/>
        <w:jc w:val="both"/>
        <w:rPr>
          <w:rFonts w:ascii="Verdana" w:hAnsi="Verdana" w:cs="Arial"/>
          <w:sz w:val="18"/>
          <w:szCs w:val="18"/>
        </w:rPr>
      </w:pPr>
      <w:r w:rsidRPr="00F209FA">
        <w:rPr>
          <w:rFonts w:ascii="Verdana" w:hAnsi="Verdana" w:cs="Arial"/>
          <w:sz w:val="18"/>
          <w:szCs w:val="18"/>
        </w:rPr>
        <w:t>Project Details</w:t>
      </w:r>
    </w:p>
    <w:p w:rsidR="003A4F43" w:rsidRPr="00F209FA" w:rsidP="003A4F43" w14:paraId="5BC55856" w14:textId="6824600E">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Client  : Sap IBSO(sap labs), Bangalore.</w:t>
      </w:r>
    </w:p>
    <w:p w:rsidR="003A4F43" w:rsidRPr="00F209FA" w:rsidP="003A4F43" w14:paraId="3CDAD274" w14:textId="5685D8C5">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 xml:space="preserve">Project type  : Sap Development </w:t>
      </w:r>
    </w:p>
    <w:p w:rsidR="003A4F43" w:rsidRPr="00F209FA" w:rsidP="003A4F43" w14:paraId="31C8859B" w14:textId="2AE7656E">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D</w:t>
      </w:r>
      <w:r w:rsidRPr="00F209FA" w:rsidR="002F585E">
        <w:rPr>
          <w:rFonts w:ascii="Verdana" w:hAnsi="Verdana" w:cs="Arial"/>
          <w:b/>
          <w:bCs/>
          <w:color w:val="000000"/>
          <w:sz w:val="20"/>
          <w:szCs w:val="20"/>
        </w:rPr>
        <w:t xml:space="preserve">uration : </w:t>
      </w:r>
      <w:r w:rsidRPr="00F209FA" w:rsidR="00F209FA">
        <w:rPr>
          <w:rFonts w:ascii="Verdana" w:hAnsi="Verdana" w:cs="Arial"/>
          <w:b/>
          <w:bCs/>
          <w:color w:val="000000"/>
          <w:sz w:val="20"/>
          <w:szCs w:val="20"/>
        </w:rPr>
        <w:t>Jul</w:t>
      </w:r>
      <w:r w:rsidRPr="00F209FA" w:rsidR="002F585E">
        <w:rPr>
          <w:rFonts w:ascii="Verdana" w:hAnsi="Verdana" w:cs="Arial"/>
          <w:b/>
          <w:bCs/>
          <w:color w:val="000000"/>
          <w:sz w:val="20"/>
          <w:szCs w:val="20"/>
        </w:rPr>
        <w:t xml:space="preserve"> -2020 to </w:t>
      </w:r>
      <w:r w:rsidRPr="00F209FA" w:rsidR="005A289E">
        <w:rPr>
          <w:rFonts w:ascii="Verdana" w:hAnsi="Verdana" w:cs="Arial"/>
          <w:b/>
          <w:bCs/>
          <w:color w:val="000000"/>
          <w:sz w:val="20"/>
          <w:szCs w:val="20"/>
        </w:rPr>
        <w:t>May</w:t>
      </w:r>
      <w:r w:rsidRPr="00F209FA" w:rsidR="002F585E">
        <w:rPr>
          <w:rFonts w:ascii="Verdana" w:hAnsi="Verdana" w:cs="Arial"/>
          <w:b/>
          <w:bCs/>
          <w:color w:val="000000"/>
          <w:sz w:val="20"/>
          <w:szCs w:val="20"/>
        </w:rPr>
        <w:t>-2021</w:t>
      </w:r>
    </w:p>
    <w:p w:rsidR="003A4F43" w:rsidRPr="00F209FA" w:rsidP="003A4F43" w14:paraId="74BA6080"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Tool/Technology: ABAP, OOABAP, oData</w:t>
      </w:r>
      <w:r w:rsidRPr="00F209FA" w:rsidR="00884283">
        <w:rPr>
          <w:rFonts w:ascii="Verdana" w:hAnsi="Verdana" w:cs="Arial"/>
          <w:b/>
          <w:bCs/>
          <w:color w:val="000000"/>
          <w:sz w:val="20"/>
          <w:szCs w:val="20"/>
        </w:rPr>
        <w:t xml:space="preserve"> and webdynpro.</w:t>
      </w:r>
    </w:p>
    <w:p w:rsidR="003A4F43" w:rsidRPr="00F209FA" w:rsidP="003A4F43" w14:paraId="2D14FC7F" w14:textId="77777777">
      <w:pPr>
        <w:spacing w:line="360" w:lineRule="auto"/>
        <w:jc w:val="both"/>
        <w:rPr>
          <w:rFonts w:ascii="Verdana" w:hAnsi="Verdana" w:cs="Arial"/>
          <w:b/>
          <w:bCs/>
          <w:color w:val="000000"/>
          <w:sz w:val="20"/>
          <w:szCs w:val="20"/>
        </w:rPr>
      </w:pPr>
    </w:p>
    <w:p w:rsidR="003A4F43" w:rsidRPr="00F209FA" w:rsidP="003A4F43" w14:paraId="1927607E" w14:textId="77777777">
      <w:pPr>
        <w:spacing w:line="360" w:lineRule="auto"/>
        <w:jc w:val="both"/>
        <w:rPr>
          <w:rFonts w:ascii="Verdana" w:hAnsi="Verdana" w:cs="Arial"/>
          <w:b/>
          <w:bCs/>
          <w:color w:val="000000"/>
          <w:sz w:val="20"/>
          <w:szCs w:val="20"/>
          <w:u w:val="single"/>
        </w:rPr>
      </w:pPr>
      <w:r w:rsidRPr="00F209FA">
        <w:rPr>
          <w:rFonts w:ascii="Verdana" w:hAnsi="Verdana" w:cs="Arial"/>
          <w:b/>
          <w:bCs/>
          <w:color w:val="000000"/>
          <w:sz w:val="20"/>
          <w:szCs w:val="20"/>
          <w:u w:val="single"/>
        </w:rPr>
        <w:t>Project Contribution on sap</w:t>
      </w:r>
      <w:r w:rsidRPr="00F209FA" w:rsidR="00884283">
        <w:rPr>
          <w:rFonts w:ascii="Verdana" w:hAnsi="Verdana" w:cs="Arial"/>
          <w:b/>
          <w:bCs/>
          <w:color w:val="000000"/>
          <w:sz w:val="20"/>
          <w:szCs w:val="20"/>
          <w:u w:val="single"/>
        </w:rPr>
        <w:t xml:space="preserve"> </w:t>
      </w:r>
      <w:r w:rsidRPr="00F209FA">
        <w:rPr>
          <w:rFonts w:ascii="Verdana" w:hAnsi="Verdana" w:cs="Arial"/>
          <w:b/>
          <w:bCs/>
          <w:color w:val="000000"/>
          <w:sz w:val="20"/>
          <w:szCs w:val="20"/>
          <w:u w:val="single"/>
        </w:rPr>
        <w:t xml:space="preserve"> AD</w:t>
      </w:r>
      <w:r w:rsidRPr="00F209FA" w:rsidR="0086267E">
        <w:rPr>
          <w:rFonts w:ascii="Verdana" w:hAnsi="Verdana" w:cs="Arial"/>
          <w:b/>
          <w:bCs/>
          <w:color w:val="000000"/>
          <w:sz w:val="20"/>
          <w:szCs w:val="20"/>
          <w:u w:val="single"/>
        </w:rPr>
        <w:t xml:space="preserve">F(Australian </w:t>
      </w:r>
      <w:r w:rsidRPr="00F209FA" w:rsidR="004434DA">
        <w:rPr>
          <w:rFonts w:ascii="Verdana" w:hAnsi="Verdana" w:cs="Arial"/>
          <w:b/>
          <w:bCs/>
          <w:color w:val="000000"/>
          <w:sz w:val="20"/>
          <w:szCs w:val="20"/>
          <w:u w:val="single"/>
        </w:rPr>
        <w:t>defense</w:t>
      </w:r>
      <w:r w:rsidRPr="00F209FA" w:rsidR="0086267E">
        <w:rPr>
          <w:rFonts w:ascii="Verdana" w:hAnsi="Verdana" w:cs="Arial"/>
          <w:b/>
          <w:bCs/>
          <w:color w:val="000000"/>
          <w:sz w:val="20"/>
          <w:szCs w:val="20"/>
          <w:u w:val="single"/>
        </w:rPr>
        <w:t xml:space="preserve"> Force)</w:t>
      </w:r>
      <w:r w:rsidRPr="00F209FA">
        <w:rPr>
          <w:rFonts w:ascii="Verdana" w:hAnsi="Verdana" w:cs="Arial"/>
          <w:b/>
          <w:bCs/>
          <w:color w:val="000000"/>
          <w:sz w:val="20"/>
          <w:szCs w:val="20"/>
          <w:u w:val="single"/>
        </w:rPr>
        <w:t>:</w:t>
      </w:r>
    </w:p>
    <w:p w:rsidR="004434DA" w:rsidRPr="00F209FA" w:rsidP="004434DA" w14:paraId="16AD78C6" w14:textId="77777777">
      <w:pPr>
        <w:pStyle w:val="ListParagraph"/>
        <w:numPr>
          <w:ilvl w:val="0"/>
          <w:numId w:val="30"/>
        </w:numPr>
        <w:spacing w:line="360" w:lineRule="auto"/>
        <w:jc w:val="both"/>
        <w:rPr>
          <w:rFonts w:ascii="Verdana" w:hAnsi="Verdana" w:cs="Arial"/>
          <w:b/>
          <w:bCs/>
          <w:sz w:val="20"/>
          <w:szCs w:val="20"/>
          <w:u w:val="single"/>
        </w:rPr>
      </w:pPr>
      <w:r w:rsidRPr="00F209FA">
        <w:rPr>
          <w:rFonts w:ascii="Verdana" w:hAnsi="Verdana" w:cs="Arial"/>
          <w:sz w:val="20"/>
          <w:szCs w:val="20"/>
        </w:rPr>
        <w:t xml:space="preserve">Created webdynpro app for configure subscription </w:t>
      </w:r>
      <w:r w:rsidRPr="00F209FA" w:rsidR="00F70BA1">
        <w:rPr>
          <w:rFonts w:ascii="Verdana" w:hAnsi="Verdana" w:cs="Arial"/>
          <w:sz w:val="20"/>
          <w:szCs w:val="20"/>
        </w:rPr>
        <w:t>Id</w:t>
      </w:r>
      <w:r w:rsidRPr="00F209FA" w:rsidR="005B57F4">
        <w:rPr>
          <w:rFonts w:ascii="Verdana" w:hAnsi="Verdana" w:cs="Arial"/>
          <w:sz w:val="20"/>
          <w:szCs w:val="20"/>
        </w:rPr>
        <w:t xml:space="preserve">, force element, technical user and retention period </w:t>
      </w:r>
      <w:r w:rsidRPr="00F209FA">
        <w:rPr>
          <w:rFonts w:ascii="Verdana" w:hAnsi="Verdana" w:cs="Arial"/>
          <w:sz w:val="20"/>
          <w:szCs w:val="20"/>
        </w:rPr>
        <w:t xml:space="preserve"> </w:t>
      </w:r>
    </w:p>
    <w:p w:rsidR="008119DE" w:rsidRPr="00F209FA" w:rsidP="004434DA" w14:paraId="17FF03D9" w14:textId="77777777">
      <w:pPr>
        <w:pStyle w:val="ListParagraph"/>
        <w:numPr>
          <w:ilvl w:val="0"/>
          <w:numId w:val="30"/>
        </w:numPr>
        <w:spacing w:line="360" w:lineRule="auto"/>
        <w:jc w:val="both"/>
        <w:rPr>
          <w:rFonts w:ascii="Verdana" w:hAnsi="Verdana" w:cs="Arial"/>
          <w:b/>
          <w:bCs/>
          <w:sz w:val="20"/>
          <w:szCs w:val="20"/>
          <w:u w:val="single"/>
        </w:rPr>
      </w:pPr>
      <w:r w:rsidRPr="00F209FA">
        <w:rPr>
          <w:rFonts w:ascii="Verdana" w:hAnsi="Verdana" w:cs="Arial"/>
          <w:sz w:val="20"/>
          <w:szCs w:val="20"/>
        </w:rPr>
        <w:t xml:space="preserve">Created views for </w:t>
      </w:r>
      <w:r w:rsidRPr="00F209FA" w:rsidR="005B57F4">
        <w:rPr>
          <w:rFonts w:ascii="Verdana" w:hAnsi="Verdana" w:cs="Arial"/>
          <w:sz w:val="20"/>
          <w:szCs w:val="20"/>
        </w:rPr>
        <w:t>subscription management transaction, subscription transaction</w:t>
      </w:r>
      <w:r w:rsidRPr="00F209FA">
        <w:rPr>
          <w:rFonts w:ascii="Verdana" w:hAnsi="Verdana" w:cs="Arial"/>
          <w:sz w:val="20"/>
          <w:szCs w:val="20"/>
        </w:rPr>
        <w:t xml:space="preserve"> and </w:t>
      </w:r>
      <w:r w:rsidRPr="00F209FA" w:rsidR="005B57F4">
        <w:rPr>
          <w:rFonts w:ascii="Verdana" w:hAnsi="Verdana" w:cs="Arial"/>
          <w:sz w:val="20"/>
          <w:szCs w:val="20"/>
        </w:rPr>
        <w:t>transaction details</w:t>
      </w:r>
    </w:p>
    <w:p w:rsidR="003F41BF" w:rsidRPr="00F209FA" w:rsidP="004434DA" w14:paraId="2D434CFD" w14:textId="77777777">
      <w:pPr>
        <w:pStyle w:val="ListParagraph"/>
        <w:numPr>
          <w:ilvl w:val="0"/>
          <w:numId w:val="30"/>
        </w:numPr>
        <w:spacing w:line="360" w:lineRule="auto"/>
        <w:jc w:val="both"/>
        <w:rPr>
          <w:rFonts w:ascii="Verdana" w:hAnsi="Verdana" w:cs="Arial"/>
          <w:b/>
          <w:bCs/>
          <w:sz w:val="20"/>
          <w:szCs w:val="20"/>
          <w:u w:val="single"/>
        </w:rPr>
      </w:pPr>
      <w:r w:rsidRPr="00F209FA">
        <w:rPr>
          <w:rFonts w:ascii="Verdana" w:hAnsi="Verdana" w:cs="Arial"/>
          <w:sz w:val="20"/>
          <w:szCs w:val="20"/>
        </w:rPr>
        <w:t xml:space="preserve">Created multiple OVS search help for </w:t>
      </w:r>
      <w:r w:rsidRPr="00F209FA" w:rsidR="0023690B">
        <w:rPr>
          <w:rFonts w:ascii="Verdana" w:hAnsi="Verdana" w:cs="Arial"/>
          <w:sz w:val="20"/>
          <w:szCs w:val="20"/>
        </w:rPr>
        <w:t>to get F4</w:t>
      </w:r>
      <w:r w:rsidRPr="00F209FA">
        <w:rPr>
          <w:rFonts w:ascii="Verdana" w:hAnsi="Verdana" w:cs="Arial"/>
          <w:sz w:val="20"/>
          <w:szCs w:val="20"/>
        </w:rPr>
        <w:t xml:space="preserve"> data, user details and technical user</w:t>
      </w:r>
    </w:p>
    <w:p w:rsidR="005B57F4" w:rsidRPr="00F209FA" w:rsidP="004434DA" w14:paraId="09ED3F62" w14:textId="2C947BF8">
      <w:pPr>
        <w:pStyle w:val="ListParagraph"/>
        <w:numPr>
          <w:ilvl w:val="0"/>
          <w:numId w:val="30"/>
        </w:numPr>
        <w:spacing w:line="360" w:lineRule="auto"/>
        <w:jc w:val="both"/>
        <w:rPr>
          <w:rFonts w:ascii="Verdana" w:hAnsi="Verdana" w:cs="Arial"/>
          <w:b/>
          <w:bCs/>
          <w:sz w:val="20"/>
          <w:szCs w:val="20"/>
          <w:u w:val="single"/>
        </w:rPr>
      </w:pPr>
      <w:r w:rsidRPr="00F209FA">
        <w:rPr>
          <w:rFonts w:ascii="Verdana" w:hAnsi="Verdana" w:cs="Arial"/>
          <w:sz w:val="20"/>
          <w:szCs w:val="20"/>
        </w:rPr>
        <w:t>C</w:t>
      </w:r>
      <w:r w:rsidRPr="00F209FA" w:rsidR="003F41BF">
        <w:rPr>
          <w:rFonts w:ascii="Verdana" w:hAnsi="Verdana" w:cs="Arial"/>
          <w:sz w:val="20"/>
          <w:szCs w:val="20"/>
        </w:rPr>
        <w:t xml:space="preserve">reated batch classes for improve the expand </w:t>
      </w:r>
      <w:r w:rsidRPr="00F209FA" w:rsidR="00C00AB1">
        <w:rPr>
          <w:rFonts w:ascii="Verdana" w:hAnsi="Verdana" w:cs="Arial"/>
          <w:sz w:val="20"/>
          <w:szCs w:val="20"/>
        </w:rPr>
        <w:t>call performance</w:t>
      </w:r>
      <w:r w:rsidRPr="00F209FA" w:rsidR="003F41BF">
        <w:rPr>
          <w:rFonts w:ascii="Verdana" w:hAnsi="Verdana" w:cs="Arial"/>
          <w:sz w:val="20"/>
          <w:szCs w:val="20"/>
        </w:rPr>
        <w:t xml:space="preserve"> </w:t>
      </w:r>
    </w:p>
    <w:p w:rsidR="003F41BF" w:rsidRPr="00F209FA" w:rsidP="004434DA" w14:paraId="6DA5524A" w14:textId="77777777">
      <w:pPr>
        <w:pStyle w:val="ListParagraph"/>
        <w:numPr>
          <w:ilvl w:val="0"/>
          <w:numId w:val="30"/>
        </w:numPr>
        <w:spacing w:line="360" w:lineRule="auto"/>
        <w:jc w:val="both"/>
        <w:rPr>
          <w:rFonts w:ascii="Verdana" w:hAnsi="Verdana" w:cs="Arial"/>
          <w:b/>
          <w:bCs/>
          <w:sz w:val="20"/>
          <w:szCs w:val="20"/>
          <w:u w:val="single"/>
        </w:rPr>
      </w:pPr>
      <w:r w:rsidRPr="00F209FA">
        <w:rPr>
          <w:rFonts w:ascii="Verdana" w:hAnsi="Verdana" w:cs="Arial"/>
          <w:sz w:val="20"/>
          <w:szCs w:val="20"/>
        </w:rPr>
        <w:t>modified Odata service in the MAIF configuration</w:t>
      </w:r>
    </w:p>
    <w:p w:rsidR="003F41BF" w:rsidRPr="00F209FA" w:rsidP="004434DA" w14:paraId="7A52C9DB" w14:textId="77777777">
      <w:pPr>
        <w:pStyle w:val="ListParagraph"/>
        <w:numPr>
          <w:ilvl w:val="0"/>
          <w:numId w:val="30"/>
        </w:numPr>
        <w:spacing w:line="360" w:lineRule="auto"/>
        <w:jc w:val="both"/>
        <w:rPr>
          <w:rFonts w:ascii="Verdana" w:hAnsi="Verdana" w:cs="Arial"/>
          <w:b/>
          <w:bCs/>
          <w:sz w:val="20"/>
          <w:szCs w:val="20"/>
          <w:u w:val="single"/>
        </w:rPr>
      </w:pPr>
      <w:r w:rsidRPr="00F209FA">
        <w:rPr>
          <w:rFonts w:ascii="Verdana" w:hAnsi="Verdana" w:cs="Arial"/>
          <w:sz w:val="20"/>
          <w:szCs w:val="20"/>
        </w:rPr>
        <w:t xml:space="preserve">Handled all the document </w:t>
      </w:r>
      <w:r w:rsidRPr="00F209FA" w:rsidR="005A1CD3">
        <w:rPr>
          <w:rFonts w:ascii="Verdana" w:hAnsi="Verdana" w:cs="Arial"/>
          <w:sz w:val="20"/>
          <w:szCs w:val="20"/>
        </w:rPr>
        <w:t xml:space="preserve">attachment </w:t>
      </w:r>
      <w:r w:rsidRPr="00F209FA">
        <w:rPr>
          <w:rFonts w:ascii="Verdana" w:hAnsi="Verdana" w:cs="Arial"/>
          <w:sz w:val="20"/>
          <w:szCs w:val="20"/>
        </w:rPr>
        <w:t>service in the ADF project</w:t>
      </w:r>
    </w:p>
    <w:p w:rsidR="003F41BF" w:rsidRPr="00F209FA" w:rsidP="004434DA" w14:paraId="5516C2D4" w14:textId="77777777">
      <w:pPr>
        <w:pStyle w:val="ListParagraph"/>
        <w:numPr>
          <w:ilvl w:val="0"/>
          <w:numId w:val="30"/>
        </w:numPr>
        <w:spacing w:line="360" w:lineRule="auto"/>
        <w:jc w:val="both"/>
        <w:rPr>
          <w:rFonts w:ascii="Verdana" w:hAnsi="Verdana" w:cs="Arial"/>
          <w:b/>
          <w:bCs/>
          <w:sz w:val="20"/>
          <w:szCs w:val="20"/>
          <w:u w:val="single"/>
        </w:rPr>
      </w:pPr>
      <w:r w:rsidRPr="00F209FA">
        <w:rPr>
          <w:rFonts w:ascii="Verdana" w:hAnsi="Verdana" w:cs="Arial"/>
          <w:sz w:val="20"/>
          <w:szCs w:val="20"/>
        </w:rPr>
        <w:t>Configure multiple API's to sync up Materials key</w:t>
      </w:r>
      <w:r w:rsidRPr="00F209FA" w:rsidR="00C92103">
        <w:rPr>
          <w:rFonts w:ascii="Verdana" w:hAnsi="Verdana" w:cs="Arial"/>
          <w:sz w:val="20"/>
          <w:szCs w:val="20"/>
        </w:rPr>
        <w:t>s</w:t>
      </w:r>
      <w:r w:rsidRPr="00F209FA">
        <w:rPr>
          <w:rFonts w:ascii="Verdana" w:hAnsi="Verdana" w:cs="Arial"/>
          <w:sz w:val="20"/>
          <w:szCs w:val="20"/>
        </w:rPr>
        <w:t xml:space="preserve"> based on subscription id  </w:t>
      </w:r>
    </w:p>
    <w:p w:rsidR="005A1CD3" w:rsidRPr="00F209FA" w:rsidP="005A1CD3" w14:paraId="653D2AFC" w14:textId="77777777">
      <w:pPr>
        <w:pStyle w:val="ListParagraph"/>
        <w:numPr>
          <w:ilvl w:val="0"/>
          <w:numId w:val="30"/>
        </w:numPr>
        <w:spacing w:line="360" w:lineRule="auto"/>
        <w:jc w:val="both"/>
        <w:rPr>
          <w:rFonts w:ascii="Verdana" w:hAnsi="Verdana" w:cs="Arial"/>
          <w:b/>
          <w:bCs/>
          <w:sz w:val="20"/>
          <w:szCs w:val="20"/>
          <w:u w:val="single"/>
        </w:rPr>
      </w:pPr>
      <w:r w:rsidRPr="00F209FA">
        <w:rPr>
          <w:rFonts w:ascii="Verdana" w:hAnsi="Verdana" w:cs="Arial"/>
          <w:sz w:val="20"/>
          <w:szCs w:val="20"/>
        </w:rPr>
        <w:t>Configure multiple API's to sync up Equipment, FMPO, FE Header and BOM key</w:t>
      </w:r>
      <w:r w:rsidRPr="00F209FA" w:rsidR="00C92103">
        <w:rPr>
          <w:rFonts w:ascii="Verdana" w:hAnsi="Verdana" w:cs="Arial"/>
          <w:sz w:val="20"/>
          <w:szCs w:val="20"/>
        </w:rPr>
        <w:t>s</w:t>
      </w:r>
      <w:r w:rsidRPr="00F209FA">
        <w:rPr>
          <w:rFonts w:ascii="Verdana" w:hAnsi="Verdana" w:cs="Arial"/>
          <w:sz w:val="20"/>
          <w:szCs w:val="20"/>
        </w:rPr>
        <w:t xml:space="preserve"> based on subscription id </w:t>
      </w:r>
    </w:p>
    <w:p w:rsidR="003F41BF" w:rsidRPr="00F209FA" w:rsidP="005A1CD3" w14:paraId="76A6FBEE" w14:textId="77777777">
      <w:pPr>
        <w:pStyle w:val="ListParagraph"/>
        <w:numPr>
          <w:ilvl w:val="0"/>
          <w:numId w:val="30"/>
        </w:numPr>
        <w:spacing w:line="360" w:lineRule="auto"/>
        <w:jc w:val="both"/>
        <w:rPr>
          <w:rFonts w:ascii="Verdana" w:hAnsi="Verdana" w:cs="Arial"/>
          <w:b/>
          <w:bCs/>
          <w:sz w:val="20"/>
          <w:szCs w:val="20"/>
          <w:u w:val="single"/>
        </w:rPr>
      </w:pPr>
      <w:r w:rsidRPr="00F209FA">
        <w:rPr>
          <w:rFonts w:ascii="Verdana" w:hAnsi="Verdana" w:cs="Arial"/>
          <w:sz w:val="20"/>
          <w:szCs w:val="20"/>
        </w:rPr>
        <w:t>Filter the material keys based on middleware</w:t>
      </w:r>
      <w:r w:rsidRPr="00F209FA" w:rsidR="00EC20F6">
        <w:rPr>
          <w:rFonts w:ascii="Verdana" w:hAnsi="Verdana" w:cs="Arial"/>
          <w:sz w:val="20"/>
          <w:szCs w:val="20"/>
        </w:rPr>
        <w:t xml:space="preserve"> filter key or subscription </w:t>
      </w:r>
    </w:p>
    <w:p w:rsidR="009D4247" w:rsidRPr="00F209FA" w:rsidP="005A1CD3" w14:paraId="7F1BD95C" w14:textId="77777777">
      <w:pPr>
        <w:pStyle w:val="ListParagraph"/>
        <w:numPr>
          <w:ilvl w:val="0"/>
          <w:numId w:val="30"/>
        </w:numPr>
        <w:spacing w:line="360" w:lineRule="auto"/>
        <w:jc w:val="both"/>
        <w:rPr>
          <w:rFonts w:ascii="Verdana" w:hAnsi="Verdana" w:cs="Arial"/>
          <w:b/>
          <w:bCs/>
          <w:sz w:val="20"/>
          <w:szCs w:val="20"/>
          <w:u w:val="single"/>
        </w:rPr>
      </w:pPr>
      <w:r w:rsidRPr="00F209FA">
        <w:rPr>
          <w:rFonts w:ascii="Verdana" w:hAnsi="Verdana" w:cs="Arial"/>
          <w:sz w:val="20"/>
          <w:szCs w:val="20"/>
        </w:rPr>
        <w:t xml:space="preserve">Sync up all the data based on middleware input and send the </w:t>
      </w:r>
      <w:r w:rsidRPr="00F209FA" w:rsidR="006B3363">
        <w:rPr>
          <w:rFonts w:ascii="Verdana" w:hAnsi="Verdana" w:cs="Arial"/>
          <w:sz w:val="20"/>
          <w:szCs w:val="20"/>
        </w:rPr>
        <w:t xml:space="preserve">keys to </w:t>
      </w:r>
      <w:r w:rsidRPr="00F209FA">
        <w:rPr>
          <w:rFonts w:ascii="Verdana" w:hAnsi="Verdana" w:cs="Arial"/>
          <w:sz w:val="20"/>
          <w:szCs w:val="20"/>
        </w:rPr>
        <w:t xml:space="preserve">middleware </w:t>
      </w:r>
    </w:p>
    <w:p w:rsidR="003A4F43" w:rsidRPr="00F209FA" w:rsidP="002E6F16" w14:paraId="6A6EA105" w14:textId="77777777">
      <w:pPr>
        <w:pStyle w:val="ListParagraph"/>
        <w:numPr>
          <w:ilvl w:val="0"/>
          <w:numId w:val="30"/>
        </w:numPr>
        <w:spacing w:line="360" w:lineRule="auto"/>
        <w:ind w:left="709" w:right="-317"/>
        <w:jc w:val="both"/>
        <w:rPr>
          <w:rFonts w:ascii="Verdana" w:hAnsi="Verdana" w:cs="Verdana"/>
          <w:sz w:val="20"/>
          <w:szCs w:val="20"/>
        </w:rPr>
      </w:pPr>
      <w:r w:rsidRPr="00F209FA">
        <w:rPr>
          <w:rFonts w:ascii="Verdana" w:hAnsi="Verdana" w:cs="Arial"/>
          <w:sz w:val="20"/>
          <w:szCs w:val="20"/>
        </w:rPr>
        <w:t xml:space="preserve">created multiple new badis for customer changes </w:t>
      </w:r>
    </w:p>
    <w:p w:rsidR="003A4F43" w:rsidRPr="00F209FA" w:rsidP="002E6F16" w14:paraId="31242DBC" w14:textId="77777777">
      <w:pPr>
        <w:spacing w:line="360" w:lineRule="auto"/>
        <w:ind w:left="709" w:right="-317"/>
        <w:jc w:val="both"/>
        <w:rPr>
          <w:rFonts w:ascii="Verdana" w:hAnsi="Verdana" w:cs="Verdana"/>
          <w:color w:val="000000"/>
          <w:sz w:val="20"/>
          <w:szCs w:val="20"/>
        </w:rPr>
      </w:pPr>
    </w:p>
    <w:p w:rsidR="002E6F16" w:rsidRPr="00F209FA" w:rsidP="002E6F16" w14:paraId="53FB54DF" w14:textId="77777777">
      <w:pPr>
        <w:pStyle w:val="Tit"/>
        <w:shd w:val="clear" w:color="auto" w:fill="E5E5E5"/>
        <w:ind w:left="0" w:right="-155" w:firstLine="0"/>
        <w:jc w:val="both"/>
        <w:rPr>
          <w:rFonts w:ascii="Verdana" w:hAnsi="Verdana" w:cs="Arial"/>
          <w:sz w:val="18"/>
          <w:szCs w:val="18"/>
        </w:rPr>
      </w:pPr>
      <w:r w:rsidRPr="00F209FA">
        <w:rPr>
          <w:rFonts w:ascii="Verdana" w:hAnsi="Verdana" w:cs="Arial"/>
          <w:sz w:val="18"/>
          <w:szCs w:val="18"/>
        </w:rPr>
        <w:t>Project Details</w:t>
      </w:r>
    </w:p>
    <w:p w:rsidR="002E6F16" w:rsidRPr="00F209FA" w:rsidP="002E6F16" w14:paraId="6BF3C51A"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 xml:space="preserve">Client </w:t>
      </w:r>
      <w:r w:rsidRPr="00F209FA">
        <w:rPr>
          <w:rFonts w:ascii="Verdana" w:hAnsi="Verdana" w:cs="Arial"/>
          <w:b/>
          <w:bCs/>
          <w:color w:val="000000"/>
          <w:sz w:val="20"/>
          <w:szCs w:val="20"/>
        </w:rPr>
        <w:tab/>
        <w:t xml:space="preserve">  : Sap IBSO(sap labs), Bangalore.</w:t>
      </w:r>
    </w:p>
    <w:p w:rsidR="002E6F16" w:rsidRPr="00F209FA" w:rsidP="002E6F16" w14:paraId="01DD6B56"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 xml:space="preserve">Project type   : Sap Development </w:t>
      </w:r>
    </w:p>
    <w:p w:rsidR="002E6F16" w:rsidRPr="00F209FA" w:rsidP="002E6F16" w14:paraId="266B8382"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Duration</w:t>
      </w:r>
      <w:r w:rsidRPr="00F209FA">
        <w:rPr>
          <w:rFonts w:ascii="Verdana" w:hAnsi="Verdana" w:cs="Arial"/>
          <w:b/>
          <w:bCs/>
          <w:color w:val="000000"/>
          <w:sz w:val="20"/>
          <w:szCs w:val="20"/>
        </w:rPr>
        <w:tab/>
        <w:t xml:space="preserve">  : </w:t>
      </w:r>
      <w:r w:rsidRPr="00F209FA" w:rsidR="00610220">
        <w:rPr>
          <w:rFonts w:ascii="Verdana" w:hAnsi="Verdana" w:cs="Arial"/>
          <w:b/>
          <w:bCs/>
          <w:color w:val="000000"/>
          <w:sz w:val="20"/>
          <w:szCs w:val="20"/>
        </w:rPr>
        <w:t>Mar</w:t>
      </w:r>
      <w:r w:rsidRPr="00F209FA">
        <w:rPr>
          <w:rFonts w:ascii="Verdana" w:hAnsi="Verdana" w:cs="Arial"/>
          <w:b/>
          <w:bCs/>
          <w:color w:val="000000"/>
          <w:sz w:val="20"/>
          <w:szCs w:val="20"/>
        </w:rPr>
        <w:t xml:space="preserve"> -2020 to </w:t>
      </w:r>
      <w:r w:rsidRPr="00F209FA" w:rsidR="00610220">
        <w:rPr>
          <w:rFonts w:ascii="Verdana" w:hAnsi="Verdana" w:cs="Arial"/>
          <w:b/>
          <w:bCs/>
          <w:color w:val="000000"/>
          <w:sz w:val="20"/>
          <w:szCs w:val="20"/>
        </w:rPr>
        <w:t>Jun</w:t>
      </w:r>
      <w:r w:rsidRPr="00F209FA">
        <w:rPr>
          <w:rFonts w:ascii="Verdana" w:hAnsi="Verdana" w:cs="Arial"/>
          <w:b/>
          <w:bCs/>
          <w:color w:val="000000"/>
          <w:sz w:val="20"/>
          <w:szCs w:val="20"/>
        </w:rPr>
        <w:t xml:space="preserve"> -2020</w:t>
      </w:r>
    </w:p>
    <w:p w:rsidR="002E6F16" w:rsidRPr="00F209FA" w:rsidP="002E6F16" w14:paraId="05A0CDBA"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 xml:space="preserve">Tool/Technology: </w:t>
      </w:r>
      <w:r w:rsidRPr="00F209FA" w:rsidR="00884283">
        <w:rPr>
          <w:rFonts w:ascii="Verdana" w:hAnsi="Verdana" w:cs="Arial"/>
          <w:b/>
          <w:bCs/>
          <w:color w:val="000000"/>
          <w:sz w:val="20"/>
          <w:szCs w:val="20"/>
        </w:rPr>
        <w:t>ABAP, OOABAP</w:t>
      </w:r>
    </w:p>
    <w:p w:rsidR="002E6F16" w:rsidRPr="00F209FA" w:rsidP="002E6F16" w14:paraId="0501053B" w14:textId="77777777">
      <w:pPr>
        <w:spacing w:line="360" w:lineRule="auto"/>
        <w:jc w:val="both"/>
        <w:rPr>
          <w:rFonts w:ascii="Verdana" w:hAnsi="Verdana" w:cs="Arial"/>
          <w:b/>
          <w:bCs/>
          <w:color w:val="000000"/>
          <w:sz w:val="20"/>
          <w:szCs w:val="20"/>
        </w:rPr>
      </w:pPr>
    </w:p>
    <w:p w:rsidR="002E6F16" w:rsidRPr="00F209FA" w:rsidP="002E6F16" w14:paraId="133265CE" w14:textId="77777777">
      <w:pPr>
        <w:spacing w:line="360" w:lineRule="auto"/>
        <w:jc w:val="both"/>
        <w:rPr>
          <w:rFonts w:ascii="Verdana" w:hAnsi="Verdana" w:cs="Arial"/>
          <w:b/>
          <w:bCs/>
          <w:color w:val="000000"/>
          <w:sz w:val="20"/>
          <w:szCs w:val="20"/>
          <w:u w:val="single"/>
        </w:rPr>
      </w:pPr>
      <w:r w:rsidRPr="00F209FA">
        <w:rPr>
          <w:rFonts w:ascii="Verdana" w:hAnsi="Verdana" w:cs="Arial"/>
          <w:b/>
          <w:bCs/>
          <w:color w:val="000000"/>
          <w:sz w:val="20"/>
          <w:szCs w:val="20"/>
          <w:u w:val="single"/>
        </w:rPr>
        <w:t>Project Contribution</w:t>
      </w:r>
      <w:r w:rsidRPr="00F209FA" w:rsidR="003A4F43">
        <w:rPr>
          <w:rFonts w:ascii="Verdana" w:hAnsi="Verdana" w:cs="Arial"/>
          <w:b/>
          <w:bCs/>
          <w:color w:val="000000"/>
          <w:sz w:val="20"/>
          <w:szCs w:val="20"/>
          <w:u w:val="single"/>
        </w:rPr>
        <w:t xml:space="preserve"> on sap, A</w:t>
      </w:r>
      <w:r w:rsidRPr="00F209FA" w:rsidR="0086267E">
        <w:rPr>
          <w:rFonts w:ascii="Verdana" w:hAnsi="Verdana" w:cs="Arial"/>
          <w:b/>
          <w:bCs/>
          <w:color w:val="000000"/>
          <w:sz w:val="20"/>
          <w:szCs w:val="20"/>
          <w:u w:val="single"/>
        </w:rPr>
        <w:t>DM(PrePayment)</w:t>
      </w:r>
      <w:r w:rsidRPr="00F209FA">
        <w:rPr>
          <w:rFonts w:ascii="Verdana" w:hAnsi="Verdana" w:cs="Arial"/>
          <w:b/>
          <w:bCs/>
          <w:color w:val="000000"/>
          <w:sz w:val="20"/>
          <w:szCs w:val="20"/>
          <w:u w:val="single"/>
        </w:rPr>
        <w:t>:</w:t>
      </w:r>
    </w:p>
    <w:p w:rsidR="002E6F16" w:rsidRPr="00F209FA" w:rsidP="002E6F16" w14:paraId="0F783A40" w14:textId="77777777">
      <w:pPr>
        <w:pStyle w:val="ListParagraph"/>
        <w:numPr>
          <w:ilvl w:val="0"/>
          <w:numId w:val="29"/>
        </w:numPr>
        <w:spacing w:line="360" w:lineRule="auto"/>
        <w:jc w:val="both"/>
        <w:rPr>
          <w:rFonts w:ascii="Verdana" w:hAnsi="Verdana" w:cs="Arial"/>
          <w:b/>
          <w:bCs/>
          <w:sz w:val="20"/>
          <w:szCs w:val="20"/>
          <w:u w:val="single"/>
        </w:rPr>
      </w:pPr>
      <w:r w:rsidRPr="00F209FA">
        <w:rPr>
          <w:rFonts w:ascii="Verdana" w:hAnsi="Verdana" w:cs="Arial"/>
          <w:sz w:val="20"/>
          <w:szCs w:val="20"/>
        </w:rPr>
        <w:t xml:space="preserve">Implemented badi(/ACCGO/BADI_NOM_PPMG_VAL) for add the prepayment tab in the nomination  </w:t>
      </w:r>
    </w:p>
    <w:p w:rsidR="00855BEC" w:rsidRPr="00F209FA" w:rsidP="002E6F16" w14:paraId="125F5563" w14:textId="77777777">
      <w:pPr>
        <w:pStyle w:val="ListParagraph"/>
        <w:numPr>
          <w:ilvl w:val="0"/>
          <w:numId w:val="29"/>
        </w:numPr>
        <w:spacing w:line="360" w:lineRule="auto"/>
        <w:jc w:val="both"/>
        <w:rPr>
          <w:rFonts w:ascii="Verdana" w:hAnsi="Verdana" w:cs="Arial"/>
          <w:b/>
          <w:bCs/>
          <w:sz w:val="20"/>
          <w:szCs w:val="20"/>
          <w:u w:val="single"/>
        </w:rPr>
      </w:pPr>
      <w:r w:rsidRPr="00F209FA">
        <w:rPr>
          <w:rFonts w:ascii="Verdana" w:hAnsi="Verdana" w:cs="Arial"/>
          <w:sz w:val="20"/>
          <w:szCs w:val="20"/>
        </w:rPr>
        <w:t xml:space="preserve">Created alv to display prepayment details based on nomination </w:t>
      </w:r>
    </w:p>
    <w:p w:rsidR="00855BEC" w:rsidRPr="00F209FA" w:rsidP="002E6F16" w14:paraId="6E5B69EA" w14:textId="77777777">
      <w:pPr>
        <w:pStyle w:val="ListParagraph"/>
        <w:numPr>
          <w:ilvl w:val="0"/>
          <w:numId w:val="29"/>
        </w:numPr>
        <w:spacing w:line="360" w:lineRule="auto"/>
        <w:jc w:val="both"/>
        <w:rPr>
          <w:rFonts w:ascii="Verdana" w:hAnsi="Verdana" w:cs="Arial"/>
          <w:b/>
          <w:bCs/>
          <w:sz w:val="20"/>
          <w:szCs w:val="20"/>
          <w:u w:val="single"/>
        </w:rPr>
      </w:pPr>
      <w:r w:rsidRPr="00F209FA">
        <w:rPr>
          <w:rFonts w:ascii="Verdana" w:hAnsi="Verdana" w:cs="Arial"/>
          <w:sz w:val="20"/>
          <w:szCs w:val="20"/>
        </w:rPr>
        <w:t>Created multiple badis to enhance customer requirement</w:t>
      </w:r>
    </w:p>
    <w:p w:rsidR="00E32766" w:rsidRPr="00F209FA" w:rsidP="002E6F16" w14:paraId="43FB23A1" w14:textId="77777777">
      <w:pPr>
        <w:pStyle w:val="ListParagraph"/>
        <w:numPr>
          <w:ilvl w:val="0"/>
          <w:numId w:val="29"/>
        </w:numPr>
        <w:spacing w:line="360" w:lineRule="auto"/>
        <w:jc w:val="both"/>
        <w:rPr>
          <w:rFonts w:ascii="Verdana" w:hAnsi="Verdana" w:cs="Arial"/>
          <w:b/>
          <w:bCs/>
          <w:sz w:val="20"/>
          <w:szCs w:val="20"/>
          <w:u w:val="single"/>
        </w:rPr>
      </w:pPr>
      <w:r w:rsidRPr="00F209FA">
        <w:rPr>
          <w:rFonts w:ascii="Verdana" w:hAnsi="Verdana" w:cs="Arial"/>
          <w:sz w:val="20"/>
          <w:szCs w:val="20"/>
        </w:rPr>
        <w:t>Added logic to edit alv tab based on prepayment value</w:t>
      </w:r>
    </w:p>
    <w:p w:rsidR="00855BEC" w:rsidRPr="00F209FA" w:rsidP="002E6F16" w14:paraId="1492A771" w14:textId="77777777">
      <w:pPr>
        <w:pStyle w:val="ListParagraph"/>
        <w:numPr>
          <w:ilvl w:val="0"/>
          <w:numId w:val="29"/>
        </w:numPr>
        <w:spacing w:line="360" w:lineRule="auto"/>
        <w:jc w:val="both"/>
        <w:rPr>
          <w:rFonts w:ascii="Verdana" w:hAnsi="Verdana" w:cs="Arial"/>
          <w:b/>
          <w:bCs/>
          <w:sz w:val="20"/>
          <w:szCs w:val="20"/>
          <w:u w:val="single"/>
        </w:rPr>
      </w:pPr>
      <w:r w:rsidRPr="00F209FA">
        <w:rPr>
          <w:rFonts w:ascii="Verdana" w:hAnsi="Verdana" w:cs="Arial"/>
          <w:sz w:val="20"/>
          <w:szCs w:val="20"/>
        </w:rPr>
        <w:t xml:space="preserve">implemented badi methods ppmg read to get the information of ppmg </w:t>
      </w:r>
    </w:p>
    <w:p w:rsidR="00E32766" w:rsidRPr="00F209FA" w:rsidP="00E32766" w14:paraId="592E4642" w14:textId="77777777">
      <w:pPr>
        <w:pStyle w:val="ListParagraph"/>
        <w:numPr>
          <w:ilvl w:val="0"/>
          <w:numId w:val="29"/>
        </w:numPr>
        <w:spacing w:line="360" w:lineRule="auto"/>
        <w:jc w:val="both"/>
        <w:rPr>
          <w:rFonts w:ascii="Verdana" w:hAnsi="Verdana" w:cs="Arial"/>
          <w:b/>
          <w:bCs/>
          <w:sz w:val="20"/>
          <w:szCs w:val="20"/>
          <w:u w:val="single"/>
        </w:rPr>
      </w:pPr>
      <w:r w:rsidRPr="00F209FA">
        <w:rPr>
          <w:rFonts w:ascii="Verdana" w:hAnsi="Verdana" w:cs="Arial"/>
          <w:sz w:val="20"/>
          <w:szCs w:val="20"/>
        </w:rPr>
        <w:t xml:space="preserve">implemented badi methods ppmg info to add the logic of ppmg </w:t>
      </w:r>
    </w:p>
    <w:p w:rsidR="00E32766" w:rsidRPr="00F209FA" w:rsidP="00E32766" w14:paraId="5F4A3242" w14:textId="77777777">
      <w:pPr>
        <w:pStyle w:val="ListParagraph"/>
        <w:numPr>
          <w:ilvl w:val="0"/>
          <w:numId w:val="29"/>
        </w:numPr>
        <w:spacing w:line="360" w:lineRule="auto"/>
        <w:jc w:val="both"/>
        <w:rPr>
          <w:rFonts w:ascii="Verdana" w:hAnsi="Verdana" w:cs="Arial"/>
          <w:b/>
          <w:bCs/>
          <w:sz w:val="20"/>
          <w:szCs w:val="20"/>
          <w:u w:val="single"/>
        </w:rPr>
      </w:pPr>
      <w:r w:rsidRPr="00F209FA">
        <w:rPr>
          <w:rFonts w:ascii="Verdana" w:hAnsi="Verdana" w:cs="Arial"/>
          <w:sz w:val="20"/>
          <w:szCs w:val="20"/>
        </w:rPr>
        <w:t xml:space="preserve">implemented badi methods ppmg display to display the information of ppmg </w:t>
      </w:r>
    </w:p>
    <w:p w:rsidR="002E6F16" w:rsidRPr="00F209FA" w:rsidP="005B2402" w14:paraId="29C1501F" w14:textId="77777777">
      <w:pPr>
        <w:spacing w:line="360" w:lineRule="auto"/>
        <w:ind w:right="-317"/>
        <w:jc w:val="both"/>
        <w:rPr>
          <w:rFonts w:ascii="Verdana" w:hAnsi="Verdana" w:cs="Verdana"/>
          <w:color w:val="000000"/>
          <w:sz w:val="20"/>
          <w:szCs w:val="20"/>
        </w:rPr>
      </w:pPr>
    </w:p>
    <w:p w:rsidR="008655AE" w:rsidRPr="00F209FA" w:rsidP="00D87EDA" w14:paraId="782B850F" w14:textId="77777777">
      <w:pPr>
        <w:pStyle w:val="Tit"/>
        <w:shd w:val="clear" w:color="auto" w:fill="E5E5E5"/>
        <w:ind w:left="0" w:right="-155" w:firstLine="0"/>
        <w:jc w:val="both"/>
        <w:rPr>
          <w:rFonts w:ascii="Verdana" w:hAnsi="Verdana" w:cs="Arial"/>
          <w:sz w:val="18"/>
          <w:szCs w:val="18"/>
        </w:rPr>
      </w:pPr>
      <w:r w:rsidRPr="00F209FA">
        <w:rPr>
          <w:rFonts w:ascii="Verdana" w:hAnsi="Verdana" w:cs="Arial"/>
          <w:sz w:val="18"/>
          <w:szCs w:val="18"/>
        </w:rPr>
        <w:t>Project Details</w:t>
      </w:r>
    </w:p>
    <w:p w:rsidR="00127833" w:rsidRPr="00F209FA" w:rsidP="00127833" w14:paraId="389C7B73" w14:textId="5764A91E">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Client   : Sap IBSO(sap labs), Bangalore.</w:t>
      </w:r>
    </w:p>
    <w:p w:rsidR="00127833" w:rsidRPr="00F209FA" w:rsidP="00127833" w14:paraId="6638ACF0"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 xml:space="preserve">Project type   : Sap Development </w:t>
      </w:r>
    </w:p>
    <w:p w:rsidR="00127833" w:rsidRPr="00F209FA" w:rsidP="00127833" w14:paraId="274F5BF0" w14:textId="35DF67B5">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Dura</w:t>
      </w:r>
      <w:r w:rsidRPr="00F209FA" w:rsidR="002F585E">
        <w:rPr>
          <w:rFonts w:ascii="Verdana" w:hAnsi="Verdana" w:cs="Arial"/>
          <w:b/>
          <w:bCs/>
          <w:color w:val="000000"/>
          <w:sz w:val="20"/>
          <w:szCs w:val="20"/>
        </w:rPr>
        <w:t xml:space="preserve">tion: </w:t>
      </w:r>
      <w:r w:rsidRPr="00F209FA" w:rsidR="00610220">
        <w:rPr>
          <w:rFonts w:ascii="Verdana" w:hAnsi="Verdana" w:cs="Arial"/>
          <w:b/>
          <w:bCs/>
          <w:color w:val="000000"/>
          <w:sz w:val="20"/>
          <w:szCs w:val="20"/>
        </w:rPr>
        <w:t>Oct</w:t>
      </w:r>
      <w:r w:rsidRPr="00F209FA" w:rsidR="002F585E">
        <w:rPr>
          <w:rFonts w:ascii="Verdana" w:hAnsi="Verdana" w:cs="Arial"/>
          <w:b/>
          <w:bCs/>
          <w:color w:val="000000"/>
          <w:sz w:val="20"/>
          <w:szCs w:val="20"/>
        </w:rPr>
        <w:t xml:space="preserve"> - 201</w:t>
      </w:r>
      <w:r w:rsidRPr="00F209FA" w:rsidR="00610220">
        <w:rPr>
          <w:rFonts w:ascii="Verdana" w:hAnsi="Verdana" w:cs="Arial"/>
          <w:b/>
          <w:bCs/>
          <w:color w:val="000000"/>
          <w:sz w:val="20"/>
          <w:szCs w:val="20"/>
        </w:rPr>
        <w:t>8</w:t>
      </w:r>
      <w:r w:rsidRPr="00F209FA" w:rsidR="001B3705">
        <w:rPr>
          <w:rFonts w:ascii="Verdana" w:hAnsi="Verdana" w:cs="Arial"/>
          <w:b/>
          <w:bCs/>
          <w:color w:val="000000"/>
          <w:sz w:val="20"/>
          <w:szCs w:val="20"/>
        </w:rPr>
        <w:t xml:space="preserve"> to </w:t>
      </w:r>
      <w:r w:rsidRPr="00F209FA" w:rsidR="00610220">
        <w:rPr>
          <w:rFonts w:ascii="Verdana" w:hAnsi="Verdana" w:cs="Arial"/>
          <w:b/>
          <w:bCs/>
          <w:color w:val="000000"/>
          <w:sz w:val="20"/>
          <w:szCs w:val="20"/>
        </w:rPr>
        <w:t>Feb</w:t>
      </w:r>
      <w:r w:rsidRPr="00F209FA" w:rsidR="002F585E">
        <w:rPr>
          <w:rFonts w:ascii="Verdana" w:hAnsi="Verdana" w:cs="Arial"/>
          <w:b/>
          <w:bCs/>
          <w:color w:val="000000"/>
          <w:sz w:val="20"/>
          <w:szCs w:val="20"/>
        </w:rPr>
        <w:t xml:space="preserve"> - 2020</w:t>
      </w:r>
    </w:p>
    <w:p w:rsidR="00127833" w:rsidRPr="00F209FA" w:rsidP="00127833" w14:paraId="2A86DD7B"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Tool/Te</w:t>
      </w:r>
      <w:r w:rsidRPr="00F209FA" w:rsidR="0025001D">
        <w:rPr>
          <w:rFonts w:ascii="Verdana" w:hAnsi="Verdana" w:cs="Arial"/>
          <w:b/>
          <w:bCs/>
          <w:color w:val="000000"/>
          <w:sz w:val="20"/>
          <w:szCs w:val="20"/>
        </w:rPr>
        <w:t>chnology: SAP HR/ABAP, OOABAP, O</w:t>
      </w:r>
      <w:r w:rsidRPr="00F209FA">
        <w:rPr>
          <w:rFonts w:ascii="Verdana" w:hAnsi="Verdana" w:cs="Arial"/>
          <w:b/>
          <w:bCs/>
          <w:color w:val="000000"/>
          <w:sz w:val="20"/>
          <w:szCs w:val="20"/>
        </w:rPr>
        <w:t>Data.</w:t>
      </w:r>
    </w:p>
    <w:p w:rsidR="00127833" w:rsidRPr="00F209FA" w:rsidP="00127833" w14:paraId="12EB829D" w14:textId="77777777">
      <w:pPr>
        <w:spacing w:line="360" w:lineRule="auto"/>
        <w:jc w:val="both"/>
        <w:rPr>
          <w:rFonts w:ascii="Verdana" w:hAnsi="Verdana" w:cs="Arial"/>
          <w:b/>
          <w:bCs/>
          <w:color w:val="000000"/>
          <w:sz w:val="20"/>
          <w:szCs w:val="20"/>
        </w:rPr>
      </w:pPr>
    </w:p>
    <w:p w:rsidR="00127833" w:rsidRPr="00F209FA" w:rsidP="00127833" w14:paraId="6FFE8D16" w14:textId="77777777">
      <w:pPr>
        <w:spacing w:line="360" w:lineRule="auto"/>
        <w:jc w:val="both"/>
        <w:rPr>
          <w:rFonts w:ascii="Verdana" w:hAnsi="Verdana" w:cs="Arial"/>
          <w:b/>
          <w:bCs/>
          <w:color w:val="000000"/>
          <w:sz w:val="20"/>
          <w:szCs w:val="20"/>
          <w:u w:val="single"/>
        </w:rPr>
      </w:pPr>
      <w:r w:rsidRPr="00F209FA">
        <w:rPr>
          <w:rFonts w:ascii="Verdana" w:hAnsi="Verdana" w:cs="Arial"/>
          <w:b/>
          <w:bCs/>
          <w:color w:val="000000"/>
          <w:sz w:val="20"/>
          <w:szCs w:val="20"/>
          <w:u w:val="single"/>
        </w:rPr>
        <w:t>Project Contribution on sap, GOAP(Govt.of Ap) ELCM:</w:t>
      </w:r>
    </w:p>
    <w:p w:rsidR="00127833" w:rsidRPr="00F209FA" w:rsidP="00127833" w14:paraId="13776CD9" w14:textId="77777777">
      <w:pPr>
        <w:spacing w:line="360" w:lineRule="auto"/>
        <w:jc w:val="both"/>
        <w:rPr>
          <w:rFonts w:ascii="Verdana" w:hAnsi="Verdana" w:cs="Arial"/>
          <w:b/>
          <w:bCs/>
          <w:color w:val="000000"/>
          <w:sz w:val="20"/>
          <w:szCs w:val="20"/>
          <w:u w:val="single"/>
        </w:rPr>
      </w:pPr>
    </w:p>
    <w:p w:rsidR="00127833" w:rsidRPr="00F209FA" w:rsidP="00127833" w14:paraId="67976B04"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I have worked on HR Abap objects with backend API for group action </w:t>
      </w:r>
      <w:r w:rsidRPr="00F209FA" w:rsidR="00D46FD8">
        <w:rPr>
          <w:rFonts w:ascii="Verdana" w:hAnsi="Verdana"/>
          <w:iCs/>
          <w:sz w:val="20"/>
          <w:szCs w:val="20"/>
        </w:rPr>
        <w:t>Regularization Declaration</w:t>
      </w:r>
      <w:r w:rsidRPr="00F209FA">
        <w:rPr>
          <w:rFonts w:ascii="Verdana" w:hAnsi="Verdana"/>
          <w:iCs/>
          <w:sz w:val="20"/>
          <w:szCs w:val="20"/>
        </w:rPr>
        <w:t xml:space="preserve"> of </w:t>
      </w:r>
      <w:r w:rsidRPr="00F209FA" w:rsidR="00D46FD8">
        <w:rPr>
          <w:rFonts w:ascii="Verdana" w:hAnsi="Verdana"/>
          <w:iCs/>
          <w:sz w:val="20"/>
          <w:szCs w:val="20"/>
        </w:rPr>
        <w:t>probation and</w:t>
      </w:r>
      <w:r w:rsidRPr="00F209FA">
        <w:rPr>
          <w:rFonts w:ascii="Verdana" w:hAnsi="Verdana"/>
          <w:iCs/>
          <w:sz w:val="20"/>
          <w:szCs w:val="20"/>
        </w:rPr>
        <w:t xml:space="preserve"> pay change and promotion </w:t>
      </w:r>
    </w:p>
    <w:p w:rsidR="00127833" w:rsidRPr="00F209FA" w:rsidP="00127833" w14:paraId="36F15C69"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Created </w:t>
      </w:r>
      <w:r w:rsidRPr="00F209FA" w:rsidR="00D46FD8">
        <w:rPr>
          <w:rFonts w:ascii="Verdana" w:hAnsi="Verdana"/>
          <w:iCs/>
          <w:sz w:val="20"/>
          <w:szCs w:val="20"/>
        </w:rPr>
        <w:t>OData</w:t>
      </w:r>
      <w:r w:rsidRPr="00F209FA">
        <w:rPr>
          <w:rFonts w:ascii="Verdana" w:hAnsi="Verdana"/>
          <w:iCs/>
          <w:sz w:val="20"/>
          <w:szCs w:val="20"/>
        </w:rPr>
        <w:t xml:space="preserve"> service for employee organizational history details i.e Event history, leave history and service history entities.</w:t>
      </w:r>
    </w:p>
    <w:p w:rsidR="00127833" w:rsidRPr="00F209FA" w:rsidP="00127833" w14:paraId="6472E775"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Created </w:t>
      </w:r>
      <w:r w:rsidRPr="00F209FA" w:rsidR="00D46FD8">
        <w:rPr>
          <w:rFonts w:ascii="Verdana" w:hAnsi="Verdana"/>
          <w:iCs/>
          <w:sz w:val="20"/>
          <w:szCs w:val="20"/>
        </w:rPr>
        <w:t>OData</w:t>
      </w:r>
      <w:r w:rsidRPr="00F209FA">
        <w:rPr>
          <w:rFonts w:ascii="Verdana" w:hAnsi="Verdana"/>
          <w:iCs/>
          <w:sz w:val="20"/>
          <w:szCs w:val="20"/>
        </w:rPr>
        <w:t xml:space="preserve"> service for re-use the entities to sub </w:t>
      </w:r>
      <w:r w:rsidRPr="00F209FA" w:rsidR="00D46FD8">
        <w:rPr>
          <w:rFonts w:ascii="Verdana" w:hAnsi="Verdana"/>
          <w:iCs/>
          <w:sz w:val="20"/>
          <w:szCs w:val="20"/>
        </w:rPr>
        <w:t>OData</w:t>
      </w:r>
      <w:r w:rsidRPr="00F209FA">
        <w:rPr>
          <w:rFonts w:ascii="Verdana" w:hAnsi="Verdana"/>
          <w:iCs/>
          <w:sz w:val="20"/>
          <w:szCs w:val="20"/>
        </w:rPr>
        <w:t xml:space="preserve"> service in throughout the project.</w:t>
      </w:r>
    </w:p>
    <w:p w:rsidR="00127833" w:rsidRPr="00F209FA" w:rsidP="00127833" w14:paraId="27266000"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Handled complete </w:t>
      </w:r>
      <w:r w:rsidRPr="00F209FA" w:rsidR="005A7561">
        <w:rPr>
          <w:rFonts w:ascii="Verdana" w:hAnsi="Verdana"/>
          <w:iCs/>
          <w:sz w:val="20"/>
          <w:szCs w:val="20"/>
        </w:rPr>
        <w:t>notification for</w:t>
      </w:r>
      <w:r w:rsidRPr="00F209FA">
        <w:rPr>
          <w:rFonts w:ascii="Verdana" w:hAnsi="Verdana"/>
          <w:iCs/>
          <w:sz w:val="20"/>
          <w:szCs w:val="20"/>
        </w:rPr>
        <w:t xml:space="preserve"> sending </w:t>
      </w:r>
      <w:r w:rsidRPr="00F209FA" w:rsidR="005A7561">
        <w:rPr>
          <w:rFonts w:ascii="Verdana" w:hAnsi="Verdana"/>
          <w:iCs/>
          <w:sz w:val="20"/>
          <w:szCs w:val="20"/>
        </w:rPr>
        <w:t>maker, checker</w:t>
      </w:r>
      <w:r w:rsidRPr="00F209FA">
        <w:rPr>
          <w:rFonts w:ascii="Verdana" w:hAnsi="Verdana"/>
          <w:iCs/>
          <w:sz w:val="20"/>
          <w:szCs w:val="20"/>
        </w:rPr>
        <w:t xml:space="preserve"> and employees once submit through work item of elcm work center </w:t>
      </w:r>
      <w:r w:rsidRPr="00F209FA" w:rsidR="00663076">
        <w:rPr>
          <w:rFonts w:ascii="Verdana" w:hAnsi="Verdana"/>
          <w:iCs/>
          <w:sz w:val="20"/>
          <w:szCs w:val="20"/>
        </w:rPr>
        <w:t>application.</w:t>
      </w:r>
    </w:p>
    <w:p w:rsidR="00127833" w:rsidRPr="00F209FA" w:rsidP="00127833" w14:paraId="063DBA71"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Created many custom tables as per requirement and table maintenance generator.</w:t>
      </w:r>
    </w:p>
    <w:p w:rsidR="00127833" w:rsidRPr="00F209FA" w:rsidP="00127833" w14:paraId="09263DBF"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Created </w:t>
      </w:r>
      <w:r w:rsidRPr="00F209FA" w:rsidR="00D46FD8">
        <w:rPr>
          <w:rFonts w:ascii="Verdana" w:hAnsi="Verdana"/>
          <w:iCs/>
          <w:sz w:val="20"/>
          <w:szCs w:val="20"/>
        </w:rPr>
        <w:t>OData</w:t>
      </w:r>
      <w:r w:rsidRPr="00F209FA">
        <w:rPr>
          <w:rFonts w:ascii="Verdana" w:hAnsi="Verdana"/>
          <w:iCs/>
          <w:sz w:val="20"/>
          <w:szCs w:val="20"/>
        </w:rPr>
        <w:t xml:space="preserve"> service for workflow configuration for assign maker to create work item of employees </w:t>
      </w:r>
    </w:p>
    <w:p w:rsidR="00127833" w:rsidRPr="00F209FA" w:rsidP="00127833" w14:paraId="1B1B80CF"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Created cds view to get eligible employee of regularize form contract to regularize the employee</w:t>
      </w:r>
    </w:p>
    <w:p w:rsidR="00127833" w:rsidRPr="00F209FA" w:rsidP="00127833" w14:paraId="0929566D"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Displaying workflow configuration application only to STO and DTO office . </w:t>
      </w:r>
    </w:p>
    <w:p w:rsidR="00127833" w:rsidRPr="00F209FA" w:rsidP="00127833" w14:paraId="11E5432E"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Created odata service for probation group action with association.</w:t>
      </w:r>
    </w:p>
    <w:p w:rsidR="00127833" w:rsidRPr="00F209FA" w:rsidP="00127833" w14:paraId="234EFC4D"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Cleared the extended check error thought the elcm application.  </w:t>
      </w:r>
    </w:p>
    <w:p w:rsidR="00127833" w:rsidRPr="00F209FA" w:rsidP="00127833" w14:paraId="2831DF7B"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Created cluster for configure to employee, maker and checker send notification after approver, submit, </w:t>
      </w:r>
      <w:r w:rsidRPr="00F209FA" w:rsidR="002F585E">
        <w:rPr>
          <w:rFonts w:ascii="Verdana" w:hAnsi="Verdana"/>
          <w:iCs/>
          <w:sz w:val="20"/>
          <w:szCs w:val="20"/>
        </w:rPr>
        <w:t>reject..</w:t>
      </w:r>
      <w:r w:rsidRPr="00F209FA">
        <w:rPr>
          <w:rFonts w:ascii="Verdana" w:hAnsi="Verdana"/>
          <w:iCs/>
          <w:sz w:val="20"/>
          <w:szCs w:val="20"/>
        </w:rPr>
        <w:t>etc work item.</w:t>
      </w:r>
    </w:p>
    <w:p w:rsidR="00127833" w:rsidRPr="00F209FA" w:rsidP="00127833" w14:paraId="1C572C6E"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Sending order form for all employee after approve from appointing authority or HOD of the department. </w:t>
      </w:r>
    </w:p>
    <w:p w:rsidR="00127833" w:rsidRPr="00F209FA" w:rsidP="00127833" w14:paraId="57503B05"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Created CDS view for getting same and below organization employee with annotation</w:t>
      </w:r>
    </w:p>
    <w:p w:rsidR="00EC642C" w:rsidRPr="00F209FA" w:rsidP="00C1224B" w14:paraId="3BF51E76"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Extensively worked on class </w:t>
      </w:r>
      <w:r w:rsidRPr="00F209FA" w:rsidR="006A5574">
        <w:rPr>
          <w:rFonts w:ascii="Verdana" w:hAnsi="Verdana"/>
          <w:iCs/>
          <w:sz w:val="20"/>
          <w:szCs w:val="20"/>
        </w:rPr>
        <w:t>builder.</w:t>
      </w:r>
    </w:p>
    <w:p w:rsidR="00127833" w:rsidRPr="00F209FA" w:rsidP="00127833" w14:paraId="459E6112"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 xml:space="preserve">Client </w:t>
      </w:r>
      <w:r w:rsidRPr="00F209FA">
        <w:rPr>
          <w:rFonts w:ascii="Verdana" w:hAnsi="Verdana" w:cs="Arial"/>
          <w:b/>
          <w:bCs/>
          <w:color w:val="000000"/>
          <w:sz w:val="20"/>
          <w:szCs w:val="20"/>
        </w:rPr>
        <w:tab/>
        <w:t xml:space="preserve"> : </w:t>
      </w:r>
      <w:r w:rsidRPr="00F209FA" w:rsidR="000300EF">
        <w:rPr>
          <w:rFonts w:ascii="Verdana" w:hAnsi="Verdana" w:cs="Arial"/>
          <w:b/>
          <w:bCs/>
          <w:color w:val="000000"/>
          <w:sz w:val="20"/>
          <w:szCs w:val="20"/>
        </w:rPr>
        <w:t>Sap IBSO , Go</w:t>
      </w:r>
      <w:r w:rsidRPr="00F209FA" w:rsidR="003E4D33">
        <w:rPr>
          <w:rFonts w:ascii="Verdana" w:hAnsi="Verdana" w:cs="Arial"/>
          <w:b/>
          <w:bCs/>
          <w:color w:val="000000"/>
          <w:sz w:val="20"/>
          <w:szCs w:val="20"/>
        </w:rPr>
        <w:t>rgon</w:t>
      </w:r>
    </w:p>
    <w:p w:rsidR="00127833" w:rsidRPr="00F209FA" w:rsidP="00127833" w14:paraId="67FEBEF6"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Project type  :</w:t>
      </w:r>
      <w:r w:rsidRPr="00F209FA" w:rsidR="003E4D33">
        <w:rPr>
          <w:rFonts w:ascii="Verdana" w:hAnsi="Verdana" w:cs="Arial"/>
          <w:b/>
          <w:bCs/>
          <w:color w:val="000000"/>
          <w:sz w:val="20"/>
          <w:szCs w:val="20"/>
        </w:rPr>
        <w:t xml:space="preserve"> </w:t>
      </w:r>
      <w:r w:rsidRPr="00F209FA">
        <w:rPr>
          <w:rFonts w:ascii="Verdana" w:hAnsi="Verdana" w:cs="Arial"/>
          <w:b/>
          <w:bCs/>
          <w:color w:val="000000"/>
          <w:sz w:val="20"/>
          <w:szCs w:val="20"/>
        </w:rPr>
        <w:t xml:space="preserve">SAP Development project </w:t>
      </w:r>
    </w:p>
    <w:p w:rsidR="00127833" w:rsidRPr="00F209FA" w:rsidP="00127833" w14:paraId="32F0D1E3"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Duration</w:t>
      </w:r>
      <w:r w:rsidRPr="00F209FA">
        <w:rPr>
          <w:rFonts w:ascii="Verdana" w:hAnsi="Verdana" w:cs="Arial"/>
          <w:b/>
          <w:bCs/>
          <w:color w:val="000000"/>
          <w:sz w:val="20"/>
          <w:szCs w:val="20"/>
        </w:rPr>
        <w:tab/>
        <w:t xml:space="preserve"> : </w:t>
      </w:r>
      <w:r w:rsidRPr="00F209FA" w:rsidR="00610220">
        <w:rPr>
          <w:rFonts w:ascii="Verdana" w:hAnsi="Verdana" w:cs="Arial"/>
          <w:b/>
          <w:bCs/>
          <w:color w:val="000000"/>
          <w:sz w:val="20"/>
          <w:szCs w:val="20"/>
        </w:rPr>
        <w:t>May</w:t>
      </w:r>
      <w:r w:rsidRPr="00F209FA">
        <w:rPr>
          <w:rFonts w:ascii="Verdana" w:hAnsi="Verdana" w:cs="Arial"/>
          <w:b/>
          <w:bCs/>
          <w:color w:val="000000"/>
          <w:sz w:val="20"/>
          <w:szCs w:val="20"/>
        </w:rPr>
        <w:t xml:space="preserve"> - 2018 to </w:t>
      </w:r>
      <w:r w:rsidRPr="00F209FA" w:rsidR="00610220">
        <w:rPr>
          <w:rFonts w:ascii="Verdana" w:hAnsi="Verdana" w:cs="Arial"/>
          <w:b/>
          <w:bCs/>
          <w:color w:val="000000"/>
          <w:sz w:val="20"/>
          <w:szCs w:val="20"/>
        </w:rPr>
        <w:t>Sep</w:t>
      </w:r>
      <w:r w:rsidRPr="00F209FA">
        <w:rPr>
          <w:rFonts w:ascii="Verdana" w:hAnsi="Verdana" w:cs="Arial"/>
          <w:b/>
          <w:bCs/>
          <w:color w:val="000000"/>
          <w:sz w:val="20"/>
          <w:szCs w:val="20"/>
        </w:rPr>
        <w:t xml:space="preserve"> - 201</w:t>
      </w:r>
      <w:r w:rsidRPr="00F209FA" w:rsidR="00610220">
        <w:rPr>
          <w:rFonts w:ascii="Verdana" w:hAnsi="Verdana" w:cs="Arial"/>
          <w:b/>
          <w:bCs/>
          <w:color w:val="000000"/>
          <w:sz w:val="20"/>
          <w:szCs w:val="20"/>
        </w:rPr>
        <w:t>8</w:t>
      </w:r>
    </w:p>
    <w:p w:rsidR="00127833" w:rsidRPr="00F209FA" w:rsidP="00127833" w14:paraId="5BB0C83B"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Tool/Technology: SAP ABAP, OOABAP, Webdynro, FPM.</w:t>
      </w:r>
    </w:p>
    <w:p w:rsidR="00127833" w:rsidRPr="00F209FA" w:rsidP="00127833" w14:paraId="27FE6650" w14:textId="77777777">
      <w:pPr>
        <w:spacing w:line="360" w:lineRule="auto"/>
        <w:jc w:val="both"/>
        <w:rPr>
          <w:rFonts w:ascii="Verdana" w:hAnsi="Verdana" w:cs="Arial"/>
          <w:b/>
          <w:bCs/>
          <w:color w:val="000000"/>
          <w:sz w:val="20"/>
          <w:szCs w:val="20"/>
        </w:rPr>
      </w:pPr>
    </w:p>
    <w:p w:rsidR="00127833" w:rsidRPr="00F209FA" w:rsidP="00127833" w14:paraId="65A7CD99" w14:textId="77777777">
      <w:pPr>
        <w:spacing w:line="360" w:lineRule="auto"/>
        <w:jc w:val="both"/>
        <w:rPr>
          <w:rFonts w:ascii="Verdana" w:hAnsi="Verdana" w:cs="Arial"/>
          <w:b/>
          <w:bCs/>
          <w:color w:val="000000"/>
          <w:sz w:val="20"/>
          <w:szCs w:val="20"/>
          <w:u w:val="single"/>
        </w:rPr>
      </w:pPr>
      <w:r w:rsidRPr="00F209FA">
        <w:rPr>
          <w:rFonts w:ascii="Verdana" w:hAnsi="Verdana" w:cs="Arial"/>
          <w:b/>
          <w:bCs/>
          <w:color w:val="000000"/>
          <w:sz w:val="20"/>
          <w:szCs w:val="20"/>
          <w:u w:val="single"/>
        </w:rPr>
        <w:t>Project Contribution</w:t>
      </w:r>
      <w:r w:rsidRPr="00F209FA" w:rsidR="003E4D33">
        <w:rPr>
          <w:rFonts w:ascii="Verdana" w:hAnsi="Verdana" w:cs="Arial"/>
          <w:b/>
          <w:bCs/>
          <w:color w:val="000000"/>
          <w:sz w:val="20"/>
          <w:szCs w:val="20"/>
          <w:u w:val="single"/>
        </w:rPr>
        <w:t xml:space="preserve"> on </w:t>
      </w:r>
      <w:r w:rsidRPr="00F209FA" w:rsidR="003E4D33">
        <w:rPr>
          <w:rFonts w:ascii="Verdana" w:hAnsi="Verdana" w:cs="Arial"/>
          <w:b/>
          <w:bCs/>
          <w:color w:val="000000"/>
          <w:sz w:val="20"/>
          <w:szCs w:val="20"/>
        </w:rPr>
        <w:t>Vencity , Vietnum</w:t>
      </w:r>
    </w:p>
    <w:p w:rsidR="00127833" w:rsidRPr="00F209FA" w:rsidP="00127833" w14:paraId="71874BCF" w14:textId="77777777">
      <w:pPr>
        <w:spacing w:line="360" w:lineRule="auto"/>
        <w:jc w:val="both"/>
        <w:rPr>
          <w:rFonts w:ascii="Verdana" w:hAnsi="Verdana" w:cs="Arial"/>
          <w:b/>
          <w:bCs/>
          <w:color w:val="000000"/>
          <w:sz w:val="20"/>
          <w:szCs w:val="20"/>
          <w:u w:val="single"/>
        </w:rPr>
      </w:pPr>
    </w:p>
    <w:p w:rsidR="00127833" w:rsidRPr="00F209FA" w:rsidP="00127833" w14:paraId="6E742D3F"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Created a Webdynpro/FPM application tool for program efficiency and performance check which has the custom buttons for EPC check, code inspector, and SQL trace and runtime analysis. Rectified so many code issues using the tool.</w:t>
      </w:r>
    </w:p>
    <w:p w:rsidR="00127833" w:rsidRPr="00F209FA" w:rsidP="00127833" w14:paraId="79F8BD33"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Created a Webdynpro application to display the material and its available stock based on the internal order number.</w:t>
      </w:r>
    </w:p>
    <w:p w:rsidR="00127833" w:rsidRPr="00F209FA" w:rsidP="00127833" w14:paraId="567F3C58"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Done enhancement for ME21N to pass the default date for the field selection date using the BADI ME_PROCESS_PO_CUST.</w:t>
      </w:r>
    </w:p>
    <w:p w:rsidR="00127833" w:rsidRPr="00F209FA" w:rsidP="00127833" w14:paraId="6A3AEEAF"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Added a field in a custom script delivery date payment terms and notes and added that to the TCODE ME23N</w:t>
      </w:r>
    </w:p>
    <w:p w:rsidR="00127833" w:rsidRPr="00F209FA" w:rsidP="00127833" w14:paraId="71E38CEF"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Developed a custom Smart form to display the Billing details in addition to shipping details.</w:t>
      </w:r>
    </w:p>
    <w:p w:rsidR="00127833" w:rsidRPr="00F209FA" w:rsidP="00127833" w14:paraId="41A2931A"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Created table maintenance generator for several tables to insert the multiple records into the master table.</w:t>
      </w:r>
    </w:p>
    <w:p w:rsidR="00127833" w:rsidRPr="00F209FA" w:rsidP="00127833" w14:paraId="14F2240A"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Created the interactive report to display billing information like billing no, description, date of order and respective Item details.</w:t>
      </w:r>
    </w:p>
    <w:p w:rsidR="00127833" w:rsidRPr="00F209FA" w:rsidP="00127833" w14:paraId="285D5413"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BDC program to update the customer and Vendors change of communication information using XD02 and XK02 transactions.</w:t>
      </w:r>
    </w:p>
    <w:p w:rsidR="00127833" w:rsidRPr="00F209FA" w:rsidP="00127833" w14:paraId="1F6F1879"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Worked on a module pool program to add an additional tab in a custom program.</w:t>
      </w:r>
    </w:p>
    <w:p w:rsidR="00127833" w:rsidRPr="00F209FA" w:rsidP="00127833" w14:paraId="040A9CF2"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Designing of technical specification for the given functional specifications.</w:t>
      </w:r>
    </w:p>
    <w:p w:rsidR="00127833" w:rsidRPr="00F209FA" w:rsidP="00127833" w14:paraId="2633B23A"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Background job scheduling for weekly update for the incoming material details from the third-party tool. </w:t>
      </w:r>
    </w:p>
    <w:p w:rsidR="000A3230" w:rsidRPr="00F209FA" w:rsidP="00127833" w14:paraId="28492B65" w14:textId="77777777">
      <w:pPr>
        <w:pStyle w:val="ListParagraph"/>
        <w:numPr>
          <w:ilvl w:val="0"/>
          <w:numId w:val="26"/>
        </w:numPr>
        <w:spacing w:after="200" w:line="360" w:lineRule="auto"/>
        <w:jc w:val="both"/>
        <w:rPr>
          <w:rFonts w:ascii="Verdana" w:hAnsi="Verdana" w:cs="Arial"/>
          <w:b/>
          <w:bCs/>
          <w:sz w:val="20"/>
          <w:szCs w:val="20"/>
        </w:rPr>
      </w:pPr>
      <w:r w:rsidRPr="00F209FA">
        <w:rPr>
          <w:rFonts w:ascii="Verdana" w:hAnsi="Verdana"/>
          <w:iCs/>
          <w:sz w:val="20"/>
          <w:szCs w:val="20"/>
        </w:rPr>
        <w:t xml:space="preserve">Performance tuning of the existing objects. </w:t>
      </w:r>
    </w:p>
    <w:p w:rsidR="001318A7" w:rsidRPr="00F209FA" w:rsidP="00E64785" w14:paraId="1A1290BE" w14:textId="77777777">
      <w:pPr>
        <w:pStyle w:val="ListParagraph"/>
        <w:numPr>
          <w:ilvl w:val="0"/>
          <w:numId w:val="26"/>
        </w:numPr>
        <w:spacing w:after="200" w:line="360" w:lineRule="auto"/>
        <w:jc w:val="both"/>
        <w:rPr>
          <w:rFonts w:ascii="Verdana" w:hAnsi="Verdana" w:cs="Arial"/>
          <w:b/>
          <w:bCs/>
          <w:sz w:val="20"/>
          <w:szCs w:val="20"/>
        </w:rPr>
      </w:pPr>
      <w:r w:rsidRPr="00F209FA">
        <w:rPr>
          <w:rFonts w:ascii="Verdana" w:hAnsi="Verdana"/>
          <w:iCs/>
          <w:sz w:val="20"/>
          <w:szCs w:val="20"/>
        </w:rPr>
        <w:t>Preparation of unit test plan by taking inputs from functional consultant</w:t>
      </w:r>
    </w:p>
    <w:p w:rsidR="00C1224B" w:rsidRPr="00F209FA" w:rsidP="00E64785" w14:paraId="554794B3" w14:textId="77777777">
      <w:pPr>
        <w:spacing w:line="360" w:lineRule="auto"/>
        <w:jc w:val="both"/>
        <w:rPr>
          <w:rFonts w:ascii="Verdana" w:hAnsi="Verdana" w:cs="Arial"/>
          <w:b/>
          <w:bCs/>
          <w:color w:val="000000"/>
          <w:sz w:val="20"/>
          <w:szCs w:val="20"/>
        </w:rPr>
      </w:pPr>
    </w:p>
    <w:p w:rsidR="00E64785" w:rsidRPr="00F209FA" w:rsidP="00E64785" w14:paraId="36208267"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 xml:space="preserve">Client </w:t>
      </w:r>
      <w:r w:rsidRPr="00F209FA">
        <w:rPr>
          <w:rFonts w:ascii="Verdana" w:hAnsi="Verdana" w:cs="Arial"/>
          <w:b/>
          <w:bCs/>
          <w:color w:val="000000"/>
          <w:sz w:val="20"/>
          <w:szCs w:val="20"/>
        </w:rPr>
        <w:tab/>
        <w:t xml:space="preserve">  : Direct relief International, USA</w:t>
      </w:r>
    </w:p>
    <w:p w:rsidR="00E64785" w:rsidRPr="00F209FA" w:rsidP="008F05C8" w14:paraId="18376810"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Project type   :</w:t>
      </w:r>
      <w:r w:rsidRPr="00F209FA" w:rsidR="005A289E">
        <w:rPr>
          <w:rFonts w:ascii="Verdana" w:hAnsi="Verdana" w:cs="Arial"/>
          <w:b/>
          <w:bCs/>
          <w:color w:val="000000"/>
          <w:sz w:val="20"/>
          <w:szCs w:val="20"/>
        </w:rPr>
        <w:t xml:space="preserve"> </w:t>
      </w:r>
      <w:r w:rsidRPr="00F209FA" w:rsidR="008F05C8">
        <w:rPr>
          <w:rFonts w:ascii="Verdana" w:hAnsi="Verdana" w:cs="Arial"/>
          <w:b/>
          <w:bCs/>
          <w:color w:val="000000"/>
          <w:sz w:val="20"/>
          <w:szCs w:val="20"/>
        </w:rPr>
        <w:t>SAP Implementation and support project</w:t>
      </w:r>
    </w:p>
    <w:p w:rsidR="00EF2C5C" w:rsidRPr="00F209FA" w:rsidP="008F05C8" w14:paraId="209FDB99"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Duration</w:t>
      </w:r>
      <w:r w:rsidRPr="00F209FA">
        <w:rPr>
          <w:rFonts w:ascii="Verdana" w:hAnsi="Verdana" w:cs="Arial"/>
          <w:b/>
          <w:bCs/>
          <w:color w:val="000000"/>
          <w:sz w:val="20"/>
          <w:szCs w:val="20"/>
        </w:rPr>
        <w:tab/>
        <w:t xml:space="preserve">  :</w:t>
      </w:r>
      <w:r w:rsidRPr="00F209FA" w:rsidR="002F585E">
        <w:rPr>
          <w:rFonts w:ascii="Verdana" w:hAnsi="Verdana" w:cs="Arial"/>
          <w:b/>
          <w:bCs/>
          <w:color w:val="000000"/>
          <w:sz w:val="20"/>
          <w:szCs w:val="20"/>
        </w:rPr>
        <w:t xml:space="preserve"> </w:t>
      </w:r>
      <w:r w:rsidR="00342610">
        <w:rPr>
          <w:rFonts w:ascii="Verdana" w:hAnsi="Verdana" w:cs="Arial"/>
          <w:b/>
          <w:bCs/>
          <w:color w:val="000000"/>
          <w:sz w:val="20"/>
          <w:szCs w:val="20"/>
        </w:rPr>
        <w:t>Jul</w:t>
      </w:r>
      <w:r w:rsidRPr="00F209FA" w:rsidR="002F585E">
        <w:rPr>
          <w:rFonts w:ascii="Verdana" w:hAnsi="Verdana" w:cs="Arial"/>
          <w:b/>
          <w:bCs/>
          <w:color w:val="000000"/>
          <w:sz w:val="20"/>
          <w:szCs w:val="20"/>
        </w:rPr>
        <w:t xml:space="preserve"> - 2017 to </w:t>
      </w:r>
      <w:r w:rsidRPr="00F209FA" w:rsidR="00610220">
        <w:rPr>
          <w:rFonts w:ascii="Verdana" w:hAnsi="Verdana" w:cs="Arial"/>
          <w:b/>
          <w:bCs/>
          <w:color w:val="000000"/>
          <w:sz w:val="20"/>
          <w:szCs w:val="20"/>
        </w:rPr>
        <w:t>Apr</w:t>
      </w:r>
      <w:r w:rsidRPr="00F209FA" w:rsidR="002F585E">
        <w:rPr>
          <w:rFonts w:ascii="Verdana" w:hAnsi="Verdana" w:cs="Arial"/>
          <w:b/>
          <w:bCs/>
          <w:color w:val="000000"/>
          <w:sz w:val="20"/>
          <w:szCs w:val="20"/>
        </w:rPr>
        <w:t xml:space="preserve"> - 2018</w:t>
      </w:r>
    </w:p>
    <w:p w:rsidR="00E64785" w:rsidRPr="00F209FA" w:rsidP="00600496" w14:paraId="2FB82F62" w14:textId="77777777">
      <w:pPr>
        <w:spacing w:line="360" w:lineRule="auto"/>
        <w:jc w:val="both"/>
        <w:rPr>
          <w:rFonts w:ascii="Verdana" w:hAnsi="Verdana" w:cs="Arial"/>
          <w:b/>
          <w:bCs/>
          <w:color w:val="000000"/>
          <w:sz w:val="20"/>
          <w:szCs w:val="20"/>
        </w:rPr>
      </w:pPr>
      <w:r w:rsidRPr="00F209FA">
        <w:rPr>
          <w:rFonts w:ascii="Verdana" w:hAnsi="Verdana" w:cs="Arial"/>
          <w:b/>
          <w:bCs/>
          <w:color w:val="000000"/>
          <w:sz w:val="20"/>
          <w:szCs w:val="20"/>
        </w:rPr>
        <w:t>Tool/</w:t>
      </w:r>
      <w:r w:rsidRPr="00F209FA" w:rsidR="00F20145">
        <w:rPr>
          <w:rFonts w:ascii="Verdana" w:hAnsi="Verdana" w:cs="Arial"/>
          <w:b/>
          <w:bCs/>
          <w:color w:val="000000"/>
          <w:sz w:val="20"/>
          <w:szCs w:val="20"/>
        </w:rPr>
        <w:t>Technology: ABAP</w:t>
      </w:r>
      <w:r w:rsidRPr="00F209FA" w:rsidR="00FA5F13">
        <w:rPr>
          <w:rFonts w:ascii="Verdana" w:hAnsi="Verdana" w:cs="Arial"/>
          <w:b/>
          <w:bCs/>
          <w:color w:val="000000"/>
          <w:sz w:val="20"/>
          <w:szCs w:val="20"/>
        </w:rPr>
        <w:t>, OO ABAP, OD</w:t>
      </w:r>
      <w:r w:rsidRPr="00F209FA" w:rsidR="00F31A8E">
        <w:rPr>
          <w:rFonts w:ascii="Verdana" w:hAnsi="Verdana" w:cs="Arial"/>
          <w:b/>
          <w:bCs/>
          <w:color w:val="000000"/>
          <w:sz w:val="20"/>
          <w:szCs w:val="20"/>
        </w:rPr>
        <w:t>ata</w:t>
      </w:r>
      <w:r w:rsidRPr="00F209FA" w:rsidR="008F05C8">
        <w:rPr>
          <w:rFonts w:ascii="Verdana" w:hAnsi="Verdana" w:cs="Arial"/>
          <w:b/>
          <w:bCs/>
          <w:color w:val="000000"/>
          <w:sz w:val="20"/>
          <w:szCs w:val="20"/>
        </w:rPr>
        <w:t xml:space="preserve">. </w:t>
      </w:r>
    </w:p>
    <w:p w:rsidR="00960D97" w:rsidRPr="00F209FA" w:rsidP="00960D97" w14:paraId="47FEA249" w14:textId="77777777">
      <w:pPr>
        <w:widowControl/>
        <w:tabs>
          <w:tab w:val="left" w:pos="11520"/>
        </w:tabs>
        <w:spacing w:line="360" w:lineRule="auto"/>
        <w:ind w:left="360" w:hanging="360"/>
        <w:jc w:val="both"/>
        <w:rPr>
          <w:rFonts w:ascii="Verdana" w:hAnsi="Verdana" w:cs="Arial"/>
          <w:b/>
          <w:iCs/>
          <w:color w:val="000000"/>
          <w:sz w:val="20"/>
          <w:szCs w:val="20"/>
          <w:u w:val="single"/>
        </w:rPr>
      </w:pPr>
    </w:p>
    <w:p w:rsidR="000360AA" w:rsidRPr="00F209FA" w:rsidP="006158FE" w14:paraId="0EA4A2A3" w14:textId="77777777">
      <w:pPr>
        <w:widowControl/>
        <w:tabs>
          <w:tab w:val="left" w:pos="11520"/>
        </w:tabs>
        <w:spacing w:line="360" w:lineRule="auto"/>
        <w:ind w:left="360" w:hanging="360"/>
        <w:jc w:val="both"/>
        <w:rPr>
          <w:rFonts w:ascii="Verdana" w:hAnsi="Verdana" w:cs="Arial"/>
          <w:b/>
          <w:iCs/>
          <w:color w:val="000000"/>
          <w:sz w:val="20"/>
          <w:szCs w:val="20"/>
          <w:u w:val="single"/>
        </w:rPr>
      </w:pPr>
      <w:r w:rsidRPr="00F209FA">
        <w:rPr>
          <w:rFonts w:ascii="Verdana" w:hAnsi="Verdana" w:cs="Arial"/>
          <w:b/>
          <w:iCs/>
          <w:color w:val="000000"/>
          <w:sz w:val="20"/>
          <w:szCs w:val="20"/>
          <w:u w:val="single"/>
        </w:rPr>
        <w:t>Project Contribution:</w:t>
      </w:r>
    </w:p>
    <w:p w:rsidR="0078538A" w:rsidRPr="00F209FA" w:rsidP="0078538A" w14:paraId="5D001211"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Developed Invoice details of the Customer based on the Billing D</w:t>
      </w:r>
      <w:r w:rsidRPr="00F209FA" w:rsidR="00A076D9">
        <w:rPr>
          <w:rFonts w:ascii="Verdana" w:hAnsi="Verdana"/>
          <w:iCs/>
          <w:sz w:val="20"/>
          <w:szCs w:val="20"/>
        </w:rPr>
        <w:t xml:space="preserve">ocument Number using </w:t>
      </w:r>
      <w:r w:rsidRPr="00F209FA" w:rsidR="00F31A8E">
        <w:rPr>
          <w:rFonts w:ascii="Verdana" w:hAnsi="Verdana"/>
          <w:iCs/>
          <w:sz w:val="20"/>
          <w:szCs w:val="20"/>
        </w:rPr>
        <w:t>OData</w:t>
      </w:r>
      <w:r w:rsidRPr="00F209FA" w:rsidR="00A076D9">
        <w:rPr>
          <w:rFonts w:ascii="Verdana" w:hAnsi="Verdana"/>
          <w:iCs/>
          <w:sz w:val="20"/>
          <w:szCs w:val="20"/>
        </w:rPr>
        <w:t>.</w:t>
      </w:r>
    </w:p>
    <w:p w:rsidR="0078538A" w:rsidRPr="00F209FA" w:rsidP="0078538A" w14:paraId="66C2019F"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Created a new application using </w:t>
      </w:r>
      <w:r w:rsidRPr="00F209FA" w:rsidR="00F31A8E">
        <w:rPr>
          <w:rFonts w:ascii="Verdana" w:hAnsi="Verdana"/>
          <w:iCs/>
          <w:sz w:val="20"/>
          <w:szCs w:val="20"/>
        </w:rPr>
        <w:t>OData</w:t>
      </w:r>
      <w:r w:rsidRPr="00F209FA">
        <w:rPr>
          <w:rFonts w:ascii="Verdana" w:hAnsi="Verdana"/>
          <w:iCs/>
          <w:sz w:val="20"/>
          <w:szCs w:val="20"/>
        </w:rPr>
        <w:t xml:space="preserve"> for sending sms to the different customer/dealers on the new product launching information.</w:t>
      </w:r>
    </w:p>
    <w:p w:rsidR="0078538A" w:rsidRPr="00F209FA" w:rsidP="0078538A" w14:paraId="3BC51CBC"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Added a new field called recipient Number by e</w:t>
      </w:r>
      <w:r w:rsidRPr="00F209FA" w:rsidR="00A076D9">
        <w:rPr>
          <w:rFonts w:ascii="Verdana" w:hAnsi="Verdana"/>
          <w:iCs/>
          <w:sz w:val="20"/>
          <w:szCs w:val="20"/>
        </w:rPr>
        <w:t xml:space="preserve">nhancing the existing </w:t>
      </w:r>
      <w:r w:rsidRPr="00F209FA" w:rsidR="00F31A8E">
        <w:rPr>
          <w:rFonts w:ascii="Verdana" w:hAnsi="Verdana"/>
          <w:iCs/>
          <w:sz w:val="20"/>
          <w:szCs w:val="20"/>
        </w:rPr>
        <w:t>OData</w:t>
      </w:r>
      <w:r w:rsidRPr="00F209FA">
        <w:rPr>
          <w:rFonts w:ascii="Verdana" w:hAnsi="Verdana"/>
          <w:iCs/>
          <w:sz w:val="20"/>
          <w:szCs w:val="20"/>
        </w:rPr>
        <w:t xml:space="preserve">application. </w:t>
      </w:r>
    </w:p>
    <w:p w:rsidR="00AC2C13" w:rsidRPr="00F209FA" w:rsidP="003D6CAD" w14:paraId="13EC2853"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Worked on performance technique, created secondary index for different tables</w:t>
      </w:r>
    </w:p>
    <w:p w:rsidR="00AC2C13" w:rsidRPr="00F209FA" w:rsidP="00AC2C13" w14:paraId="65D3AB54" w14:textId="77777777">
      <w:pPr>
        <w:pStyle w:val="ListParagraph"/>
        <w:spacing w:after="200" w:line="360" w:lineRule="auto"/>
        <w:rPr>
          <w:rFonts w:ascii="Verdana" w:hAnsi="Verdana"/>
          <w:iCs/>
          <w:sz w:val="20"/>
          <w:szCs w:val="20"/>
        </w:rPr>
      </w:pPr>
      <w:r w:rsidRPr="00F209FA">
        <w:rPr>
          <w:rFonts w:ascii="Verdana" w:hAnsi="Verdana"/>
          <w:iCs/>
          <w:sz w:val="20"/>
          <w:szCs w:val="20"/>
        </w:rPr>
        <w:t>And avoided wait statements</w:t>
      </w:r>
      <w:r w:rsidRPr="00F209FA" w:rsidR="00C53EC3">
        <w:rPr>
          <w:rFonts w:ascii="Verdana" w:hAnsi="Verdana"/>
          <w:iCs/>
          <w:sz w:val="20"/>
          <w:szCs w:val="20"/>
        </w:rPr>
        <w:t xml:space="preserve"> after creating sales order BAPI</w:t>
      </w:r>
      <w:r w:rsidRPr="00F209FA">
        <w:rPr>
          <w:rFonts w:ascii="Verdana" w:hAnsi="Verdana"/>
          <w:iCs/>
          <w:sz w:val="20"/>
          <w:szCs w:val="20"/>
        </w:rPr>
        <w:t>.</w:t>
      </w:r>
    </w:p>
    <w:p w:rsidR="003D6CAD" w:rsidRPr="00F209FA" w:rsidP="003D6CAD" w14:paraId="046091AE"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In</w:t>
      </w:r>
      <w:r w:rsidRPr="00F209FA" w:rsidR="0025001D">
        <w:rPr>
          <w:rFonts w:ascii="Verdana" w:hAnsi="Verdana"/>
          <w:iCs/>
          <w:sz w:val="20"/>
          <w:szCs w:val="20"/>
        </w:rPr>
        <w:t xml:space="preserve"> report</w:t>
      </w:r>
      <w:r w:rsidRPr="00F209FA" w:rsidR="00A076D9">
        <w:rPr>
          <w:rFonts w:ascii="Verdana" w:hAnsi="Verdana"/>
          <w:iCs/>
          <w:sz w:val="20"/>
          <w:szCs w:val="20"/>
        </w:rPr>
        <w:t xml:space="preserve">, </w:t>
      </w:r>
      <w:r w:rsidRPr="00F209FA">
        <w:rPr>
          <w:rFonts w:ascii="Verdana" w:hAnsi="Verdana"/>
          <w:iCs/>
          <w:sz w:val="20"/>
          <w:szCs w:val="20"/>
        </w:rPr>
        <w:t xml:space="preserve">Fiscal year function module will saved in </w:t>
      </w:r>
      <w:r w:rsidRPr="00F209FA" w:rsidR="00CA66D1">
        <w:rPr>
          <w:rFonts w:ascii="Verdana" w:hAnsi="Verdana"/>
          <w:iCs/>
          <w:sz w:val="20"/>
          <w:szCs w:val="20"/>
        </w:rPr>
        <w:t>database</w:t>
      </w:r>
      <w:r w:rsidRPr="00F209FA">
        <w:rPr>
          <w:rFonts w:ascii="Verdana" w:hAnsi="Verdana"/>
          <w:iCs/>
          <w:sz w:val="20"/>
          <w:szCs w:val="20"/>
        </w:rPr>
        <w:t xml:space="preserve">. </w:t>
      </w:r>
      <w:r w:rsidRPr="00F209FA" w:rsidR="00E1359A">
        <w:rPr>
          <w:rFonts w:ascii="Verdana" w:hAnsi="Verdana"/>
          <w:iCs/>
          <w:sz w:val="20"/>
          <w:szCs w:val="20"/>
        </w:rPr>
        <w:t>Other</w:t>
      </w:r>
      <w:r w:rsidRPr="00F209FA">
        <w:rPr>
          <w:rFonts w:ascii="Verdana" w:hAnsi="Verdana"/>
          <w:iCs/>
          <w:sz w:val="20"/>
          <w:szCs w:val="20"/>
        </w:rPr>
        <w:t xml:space="preserve"> than valuation type date should be customer entered </w:t>
      </w:r>
      <w:r w:rsidRPr="00F209FA" w:rsidR="00B61667">
        <w:rPr>
          <w:rFonts w:ascii="Verdana" w:hAnsi="Verdana"/>
          <w:iCs/>
          <w:sz w:val="20"/>
          <w:szCs w:val="20"/>
        </w:rPr>
        <w:t>date.</w:t>
      </w:r>
    </w:p>
    <w:p w:rsidR="003D6CAD" w:rsidRPr="00F209FA" w:rsidP="003D6CAD" w14:paraId="07C183BA"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Developed new script based on anti-laundering law of 2012 Mexico.</w:t>
      </w:r>
    </w:p>
    <w:p w:rsidR="003D6CAD" w:rsidRPr="00F209FA" w:rsidP="003D6CAD" w14:paraId="25E71CEF"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In a </w:t>
      </w:r>
      <w:r w:rsidRPr="00F209FA" w:rsidR="00F31A8E">
        <w:rPr>
          <w:rFonts w:ascii="Verdana" w:hAnsi="Verdana"/>
          <w:iCs/>
          <w:sz w:val="20"/>
          <w:szCs w:val="20"/>
        </w:rPr>
        <w:t>OData</w:t>
      </w:r>
      <w:r w:rsidRPr="00F209FA">
        <w:rPr>
          <w:rFonts w:ascii="Verdana" w:hAnsi="Verdana"/>
          <w:iCs/>
          <w:sz w:val="20"/>
          <w:szCs w:val="20"/>
        </w:rPr>
        <w:t>, while creating goods arrival user changes the stage to 1A at the time it should validate whether the user is supervisor or normal user.  After verified by all the user and supervisor then only user can create goods arrival.</w:t>
      </w:r>
    </w:p>
    <w:p w:rsidR="003D6CAD" w:rsidRPr="00F209FA" w:rsidP="003D6CAD" w14:paraId="2E4DD6AA"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Created a </w:t>
      </w:r>
      <w:r w:rsidRPr="00F209FA" w:rsidR="00F31A8E">
        <w:rPr>
          <w:rFonts w:ascii="Verdana" w:hAnsi="Verdana"/>
          <w:iCs/>
          <w:sz w:val="20"/>
          <w:szCs w:val="20"/>
        </w:rPr>
        <w:t>OData</w:t>
      </w:r>
      <w:r w:rsidRPr="00F209FA">
        <w:rPr>
          <w:rFonts w:ascii="Verdana" w:hAnsi="Verdana"/>
          <w:iCs/>
          <w:sz w:val="20"/>
          <w:szCs w:val="20"/>
        </w:rPr>
        <w:t xml:space="preserve"> application to display mismatched materials and the subsequent material details, ABC and MARC-ABC indicator, based on Material number, MEK value and Validity to date.</w:t>
      </w:r>
    </w:p>
    <w:p w:rsidR="003D6CAD" w:rsidRPr="00F209FA" w:rsidP="00CA66D1" w14:paraId="7B31096D"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Worked on implementing logic</w:t>
      </w:r>
      <w:r w:rsidRPr="00F209FA" w:rsidR="00F31A8E">
        <w:rPr>
          <w:rFonts w:ascii="Verdana" w:hAnsi="Verdana"/>
          <w:iCs/>
          <w:sz w:val="20"/>
          <w:szCs w:val="20"/>
        </w:rPr>
        <w:t xml:space="preserve"> in a OData</w:t>
      </w:r>
      <w:r w:rsidRPr="00F209FA" w:rsidR="00A076D9">
        <w:rPr>
          <w:rFonts w:ascii="Verdana" w:hAnsi="Verdana"/>
          <w:iCs/>
          <w:sz w:val="20"/>
          <w:szCs w:val="20"/>
        </w:rPr>
        <w:t xml:space="preserve"> application</w:t>
      </w:r>
      <w:r w:rsidRPr="00F209FA">
        <w:rPr>
          <w:rFonts w:ascii="Verdana" w:hAnsi="Verdana"/>
          <w:iCs/>
          <w:sz w:val="20"/>
          <w:szCs w:val="20"/>
        </w:rPr>
        <w:t xml:space="preserve"> for validating currently being processed sales order, delivery number for all the creation and change custom reports.</w:t>
      </w:r>
    </w:p>
    <w:p w:rsidR="003D6CAD" w:rsidRPr="00F209FA" w:rsidP="00CA66D1" w14:paraId="23439A5A"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Worked on BDC to create a transfer order using the t-code ZWM_BIN_TRANSFER.</w:t>
      </w:r>
    </w:p>
    <w:p w:rsidR="003D6CAD" w:rsidRPr="00F209FA" w:rsidP="00CA66D1" w14:paraId="73853CFE"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Worked on scripts removing ship from address, Batch number and adding Lot number, modifying the line items data for different output types and modified images and uploaded in SE78.</w:t>
      </w:r>
    </w:p>
    <w:p w:rsidR="003D6CAD" w:rsidRPr="00F209FA" w:rsidP="00CA66D1" w14:paraId="5981D55B"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Created the BDC program for uploading Delivery data from the Excel sheet into the internal table and updating the freight information in the LIKP table.</w:t>
      </w:r>
    </w:p>
    <w:p w:rsidR="003D6CAD" w:rsidRPr="00F209FA" w:rsidP="00CA66D1" w14:paraId="64E2F247"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Developed a program to delete the duplicate LOT (Vendor lot number) or NDC and sending an Email with the attached Lot details in xlsx format.</w:t>
      </w:r>
    </w:p>
    <w:p w:rsidR="003D6CAD" w:rsidRPr="00F209FA" w:rsidP="00CA66D1" w14:paraId="71756F0C"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Developed a smart form to print the material and recipient address details.</w:t>
      </w:r>
    </w:p>
    <w:p w:rsidR="003D6CAD" w:rsidRPr="00F209FA" w:rsidP="00CA66D1" w14:paraId="413216B8"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Worked on achieving the custom select all and deselect all on the docking container OOALV (CL_GUI_DOCKING_CONTAINER) using the custom local class and event handler methods, Achieved the checkbox enabling and disabling using the LVC_S_STYLE in CL_GUI_ALV_GRID.</w:t>
      </w:r>
    </w:p>
    <w:p w:rsidR="003D6CAD" w:rsidRPr="00F209FA" w:rsidP="00CA66D1" w14:paraId="399E7852"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Worked on customizing the Email subject from the standard 50 characters to the custom specific </w:t>
      </w:r>
      <w:r w:rsidRPr="00F209FA" w:rsidR="00C53EC3">
        <w:rPr>
          <w:rFonts w:ascii="Verdana" w:hAnsi="Verdana"/>
          <w:iCs/>
          <w:sz w:val="20"/>
          <w:szCs w:val="20"/>
        </w:rPr>
        <w:t>length, which</w:t>
      </w:r>
      <w:r w:rsidRPr="00F209FA">
        <w:rPr>
          <w:rFonts w:ascii="Verdana" w:hAnsi="Verdana"/>
          <w:iCs/>
          <w:sz w:val="20"/>
          <w:szCs w:val="20"/>
        </w:rPr>
        <w:t xml:space="preserve"> notifies the donor via an Email.</w:t>
      </w:r>
    </w:p>
    <w:p w:rsidR="003D6CAD" w:rsidRPr="00F209FA" w:rsidP="00CA66D1" w14:paraId="0F7AB5B6"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 xml:space="preserve">Worked on the user-exit MV45AFZZ for blocking the line items of the sales </w:t>
      </w:r>
      <w:r w:rsidRPr="00F209FA" w:rsidR="00C53EC3">
        <w:rPr>
          <w:rFonts w:ascii="Verdana" w:hAnsi="Verdana"/>
          <w:iCs/>
          <w:sz w:val="20"/>
          <w:szCs w:val="20"/>
        </w:rPr>
        <w:t>order, which crossed the vendor threshold for that specific material,</w:t>
      </w:r>
      <w:r w:rsidRPr="00F209FA">
        <w:rPr>
          <w:rFonts w:ascii="Verdana" w:hAnsi="Verdana"/>
          <w:iCs/>
          <w:sz w:val="20"/>
          <w:szCs w:val="20"/>
        </w:rPr>
        <w:t xml:space="preserve"> and matching vendor.</w:t>
      </w:r>
    </w:p>
    <w:p w:rsidR="003D6CAD" w:rsidRPr="00F209FA" w:rsidP="00CA66D1" w14:paraId="7199CB60"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Created a custom program to notify the donor based upon the materials allocated in the specific sales order, also approved the quantity of the line items and rejected the materials using the BAPI – BAPI_SALESORDER_CHANGE.</w:t>
      </w:r>
    </w:p>
    <w:p w:rsidR="003D6CAD" w:rsidRPr="00F209FA" w:rsidP="00CA66D1" w14:paraId="341C0DEC"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Extended the transfer order outbound and transfer order confirmation inbound IDOCS with the respective header and item extension segments. Using the customer exit MWMIDO01.</w:t>
      </w:r>
    </w:p>
    <w:p w:rsidR="003D6CAD" w:rsidRPr="00F209FA" w:rsidP="00CA66D1" w14:paraId="334EEDE1"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Added few new functionalities (added pushbuttons) for a custom report (ZALLOCATION) where the user needs to update and insert new line items into the sales order via an excel sheet and reason for rejection and allocated quantity should be updated for the respective line items which also returns a log file into download path with the status of the uploaded line items. Used BAPI_SALESORDER_CHANGE multiple times in the program to achieve the above scenario.</w:t>
      </w:r>
    </w:p>
    <w:p w:rsidR="003D6CAD" w:rsidRPr="00F209FA" w:rsidP="00CA66D1" w14:paraId="76088DBA"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Also added new business functionality(ZALLOCATION) where user needs to display few requested standard and custom fields data (like BOM items, sold to ship to data, address and contact details and also allocated, requested quantity and units), download to desktop and download to remote system via a background job from the given offered.</w:t>
      </w:r>
    </w:p>
    <w:p w:rsidR="003D6CAD" w:rsidRPr="00F209FA" w:rsidP="00CA66D1" w14:paraId="4132133A" w14:textId="77777777">
      <w:pPr>
        <w:pStyle w:val="ListParagraph"/>
        <w:numPr>
          <w:ilvl w:val="0"/>
          <w:numId w:val="26"/>
        </w:numPr>
        <w:spacing w:after="200" w:line="360" w:lineRule="auto"/>
        <w:rPr>
          <w:rFonts w:ascii="Verdana" w:hAnsi="Verdana"/>
          <w:iCs/>
          <w:sz w:val="20"/>
          <w:szCs w:val="20"/>
        </w:rPr>
      </w:pPr>
      <w:r w:rsidRPr="00F209FA">
        <w:rPr>
          <w:rFonts w:ascii="Verdana" w:hAnsi="Verdana"/>
          <w:iCs/>
          <w:sz w:val="20"/>
          <w:szCs w:val="20"/>
        </w:rPr>
        <w:t>Created several classes and used in several programs and redefined based upon the requirement.</w:t>
      </w:r>
    </w:p>
    <w:p w:rsidR="003F3CB1" w:rsidRPr="00F209FA" w:rsidP="00C245E8" w14:paraId="39187F3F" w14:textId="77777777">
      <w:pPr>
        <w:spacing w:line="360" w:lineRule="auto"/>
        <w:jc w:val="both"/>
        <w:rPr>
          <w:rFonts w:ascii="Verdana" w:hAnsi="Verdana" w:cs="Arial"/>
          <w:b/>
          <w:bCs/>
          <w:color w:val="000000"/>
          <w:sz w:val="20"/>
          <w:szCs w:val="20"/>
        </w:rPr>
      </w:pPr>
    </w:p>
    <w:p w:rsidR="00C1224B" w:rsidRPr="00F209FA" w:rsidP="00C245E8" w14:paraId="7BD6724B" w14:textId="77777777">
      <w:pPr>
        <w:spacing w:line="360" w:lineRule="auto"/>
        <w:jc w:val="both"/>
        <w:rPr>
          <w:rFonts w:ascii="Verdana" w:hAnsi="Verdana" w:cs="Arial"/>
          <w:b/>
          <w:bCs/>
          <w:color w:val="000000"/>
          <w:sz w:val="20"/>
          <w:szCs w:val="20"/>
        </w:rPr>
      </w:pPr>
    </w:p>
    <w:p w:rsidR="00ED78F7" w:rsidRPr="00F209FA" w:rsidP="00ED78F7" w14:paraId="6CEBA25A" w14:textId="77777777">
      <w:pPr>
        <w:spacing w:line="360" w:lineRule="auto"/>
        <w:jc w:val="both"/>
        <w:rPr>
          <w:rFonts w:ascii="Verdana" w:hAnsi="Verdana" w:cs="Arial"/>
          <w:b/>
          <w:bCs/>
          <w:color w:val="000000"/>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7"/>
          </v:shape>
        </w:pict>
      </w:r>
      <w:r>
        <w:pict>
          <v:shape id="_x0000_s1027" type="#_x0000_t75" style="width:1pt;height:1pt;margin-top:0;margin-left:0;position:absolute;z-index:251659264">
            <v:imagedata r:id="rId8"/>
          </v:shape>
        </w:pict>
      </w:r>
    </w:p>
    <w:sectPr w:rsidSect="00662AA0">
      <w:footnotePr>
        <w:pos w:val="beneathText"/>
      </w:footnotePr>
      <w:type w:val="continuous"/>
      <w:pgSz w:w="11905" w:h="16837"/>
      <w:pgMar w:top="1260" w:right="1440" w:bottom="1440" w:left="1440" w:header="720" w:footer="720" w:gutter="0"/>
      <w:cols w:space="720"/>
      <w:docGrid w:linePitch="360" w:charSpace="-81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Mincho"/>
    <w:panose1 w:val="020B0604020202020204"/>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Console">
    <w:panose1 w:val="020B0604020202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B06040202020202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904024"/>
      <w:docPartObj>
        <w:docPartGallery w:val="Page Numbers (Bottom of Page)"/>
        <w:docPartUnique/>
      </w:docPartObj>
    </w:sdtPr>
    <w:sdtContent>
      <w:p w:rsidR="008119DE" w14:paraId="562543F6" w14:textId="77777777">
        <w:pPr>
          <w:pStyle w:val="Footer"/>
          <w:jc w:val="center"/>
        </w:pPr>
        <w:r>
          <w:fldChar w:fldCharType="begin"/>
        </w:r>
        <w:r>
          <w:instrText xml:space="preserve"> PAGE   \* MERGEFORMAT </w:instrText>
        </w:r>
        <w:r>
          <w:fldChar w:fldCharType="separate"/>
        </w:r>
        <w:r w:rsidR="00581E1F">
          <w:rPr>
            <w:noProof/>
          </w:rPr>
          <w:t>1</w:t>
        </w:r>
        <w:r>
          <w:rPr>
            <w:noProof/>
          </w:rPr>
          <w:fldChar w:fldCharType="end"/>
        </w:r>
      </w:p>
    </w:sdtContent>
  </w:sdt>
  <w:p w:rsidR="008119DE" w:rsidRPr="00100D7F" w14:paraId="6EAD1193" w14:textId="77777777">
    <w:pPr>
      <w:pStyle w:val="Footer"/>
      <w:rPr>
        <w:i/>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119DE" w14:paraId="4EF155C5"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0.65pt" o:bullet="t">
        <v:imagedata r:id="rId1" o:title="clip_image001"/>
      </v:shape>
    </w:pict>
  </w:numPicBullet>
  <w:abstractNum w:abstractNumId="0">
    <w:nsid w:val="00000001"/>
    <w:multiLevelType w:val="multilevel"/>
    <w:tmpl w:val="00000001"/>
    <w:lvl w:ilvl="0">
      <w:start w:val="1"/>
      <w:numFmt w:val="none"/>
      <w:lvlJc w:val="left"/>
      <w:pPr>
        <w:tabs>
          <w:tab w:val="num" w:pos="432"/>
        </w:tabs>
        <w:ind w:left="432" w:hanging="432"/>
      </w:pPr>
    </w:lvl>
    <w:lvl w:ilvl="1">
      <w:start w:val="1"/>
      <w:numFmt w:val="none"/>
      <w:lvlJc w:val="left"/>
      <w:pPr>
        <w:tabs>
          <w:tab w:val="num" w:pos="576"/>
        </w:tabs>
        <w:ind w:left="576" w:hanging="576"/>
      </w:pPr>
    </w:lvl>
    <w:lvl w:ilvl="2">
      <w:start w:val="1"/>
      <w:numFmt w:val="none"/>
      <w:lvlJc w:val="left"/>
      <w:pPr>
        <w:tabs>
          <w:tab w:val="num" w:pos="720"/>
        </w:tabs>
        <w:ind w:left="720" w:hanging="720"/>
      </w:pPr>
    </w:lvl>
    <w:lvl w:ilvl="3">
      <w:start w:val="1"/>
      <w:numFmt w:val="none"/>
      <w:lvlJc w:val="left"/>
      <w:pPr>
        <w:tabs>
          <w:tab w:val="num" w:pos="864"/>
        </w:tabs>
        <w:ind w:left="864" w:hanging="864"/>
      </w:pPr>
    </w:lvl>
    <w:lvl w:ilvl="4">
      <w:start w:val="1"/>
      <w:numFmt w:val="none"/>
      <w:pStyle w:val="Heading5"/>
      <w:lvlJc w:val="left"/>
      <w:pPr>
        <w:tabs>
          <w:tab w:val="num" w:pos="1008"/>
        </w:tabs>
        <w:ind w:left="1008" w:hanging="1008"/>
      </w:pPr>
    </w:lvl>
    <w:lvl w:ilvl="5">
      <w:start w:val="1"/>
      <w:numFmt w:val="none"/>
      <w:lvlJc w:val="left"/>
      <w:pPr>
        <w:tabs>
          <w:tab w:val="num" w:pos="1152"/>
        </w:tabs>
        <w:ind w:left="1152" w:hanging="1152"/>
      </w:pPr>
    </w:lvl>
    <w:lvl w:ilvl="6">
      <w:start w:val="1"/>
      <w:numFmt w:val="none"/>
      <w:lvlJc w:val="left"/>
      <w:pPr>
        <w:tabs>
          <w:tab w:val="num" w:pos="1296"/>
        </w:tabs>
        <w:ind w:left="1296" w:hanging="1296"/>
      </w:pPr>
    </w:lvl>
    <w:lvl w:ilvl="7">
      <w:start w:val="1"/>
      <w:numFmt w:val="none"/>
      <w:lvlJc w:val="left"/>
      <w:pPr>
        <w:tabs>
          <w:tab w:val="num" w:pos="1440"/>
        </w:tabs>
        <w:ind w:left="1440" w:hanging="1440"/>
      </w:pPr>
    </w:lvl>
    <w:lvl w:ilvl="8">
      <w:start w:val="1"/>
      <w:numFmt w:val="none"/>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Tahoma" w:hAnsi="Tahoma"/>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4">
    <w:nsid w:val="00000005"/>
    <w:multiLevelType w:val="singleLevel"/>
    <w:tmpl w:val="00000005"/>
    <w:name w:val="WW8Num5"/>
    <w:lvl w:ilvl="0">
      <w:start w:val="1"/>
      <w:numFmt w:val="bullet"/>
      <w:lvlText w:val=""/>
      <w:lvlJc w:val="left"/>
      <w:pPr>
        <w:tabs>
          <w:tab w:val="num" w:pos="1440"/>
        </w:tabs>
        <w:ind w:left="1440" w:hanging="360"/>
      </w:pPr>
      <w:rPr>
        <w:rFonts w:ascii="Wingdings" w:hAnsi="Wingdings"/>
      </w:rPr>
    </w:lvl>
  </w:abstractNum>
  <w:abstractNum w:abstractNumId="5">
    <w:nsid w:val="00000006"/>
    <w:multiLevelType w:val="singleLevel"/>
    <w:tmpl w:val="00000006"/>
    <w:lvl w:ilvl="0">
      <w:start w:val="1"/>
      <w:numFmt w:val="bullet"/>
      <w:lvlText w:val=""/>
      <w:lvlJc w:val="left"/>
      <w:pPr>
        <w:tabs>
          <w:tab w:val="num" w:pos="720"/>
        </w:tabs>
        <w:ind w:left="720" w:hanging="360"/>
      </w:pPr>
      <w:rPr>
        <w:rFonts w:ascii="Symbol" w:hAnsi="Symbol"/>
      </w:rPr>
    </w:lvl>
  </w:abstractNum>
  <w:abstractNum w:abstractNumId="6">
    <w:nsid w:val="01567004"/>
    <w:multiLevelType w:val="hybridMultilevel"/>
    <w:tmpl w:val="6DF83A0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026340F3"/>
    <w:multiLevelType w:val="hybridMultilevel"/>
    <w:tmpl w:val="D60666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2200266"/>
    <w:multiLevelType w:val="hybridMultilevel"/>
    <w:tmpl w:val="7430C6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6A31CE5"/>
    <w:multiLevelType w:val="hybridMultilevel"/>
    <w:tmpl w:val="426697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80F2B22"/>
    <w:multiLevelType w:val="hybridMultilevel"/>
    <w:tmpl w:val="D2D4AA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9255535"/>
    <w:multiLevelType w:val="hybridMultilevel"/>
    <w:tmpl w:val="DCD226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66402FE"/>
    <w:multiLevelType w:val="hybridMultilevel"/>
    <w:tmpl w:val="DDB644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7D9746C"/>
    <w:multiLevelType w:val="hybridMultilevel"/>
    <w:tmpl w:val="350EE7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28AE6460"/>
    <w:multiLevelType w:val="hybridMultilevel"/>
    <w:tmpl w:val="8764790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14084F"/>
    <w:multiLevelType w:val="hybridMultilevel"/>
    <w:tmpl w:val="DC8C9E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E89097B"/>
    <w:multiLevelType w:val="hybridMultilevel"/>
    <w:tmpl w:val="E71848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56B7F03"/>
    <w:multiLevelType w:val="hybridMultilevel"/>
    <w:tmpl w:val="C4F8E57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Wingdings" w:hAnsi="Wingdings" w:hint="default"/>
      </w:rPr>
    </w:lvl>
    <w:lvl w:ilvl="4">
      <w:start w:val="1"/>
      <w:numFmt w:val="bullet"/>
      <w:lvlText w:val=""/>
      <w:lvlJc w:val="left"/>
      <w:pPr>
        <w:ind w:left="4320" w:hanging="360"/>
      </w:pPr>
      <w:rPr>
        <w:rFonts w:ascii="Wingdings" w:hAnsi="Wingdings"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39A9477A"/>
    <w:multiLevelType w:val="hybridMultilevel"/>
    <w:tmpl w:val="A04A9D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E795F97"/>
    <w:multiLevelType w:val="hybridMultilevel"/>
    <w:tmpl w:val="E782E9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1871E27"/>
    <w:multiLevelType w:val="hybridMultilevel"/>
    <w:tmpl w:val="0EF04DB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43E27141"/>
    <w:multiLevelType w:val="hybridMultilevel"/>
    <w:tmpl w:val="461AC45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9063296"/>
    <w:multiLevelType w:val="hybridMultilevel"/>
    <w:tmpl w:val="B8A07C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A3E7CED"/>
    <w:multiLevelType w:val="hybridMultilevel"/>
    <w:tmpl w:val="D040E1B6"/>
    <w:lvl w:ilvl="0">
      <w:start w:val="1"/>
      <w:numFmt w:val="bullet"/>
      <w:lvlText w:val=""/>
      <w:lvlJc w:val="left"/>
      <w:pPr>
        <w:ind w:left="1989" w:hanging="360"/>
      </w:pPr>
      <w:rPr>
        <w:rFonts w:ascii="Symbol" w:hAnsi="Symbol" w:hint="default"/>
      </w:rPr>
    </w:lvl>
    <w:lvl w:ilvl="1">
      <w:start w:val="1"/>
      <w:numFmt w:val="bullet"/>
      <w:lvlText w:val="o"/>
      <w:lvlJc w:val="left"/>
      <w:pPr>
        <w:ind w:left="2709" w:hanging="360"/>
      </w:pPr>
      <w:rPr>
        <w:rFonts w:ascii="Courier New" w:hAnsi="Courier New" w:cs="Courier New" w:hint="default"/>
      </w:rPr>
    </w:lvl>
    <w:lvl w:ilvl="2">
      <w:start w:val="1"/>
      <w:numFmt w:val="bullet"/>
      <w:lvlText w:val=""/>
      <w:lvlJc w:val="left"/>
      <w:pPr>
        <w:ind w:left="3429" w:hanging="360"/>
      </w:pPr>
      <w:rPr>
        <w:rFonts w:ascii="Wingdings" w:hAnsi="Wingdings" w:hint="default"/>
      </w:rPr>
    </w:lvl>
    <w:lvl w:ilvl="3">
      <w:start w:val="1"/>
      <w:numFmt w:val="bullet"/>
      <w:lvlText w:val=""/>
      <w:lvlJc w:val="left"/>
      <w:pPr>
        <w:ind w:left="4149" w:hanging="360"/>
      </w:pPr>
      <w:rPr>
        <w:rFonts w:ascii="Symbol" w:hAnsi="Symbol" w:hint="default"/>
      </w:rPr>
    </w:lvl>
    <w:lvl w:ilvl="4">
      <w:start w:val="1"/>
      <w:numFmt w:val="bullet"/>
      <w:lvlText w:val="o"/>
      <w:lvlJc w:val="left"/>
      <w:pPr>
        <w:ind w:left="4869" w:hanging="360"/>
      </w:pPr>
      <w:rPr>
        <w:rFonts w:ascii="Courier New" w:hAnsi="Courier New" w:cs="Courier New" w:hint="default"/>
      </w:rPr>
    </w:lvl>
    <w:lvl w:ilvl="5">
      <w:start w:val="1"/>
      <w:numFmt w:val="bullet"/>
      <w:lvlText w:val=""/>
      <w:lvlJc w:val="left"/>
      <w:pPr>
        <w:ind w:left="5589" w:hanging="360"/>
      </w:pPr>
      <w:rPr>
        <w:rFonts w:ascii="Wingdings" w:hAnsi="Wingdings" w:hint="default"/>
      </w:rPr>
    </w:lvl>
    <w:lvl w:ilvl="6">
      <w:start w:val="1"/>
      <w:numFmt w:val="bullet"/>
      <w:lvlText w:val=""/>
      <w:lvlJc w:val="left"/>
      <w:pPr>
        <w:ind w:left="6309" w:hanging="360"/>
      </w:pPr>
      <w:rPr>
        <w:rFonts w:ascii="Symbol" w:hAnsi="Symbol" w:hint="default"/>
      </w:rPr>
    </w:lvl>
    <w:lvl w:ilvl="7">
      <w:start w:val="1"/>
      <w:numFmt w:val="bullet"/>
      <w:lvlText w:val="o"/>
      <w:lvlJc w:val="left"/>
      <w:pPr>
        <w:ind w:left="7029" w:hanging="360"/>
      </w:pPr>
      <w:rPr>
        <w:rFonts w:ascii="Courier New" w:hAnsi="Courier New" w:cs="Courier New" w:hint="default"/>
      </w:rPr>
    </w:lvl>
    <w:lvl w:ilvl="8">
      <w:start w:val="1"/>
      <w:numFmt w:val="bullet"/>
      <w:lvlText w:val=""/>
      <w:lvlJc w:val="left"/>
      <w:pPr>
        <w:ind w:left="7749" w:hanging="360"/>
      </w:pPr>
      <w:rPr>
        <w:rFonts w:ascii="Wingdings" w:hAnsi="Wingdings" w:hint="default"/>
      </w:rPr>
    </w:lvl>
  </w:abstractNum>
  <w:abstractNum w:abstractNumId="24">
    <w:nsid w:val="4B831CB6"/>
    <w:multiLevelType w:val="hybridMultilevel"/>
    <w:tmpl w:val="54C454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ABC34C4"/>
    <w:multiLevelType w:val="hybridMultilevel"/>
    <w:tmpl w:val="2AB84E32"/>
    <w:lvl w:ilvl="0">
      <w:start w:val="1"/>
      <w:numFmt w:val="bullet"/>
      <w:lvlText w:val=""/>
      <w:lvlJc w:val="left"/>
      <w:pPr>
        <w:ind w:left="1800" w:hanging="360"/>
      </w:pPr>
      <w:rPr>
        <w:rFonts w:ascii="Wingdings" w:hAnsi="Wingdings" w:hint="default"/>
      </w:rPr>
    </w:lvl>
    <w:lvl w:ilvl="1">
      <w:start w:val="1"/>
      <w:numFmt w:val="bullet"/>
      <w:lvlText w:val=""/>
      <w:lvlPicBulletId w:val="0"/>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Wingdings" w:hAnsi="Wingdings" w:hint="default"/>
      </w:rPr>
    </w:lvl>
    <w:lvl w:ilvl="4">
      <w:start w:val="1"/>
      <w:numFmt w:val="bullet"/>
      <w:lvlText w:val=""/>
      <w:lvlPicBulletId w:val="0"/>
      <w:lvlJc w:val="left"/>
      <w:pPr>
        <w:ind w:left="4680" w:hanging="360"/>
      </w:pPr>
      <w:rPr>
        <w:rFonts w:ascii="Symbol" w:hAnsi="Symbol"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6">
    <w:nsid w:val="5B4540F8"/>
    <w:multiLevelType w:val="hybridMultilevel"/>
    <w:tmpl w:val="4588063A"/>
    <w:lvl w:ilvl="0">
      <w:start w:val="1"/>
      <w:numFmt w:val="bullet"/>
      <w:lvlText w:val=""/>
      <w:lvlJc w:val="left"/>
      <w:pPr>
        <w:tabs>
          <w:tab w:val="num" w:pos="720"/>
        </w:tabs>
        <w:ind w:left="720" w:hanging="360"/>
      </w:pPr>
      <w:rPr>
        <w:rFonts w:ascii="Symbol" w:hAnsi="Symbol" w:cs="OpenSymbol"/>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F1E3EDF"/>
    <w:multiLevelType w:val="hybridMultilevel"/>
    <w:tmpl w:val="458212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0A44D11"/>
    <w:multiLevelType w:val="hybridMultilevel"/>
    <w:tmpl w:val="75AA68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36443FD"/>
    <w:multiLevelType w:val="hybridMultilevel"/>
    <w:tmpl w:val="E2E8714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0">
    <w:nsid w:val="67950C60"/>
    <w:multiLevelType w:val="hybridMultilevel"/>
    <w:tmpl w:val="C420AF14"/>
    <w:lvl w:ilvl="0">
      <w:start w:val="1"/>
      <w:numFmt w:val="bullet"/>
      <w:lvlText w:val=""/>
      <w:lvlJc w:val="left"/>
      <w:pPr>
        <w:ind w:hanging="360"/>
      </w:pPr>
      <w:rPr>
        <w:rFonts w:ascii="Symbol" w:eastAsia="Symbol" w:hAnsi="Symbol" w:hint="default"/>
        <w:sz w:val="22"/>
        <w:szCs w:val="22"/>
      </w:rPr>
    </w:lvl>
    <w:lvl w:ilvl="1">
      <w:start w:val="1"/>
      <w:numFmt w:val="bullet"/>
      <w:lvlText w:val="•"/>
      <w:lvlJc w:val="left"/>
      <w:rPr>
        <w:rFonts w:hint="default"/>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1">
    <w:nsid w:val="684F7BFB"/>
    <w:multiLevelType w:val="hybridMultilevel"/>
    <w:tmpl w:val="58E6E16E"/>
    <w:lvl w:ilvl="0">
      <w:start w:val="1"/>
      <w:numFmt w:val="bullet"/>
      <w:lvlText w:val=""/>
      <w:lvlJc w:val="left"/>
      <w:pPr>
        <w:tabs>
          <w:tab w:val="num" w:pos="720"/>
        </w:tabs>
        <w:ind w:left="720" w:hanging="360"/>
      </w:pPr>
      <w:rPr>
        <w:rFonts w:ascii="Symbol" w:hAnsi="Symbol" w:cs="OpenSymbol"/>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9146339"/>
    <w:multiLevelType w:val="hybridMultilevel"/>
    <w:tmpl w:val="95FEAE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FCA6C1E"/>
    <w:multiLevelType w:val="hybridMultilevel"/>
    <w:tmpl w:val="475641F8"/>
    <w:lvl w:ilvl="0">
      <w:start w:val="1"/>
      <w:numFmt w:val="bullet"/>
      <w:lvlText w:val="."/>
      <w:lvlJc w:val="left"/>
      <w:pPr>
        <w:tabs>
          <w:tab w:val="num" w:pos="720"/>
        </w:tabs>
        <w:ind w:left="720" w:hanging="360"/>
      </w:pPr>
      <w:rPr>
        <w:rFonts w:ascii="Lucida Console" w:hAnsi="Lucida Console" w:hint="default"/>
        <w:sz w:val="2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63812C6"/>
    <w:multiLevelType w:val="hybridMultilevel"/>
    <w:tmpl w:val="0D1671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4"/>
  </w:num>
  <w:num w:numId="7">
    <w:abstractNumId w:val="6"/>
  </w:num>
  <w:num w:numId="8">
    <w:abstractNumId w:val="21"/>
  </w:num>
  <w:num w:numId="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1"/>
  </w:num>
  <w:num w:numId="13">
    <w:abstractNumId w:val="5"/>
  </w:num>
  <w:num w:numId="14">
    <w:abstractNumId w:val="29"/>
  </w:num>
  <w:num w:numId="15">
    <w:abstractNumId w:val="28"/>
  </w:num>
  <w:num w:numId="16">
    <w:abstractNumId w:val="19"/>
  </w:num>
  <w:num w:numId="17">
    <w:abstractNumId w:val="31"/>
  </w:num>
  <w:num w:numId="18">
    <w:abstractNumId w:val="26"/>
  </w:num>
  <w:num w:numId="19">
    <w:abstractNumId w:val="30"/>
  </w:num>
  <w:num w:numId="20">
    <w:abstractNumId w:val="10"/>
  </w:num>
  <w:num w:numId="21">
    <w:abstractNumId w:val="8"/>
  </w:num>
  <w:num w:numId="22">
    <w:abstractNumId w:val="9"/>
  </w:num>
  <w:num w:numId="23">
    <w:abstractNumId w:val="16"/>
  </w:num>
  <w:num w:numId="24">
    <w:abstractNumId w:val="12"/>
  </w:num>
  <w:num w:numId="25">
    <w:abstractNumId w:val="20"/>
  </w:num>
  <w:num w:numId="26">
    <w:abstractNumId w:val="32"/>
  </w:num>
  <w:num w:numId="27">
    <w:abstractNumId w:val="27"/>
  </w:num>
  <w:num w:numId="28">
    <w:abstractNumId w:val="11"/>
  </w:num>
  <w:num w:numId="29">
    <w:abstractNumId w:val="7"/>
  </w:num>
  <w:num w:numId="30">
    <w:abstractNumId w:val="22"/>
  </w:num>
  <w:num w:numId="31">
    <w:abstractNumId w:val="34"/>
  </w:num>
  <w:num w:numId="32">
    <w:abstractNumId w:val="24"/>
  </w:num>
  <w:num w:numId="33">
    <w:abstractNumId w:val="18"/>
  </w:num>
  <w:num w:numId="34">
    <w:abstractNumId w:val="15"/>
  </w:num>
  <w:num w:numId="35">
    <w:abstractNumId w:val="25"/>
  </w:num>
  <w:num w:numId="36">
    <w:abstractNumId w:val="17"/>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9"/>
    <w:rsid w:val="000011F9"/>
    <w:rsid w:val="00004319"/>
    <w:rsid w:val="00004B89"/>
    <w:rsid w:val="00006CA3"/>
    <w:rsid w:val="00006DAA"/>
    <w:rsid w:val="00007485"/>
    <w:rsid w:val="00010991"/>
    <w:rsid w:val="00010DCB"/>
    <w:rsid w:val="00011A44"/>
    <w:rsid w:val="0001422D"/>
    <w:rsid w:val="000200F4"/>
    <w:rsid w:val="00020A39"/>
    <w:rsid w:val="00020F12"/>
    <w:rsid w:val="0002295E"/>
    <w:rsid w:val="00022BE3"/>
    <w:rsid w:val="00023FAF"/>
    <w:rsid w:val="000300EF"/>
    <w:rsid w:val="00030478"/>
    <w:rsid w:val="000308EB"/>
    <w:rsid w:val="00033BF7"/>
    <w:rsid w:val="000360AA"/>
    <w:rsid w:val="00044ECF"/>
    <w:rsid w:val="00045DC0"/>
    <w:rsid w:val="00052C85"/>
    <w:rsid w:val="00055410"/>
    <w:rsid w:val="000605FF"/>
    <w:rsid w:val="000634F5"/>
    <w:rsid w:val="00065E43"/>
    <w:rsid w:val="00070490"/>
    <w:rsid w:val="0007230E"/>
    <w:rsid w:val="00076D6D"/>
    <w:rsid w:val="00077DD5"/>
    <w:rsid w:val="000829E9"/>
    <w:rsid w:val="00084DD3"/>
    <w:rsid w:val="00087724"/>
    <w:rsid w:val="00087DE5"/>
    <w:rsid w:val="00094401"/>
    <w:rsid w:val="00095B3A"/>
    <w:rsid w:val="000A0539"/>
    <w:rsid w:val="000A0A66"/>
    <w:rsid w:val="000A113E"/>
    <w:rsid w:val="000A23E7"/>
    <w:rsid w:val="000A3230"/>
    <w:rsid w:val="000A44E1"/>
    <w:rsid w:val="000A5BD9"/>
    <w:rsid w:val="000A6618"/>
    <w:rsid w:val="000A7BFE"/>
    <w:rsid w:val="000A7C8C"/>
    <w:rsid w:val="000B185A"/>
    <w:rsid w:val="000B5114"/>
    <w:rsid w:val="000B52CE"/>
    <w:rsid w:val="000C57A9"/>
    <w:rsid w:val="000C77B9"/>
    <w:rsid w:val="000C7925"/>
    <w:rsid w:val="000D0AEC"/>
    <w:rsid w:val="000D1388"/>
    <w:rsid w:val="000D14D1"/>
    <w:rsid w:val="000D1A81"/>
    <w:rsid w:val="000D2AEE"/>
    <w:rsid w:val="000E1A12"/>
    <w:rsid w:val="000E1E22"/>
    <w:rsid w:val="000E34B2"/>
    <w:rsid w:val="000E36A2"/>
    <w:rsid w:val="000E621B"/>
    <w:rsid w:val="000F34C0"/>
    <w:rsid w:val="000F4A02"/>
    <w:rsid w:val="000F52D1"/>
    <w:rsid w:val="000F53CD"/>
    <w:rsid w:val="000F57FC"/>
    <w:rsid w:val="000F686A"/>
    <w:rsid w:val="000F7F5A"/>
    <w:rsid w:val="00100466"/>
    <w:rsid w:val="001004AF"/>
    <w:rsid w:val="00100D7F"/>
    <w:rsid w:val="0010114B"/>
    <w:rsid w:val="001024B3"/>
    <w:rsid w:val="00104847"/>
    <w:rsid w:val="0011257B"/>
    <w:rsid w:val="00112677"/>
    <w:rsid w:val="00116242"/>
    <w:rsid w:val="00116BC0"/>
    <w:rsid w:val="001235DB"/>
    <w:rsid w:val="00127833"/>
    <w:rsid w:val="001318A7"/>
    <w:rsid w:val="0013198B"/>
    <w:rsid w:val="0014138E"/>
    <w:rsid w:val="00141B3D"/>
    <w:rsid w:val="001426C5"/>
    <w:rsid w:val="00142A18"/>
    <w:rsid w:val="00145811"/>
    <w:rsid w:val="00146C95"/>
    <w:rsid w:val="00154B08"/>
    <w:rsid w:val="00155B2A"/>
    <w:rsid w:val="00155FD5"/>
    <w:rsid w:val="00156725"/>
    <w:rsid w:val="0016049F"/>
    <w:rsid w:val="00163D3D"/>
    <w:rsid w:val="00164669"/>
    <w:rsid w:val="00166255"/>
    <w:rsid w:val="00170020"/>
    <w:rsid w:val="0017161A"/>
    <w:rsid w:val="00171B76"/>
    <w:rsid w:val="00175161"/>
    <w:rsid w:val="00176120"/>
    <w:rsid w:val="00177899"/>
    <w:rsid w:val="00177C66"/>
    <w:rsid w:val="0018022D"/>
    <w:rsid w:val="001812AC"/>
    <w:rsid w:val="0018344D"/>
    <w:rsid w:val="0018653E"/>
    <w:rsid w:val="00190E7F"/>
    <w:rsid w:val="001945D5"/>
    <w:rsid w:val="001976F1"/>
    <w:rsid w:val="00197BB0"/>
    <w:rsid w:val="001A28F5"/>
    <w:rsid w:val="001A3092"/>
    <w:rsid w:val="001A6A21"/>
    <w:rsid w:val="001A7F5B"/>
    <w:rsid w:val="001B1202"/>
    <w:rsid w:val="001B2787"/>
    <w:rsid w:val="001B3705"/>
    <w:rsid w:val="001B43AB"/>
    <w:rsid w:val="001B58F2"/>
    <w:rsid w:val="001C03F9"/>
    <w:rsid w:val="001C0C95"/>
    <w:rsid w:val="001C28C5"/>
    <w:rsid w:val="001D0BAD"/>
    <w:rsid w:val="001D29D0"/>
    <w:rsid w:val="001D2E1B"/>
    <w:rsid w:val="001E00F8"/>
    <w:rsid w:val="001E3883"/>
    <w:rsid w:val="001E4DCF"/>
    <w:rsid w:val="001E7959"/>
    <w:rsid w:val="001F312A"/>
    <w:rsid w:val="001F479D"/>
    <w:rsid w:val="00200945"/>
    <w:rsid w:val="00201E9C"/>
    <w:rsid w:val="00202688"/>
    <w:rsid w:val="00206048"/>
    <w:rsid w:val="002072F1"/>
    <w:rsid w:val="002137E1"/>
    <w:rsid w:val="00220B8E"/>
    <w:rsid w:val="00222103"/>
    <w:rsid w:val="002229EA"/>
    <w:rsid w:val="00222C45"/>
    <w:rsid w:val="00224751"/>
    <w:rsid w:val="00227D06"/>
    <w:rsid w:val="00230768"/>
    <w:rsid w:val="0023690B"/>
    <w:rsid w:val="0023735D"/>
    <w:rsid w:val="00237498"/>
    <w:rsid w:val="00240F79"/>
    <w:rsid w:val="002460CB"/>
    <w:rsid w:val="00247591"/>
    <w:rsid w:val="0025001D"/>
    <w:rsid w:val="00251CE0"/>
    <w:rsid w:val="0025299C"/>
    <w:rsid w:val="00252D7E"/>
    <w:rsid w:val="0025363E"/>
    <w:rsid w:val="002565D9"/>
    <w:rsid w:val="00260DC9"/>
    <w:rsid w:val="00263F5C"/>
    <w:rsid w:val="002803F2"/>
    <w:rsid w:val="00280B4E"/>
    <w:rsid w:val="002834CA"/>
    <w:rsid w:val="00286EF1"/>
    <w:rsid w:val="00293114"/>
    <w:rsid w:val="0029371F"/>
    <w:rsid w:val="00294CD5"/>
    <w:rsid w:val="002A2D1B"/>
    <w:rsid w:val="002A3E3D"/>
    <w:rsid w:val="002A454A"/>
    <w:rsid w:val="002A788B"/>
    <w:rsid w:val="002B08A5"/>
    <w:rsid w:val="002C0CD6"/>
    <w:rsid w:val="002C4D86"/>
    <w:rsid w:val="002C4E70"/>
    <w:rsid w:val="002C5F0B"/>
    <w:rsid w:val="002D1287"/>
    <w:rsid w:val="002D2047"/>
    <w:rsid w:val="002D26B5"/>
    <w:rsid w:val="002D3DE0"/>
    <w:rsid w:val="002E01C8"/>
    <w:rsid w:val="002E13CA"/>
    <w:rsid w:val="002E29A3"/>
    <w:rsid w:val="002E4166"/>
    <w:rsid w:val="002E4324"/>
    <w:rsid w:val="002E57CA"/>
    <w:rsid w:val="002E6AF9"/>
    <w:rsid w:val="002E6F16"/>
    <w:rsid w:val="002E6F6B"/>
    <w:rsid w:val="002E74E0"/>
    <w:rsid w:val="002E7C09"/>
    <w:rsid w:val="002F1087"/>
    <w:rsid w:val="002F2702"/>
    <w:rsid w:val="002F3088"/>
    <w:rsid w:val="002F585E"/>
    <w:rsid w:val="002F782D"/>
    <w:rsid w:val="00300506"/>
    <w:rsid w:val="00300D04"/>
    <w:rsid w:val="00301710"/>
    <w:rsid w:val="00304718"/>
    <w:rsid w:val="00304A4C"/>
    <w:rsid w:val="00305319"/>
    <w:rsid w:val="0031145B"/>
    <w:rsid w:val="00314774"/>
    <w:rsid w:val="00320EA3"/>
    <w:rsid w:val="00321CBF"/>
    <w:rsid w:val="00322120"/>
    <w:rsid w:val="00324087"/>
    <w:rsid w:val="0033157B"/>
    <w:rsid w:val="00332242"/>
    <w:rsid w:val="00334055"/>
    <w:rsid w:val="0033774F"/>
    <w:rsid w:val="00342610"/>
    <w:rsid w:val="00344919"/>
    <w:rsid w:val="00347B26"/>
    <w:rsid w:val="00350387"/>
    <w:rsid w:val="0035169C"/>
    <w:rsid w:val="00351AB9"/>
    <w:rsid w:val="003530CD"/>
    <w:rsid w:val="003543DA"/>
    <w:rsid w:val="003553ED"/>
    <w:rsid w:val="003559F9"/>
    <w:rsid w:val="003631D7"/>
    <w:rsid w:val="003646D1"/>
    <w:rsid w:val="00372E33"/>
    <w:rsid w:val="00373127"/>
    <w:rsid w:val="00373897"/>
    <w:rsid w:val="00374736"/>
    <w:rsid w:val="0037557F"/>
    <w:rsid w:val="00376ADC"/>
    <w:rsid w:val="0037767B"/>
    <w:rsid w:val="003777BE"/>
    <w:rsid w:val="003826A5"/>
    <w:rsid w:val="003835FC"/>
    <w:rsid w:val="003849AE"/>
    <w:rsid w:val="00386340"/>
    <w:rsid w:val="00387599"/>
    <w:rsid w:val="0039076B"/>
    <w:rsid w:val="00391172"/>
    <w:rsid w:val="003928E5"/>
    <w:rsid w:val="0039574C"/>
    <w:rsid w:val="0039612B"/>
    <w:rsid w:val="00397732"/>
    <w:rsid w:val="003A0D42"/>
    <w:rsid w:val="003A1C38"/>
    <w:rsid w:val="003A2D1E"/>
    <w:rsid w:val="003A4F43"/>
    <w:rsid w:val="003A53FB"/>
    <w:rsid w:val="003A5534"/>
    <w:rsid w:val="003A5A74"/>
    <w:rsid w:val="003A69CC"/>
    <w:rsid w:val="003B0BB3"/>
    <w:rsid w:val="003B0D94"/>
    <w:rsid w:val="003B31F7"/>
    <w:rsid w:val="003B3304"/>
    <w:rsid w:val="003B6D1F"/>
    <w:rsid w:val="003D6CAD"/>
    <w:rsid w:val="003E1326"/>
    <w:rsid w:val="003E1F1D"/>
    <w:rsid w:val="003E4D33"/>
    <w:rsid w:val="003F38D4"/>
    <w:rsid w:val="003F3CB1"/>
    <w:rsid w:val="003F41BF"/>
    <w:rsid w:val="003F4B3B"/>
    <w:rsid w:val="003F66F6"/>
    <w:rsid w:val="003F7702"/>
    <w:rsid w:val="00400390"/>
    <w:rsid w:val="004006DE"/>
    <w:rsid w:val="004015E6"/>
    <w:rsid w:val="00401A7F"/>
    <w:rsid w:val="00404721"/>
    <w:rsid w:val="0040624F"/>
    <w:rsid w:val="00407490"/>
    <w:rsid w:val="00413451"/>
    <w:rsid w:val="00414376"/>
    <w:rsid w:val="004153AE"/>
    <w:rsid w:val="00417B45"/>
    <w:rsid w:val="00426B18"/>
    <w:rsid w:val="00426EB5"/>
    <w:rsid w:val="004330BC"/>
    <w:rsid w:val="00433599"/>
    <w:rsid w:val="00433C88"/>
    <w:rsid w:val="004360F4"/>
    <w:rsid w:val="00440B9F"/>
    <w:rsid w:val="00441B18"/>
    <w:rsid w:val="0044245D"/>
    <w:rsid w:val="004434DA"/>
    <w:rsid w:val="00443FD0"/>
    <w:rsid w:val="00444812"/>
    <w:rsid w:val="00444988"/>
    <w:rsid w:val="00446E96"/>
    <w:rsid w:val="00451AFB"/>
    <w:rsid w:val="00454593"/>
    <w:rsid w:val="00455717"/>
    <w:rsid w:val="00455F4F"/>
    <w:rsid w:val="004573D6"/>
    <w:rsid w:val="00460300"/>
    <w:rsid w:val="00460926"/>
    <w:rsid w:val="0046233C"/>
    <w:rsid w:val="00463202"/>
    <w:rsid w:val="004652E4"/>
    <w:rsid w:val="0047099E"/>
    <w:rsid w:val="00470A48"/>
    <w:rsid w:val="00470CF0"/>
    <w:rsid w:val="00470F8B"/>
    <w:rsid w:val="00482846"/>
    <w:rsid w:val="00492080"/>
    <w:rsid w:val="004940CD"/>
    <w:rsid w:val="00494CA1"/>
    <w:rsid w:val="004954D8"/>
    <w:rsid w:val="00496477"/>
    <w:rsid w:val="00497D51"/>
    <w:rsid w:val="004A1C2F"/>
    <w:rsid w:val="004A6194"/>
    <w:rsid w:val="004B25B2"/>
    <w:rsid w:val="004B2D68"/>
    <w:rsid w:val="004B39D2"/>
    <w:rsid w:val="004B4090"/>
    <w:rsid w:val="004B4343"/>
    <w:rsid w:val="004B4F62"/>
    <w:rsid w:val="004B63F3"/>
    <w:rsid w:val="004B64B4"/>
    <w:rsid w:val="004B7B87"/>
    <w:rsid w:val="004C2E63"/>
    <w:rsid w:val="004C55E9"/>
    <w:rsid w:val="004D0433"/>
    <w:rsid w:val="004D0F0E"/>
    <w:rsid w:val="004D1586"/>
    <w:rsid w:val="004E2BF0"/>
    <w:rsid w:val="004E3EE6"/>
    <w:rsid w:val="004E4894"/>
    <w:rsid w:val="004E4C9E"/>
    <w:rsid w:val="004E58E2"/>
    <w:rsid w:val="004E7145"/>
    <w:rsid w:val="004E7A8E"/>
    <w:rsid w:val="004F067B"/>
    <w:rsid w:val="004F0DA3"/>
    <w:rsid w:val="004F4AF4"/>
    <w:rsid w:val="004F5E39"/>
    <w:rsid w:val="004F7BE2"/>
    <w:rsid w:val="00503F8C"/>
    <w:rsid w:val="00511D7B"/>
    <w:rsid w:val="00516969"/>
    <w:rsid w:val="005172F7"/>
    <w:rsid w:val="005201F6"/>
    <w:rsid w:val="00520B55"/>
    <w:rsid w:val="00523471"/>
    <w:rsid w:val="005247F9"/>
    <w:rsid w:val="00524D54"/>
    <w:rsid w:val="00525ECF"/>
    <w:rsid w:val="0053194E"/>
    <w:rsid w:val="005325C4"/>
    <w:rsid w:val="0053536B"/>
    <w:rsid w:val="00537314"/>
    <w:rsid w:val="00543A08"/>
    <w:rsid w:val="00543D75"/>
    <w:rsid w:val="005457E5"/>
    <w:rsid w:val="00545833"/>
    <w:rsid w:val="0054789C"/>
    <w:rsid w:val="005506D8"/>
    <w:rsid w:val="00552AE6"/>
    <w:rsid w:val="00553A07"/>
    <w:rsid w:val="00553A8C"/>
    <w:rsid w:val="00561044"/>
    <w:rsid w:val="00561A6B"/>
    <w:rsid w:val="00562FD6"/>
    <w:rsid w:val="00571231"/>
    <w:rsid w:val="00575F76"/>
    <w:rsid w:val="00576057"/>
    <w:rsid w:val="00580627"/>
    <w:rsid w:val="00580E91"/>
    <w:rsid w:val="005812D4"/>
    <w:rsid w:val="00581E1F"/>
    <w:rsid w:val="00583866"/>
    <w:rsid w:val="00583CA3"/>
    <w:rsid w:val="0058541B"/>
    <w:rsid w:val="0058724C"/>
    <w:rsid w:val="00591841"/>
    <w:rsid w:val="00594043"/>
    <w:rsid w:val="00594400"/>
    <w:rsid w:val="00594609"/>
    <w:rsid w:val="00594C7C"/>
    <w:rsid w:val="00595092"/>
    <w:rsid w:val="0059711D"/>
    <w:rsid w:val="005A05A5"/>
    <w:rsid w:val="005A1CD3"/>
    <w:rsid w:val="005A289E"/>
    <w:rsid w:val="005A6D4D"/>
    <w:rsid w:val="005A739E"/>
    <w:rsid w:val="005A7561"/>
    <w:rsid w:val="005A7C1A"/>
    <w:rsid w:val="005B186B"/>
    <w:rsid w:val="005B2402"/>
    <w:rsid w:val="005B57F4"/>
    <w:rsid w:val="005B5886"/>
    <w:rsid w:val="005B7510"/>
    <w:rsid w:val="005C1189"/>
    <w:rsid w:val="005C18C9"/>
    <w:rsid w:val="005C625D"/>
    <w:rsid w:val="005C7C81"/>
    <w:rsid w:val="005C7ECC"/>
    <w:rsid w:val="005D159C"/>
    <w:rsid w:val="005D1657"/>
    <w:rsid w:val="005D2047"/>
    <w:rsid w:val="005D24C3"/>
    <w:rsid w:val="005E07AF"/>
    <w:rsid w:val="005E18CB"/>
    <w:rsid w:val="005E2885"/>
    <w:rsid w:val="005E33EB"/>
    <w:rsid w:val="005E744F"/>
    <w:rsid w:val="005E76DD"/>
    <w:rsid w:val="005E7E53"/>
    <w:rsid w:val="005F09EC"/>
    <w:rsid w:val="005F2DF4"/>
    <w:rsid w:val="005F4CD4"/>
    <w:rsid w:val="005F6A69"/>
    <w:rsid w:val="00600220"/>
    <w:rsid w:val="00600496"/>
    <w:rsid w:val="0060099A"/>
    <w:rsid w:val="00600F1C"/>
    <w:rsid w:val="006028BE"/>
    <w:rsid w:val="00610220"/>
    <w:rsid w:val="00610F53"/>
    <w:rsid w:val="006139F2"/>
    <w:rsid w:val="00613F8E"/>
    <w:rsid w:val="006148BF"/>
    <w:rsid w:val="006151D6"/>
    <w:rsid w:val="006158FE"/>
    <w:rsid w:val="006222A2"/>
    <w:rsid w:val="00624339"/>
    <w:rsid w:val="006279E4"/>
    <w:rsid w:val="00630BE2"/>
    <w:rsid w:val="00631D42"/>
    <w:rsid w:val="00632082"/>
    <w:rsid w:val="00633070"/>
    <w:rsid w:val="00633088"/>
    <w:rsid w:val="00633E16"/>
    <w:rsid w:val="006379B8"/>
    <w:rsid w:val="00643EA2"/>
    <w:rsid w:val="00644714"/>
    <w:rsid w:val="0064543F"/>
    <w:rsid w:val="00645EBB"/>
    <w:rsid w:val="0065009F"/>
    <w:rsid w:val="006527F8"/>
    <w:rsid w:val="006535E9"/>
    <w:rsid w:val="0065570D"/>
    <w:rsid w:val="00657D26"/>
    <w:rsid w:val="00662AA0"/>
    <w:rsid w:val="00663076"/>
    <w:rsid w:val="00663695"/>
    <w:rsid w:val="0066523A"/>
    <w:rsid w:val="006655CA"/>
    <w:rsid w:val="006701A4"/>
    <w:rsid w:val="00671819"/>
    <w:rsid w:val="00672415"/>
    <w:rsid w:val="0067330F"/>
    <w:rsid w:val="00677484"/>
    <w:rsid w:val="00680003"/>
    <w:rsid w:val="00680B89"/>
    <w:rsid w:val="00682B50"/>
    <w:rsid w:val="00683356"/>
    <w:rsid w:val="006851E8"/>
    <w:rsid w:val="00692AD8"/>
    <w:rsid w:val="00693620"/>
    <w:rsid w:val="006A538E"/>
    <w:rsid w:val="006A5574"/>
    <w:rsid w:val="006B1B4A"/>
    <w:rsid w:val="006B29DA"/>
    <w:rsid w:val="006B3363"/>
    <w:rsid w:val="006B47F2"/>
    <w:rsid w:val="006B5C44"/>
    <w:rsid w:val="006B6013"/>
    <w:rsid w:val="006C3E30"/>
    <w:rsid w:val="006C4FD7"/>
    <w:rsid w:val="006C69F6"/>
    <w:rsid w:val="006C6EF6"/>
    <w:rsid w:val="006D0CFA"/>
    <w:rsid w:val="006D4651"/>
    <w:rsid w:val="006E275A"/>
    <w:rsid w:val="006E59A5"/>
    <w:rsid w:val="006E76C1"/>
    <w:rsid w:val="006E78A7"/>
    <w:rsid w:val="006F124A"/>
    <w:rsid w:val="006F377A"/>
    <w:rsid w:val="006F443D"/>
    <w:rsid w:val="006F5F16"/>
    <w:rsid w:val="006F7094"/>
    <w:rsid w:val="006F7DF8"/>
    <w:rsid w:val="00702E51"/>
    <w:rsid w:val="0070774F"/>
    <w:rsid w:val="0071004F"/>
    <w:rsid w:val="00712B77"/>
    <w:rsid w:val="00713C14"/>
    <w:rsid w:val="00720E82"/>
    <w:rsid w:val="00727D68"/>
    <w:rsid w:val="007313E0"/>
    <w:rsid w:val="00732B0D"/>
    <w:rsid w:val="00737DC5"/>
    <w:rsid w:val="00743A32"/>
    <w:rsid w:val="007453AB"/>
    <w:rsid w:val="00752122"/>
    <w:rsid w:val="0075250A"/>
    <w:rsid w:val="007529C3"/>
    <w:rsid w:val="0075487A"/>
    <w:rsid w:val="007613A6"/>
    <w:rsid w:val="007637BE"/>
    <w:rsid w:val="00764777"/>
    <w:rsid w:val="00766E22"/>
    <w:rsid w:val="0077382F"/>
    <w:rsid w:val="0077462D"/>
    <w:rsid w:val="007746FC"/>
    <w:rsid w:val="007819B5"/>
    <w:rsid w:val="007821FD"/>
    <w:rsid w:val="00782DB0"/>
    <w:rsid w:val="007837E2"/>
    <w:rsid w:val="00783FFC"/>
    <w:rsid w:val="007842AE"/>
    <w:rsid w:val="0078538A"/>
    <w:rsid w:val="0078607F"/>
    <w:rsid w:val="00791B5A"/>
    <w:rsid w:val="00792B55"/>
    <w:rsid w:val="00793CC8"/>
    <w:rsid w:val="00794388"/>
    <w:rsid w:val="007948C6"/>
    <w:rsid w:val="00795D4F"/>
    <w:rsid w:val="007965BA"/>
    <w:rsid w:val="007A0388"/>
    <w:rsid w:val="007A1456"/>
    <w:rsid w:val="007A6AF2"/>
    <w:rsid w:val="007B0CFE"/>
    <w:rsid w:val="007B423C"/>
    <w:rsid w:val="007B45FB"/>
    <w:rsid w:val="007B58FA"/>
    <w:rsid w:val="007B799F"/>
    <w:rsid w:val="007C1DB9"/>
    <w:rsid w:val="007C2F94"/>
    <w:rsid w:val="007C4EC6"/>
    <w:rsid w:val="007C5E70"/>
    <w:rsid w:val="007C68BF"/>
    <w:rsid w:val="007C6E07"/>
    <w:rsid w:val="007D0BEB"/>
    <w:rsid w:val="007D2C73"/>
    <w:rsid w:val="007D2CBD"/>
    <w:rsid w:val="007D5176"/>
    <w:rsid w:val="007E15CA"/>
    <w:rsid w:val="007E6679"/>
    <w:rsid w:val="007F278E"/>
    <w:rsid w:val="007F3D1B"/>
    <w:rsid w:val="007F4C44"/>
    <w:rsid w:val="007F4FE6"/>
    <w:rsid w:val="007F6046"/>
    <w:rsid w:val="007F77A8"/>
    <w:rsid w:val="007F7FD3"/>
    <w:rsid w:val="00804198"/>
    <w:rsid w:val="00804340"/>
    <w:rsid w:val="008045C3"/>
    <w:rsid w:val="00806685"/>
    <w:rsid w:val="008119DE"/>
    <w:rsid w:val="008123FF"/>
    <w:rsid w:val="00812E47"/>
    <w:rsid w:val="00820983"/>
    <w:rsid w:val="00821CB1"/>
    <w:rsid w:val="008254D5"/>
    <w:rsid w:val="0082602F"/>
    <w:rsid w:val="0082635A"/>
    <w:rsid w:val="00826902"/>
    <w:rsid w:val="00832469"/>
    <w:rsid w:val="00837204"/>
    <w:rsid w:val="008432E9"/>
    <w:rsid w:val="00850C0C"/>
    <w:rsid w:val="0085263D"/>
    <w:rsid w:val="00855BEC"/>
    <w:rsid w:val="00857161"/>
    <w:rsid w:val="0085740C"/>
    <w:rsid w:val="0086267E"/>
    <w:rsid w:val="008655AE"/>
    <w:rsid w:val="00873043"/>
    <w:rsid w:val="008730B7"/>
    <w:rsid w:val="008731F6"/>
    <w:rsid w:val="00873B0B"/>
    <w:rsid w:val="00875C41"/>
    <w:rsid w:val="0088257D"/>
    <w:rsid w:val="0088356E"/>
    <w:rsid w:val="00884283"/>
    <w:rsid w:val="00886BBC"/>
    <w:rsid w:val="00891935"/>
    <w:rsid w:val="00894B32"/>
    <w:rsid w:val="008A3824"/>
    <w:rsid w:val="008A4662"/>
    <w:rsid w:val="008A630E"/>
    <w:rsid w:val="008A71F5"/>
    <w:rsid w:val="008B56A6"/>
    <w:rsid w:val="008C01A6"/>
    <w:rsid w:val="008C085E"/>
    <w:rsid w:val="008C1007"/>
    <w:rsid w:val="008C1626"/>
    <w:rsid w:val="008C3F6E"/>
    <w:rsid w:val="008D024C"/>
    <w:rsid w:val="008D0DBC"/>
    <w:rsid w:val="008D1874"/>
    <w:rsid w:val="008D2F97"/>
    <w:rsid w:val="008D3DB8"/>
    <w:rsid w:val="008D60B5"/>
    <w:rsid w:val="008D66D9"/>
    <w:rsid w:val="008E0A1C"/>
    <w:rsid w:val="008E1D89"/>
    <w:rsid w:val="008E50BF"/>
    <w:rsid w:val="008E541F"/>
    <w:rsid w:val="008F05C8"/>
    <w:rsid w:val="008F4631"/>
    <w:rsid w:val="008F6F30"/>
    <w:rsid w:val="008F7274"/>
    <w:rsid w:val="00900B20"/>
    <w:rsid w:val="00900CF0"/>
    <w:rsid w:val="00900E17"/>
    <w:rsid w:val="00901E7E"/>
    <w:rsid w:val="00902085"/>
    <w:rsid w:val="00906978"/>
    <w:rsid w:val="009104C0"/>
    <w:rsid w:val="009110CA"/>
    <w:rsid w:val="009120A0"/>
    <w:rsid w:val="009152AC"/>
    <w:rsid w:val="0092074B"/>
    <w:rsid w:val="009213C4"/>
    <w:rsid w:val="00924F7D"/>
    <w:rsid w:val="009267CE"/>
    <w:rsid w:val="0093144E"/>
    <w:rsid w:val="009406B6"/>
    <w:rsid w:val="00940DDC"/>
    <w:rsid w:val="0094159B"/>
    <w:rsid w:val="009461C3"/>
    <w:rsid w:val="0094658E"/>
    <w:rsid w:val="009467D2"/>
    <w:rsid w:val="00951B69"/>
    <w:rsid w:val="00954408"/>
    <w:rsid w:val="00954A0E"/>
    <w:rsid w:val="00957404"/>
    <w:rsid w:val="00960D97"/>
    <w:rsid w:val="00962928"/>
    <w:rsid w:val="00962F14"/>
    <w:rsid w:val="00963090"/>
    <w:rsid w:val="009664B9"/>
    <w:rsid w:val="00970DE7"/>
    <w:rsid w:val="009727A7"/>
    <w:rsid w:val="009729C3"/>
    <w:rsid w:val="00975AF4"/>
    <w:rsid w:val="00976074"/>
    <w:rsid w:val="00976299"/>
    <w:rsid w:val="009804D0"/>
    <w:rsid w:val="009805D1"/>
    <w:rsid w:val="00980D00"/>
    <w:rsid w:val="00982B16"/>
    <w:rsid w:val="009835F3"/>
    <w:rsid w:val="00983B99"/>
    <w:rsid w:val="009858FD"/>
    <w:rsid w:val="00992828"/>
    <w:rsid w:val="00997777"/>
    <w:rsid w:val="00997BDB"/>
    <w:rsid w:val="009A19BA"/>
    <w:rsid w:val="009A3B66"/>
    <w:rsid w:val="009A428B"/>
    <w:rsid w:val="009A762B"/>
    <w:rsid w:val="009A7A1A"/>
    <w:rsid w:val="009A7EF7"/>
    <w:rsid w:val="009B1F4D"/>
    <w:rsid w:val="009B29D3"/>
    <w:rsid w:val="009C1A85"/>
    <w:rsid w:val="009C2329"/>
    <w:rsid w:val="009C30DB"/>
    <w:rsid w:val="009D4247"/>
    <w:rsid w:val="009D5874"/>
    <w:rsid w:val="009D729E"/>
    <w:rsid w:val="009E56B5"/>
    <w:rsid w:val="009E7109"/>
    <w:rsid w:val="009F07C4"/>
    <w:rsid w:val="009F0BA3"/>
    <w:rsid w:val="009F3397"/>
    <w:rsid w:val="009F7572"/>
    <w:rsid w:val="00A008B5"/>
    <w:rsid w:val="00A017E3"/>
    <w:rsid w:val="00A03F02"/>
    <w:rsid w:val="00A046EB"/>
    <w:rsid w:val="00A076D9"/>
    <w:rsid w:val="00A10444"/>
    <w:rsid w:val="00A120D1"/>
    <w:rsid w:val="00A13598"/>
    <w:rsid w:val="00A15591"/>
    <w:rsid w:val="00A2031B"/>
    <w:rsid w:val="00A2539B"/>
    <w:rsid w:val="00A2770D"/>
    <w:rsid w:val="00A309F4"/>
    <w:rsid w:val="00A31CCA"/>
    <w:rsid w:val="00A33B60"/>
    <w:rsid w:val="00A349CC"/>
    <w:rsid w:val="00A35E9B"/>
    <w:rsid w:val="00A36F92"/>
    <w:rsid w:val="00A41BBD"/>
    <w:rsid w:val="00A42DE4"/>
    <w:rsid w:val="00A45588"/>
    <w:rsid w:val="00A45E18"/>
    <w:rsid w:val="00A54059"/>
    <w:rsid w:val="00A5661A"/>
    <w:rsid w:val="00A56E38"/>
    <w:rsid w:val="00A66E81"/>
    <w:rsid w:val="00A67CDB"/>
    <w:rsid w:val="00A67DA5"/>
    <w:rsid w:val="00A7408D"/>
    <w:rsid w:val="00A77DEC"/>
    <w:rsid w:val="00A80992"/>
    <w:rsid w:val="00A822FE"/>
    <w:rsid w:val="00A838CA"/>
    <w:rsid w:val="00A851D6"/>
    <w:rsid w:val="00A86B70"/>
    <w:rsid w:val="00A87631"/>
    <w:rsid w:val="00A917AC"/>
    <w:rsid w:val="00A91F5E"/>
    <w:rsid w:val="00A93275"/>
    <w:rsid w:val="00A93E86"/>
    <w:rsid w:val="00A96E26"/>
    <w:rsid w:val="00A97AED"/>
    <w:rsid w:val="00AA139E"/>
    <w:rsid w:val="00AA1D75"/>
    <w:rsid w:val="00AA2F96"/>
    <w:rsid w:val="00AA44B8"/>
    <w:rsid w:val="00AB46C4"/>
    <w:rsid w:val="00AB74CA"/>
    <w:rsid w:val="00AC03AB"/>
    <w:rsid w:val="00AC1813"/>
    <w:rsid w:val="00AC22FA"/>
    <w:rsid w:val="00AC2C13"/>
    <w:rsid w:val="00AE087B"/>
    <w:rsid w:val="00AE4D97"/>
    <w:rsid w:val="00AE5180"/>
    <w:rsid w:val="00AF679E"/>
    <w:rsid w:val="00AF6B04"/>
    <w:rsid w:val="00B02C11"/>
    <w:rsid w:val="00B036D6"/>
    <w:rsid w:val="00B073FA"/>
    <w:rsid w:val="00B07729"/>
    <w:rsid w:val="00B13379"/>
    <w:rsid w:val="00B16872"/>
    <w:rsid w:val="00B1687A"/>
    <w:rsid w:val="00B16EE1"/>
    <w:rsid w:val="00B20265"/>
    <w:rsid w:val="00B30693"/>
    <w:rsid w:val="00B315C3"/>
    <w:rsid w:val="00B37D83"/>
    <w:rsid w:val="00B400D6"/>
    <w:rsid w:val="00B40DA8"/>
    <w:rsid w:val="00B42ECA"/>
    <w:rsid w:val="00B43612"/>
    <w:rsid w:val="00B43FD8"/>
    <w:rsid w:val="00B46F34"/>
    <w:rsid w:val="00B47459"/>
    <w:rsid w:val="00B47C10"/>
    <w:rsid w:val="00B50E1D"/>
    <w:rsid w:val="00B53717"/>
    <w:rsid w:val="00B61667"/>
    <w:rsid w:val="00B631FB"/>
    <w:rsid w:val="00B66CFF"/>
    <w:rsid w:val="00B67BF8"/>
    <w:rsid w:val="00B709F0"/>
    <w:rsid w:val="00B73836"/>
    <w:rsid w:val="00B82DDB"/>
    <w:rsid w:val="00B83573"/>
    <w:rsid w:val="00B83D9E"/>
    <w:rsid w:val="00B83F86"/>
    <w:rsid w:val="00B85125"/>
    <w:rsid w:val="00B938AD"/>
    <w:rsid w:val="00B96031"/>
    <w:rsid w:val="00B96C87"/>
    <w:rsid w:val="00B975D8"/>
    <w:rsid w:val="00BA180D"/>
    <w:rsid w:val="00BA54F2"/>
    <w:rsid w:val="00BA6CF6"/>
    <w:rsid w:val="00BB09B9"/>
    <w:rsid w:val="00BB1B13"/>
    <w:rsid w:val="00BB42B5"/>
    <w:rsid w:val="00BB5F8F"/>
    <w:rsid w:val="00BC0980"/>
    <w:rsid w:val="00BC0F76"/>
    <w:rsid w:val="00BC2923"/>
    <w:rsid w:val="00BC7547"/>
    <w:rsid w:val="00BC7662"/>
    <w:rsid w:val="00BD15AF"/>
    <w:rsid w:val="00BD35BB"/>
    <w:rsid w:val="00BD38E5"/>
    <w:rsid w:val="00BE0EBB"/>
    <w:rsid w:val="00BE52BE"/>
    <w:rsid w:val="00BE62A6"/>
    <w:rsid w:val="00BE7459"/>
    <w:rsid w:val="00BE7479"/>
    <w:rsid w:val="00BE74F5"/>
    <w:rsid w:val="00BF1C32"/>
    <w:rsid w:val="00BF3428"/>
    <w:rsid w:val="00BF76F8"/>
    <w:rsid w:val="00C00AB1"/>
    <w:rsid w:val="00C018E4"/>
    <w:rsid w:val="00C03140"/>
    <w:rsid w:val="00C0578A"/>
    <w:rsid w:val="00C077BF"/>
    <w:rsid w:val="00C07ED2"/>
    <w:rsid w:val="00C11379"/>
    <w:rsid w:val="00C1224B"/>
    <w:rsid w:val="00C161C1"/>
    <w:rsid w:val="00C22A55"/>
    <w:rsid w:val="00C237AA"/>
    <w:rsid w:val="00C245E8"/>
    <w:rsid w:val="00C24905"/>
    <w:rsid w:val="00C24A8B"/>
    <w:rsid w:val="00C30E15"/>
    <w:rsid w:val="00C30EE3"/>
    <w:rsid w:val="00C33050"/>
    <w:rsid w:val="00C35774"/>
    <w:rsid w:val="00C43A94"/>
    <w:rsid w:val="00C440C9"/>
    <w:rsid w:val="00C4481A"/>
    <w:rsid w:val="00C458D7"/>
    <w:rsid w:val="00C47DA8"/>
    <w:rsid w:val="00C529DC"/>
    <w:rsid w:val="00C53EC3"/>
    <w:rsid w:val="00C55C8E"/>
    <w:rsid w:val="00C6041D"/>
    <w:rsid w:val="00C6052C"/>
    <w:rsid w:val="00C6120C"/>
    <w:rsid w:val="00C62244"/>
    <w:rsid w:val="00C627D6"/>
    <w:rsid w:val="00C74E13"/>
    <w:rsid w:val="00C754FD"/>
    <w:rsid w:val="00C764A3"/>
    <w:rsid w:val="00C857E8"/>
    <w:rsid w:val="00C86C3E"/>
    <w:rsid w:val="00C92103"/>
    <w:rsid w:val="00C93AB8"/>
    <w:rsid w:val="00C94273"/>
    <w:rsid w:val="00C96857"/>
    <w:rsid w:val="00CA3244"/>
    <w:rsid w:val="00CA340E"/>
    <w:rsid w:val="00CA376E"/>
    <w:rsid w:val="00CA66D1"/>
    <w:rsid w:val="00CA6C1D"/>
    <w:rsid w:val="00CA799C"/>
    <w:rsid w:val="00CB01E5"/>
    <w:rsid w:val="00CB158E"/>
    <w:rsid w:val="00CB15E6"/>
    <w:rsid w:val="00CB3548"/>
    <w:rsid w:val="00CB7A5B"/>
    <w:rsid w:val="00CC2268"/>
    <w:rsid w:val="00CC249D"/>
    <w:rsid w:val="00CC6571"/>
    <w:rsid w:val="00CD77D3"/>
    <w:rsid w:val="00CE604A"/>
    <w:rsid w:val="00CE619B"/>
    <w:rsid w:val="00CF08A8"/>
    <w:rsid w:val="00CF21DA"/>
    <w:rsid w:val="00CF4995"/>
    <w:rsid w:val="00CF76E6"/>
    <w:rsid w:val="00D00383"/>
    <w:rsid w:val="00D05468"/>
    <w:rsid w:val="00D0792B"/>
    <w:rsid w:val="00D11046"/>
    <w:rsid w:val="00D17A6C"/>
    <w:rsid w:val="00D17FB2"/>
    <w:rsid w:val="00D202F3"/>
    <w:rsid w:val="00D24A42"/>
    <w:rsid w:val="00D265D5"/>
    <w:rsid w:val="00D277B2"/>
    <w:rsid w:val="00D33906"/>
    <w:rsid w:val="00D34067"/>
    <w:rsid w:val="00D41D5C"/>
    <w:rsid w:val="00D420DA"/>
    <w:rsid w:val="00D44A74"/>
    <w:rsid w:val="00D45B12"/>
    <w:rsid w:val="00D46FD8"/>
    <w:rsid w:val="00D50F26"/>
    <w:rsid w:val="00D534C4"/>
    <w:rsid w:val="00D569EF"/>
    <w:rsid w:val="00D57380"/>
    <w:rsid w:val="00D57B88"/>
    <w:rsid w:val="00D63EE1"/>
    <w:rsid w:val="00D674D5"/>
    <w:rsid w:val="00D73A41"/>
    <w:rsid w:val="00D84980"/>
    <w:rsid w:val="00D8610B"/>
    <w:rsid w:val="00D87EDA"/>
    <w:rsid w:val="00D90D85"/>
    <w:rsid w:val="00D94921"/>
    <w:rsid w:val="00DA0F7D"/>
    <w:rsid w:val="00DA342C"/>
    <w:rsid w:val="00DA6602"/>
    <w:rsid w:val="00DA7602"/>
    <w:rsid w:val="00DB134D"/>
    <w:rsid w:val="00DB2F0D"/>
    <w:rsid w:val="00DB3CEB"/>
    <w:rsid w:val="00DB63AC"/>
    <w:rsid w:val="00DB6C88"/>
    <w:rsid w:val="00DC096B"/>
    <w:rsid w:val="00DC0E64"/>
    <w:rsid w:val="00DC2B97"/>
    <w:rsid w:val="00DC5A2D"/>
    <w:rsid w:val="00DC69CE"/>
    <w:rsid w:val="00DC7E8D"/>
    <w:rsid w:val="00DD0028"/>
    <w:rsid w:val="00DD3751"/>
    <w:rsid w:val="00DD7CDA"/>
    <w:rsid w:val="00DE0C7E"/>
    <w:rsid w:val="00DE47D0"/>
    <w:rsid w:val="00DE577D"/>
    <w:rsid w:val="00DE5A73"/>
    <w:rsid w:val="00DF09C1"/>
    <w:rsid w:val="00DF0EBE"/>
    <w:rsid w:val="00DF129E"/>
    <w:rsid w:val="00DF1C8F"/>
    <w:rsid w:val="00DF452D"/>
    <w:rsid w:val="00E03C8F"/>
    <w:rsid w:val="00E07BAE"/>
    <w:rsid w:val="00E128CB"/>
    <w:rsid w:val="00E1359A"/>
    <w:rsid w:val="00E13D8A"/>
    <w:rsid w:val="00E16438"/>
    <w:rsid w:val="00E21ACA"/>
    <w:rsid w:val="00E244F4"/>
    <w:rsid w:val="00E262CA"/>
    <w:rsid w:val="00E30B70"/>
    <w:rsid w:val="00E32766"/>
    <w:rsid w:val="00E35043"/>
    <w:rsid w:val="00E378E8"/>
    <w:rsid w:val="00E41118"/>
    <w:rsid w:val="00E45159"/>
    <w:rsid w:val="00E45BBB"/>
    <w:rsid w:val="00E45CDB"/>
    <w:rsid w:val="00E51C5D"/>
    <w:rsid w:val="00E51D67"/>
    <w:rsid w:val="00E52CCD"/>
    <w:rsid w:val="00E55562"/>
    <w:rsid w:val="00E56A8C"/>
    <w:rsid w:val="00E57030"/>
    <w:rsid w:val="00E60232"/>
    <w:rsid w:val="00E60538"/>
    <w:rsid w:val="00E61A59"/>
    <w:rsid w:val="00E6290D"/>
    <w:rsid w:val="00E63B33"/>
    <w:rsid w:val="00E645C6"/>
    <w:rsid w:val="00E64785"/>
    <w:rsid w:val="00E67F98"/>
    <w:rsid w:val="00E71803"/>
    <w:rsid w:val="00E77C72"/>
    <w:rsid w:val="00E81618"/>
    <w:rsid w:val="00E81E65"/>
    <w:rsid w:val="00E836CE"/>
    <w:rsid w:val="00E8427B"/>
    <w:rsid w:val="00E87017"/>
    <w:rsid w:val="00E90FA2"/>
    <w:rsid w:val="00E97ED3"/>
    <w:rsid w:val="00EA2265"/>
    <w:rsid w:val="00EA6263"/>
    <w:rsid w:val="00EA7F7C"/>
    <w:rsid w:val="00EB0B64"/>
    <w:rsid w:val="00EB1D63"/>
    <w:rsid w:val="00EB27F5"/>
    <w:rsid w:val="00EB64E6"/>
    <w:rsid w:val="00EC0092"/>
    <w:rsid w:val="00EC20F6"/>
    <w:rsid w:val="00EC5C88"/>
    <w:rsid w:val="00EC642C"/>
    <w:rsid w:val="00EC7174"/>
    <w:rsid w:val="00ED5727"/>
    <w:rsid w:val="00ED78F7"/>
    <w:rsid w:val="00EE0655"/>
    <w:rsid w:val="00EE1A6A"/>
    <w:rsid w:val="00EE1A9E"/>
    <w:rsid w:val="00EE4C02"/>
    <w:rsid w:val="00EE6F43"/>
    <w:rsid w:val="00EF17DA"/>
    <w:rsid w:val="00EF184C"/>
    <w:rsid w:val="00EF187C"/>
    <w:rsid w:val="00EF2194"/>
    <w:rsid w:val="00EF2972"/>
    <w:rsid w:val="00EF2C5C"/>
    <w:rsid w:val="00F00A1D"/>
    <w:rsid w:val="00F033FD"/>
    <w:rsid w:val="00F03980"/>
    <w:rsid w:val="00F10375"/>
    <w:rsid w:val="00F11688"/>
    <w:rsid w:val="00F11CD4"/>
    <w:rsid w:val="00F137A0"/>
    <w:rsid w:val="00F138DD"/>
    <w:rsid w:val="00F20145"/>
    <w:rsid w:val="00F209FA"/>
    <w:rsid w:val="00F21E2C"/>
    <w:rsid w:val="00F2229A"/>
    <w:rsid w:val="00F24DE4"/>
    <w:rsid w:val="00F26F99"/>
    <w:rsid w:val="00F31A8E"/>
    <w:rsid w:val="00F3255A"/>
    <w:rsid w:val="00F34851"/>
    <w:rsid w:val="00F35104"/>
    <w:rsid w:val="00F36530"/>
    <w:rsid w:val="00F36C58"/>
    <w:rsid w:val="00F40181"/>
    <w:rsid w:val="00F42A01"/>
    <w:rsid w:val="00F42BCC"/>
    <w:rsid w:val="00F43077"/>
    <w:rsid w:val="00F471C9"/>
    <w:rsid w:val="00F5147C"/>
    <w:rsid w:val="00F56A10"/>
    <w:rsid w:val="00F57BED"/>
    <w:rsid w:val="00F61B1A"/>
    <w:rsid w:val="00F6393F"/>
    <w:rsid w:val="00F64A16"/>
    <w:rsid w:val="00F64FD7"/>
    <w:rsid w:val="00F65A8B"/>
    <w:rsid w:val="00F65DCB"/>
    <w:rsid w:val="00F70BA1"/>
    <w:rsid w:val="00F71957"/>
    <w:rsid w:val="00F744BB"/>
    <w:rsid w:val="00F770B0"/>
    <w:rsid w:val="00F80915"/>
    <w:rsid w:val="00F90FAB"/>
    <w:rsid w:val="00F956B8"/>
    <w:rsid w:val="00F96E79"/>
    <w:rsid w:val="00FA3527"/>
    <w:rsid w:val="00FA43FC"/>
    <w:rsid w:val="00FA5F13"/>
    <w:rsid w:val="00FB0440"/>
    <w:rsid w:val="00FB097A"/>
    <w:rsid w:val="00FB0C66"/>
    <w:rsid w:val="00FB3411"/>
    <w:rsid w:val="00FB52CD"/>
    <w:rsid w:val="00FB5EDF"/>
    <w:rsid w:val="00FC2EAF"/>
    <w:rsid w:val="00FC37DC"/>
    <w:rsid w:val="00FC4A9F"/>
    <w:rsid w:val="00FC56C6"/>
    <w:rsid w:val="00FC7BD3"/>
    <w:rsid w:val="00FD23C8"/>
    <w:rsid w:val="00FD4D24"/>
    <w:rsid w:val="00FD5EC8"/>
    <w:rsid w:val="00FE0B5A"/>
    <w:rsid w:val="00FE0E2A"/>
    <w:rsid w:val="00FE1854"/>
    <w:rsid w:val="00FE4F54"/>
    <w:rsid w:val="00FF2809"/>
    <w:rsid w:val="00FF4ADC"/>
    <w:rsid w:val="00FF6F9D"/>
  </w:rsids>
  <m:mathPr>
    <m:mathFont m:val="Cambria Math"/>
    <m:smallFrac/>
  </m:mathPr>
  <w:themeFontLang w:val="en-IN" w:bidi="kn-IN"/>
  <w:clrSchemeMapping w:bg1="light1" w:t1="dark1" w:bg2="light2" w:t2="dark2" w:accent1="accent1" w:accent2="accent2" w:accent3="accent3" w:accent4="accent4" w:accent5="accent5" w:accent6="accent6" w:hyperlink="hyperlink" w:followedHyperlink="followedHyperlink"/>
  <w15:docId w15:val="{887ED59F-E984-BC40-ADFF-82A68D56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B9F"/>
    <w:pPr>
      <w:widowControl w:val="0"/>
      <w:suppressAutoHyphens/>
    </w:pPr>
    <w:rPr>
      <w:rFonts w:eastAsia="Lucida Sans Unicode"/>
      <w:kern w:val="1"/>
      <w:sz w:val="24"/>
      <w:szCs w:val="24"/>
    </w:rPr>
  </w:style>
  <w:style w:type="paragraph" w:styleId="Heading1">
    <w:name w:val="heading 1"/>
    <w:basedOn w:val="Normal"/>
    <w:next w:val="Normal"/>
    <w:link w:val="Heading1Char"/>
    <w:qFormat/>
    <w:rsid w:val="007E667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E30B70"/>
    <w:pPr>
      <w:keepNext/>
      <w:numPr>
        <w:ilvl w:val="4"/>
        <w:numId w:val="1"/>
      </w:numPr>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30B70"/>
    <w:rPr>
      <w:rFonts w:ascii="Symbol" w:hAnsi="Symbol" w:cs="OpenSymbol"/>
    </w:rPr>
  </w:style>
  <w:style w:type="character" w:customStyle="1" w:styleId="WW8Num3z0">
    <w:name w:val="WW8Num3z0"/>
    <w:rsid w:val="00E30B70"/>
    <w:rPr>
      <w:rFonts w:ascii="Wingdings" w:hAnsi="Wingdings"/>
      <w:sz w:val="16"/>
      <w:szCs w:val="16"/>
    </w:rPr>
  </w:style>
  <w:style w:type="character" w:customStyle="1" w:styleId="WW8Num4z0">
    <w:name w:val="WW8Num4z0"/>
    <w:rsid w:val="00E30B70"/>
    <w:rPr>
      <w:rFonts w:ascii="Symbol" w:hAnsi="Symbol"/>
    </w:rPr>
  </w:style>
  <w:style w:type="character" w:customStyle="1" w:styleId="WW8Num4z1">
    <w:name w:val="WW8Num4z1"/>
    <w:rsid w:val="00E30B70"/>
    <w:rPr>
      <w:rFonts w:ascii="Courier New" w:hAnsi="Courier New" w:cs="Courier New"/>
    </w:rPr>
  </w:style>
  <w:style w:type="character" w:customStyle="1" w:styleId="WW8Num4z4">
    <w:name w:val="WW8Num4z4"/>
    <w:rsid w:val="00E30B70"/>
    <w:rPr>
      <w:rFonts w:ascii="Courier New" w:hAnsi="Courier New" w:cs="Courier New"/>
    </w:rPr>
  </w:style>
  <w:style w:type="character" w:customStyle="1" w:styleId="WW8Num5z0">
    <w:name w:val="WW8Num5z0"/>
    <w:rsid w:val="00E30B70"/>
    <w:rPr>
      <w:rFonts w:ascii="Symbol" w:hAnsi="Symbol"/>
    </w:rPr>
  </w:style>
  <w:style w:type="character" w:customStyle="1" w:styleId="Absatz-Standardschriftart">
    <w:name w:val="Absatz-Standardschriftart"/>
    <w:rsid w:val="00E30B70"/>
  </w:style>
  <w:style w:type="character" w:customStyle="1" w:styleId="WW-Absatz-Standardschriftart">
    <w:name w:val="WW-Absatz-Standardschriftart"/>
    <w:rsid w:val="00E30B70"/>
  </w:style>
  <w:style w:type="character" w:customStyle="1" w:styleId="WW-Absatz-Standardschriftart1">
    <w:name w:val="WW-Absatz-Standardschriftart1"/>
    <w:rsid w:val="00E30B70"/>
  </w:style>
  <w:style w:type="character" w:customStyle="1" w:styleId="WW8Num4z2">
    <w:name w:val="WW8Num4z2"/>
    <w:rsid w:val="00E30B70"/>
    <w:rPr>
      <w:rFonts w:ascii="Wingdings" w:hAnsi="Wingdings"/>
    </w:rPr>
  </w:style>
  <w:style w:type="character" w:customStyle="1" w:styleId="WW8Num5z1">
    <w:name w:val="WW8Num5z1"/>
    <w:rsid w:val="00E30B70"/>
    <w:rPr>
      <w:rFonts w:ascii="Wingdings" w:hAnsi="Wingdings"/>
    </w:rPr>
  </w:style>
  <w:style w:type="character" w:customStyle="1" w:styleId="WW8Num5z4">
    <w:name w:val="WW8Num5z4"/>
    <w:rsid w:val="00E30B70"/>
    <w:rPr>
      <w:rFonts w:ascii="Courier New" w:hAnsi="Courier New" w:cs="Courier New"/>
    </w:rPr>
  </w:style>
  <w:style w:type="character" w:customStyle="1" w:styleId="WW8Num6z0">
    <w:name w:val="WW8Num6z0"/>
    <w:rsid w:val="00E30B70"/>
    <w:rPr>
      <w:rFonts w:ascii="Wingdings" w:hAnsi="Wingdings"/>
    </w:rPr>
  </w:style>
  <w:style w:type="character" w:customStyle="1" w:styleId="WW8Num6z1">
    <w:name w:val="WW8Num6z1"/>
    <w:rsid w:val="00E30B70"/>
    <w:rPr>
      <w:rFonts w:ascii="Courier New" w:hAnsi="Courier New" w:cs="Courier New"/>
    </w:rPr>
  </w:style>
  <w:style w:type="character" w:customStyle="1" w:styleId="WW8Num6z3">
    <w:name w:val="WW8Num6z3"/>
    <w:rsid w:val="00E30B70"/>
    <w:rPr>
      <w:rFonts w:ascii="Symbol" w:hAnsi="Symbol"/>
    </w:rPr>
  </w:style>
  <w:style w:type="character" w:customStyle="1" w:styleId="WW8Num7z0">
    <w:name w:val="WW8Num7z0"/>
    <w:rsid w:val="00E30B70"/>
    <w:rPr>
      <w:rFonts w:ascii="Times New Roman" w:hAnsi="Times New Roman" w:cs="Times New Roman"/>
    </w:rPr>
  </w:style>
  <w:style w:type="character" w:customStyle="1" w:styleId="WW8Num7z1">
    <w:name w:val="WW8Num7z1"/>
    <w:rsid w:val="00E30B70"/>
    <w:rPr>
      <w:rFonts w:ascii="Courier New" w:hAnsi="Courier New" w:cs="Courier New"/>
    </w:rPr>
  </w:style>
  <w:style w:type="character" w:customStyle="1" w:styleId="WW8Num7z2">
    <w:name w:val="WW8Num7z2"/>
    <w:rsid w:val="00E30B70"/>
    <w:rPr>
      <w:rFonts w:ascii="Wingdings" w:hAnsi="Wingdings"/>
    </w:rPr>
  </w:style>
  <w:style w:type="character" w:customStyle="1" w:styleId="WW8Num7z3">
    <w:name w:val="WW8Num7z3"/>
    <w:rsid w:val="00E30B70"/>
    <w:rPr>
      <w:rFonts w:ascii="Symbol" w:hAnsi="Symbol"/>
    </w:rPr>
  </w:style>
  <w:style w:type="character" w:customStyle="1" w:styleId="WW-Absatz-Standardschriftart11">
    <w:name w:val="WW-Absatz-Standardschriftart11"/>
    <w:rsid w:val="00E30B70"/>
  </w:style>
  <w:style w:type="character" w:customStyle="1" w:styleId="WW-Absatz-Standardschriftart111">
    <w:name w:val="WW-Absatz-Standardschriftart111"/>
    <w:rsid w:val="00E30B70"/>
  </w:style>
  <w:style w:type="character" w:customStyle="1" w:styleId="WW-Absatz-Standardschriftart1111">
    <w:name w:val="WW-Absatz-Standardschriftart1111"/>
    <w:rsid w:val="00E30B70"/>
  </w:style>
  <w:style w:type="character" w:customStyle="1" w:styleId="WW-Absatz-Standardschriftart11111">
    <w:name w:val="WW-Absatz-Standardschriftart11111"/>
    <w:rsid w:val="00E30B70"/>
  </w:style>
  <w:style w:type="character" w:customStyle="1" w:styleId="WW-Absatz-Standardschriftart111111">
    <w:name w:val="WW-Absatz-Standardschriftart111111"/>
    <w:rsid w:val="00E30B70"/>
  </w:style>
  <w:style w:type="character" w:customStyle="1" w:styleId="WW-Absatz-Standardschriftart1111111">
    <w:name w:val="WW-Absatz-Standardschriftart1111111"/>
    <w:rsid w:val="00E30B70"/>
  </w:style>
  <w:style w:type="character" w:customStyle="1" w:styleId="WW-Absatz-Standardschriftart11111111">
    <w:name w:val="WW-Absatz-Standardschriftart11111111"/>
    <w:rsid w:val="00E30B70"/>
  </w:style>
  <w:style w:type="character" w:customStyle="1" w:styleId="WW-Absatz-Standardschriftart111111111">
    <w:name w:val="WW-Absatz-Standardschriftart111111111"/>
    <w:rsid w:val="00E30B70"/>
  </w:style>
  <w:style w:type="character" w:customStyle="1" w:styleId="WW-Absatz-Standardschriftart1111111111">
    <w:name w:val="WW-Absatz-Standardschriftart1111111111"/>
    <w:rsid w:val="00E30B70"/>
  </w:style>
  <w:style w:type="character" w:customStyle="1" w:styleId="WW-Absatz-Standardschriftart11111111111">
    <w:name w:val="WW-Absatz-Standardschriftart11111111111"/>
    <w:rsid w:val="00E30B70"/>
  </w:style>
  <w:style w:type="character" w:customStyle="1" w:styleId="WW-Absatz-Standardschriftart111111111111">
    <w:name w:val="WW-Absatz-Standardschriftart111111111111"/>
    <w:rsid w:val="00E30B70"/>
  </w:style>
  <w:style w:type="character" w:customStyle="1" w:styleId="WW-Absatz-Standardschriftart1111111111111">
    <w:name w:val="WW-Absatz-Standardschriftart1111111111111"/>
    <w:rsid w:val="00E30B70"/>
  </w:style>
  <w:style w:type="character" w:customStyle="1" w:styleId="WW-Absatz-Standardschriftart11111111111111">
    <w:name w:val="WW-Absatz-Standardschriftart11111111111111"/>
    <w:rsid w:val="00E30B70"/>
  </w:style>
  <w:style w:type="character" w:customStyle="1" w:styleId="WW-Absatz-Standardschriftart111111111111111">
    <w:name w:val="WW-Absatz-Standardschriftart111111111111111"/>
    <w:rsid w:val="00E30B70"/>
  </w:style>
  <w:style w:type="character" w:customStyle="1" w:styleId="WW-Absatz-Standardschriftart1111111111111111">
    <w:name w:val="WW-Absatz-Standardschriftart1111111111111111"/>
    <w:rsid w:val="00E30B70"/>
  </w:style>
  <w:style w:type="character" w:customStyle="1" w:styleId="WW-Absatz-Standardschriftart11111111111111111">
    <w:name w:val="WW-Absatz-Standardschriftart11111111111111111"/>
    <w:rsid w:val="00E30B70"/>
  </w:style>
  <w:style w:type="character" w:customStyle="1" w:styleId="WW-Absatz-Standardschriftart111111111111111111">
    <w:name w:val="WW-Absatz-Standardschriftart111111111111111111"/>
    <w:rsid w:val="00E30B70"/>
  </w:style>
  <w:style w:type="character" w:customStyle="1" w:styleId="WW8Num1z0">
    <w:name w:val="WW8Num1z0"/>
    <w:rsid w:val="00E30B70"/>
    <w:rPr>
      <w:rFonts w:ascii="Symbol" w:hAnsi="Symbol"/>
      <w:sz w:val="16"/>
      <w:szCs w:val="16"/>
    </w:rPr>
  </w:style>
  <w:style w:type="character" w:customStyle="1" w:styleId="WW-Absatz-Standardschriftart1111111111111111111">
    <w:name w:val="WW-Absatz-Standardschriftart1111111111111111111"/>
    <w:rsid w:val="00E30B70"/>
  </w:style>
  <w:style w:type="character" w:customStyle="1" w:styleId="WW8Num2z1">
    <w:name w:val="WW8Num2z1"/>
    <w:rsid w:val="00E30B70"/>
    <w:rPr>
      <w:rFonts w:ascii="OpenSymbol" w:hAnsi="OpenSymbol" w:cs="OpenSymbol"/>
    </w:rPr>
  </w:style>
  <w:style w:type="character" w:customStyle="1" w:styleId="WW-Absatz-Standardschriftart11111111111111111111">
    <w:name w:val="WW-Absatz-Standardschriftart11111111111111111111"/>
    <w:rsid w:val="00E30B70"/>
  </w:style>
  <w:style w:type="character" w:customStyle="1" w:styleId="WW-Absatz-Standardschriftart111111111111111111111">
    <w:name w:val="WW-Absatz-Standardschriftart111111111111111111111"/>
    <w:rsid w:val="00E30B70"/>
  </w:style>
  <w:style w:type="character" w:customStyle="1" w:styleId="WW-Absatz-Standardschriftart1111111111111111111111">
    <w:name w:val="WW-Absatz-Standardschriftart1111111111111111111111"/>
    <w:rsid w:val="00E30B70"/>
  </w:style>
  <w:style w:type="character" w:customStyle="1" w:styleId="WW-DefaultParagraphFont">
    <w:name w:val="WW-Default Paragraph Font"/>
    <w:rsid w:val="00E30B70"/>
  </w:style>
  <w:style w:type="character" w:styleId="PageNumber">
    <w:name w:val="page number"/>
    <w:basedOn w:val="WW-DefaultParagraphFont"/>
    <w:rsid w:val="00E30B70"/>
  </w:style>
  <w:style w:type="character" w:styleId="HTMLTypewriter">
    <w:name w:val="HTML Typewriter"/>
    <w:rsid w:val="00E30B70"/>
    <w:rPr>
      <w:rFonts w:ascii="Arial Unicode MS" w:eastAsia="Arial Unicode MS" w:hAnsi="Arial Unicode MS" w:cs="Arial Unicode MS"/>
      <w:sz w:val="20"/>
      <w:szCs w:val="20"/>
    </w:rPr>
  </w:style>
  <w:style w:type="character" w:customStyle="1" w:styleId="Bullets">
    <w:name w:val="Bullets"/>
    <w:rsid w:val="00E30B70"/>
    <w:rPr>
      <w:rFonts w:ascii="OpenSymbol" w:eastAsia="OpenSymbol" w:hAnsi="OpenSymbol" w:cs="OpenSymbol"/>
    </w:rPr>
  </w:style>
  <w:style w:type="character" w:customStyle="1" w:styleId="NumberingSymbols">
    <w:name w:val="Numbering Symbols"/>
    <w:rsid w:val="00E30B70"/>
  </w:style>
  <w:style w:type="character" w:styleId="Hyperlink">
    <w:name w:val="Hyperlink"/>
    <w:rsid w:val="00E30B70"/>
    <w:rPr>
      <w:color w:val="000080"/>
      <w:u w:val="single"/>
    </w:rPr>
  </w:style>
  <w:style w:type="paragraph" w:customStyle="1" w:styleId="Heading">
    <w:name w:val="Heading"/>
    <w:basedOn w:val="Normal"/>
    <w:next w:val="BodyText"/>
    <w:rsid w:val="00E30B70"/>
    <w:pPr>
      <w:keepNext/>
      <w:spacing w:before="240" w:after="120"/>
    </w:pPr>
    <w:rPr>
      <w:rFonts w:ascii="Arial" w:hAnsi="Arial" w:cs="Tahoma"/>
      <w:sz w:val="28"/>
      <w:szCs w:val="28"/>
    </w:rPr>
  </w:style>
  <w:style w:type="paragraph" w:styleId="BodyText">
    <w:name w:val="Body Text"/>
    <w:basedOn w:val="Normal"/>
    <w:rsid w:val="00E30B70"/>
    <w:pPr>
      <w:spacing w:after="120"/>
    </w:pPr>
  </w:style>
  <w:style w:type="paragraph" w:styleId="List">
    <w:name w:val="List"/>
    <w:basedOn w:val="BodyText"/>
    <w:rsid w:val="00E30B70"/>
    <w:rPr>
      <w:rFonts w:cs="Tahoma"/>
    </w:rPr>
  </w:style>
  <w:style w:type="paragraph" w:styleId="Caption">
    <w:name w:val="caption"/>
    <w:basedOn w:val="Normal"/>
    <w:qFormat/>
    <w:rsid w:val="00E30B70"/>
    <w:pPr>
      <w:suppressLineNumbers/>
      <w:spacing w:before="120" w:after="120"/>
    </w:pPr>
    <w:rPr>
      <w:rFonts w:cs="Tahoma"/>
      <w:i/>
      <w:iCs/>
    </w:rPr>
  </w:style>
  <w:style w:type="paragraph" w:customStyle="1" w:styleId="Index">
    <w:name w:val="Index"/>
    <w:basedOn w:val="Normal"/>
    <w:rsid w:val="00E30B70"/>
    <w:pPr>
      <w:suppressLineNumbers/>
    </w:pPr>
    <w:rPr>
      <w:rFonts w:cs="Tahoma"/>
    </w:rPr>
  </w:style>
  <w:style w:type="paragraph" w:styleId="Header">
    <w:name w:val="header"/>
    <w:basedOn w:val="Normal"/>
    <w:rsid w:val="00E30B70"/>
    <w:pPr>
      <w:tabs>
        <w:tab w:val="center" w:pos="4320"/>
        <w:tab w:val="right" w:pos="8640"/>
      </w:tabs>
    </w:pPr>
  </w:style>
  <w:style w:type="paragraph" w:styleId="Footer">
    <w:name w:val="footer"/>
    <w:basedOn w:val="Normal"/>
    <w:link w:val="FooterChar"/>
    <w:uiPriority w:val="99"/>
    <w:rsid w:val="00E30B70"/>
    <w:pPr>
      <w:tabs>
        <w:tab w:val="center" w:pos="4320"/>
        <w:tab w:val="right" w:pos="8640"/>
      </w:tabs>
    </w:pPr>
  </w:style>
  <w:style w:type="paragraph" w:customStyle="1" w:styleId="Tit">
    <w:name w:val="Tit"/>
    <w:basedOn w:val="Normal"/>
    <w:rsid w:val="00E30B70"/>
    <w:pPr>
      <w:pBdr>
        <w:bottom w:val="single" w:sz="4" w:space="2" w:color="000000"/>
      </w:pBdr>
      <w:shd w:val="clear" w:color="auto" w:fill="F2F2F2"/>
      <w:spacing w:after="120"/>
      <w:ind w:left="851" w:hanging="851"/>
    </w:pPr>
    <w:rPr>
      <w:b/>
    </w:rPr>
  </w:style>
  <w:style w:type="paragraph" w:styleId="PlainText">
    <w:name w:val="Plain Text"/>
    <w:basedOn w:val="Normal"/>
    <w:link w:val="PlainTextChar"/>
    <w:rsid w:val="00E30B70"/>
    <w:rPr>
      <w:rFonts w:ascii="Courier New" w:hAnsi="Courier New"/>
    </w:rPr>
  </w:style>
  <w:style w:type="character" w:customStyle="1" w:styleId="A17">
    <w:name w:val="A17"/>
    <w:rsid w:val="00E56A8C"/>
    <w:rPr>
      <w:rFonts w:cs="Arial"/>
      <w:color w:val="000000"/>
      <w:sz w:val="44"/>
      <w:szCs w:val="44"/>
    </w:rPr>
  </w:style>
  <w:style w:type="character" w:customStyle="1" w:styleId="PlainTextChar">
    <w:name w:val="Plain Text Char"/>
    <w:link w:val="PlainText"/>
    <w:rsid w:val="00902085"/>
    <w:rPr>
      <w:rFonts w:ascii="Courier New" w:eastAsia="Lucida Sans Unicode" w:hAnsi="Courier New"/>
      <w:kern w:val="1"/>
      <w:sz w:val="24"/>
      <w:szCs w:val="24"/>
    </w:rPr>
  </w:style>
  <w:style w:type="paragraph" w:styleId="ListParagraph">
    <w:name w:val="List Paragraph"/>
    <w:basedOn w:val="Normal"/>
    <w:uiPriority w:val="34"/>
    <w:qFormat/>
    <w:rsid w:val="00020F12"/>
    <w:pPr>
      <w:widowControl/>
      <w:suppressAutoHyphens w:val="0"/>
      <w:ind w:left="720"/>
      <w:contextualSpacing/>
    </w:pPr>
    <w:rPr>
      <w:rFonts w:ascii="Arial" w:eastAsia="Arial Unicode MS" w:hAnsi="Arial"/>
      <w:color w:val="000000"/>
      <w:kern w:val="0"/>
      <w:sz w:val="22"/>
      <w:szCs w:val="22"/>
    </w:rPr>
  </w:style>
  <w:style w:type="paragraph" w:customStyle="1" w:styleId="Default">
    <w:name w:val="Default"/>
    <w:rsid w:val="00413451"/>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link w:val="Heading1"/>
    <w:rsid w:val="007E6679"/>
    <w:rPr>
      <w:rFonts w:asciiTheme="majorHAnsi" w:eastAsiaTheme="majorEastAsia" w:hAnsiTheme="majorHAnsi" w:cstheme="majorBidi"/>
      <w:color w:val="365F91" w:themeColor="accent1" w:themeShade="BF"/>
      <w:kern w:val="1"/>
      <w:sz w:val="32"/>
      <w:szCs w:val="32"/>
    </w:rPr>
  </w:style>
  <w:style w:type="character" w:customStyle="1" w:styleId="FooterChar">
    <w:name w:val="Footer Char"/>
    <w:basedOn w:val="DefaultParagraphFont"/>
    <w:link w:val="Footer"/>
    <w:uiPriority w:val="99"/>
    <w:rsid w:val="00BA180D"/>
    <w:rPr>
      <w:rFonts w:eastAsia="Lucida Sans Unicode"/>
      <w:kern w:val="1"/>
      <w:sz w:val="24"/>
      <w:szCs w:val="24"/>
    </w:rPr>
  </w:style>
  <w:style w:type="paragraph" w:customStyle="1" w:styleId="Bodycopy">
    <w:name w:val="Body copy"/>
    <w:link w:val="BodycopyChar"/>
    <w:qFormat/>
    <w:rsid w:val="0013198B"/>
    <w:pPr>
      <w:spacing w:after="120"/>
    </w:pPr>
    <w:rPr>
      <w:rFonts w:ascii="Arial" w:eastAsia="Times" w:hAnsi="Arial"/>
      <w:color w:val="000000"/>
    </w:rPr>
  </w:style>
  <w:style w:type="character" w:customStyle="1" w:styleId="BodycopyChar">
    <w:name w:val="Body copy Char"/>
    <w:basedOn w:val="DefaultParagraphFont"/>
    <w:link w:val="Bodycopy"/>
    <w:rsid w:val="0013198B"/>
    <w:rPr>
      <w:rFonts w:ascii="Arial" w:eastAsia="Times" w:hAnsi="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image" Target="https://rdxfootmark.naukri.com/v2/track/openCv?trackingInfo=640cd4676a8616a50a23e24b4189e9b2134f530e18705c4458440321091b5b581209130716425f5d0c4356014b4450530401195c1333471b1b111442595c0b594b011503504e1c180c571833471b1b0610485d590d595601514841481f0f2b561358191b195115495d0c00584e4209430247460c590858184508105042445b0c0f054e4108120211474a411b1213471b1b1114455b550f5442160f16115c6&amp;docType=docx" TargetMode="External" /><Relationship Id="rId8" Type="http://schemas.openxmlformats.org/officeDocument/2006/relationships/image" Target="https://rdxfootmark.naukri.com/v2/track/openCv?trackingInfo=e486c57580ed6c4e0d57f43b2c456289134f4b0419514c4847440321091b5b58120b120b12455f550e435601514841481f0f2b5613581957545f4d5d4a0e560c0a4257587a4553524f0853491b0a100314484a411b0b15416a44564a141a245d43400108110115465b5a0954580f1b525a4553524f1b1c6&amp;docType=docx" TargetMode="External" /><Relationship Id="rId9" Type="http://schemas.openxmlformats.org/officeDocument/2006/relationships/theme" Target="theme/theme1.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C54AD4-8DB5-4D23-B07F-ECA0967BCAD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VENKAT.RESUME</vt:lpstr>
    </vt:vector>
  </TitlesOfParts>
  <Company>Hewlett-Packard Company</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VENKAT.RESUME</dc:title>
  <dc:creator>VENKAT</dc:creator>
  <cp:lastModifiedBy>H. D. Vijay Kumara</cp:lastModifiedBy>
  <cp:revision>21</cp:revision>
  <cp:lastPrinted>2010-12-21T11:58:00Z</cp:lastPrinted>
  <dcterms:created xsi:type="dcterms:W3CDTF">2023-01-16T15:48:00Z</dcterms:created>
  <dcterms:modified xsi:type="dcterms:W3CDTF">2023-06-11T12:55:00Z</dcterms:modified>
</cp:coreProperties>
</file>