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87196" w:rsidP="004F591F" w14:paraId="307049DD" w14:textId="3045E347">
      <w:pPr>
        <w:pStyle w:val="Heading1"/>
        <w:jc w:val="both"/>
        <w:rPr>
          <w:rFonts w:ascii="Verdana" w:hAnsi="Verdana"/>
          <w:b/>
          <w:color w:val="000000"/>
          <w:sz w:val="18"/>
          <w:szCs w:val="18"/>
        </w:rPr>
      </w:pPr>
      <w:r>
        <w:rPr>
          <w:rFonts w:ascii="Verdana" w:hAnsi="Verdana"/>
          <w:b/>
          <w:color w:val="000000"/>
          <w:sz w:val="18"/>
          <w:szCs w:val="18"/>
        </w:rPr>
        <w:t>Name</w:t>
      </w:r>
      <w:r w:rsidRPr="004F591F">
        <w:rPr>
          <w:rFonts w:ascii="Verdana" w:hAnsi="Verdana"/>
          <w:b/>
          <w:color w:val="000000"/>
          <w:sz w:val="18"/>
          <w:szCs w:val="18"/>
        </w:rPr>
        <w:t xml:space="preserve">: </w:t>
      </w:r>
      <w:r>
        <w:rPr>
          <w:rFonts w:ascii="Verdana" w:hAnsi="Verdana"/>
          <w:b/>
          <w:color w:val="000000"/>
          <w:sz w:val="18"/>
          <w:szCs w:val="18"/>
        </w:rPr>
        <w:t xml:space="preserve">Ankit Deswal                                   </w:t>
      </w:r>
    </w:p>
    <w:p w:rsidR="004F591F" w:rsidRPr="004F591F" w:rsidP="004F591F" w14:paraId="5ECE836B" w14:textId="77777777">
      <w:pPr>
        <w:pStyle w:val="Heading1"/>
        <w:jc w:val="both"/>
        <w:rPr>
          <w:rFonts w:ascii="Arial" w:hAnsi="Arial" w:cs="Arial"/>
          <w:b/>
          <w:color w:val="555555"/>
          <w:sz w:val="20"/>
          <w:szCs w:val="20"/>
          <w:shd w:val="clear" w:color="auto" w:fill="FFFFFF"/>
        </w:rPr>
      </w:pPr>
      <w:r w:rsidRPr="004F591F">
        <w:rPr>
          <w:rFonts w:ascii="Verdana" w:hAnsi="Verdana"/>
          <w:b/>
          <w:color w:val="000000"/>
          <w:sz w:val="18"/>
          <w:szCs w:val="18"/>
        </w:rPr>
        <w:t xml:space="preserve">Email: </w:t>
      </w:r>
      <w:r>
        <w:rPr>
          <w:rFonts w:ascii="Verdana" w:hAnsi="Verdana"/>
          <w:b/>
          <w:sz w:val="18"/>
          <w:szCs w:val="18"/>
        </w:rPr>
        <w:t>ankitkdeswal</w:t>
      </w:r>
      <w:r w:rsidRPr="005608D8">
        <w:rPr>
          <w:rFonts w:ascii="Verdana" w:hAnsi="Verdana"/>
          <w:b/>
          <w:sz w:val="18"/>
          <w:szCs w:val="18"/>
        </w:rPr>
        <w:t>@gmail.com</w:t>
      </w:r>
      <w:r>
        <w:rPr>
          <w:rFonts w:ascii="Verdana" w:hAnsi="Verdana"/>
          <w:b/>
          <w:color w:val="000000"/>
          <w:sz w:val="18"/>
          <w:szCs w:val="18"/>
        </w:rPr>
        <w:t xml:space="preserve">                              DOB : 09-09-1991</w:t>
      </w:r>
    </w:p>
    <w:p w:rsidR="00F52DA9" w:rsidP="0081026C" w14:paraId="33947B6F" w14:textId="77777777">
      <w:pPr>
        <w:pStyle w:val="Heading1"/>
        <w:jc w:val="both"/>
        <w:rPr>
          <w:rFonts w:ascii="Arial" w:hAnsi="Arial" w:cs="Arial"/>
          <w:b/>
          <w:color w:val="000000"/>
          <w:sz w:val="20"/>
          <w:szCs w:val="20"/>
          <w:shd w:val="clear" w:color="auto" w:fill="FFFFFF"/>
        </w:rPr>
      </w:pPr>
      <w:r>
        <w:rPr>
          <w:rFonts w:ascii="Arial" w:hAnsi="Arial" w:cs="Arial"/>
          <w:b/>
          <w:color w:val="000000"/>
          <w:sz w:val="20"/>
          <w:szCs w:val="20"/>
          <w:shd w:val="clear" w:color="auto" w:fill="FFFFFF"/>
        </w:rPr>
        <w:t xml:space="preserve">Mobile: +91-8121187485                        </w:t>
      </w:r>
    </w:p>
    <w:p w:rsidR="0081026C" w:rsidP="0081026C" w14:paraId="625029D0" w14:textId="77777777">
      <w:pPr>
        <w:rPr>
          <w:b/>
        </w:rPr>
      </w:pPr>
      <w:r>
        <w:t xml:space="preserve">                </w:t>
      </w:r>
    </w:p>
    <w:p w:rsidR="00686FDF" w:rsidRPr="004F591F" w:rsidP="004A4F17" w14:paraId="3860FE42" w14:textId="77777777">
      <w:pPr>
        <w:pStyle w:val="Heading1"/>
        <w:ind w:left="0"/>
        <w:jc w:val="both"/>
        <w:rPr>
          <w:rFonts w:ascii="Verdana" w:hAnsi="Verdana"/>
          <w:b/>
          <w:color w:val="000000"/>
          <w:sz w:val="18"/>
          <w:szCs w:val="18"/>
        </w:rPr>
      </w:pPr>
      <w:r w:rsidRPr="004F591F">
        <w:rPr>
          <w:rFonts w:ascii="Verdana" w:hAnsi="Verdana"/>
          <w:b/>
          <w:color w:val="000000"/>
          <w:sz w:val="18"/>
          <w:szCs w:val="18"/>
        </w:rPr>
        <w:tab/>
      </w:r>
      <w:r>
        <w:rPr>
          <w:rFonts w:ascii="Verdana" w:hAnsi="Verdana"/>
          <w:b/>
          <w:color w:val="000000"/>
          <w:sz w:val="18"/>
          <w:szCs w:val="18"/>
        </w:rPr>
        <w:t xml:space="preserve">Current Location : </w:t>
      </w:r>
      <w:r w:rsidR="00265388">
        <w:rPr>
          <w:rFonts w:ascii="Verdana" w:hAnsi="Verdana"/>
          <w:b/>
          <w:color w:val="000000"/>
          <w:sz w:val="18"/>
          <w:szCs w:val="18"/>
        </w:rPr>
        <w:t>Gurgaon</w:t>
      </w:r>
      <w:r>
        <w:rPr>
          <w:rFonts w:ascii="Verdana" w:hAnsi="Verdana"/>
          <w:b/>
          <w:color w:val="000000"/>
          <w:sz w:val="18"/>
          <w:szCs w:val="18"/>
        </w:rPr>
        <w:t xml:space="preserve"> </w:t>
      </w:r>
      <w:r w:rsidRPr="004F591F">
        <w:rPr>
          <w:rFonts w:ascii="Verdana" w:hAnsi="Verdana"/>
          <w:color w:val="000000"/>
          <w:sz w:val="18"/>
          <w:szCs w:val="18"/>
        </w:rPr>
        <w:tab/>
      </w:r>
      <w:r w:rsidRPr="004F591F">
        <w:rPr>
          <w:rFonts w:ascii="Verdana" w:hAnsi="Verdana"/>
          <w:color w:val="000000"/>
          <w:sz w:val="18"/>
          <w:szCs w:val="18"/>
        </w:rPr>
        <w:tab/>
      </w:r>
      <w:r w:rsidRPr="004F591F">
        <w:rPr>
          <w:rFonts w:ascii="Verdana" w:hAnsi="Verdana"/>
          <w:color w:val="000000"/>
          <w:sz w:val="18"/>
          <w:szCs w:val="18"/>
        </w:rPr>
        <w:tab/>
        <w:t xml:space="preserve">           </w:t>
      </w:r>
      <w:r w:rsidR="00E25CD0">
        <w:rPr>
          <w:rFonts w:ascii="Verdana" w:hAnsi="Verdana"/>
          <w:b/>
          <w:bCs/>
          <w:color w:val="000000"/>
          <w:sz w:val="18"/>
          <w:szCs w:val="18"/>
        </w:rPr>
        <mc:AlternateContent>
          <mc:Choice Requires="wps">
            <w:drawing>
              <wp:anchor distT="0" distB="0" distL="114300" distR="114300" simplePos="0" relativeHeight="251658240" behindDoc="0" locked="0" layoutInCell="1" allowOverlap="1">
                <wp:simplePos x="0" y="0"/>
                <wp:positionH relativeFrom="column">
                  <wp:posOffset>-91440</wp:posOffset>
                </wp:positionH>
                <wp:positionV relativeFrom="paragraph">
                  <wp:posOffset>194945</wp:posOffset>
                </wp:positionV>
                <wp:extent cx="5943600" cy="0"/>
                <wp:effectExtent l="32385" t="36830" r="34290" b="29845"/>
                <wp:wrapNone/>
                <wp:docPr id="1"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943600" cy="0"/>
                        </a:xfrm>
                        <a:prstGeom prst="line">
                          <a:avLst/>
                        </a:prstGeom>
                        <a:noFill/>
                        <a:ln w="57150" cmpd="thinThick">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mso-height-percent:0;mso-height-relative:page;mso-width-percent:0;mso-width-relative:page;mso-wrap-distance-bottom:0;mso-wrap-distance-left:9pt;mso-wrap-distance-right:9pt;mso-wrap-distance-top:0;mso-wrap-style:square;position:absolute;visibility:visible;z-index:251661312" from="-7.2pt,15.35pt" to="460.8pt,15.35pt" strokeweight="4.5pt">
                <v:stroke linestyle="thinThick"/>
              </v:line>
            </w:pict>
          </mc:Fallback>
        </mc:AlternateContent>
      </w:r>
    </w:p>
    <w:p w:rsidR="00686FDF" w:rsidRPr="002920A4" w:rsidP="00686FDF" w14:paraId="7C0700D1" w14:textId="77777777">
      <w:pPr>
        <w:ind w:left="90"/>
        <w:rPr>
          <w:rFonts w:ascii="Verdana" w:hAnsi="Verdana"/>
          <w:b/>
          <w:bCs/>
          <w:color w:val="244061"/>
          <w:sz w:val="18"/>
          <w:szCs w:val="18"/>
          <w:u w:val="single"/>
        </w:rPr>
      </w:pPr>
    </w:p>
    <w:p w:rsidR="00732D63" w:rsidP="00686FDF" w14:paraId="33B73FC6" w14:textId="1180C96F">
      <w:pPr>
        <w:widowControl w:val="0"/>
        <w:suppressAutoHyphens/>
        <w:autoSpaceDE w:val="0"/>
        <w:autoSpaceDN w:val="0"/>
        <w:adjustRightInd w:val="0"/>
        <w:ind w:left="90"/>
        <w:jc w:val="both"/>
        <w:rPr>
          <w:rFonts w:ascii="Verdana" w:hAnsi="Verdana"/>
          <w:b/>
          <w:sz w:val="18"/>
          <w:szCs w:val="18"/>
        </w:rPr>
      </w:pPr>
      <w:r w:rsidRPr="002920A4">
        <w:rPr>
          <w:rFonts w:ascii="Verdana" w:hAnsi="Verdana"/>
          <w:sz w:val="18"/>
          <w:szCs w:val="18"/>
        </w:rPr>
        <w:t xml:space="preserve">Having </w:t>
      </w:r>
      <w:r w:rsidR="006A6D6D">
        <w:rPr>
          <w:rFonts w:ascii="Verdana" w:hAnsi="Verdana"/>
          <w:b/>
          <w:sz w:val="18"/>
          <w:szCs w:val="18"/>
        </w:rPr>
        <w:t>11</w:t>
      </w:r>
      <w:r>
        <w:rPr>
          <w:rFonts w:ascii="Verdana" w:hAnsi="Verdana"/>
          <w:b/>
          <w:sz w:val="18"/>
          <w:szCs w:val="18"/>
        </w:rPr>
        <w:t xml:space="preserve"> </w:t>
      </w:r>
      <w:r>
        <w:rPr>
          <w:rFonts w:ascii="Verdana" w:hAnsi="Verdana"/>
          <w:sz w:val="18"/>
          <w:szCs w:val="18"/>
        </w:rPr>
        <w:t>Y</w:t>
      </w:r>
      <w:r w:rsidRPr="002920A4">
        <w:rPr>
          <w:rFonts w:ascii="Verdana" w:hAnsi="Verdana"/>
          <w:sz w:val="18"/>
          <w:szCs w:val="18"/>
        </w:rPr>
        <w:t xml:space="preserve">ears of Professional experience in IT industry, Involved in </w:t>
      </w:r>
      <w:r w:rsidR="00162D74">
        <w:rPr>
          <w:rFonts w:ascii="Verdana" w:hAnsi="Verdana"/>
          <w:b/>
          <w:sz w:val="18"/>
          <w:szCs w:val="18"/>
        </w:rPr>
        <w:t>Reporting</w:t>
      </w:r>
      <w:r w:rsidRPr="002920A4">
        <w:rPr>
          <w:rFonts w:ascii="Verdana" w:hAnsi="Verdana"/>
          <w:sz w:val="18"/>
          <w:szCs w:val="18"/>
        </w:rPr>
        <w:t xml:space="preserve"> projects with extensive usage of </w:t>
      </w:r>
      <w:r w:rsidR="00162D74">
        <w:rPr>
          <w:rFonts w:ascii="Verdana" w:hAnsi="Verdana"/>
          <w:b/>
          <w:sz w:val="18"/>
          <w:szCs w:val="18"/>
        </w:rPr>
        <w:t>Power BI</w:t>
      </w:r>
      <w:r w:rsidRPr="002920A4">
        <w:rPr>
          <w:rFonts w:ascii="Verdana" w:hAnsi="Verdana"/>
          <w:b/>
          <w:sz w:val="18"/>
          <w:szCs w:val="18"/>
        </w:rPr>
        <w:t xml:space="preserve"> &amp; </w:t>
      </w:r>
      <w:r w:rsidR="00162D74">
        <w:rPr>
          <w:rFonts w:ascii="Verdana" w:hAnsi="Verdana"/>
          <w:b/>
          <w:sz w:val="18"/>
          <w:szCs w:val="18"/>
        </w:rPr>
        <w:t>ETL</w:t>
      </w:r>
      <w:r w:rsidRPr="002920A4">
        <w:rPr>
          <w:rFonts w:ascii="Verdana" w:hAnsi="Verdana"/>
          <w:b/>
          <w:sz w:val="18"/>
          <w:szCs w:val="18"/>
        </w:rPr>
        <w:t xml:space="preserve"> tools</w:t>
      </w:r>
      <w:r w:rsidRPr="002920A4">
        <w:rPr>
          <w:rFonts w:ascii="Verdana" w:hAnsi="Verdana"/>
          <w:sz w:val="18"/>
          <w:szCs w:val="18"/>
        </w:rPr>
        <w:t xml:space="preserve"> like </w:t>
      </w:r>
      <w:r>
        <w:rPr>
          <w:rFonts w:ascii="Verdana" w:hAnsi="Verdana"/>
          <w:b/>
          <w:sz w:val="18"/>
          <w:szCs w:val="18"/>
        </w:rPr>
        <w:t>SQL Server</w:t>
      </w:r>
      <w:r w:rsidRPr="002920A4">
        <w:rPr>
          <w:rFonts w:ascii="Verdana" w:hAnsi="Verdana"/>
          <w:b/>
          <w:sz w:val="18"/>
          <w:szCs w:val="18"/>
        </w:rPr>
        <w:t xml:space="preserve"> Integration Services (SSIS</w:t>
      </w:r>
      <w:r w:rsidRPr="002920A4" w:rsidR="00A4456C">
        <w:rPr>
          <w:rFonts w:ascii="Verdana" w:hAnsi="Verdana"/>
          <w:b/>
          <w:sz w:val="18"/>
          <w:szCs w:val="18"/>
        </w:rPr>
        <w:t>), SQL</w:t>
      </w:r>
      <w:r w:rsidRPr="002920A4">
        <w:rPr>
          <w:rFonts w:ascii="Verdana" w:hAnsi="Verdana"/>
          <w:b/>
          <w:sz w:val="18"/>
          <w:szCs w:val="18"/>
        </w:rPr>
        <w:t xml:space="preserve"> </w:t>
      </w:r>
      <w:r w:rsidRPr="002920A4" w:rsidR="006B12C8">
        <w:rPr>
          <w:rFonts w:ascii="Verdana" w:hAnsi="Verdana"/>
          <w:b/>
          <w:sz w:val="18"/>
          <w:szCs w:val="18"/>
        </w:rPr>
        <w:t>Server Analysis</w:t>
      </w:r>
      <w:r w:rsidRPr="002920A4">
        <w:rPr>
          <w:rFonts w:ascii="Verdana" w:hAnsi="Verdana"/>
          <w:b/>
          <w:sz w:val="18"/>
          <w:szCs w:val="18"/>
        </w:rPr>
        <w:t xml:space="preserve"> Services (SSAS</w:t>
      </w:r>
      <w:r w:rsidRPr="002920A4" w:rsidR="00D62F9F">
        <w:rPr>
          <w:rFonts w:ascii="Verdana" w:hAnsi="Verdana"/>
          <w:b/>
          <w:sz w:val="18"/>
          <w:szCs w:val="18"/>
        </w:rPr>
        <w:t>)</w:t>
      </w:r>
      <w:r w:rsidR="00D62F9F">
        <w:rPr>
          <w:rFonts w:ascii="Verdana" w:hAnsi="Verdana"/>
          <w:b/>
          <w:sz w:val="18"/>
          <w:szCs w:val="18"/>
        </w:rPr>
        <w:t>, Microsoft</w:t>
      </w:r>
      <w:r>
        <w:rPr>
          <w:rFonts w:ascii="Verdana" w:hAnsi="Verdana"/>
          <w:b/>
          <w:sz w:val="18"/>
          <w:szCs w:val="18"/>
        </w:rPr>
        <w:t xml:space="preserve"> Power</w:t>
      </w:r>
      <w:r w:rsidR="00A4456C">
        <w:rPr>
          <w:rFonts w:ascii="Verdana" w:hAnsi="Verdana"/>
          <w:b/>
          <w:sz w:val="18"/>
          <w:szCs w:val="18"/>
        </w:rPr>
        <w:t xml:space="preserve"> </w:t>
      </w:r>
      <w:r>
        <w:rPr>
          <w:rFonts w:ascii="Verdana" w:hAnsi="Verdana"/>
          <w:b/>
          <w:sz w:val="18"/>
          <w:szCs w:val="18"/>
        </w:rPr>
        <w:t xml:space="preserve">BI and Tableau. </w:t>
      </w:r>
    </w:p>
    <w:p w:rsidR="0052343A" w:rsidP="0052343A" w14:paraId="18164D7F" w14:textId="77777777">
      <w:pPr>
        <w:numPr>
          <w:ilvl w:val="0"/>
          <w:numId w:val="23"/>
        </w:numPr>
        <w:spacing w:after="0"/>
        <w:jc w:val="both"/>
        <w:rPr>
          <w:bCs/>
        </w:rPr>
      </w:pPr>
      <w:r w:rsidRPr="0052343A">
        <w:rPr>
          <w:bCs/>
        </w:rPr>
        <w:t>Proven proficiency at Data Transformation like Derived Column, Conditional Spilt, Aggregate, Multicast, Lookup, and Execute SQL Task to load into Data Warehouse.</w:t>
      </w:r>
    </w:p>
    <w:p w:rsidR="0052343A" w:rsidRPr="0052343A" w:rsidP="0052343A" w14:paraId="2AA7CE51" w14:textId="77777777">
      <w:pPr>
        <w:pStyle w:val="NoSpacing"/>
        <w:numPr>
          <w:ilvl w:val="0"/>
          <w:numId w:val="23"/>
        </w:numPr>
        <w:suppressAutoHyphens/>
        <w:spacing w:line="276" w:lineRule="auto"/>
        <w:rPr>
          <w:rFonts w:ascii="Calibri" w:hAnsi="Calibri" w:cs="Calibri"/>
        </w:rPr>
      </w:pPr>
      <w:r w:rsidRPr="004C7A09">
        <w:rPr>
          <w:rFonts w:ascii="Calibri" w:hAnsi="Calibri" w:cs="Calibri"/>
        </w:rPr>
        <w:t>Experience Data preparation such as shaping data in Edit Query like add columns, split column, pivot column, unpivot column, changing data type and managing columns. Combined the tables and columns by append queries and merge queries in Power BI.</w:t>
      </w:r>
    </w:p>
    <w:p w:rsidR="00696259" w:rsidRPr="002E19B4" w:rsidP="00696259" w14:paraId="02A2B05A" w14:textId="77777777">
      <w:pPr>
        <w:pStyle w:val="ListParagraph"/>
        <w:numPr>
          <w:ilvl w:val="0"/>
          <w:numId w:val="23"/>
        </w:numPr>
        <w:spacing w:after="0" w:line="360" w:lineRule="auto"/>
        <w:contextualSpacing w:val="0"/>
        <w:jc w:val="both"/>
        <w:rPr>
          <w:rFonts w:cs="Calibri"/>
          <w:color w:val="000000"/>
        </w:rPr>
      </w:pPr>
      <w:r w:rsidRPr="002E19B4">
        <w:rPr>
          <w:rFonts w:cs="Calibri"/>
          <w:color w:val="000000"/>
        </w:rPr>
        <w:t>Having a good Experience in Designing the Packages with different types of Tasks and Transformations, Securing and Deploying the Packages.</w:t>
      </w:r>
    </w:p>
    <w:p w:rsidR="00696259" w:rsidRPr="002E19B4" w:rsidP="00696259" w14:paraId="365425A4" w14:textId="77777777">
      <w:pPr>
        <w:pStyle w:val="ListParagraph"/>
        <w:numPr>
          <w:ilvl w:val="0"/>
          <w:numId w:val="23"/>
        </w:numPr>
        <w:spacing w:after="0" w:line="360" w:lineRule="auto"/>
        <w:contextualSpacing w:val="0"/>
        <w:jc w:val="both"/>
        <w:rPr>
          <w:rFonts w:cs="Calibri"/>
          <w:color w:val="000000"/>
        </w:rPr>
      </w:pPr>
      <w:r w:rsidRPr="002E19B4">
        <w:rPr>
          <w:rFonts w:cs="Calibri"/>
          <w:color w:val="000000"/>
        </w:rPr>
        <w:t>Experience in Integration of various Data Sources like MS Excel, Flat Files, Different Database Sources and Other Sources into the Staging Area.</w:t>
      </w:r>
    </w:p>
    <w:p w:rsidR="00696259" w:rsidP="00696259" w14:paraId="5534E038" w14:textId="77777777">
      <w:pPr>
        <w:pStyle w:val="ListParagraph"/>
        <w:numPr>
          <w:ilvl w:val="0"/>
          <w:numId w:val="23"/>
        </w:numPr>
        <w:spacing w:after="0" w:line="360" w:lineRule="auto"/>
        <w:contextualSpacing w:val="0"/>
        <w:jc w:val="both"/>
        <w:rPr>
          <w:rFonts w:cs="Calibri"/>
          <w:color w:val="000000"/>
        </w:rPr>
      </w:pPr>
      <w:r w:rsidRPr="004C7A09">
        <w:rPr>
          <w:rFonts w:cs="Calibri"/>
          <w:color w:val="000000"/>
        </w:rPr>
        <w:t>Published Power BI Reports to the APP Workspace and create the APPs for the Users to consume the developed reports.</w:t>
      </w:r>
    </w:p>
    <w:p w:rsidR="0052343A" w:rsidP="00696259" w14:paraId="688A9471" w14:textId="77777777">
      <w:pPr>
        <w:pStyle w:val="ListParagraph"/>
        <w:numPr>
          <w:ilvl w:val="0"/>
          <w:numId w:val="23"/>
        </w:numPr>
        <w:spacing w:after="0" w:line="360" w:lineRule="auto"/>
        <w:contextualSpacing w:val="0"/>
        <w:jc w:val="both"/>
        <w:rPr>
          <w:rFonts w:cs="Calibri"/>
          <w:color w:val="000000"/>
        </w:rPr>
      </w:pPr>
      <w:r w:rsidRPr="0052343A">
        <w:rPr>
          <w:rFonts w:cs="Calibri"/>
          <w:color w:val="000000"/>
        </w:rPr>
        <w:t>Good knowledge in Data Warehouse concepts like Star S</w:t>
      </w:r>
      <w:r>
        <w:rPr>
          <w:rFonts w:cs="Calibri"/>
          <w:color w:val="000000"/>
        </w:rPr>
        <w:t xml:space="preserve">chema, </w:t>
      </w:r>
      <w:r w:rsidR="00265388">
        <w:rPr>
          <w:rFonts w:cs="Calibri"/>
          <w:color w:val="000000"/>
        </w:rPr>
        <w:t>Snowflake</w:t>
      </w:r>
      <w:r>
        <w:rPr>
          <w:rFonts w:cs="Calibri"/>
          <w:color w:val="000000"/>
        </w:rPr>
        <w:t>,</w:t>
      </w:r>
      <w:r w:rsidRPr="0052343A">
        <w:rPr>
          <w:rFonts w:cs="Calibri"/>
          <w:color w:val="000000"/>
        </w:rPr>
        <w:t xml:space="preserve"> Dimension and Fact Tables.</w:t>
      </w:r>
    </w:p>
    <w:p w:rsidR="000A12A9" w:rsidP="00CB6AC5" w14:paraId="276D938F" w14:textId="1AFE1354">
      <w:pPr>
        <w:pStyle w:val="ListParagraph"/>
        <w:numPr>
          <w:ilvl w:val="0"/>
          <w:numId w:val="23"/>
        </w:numPr>
        <w:spacing w:after="0" w:line="360" w:lineRule="auto"/>
        <w:contextualSpacing w:val="0"/>
        <w:jc w:val="both"/>
        <w:rPr>
          <w:rFonts w:cs="Calibri"/>
          <w:color w:val="000000"/>
        </w:rPr>
      </w:pPr>
      <w:r w:rsidRPr="00CB6AC5">
        <w:rPr>
          <w:rFonts w:cs="Calibri"/>
          <w:color w:val="000000"/>
        </w:rPr>
        <w:t xml:space="preserve">Worked on the </w:t>
      </w:r>
      <w:r w:rsidRPr="00265388">
        <w:rPr>
          <w:rFonts w:cs="Calibri"/>
          <w:b/>
          <w:bCs/>
          <w:color w:val="000000"/>
        </w:rPr>
        <w:t>Power BI reports &amp; dashboards with SQL Server</w:t>
      </w:r>
    </w:p>
    <w:p w:rsidR="00CB6AC5" w:rsidP="00CB6AC5" w14:paraId="31C2ACFE" w14:textId="619F99E2">
      <w:pPr>
        <w:pStyle w:val="ListParagraph"/>
        <w:numPr>
          <w:ilvl w:val="0"/>
          <w:numId w:val="23"/>
        </w:numPr>
        <w:spacing w:after="0" w:line="360" w:lineRule="auto"/>
        <w:contextualSpacing w:val="0"/>
        <w:jc w:val="both"/>
        <w:rPr>
          <w:rFonts w:cs="Calibri"/>
          <w:color w:val="000000"/>
        </w:rPr>
      </w:pPr>
      <w:r w:rsidRPr="00CB6AC5">
        <w:rPr>
          <w:rFonts w:cs="Calibri"/>
          <w:color w:val="000000"/>
        </w:rPr>
        <w:t xml:space="preserve">Used Table, Matrix, Bar, </w:t>
      </w:r>
      <w:r w:rsidRPr="00CB6AC5" w:rsidR="00265388">
        <w:rPr>
          <w:rFonts w:cs="Calibri"/>
          <w:color w:val="000000"/>
        </w:rPr>
        <w:t>Card,</w:t>
      </w:r>
      <w:r w:rsidRPr="00CB6AC5">
        <w:rPr>
          <w:rFonts w:cs="Calibri"/>
          <w:color w:val="000000"/>
        </w:rPr>
        <w:t xml:space="preserve"> </w:t>
      </w:r>
      <w:r w:rsidRPr="00CB6AC5" w:rsidR="00265388">
        <w:rPr>
          <w:rFonts w:cs="Calibri"/>
          <w:color w:val="000000"/>
        </w:rPr>
        <w:t>Gauge,</w:t>
      </w:r>
      <w:r w:rsidRPr="00CB6AC5">
        <w:rPr>
          <w:rFonts w:cs="Calibri"/>
          <w:color w:val="000000"/>
        </w:rPr>
        <w:t xml:space="preserve"> </w:t>
      </w:r>
      <w:r w:rsidRPr="00CB6AC5" w:rsidR="009D7E11">
        <w:rPr>
          <w:rFonts w:cs="Calibri"/>
          <w:color w:val="000000"/>
        </w:rPr>
        <w:t>Slicer</w:t>
      </w:r>
      <w:r w:rsidR="009D7E11">
        <w:rPr>
          <w:rFonts w:cs="Calibri"/>
          <w:color w:val="000000"/>
        </w:rPr>
        <w:t>’s</w:t>
      </w:r>
      <w:r w:rsidR="00BC0C44">
        <w:rPr>
          <w:rFonts w:cs="Calibri"/>
          <w:color w:val="000000"/>
        </w:rPr>
        <w:t xml:space="preserve"> </w:t>
      </w:r>
      <w:r w:rsidRPr="00CB6AC5">
        <w:rPr>
          <w:rFonts w:cs="Calibri"/>
          <w:color w:val="000000"/>
        </w:rPr>
        <w:t>visualizations</w:t>
      </w:r>
      <w:r w:rsidR="00265388">
        <w:rPr>
          <w:rFonts w:cs="Calibri"/>
          <w:color w:val="000000"/>
        </w:rPr>
        <w:t xml:space="preserve"> and </w:t>
      </w:r>
      <w:r w:rsidRPr="00265388" w:rsidR="00265388">
        <w:rPr>
          <w:rFonts w:cs="Calibri"/>
          <w:b/>
          <w:bCs/>
          <w:color w:val="000000"/>
        </w:rPr>
        <w:t>Custom Visuals</w:t>
      </w:r>
      <w:r>
        <w:rPr>
          <w:rFonts w:cs="Calibri"/>
          <w:color w:val="000000"/>
        </w:rPr>
        <w:t xml:space="preserve"> in power BI reports</w:t>
      </w:r>
    </w:p>
    <w:p w:rsidR="00CB6AC5" w:rsidRPr="002E19B4" w:rsidP="00CB6AC5" w14:paraId="14735029" w14:textId="77777777">
      <w:pPr>
        <w:pStyle w:val="ListParagraph"/>
        <w:numPr>
          <w:ilvl w:val="0"/>
          <w:numId w:val="23"/>
        </w:numPr>
        <w:spacing w:after="0" w:line="360" w:lineRule="auto"/>
        <w:contextualSpacing w:val="0"/>
        <w:jc w:val="both"/>
        <w:rPr>
          <w:rFonts w:cs="Calibri"/>
          <w:color w:val="000000"/>
        </w:rPr>
      </w:pPr>
      <w:r w:rsidRPr="00CB6AC5">
        <w:rPr>
          <w:rFonts w:cs="Calibri"/>
          <w:color w:val="000000"/>
        </w:rPr>
        <w:t xml:space="preserve">Worked on DAX expressions like </w:t>
      </w:r>
      <w:r w:rsidRPr="006B12C8">
        <w:rPr>
          <w:rFonts w:cs="Calibri"/>
          <w:b/>
          <w:bCs/>
          <w:color w:val="000000"/>
        </w:rPr>
        <w:t xml:space="preserve">filters, Aggregate, Mathematical </w:t>
      </w:r>
      <w:r w:rsidRPr="006B12C8" w:rsidR="00265388">
        <w:rPr>
          <w:rFonts w:cs="Calibri"/>
          <w:b/>
          <w:bCs/>
          <w:color w:val="000000"/>
        </w:rPr>
        <w:t>Functions, Logical Functions,</w:t>
      </w:r>
      <w:r w:rsidRPr="006B12C8">
        <w:rPr>
          <w:rFonts w:cs="Calibri"/>
          <w:b/>
          <w:bCs/>
          <w:color w:val="000000"/>
        </w:rPr>
        <w:t xml:space="preserve"> </w:t>
      </w:r>
      <w:r w:rsidRPr="00CB6AC5">
        <w:rPr>
          <w:rFonts w:cs="Calibri"/>
          <w:color w:val="000000"/>
        </w:rPr>
        <w:t xml:space="preserve">Created New </w:t>
      </w:r>
      <w:r w:rsidRPr="006B12C8">
        <w:rPr>
          <w:rFonts w:cs="Calibri"/>
          <w:b/>
          <w:bCs/>
          <w:color w:val="000000"/>
        </w:rPr>
        <w:t>Calculated Column and Measure</w:t>
      </w:r>
      <w:r w:rsidRPr="00CB6AC5">
        <w:rPr>
          <w:rFonts w:cs="Calibri"/>
          <w:color w:val="000000"/>
        </w:rPr>
        <w:t xml:space="preserve"> using DAX Expression.</w:t>
      </w:r>
    </w:p>
    <w:p w:rsidR="004C7A09" w:rsidRPr="004C7A09" w:rsidP="004C7A09" w14:paraId="26D6FE1A" w14:textId="77777777">
      <w:pPr>
        <w:numPr>
          <w:ilvl w:val="0"/>
          <w:numId w:val="23"/>
        </w:numPr>
        <w:spacing w:after="0" w:line="360" w:lineRule="auto"/>
        <w:ind w:right="144"/>
        <w:jc w:val="both"/>
        <w:rPr>
          <w:rFonts w:cs="Calibri"/>
          <w:color w:val="000000"/>
        </w:rPr>
      </w:pPr>
      <w:r w:rsidRPr="004C7A09">
        <w:rPr>
          <w:rFonts w:cs="Calibri"/>
          <w:color w:val="000000"/>
        </w:rPr>
        <w:t>Created Dashboards with different style using Power BI components like Pie charts, Bar charts, Line, KPI Visuals, Custom visuals</w:t>
      </w:r>
      <w:r>
        <w:rPr>
          <w:rFonts w:cs="Calibri"/>
          <w:color w:val="000000"/>
        </w:rPr>
        <w:t>.</w:t>
      </w:r>
    </w:p>
    <w:p w:rsidR="00696259" w:rsidP="00696259" w14:paraId="20DEF0AE" w14:textId="77777777">
      <w:pPr>
        <w:numPr>
          <w:ilvl w:val="0"/>
          <w:numId w:val="23"/>
        </w:numPr>
        <w:spacing w:after="0" w:line="360" w:lineRule="auto"/>
        <w:ind w:right="144"/>
        <w:jc w:val="both"/>
        <w:rPr>
          <w:rFonts w:cs="Calibri"/>
          <w:color w:val="000000"/>
        </w:rPr>
      </w:pPr>
      <w:r w:rsidRPr="004A4F17">
        <w:rPr>
          <w:rFonts w:cs="Calibri"/>
          <w:color w:val="000000"/>
        </w:rPr>
        <w:t>Good interpersonal and communication skills, commitment, result oriented, zeal to learn new technologies and undertake challenging tasks.</w:t>
      </w:r>
    </w:p>
    <w:p w:rsidR="004C7A09" w:rsidRPr="00D12363" w:rsidP="004C7A09" w14:paraId="23C416C2" w14:textId="77777777">
      <w:pPr>
        <w:pStyle w:val="ListParagraph"/>
        <w:numPr>
          <w:ilvl w:val="0"/>
          <w:numId w:val="23"/>
        </w:numPr>
        <w:spacing w:after="280" w:afterAutospacing="1" w:line="360" w:lineRule="auto"/>
        <w:contextualSpacing w:val="0"/>
      </w:pPr>
      <w:r w:rsidRPr="00D12363">
        <w:t>Shared dashboards to users through Office 365, Content Packs.</w:t>
      </w:r>
    </w:p>
    <w:p w:rsidR="004C7A09" w:rsidP="004C7A09" w14:paraId="34A9D842" w14:textId="77777777">
      <w:pPr>
        <w:numPr>
          <w:ilvl w:val="0"/>
          <w:numId w:val="23"/>
        </w:numPr>
        <w:tabs>
          <w:tab w:val="left" w:pos="-90"/>
          <w:tab w:val="left" w:pos="720"/>
        </w:tabs>
        <w:spacing w:after="0" w:line="360" w:lineRule="auto"/>
        <w:ind w:right="-16"/>
        <w:jc w:val="both"/>
        <w:rPr>
          <w:rFonts w:eastAsia="Calibri"/>
        </w:rPr>
      </w:pPr>
      <w:r w:rsidRPr="00F878BE">
        <w:rPr>
          <w:rFonts w:eastAsia="Calibri"/>
        </w:rPr>
        <w:t>Good knowledge on using AZURE services to access data from into Power BI</w:t>
      </w:r>
    </w:p>
    <w:p w:rsidR="00C74462" w:rsidP="00C74462" w14:paraId="72DA3643" w14:textId="77777777">
      <w:pPr>
        <w:pStyle w:val="ListParagraph"/>
        <w:numPr>
          <w:ilvl w:val="0"/>
          <w:numId w:val="23"/>
        </w:numPr>
        <w:spacing w:after="280" w:afterAutospacing="1" w:line="360" w:lineRule="auto"/>
        <w:contextualSpacing w:val="0"/>
      </w:pPr>
      <w:r>
        <w:t xml:space="preserve">Worked on </w:t>
      </w:r>
      <w:r w:rsidRPr="00C74462">
        <w:rPr>
          <w:b/>
          <w:bCs/>
        </w:rPr>
        <w:t>Incremental Refresh, Aggregations</w:t>
      </w:r>
      <w:r>
        <w:t xml:space="preserve"> </w:t>
      </w:r>
      <w:r w:rsidRPr="00C74462">
        <w:rPr>
          <w:b/>
          <w:bCs/>
        </w:rPr>
        <w:t>and Data flows</w:t>
      </w:r>
      <w:r>
        <w:t xml:space="preserve"> in Power BI.</w:t>
      </w:r>
    </w:p>
    <w:p w:rsidR="004C7A09" w:rsidRPr="00C74462" w:rsidP="00C74462" w14:paraId="3860A3D3" w14:textId="77777777">
      <w:pPr>
        <w:pStyle w:val="ListParagraph"/>
        <w:numPr>
          <w:ilvl w:val="0"/>
          <w:numId w:val="23"/>
        </w:numPr>
        <w:spacing w:after="280" w:afterAutospacing="1" w:line="360" w:lineRule="auto"/>
        <w:contextualSpacing w:val="0"/>
      </w:pPr>
      <w:r w:rsidRPr="002E19B4">
        <w:rPr>
          <w:rFonts w:cs="Calibri"/>
          <w:color w:val="000000"/>
        </w:rPr>
        <w:t>Experience in</w:t>
      </w:r>
      <w:r>
        <w:t xml:space="preserve"> Data Modeling, Star Schema, Snowflake schema and Tabular Models.  </w:t>
      </w:r>
    </w:p>
    <w:p w:rsidR="00325E64" w:rsidRPr="00F764AC" w:rsidP="0052343A" w14:paraId="6E799650" w14:textId="77777777">
      <w:pPr>
        <w:pStyle w:val="Caption"/>
        <w:spacing w:line="360" w:lineRule="auto"/>
        <w:rPr>
          <w:rFonts w:ascii="Verdana" w:hAnsi="Verdana"/>
          <w:bCs/>
          <w:sz w:val="20"/>
          <w:szCs w:val="20"/>
        </w:rPr>
      </w:pPr>
      <w:r>
        <w:rPr>
          <w:rFonts w:ascii="Verdana" w:hAnsi="Verdana"/>
          <w:bCs/>
          <w:sz w:val="20"/>
          <w:szCs w:val="20"/>
        </w:rPr>
        <w:t xml:space="preserve">                                           </w:t>
      </w:r>
      <w:r w:rsidRPr="00F764AC">
        <w:rPr>
          <w:rFonts w:ascii="Verdana" w:hAnsi="Verdana"/>
          <w:bCs/>
          <w:sz w:val="20"/>
          <w:szCs w:val="20"/>
        </w:rPr>
        <w:t>EDUCATION &amp; COMPETENCIES</w:t>
      </w:r>
    </w:p>
    <w:p w:rsidR="00325E64" w:rsidP="00325E64" w14:paraId="498871E6" w14:textId="77777777">
      <w:pPr>
        <w:widowControl w:val="0"/>
        <w:suppressAutoHyphens/>
        <w:autoSpaceDE w:val="0"/>
        <w:autoSpaceDN w:val="0"/>
        <w:adjustRightInd w:val="0"/>
        <w:jc w:val="both"/>
        <w:rPr>
          <w:rFonts w:ascii="Verdana" w:hAnsi="Verdana"/>
          <w:b/>
          <w:sz w:val="18"/>
          <w:szCs w:val="18"/>
        </w:rPr>
      </w:pPr>
    </w:p>
    <w:p w:rsidR="00B54022" w:rsidRPr="004C7A09" w:rsidP="004C7A09" w14:paraId="128661B2" w14:textId="77777777">
      <w:pPr>
        <w:numPr>
          <w:ilvl w:val="0"/>
          <w:numId w:val="23"/>
        </w:numPr>
        <w:ind w:right="29"/>
        <w:jc w:val="both"/>
        <w:rPr>
          <w:rFonts w:ascii="Verdana" w:hAnsi="Verdana" w:cs="Tahoma"/>
          <w:sz w:val="18"/>
          <w:szCs w:val="18"/>
        </w:rPr>
      </w:pPr>
      <w:r>
        <w:rPr>
          <w:rFonts w:ascii="Verdana" w:hAnsi="Verdana" w:cs="Tahoma"/>
          <w:sz w:val="18"/>
          <w:szCs w:val="18"/>
        </w:rPr>
        <w:t xml:space="preserve">Completed </w:t>
      </w:r>
      <w:r>
        <w:rPr>
          <w:rFonts w:ascii="Verdana" w:hAnsi="Verdana" w:cs="Tahoma"/>
          <w:b/>
          <w:sz w:val="18"/>
          <w:szCs w:val="18"/>
        </w:rPr>
        <w:t xml:space="preserve">B-TECH COMPUTER SCIENCE &amp; ENGINEERING </w:t>
      </w:r>
      <w:r>
        <w:rPr>
          <w:rFonts w:ascii="Verdana" w:hAnsi="Verdana" w:cs="Tahoma"/>
          <w:sz w:val="18"/>
          <w:szCs w:val="18"/>
        </w:rPr>
        <w:t>from PTU University, (P.B.), Passed out in 2012</w:t>
      </w:r>
    </w:p>
    <w:p w:rsidR="00B84C30" w:rsidRPr="00B54022" w:rsidP="00C635FE" w14:paraId="485E94AC" w14:textId="77777777">
      <w:pPr>
        <w:pStyle w:val="Caption"/>
        <w:spacing w:line="360" w:lineRule="auto"/>
        <w:rPr>
          <w:rFonts w:ascii="Verdana" w:hAnsi="Verdana"/>
          <w:bCs/>
          <w:i/>
          <w:sz w:val="20"/>
          <w:szCs w:val="20"/>
        </w:rPr>
      </w:pPr>
      <w:r>
        <w:rPr>
          <w:rFonts w:ascii="Verdana" w:hAnsi="Verdana"/>
          <w:bCs/>
          <w:sz w:val="20"/>
          <w:szCs w:val="20"/>
        </w:rPr>
        <w:t xml:space="preserve">                                                TECHNICAL SKILLS</w:t>
      </w:r>
    </w:p>
    <w:p w:rsidR="00686FDF" w:rsidP="00686FDF" w14:paraId="6F7A6E5C" w14:textId="77777777">
      <w:pPr>
        <w:ind w:left="90"/>
        <w:rPr>
          <w:rFonts w:ascii="Verdana" w:hAnsi="Verdana"/>
          <w:b/>
          <w:bCs/>
          <w:color w:val="244061"/>
          <w:sz w:val="18"/>
          <w:szCs w:val="18"/>
          <w:u w:val="single"/>
        </w:rPr>
      </w:pPr>
    </w:p>
    <w:p w:rsidR="00776C90" w:rsidRPr="009B3811" w:rsidP="00265388" w14:paraId="46E8C47F" w14:textId="3A8879DB">
      <w:pPr>
        <w:suppressAutoHyphens/>
        <w:spacing w:after="0" w:line="240" w:lineRule="auto"/>
        <w:ind w:left="0" w:right="29"/>
        <w:jc w:val="both"/>
        <w:rPr>
          <w:rFonts w:ascii="Verdana" w:hAnsi="Verdana"/>
          <w:sz w:val="18"/>
          <w:szCs w:val="18"/>
        </w:rPr>
      </w:pPr>
      <w:r w:rsidRPr="00776C90">
        <w:rPr>
          <w:rFonts w:ascii="Verdana" w:hAnsi="Verdana"/>
          <w:b/>
          <w:sz w:val="18"/>
          <w:szCs w:val="18"/>
        </w:rPr>
        <w:t>Technologies</w:t>
      </w:r>
      <w:r>
        <w:rPr>
          <w:rFonts w:ascii="Verdana" w:hAnsi="Verdana"/>
          <w:b/>
          <w:sz w:val="18"/>
          <w:szCs w:val="18"/>
        </w:rPr>
        <w:t xml:space="preserve"> used</w:t>
      </w:r>
      <w:r w:rsidRPr="00776C90">
        <w:rPr>
          <w:rFonts w:ascii="Verdana" w:hAnsi="Verdana"/>
          <w:b/>
          <w:sz w:val="18"/>
          <w:szCs w:val="18"/>
        </w:rPr>
        <w:tab/>
      </w:r>
      <w:r w:rsidRPr="00776C90">
        <w:rPr>
          <w:rFonts w:ascii="Verdana" w:hAnsi="Verdana"/>
          <w:b/>
          <w:sz w:val="18"/>
          <w:szCs w:val="18"/>
        </w:rPr>
        <w:tab/>
      </w:r>
      <w:r w:rsidR="00265388">
        <w:rPr>
          <w:rFonts w:ascii="Verdana" w:hAnsi="Verdana"/>
          <w:b/>
          <w:sz w:val="18"/>
          <w:szCs w:val="18"/>
        </w:rPr>
        <w:tab/>
      </w:r>
      <w:r w:rsidRPr="00776C90">
        <w:rPr>
          <w:rFonts w:ascii="Verdana" w:hAnsi="Verdana"/>
          <w:sz w:val="18"/>
          <w:szCs w:val="18"/>
        </w:rPr>
        <w:t xml:space="preserve">: </w:t>
      </w:r>
      <w:r w:rsidR="009D7E11">
        <w:rPr>
          <w:rFonts w:ascii="Verdana" w:hAnsi="Verdana"/>
          <w:sz w:val="18"/>
          <w:szCs w:val="18"/>
        </w:rPr>
        <w:t xml:space="preserve"> </w:t>
      </w:r>
      <w:r w:rsidRPr="00776C90">
        <w:rPr>
          <w:rFonts w:ascii="Verdana" w:hAnsi="Verdana"/>
          <w:sz w:val="18"/>
          <w:szCs w:val="18"/>
        </w:rPr>
        <w:t>Microsoft Busin</w:t>
      </w:r>
      <w:r>
        <w:rPr>
          <w:rFonts w:ascii="Verdana" w:hAnsi="Verdana"/>
          <w:sz w:val="18"/>
          <w:szCs w:val="18"/>
        </w:rPr>
        <w:t>ess Intelligence Tools (MSBI)</w:t>
      </w:r>
      <w:r w:rsidRPr="009B3811">
        <w:rPr>
          <w:rFonts w:ascii="Verdana" w:hAnsi="Verdana"/>
          <w:sz w:val="18"/>
          <w:szCs w:val="18"/>
        </w:rPr>
        <w:t xml:space="preserve">                      </w:t>
      </w:r>
    </w:p>
    <w:p w:rsidR="00776C90" w:rsidRPr="00776C90" w:rsidP="00265388" w14:paraId="6AC70663" w14:textId="101CC399">
      <w:pPr>
        <w:suppressAutoHyphens/>
        <w:spacing w:after="0" w:line="240" w:lineRule="auto"/>
        <w:ind w:left="0" w:right="29"/>
        <w:jc w:val="both"/>
        <w:rPr>
          <w:rFonts w:ascii="Verdana" w:hAnsi="Verdana"/>
          <w:sz w:val="18"/>
          <w:szCs w:val="18"/>
        </w:rPr>
      </w:pPr>
      <w:r w:rsidRPr="00776C90">
        <w:rPr>
          <w:rFonts w:ascii="Verdana" w:hAnsi="Verdana"/>
          <w:b/>
          <w:sz w:val="18"/>
          <w:szCs w:val="18"/>
        </w:rPr>
        <w:t>Operating Systems</w:t>
      </w:r>
      <w:r w:rsidRPr="00776C90">
        <w:rPr>
          <w:rFonts w:ascii="Verdana" w:hAnsi="Verdana"/>
          <w:b/>
          <w:sz w:val="18"/>
          <w:szCs w:val="18"/>
        </w:rPr>
        <w:tab/>
      </w:r>
      <w:r w:rsidRPr="00776C90">
        <w:rPr>
          <w:rFonts w:ascii="Verdana" w:hAnsi="Verdana"/>
          <w:b/>
          <w:sz w:val="18"/>
          <w:szCs w:val="18"/>
        </w:rPr>
        <w:tab/>
      </w:r>
      <w:r w:rsidR="00265388">
        <w:rPr>
          <w:rFonts w:ascii="Verdana" w:hAnsi="Verdana"/>
          <w:b/>
          <w:sz w:val="18"/>
          <w:szCs w:val="18"/>
        </w:rPr>
        <w:tab/>
      </w:r>
      <w:r w:rsidRPr="00776C90">
        <w:rPr>
          <w:rFonts w:ascii="Verdana" w:hAnsi="Verdana"/>
          <w:sz w:val="18"/>
          <w:szCs w:val="18"/>
        </w:rPr>
        <w:t xml:space="preserve">: </w:t>
      </w:r>
      <w:r w:rsidR="009D7E11">
        <w:rPr>
          <w:rFonts w:ascii="Verdana" w:hAnsi="Verdana"/>
          <w:sz w:val="18"/>
          <w:szCs w:val="18"/>
        </w:rPr>
        <w:t xml:space="preserve"> </w:t>
      </w:r>
      <w:r>
        <w:rPr>
          <w:rFonts w:ascii="Verdana" w:hAnsi="Verdana" w:cs="Arial"/>
          <w:sz w:val="18"/>
          <w:szCs w:val="18"/>
        </w:rPr>
        <w:t>Windows 7/8</w:t>
      </w:r>
      <w:r w:rsidR="00265388">
        <w:rPr>
          <w:rFonts w:ascii="Verdana" w:hAnsi="Verdana" w:cs="Arial"/>
          <w:sz w:val="18"/>
          <w:szCs w:val="18"/>
        </w:rPr>
        <w:t>/10</w:t>
      </w:r>
    </w:p>
    <w:p w:rsidR="00776C90" w:rsidRPr="00776C90" w:rsidP="00265388" w14:paraId="704D0464" w14:textId="0F717EDE">
      <w:pPr>
        <w:suppressAutoHyphens/>
        <w:spacing w:after="0" w:line="240" w:lineRule="auto"/>
        <w:ind w:left="0" w:right="29"/>
        <w:jc w:val="both"/>
        <w:rPr>
          <w:rFonts w:ascii="Verdana" w:hAnsi="Verdana"/>
          <w:sz w:val="18"/>
          <w:szCs w:val="18"/>
        </w:rPr>
      </w:pPr>
      <w:r w:rsidRPr="00776C90">
        <w:rPr>
          <w:rFonts w:ascii="Verdana" w:hAnsi="Verdana"/>
          <w:b/>
          <w:sz w:val="18"/>
          <w:szCs w:val="18"/>
        </w:rPr>
        <w:t>Databases</w:t>
      </w:r>
      <w:r w:rsidRPr="00776C90">
        <w:rPr>
          <w:rFonts w:ascii="Verdana" w:hAnsi="Verdana"/>
          <w:b/>
          <w:sz w:val="18"/>
          <w:szCs w:val="18"/>
        </w:rPr>
        <w:tab/>
      </w:r>
      <w:r w:rsidRPr="00776C90">
        <w:rPr>
          <w:rFonts w:ascii="Verdana" w:hAnsi="Verdana"/>
          <w:b/>
          <w:sz w:val="18"/>
          <w:szCs w:val="18"/>
        </w:rPr>
        <w:tab/>
      </w:r>
      <w:r w:rsidRPr="00776C90">
        <w:rPr>
          <w:rFonts w:ascii="Verdana" w:hAnsi="Verdana"/>
          <w:b/>
          <w:sz w:val="18"/>
          <w:szCs w:val="18"/>
        </w:rPr>
        <w:tab/>
      </w:r>
      <w:r w:rsidR="00265388">
        <w:rPr>
          <w:rFonts w:ascii="Verdana" w:hAnsi="Verdana"/>
          <w:b/>
          <w:sz w:val="18"/>
          <w:szCs w:val="18"/>
        </w:rPr>
        <w:tab/>
      </w:r>
      <w:r>
        <w:rPr>
          <w:rFonts w:ascii="Verdana" w:hAnsi="Verdana"/>
          <w:sz w:val="18"/>
          <w:szCs w:val="18"/>
        </w:rPr>
        <w:t xml:space="preserve">: </w:t>
      </w:r>
      <w:r w:rsidR="009D7E11">
        <w:rPr>
          <w:rFonts w:ascii="Verdana" w:hAnsi="Verdana"/>
          <w:sz w:val="18"/>
          <w:szCs w:val="18"/>
        </w:rPr>
        <w:t xml:space="preserve"> </w:t>
      </w:r>
      <w:r>
        <w:rPr>
          <w:rFonts w:ascii="Verdana" w:hAnsi="Verdana"/>
          <w:sz w:val="18"/>
          <w:szCs w:val="18"/>
        </w:rPr>
        <w:t>SQL Server</w:t>
      </w:r>
    </w:p>
    <w:p w:rsidR="00776C90" w:rsidRPr="00776C90" w:rsidP="00265388" w14:paraId="55AE570E" w14:textId="42DF66A4">
      <w:pPr>
        <w:suppressAutoHyphens/>
        <w:spacing w:after="0" w:line="240" w:lineRule="auto"/>
        <w:ind w:left="0" w:right="29"/>
        <w:jc w:val="both"/>
        <w:rPr>
          <w:rFonts w:ascii="Verdana" w:hAnsi="Verdana"/>
          <w:sz w:val="18"/>
          <w:szCs w:val="18"/>
        </w:rPr>
      </w:pPr>
      <w:r w:rsidRPr="00776C90">
        <w:rPr>
          <w:rFonts w:ascii="Verdana" w:hAnsi="Verdana"/>
          <w:b/>
          <w:sz w:val="18"/>
          <w:szCs w:val="18"/>
        </w:rPr>
        <w:t>ETL Tools</w:t>
      </w:r>
      <w:r w:rsidRPr="00776C90">
        <w:rPr>
          <w:rFonts w:ascii="Verdana" w:hAnsi="Verdana"/>
          <w:b/>
          <w:sz w:val="18"/>
          <w:szCs w:val="18"/>
        </w:rPr>
        <w:tab/>
      </w:r>
      <w:r w:rsidRPr="00776C90">
        <w:rPr>
          <w:rFonts w:ascii="Verdana" w:hAnsi="Verdana"/>
          <w:b/>
          <w:sz w:val="18"/>
          <w:szCs w:val="18"/>
        </w:rPr>
        <w:tab/>
      </w:r>
      <w:r w:rsidRPr="00776C90">
        <w:rPr>
          <w:rFonts w:ascii="Verdana" w:hAnsi="Verdana"/>
          <w:b/>
          <w:sz w:val="18"/>
          <w:szCs w:val="18"/>
        </w:rPr>
        <w:tab/>
      </w:r>
      <w:r w:rsidR="00265388">
        <w:rPr>
          <w:rFonts w:ascii="Verdana" w:hAnsi="Verdana"/>
          <w:b/>
          <w:sz w:val="18"/>
          <w:szCs w:val="18"/>
        </w:rPr>
        <w:tab/>
      </w:r>
      <w:r>
        <w:rPr>
          <w:rFonts w:ascii="Verdana" w:hAnsi="Verdana"/>
          <w:sz w:val="18"/>
          <w:szCs w:val="18"/>
        </w:rPr>
        <w:t xml:space="preserve">: </w:t>
      </w:r>
      <w:r w:rsidR="009D7E11">
        <w:rPr>
          <w:rFonts w:ascii="Verdana" w:hAnsi="Verdana"/>
          <w:sz w:val="18"/>
          <w:szCs w:val="18"/>
        </w:rPr>
        <w:t xml:space="preserve"> </w:t>
      </w:r>
      <w:r>
        <w:rPr>
          <w:rFonts w:ascii="Verdana" w:hAnsi="Verdana"/>
          <w:sz w:val="18"/>
          <w:szCs w:val="18"/>
        </w:rPr>
        <w:t xml:space="preserve">SQL Server </w:t>
      </w:r>
      <w:r w:rsidRPr="00776C90">
        <w:rPr>
          <w:rFonts w:ascii="Verdana" w:hAnsi="Verdana"/>
          <w:sz w:val="18"/>
          <w:szCs w:val="18"/>
        </w:rPr>
        <w:t>Integration Services</w:t>
      </w:r>
      <w:r w:rsidR="009F76AF">
        <w:rPr>
          <w:rFonts w:ascii="Verdana" w:hAnsi="Verdana"/>
          <w:sz w:val="18"/>
          <w:szCs w:val="18"/>
        </w:rPr>
        <w:t xml:space="preserve"> (SSIS)</w:t>
      </w:r>
    </w:p>
    <w:p w:rsidR="0046334A" w:rsidP="00265388" w14:paraId="1C4E8F20" w14:textId="77777777">
      <w:pPr>
        <w:suppressAutoHyphens/>
        <w:spacing w:after="0" w:line="240" w:lineRule="auto"/>
        <w:ind w:left="0" w:right="29"/>
        <w:jc w:val="both"/>
        <w:rPr>
          <w:rFonts w:ascii="Verdana" w:hAnsi="Verdana"/>
          <w:sz w:val="18"/>
          <w:szCs w:val="18"/>
        </w:rPr>
      </w:pPr>
      <w:r w:rsidRPr="00776C90">
        <w:rPr>
          <w:rFonts w:ascii="Verdana" w:hAnsi="Verdana"/>
          <w:b/>
          <w:sz w:val="18"/>
          <w:szCs w:val="18"/>
        </w:rPr>
        <w:t>OLAP Tools</w:t>
      </w:r>
      <w:r w:rsidRPr="00776C90">
        <w:rPr>
          <w:rFonts w:ascii="Verdana" w:hAnsi="Verdana"/>
          <w:b/>
          <w:sz w:val="18"/>
          <w:szCs w:val="18"/>
        </w:rPr>
        <w:tab/>
      </w:r>
      <w:r w:rsidRPr="00776C90">
        <w:rPr>
          <w:rFonts w:ascii="Verdana" w:hAnsi="Verdana"/>
          <w:b/>
          <w:sz w:val="18"/>
          <w:szCs w:val="18"/>
        </w:rPr>
        <w:tab/>
      </w:r>
      <w:r w:rsidRPr="00776C90">
        <w:rPr>
          <w:rFonts w:ascii="Verdana" w:hAnsi="Verdana"/>
          <w:b/>
          <w:sz w:val="18"/>
          <w:szCs w:val="18"/>
        </w:rPr>
        <w:tab/>
      </w:r>
      <w:r w:rsidR="00265388">
        <w:rPr>
          <w:rFonts w:ascii="Verdana" w:hAnsi="Verdana"/>
          <w:b/>
          <w:sz w:val="18"/>
          <w:szCs w:val="18"/>
        </w:rPr>
        <w:tab/>
      </w:r>
      <w:r>
        <w:rPr>
          <w:rFonts w:ascii="Verdana" w:hAnsi="Verdana"/>
          <w:sz w:val="18"/>
          <w:szCs w:val="18"/>
        </w:rPr>
        <w:t xml:space="preserve">:  SQL Server </w:t>
      </w:r>
      <w:r w:rsidRPr="00776C90">
        <w:rPr>
          <w:rFonts w:ascii="Verdana" w:hAnsi="Verdana"/>
          <w:sz w:val="18"/>
          <w:szCs w:val="18"/>
        </w:rPr>
        <w:t>Analysis Services</w:t>
      </w:r>
      <w:r w:rsidR="009F76AF">
        <w:rPr>
          <w:rFonts w:ascii="Verdana" w:hAnsi="Verdana"/>
          <w:sz w:val="18"/>
          <w:szCs w:val="18"/>
        </w:rPr>
        <w:t xml:space="preserve"> (SSAS)</w:t>
      </w:r>
    </w:p>
    <w:p w:rsidR="004A4F17" w:rsidP="00265388" w14:paraId="0CD58CB4" w14:textId="77777777">
      <w:pPr>
        <w:suppressAutoHyphens/>
        <w:spacing w:after="0" w:line="240" w:lineRule="auto"/>
        <w:ind w:left="0" w:right="29"/>
        <w:jc w:val="both"/>
        <w:rPr>
          <w:rFonts w:ascii="Verdana" w:hAnsi="Verdana"/>
          <w:sz w:val="18"/>
          <w:szCs w:val="18"/>
        </w:rPr>
      </w:pPr>
      <w:r w:rsidRPr="0046334A">
        <w:rPr>
          <w:rFonts w:ascii="Verdana" w:hAnsi="Verdana"/>
          <w:b/>
          <w:sz w:val="18"/>
          <w:szCs w:val="18"/>
        </w:rPr>
        <w:t>Reporting Tools</w:t>
      </w:r>
      <w:r w:rsidRPr="0046334A">
        <w:rPr>
          <w:rFonts w:ascii="Verdana" w:hAnsi="Verdana"/>
          <w:b/>
          <w:sz w:val="18"/>
          <w:szCs w:val="18"/>
        </w:rPr>
        <w:tab/>
        <w:t xml:space="preserve">           </w:t>
      </w:r>
      <w:r w:rsidR="00265388">
        <w:rPr>
          <w:rFonts w:ascii="Verdana" w:hAnsi="Verdana"/>
          <w:b/>
          <w:sz w:val="18"/>
          <w:szCs w:val="18"/>
        </w:rPr>
        <w:t xml:space="preserve"> </w:t>
      </w:r>
      <w:r w:rsidR="00265388">
        <w:rPr>
          <w:rFonts w:ascii="Verdana" w:hAnsi="Verdana"/>
          <w:b/>
          <w:sz w:val="18"/>
          <w:szCs w:val="18"/>
        </w:rPr>
        <w:tab/>
      </w:r>
      <w:r>
        <w:rPr>
          <w:rFonts w:ascii="Verdana" w:hAnsi="Verdana"/>
          <w:sz w:val="18"/>
          <w:szCs w:val="18"/>
        </w:rPr>
        <w:t xml:space="preserve">:  Power BI / Tableau </w:t>
      </w:r>
    </w:p>
    <w:p w:rsidR="00192D4F" w:rsidRPr="00C01C90" w:rsidP="00265388" w14:paraId="77839334" w14:textId="77777777">
      <w:pPr>
        <w:suppressAutoHyphens/>
        <w:spacing w:after="0" w:line="240" w:lineRule="auto"/>
        <w:ind w:left="360" w:right="29"/>
        <w:jc w:val="both"/>
        <w:rPr>
          <w:rFonts w:ascii="Verdana" w:hAnsi="Verdana"/>
          <w:sz w:val="18"/>
          <w:szCs w:val="18"/>
        </w:rPr>
      </w:pPr>
    </w:p>
    <w:p w:rsidR="001E22A0" w:rsidRPr="00B54022" w:rsidP="00DB3A7B" w14:paraId="0DB32C7A" w14:textId="77777777">
      <w:pPr>
        <w:pStyle w:val="Caption"/>
        <w:spacing w:line="360" w:lineRule="auto"/>
        <w:jc w:val="left"/>
        <w:rPr>
          <w:rFonts w:ascii="Verdana" w:hAnsi="Verdana"/>
          <w:bCs/>
          <w:i/>
          <w:sz w:val="20"/>
          <w:szCs w:val="20"/>
        </w:rPr>
      </w:pPr>
      <w:r>
        <w:rPr>
          <w:rFonts w:ascii="Verdana" w:hAnsi="Verdana"/>
          <w:bCs/>
          <w:sz w:val="20"/>
          <w:szCs w:val="20"/>
        </w:rPr>
        <w:t xml:space="preserve">                                                WORK EXPERIENCE</w:t>
      </w:r>
    </w:p>
    <w:p w:rsidR="004B0B9F" w:rsidP="004B0B9F" w14:paraId="2DBDFE17" w14:textId="77777777">
      <w:pPr>
        <w:pStyle w:val="BodyTextIndent"/>
        <w:ind w:left="360"/>
        <w:rPr>
          <w:sz w:val="18"/>
          <w:szCs w:val="18"/>
        </w:rPr>
      </w:pPr>
    </w:p>
    <w:p w:rsidR="006A6D6D" w:rsidRPr="006A6D6D" w:rsidP="006A6D6D" w14:paraId="242B85C9" w14:textId="60C66EFB">
      <w:pPr>
        <w:pStyle w:val="BodyTextIndent"/>
        <w:numPr>
          <w:ilvl w:val="0"/>
          <w:numId w:val="17"/>
        </w:numPr>
        <w:rPr>
          <w:color w:val="244061"/>
          <w:sz w:val="18"/>
          <w:szCs w:val="18"/>
          <w:u w:val="single"/>
        </w:rPr>
      </w:pPr>
      <w:r>
        <w:rPr>
          <w:b w:val="0"/>
          <w:sz w:val="18"/>
          <w:szCs w:val="18"/>
        </w:rPr>
        <w:t>Working as</w:t>
      </w:r>
      <w:r w:rsidRPr="009D7E11">
        <w:rPr>
          <w:bCs w:val="0"/>
          <w:sz w:val="18"/>
          <w:szCs w:val="18"/>
        </w:rPr>
        <w:t xml:space="preserve"> </w:t>
      </w:r>
      <w:r>
        <w:rPr>
          <w:bCs w:val="0"/>
          <w:sz w:val="18"/>
          <w:szCs w:val="18"/>
        </w:rPr>
        <w:t>Expert</w:t>
      </w:r>
      <w:r w:rsidRPr="00192D4F">
        <w:rPr>
          <w:sz w:val="18"/>
          <w:szCs w:val="18"/>
        </w:rPr>
        <w:t xml:space="preserve"> Dev</w:t>
      </w:r>
      <w:r>
        <w:rPr>
          <w:sz w:val="18"/>
          <w:szCs w:val="18"/>
        </w:rPr>
        <w:t>elo</w:t>
      </w:r>
      <w:r w:rsidRPr="00192D4F">
        <w:rPr>
          <w:sz w:val="18"/>
          <w:szCs w:val="18"/>
        </w:rPr>
        <w:t>per</w:t>
      </w:r>
      <w:r>
        <w:rPr>
          <w:b w:val="0"/>
          <w:sz w:val="18"/>
          <w:szCs w:val="18"/>
        </w:rPr>
        <w:t xml:space="preserve"> with </w:t>
      </w:r>
      <w:r>
        <w:rPr>
          <w:sz w:val="18"/>
          <w:szCs w:val="18"/>
        </w:rPr>
        <w:t>Birlasoft</w:t>
      </w:r>
      <w:r>
        <w:rPr>
          <w:sz w:val="18"/>
          <w:szCs w:val="18"/>
        </w:rPr>
        <w:t xml:space="preserve"> </w:t>
      </w:r>
      <w:r>
        <w:rPr>
          <w:b w:val="0"/>
          <w:sz w:val="18"/>
          <w:szCs w:val="18"/>
        </w:rPr>
        <w:t xml:space="preserve">from </w:t>
      </w:r>
      <w:r>
        <w:rPr>
          <w:sz w:val="18"/>
          <w:szCs w:val="18"/>
        </w:rPr>
        <w:t>July</w:t>
      </w:r>
      <w:r w:rsidRPr="00192D4F">
        <w:rPr>
          <w:sz w:val="18"/>
          <w:szCs w:val="18"/>
        </w:rPr>
        <w:t xml:space="preserve"> </w:t>
      </w:r>
      <w:r>
        <w:rPr>
          <w:sz w:val="18"/>
          <w:szCs w:val="18"/>
        </w:rPr>
        <w:t>202</w:t>
      </w:r>
      <w:r>
        <w:rPr>
          <w:sz w:val="18"/>
          <w:szCs w:val="18"/>
        </w:rPr>
        <w:t>2</w:t>
      </w:r>
      <w:r w:rsidRPr="00192D4F">
        <w:rPr>
          <w:sz w:val="18"/>
          <w:szCs w:val="18"/>
        </w:rPr>
        <w:t xml:space="preserve"> to </w:t>
      </w:r>
      <w:r>
        <w:rPr>
          <w:sz w:val="18"/>
          <w:szCs w:val="18"/>
        </w:rPr>
        <w:t>Til Date</w:t>
      </w:r>
    </w:p>
    <w:p w:rsidR="00265388" w:rsidRPr="009D7E11" w:rsidP="00265388" w14:paraId="6CC993EA" w14:textId="5270BC6F">
      <w:pPr>
        <w:pStyle w:val="BodyTextIndent"/>
        <w:numPr>
          <w:ilvl w:val="0"/>
          <w:numId w:val="17"/>
        </w:numPr>
        <w:rPr>
          <w:color w:val="244061"/>
          <w:sz w:val="18"/>
          <w:szCs w:val="18"/>
          <w:u w:val="single"/>
        </w:rPr>
      </w:pPr>
      <w:r>
        <w:rPr>
          <w:b w:val="0"/>
          <w:sz w:val="18"/>
          <w:szCs w:val="18"/>
        </w:rPr>
        <w:t>Worked</w:t>
      </w:r>
      <w:r w:rsidR="0046481F">
        <w:rPr>
          <w:b w:val="0"/>
          <w:sz w:val="18"/>
          <w:szCs w:val="18"/>
        </w:rPr>
        <w:t xml:space="preserve"> as</w:t>
      </w:r>
      <w:r w:rsidRPr="009D7E11" w:rsidR="0046481F">
        <w:rPr>
          <w:bCs w:val="0"/>
          <w:sz w:val="18"/>
          <w:szCs w:val="18"/>
        </w:rPr>
        <w:t xml:space="preserve"> </w:t>
      </w:r>
      <w:r w:rsidRPr="009D7E11" w:rsidR="009D7E11">
        <w:rPr>
          <w:bCs w:val="0"/>
          <w:sz w:val="18"/>
          <w:szCs w:val="18"/>
        </w:rPr>
        <w:t xml:space="preserve">Sr. </w:t>
      </w:r>
      <w:r w:rsidRPr="00192D4F" w:rsidR="0046481F">
        <w:rPr>
          <w:sz w:val="18"/>
          <w:szCs w:val="18"/>
        </w:rPr>
        <w:t>Business Intelligence Dev</w:t>
      </w:r>
      <w:r w:rsidR="0046481F">
        <w:rPr>
          <w:sz w:val="18"/>
          <w:szCs w:val="18"/>
        </w:rPr>
        <w:t>elo</w:t>
      </w:r>
      <w:r w:rsidRPr="00192D4F" w:rsidR="0046481F">
        <w:rPr>
          <w:sz w:val="18"/>
          <w:szCs w:val="18"/>
        </w:rPr>
        <w:t>per</w:t>
      </w:r>
      <w:r w:rsidR="0046481F">
        <w:rPr>
          <w:b w:val="0"/>
          <w:sz w:val="18"/>
          <w:szCs w:val="18"/>
        </w:rPr>
        <w:t xml:space="preserve"> with </w:t>
      </w:r>
      <w:r w:rsidR="009D7E11">
        <w:rPr>
          <w:sz w:val="18"/>
          <w:szCs w:val="18"/>
        </w:rPr>
        <w:t>ABC Fitness Solutions</w:t>
      </w:r>
      <w:r w:rsidR="0046481F">
        <w:rPr>
          <w:sz w:val="18"/>
          <w:szCs w:val="18"/>
        </w:rPr>
        <w:t xml:space="preserve"> </w:t>
      </w:r>
      <w:r w:rsidR="0046481F">
        <w:rPr>
          <w:b w:val="0"/>
          <w:sz w:val="18"/>
          <w:szCs w:val="18"/>
        </w:rPr>
        <w:t xml:space="preserve">from </w:t>
      </w:r>
      <w:r w:rsidR="009D7E11">
        <w:rPr>
          <w:sz w:val="18"/>
          <w:szCs w:val="18"/>
        </w:rPr>
        <w:t>Sept</w:t>
      </w:r>
      <w:r w:rsidRPr="00192D4F" w:rsidR="0046481F">
        <w:rPr>
          <w:sz w:val="18"/>
          <w:szCs w:val="18"/>
        </w:rPr>
        <w:t xml:space="preserve"> </w:t>
      </w:r>
      <w:r w:rsidR="009D7E11">
        <w:rPr>
          <w:sz w:val="18"/>
          <w:szCs w:val="18"/>
        </w:rPr>
        <w:t>2021</w:t>
      </w:r>
      <w:r w:rsidRPr="00192D4F" w:rsidR="0046481F">
        <w:rPr>
          <w:sz w:val="18"/>
          <w:szCs w:val="18"/>
        </w:rPr>
        <w:t xml:space="preserve"> to </w:t>
      </w:r>
      <w:r>
        <w:rPr>
          <w:sz w:val="18"/>
          <w:szCs w:val="18"/>
        </w:rPr>
        <w:t>June 2022</w:t>
      </w:r>
    </w:p>
    <w:p w:rsidR="009D7E11" w:rsidRPr="009D7E11" w:rsidP="009D7E11" w14:paraId="1A976E57" w14:textId="2BB707A9">
      <w:pPr>
        <w:pStyle w:val="BodyTextIndent"/>
        <w:numPr>
          <w:ilvl w:val="0"/>
          <w:numId w:val="17"/>
        </w:numPr>
        <w:rPr>
          <w:color w:val="244061"/>
          <w:sz w:val="18"/>
          <w:szCs w:val="18"/>
          <w:u w:val="single"/>
        </w:rPr>
      </w:pPr>
      <w:r>
        <w:rPr>
          <w:b w:val="0"/>
          <w:sz w:val="18"/>
          <w:szCs w:val="18"/>
        </w:rPr>
        <w:t xml:space="preserve">Worked as </w:t>
      </w:r>
      <w:r w:rsidRPr="00192D4F">
        <w:rPr>
          <w:sz w:val="18"/>
          <w:szCs w:val="18"/>
        </w:rPr>
        <w:t>Business Intelligence Dev</w:t>
      </w:r>
      <w:r>
        <w:rPr>
          <w:sz w:val="18"/>
          <w:szCs w:val="18"/>
        </w:rPr>
        <w:t>elo</w:t>
      </w:r>
      <w:r w:rsidRPr="00192D4F">
        <w:rPr>
          <w:sz w:val="18"/>
          <w:szCs w:val="18"/>
        </w:rPr>
        <w:t>per</w:t>
      </w:r>
      <w:r>
        <w:rPr>
          <w:b w:val="0"/>
          <w:sz w:val="18"/>
          <w:szCs w:val="18"/>
        </w:rPr>
        <w:t xml:space="preserve"> with </w:t>
      </w:r>
      <w:r>
        <w:rPr>
          <w:sz w:val="18"/>
          <w:szCs w:val="18"/>
        </w:rPr>
        <w:t xml:space="preserve">Teleperformance </w:t>
      </w:r>
      <w:r>
        <w:rPr>
          <w:b w:val="0"/>
          <w:sz w:val="18"/>
          <w:szCs w:val="18"/>
        </w:rPr>
        <w:t xml:space="preserve">from </w:t>
      </w:r>
      <w:r>
        <w:rPr>
          <w:sz w:val="18"/>
          <w:szCs w:val="18"/>
        </w:rPr>
        <w:t>Nov</w:t>
      </w:r>
      <w:r w:rsidRPr="00192D4F">
        <w:rPr>
          <w:sz w:val="18"/>
          <w:szCs w:val="18"/>
        </w:rPr>
        <w:t xml:space="preserve"> 201</w:t>
      </w:r>
      <w:r>
        <w:rPr>
          <w:sz w:val="18"/>
          <w:szCs w:val="18"/>
        </w:rPr>
        <w:t>8</w:t>
      </w:r>
      <w:r w:rsidRPr="00192D4F">
        <w:rPr>
          <w:sz w:val="18"/>
          <w:szCs w:val="18"/>
        </w:rPr>
        <w:t xml:space="preserve"> to </w:t>
      </w:r>
      <w:r>
        <w:rPr>
          <w:sz w:val="18"/>
          <w:szCs w:val="18"/>
        </w:rPr>
        <w:t>Oct 2021.</w:t>
      </w:r>
    </w:p>
    <w:p w:rsidR="00192D4F" w:rsidRPr="00192D4F" w:rsidP="00192D4F" w14:paraId="0C3C76DD" w14:textId="77777777">
      <w:pPr>
        <w:pStyle w:val="BodyTextIndent"/>
        <w:numPr>
          <w:ilvl w:val="0"/>
          <w:numId w:val="17"/>
        </w:numPr>
        <w:rPr>
          <w:color w:val="244061"/>
          <w:sz w:val="18"/>
          <w:szCs w:val="18"/>
          <w:u w:val="single"/>
        </w:rPr>
      </w:pPr>
      <w:r>
        <w:rPr>
          <w:b w:val="0"/>
          <w:sz w:val="18"/>
          <w:szCs w:val="18"/>
        </w:rPr>
        <w:t xml:space="preserve">Worked as </w:t>
      </w:r>
      <w:r w:rsidRPr="00192D4F">
        <w:rPr>
          <w:sz w:val="18"/>
          <w:szCs w:val="18"/>
        </w:rPr>
        <w:t>Business Intelligence Dev</w:t>
      </w:r>
      <w:r>
        <w:rPr>
          <w:sz w:val="18"/>
          <w:szCs w:val="18"/>
        </w:rPr>
        <w:t>elo</w:t>
      </w:r>
      <w:r w:rsidRPr="00192D4F">
        <w:rPr>
          <w:sz w:val="18"/>
          <w:szCs w:val="18"/>
        </w:rPr>
        <w:t>per</w:t>
      </w:r>
      <w:r>
        <w:rPr>
          <w:b w:val="0"/>
          <w:sz w:val="18"/>
          <w:szCs w:val="18"/>
        </w:rPr>
        <w:t xml:space="preserve"> with </w:t>
      </w:r>
      <w:r w:rsidRPr="00192D4F">
        <w:rPr>
          <w:sz w:val="18"/>
          <w:szCs w:val="18"/>
        </w:rPr>
        <w:t>RSG Media Systems</w:t>
      </w:r>
      <w:r>
        <w:rPr>
          <w:b w:val="0"/>
          <w:sz w:val="18"/>
          <w:szCs w:val="18"/>
        </w:rPr>
        <w:t xml:space="preserve"> from </w:t>
      </w:r>
      <w:r w:rsidRPr="00192D4F">
        <w:rPr>
          <w:sz w:val="18"/>
          <w:szCs w:val="18"/>
        </w:rPr>
        <w:t xml:space="preserve">June 2016 to </w:t>
      </w:r>
      <w:r>
        <w:rPr>
          <w:sz w:val="18"/>
          <w:szCs w:val="18"/>
        </w:rPr>
        <w:t>July 2018.</w:t>
      </w:r>
    </w:p>
    <w:p w:rsidR="00DB3A7B" w:rsidRPr="00D146AC" w:rsidP="00974264" w14:paraId="06A8C3B2" w14:textId="77777777">
      <w:pPr>
        <w:pStyle w:val="BodyTextIndent"/>
        <w:numPr>
          <w:ilvl w:val="0"/>
          <w:numId w:val="17"/>
        </w:numPr>
        <w:rPr>
          <w:color w:val="244061"/>
          <w:sz w:val="18"/>
          <w:szCs w:val="18"/>
          <w:u w:val="single"/>
        </w:rPr>
      </w:pPr>
      <w:r>
        <w:rPr>
          <w:b w:val="0"/>
          <w:sz w:val="18"/>
          <w:szCs w:val="18"/>
        </w:rPr>
        <w:t>Worked</w:t>
      </w:r>
      <w:r w:rsidRPr="00CD0445">
        <w:rPr>
          <w:b w:val="0"/>
          <w:sz w:val="18"/>
          <w:szCs w:val="18"/>
        </w:rPr>
        <w:t xml:space="preserve"> as</w:t>
      </w:r>
      <w:r w:rsidRPr="00CD0445">
        <w:rPr>
          <w:sz w:val="18"/>
          <w:szCs w:val="18"/>
        </w:rPr>
        <w:t xml:space="preserve"> Software Engineer </w:t>
      </w:r>
      <w:r w:rsidRPr="00CD0445">
        <w:rPr>
          <w:b w:val="0"/>
          <w:sz w:val="18"/>
          <w:szCs w:val="18"/>
        </w:rPr>
        <w:t>with</w:t>
      </w:r>
      <w:r w:rsidRPr="00CD0445">
        <w:rPr>
          <w:sz w:val="18"/>
          <w:szCs w:val="18"/>
        </w:rPr>
        <w:t xml:space="preserve"> </w:t>
      </w:r>
      <w:r>
        <w:rPr>
          <w:sz w:val="18"/>
          <w:szCs w:val="18"/>
        </w:rPr>
        <w:t>Mindtree Limited Hyderabad</w:t>
      </w:r>
      <w:r w:rsidRPr="00D30232">
        <w:rPr>
          <w:sz w:val="18"/>
          <w:szCs w:val="18"/>
        </w:rPr>
        <w:t xml:space="preserve"> </w:t>
      </w:r>
      <w:r>
        <w:rPr>
          <w:sz w:val="18"/>
          <w:szCs w:val="18"/>
        </w:rPr>
        <w:t>from Aug 2014 to April 2016.</w:t>
      </w:r>
    </w:p>
    <w:p w:rsidR="00D30232" w:rsidRPr="00D66E25" w:rsidP="00D30232" w14:paraId="13683B1D" w14:textId="77777777">
      <w:pPr>
        <w:pStyle w:val="BodyTextIndent"/>
        <w:numPr>
          <w:ilvl w:val="0"/>
          <w:numId w:val="17"/>
        </w:numPr>
        <w:rPr>
          <w:color w:val="244061"/>
          <w:sz w:val="18"/>
          <w:szCs w:val="18"/>
          <w:u w:val="single"/>
        </w:rPr>
      </w:pPr>
      <w:r>
        <w:rPr>
          <w:b w:val="0"/>
          <w:sz w:val="18"/>
          <w:szCs w:val="18"/>
        </w:rPr>
        <w:t>Worked</w:t>
      </w:r>
      <w:r w:rsidRPr="00CD0445">
        <w:rPr>
          <w:b w:val="0"/>
          <w:sz w:val="18"/>
          <w:szCs w:val="18"/>
        </w:rPr>
        <w:t xml:space="preserve"> as</w:t>
      </w:r>
      <w:r w:rsidRPr="00CD0445">
        <w:rPr>
          <w:sz w:val="18"/>
          <w:szCs w:val="18"/>
        </w:rPr>
        <w:t xml:space="preserve"> Software Engineer </w:t>
      </w:r>
      <w:r w:rsidRPr="00CD0445">
        <w:rPr>
          <w:b w:val="0"/>
          <w:sz w:val="18"/>
          <w:szCs w:val="18"/>
        </w:rPr>
        <w:t>with</w:t>
      </w:r>
      <w:r w:rsidRPr="00CD0445">
        <w:rPr>
          <w:sz w:val="18"/>
          <w:szCs w:val="18"/>
        </w:rPr>
        <w:t xml:space="preserve"> </w:t>
      </w:r>
      <w:r>
        <w:rPr>
          <w:sz w:val="18"/>
          <w:szCs w:val="18"/>
        </w:rPr>
        <w:t>SONATA SOFTWARE from April 2013 to Aug 2014.</w:t>
      </w:r>
    </w:p>
    <w:p w:rsidR="00D30232" w:rsidRPr="00D30232" w:rsidP="00D30232" w14:paraId="20B08AE6" w14:textId="77777777">
      <w:pPr>
        <w:pStyle w:val="BodyTextIndent"/>
        <w:ind w:left="360"/>
        <w:rPr>
          <w:color w:val="244061"/>
          <w:sz w:val="18"/>
          <w:szCs w:val="18"/>
          <w:u w:val="single"/>
        </w:rPr>
      </w:pPr>
    </w:p>
    <w:p w:rsidR="00332EEF" w:rsidRPr="00B54022" w:rsidP="00332EEF" w14:paraId="2FCD5859" w14:textId="77777777">
      <w:pPr>
        <w:pStyle w:val="Caption"/>
        <w:spacing w:line="360" w:lineRule="auto"/>
        <w:jc w:val="left"/>
        <w:rPr>
          <w:rFonts w:ascii="Verdana" w:hAnsi="Verdana"/>
          <w:bCs/>
          <w:i/>
          <w:sz w:val="20"/>
          <w:szCs w:val="20"/>
        </w:rPr>
      </w:pPr>
      <w:r>
        <w:rPr>
          <w:rFonts w:ascii="Verdana" w:hAnsi="Verdana"/>
          <w:bCs/>
          <w:sz w:val="20"/>
          <w:szCs w:val="20"/>
        </w:rPr>
        <w:t xml:space="preserve">                                             PROJECT EXPERIENCE</w:t>
      </w:r>
    </w:p>
    <w:p w:rsidR="00892BB0" w14:paraId="73C30A0C" w14:textId="77777777">
      <w:pPr>
        <w:rPr>
          <w:rFonts w:ascii="Verdana" w:hAnsi="Verdana"/>
          <w:sz w:val="18"/>
          <w:szCs w:val="18"/>
        </w:rPr>
      </w:pPr>
    </w:p>
    <w:p w:rsidR="00C74462" w:rsidRPr="00C74462" w:rsidP="00C74462" w14:paraId="1C6565A6" w14:textId="77777777">
      <w:pPr>
        <w:ind w:left="0"/>
        <w:rPr>
          <w:rFonts w:ascii="Verdana" w:hAnsi="Verdana"/>
          <w:b/>
          <w:bCs/>
          <w:sz w:val="18"/>
          <w:szCs w:val="18"/>
        </w:rPr>
      </w:pPr>
      <w:r>
        <w:rPr>
          <w:rFonts w:ascii="Verdana" w:hAnsi="Verdana"/>
          <w:b/>
          <w:bCs/>
          <w:color w:val="244061"/>
          <w:sz w:val="18"/>
          <w:szCs w:val="18"/>
        </w:rPr>
        <w:t>PROJECT</w:t>
      </w:r>
      <w:r w:rsidRPr="00401073">
        <w:rPr>
          <w:rFonts w:ascii="Verdana" w:hAnsi="Verdana"/>
          <w:b/>
          <w:bCs/>
          <w:color w:val="244061"/>
          <w:sz w:val="18"/>
          <w:szCs w:val="18"/>
        </w:rPr>
        <w:t>:</w:t>
      </w:r>
      <w:r w:rsidRPr="00401073">
        <w:rPr>
          <w:rFonts w:ascii="Verdana" w:hAnsi="Verdana"/>
          <w:bCs/>
          <w:sz w:val="18"/>
          <w:szCs w:val="18"/>
        </w:rPr>
        <w:t xml:space="preserve">     </w:t>
      </w:r>
      <w:r>
        <w:rPr>
          <w:rFonts w:ascii="Verdana" w:hAnsi="Verdana"/>
          <w:bCs/>
          <w:sz w:val="18"/>
          <w:szCs w:val="18"/>
        </w:rPr>
        <w:t xml:space="preserve">Agent </w:t>
      </w:r>
      <w:r>
        <w:rPr>
          <w:rFonts w:ascii="Arial" w:hAnsi="Arial" w:cs="Arial"/>
          <w:b/>
          <w:sz w:val="20"/>
          <w:szCs w:val="20"/>
        </w:rPr>
        <w:t>Scorecard and Bonus</w:t>
      </w:r>
      <w:r w:rsidRPr="00FC6A36">
        <w:rPr>
          <w:rFonts w:ascii="Arial" w:hAnsi="Arial" w:cs="Arial"/>
          <w:b/>
          <w:bCs/>
          <w:sz w:val="20"/>
          <w:szCs w:val="20"/>
        </w:rPr>
        <w:t xml:space="preserve"> </w:t>
      </w:r>
      <w:r w:rsidR="009F76AF">
        <w:rPr>
          <w:rFonts w:ascii="Arial" w:hAnsi="Arial" w:cs="Arial"/>
          <w:b/>
          <w:bCs/>
          <w:sz w:val="20"/>
          <w:szCs w:val="20"/>
        </w:rPr>
        <w:t xml:space="preserve">Scorecard </w:t>
      </w:r>
    </w:p>
    <w:p w:rsidR="00C74462" w:rsidRPr="003F60F4" w:rsidP="00C74462" w14:paraId="78F94B5F" w14:textId="77777777">
      <w:pPr>
        <w:pStyle w:val="BodyText3"/>
        <w:spacing w:after="0" w:line="240" w:lineRule="auto"/>
        <w:ind w:left="0"/>
        <w:rPr>
          <w:rFonts w:ascii="Verdana" w:hAnsi="Verdana"/>
          <w:sz w:val="18"/>
          <w:szCs w:val="18"/>
        </w:rPr>
      </w:pPr>
      <w:r w:rsidRPr="00923FAB">
        <w:rPr>
          <w:rFonts w:ascii="Verdana" w:hAnsi="Verdana"/>
          <w:b/>
          <w:sz w:val="18"/>
          <w:szCs w:val="18"/>
        </w:rPr>
        <w:t>Role</w:t>
      </w:r>
      <w:r w:rsidRPr="003F60F4">
        <w:rPr>
          <w:rFonts w:ascii="Verdana" w:hAnsi="Verdana"/>
          <w:sz w:val="18"/>
          <w:szCs w:val="18"/>
        </w:rPr>
        <w:tab/>
      </w:r>
      <w:r w:rsidRPr="003F60F4">
        <w:rPr>
          <w:rFonts w:ascii="Verdana" w:hAnsi="Verdana"/>
          <w:sz w:val="18"/>
          <w:szCs w:val="18"/>
        </w:rPr>
        <w:tab/>
      </w:r>
      <w:r w:rsidRPr="003F60F4">
        <w:rPr>
          <w:rFonts w:ascii="Verdana" w:hAnsi="Verdana"/>
          <w:sz w:val="18"/>
          <w:szCs w:val="18"/>
        </w:rPr>
        <w:tab/>
      </w:r>
      <w:r w:rsidRPr="003F60F4">
        <w:rPr>
          <w:rFonts w:ascii="Verdana" w:hAnsi="Verdana"/>
          <w:sz w:val="18"/>
          <w:szCs w:val="18"/>
        </w:rPr>
        <w:tab/>
      </w:r>
      <w:r w:rsidRPr="003F60F4">
        <w:rPr>
          <w:rFonts w:ascii="Verdana" w:hAnsi="Verdana"/>
          <w:sz w:val="18"/>
          <w:szCs w:val="18"/>
        </w:rPr>
        <w:tab/>
        <w:t>:</w:t>
      </w:r>
      <w:r w:rsidRPr="003F60F4">
        <w:rPr>
          <w:rFonts w:ascii="Verdana" w:hAnsi="Verdana"/>
          <w:sz w:val="18"/>
          <w:szCs w:val="18"/>
        </w:rPr>
        <w:tab/>
      </w:r>
      <w:r>
        <w:rPr>
          <w:rFonts w:ascii="Verdana" w:hAnsi="Verdana"/>
          <w:sz w:val="18"/>
          <w:szCs w:val="18"/>
        </w:rPr>
        <w:t xml:space="preserve">Power BI </w:t>
      </w:r>
    </w:p>
    <w:p w:rsidR="00C74462" w:rsidRPr="003F60F4" w:rsidP="00C74462" w14:paraId="0ECD72F3" w14:textId="77777777">
      <w:pPr>
        <w:pStyle w:val="BodyText3"/>
        <w:spacing w:after="0" w:line="240" w:lineRule="auto"/>
        <w:ind w:left="0"/>
        <w:rPr>
          <w:rFonts w:ascii="Verdana" w:hAnsi="Verdana"/>
          <w:sz w:val="18"/>
          <w:szCs w:val="18"/>
        </w:rPr>
      </w:pPr>
      <w:r>
        <w:rPr>
          <w:rFonts w:ascii="Verdana" w:hAnsi="Verdana"/>
          <w:b/>
          <w:sz w:val="18"/>
          <w:szCs w:val="18"/>
        </w:rPr>
        <w:t>Team Size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Pr>
          <w:rFonts w:ascii="Verdana" w:hAnsi="Verdana"/>
          <w:sz w:val="18"/>
          <w:szCs w:val="18"/>
        </w:rPr>
        <w:tab/>
        <w:t>3 Members</w:t>
      </w:r>
    </w:p>
    <w:p w:rsidR="00C74462" w:rsidRPr="00C74462" w:rsidP="00C74462" w14:paraId="7ABF9C6E" w14:textId="77777777">
      <w:pPr>
        <w:pStyle w:val="BodyText3"/>
        <w:spacing w:after="0" w:line="240" w:lineRule="auto"/>
        <w:ind w:left="0"/>
        <w:rPr>
          <w:rFonts w:ascii="Verdana" w:hAnsi="Verdana"/>
          <w:sz w:val="18"/>
          <w:szCs w:val="18"/>
        </w:rPr>
      </w:pPr>
      <w:r w:rsidRPr="00923FAB">
        <w:rPr>
          <w:rFonts w:ascii="Verdana" w:hAnsi="Verdana"/>
          <w:b/>
          <w:sz w:val="18"/>
          <w:szCs w:val="18"/>
        </w:rPr>
        <w:t>Environment</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w:t>
      </w:r>
      <w:r>
        <w:rPr>
          <w:rFonts w:ascii="Verdana" w:hAnsi="Verdana"/>
          <w:sz w:val="18"/>
          <w:szCs w:val="18"/>
        </w:rPr>
        <w:tab/>
        <w:t xml:space="preserve">MS Power BI, SQL Server </w:t>
      </w:r>
    </w:p>
    <w:p w:rsidR="00C74462" w:rsidRPr="00BE47A9" w:rsidP="00C74462" w14:paraId="23E12518" w14:textId="77777777">
      <w:pPr>
        <w:pStyle w:val="BodyText3"/>
        <w:spacing w:after="0" w:line="240" w:lineRule="auto"/>
        <w:rPr>
          <w:rFonts w:ascii="Verdana" w:hAnsi="Verdana"/>
          <w:sz w:val="18"/>
          <w:szCs w:val="18"/>
        </w:rPr>
      </w:pPr>
      <w:r w:rsidRPr="003F60F4">
        <w:rPr>
          <w:rFonts w:ascii="Verdana" w:hAnsi="Verdana"/>
          <w:sz w:val="18"/>
          <w:szCs w:val="18"/>
        </w:rPr>
        <w:t xml:space="preserve">        </w:t>
      </w:r>
      <w:r>
        <w:rPr>
          <w:rFonts w:ascii="Verdana" w:hAnsi="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ab/>
      </w:r>
    </w:p>
    <w:p w:rsidR="00C74462" w:rsidP="00C74462" w14:paraId="0F58CA63" w14:textId="77777777">
      <w:pPr>
        <w:pStyle w:val="BodyText3"/>
        <w:spacing w:after="0" w:line="240" w:lineRule="auto"/>
        <w:ind w:left="0"/>
        <w:rPr>
          <w:rFonts w:ascii="Verdana" w:hAnsi="Verdana"/>
          <w:b/>
          <w:bCs/>
          <w:color w:val="244061"/>
          <w:sz w:val="18"/>
          <w:szCs w:val="18"/>
          <w:u w:val="single"/>
        </w:rPr>
      </w:pPr>
      <w:r w:rsidRPr="003F60F4">
        <w:rPr>
          <w:rFonts w:ascii="Verdana" w:hAnsi="Verdana"/>
          <w:b/>
          <w:bCs/>
          <w:color w:val="244061"/>
          <w:sz w:val="18"/>
          <w:szCs w:val="18"/>
          <w:u w:val="single"/>
        </w:rPr>
        <w:t>Description:</w:t>
      </w:r>
    </w:p>
    <w:p w:rsidR="00C74462" w:rsidRPr="00DF2CB2" w:rsidP="00C74462" w14:paraId="5C58E213" w14:textId="77777777">
      <w:pPr>
        <w:pStyle w:val="BodyText3"/>
        <w:spacing w:after="0" w:line="240" w:lineRule="auto"/>
        <w:ind w:left="0"/>
        <w:rPr>
          <w:rFonts w:ascii="Verdana" w:hAnsi="Verdana"/>
          <w:sz w:val="18"/>
          <w:szCs w:val="18"/>
        </w:rPr>
      </w:pPr>
    </w:p>
    <w:p w:rsidR="00C74462" w:rsidRPr="00FC6A36" w:rsidP="00C74462" w14:paraId="58E5CFE3" w14:textId="77777777">
      <w:pPr>
        <w:pStyle w:val="NoSpacing"/>
        <w:jc w:val="both"/>
        <w:rPr>
          <w:rFonts w:ascii="Verdana" w:hAnsi="Verdana"/>
          <w:sz w:val="20"/>
          <w:szCs w:val="20"/>
        </w:rPr>
      </w:pPr>
      <w:r>
        <w:rPr>
          <w:rFonts w:ascii="Verdana" w:hAnsi="Verdana"/>
          <w:sz w:val="20"/>
          <w:szCs w:val="20"/>
        </w:rPr>
        <w:t xml:space="preserve">Calculating the Agent Bonus based on agent performance and find the ranking in Agent Scorecard. </w:t>
      </w:r>
    </w:p>
    <w:p w:rsidR="00C74462" w:rsidP="00C74462" w14:paraId="03652145" w14:textId="77777777">
      <w:pPr>
        <w:pStyle w:val="Header"/>
        <w:ind w:left="0"/>
        <w:jc w:val="both"/>
        <w:rPr>
          <w:rFonts w:ascii="Verdana" w:hAnsi="Verdana"/>
          <w:b/>
          <w:bCs/>
          <w:sz w:val="18"/>
          <w:szCs w:val="18"/>
        </w:rPr>
      </w:pPr>
    </w:p>
    <w:p w:rsidR="00C74462" w:rsidP="00C74462" w14:paraId="59B9F376" w14:textId="77777777">
      <w:pPr>
        <w:pStyle w:val="Header"/>
        <w:ind w:left="0"/>
        <w:jc w:val="both"/>
        <w:rPr>
          <w:rFonts w:ascii="Verdana" w:hAnsi="Verdana"/>
          <w:b/>
          <w:bCs/>
          <w:sz w:val="18"/>
          <w:szCs w:val="18"/>
          <w:u w:val="single"/>
        </w:rPr>
      </w:pPr>
      <w:r>
        <w:rPr>
          <w:rFonts w:ascii="Verdana" w:hAnsi="Verdana"/>
          <w:b/>
          <w:bCs/>
          <w:sz w:val="18"/>
          <w:szCs w:val="18"/>
          <w:u w:val="single"/>
        </w:rPr>
        <w:t>Roles and Responsibilities</w:t>
      </w:r>
      <w:r w:rsidRPr="00F14CA0">
        <w:rPr>
          <w:rFonts w:ascii="Verdana" w:hAnsi="Verdana"/>
          <w:b/>
          <w:bCs/>
          <w:sz w:val="18"/>
          <w:szCs w:val="18"/>
          <w:u w:val="single"/>
        </w:rPr>
        <w:t>:</w:t>
      </w:r>
    </w:p>
    <w:p w:rsidR="00C74462" w:rsidP="00C74462" w14:paraId="4DBDD3D4" w14:textId="77777777">
      <w:pPr>
        <w:pStyle w:val="Header"/>
        <w:ind w:left="0"/>
        <w:jc w:val="both"/>
        <w:rPr>
          <w:rFonts w:ascii="Verdana" w:hAnsi="Verdana"/>
          <w:b/>
          <w:bCs/>
          <w:sz w:val="18"/>
          <w:szCs w:val="18"/>
          <w:u w:val="single"/>
        </w:rPr>
      </w:pPr>
    </w:p>
    <w:p w:rsidR="00C74462" w:rsidRPr="003D020E" w:rsidP="00C74462" w14:paraId="06743D51" w14:textId="77777777">
      <w:pPr>
        <w:numPr>
          <w:ilvl w:val="0"/>
          <w:numId w:val="18"/>
        </w:numPr>
        <w:suppressAutoHyphens/>
        <w:spacing w:after="0"/>
        <w:jc w:val="both"/>
        <w:rPr>
          <w:rFonts w:ascii="Verdana" w:hAnsi="Verdana" w:cs="Arial"/>
          <w:sz w:val="18"/>
          <w:szCs w:val="18"/>
        </w:rPr>
      </w:pPr>
      <w:r w:rsidRPr="00C74462">
        <w:rPr>
          <w:rFonts w:ascii="Verdana" w:hAnsi="Verdana" w:cs="Arial"/>
          <w:sz w:val="18"/>
          <w:szCs w:val="18"/>
        </w:rPr>
        <w:t xml:space="preserve">Responsible for understanding the business requirement, analyzing and </w:t>
      </w:r>
      <w:r w:rsidRPr="00C74462" w:rsidR="00852280">
        <w:rPr>
          <w:rFonts w:ascii="Verdana" w:hAnsi="Verdana" w:cs="Arial"/>
          <w:sz w:val="18"/>
          <w:szCs w:val="18"/>
        </w:rPr>
        <w:t>estimate</w:t>
      </w:r>
      <w:r w:rsidRPr="00C74462">
        <w:rPr>
          <w:rFonts w:ascii="Verdana" w:hAnsi="Verdana" w:cs="Arial"/>
          <w:sz w:val="18"/>
          <w:szCs w:val="18"/>
        </w:rPr>
        <w:t xml:space="preserve"> the business requirement.</w:t>
      </w:r>
    </w:p>
    <w:p w:rsidR="00C74462" w:rsidRPr="003D020E" w:rsidP="00C74462" w14:paraId="346102FA" w14:textId="77777777">
      <w:pPr>
        <w:numPr>
          <w:ilvl w:val="0"/>
          <w:numId w:val="18"/>
        </w:numPr>
        <w:suppressAutoHyphens/>
        <w:spacing w:before="100" w:beforeAutospacing="1" w:after="0" w:afterAutospacing="1" w:line="360" w:lineRule="auto"/>
        <w:ind w:right="389"/>
        <w:rPr>
          <w:rFonts w:ascii="Verdana" w:hAnsi="Verdana" w:cs="Arial"/>
          <w:sz w:val="18"/>
          <w:szCs w:val="18"/>
        </w:rPr>
      </w:pPr>
      <w:r w:rsidRPr="00C74462">
        <w:rPr>
          <w:rFonts w:ascii="Verdana" w:hAnsi="Verdana" w:cs="Arial"/>
          <w:sz w:val="18"/>
          <w:szCs w:val="18"/>
        </w:rPr>
        <w:t>Involving in preparation of Power Bi documents for users</w:t>
      </w:r>
    </w:p>
    <w:p w:rsidR="00C74462" w:rsidRPr="00C77F6D" w:rsidP="00C74462" w14:paraId="08BBED4B"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C74462">
        <w:rPr>
          <w:rFonts w:ascii="Verdana" w:hAnsi="Verdana" w:cs="Arial"/>
          <w:sz w:val="18"/>
          <w:szCs w:val="18"/>
        </w:rPr>
        <w:t>Involving in System testing &amp; UAT testing</w:t>
      </w:r>
    </w:p>
    <w:p w:rsidR="009F76AF" w:rsidP="009F76AF" w14:paraId="2C8AF9C3"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C74462">
        <w:rPr>
          <w:rFonts w:ascii="Verdana" w:hAnsi="Verdana" w:cs="Arial"/>
          <w:sz w:val="18"/>
          <w:szCs w:val="18"/>
        </w:rPr>
        <w:t>Published Power BI Reports to the APP Workspace and create the APPs for the Users to consume the developed reports.</w:t>
      </w:r>
    </w:p>
    <w:p w:rsidR="00C74462" w:rsidRPr="009F76AF" w:rsidP="009F76AF" w14:paraId="6A9C8B6C"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9F76AF">
        <w:rPr>
          <w:rFonts w:ascii="Verdana" w:hAnsi="Verdana" w:cs="Arial"/>
          <w:sz w:val="18"/>
          <w:szCs w:val="18"/>
        </w:rPr>
        <w:t xml:space="preserve">Creation </w:t>
      </w:r>
      <w:r w:rsidRPr="009F76AF" w:rsidR="009F76AF">
        <w:rPr>
          <w:rFonts w:ascii="Verdana" w:hAnsi="Verdana" w:cs="Arial"/>
          <w:sz w:val="18"/>
          <w:szCs w:val="18"/>
        </w:rPr>
        <w:t>Developed the Dashboards using Growth rate calculations (</w:t>
      </w:r>
      <w:r w:rsidR="009F76AF">
        <w:rPr>
          <w:rFonts w:ascii="Verdana" w:hAnsi="Verdana" w:cs="Arial"/>
          <w:sz w:val="18"/>
          <w:szCs w:val="18"/>
        </w:rPr>
        <w:t>Week</w:t>
      </w:r>
      <w:r w:rsidRPr="009F76AF" w:rsidR="009F76AF">
        <w:rPr>
          <w:rFonts w:ascii="Verdana" w:hAnsi="Verdana" w:cs="Arial"/>
          <w:sz w:val="18"/>
          <w:szCs w:val="18"/>
        </w:rPr>
        <w:t>, YTD, MTD and YOY</w:t>
      </w:r>
      <w:r w:rsidR="009F76AF">
        <w:rPr>
          <w:rFonts w:ascii="Verdana" w:hAnsi="Verdana" w:cs="Arial"/>
          <w:sz w:val="18"/>
          <w:szCs w:val="18"/>
        </w:rPr>
        <w:t>)</w:t>
      </w:r>
    </w:p>
    <w:p w:rsidR="00C74462" w:rsidRPr="003D020E" w:rsidP="00C74462" w14:paraId="129DA96B"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3D020E">
        <w:rPr>
          <w:rFonts w:ascii="Verdana" w:hAnsi="Verdana" w:cs="Arial"/>
          <w:sz w:val="18"/>
          <w:szCs w:val="18"/>
        </w:rPr>
        <w:t>Extensively involved</w:t>
      </w:r>
      <w:r w:rsidR="009F76AF">
        <w:rPr>
          <w:rFonts w:ascii="Verdana" w:hAnsi="Verdana" w:cs="Arial"/>
          <w:sz w:val="18"/>
          <w:szCs w:val="18"/>
        </w:rPr>
        <w:t xml:space="preserve"> in </w:t>
      </w:r>
      <w:r w:rsidRPr="003D020E">
        <w:rPr>
          <w:rFonts w:ascii="Verdana" w:hAnsi="Verdana" w:cs="Arial"/>
          <w:sz w:val="18"/>
          <w:szCs w:val="18"/>
        </w:rPr>
        <w:t xml:space="preserve">Calculation, Partitions, Aggregations and </w:t>
      </w:r>
      <w:r w:rsidR="009F76AF">
        <w:rPr>
          <w:rFonts w:ascii="Verdana" w:hAnsi="Verdana" w:cs="Arial"/>
          <w:sz w:val="18"/>
          <w:szCs w:val="18"/>
        </w:rPr>
        <w:t>Bookmarks</w:t>
      </w:r>
      <w:r w:rsidRPr="003D020E">
        <w:rPr>
          <w:rFonts w:ascii="Verdana" w:hAnsi="Verdana" w:cs="Arial"/>
          <w:sz w:val="18"/>
          <w:szCs w:val="18"/>
        </w:rPr>
        <w:t>.</w:t>
      </w:r>
    </w:p>
    <w:p w:rsidR="00C74462" w:rsidRPr="003D020E" w:rsidP="00C74462" w14:paraId="45793906"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3D020E">
        <w:rPr>
          <w:rFonts w:ascii="Verdana" w:hAnsi="Verdana" w:cs="Arial"/>
          <w:sz w:val="18"/>
          <w:szCs w:val="18"/>
        </w:rPr>
        <w:t xml:space="preserve">Creation </w:t>
      </w:r>
      <w:r w:rsidR="009F76AF">
        <w:rPr>
          <w:rFonts w:ascii="Verdana" w:hAnsi="Verdana" w:cs="Arial"/>
          <w:sz w:val="18"/>
          <w:szCs w:val="18"/>
        </w:rPr>
        <w:t xml:space="preserve">KPI’s for scorecard and </w:t>
      </w:r>
      <w:r w:rsidR="00852280">
        <w:rPr>
          <w:rFonts w:ascii="Verdana" w:hAnsi="Verdana" w:cs="Arial"/>
          <w:sz w:val="18"/>
          <w:szCs w:val="18"/>
        </w:rPr>
        <w:t>calculate</w:t>
      </w:r>
      <w:r w:rsidR="009F76AF">
        <w:rPr>
          <w:rFonts w:ascii="Verdana" w:hAnsi="Verdana" w:cs="Arial"/>
          <w:sz w:val="18"/>
          <w:szCs w:val="18"/>
        </w:rPr>
        <w:t xml:space="preserve"> the ranks</w:t>
      </w:r>
      <w:r w:rsidRPr="003D020E">
        <w:rPr>
          <w:rFonts w:ascii="Verdana" w:hAnsi="Verdana" w:cs="Arial"/>
          <w:sz w:val="18"/>
          <w:szCs w:val="18"/>
        </w:rPr>
        <w:t>.</w:t>
      </w:r>
    </w:p>
    <w:p w:rsidR="00C74462" w:rsidP="00C74462" w14:paraId="568D7C23"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9F76AF">
        <w:rPr>
          <w:rFonts w:ascii="Verdana" w:hAnsi="Verdana" w:cs="Arial"/>
          <w:sz w:val="18"/>
          <w:szCs w:val="18"/>
        </w:rPr>
        <w:t xml:space="preserve">Worked on Row-level security (RLS) </w:t>
      </w:r>
      <w:r w:rsidRPr="009F76AF" w:rsidR="00BF5613">
        <w:rPr>
          <w:rFonts w:ascii="Verdana" w:hAnsi="Verdana" w:cs="Arial"/>
          <w:sz w:val="18"/>
          <w:szCs w:val="18"/>
        </w:rPr>
        <w:t>and DAX</w:t>
      </w:r>
      <w:r w:rsidRPr="009F76AF">
        <w:rPr>
          <w:rFonts w:ascii="Verdana" w:hAnsi="Verdana" w:cs="Arial"/>
          <w:sz w:val="18"/>
          <w:szCs w:val="18"/>
        </w:rPr>
        <w:t xml:space="preserve"> functions/Expressions</w:t>
      </w:r>
    </w:p>
    <w:p w:rsidR="00C74462" w:rsidP="00C74462" w14:paraId="0CE02635"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9F76AF">
        <w:rPr>
          <w:rFonts w:ascii="Verdana" w:hAnsi="Verdana" w:cs="Arial"/>
          <w:sz w:val="18"/>
          <w:szCs w:val="18"/>
        </w:rPr>
        <w:t xml:space="preserve">Created / Manage relationship between two different Data </w:t>
      </w:r>
      <w:r w:rsidRPr="009F76AF" w:rsidR="00BF5613">
        <w:rPr>
          <w:rFonts w:ascii="Verdana" w:hAnsi="Verdana" w:cs="Arial"/>
          <w:sz w:val="18"/>
          <w:szCs w:val="18"/>
        </w:rPr>
        <w:t>Source is</w:t>
      </w:r>
      <w:r w:rsidRPr="009F76AF">
        <w:rPr>
          <w:rFonts w:ascii="Verdana" w:hAnsi="Verdana" w:cs="Arial"/>
          <w:sz w:val="18"/>
          <w:szCs w:val="18"/>
        </w:rPr>
        <w:t xml:space="preserve"> by using Joins.</w:t>
      </w:r>
    </w:p>
    <w:p w:rsidR="009F76AF" w:rsidP="009F76AF" w14:paraId="0E266A6A" w14:textId="77777777">
      <w:pPr>
        <w:tabs>
          <w:tab w:val="center" w:pos="360"/>
          <w:tab w:val="left" w:pos="720"/>
          <w:tab w:val="right" w:pos="8640"/>
        </w:tabs>
        <w:suppressAutoHyphens/>
        <w:autoSpaceDE w:val="0"/>
        <w:spacing w:after="0" w:line="360" w:lineRule="auto"/>
        <w:ind w:right="389"/>
        <w:jc w:val="both"/>
        <w:rPr>
          <w:rFonts w:ascii="Verdana" w:hAnsi="Verdana" w:cs="Arial"/>
          <w:sz w:val="18"/>
          <w:szCs w:val="18"/>
        </w:rPr>
      </w:pPr>
    </w:p>
    <w:p w:rsidR="009F76AF" w:rsidRPr="003D020E" w:rsidP="009F76AF" w14:paraId="72CD2FF5" w14:textId="77777777">
      <w:pPr>
        <w:tabs>
          <w:tab w:val="center" w:pos="360"/>
          <w:tab w:val="left" w:pos="720"/>
          <w:tab w:val="right" w:pos="8640"/>
        </w:tabs>
        <w:suppressAutoHyphens/>
        <w:autoSpaceDE w:val="0"/>
        <w:spacing w:after="0" w:line="360" w:lineRule="auto"/>
        <w:ind w:right="389"/>
        <w:jc w:val="both"/>
        <w:rPr>
          <w:rFonts w:ascii="Verdana" w:hAnsi="Verdana" w:cs="Arial"/>
          <w:sz w:val="18"/>
          <w:szCs w:val="18"/>
        </w:rPr>
      </w:pPr>
    </w:p>
    <w:p w:rsidR="00C74462" w:rsidP="00C74462" w14:paraId="44B5C6D6" w14:textId="77777777">
      <w:pPr>
        <w:pStyle w:val="Header"/>
        <w:ind w:left="0"/>
        <w:jc w:val="both"/>
        <w:rPr>
          <w:rFonts w:ascii="Verdana" w:hAnsi="Verdana"/>
          <w:b/>
          <w:bCs/>
          <w:sz w:val="18"/>
          <w:szCs w:val="18"/>
          <w:u w:val="single"/>
        </w:rPr>
      </w:pPr>
    </w:p>
    <w:p w:rsidR="009F76AF" w:rsidRPr="00C74462" w:rsidP="009F76AF" w14:paraId="0C99CAE6" w14:textId="77777777">
      <w:pPr>
        <w:ind w:left="0"/>
        <w:rPr>
          <w:rFonts w:ascii="Verdana" w:hAnsi="Verdana"/>
          <w:b/>
          <w:bCs/>
          <w:sz w:val="18"/>
          <w:szCs w:val="18"/>
        </w:rPr>
      </w:pPr>
      <w:r>
        <w:rPr>
          <w:rFonts w:ascii="Verdana" w:hAnsi="Verdana"/>
          <w:b/>
          <w:bCs/>
          <w:color w:val="244061"/>
          <w:sz w:val="18"/>
          <w:szCs w:val="18"/>
        </w:rPr>
        <w:t>PROJECT</w:t>
      </w:r>
      <w:r w:rsidRPr="00401073">
        <w:rPr>
          <w:rFonts w:ascii="Verdana" w:hAnsi="Verdana"/>
          <w:b/>
          <w:bCs/>
          <w:color w:val="244061"/>
          <w:sz w:val="18"/>
          <w:szCs w:val="18"/>
        </w:rPr>
        <w:t>:</w:t>
      </w:r>
      <w:r w:rsidRPr="00401073">
        <w:rPr>
          <w:rFonts w:ascii="Verdana" w:hAnsi="Verdana"/>
          <w:bCs/>
          <w:sz w:val="18"/>
          <w:szCs w:val="18"/>
        </w:rPr>
        <w:t xml:space="preserve">     </w:t>
      </w:r>
      <w:r>
        <w:rPr>
          <w:rFonts w:ascii="Verdana" w:hAnsi="Verdana"/>
          <w:bCs/>
          <w:sz w:val="18"/>
          <w:szCs w:val="18"/>
        </w:rPr>
        <w:tab/>
      </w:r>
      <w:r>
        <w:rPr>
          <w:rFonts w:ascii="Verdana" w:hAnsi="Verdana"/>
          <w:bCs/>
          <w:sz w:val="18"/>
          <w:szCs w:val="18"/>
        </w:rPr>
        <w:tab/>
      </w:r>
      <w:r>
        <w:rPr>
          <w:rFonts w:ascii="Verdana" w:hAnsi="Verdana"/>
          <w:bCs/>
          <w:sz w:val="18"/>
          <w:szCs w:val="18"/>
        </w:rPr>
        <w:tab/>
      </w:r>
      <w:r>
        <w:rPr>
          <w:rFonts w:ascii="Verdana" w:hAnsi="Verdana"/>
          <w:bCs/>
          <w:sz w:val="18"/>
          <w:szCs w:val="18"/>
        </w:rPr>
        <w:tab/>
      </w:r>
      <w:r>
        <w:rPr>
          <w:rFonts w:ascii="Verdana" w:hAnsi="Verdana"/>
          <w:b/>
          <w:sz w:val="18"/>
          <w:szCs w:val="18"/>
        </w:rPr>
        <w:t>Offshore Dashboard</w:t>
      </w:r>
      <w:r>
        <w:rPr>
          <w:rFonts w:ascii="Verdana" w:hAnsi="Verdana"/>
          <w:bCs/>
          <w:sz w:val="18"/>
          <w:szCs w:val="18"/>
        </w:rPr>
        <w:t xml:space="preserve"> </w:t>
      </w:r>
      <w:r>
        <w:rPr>
          <w:rFonts w:ascii="Arial" w:hAnsi="Arial" w:cs="Arial"/>
          <w:b/>
          <w:bCs/>
          <w:sz w:val="20"/>
          <w:szCs w:val="20"/>
        </w:rPr>
        <w:t xml:space="preserve"> </w:t>
      </w:r>
    </w:p>
    <w:p w:rsidR="009F76AF" w:rsidRPr="003F60F4" w:rsidP="009F76AF" w14:paraId="03099427" w14:textId="77777777">
      <w:pPr>
        <w:pStyle w:val="BodyText3"/>
        <w:spacing w:after="0" w:line="240" w:lineRule="auto"/>
        <w:ind w:left="0"/>
        <w:rPr>
          <w:rFonts w:ascii="Verdana" w:hAnsi="Verdana"/>
          <w:sz w:val="18"/>
          <w:szCs w:val="18"/>
        </w:rPr>
      </w:pPr>
      <w:r w:rsidRPr="00923FAB">
        <w:rPr>
          <w:rFonts w:ascii="Verdana" w:hAnsi="Verdana"/>
          <w:b/>
          <w:sz w:val="18"/>
          <w:szCs w:val="18"/>
        </w:rPr>
        <w:t>Role</w:t>
      </w:r>
      <w:r w:rsidRPr="003F60F4">
        <w:rPr>
          <w:rFonts w:ascii="Verdana" w:hAnsi="Verdana"/>
          <w:sz w:val="18"/>
          <w:szCs w:val="18"/>
        </w:rPr>
        <w:tab/>
      </w:r>
      <w:r w:rsidRPr="003F60F4">
        <w:rPr>
          <w:rFonts w:ascii="Verdana" w:hAnsi="Verdana"/>
          <w:sz w:val="18"/>
          <w:szCs w:val="18"/>
        </w:rPr>
        <w:tab/>
      </w:r>
      <w:r w:rsidRPr="003F60F4">
        <w:rPr>
          <w:rFonts w:ascii="Verdana" w:hAnsi="Verdana"/>
          <w:sz w:val="18"/>
          <w:szCs w:val="18"/>
        </w:rPr>
        <w:tab/>
      </w:r>
      <w:r w:rsidRPr="003F60F4">
        <w:rPr>
          <w:rFonts w:ascii="Verdana" w:hAnsi="Verdana"/>
          <w:sz w:val="18"/>
          <w:szCs w:val="18"/>
        </w:rPr>
        <w:tab/>
      </w:r>
      <w:r w:rsidRPr="003F60F4">
        <w:rPr>
          <w:rFonts w:ascii="Verdana" w:hAnsi="Verdana"/>
          <w:sz w:val="18"/>
          <w:szCs w:val="18"/>
        </w:rPr>
        <w:tab/>
        <w:t>:</w:t>
      </w:r>
      <w:r w:rsidRPr="003F60F4">
        <w:rPr>
          <w:rFonts w:ascii="Verdana" w:hAnsi="Verdana"/>
          <w:sz w:val="18"/>
          <w:szCs w:val="18"/>
        </w:rPr>
        <w:tab/>
      </w:r>
      <w:r>
        <w:rPr>
          <w:rFonts w:ascii="Verdana" w:hAnsi="Verdana"/>
          <w:sz w:val="18"/>
          <w:szCs w:val="18"/>
        </w:rPr>
        <w:t xml:space="preserve">Power BI </w:t>
      </w:r>
    </w:p>
    <w:p w:rsidR="009F76AF" w:rsidRPr="003F60F4" w:rsidP="009F76AF" w14:paraId="2185514B" w14:textId="77777777">
      <w:pPr>
        <w:pStyle w:val="BodyText3"/>
        <w:spacing w:after="0" w:line="240" w:lineRule="auto"/>
        <w:ind w:left="0"/>
        <w:rPr>
          <w:rFonts w:ascii="Verdana" w:hAnsi="Verdana"/>
          <w:sz w:val="18"/>
          <w:szCs w:val="18"/>
        </w:rPr>
      </w:pPr>
      <w:r>
        <w:rPr>
          <w:rFonts w:ascii="Verdana" w:hAnsi="Verdana"/>
          <w:b/>
          <w:sz w:val="18"/>
          <w:szCs w:val="18"/>
        </w:rPr>
        <w:t>Team Size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Pr>
          <w:rFonts w:ascii="Verdana" w:hAnsi="Verdana"/>
          <w:sz w:val="18"/>
          <w:szCs w:val="18"/>
        </w:rPr>
        <w:tab/>
        <w:t>3 Members</w:t>
      </w:r>
    </w:p>
    <w:p w:rsidR="009F76AF" w:rsidRPr="00C74462" w:rsidP="009F76AF" w14:paraId="128C7BC6" w14:textId="77777777">
      <w:pPr>
        <w:pStyle w:val="BodyText3"/>
        <w:spacing w:after="0" w:line="240" w:lineRule="auto"/>
        <w:ind w:left="0"/>
        <w:rPr>
          <w:rFonts w:ascii="Verdana" w:hAnsi="Verdana"/>
          <w:sz w:val="18"/>
          <w:szCs w:val="18"/>
        </w:rPr>
      </w:pPr>
      <w:r w:rsidRPr="00923FAB">
        <w:rPr>
          <w:rFonts w:ascii="Verdana" w:hAnsi="Verdana"/>
          <w:b/>
          <w:sz w:val="18"/>
          <w:szCs w:val="18"/>
        </w:rPr>
        <w:t>Environment</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w:t>
      </w:r>
      <w:r>
        <w:rPr>
          <w:rFonts w:ascii="Verdana" w:hAnsi="Verdana"/>
          <w:sz w:val="18"/>
          <w:szCs w:val="18"/>
        </w:rPr>
        <w:tab/>
        <w:t>MS Power BI, SQL Server, CSV, EXCEL, Online Source</w:t>
      </w:r>
    </w:p>
    <w:p w:rsidR="009F76AF" w:rsidRPr="00BE47A9" w:rsidP="009F76AF" w14:paraId="32751706" w14:textId="77777777">
      <w:pPr>
        <w:pStyle w:val="BodyText3"/>
        <w:spacing w:after="0" w:line="240" w:lineRule="auto"/>
        <w:rPr>
          <w:rFonts w:ascii="Verdana" w:hAnsi="Verdana"/>
          <w:sz w:val="18"/>
          <w:szCs w:val="18"/>
        </w:rPr>
      </w:pPr>
      <w:r w:rsidRPr="003F60F4">
        <w:rPr>
          <w:rFonts w:ascii="Verdana" w:hAnsi="Verdana"/>
          <w:sz w:val="18"/>
          <w:szCs w:val="18"/>
        </w:rPr>
        <w:t xml:space="preserve">        </w:t>
      </w:r>
      <w:r>
        <w:rPr>
          <w:rFonts w:ascii="Verdana" w:hAnsi="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ab/>
      </w:r>
    </w:p>
    <w:p w:rsidR="009F76AF" w:rsidP="009F76AF" w14:paraId="51010E94" w14:textId="77777777">
      <w:pPr>
        <w:pStyle w:val="BodyText3"/>
        <w:spacing w:after="0" w:line="240" w:lineRule="auto"/>
        <w:ind w:left="0"/>
        <w:rPr>
          <w:rFonts w:ascii="Verdana" w:hAnsi="Verdana"/>
          <w:b/>
          <w:bCs/>
          <w:color w:val="244061"/>
          <w:sz w:val="18"/>
          <w:szCs w:val="18"/>
          <w:u w:val="single"/>
        </w:rPr>
      </w:pPr>
      <w:r w:rsidRPr="003F60F4">
        <w:rPr>
          <w:rFonts w:ascii="Verdana" w:hAnsi="Verdana"/>
          <w:b/>
          <w:bCs/>
          <w:color w:val="244061"/>
          <w:sz w:val="18"/>
          <w:szCs w:val="18"/>
          <w:u w:val="single"/>
        </w:rPr>
        <w:t>Description:</w:t>
      </w:r>
    </w:p>
    <w:p w:rsidR="009F76AF" w:rsidRPr="00DF2CB2" w:rsidP="009F76AF" w14:paraId="309935F5" w14:textId="77777777">
      <w:pPr>
        <w:pStyle w:val="BodyText3"/>
        <w:spacing w:after="0" w:line="240" w:lineRule="auto"/>
        <w:ind w:left="0"/>
        <w:rPr>
          <w:rFonts w:ascii="Verdana" w:hAnsi="Verdana"/>
          <w:sz w:val="18"/>
          <w:szCs w:val="18"/>
        </w:rPr>
      </w:pPr>
    </w:p>
    <w:p w:rsidR="009F76AF" w:rsidP="009F76AF" w14:paraId="00B7CAF4" w14:textId="77777777">
      <w:pPr>
        <w:ind w:left="0"/>
        <w:rPr>
          <w:rFonts w:ascii="Verdana" w:hAnsi="Verdana"/>
          <w:sz w:val="18"/>
          <w:szCs w:val="18"/>
        </w:rPr>
      </w:pPr>
      <w:r>
        <w:rPr>
          <w:rFonts w:ascii="Verdana" w:hAnsi="Verdana"/>
          <w:sz w:val="18"/>
          <w:szCs w:val="18"/>
        </w:rPr>
        <w:t xml:space="preserve">Develop multiple reports and worked on different sources like SharePoint folders, CSV, Excel, SQL Server etc. Apply Incremental Refresh, Used Bookmarks, Apply Aggregations, Reduce the Report size, Used Dax functions, Custom Visuals, Dataflows, Handle the client reporting etc.  </w:t>
      </w:r>
    </w:p>
    <w:p w:rsidR="00FB5112" w:rsidP="009F76AF" w14:paraId="25F1A90A" w14:textId="77777777">
      <w:pPr>
        <w:ind w:left="0"/>
        <w:rPr>
          <w:rFonts w:ascii="Verdana" w:hAnsi="Verdana"/>
          <w:sz w:val="18"/>
          <w:szCs w:val="18"/>
        </w:rPr>
      </w:pPr>
      <w:r>
        <w:rPr>
          <w:rFonts w:ascii="Verdana" w:hAnsi="Verdana"/>
          <w:sz w:val="18"/>
          <w:szCs w:val="18"/>
        </w:rPr>
        <w:t xml:space="preserve">Dashboard </w:t>
      </w:r>
      <w:r w:rsidR="00BF5613">
        <w:rPr>
          <w:rFonts w:ascii="Verdana" w:hAnsi="Verdana"/>
          <w:sz w:val="18"/>
          <w:szCs w:val="18"/>
        </w:rPr>
        <w:t>Name:</w:t>
      </w:r>
    </w:p>
    <w:p w:rsidR="00FB5112" w:rsidP="009F76AF" w14:paraId="42EEB987" w14:textId="77777777">
      <w:pPr>
        <w:ind w:left="0"/>
        <w:rPr>
          <w:rFonts w:ascii="Verdana" w:hAnsi="Verdana"/>
          <w:sz w:val="18"/>
          <w:szCs w:val="18"/>
        </w:rPr>
      </w:pPr>
      <w:r w:rsidRPr="00FB5112">
        <w:rPr>
          <w:rFonts w:ascii="Verdana" w:hAnsi="Verdana"/>
          <w:b/>
          <w:bCs/>
          <w:sz w:val="18"/>
          <w:szCs w:val="18"/>
        </w:rPr>
        <w:t xml:space="preserve">Client </w:t>
      </w:r>
      <w:r w:rsidRPr="00FB5112" w:rsidR="00BF5613">
        <w:rPr>
          <w:rFonts w:ascii="Verdana" w:hAnsi="Verdana"/>
          <w:b/>
          <w:bCs/>
          <w:sz w:val="18"/>
          <w:szCs w:val="18"/>
        </w:rPr>
        <w:t>Reports</w:t>
      </w:r>
      <w:r w:rsidR="00BF5613">
        <w:rPr>
          <w:rFonts w:ascii="Verdana" w:hAnsi="Verdana"/>
          <w:sz w:val="18"/>
          <w:szCs w:val="18"/>
        </w:rPr>
        <w:t>:</w:t>
      </w:r>
      <w:r>
        <w:rPr>
          <w:rFonts w:ascii="Verdana" w:hAnsi="Verdana"/>
          <w:sz w:val="18"/>
          <w:szCs w:val="18"/>
        </w:rPr>
        <w:t xml:space="preserve"> Ancestry, Apple, American Eagle, AT&amp;T, Murices, Comcast, Keurig, Home depot, Allstate, Amtrak, </w:t>
      </w:r>
      <w:r>
        <w:rPr>
          <w:rFonts w:ascii="Verdana" w:hAnsi="Verdana"/>
          <w:sz w:val="18"/>
          <w:szCs w:val="18"/>
        </w:rPr>
        <w:t>AnnTalyor</w:t>
      </w:r>
      <w:r>
        <w:rPr>
          <w:rFonts w:ascii="Verdana" w:hAnsi="Verdana"/>
          <w:sz w:val="18"/>
          <w:szCs w:val="18"/>
        </w:rPr>
        <w:t xml:space="preserve"> </w:t>
      </w:r>
      <w:r>
        <w:rPr>
          <w:rFonts w:ascii="Verdana" w:hAnsi="Verdana"/>
          <w:sz w:val="18"/>
          <w:szCs w:val="18"/>
        </w:rPr>
        <w:t>etc</w:t>
      </w:r>
      <w:r>
        <w:rPr>
          <w:rFonts w:ascii="Verdana" w:hAnsi="Verdana"/>
          <w:sz w:val="18"/>
          <w:szCs w:val="18"/>
        </w:rPr>
        <w:t xml:space="preserve"> </w:t>
      </w:r>
    </w:p>
    <w:p w:rsidR="009F76AF" w:rsidP="009F76AF" w14:paraId="5B504DAA" w14:textId="77777777">
      <w:pPr>
        <w:ind w:left="0"/>
        <w:rPr>
          <w:rFonts w:ascii="Verdana" w:hAnsi="Verdana"/>
          <w:sz w:val="18"/>
          <w:szCs w:val="18"/>
        </w:rPr>
      </w:pPr>
      <w:r w:rsidRPr="00BF5613">
        <w:rPr>
          <w:rFonts w:ascii="Verdana" w:hAnsi="Verdana"/>
          <w:b/>
          <w:bCs/>
          <w:sz w:val="18"/>
          <w:szCs w:val="18"/>
        </w:rPr>
        <w:t xml:space="preserve">Other </w:t>
      </w:r>
      <w:r w:rsidRPr="00BF5613" w:rsidR="00BF5613">
        <w:rPr>
          <w:rFonts w:ascii="Verdana" w:hAnsi="Verdana"/>
          <w:b/>
          <w:bCs/>
          <w:sz w:val="18"/>
          <w:szCs w:val="18"/>
        </w:rPr>
        <w:t>Reports:</w:t>
      </w:r>
      <w:r>
        <w:rPr>
          <w:rFonts w:ascii="Verdana" w:hAnsi="Verdana"/>
          <w:sz w:val="18"/>
          <w:szCs w:val="18"/>
        </w:rPr>
        <w:t xml:space="preserve"> Referral Dashboard, </w:t>
      </w:r>
      <w:r w:rsidR="00BF5613">
        <w:rPr>
          <w:rFonts w:ascii="Verdana" w:hAnsi="Verdana"/>
          <w:sz w:val="18"/>
          <w:szCs w:val="18"/>
        </w:rPr>
        <w:t>Payroll Accuracy, QA Monitoring,</w:t>
      </w:r>
      <w:r w:rsidRPr="00BF5613" w:rsidR="00BF5613">
        <w:t xml:space="preserve"> </w:t>
      </w:r>
      <w:r w:rsidR="00BF5613">
        <w:rPr>
          <w:rFonts w:ascii="Verdana" w:hAnsi="Verdana"/>
          <w:sz w:val="18"/>
          <w:szCs w:val="18"/>
        </w:rPr>
        <w:t>R</w:t>
      </w:r>
      <w:r w:rsidRPr="00BF5613" w:rsidR="00BF5613">
        <w:rPr>
          <w:rFonts w:ascii="Verdana" w:hAnsi="Verdana"/>
          <w:sz w:val="18"/>
          <w:szCs w:val="18"/>
        </w:rPr>
        <w:t>ecruiting</w:t>
      </w:r>
      <w:r w:rsidR="00BF5613">
        <w:rPr>
          <w:rFonts w:ascii="Verdana" w:hAnsi="Verdana"/>
          <w:sz w:val="18"/>
          <w:szCs w:val="18"/>
        </w:rPr>
        <w:t xml:space="preserve"> Details, Analytics Dashboard, </w:t>
      </w:r>
      <w:r w:rsidR="00BF5613">
        <w:rPr>
          <w:rFonts w:ascii="Verdana" w:hAnsi="Verdana"/>
          <w:sz w:val="18"/>
          <w:szCs w:val="18"/>
        </w:rPr>
        <w:t>etc</w:t>
      </w:r>
      <w:r w:rsidR="00BF5613">
        <w:rPr>
          <w:rFonts w:ascii="Verdana" w:hAnsi="Verdana"/>
          <w:sz w:val="18"/>
          <w:szCs w:val="18"/>
        </w:rPr>
        <w:t xml:space="preserve"> </w:t>
      </w:r>
    </w:p>
    <w:p w:rsidR="00BF5613" w:rsidP="009F76AF" w14:paraId="32C05E35" w14:textId="77777777">
      <w:pPr>
        <w:ind w:left="0"/>
        <w:rPr>
          <w:rFonts w:ascii="Verdana" w:hAnsi="Verdana"/>
          <w:sz w:val="18"/>
          <w:szCs w:val="18"/>
        </w:rPr>
      </w:pPr>
    </w:p>
    <w:p w:rsidR="003F60F4" w:rsidRPr="00B954CA" w:rsidP="00401073" w14:paraId="18EADCDD" w14:textId="77777777">
      <w:pPr>
        <w:ind w:left="0"/>
        <w:rPr>
          <w:rFonts w:ascii="Verdana" w:hAnsi="Verdana"/>
          <w:b/>
          <w:bCs/>
          <w:sz w:val="18"/>
          <w:szCs w:val="18"/>
        </w:rPr>
      </w:pPr>
      <w:r>
        <w:rPr>
          <w:rFonts w:ascii="Verdana" w:hAnsi="Verdana"/>
          <w:b/>
          <w:bCs/>
          <w:color w:val="244061"/>
          <w:sz w:val="18"/>
          <w:szCs w:val="18"/>
        </w:rPr>
        <w:t>PROJECT</w:t>
      </w:r>
      <w:r w:rsidRPr="00401073">
        <w:rPr>
          <w:rFonts w:ascii="Verdana" w:hAnsi="Verdana"/>
          <w:b/>
          <w:bCs/>
          <w:color w:val="244061"/>
          <w:sz w:val="18"/>
          <w:szCs w:val="18"/>
        </w:rPr>
        <w:t>:</w:t>
      </w:r>
      <w:r w:rsidRPr="00401073">
        <w:rPr>
          <w:rFonts w:ascii="Verdana" w:hAnsi="Verdana"/>
          <w:bCs/>
          <w:sz w:val="18"/>
          <w:szCs w:val="18"/>
        </w:rPr>
        <w:t xml:space="preserve">     </w:t>
      </w:r>
      <w:r w:rsidRPr="00FC6A36">
        <w:rPr>
          <w:rFonts w:ascii="Arial" w:hAnsi="Arial" w:cs="Arial"/>
          <w:b/>
          <w:sz w:val="20"/>
          <w:szCs w:val="20"/>
        </w:rPr>
        <w:t>Prudential</w:t>
      </w:r>
      <w:r w:rsidRPr="00FC6A36">
        <w:rPr>
          <w:rFonts w:ascii="Arial" w:hAnsi="Arial" w:cs="Arial"/>
          <w:b/>
          <w:bCs/>
          <w:sz w:val="20"/>
          <w:szCs w:val="20"/>
        </w:rPr>
        <w:t xml:space="preserve"> </w:t>
      </w:r>
    </w:p>
    <w:p w:rsidR="003F60F4" w:rsidRPr="003F60F4" w:rsidP="00923FAB" w14:paraId="0527DA50" w14:textId="77777777">
      <w:pPr>
        <w:pStyle w:val="BodyText3"/>
        <w:spacing w:after="0" w:line="240" w:lineRule="auto"/>
        <w:ind w:left="0"/>
        <w:rPr>
          <w:rFonts w:ascii="Verdana" w:hAnsi="Verdana"/>
          <w:sz w:val="18"/>
          <w:szCs w:val="18"/>
        </w:rPr>
      </w:pPr>
      <w:r w:rsidRPr="00923FAB">
        <w:rPr>
          <w:rFonts w:ascii="Verdana" w:hAnsi="Verdana"/>
          <w:b/>
          <w:sz w:val="18"/>
          <w:szCs w:val="18"/>
        </w:rPr>
        <w:t>Client</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w:t>
      </w:r>
      <w:r>
        <w:rPr>
          <w:rFonts w:ascii="Verdana" w:hAnsi="Verdana"/>
          <w:sz w:val="18"/>
          <w:szCs w:val="18"/>
        </w:rPr>
        <w:tab/>
      </w:r>
      <w:r w:rsidRPr="00FC6A36">
        <w:rPr>
          <w:rFonts w:ascii="Verdana" w:hAnsi="Verdana"/>
          <w:b/>
          <w:sz w:val="20"/>
          <w:szCs w:val="20"/>
        </w:rPr>
        <w:t>Prudential Insurance Company – USA</w:t>
      </w:r>
    </w:p>
    <w:p w:rsidR="003F60F4" w:rsidRPr="003F60F4" w:rsidP="00923FAB" w14:paraId="64EEE23D" w14:textId="77777777">
      <w:pPr>
        <w:pStyle w:val="BodyText3"/>
        <w:spacing w:after="0" w:line="240" w:lineRule="auto"/>
        <w:ind w:left="0"/>
        <w:rPr>
          <w:rFonts w:ascii="Verdana" w:hAnsi="Verdana"/>
          <w:sz w:val="18"/>
          <w:szCs w:val="18"/>
        </w:rPr>
      </w:pPr>
      <w:r w:rsidRPr="00923FAB">
        <w:rPr>
          <w:rFonts w:ascii="Verdana" w:hAnsi="Verdana"/>
          <w:b/>
          <w:sz w:val="18"/>
          <w:szCs w:val="18"/>
        </w:rPr>
        <w:t>Role</w:t>
      </w:r>
      <w:r w:rsidRPr="003F60F4">
        <w:rPr>
          <w:rFonts w:ascii="Verdana" w:hAnsi="Verdana"/>
          <w:sz w:val="18"/>
          <w:szCs w:val="18"/>
        </w:rPr>
        <w:tab/>
      </w:r>
      <w:r w:rsidRPr="003F60F4">
        <w:rPr>
          <w:rFonts w:ascii="Verdana" w:hAnsi="Verdana"/>
          <w:sz w:val="18"/>
          <w:szCs w:val="18"/>
        </w:rPr>
        <w:tab/>
      </w:r>
      <w:r w:rsidRPr="003F60F4">
        <w:rPr>
          <w:rFonts w:ascii="Verdana" w:hAnsi="Verdana"/>
          <w:sz w:val="18"/>
          <w:szCs w:val="18"/>
        </w:rPr>
        <w:tab/>
      </w:r>
      <w:r w:rsidRPr="003F60F4">
        <w:rPr>
          <w:rFonts w:ascii="Verdana" w:hAnsi="Verdana"/>
          <w:sz w:val="18"/>
          <w:szCs w:val="18"/>
        </w:rPr>
        <w:tab/>
      </w:r>
      <w:r w:rsidRPr="003F60F4">
        <w:rPr>
          <w:rFonts w:ascii="Verdana" w:hAnsi="Verdana"/>
          <w:sz w:val="18"/>
          <w:szCs w:val="18"/>
        </w:rPr>
        <w:tab/>
        <w:t>:</w:t>
      </w:r>
      <w:r w:rsidRPr="003F60F4">
        <w:rPr>
          <w:rFonts w:ascii="Verdana" w:hAnsi="Verdana"/>
          <w:sz w:val="18"/>
          <w:szCs w:val="18"/>
        </w:rPr>
        <w:tab/>
        <w:t>Software Engineer</w:t>
      </w:r>
    </w:p>
    <w:p w:rsidR="00DF2CB2" w:rsidRPr="003F60F4" w:rsidP="00DF2CB2" w14:paraId="3B6A1A53" w14:textId="77777777">
      <w:pPr>
        <w:pStyle w:val="BodyText3"/>
        <w:spacing w:after="0" w:line="240" w:lineRule="auto"/>
        <w:ind w:left="0"/>
        <w:rPr>
          <w:rFonts w:ascii="Verdana" w:hAnsi="Verdana"/>
          <w:sz w:val="18"/>
          <w:szCs w:val="18"/>
        </w:rPr>
      </w:pPr>
      <w:r>
        <w:rPr>
          <w:rFonts w:ascii="Verdana" w:hAnsi="Verdana"/>
          <w:b/>
          <w:sz w:val="18"/>
          <w:szCs w:val="18"/>
        </w:rPr>
        <w:t>Team Size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Pr>
          <w:rFonts w:ascii="Verdana" w:hAnsi="Verdana"/>
          <w:sz w:val="18"/>
          <w:szCs w:val="18"/>
        </w:rPr>
        <w:tab/>
        <w:t>9 Members</w:t>
      </w:r>
    </w:p>
    <w:p w:rsidR="00DF2CB2" w:rsidP="00923FAB" w14:paraId="7080A5A9" w14:textId="77777777">
      <w:pPr>
        <w:pStyle w:val="BodyText3"/>
        <w:spacing w:after="0" w:line="240" w:lineRule="auto"/>
        <w:ind w:left="0"/>
        <w:rPr>
          <w:rFonts w:ascii="Verdana" w:hAnsi="Verdana"/>
          <w:sz w:val="18"/>
          <w:szCs w:val="18"/>
        </w:rPr>
      </w:pPr>
      <w:r w:rsidRPr="00923FAB">
        <w:rPr>
          <w:rFonts w:ascii="Verdana" w:hAnsi="Verdana"/>
          <w:b/>
          <w:sz w:val="18"/>
          <w:szCs w:val="18"/>
        </w:rPr>
        <w:t>Environment</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w:t>
      </w:r>
      <w:r>
        <w:rPr>
          <w:rFonts w:ascii="Verdana" w:hAnsi="Verdana"/>
          <w:sz w:val="18"/>
          <w:szCs w:val="18"/>
        </w:rPr>
        <w:tab/>
        <w:t xml:space="preserve">SQL Server 2012, </w:t>
      </w:r>
    </w:p>
    <w:p w:rsidR="003F60F4" w:rsidP="00923FAB" w14:paraId="1260377D" w14:textId="77777777">
      <w:pPr>
        <w:pStyle w:val="BodyText3"/>
        <w:spacing w:after="0" w:line="240" w:lineRule="auto"/>
        <w:ind w:left="0"/>
        <w:rPr>
          <w:rFonts w:ascii="Verdana" w:hAnsi="Verdana"/>
          <w:sz w:val="18"/>
          <w:szCs w:val="18"/>
        </w:rPr>
      </w:pPr>
      <w:r>
        <w:rPr>
          <w:rFonts w:ascii="Verdana" w:hAnsi="Verdana"/>
          <w:sz w:val="18"/>
          <w:szCs w:val="18"/>
        </w:rPr>
        <w:t xml:space="preserve">                                                                    SSIS, SSAS, MS Power</w:t>
      </w:r>
      <w:r w:rsidR="006B12C8">
        <w:rPr>
          <w:rFonts w:ascii="Verdana" w:hAnsi="Verdana"/>
          <w:sz w:val="18"/>
          <w:szCs w:val="18"/>
        </w:rPr>
        <w:t xml:space="preserve"> </w:t>
      </w:r>
      <w:r>
        <w:rPr>
          <w:rFonts w:ascii="Verdana" w:hAnsi="Verdana"/>
          <w:sz w:val="18"/>
          <w:szCs w:val="18"/>
        </w:rPr>
        <w:t>B</w:t>
      </w:r>
      <w:r w:rsidR="006B12C8">
        <w:rPr>
          <w:rFonts w:ascii="Verdana" w:hAnsi="Verdana"/>
          <w:sz w:val="18"/>
          <w:szCs w:val="18"/>
        </w:rPr>
        <w:t>I</w:t>
      </w:r>
      <w:r>
        <w:rPr>
          <w:rFonts w:ascii="Verdana" w:hAnsi="Verdana"/>
          <w:sz w:val="18"/>
          <w:szCs w:val="18"/>
        </w:rPr>
        <w:t xml:space="preserve"> </w:t>
      </w:r>
    </w:p>
    <w:p w:rsidR="00E02C88" w:rsidRPr="00E02C88" w:rsidP="00923FAB" w14:paraId="103D69E4" w14:textId="77777777">
      <w:pPr>
        <w:pStyle w:val="BodyText3"/>
        <w:spacing w:after="0" w:line="240" w:lineRule="auto"/>
        <w:ind w:left="0"/>
        <w:rPr>
          <w:rFonts w:ascii="Verdana" w:hAnsi="Verdana"/>
          <w:b/>
          <w:sz w:val="18"/>
          <w:szCs w:val="18"/>
        </w:rPr>
      </w:pPr>
      <w:r w:rsidRPr="00E02C88">
        <w:rPr>
          <w:rFonts w:ascii="Verdana" w:hAnsi="Verdana"/>
          <w:b/>
          <w:sz w:val="18"/>
          <w:szCs w:val="18"/>
        </w:rPr>
        <w:t xml:space="preserve">Duration </w:t>
      </w:r>
      <w:r>
        <w:rPr>
          <w:rFonts w:ascii="Verdana" w:hAnsi="Verdana"/>
          <w:b/>
          <w:sz w:val="18"/>
          <w:szCs w:val="18"/>
        </w:rPr>
        <w:t xml:space="preserve">                                           :          </w:t>
      </w:r>
      <w:r w:rsidR="00265388">
        <w:rPr>
          <w:rFonts w:ascii="Verdana" w:hAnsi="Verdana"/>
          <w:b/>
          <w:sz w:val="18"/>
          <w:szCs w:val="18"/>
        </w:rPr>
        <w:t xml:space="preserve"> </w:t>
      </w:r>
      <w:r>
        <w:rPr>
          <w:rFonts w:ascii="Verdana" w:hAnsi="Verdana"/>
          <w:b/>
          <w:sz w:val="18"/>
          <w:szCs w:val="18"/>
        </w:rPr>
        <w:t xml:space="preserve">June 2016 to July 2018 (RSG Media ) </w:t>
      </w:r>
    </w:p>
    <w:p w:rsidR="00DF2CB2" w:rsidRPr="00BE47A9" w:rsidP="00BE47A9" w14:paraId="1F13FB24" w14:textId="77777777">
      <w:pPr>
        <w:pStyle w:val="BodyText3"/>
        <w:spacing w:after="0" w:line="240" w:lineRule="auto"/>
        <w:rPr>
          <w:rFonts w:ascii="Verdana" w:hAnsi="Verdana"/>
          <w:sz w:val="18"/>
          <w:szCs w:val="18"/>
        </w:rPr>
      </w:pPr>
      <w:r w:rsidRPr="003F60F4">
        <w:rPr>
          <w:rFonts w:ascii="Verdana" w:hAnsi="Verdana"/>
          <w:sz w:val="18"/>
          <w:szCs w:val="18"/>
        </w:rPr>
        <w:t xml:space="preserve">        </w:t>
      </w:r>
      <w:r>
        <w:rPr>
          <w:rFonts w:ascii="Verdana" w:hAnsi="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ab/>
      </w:r>
    </w:p>
    <w:p w:rsidR="003F60F4" w:rsidRPr="00DF2CB2" w:rsidP="00DF2CB2" w14:paraId="5C96471A" w14:textId="77777777">
      <w:pPr>
        <w:pStyle w:val="BodyText3"/>
        <w:spacing w:after="0" w:line="240" w:lineRule="auto"/>
        <w:ind w:left="0"/>
        <w:rPr>
          <w:rFonts w:ascii="Verdana" w:hAnsi="Verdana"/>
          <w:sz w:val="18"/>
          <w:szCs w:val="18"/>
        </w:rPr>
      </w:pPr>
      <w:r w:rsidRPr="003F60F4">
        <w:rPr>
          <w:rFonts w:ascii="Verdana" w:hAnsi="Verdana"/>
          <w:b/>
          <w:bCs/>
          <w:color w:val="244061"/>
          <w:sz w:val="18"/>
          <w:szCs w:val="18"/>
          <w:u w:val="single"/>
        </w:rPr>
        <w:t>Description:</w:t>
      </w:r>
    </w:p>
    <w:p w:rsidR="00FC6A36" w:rsidRPr="00FC6A36" w:rsidP="00FC6A36" w14:paraId="0C32A50A" w14:textId="77777777">
      <w:pPr>
        <w:pStyle w:val="NoSpacing"/>
        <w:jc w:val="both"/>
        <w:rPr>
          <w:rFonts w:ascii="Verdana" w:hAnsi="Verdana"/>
          <w:sz w:val="20"/>
          <w:szCs w:val="20"/>
        </w:rPr>
      </w:pPr>
      <w:r w:rsidRPr="00FC6A36">
        <w:rPr>
          <w:rFonts w:ascii="Verdana" w:hAnsi="Verdana"/>
          <w:sz w:val="20"/>
          <w:szCs w:val="20"/>
        </w:rPr>
        <w:t xml:space="preserve">Prudential is a centralized data warehouse across entire Prudential Financial and all end users would connect to the SSAS cube and generate their own reports. Prudential consists of enterprise data which would come from different sources (SQL Server, Excel) and would store in prudential </w:t>
      </w:r>
      <w:r w:rsidRPr="00FC6A36" w:rsidR="00265388">
        <w:rPr>
          <w:rFonts w:ascii="Verdana" w:hAnsi="Verdana"/>
          <w:sz w:val="20"/>
          <w:szCs w:val="20"/>
        </w:rPr>
        <w:t>warehouse</w:t>
      </w:r>
      <w:r w:rsidRPr="00FC6A36">
        <w:rPr>
          <w:rFonts w:ascii="Verdana" w:hAnsi="Verdana"/>
          <w:sz w:val="20"/>
          <w:szCs w:val="20"/>
        </w:rPr>
        <w:t>. Prudential is very critical to the entire Prudential Finance as it is single version of truth for every line of business which Prudential Finance operates across the global. Prudential Finance is operating in many lines of businesses like Property, Casualty, Liability and Specialty.</w:t>
      </w:r>
    </w:p>
    <w:p w:rsidR="00A77D28" w:rsidP="003F60F4" w14:paraId="0DF21607" w14:textId="77777777">
      <w:pPr>
        <w:pStyle w:val="Header"/>
        <w:ind w:left="0"/>
        <w:jc w:val="both"/>
        <w:rPr>
          <w:rFonts w:ascii="Verdana" w:hAnsi="Verdana"/>
          <w:b/>
          <w:bCs/>
          <w:sz w:val="18"/>
          <w:szCs w:val="18"/>
        </w:rPr>
      </w:pPr>
    </w:p>
    <w:p w:rsidR="00063537" w:rsidP="003F60F4" w14:paraId="1B43B029" w14:textId="77777777">
      <w:pPr>
        <w:pStyle w:val="Header"/>
        <w:ind w:left="0"/>
        <w:jc w:val="both"/>
        <w:rPr>
          <w:rFonts w:ascii="Verdana" w:hAnsi="Verdana"/>
          <w:b/>
          <w:bCs/>
          <w:sz w:val="18"/>
          <w:szCs w:val="18"/>
          <w:u w:val="single"/>
        </w:rPr>
      </w:pPr>
      <w:r>
        <w:rPr>
          <w:rFonts w:ascii="Verdana" w:hAnsi="Verdana"/>
          <w:b/>
          <w:bCs/>
          <w:sz w:val="18"/>
          <w:szCs w:val="18"/>
          <w:u w:val="single"/>
        </w:rPr>
        <w:t>Roles and Responsibilities</w:t>
      </w:r>
      <w:r w:rsidRPr="00F14CA0">
        <w:rPr>
          <w:rFonts w:ascii="Verdana" w:hAnsi="Verdana"/>
          <w:b/>
          <w:bCs/>
          <w:sz w:val="18"/>
          <w:szCs w:val="18"/>
          <w:u w:val="single"/>
        </w:rPr>
        <w:t>:</w:t>
      </w:r>
    </w:p>
    <w:p w:rsidR="000372FA" w:rsidRPr="00F14CA0" w:rsidP="003F60F4" w14:paraId="0EC9CF6B" w14:textId="77777777">
      <w:pPr>
        <w:pStyle w:val="Header"/>
        <w:ind w:left="0"/>
        <w:jc w:val="both"/>
        <w:rPr>
          <w:rFonts w:ascii="Verdana" w:hAnsi="Verdana"/>
          <w:sz w:val="18"/>
          <w:szCs w:val="18"/>
          <w:u w:val="single"/>
        </w:rPr>
      </w:pPr>
    </w:p>
    <w:p w:rsidR="000372FA" w:rsidRPr="003D020E" w:rsidP="000372FA" w14:paraId="6F26EA06" w14:textId="77777777">
      <w:pPr>
        <w:numPr>
          <w:ilvl w:val="0"/>
          <w:numId w:val="18"/>
        </w:numPr>
        <w:suppressAutoHyphens/>
        <w:spacing w:after="0"/>
        <w:jc w:val="both"/>
        <w:rPr>
          <w:rFonts w:ascii="Verdana" w:hAnsi="Verdana" w:cs="Arial"/>
          <w:sz w:val="18"/>
          <w:szCs w:val="18"/>
        </w:rPr>
      </w:pPr>
      <w:r w:rsidRPr="003D020E">
        <w:rPr>
          <w:rFonts w:ascii="Verdana" w:hAnsi="Verdana" w:cs="Arial"/>
          <w:sz w:val="18"/>
          <w:szCs w:val="18"/>
        </w:rPr>
        <w:t>Handling requirement gatherings from business analyst and involving development with the team.</w:t>
      </w:r>
    </w:p>
    <w:p w:rsidR="00063537" w:rsidRPr="003D020E" w:rsidP="0069433D" w14:paraId="42ECE430" w14:textId="77777777">
      <w:pPr>
        <w:numPr>
          <w:ilvl w:val="0"/>
          <w:numId w:val="18"/>
        </w:numPr>
        <w:suppressAutoHyphens/>
        <w:spacing w:before="100" w:beforeAutospacing="1" w:after="0" w:afterAutospacing="1" w:line="360" w:lineRule="auto"/>
        <w:ind w:right="389"/>
        <w:rPr>
          <w:rFonts w:ascii="Verdana" w:hAnsi="Verdana" w:cs="Arial"/>
          <w:sz w:val="18"/>
          <w:szCs w:val="18"/>
        </w:rPr>
      </w:pPr>
      <w:r w:rsidRPr="003D020E">
        <w:rPr>
          <w:rFonts w:ascii="Verdana" w:hAnsi="Verdana" w:cs="Arial"/>
          <w:sz w:val="18"/>
          <w:szCs w:val="18"/>
        </w:rPr>
        <w:t xml:space="preserve">Importing Source/Target tables from the respective databases by using Execute Package Task using Control Tasks in SQL Server </w:t>
      </w:r>
      <w:r>
        <w:rPr>
          <w:rFonts w:ascii="Verdana" w:hAnsi="Verdana" w:cs="Arial"/>
          <w:sz w:val="18"/>
          <w:szCs w:val="18"/>
        </w:rPr>
        <w:t>201</w:t>
      </w:r>
      <w:r w:rsidRPr="003D020E">
        <w:rPr>
          <w:rFonts w:ascii="Verdana" w:hAnsi="Verdana" w:cs="Arial"/>
          <w:sz w:val="18"/>
          <w:szCs w:val="18"/>
        </w:rPr>
        <w:t>2 Integration services.</w:t>
      </w:r>
    </w:p>
    <w:p w:rsidR="00046425" w:rsidRPr="00C77F6D" w:rsidP="00C77F6D" w14:paraId="14FAD098"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3D020E">
        <w:rPr>
          <w:rFonts w:ascii="Verdana" w:hAnsi="Verdana" w:cs="Arial"/>
          <w:sz w:val="18"/>
          <w:szCs w:val="18"/>
        </w:rPr>
        <w:t>Worked with different types of dataflow transformations like Derived Column, Data Conversion, Lookup and Conditional Split, Multicast, Merge Join while loading data into DWH.</w:t>
      </w:r>
    </w:p>
    <w:p w:rsidR="00FE2215" w:rsidRPr="00FE2215" w:rsidP="00FE2215" w14:paraId="752111CF"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FE2215">
        <w:rPr>
          <w:rFonts w:ascii="Verdana" w:hAnsi="Verdana" w:cs="Arial"/>
          <w:sz w:val="18"/>
          <w:szCs w:val="18"/>
        </w:rPr>
        <w:t>Used Control Flow Tasks like For Loop Container, For Each Loop Container, Sequential Container, Execute SQL Task and Data Flow Task.</w:t>
      </w:r>
    </w:p>
    <w:p w:rsidR="00F52DA9" w:rsidRPr="003D020E" w:rsidP="00974264" w14:paraId="10B5340E"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3D020E">
        <w:rPr>
          <w:rFonts w:ascii="Verdana" w:hAnsi="Verdana" w:cs="Arial"/>
          <w:sz w:val="18"/>
          <w:szCs w:val="18"/>
        </w:rPr>
        <w:t>Creation of Data Source views, Dimensions, Cubes using SSAS.</w:t>
      </w:r>
    </w:p>
    <w:p w:rsidR="00947285" w:rsidRPr="003D020E" w:rsidP="00F52DA9" w14:paraId="129AA853"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3D020E">
        <w:rPr>
          <w:rFonts w:ascii="Verdana" w:hAnsi="Verdana" w:cs="Arial"/>
          <w:sz w:val="18"/>
          <w:szCs w:val="18"/>
        </w:rPr>
        <w:t>Extensively involved on the SSAS storage, Calculation, Partitions, Aggregations and Actions.</w:t>
      </w:r>
    </w:p>
    <w:p w:rsidR="00F52DA9" w:rsidRPr="003D020E" w:rsidP="00974264" w14:paraId="52382436"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3D020E">
        <w:rPr>
          <w:rFonts w:ascii="Verdana" w:hAnsi="Verdana" w:cs="Arial"/>
          <w:sz w:val="18"/>
          <w:szCs w:val="18"/>
        </w:rPr>
        <w:t>Creation and making use of KPIs, different types of Actions.</w:t>
      </w:r>
    </w:p>
    <w:p w:rsidR="00F52DA9" w:rsidP="00974264" w14:paraId="4ED1FDF6"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3D020E">
        <w:rPr>
          <w:rFonts w:ascii="Verdana" w:hAnsi="Verdana" w:cs="Arial"/>
          <w:sz w:val="18"/>
          <w:szCs w:val="18"/>
        </w:rPr>
        <w:t>Creating Check Points and Break Points to trace package errors using SSIS.</w:t>
      </w:r>
    </w:p>
    <w:p w:rsidR="00FE2215" w:rsidRPr="003D020E" w:rsidP="00974264" w14:paraId="6908B81B"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FE2215">
        <w:rPr>
          <w:rFonts w:ascii="Verdana" w:hAnsi="Verdana" w:cs="Arial"/>
          <w:sz w:val="18"/>
          <w:szCs w:val="18"/>
        </w:rPr>
        <w:t>Creating the reports as per client requirement in the form of table, matrix, Chart and</w:t>
      </w:r>
      <w:r>
        <w:rPr>
          <w:rFonts w:ascii="Verdana" w:hAnsi="Verdana" w:cs="Arial"/>
          <w:sz w:val="18"/>
          <w:szCs w:val="18"/>
        </w:rPr>
        <w:t xml:space="preserve"> </w:t>
      </w:r>
      <w:r w:rsidRPr="00FE2215">
        <w:rPr>
          <w:rFonts w:ascii="Verdana" w:hAnsi="Verdana" w:cs="Arial"/>
          <w:sz w:val="18"/>
          <w:szCs w:val="18"/>
        </w:rPr>
        <w:t>list</w:t>
      </w:r>
      <w:r>
        <w:rPr>
          <w:rFonts w:ascii="Verdana" w:hAnsi="Verdana" w:cs="Arial"/>
          <w:sz w:val="18"/>
          <w:szCs w:val="18"/>
        </w:rPr>
        <w:t xml:space="preserve"> using Power</w:t>
      </w:r>
      <w:r w:rsidR="00FD35AC">
        <w:rPr>
          <w:rFonts w:ascii="Verdana" w:hAnsi="Verdana" w:cs="Arial"/>
          <w:sz w:val="18"/>
          <w:szCs w:val="18"/>
        </w:rPr>
        <w:t xml:space="preserve"> </w:t>
      </w:r>
      <w:r>
        <w:rPr>
          <w:rFonts w:ascii="Verdana" w:hAnsi="Verdana" w:cs="Arial"/>
          <w:sz w:val="18"/>
          <w:szCs w:val="18"/>
        </w:rPr>
        <w:t>BI</w:t>
      </w:r>
      <w:r w:rsidRPr="00FE2215">
        <w:rPr>
          <w:rFonts w:ascii="Verdana" w:hAnsi="Verdana" w:cs="Arial"/>
          <w:sz w:val="18"/>
          <w:szCs w:val="18"/>
        </w:rPr>
        <w:t>.</w:t>
      </w:r>
    </w:p>
    <w:p w:rsidR="000372FA" w:rsidRPr="003D020E" w:rsidP="00974264" w14:paraId="0E8BD9AD"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BE47A9">
        <w:rPr>
          <w:rFonts w:ascii="Verdana" w:hAnsi="Verdana" w:cs="Arial"/>
          <w:sz w:val="18"/>
          <w:szCs w:val="18"/>
        </w:rPr>
        <w:t xml:space="preserve">Creating of reports Drill through, </w:t>
      </w:r>
      <w:r w:rsidRPr="00BE47A9" w:rsidR="00FD35AC">
        <w:rPr>
          <w:rFonts w:ascii="Verdana" w:hAnsi="Verdana" w:cs="Arial"/>
          <w:sz w:val="18"/>
          <w:szCs w:val="18"/>
        </w:rPr>
        <w:t>drill</w:t>
      </w:r>
      <w:r w:rsidRPr="00BE47A9">
        <w:rPr>
          <w:rFonts w:ascii="Verdana" w:hAnsi="Verdana" w:cs="Arial"/>
          <w:sz w:val="18"/>
          <w:szCs w:val="18"/>
        </w:rPr>
        <w:t xml:space="preserve"> down, sub reports and parameterized reports from DWH using</w:t>
      </w:r>
      <w:r>
        <w:rPr>
          <w:rFonts w:ascii="Verdana" w:hAnsi="Verdana" w:cs="Arial"/>
          <w:sz w:val="18"/>
          <w:szCs w:val="18"/>
        </w:rPr>
        <w:t xml:space="preserve"> Power</w:t>
      </w:r>
      <w:r w:rsidR="00FD35AC">
        <w:rPr>
          <w:rFonts w:ascii="Verdana" w:hAnsi="Verdana" w:cs="Arial"/>
          <w:sz w:val="18"/>
          <w:szCs w:val="18"/>
        </w:rPr>
        <w:t xml:space="preserve"> </w:t>
      </w:r>
      <w:r>
        <w:rPr>
          <w:rFonts w:ascii="Verdana" w:hAnsi="Verdana" w:cs="Arial"/>
          <w:sz w:val="18"/>
          <w:szCs w:val="18"/>
        </w:rPr>
        <w:t>BI</w:t>
      </w:r>
      <w:r w:rsidRPr="00BE47A9">
        <w:rPr>
          <w:rFonts w:ascii="Verdana" w:hAnsi="Verdana" w:cs="Arial"/>
          <w:sz w:val="18"/>
          <w:szCs w:val="18"/>
        </w:rPr>
        <w:t>.</w:t>
      </w:r>
    </w:p>
    <w:p w:rsidR="00F52DA9" w:rsidP="00F52DA9" w14:paraId="262A6A9C"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3D020E">
        <w:rPr>
          <w:rFonts w:ascii="Verdana" w:hAnsi="Verdana" w:cs="Arial"/>
          <w:sz w:val="18"/>
          <w:szCs w:val="18"/>
        </w:rPr>
        <w:t>Deployment and Scheduling of ETL packages.</w:t>
      </w:r>
    </w:p>
    <w:p w:rsidR="0069271E" w:rsidRPr="003D020E" w:rsidP="00F52DA9" w14:paraId="4448B551" w14:textId="77777777">
      <w:pPr>
        <w:numPr>
          <w:ilvl w:val="0"/>
          <w:numId w:val="18"/>
        </w:numPr>
        <w:tabs>
          <w:tab w:val="center" w:pos="360"/>
          <w:tab w:val="left" w:pos="720"/>
          <w:tab w:val="right" w:pos="8640"/>
        </w:tabs>
        <w:suppressAutoHyphens/>
        <w:autoSpaceDE w:val="0"/>
        <w:spacing w:after="0" w:line="360" w:lineRule="auto"/>
        <w:ind w:right="389"/>
        <w:jc w:val="both"/>
        <w:rPr>
          <w:rFonts w:ascii="Verdana" w:hAnsi="Verdana" w:cs="Arial"/>
          <w:sz w:val="18"/>
          <w:szCs w:val="18"/>
        </w:rPr>
      </w:pPr>
      <w:r w:rsidRPr="00103B21">
        <w:rPr>
          <w:rFonts w:ascii="Verdana" w:hAnsi="Verdana" w:cs="Arial"/>
          <w:sz w:val="18"/>
          <w:szCs w:val="18"/>
        </w:rPr>
        <w:t>Created database objects such as tables, views, indexes, stored procedures, functions.</w:t>
      </w:r>
    </w:p>
    <w:p w:rsidR="00A3744C" w:rsidP="00947285" w14:paraId="3460CBAE" w14:textId="77777777">
      <w:pPr>
        <w:ind w:left="0"/>
        <w:rPr>
          <w:rFonts w:ascii="Verdana" w:hAnsi="Verdana" w:cs="Arial"/>
          <w:b/>
          <w:sz w:val="18"/>
          <w:szCs w:val="18"/>
        </w:rPr>
      </w:pPr>
    </w:p>
    <w:p w:rsidR="00947285" w:rsidRPr="004254A3" w:rsidP="00947285" w14:paraId="0072913B" w14:textId="77777777">
      <w:pPr>
        <w:ind w:left="0"/>
        <w:rPr>
          <w:rFonts w:ascii="Arial" w:hAnsi="Arial" w:cs="Arial"/>
          <w:bCs/>
          <w:sz w:val="20"/>
          <w:szCs w:val="20"/>
        </w:rPr>
      </w:pPr>
      <w:r>
        <w:rPr>
          <w:rFonts w:ascii="Verdana" w:hAnsi="Verdana" w:cs="Arial"/>
          <w:b/>
          <w:sz w:val="18"/>
          <w:szCs w:val="18"/>
        </w:rPr>
        <w:t>PROJECT</w:t>
      </w:r>
      <w:r w:rsidRPr="005A6C0F">
        <w:rPr>
          <w:rFonts w:ascii="Verdana" w:hAnsi="Verdana" w:cs="Arial"/>
          <w:b/>
          <w:sz w:val="18"/>
          <w:szCs w:val="18"/>
        </w:rPr>
        <w:t xml:space="preserve"> :</w:t>
      </w:r>
      <w:r w:rsidRPr="004254A3">
        <w:rPr>
          <w:rFonts w:ascii="Arial" w:hAnsi="Arial" w:cs="Arial"/>
          <w:bCs/>
          <w:sz w:val="20"/>
          <w:szCs w:val="20"/>
        </w:rPr>
        <w:t xml:space="preserve">    </w:t>
      </w:r>
      <w:r>
        <w:rPr>
          <w:rFonts w:ascii="Arial" w:hAnsi="Arial" w:cs="Arial"/>
          <w:bCs/>
          <w:sz w:val="20"/>
          <w:szCs w:val="20"/>
        </w:rPr>
        <w:t xml:space="preserve">    </w:t>
      </w:r>
      <w:r w:rsidRPr="004254A3">
        <w:rPr>
          <w:rFonts w:ascii="Arial" w:hAnsi="Arial" w:cs="Arial"/>
          <w:bCs/>
          <w:sz w:val="20"/>
          <w:szCs w:val="20"/>
        </w:rPr>
        <w:t xml:space="preserve"> </w:t>
      </w:r>
      <w:r w:rsidRPr="004254A3">
        <w:rPr>
          <w:rFonts w:ascii="Arial" w:hAnsi="Arial" w:cs="Arial"/>
          <w:b/>
          <w:sz w:val="20"/>
          <w:szCs w:val="20"/>
        </w:rPr>
        <w:t>Retail Sales Analysis System</w:t>
      </w:r>
    </w:p>
    <w:p w:rsidR="00947285" w:rsidRPr="004254A3" w:rsidP="00947285" w14:paraId="463A2EB1" w14:textId="77777777">
      <w:pPr>
        <w:pStyle w:val="BodyText3"/>
        <w:spacing w:after="0" w:line="240" w:lineRule="auto"/>
        <w:ind w:left="0"/>
        <w:rPr>
          <w:rFonts w:ascii="Arial" w:hAnsi="Arial" w:cs="Arial"/>
          <w:sz w:val="20"/>
          <w:szCs w:val="20"/>
        </w:rPr>
      </w:pPr>
      <w:r w:rsidRPr="004254A3">
        <w:rPr>
          <w:rFonts w:ascii="Arial" w:hAnsi="Arial" w:cs="Arial"/>
          <w:b/>
          <w:sz w:val="20"/>
          <w:szCs w:val="20"/>
        </w:rPr>
        <w:t>Client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4254A3">
        <w:rPr>
          <w:rFonts w:ascii="Arial" w:hAnsi="Arial" w:cs="Arial"/>
          <w:sz w:val="20"/>
          <w:szCs w:val="20"/>
        </w:rPr>
        <w:t>FoodLand</w:t>
      </w:r>
    </w:p>
    <w:p w:rsidR="00947285" w:rsidRPr="004254A3" w:rsidP="00947285" w14:paraId="411E273A" w14:textId="77777777">
      <w:pPr>
        <w:pStyle w:val="BodyText3"/>
        <w:spacing w:after="0" w:line="240" w:lineRule="auto"/>
        <w:ind w:left="0"/>
        <w:rPr>
          <w:rFonts w:ascii="Arial" w:hAnsi="Arial" w:cs="Arial"/>
          <w:sz w:val="20"/>
          <w:szCs w:val="20"/>
        </w:rPr>
      </w:pPr>
      <w:r w:rsidRPr="004254A3">
        <w:rPr>
          <w:rFonts w:ascii="Arial" w:hAnsi="Arial" w:cs="Arial"/>
          <w:b/>
          <w:sz w:val="20"/>
          <w:szCs w:val="20"/>
        </w:rPr>
        <w:t>Role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4254A3">
        <w:rPr>
          <w:rFonts w:ascii="Arial" w:hAnsi="Arial" w:cs="Arial"/>
          <w:sz w:val="20"/>
          <w:szCs w:val="20"/>
        </w:rPr>
        <w:t>Software Engineer</w:t>
      </w:r>
    </w:p>
    <w:p w:rsidR="00947285" w:rsidRPr="002210A6" w:rsidP="00947285" w14:paraId="3CD3A2BA" w14:textId="77777777">
      <w:pPr>
        <w:pStyle w:val="BodyText3"/>
        <w:spacing w:after="0" w:line="240" w:lineRule="auto"/>
        <w:ind w:left="0"/>
        <w:rPr>
          <w:rFonts w:ascii="Arial" w:hAnsi="Arial" w:cs="Arial"/>
          <w:sz w:val="20"/>
          <w:szCs w:val="20"/>
        </w:rPr>
      </w:pPr>
      <w:r>
        <w:rPr>
          <w:rFonts w:ascii="Arial" w:hAnsi="Arial" w:cs="Arial"/>
          <w:b/>
          <w:sz w:val="20"/>
          <w:szCs w:val="20"/>
        </w:rPr>
        <w:t xml:space="preserve">Team size                                                </w:t>
      </w:r>
      <w:r>
        <w:rPr>
          <w:rFonts w:ascii="Arial" w:hAnsi="Arial" w:cs="Arial"/>
          <w:sz w:val="20"/>
          <w:szCs w:val="20"/>
        </w:rPr>
        <w:t>:       11 members</w:t>
      </w:r>
    </w:p>
    <w:p w:rsidR="00947285" w:rsidRPr="004254A3" w:rsidP="00947285" w14:paraId="1E169E6D" w14:textId="77777777">
      <w:pPr>
        <w:pStyle w:val="BodyText3"/>
        <w:spacing w:after="0" w:line="240" w:lineRule="auto"/>
        <w:ind w:left="0"/>
        <w:rPr>
          <w:rFonts w:ascii="Arial" w:hAnsi="Arial" w:cs="Arial"/>
          <w:sz w:val="20"/>
          <w:szCs w:val="20"/>
        </w:rPr>
      </w:pPr>
      <w:r w:rsidRPr="004254A3">
        <w:rPr>
          <w:rFonts w:ascii="Arial" w:hAnsi="Arial" w:cs="Arial"/>
          <w:b/>
          <w:sz w:val="20"/>
          <w:szCs w:val="20"/>
        </w:rPr>
        <w:t>Environment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MSBI, </w:t>
      </w:r>
      <w:r w:rsidRPr="004254A3">
        <w:rPr>
          <w:rFonts w:ascii="Arial" w:hAnsi="Arial" w:cs="Arial"/>
          <w:sz w:val="20"/>
          <w:szCs w:val="20"/>
        </w:rPr>
        <w:t>SQL Server Analysis Services,</w:t>
      </w:r>
    </w:p>
    <w:p w:rsidR="00947285" w:rsidRPr="004254A3" w:rsidP="00947285" w14:paraId="64C881CE" w14:textId="77777777">
      <w:pPr>
        <w:pStyle w:val="BodyText3"/>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w:t>
      </w:r>
      <w:r w:rsidRPr="004254A3">
        <w:rPr>
          <w:rFonts w:ascii="Arial" w:hAnsi="Arial" w:cs="Arial"/>
          <w:sz w:val="20"/>
          <w:szCs w:val="20"/>
        </w:rPr>
        <w:t>SQL Server Integration Services,</w:t>
      </w:r>
    </w:p>
    <w:p w:rsidR="00947285" w:rsidP="006D48C0" w14:paraId="7B289D3D" w14:textId="77777777">
      <w:pPr>
        <w:pStyle w:val="BodyText3"/>
        <w:spacing w:after="0" w:line="240" w:lineRule="auto"/>
        <w:rPr>
          <w:rFonts w:ascii="Arial" w:hAnsi="Arial" w:cs="Arial"/>
          <w:sz w:val="20"/>
          <w:szCs w:val="20"/>
        </w:rPr>
      </w:pPr>
      <w:r w:rsidRPr="004254A3">
        <w:rPr>
          <w:rFonts w:ascii="Arial" w:hAnsi="Arial" w:cs="Arial"/>
          <w:sz w:val="20"/>
          <w:szCs w:val="20"/>
        </w:rPr>
        <w:t xml:space="preserve">                                                         </w:t>
      </w:r>
      <w:r>
        <w:rPr>
          <w:rFonts w:ascii="Arial" w:hAnsi="Arial" w:cs="Arial"/>
          <w:sz w:val="20"/>
          <w:szCs w:val="20"/>
        </w:rPr>
        <w:t xml:space="preserve">   SQL Server Reporting Services, MS </w:t>
      </w:r>
      <w:r>
        <w:rPr>
          <w:rFonts w:ascii="Arial" w:hAnsi="Arial" w:cs="Arial"/>
          <w:sz w:val="20"/>
          <w:szCs w:val="20"/>
        </w:rPr>
        <w:t>PowerBI</w:t>
      </w:r>
    </w:p>
    <w:p w:rsidR="00E02C88" w:rsidRPr="004254A3" w:rsidP="00E02C88" w14:paraId="60253275" w14:textId="77777777">
      <w:pPr>
        <w:pStyle w:val="BodyText3"/>
        <w:spacing w:after="0" w:line="240" w:lineRule="auto"/>
        <w:ind w:left="0"/>
        <w:rPr>
          <w:rFonts w:ascii="Arial" w:hAnsi="Arial" w:cs="Arial"/>
          <w:sz w:val="20"/>
          <w:szCs w:val="20"/>
        </w:rPr>
      </w:pPr>
      <w:r w:rsidRPr="00E02C88">
        <w:rPr>
          <w:rFonts w:ascii="Verdana" w:hAnsi="Verdana"/>
          <w:b/>
          <w:sz w:val="18"/>
          <w:szCs w:val="18"/>
        </w:rPr>
        <w:t xml:space="preserve">Duration </w:t>
      </w:r>
      <w:r>
        <w:rPr>
          <w:rFonts w:ascii="Verdana" w:hAnsi="Verdana"/>
          <w:b/>
          <w:sz w:val="18"/>
          <w:szCs w:val="18"/>
        </w:rPr>
        <w:t xml:space="preserve">                                           :      August 2014 to August 2014</w:t>
      </w:r>
    </w:p>
    <w:p w:rsidR="00947285" w:rsidRPr="004254A3" w:rsidP="00947285" w14:paraId="0E0D91BE" w14:textId="77777777">
      <w:pPr>
        <w:pStyle w:val="BodyText3"/>
        <w:spacing w:before="100" w:beforeAutospacing="1"/>
        <w:ind w:left="0"/>
        <w:rPr>
          <w:rFonts w:ascii="Arial" w:hAnsi="Arial" w:cs="Arial"/>
          <w:b/>
          <w:bCs/>
          <w:color w:val="244061"/>
          <w:sz w:val="20"/>
          <w:szCs w:val="20"/>
        </w:rPr>
      </w:pPr>
      <w:r w:rsidRPr="004254A3">
        <w:rPr>
          <w:rFonts w:ascii="Arial" w:hAnsi="Arial" w:cs="Arial"/>
          <w:b/>
          <w:sz w:val="20"/>
          <w:szCs w:val="20"/>
        </w:rPr>
        <w:t>Description:</w:t>
      </w:r>
    </w:p>
    <w:p w:rsidR="00947285" w:rsidRPr="004254A3" w:rsidP="00947285" w14:paraId="399CD454" w14:textId="77777777">
      <w:pPr>
        <w:pStyle w:val="BodyText3"/>
        <w:spacing w:after="0" w:line="360" w:lineRule="auto"/>
        <w:ind w:left="0"/>
        <w:jc w:val="both"/>
        <w:rPr>
          <w:rFonts w:ascii="Arial" w:hAnsi="Arial" w:cs="Arial"/>
          <w:sz w:val="20"/>
          <w:szCs w:val="20"/>
        </w:rPr>
      </w:pPr>
      <w:r w:rsidRPr="004254A3">
        <w:rPr>
          <w:rFonts w:ascii="Arial" w:hAnsi="Arial" w:cs="Arial"/>
          <w:color w:val="000000"/>
          <w:sz w:val="20"/>
          <w:szCs w:val="20"/>
          <w:shd w:val="clear" w:color="auto" w:fill="FFFFFF"/>
        </w:rPr>
        <w:t>The Foodland store chain consists of 68 conventional supermarkets in the</w:t>
      </w:r>
      <w:r w:rsidRPr="004254A3">
        <w:rPr>
          <w:rStyle w:val="apple-converted-space"/>
          <w:rFonts w:ascii="Arial" w:hAnsi="Arial" w:cs="Arial"/>
          <w:color w:val="000000"/>
          <w:sz w:val="20"/>
          <w:szCs w:val="20"/>
          <w:shd w:val="clear" w:color="auto" w:fill="FFFFFF"/>
        </w:rPr>
        <w:t> Eastern United States</w:t>
      </w:r>
      <w:r w:rsidRPr="004254A3">
        <w:rPr>
          <w:rFonts w:ascii="Arial" w:hAnsi="Arial" w:cs="Arial"/>
          <w:sz w:val="20"/>
          <w:szCs w:val="20"/>
        </w:rPr>
        <w:t>.</w:t>
      </w:r>
      <w:r w:rsidRPr="004254A3">
        <w:rPr>
          <w:rStyle w:val="apple-style-span"/>
          <w:rFonts w:ascii="Arial" w:hAnsi="Arial" w:cs="Arial"/>
          <w:color w:val="000000"/>
          <w:sz w:val="20"/>
          <w:szCs w:val="20"/>
        </w:rPr>
        <w:t xml:space="preserve"> Foodland provides beloved consumer brands</w:t>
      </w:r>
      <w:r w:rsidRPr="004254A3">
        <w:rPr>
          <w:rFonts w:ascii="Arial" w:hAnsi="Arial" w:cs="Arial"/>
          <w:sz w:val="20"/>
          <w:szCs w:val="20"/>
        </w:rPr>
        <w:t xml:space="preserve"> and their slogan was “When you’re Hungry for Dinner”.</w:t>
      </w:r>
    </w:p>
    <w:p w:rsidR="00947285" w:rsidRPr="004254A3" w:rsidP="00947285" w14:paraId="508A7E18" w14:textId="77777777">
      <w:pPr>
        <w:pStyle w:val="BodyText3"/>
        <w:spacing w:after="0" w:line="360" w:lineRule="auto"/>
        <w:ind w:left="0"/>
        <w:jc w:val="both"/>
        <w:rPr>
          <w:rStyle w:val="apple-style-span"/>
          <w:rFonts w:ascii="Arial" w:hAnsi="Arial" w:cs="Arial"/>
          <w:sz w:val="20"/>
          <w:szCs w:val="20"/>
        </w:rPr>
      </w:pPr>
      <w:r w:rsidRPr="004254A3">
        <w:rPr>
          <w:rFonts w:ascii="Arial" w:hAnsi="Arial" w:cs="Arial"/>
          <w:sz w:val="20"/>
          <w:szCs w:val="20"/>
        </w:rPr>
        <w:t>It is introduced some new concepts Foodland Express, Foodland Fresh. There are around 15,000 employees are working in this company.</w:t>
      </w:r>
    </w:p>
    <w:p w:rsidR="00947285" w:rsidRPr="004254A3" w:rsidP="00947285" w14:paraId="6C1447EA" w14:textId="77777777">
      <w:pPr>
        <w:pStyle w:val="Header"/>
        <w:spacing w:line="360" w:lineRule="auto"/>
        <w:ind w:left="0"/>
        <w:jc w:val="both"/>
        <w:rPr>
          <w:rFonts w:ascii="Arial" w:hAnsi="Arial" w:cs="Arial"/>
          <w:sz w:val="20"/>
          <w:szCs w:val="20"/>
        </w:rPr>
      </w:pPr>
      <w:r>
        <w:rPr>
          <w:rFonts w:ascii="Arial" w:hAnsi="Arial" w:cs="Arial"/>
          <w:sz w:val="20"/>
          <w:szCs w:val="20"/>
        </w:rPr>
        <w:t xml:space="preserve">                              </w:t>
      </w:r>
      <w:r w:rsidRPr="004254A3">
        <w:rPr>
          <w:rFonts w:ascii="Arial" w:hAnsi="Arial" w:cs="Arial"/>
          <w:sz w:val="20"/>
          <w:szCs w:val="20"/>
        </w:rPr>
        <w:t>Data was extracted from SQL Server and Flat Files. Cleaned, Transformed &amp; Loaded in a separated data base using SSIS, The Enterprise Data Warehouse was built to implement a centralized the data base that collects and organizes and stores data from different operational systems, integrated and historical data for the purpose of end user reporting.  The various business patterns can be analyzed using the different business dimensions</w:t>
      </w:r>
    </w:p>
    <w:p w:rsidR="00947285" w:rsidRPr="004254A3" w:rsidP="00947285" w14:paraId="6117DD1C" w14:textId="77777777">
      <w:pPr>
        <w:pStyle w:val="Header"/>
        <w:ind w:left="0"/>
        <w:jc w:val="both"/>
        <w:rPr>
          <w:rFonts w:ascii="Arial" w:hAnsi="Arial" w:cs="Arial"/>
          <w:b/>
          <w:bCs/>
          <w:sz w:val="20"/>
          <w:szCs w:val="20"/>
        </w:rPr>
      </w:pPr>
    </w:p>
    <w:p w:rsidR="00947285" w:rsidRPr="004254A3" w:rsidP="00947285" w14:paraId="6B8A53CF" w14:textId="77777777">
      <w:pPr>
        <w:pStyle w:val="Header"/>
        <w:ind w:left="0"/>
        <w:jc w:val="both"/>
        <w:rPr>
          <w:rFonts w:ascii="Arial" w:hAnsi="Arial" w:cs="Arial"/>
          <w:sz w:val="20"/>
          <w:szCs w:val="20"/>
          <w:u w:val="single"/>
        </w:rPr>
      </w:pPr>
      <w:r w:rsidRPr="004254A3">
        <w:rPr>
          <w:rFonts w:ascii="Arial" w:hAnsi="Arial" w:cs="Arial"/>
          <w:b/>
          <w:bCs/>
          <w:sz w:val="20"/>
          <w:szCs w:val="20"/>
          <w:u w:val="single"/>
        </w:rPr>
        <w:t>Roles and Responsibilities:</w:t>
      </w:r>
    </w:p>
    <w:p w:rsidR="00792448" w:rsidP="00947285" w14:paraId="34BE27D5" w14:textId="77777777">
      <w:pPr>
        <w:numPr>
          <w:ilvl w:val="0"/>
          <w:numId w:val="18"/>
        </w:numPr>
        <w:spacing w:before="100" w:beforeAutospacing="1" w:after="100" w:afterAutospacing="1" w:line="360" w:lineRule="auto"/>
        <w:ind w:right="-90"/>
        <w:rPr>
          <w:rFonts w:ascii="Arial" w:hAnsi="Arial" w:cs="Arial"/>
          <w:color w:val="000000"/>
          <w:sz w:val="20"/>
          <w:szCs w:val="20"/>
        </w:rPr>
      </w:pPr>
      <w:r w:rsidRPr="00792448">
        <w:rPr>
          <w:rFonts w:ascii="Arial" w:hAnsi="Arial" w:cs="Arial"/>
          <w:color w:val="000000"/>
          <w:sz w:val="20"/>
          <w:szCs w:val="20"/>
        </w:rPr>
        <w:t>Involving in ETL Loads using SSIS from various heter</w:t>
      </w:r>
      <w:r>
        <w:rPr>
          <w:rFonts w:ascii="Arial" w:hAnsi="Arial" w:cs="Arial"/>
          <w:color w:val="000000"/>
          <w:sz w:val="20"/>
          <w:szCs w:val="20"/>
        </w:rPr>
        <w:t>ogeneous source systems like SQL S</w:t>
      </w:r>
      <w:r w:rsidRPr="00792448">
        <w:rPr>
          <w:rFonts w:ascii="Arial" w:hAnsi="Arial" w:cs="Arial"/>
          <w:color w:val="000000"/>
          <w:sz w:val="20"/>
          <w:szCs w:val="20"/>
        </w:rPr>
        <w:t>erver, Flat files and Excel into the databases.</w:t>
      </w:r>
    </w:p>
    <w:p w:rsidR="00792448" w:rsidP="00947285" w14:paraId="7E0AE520" w14:textId="77777777">
      <w:pPr>
        <w:numPr>
          <w:ilvl w:val="0"/>
          <w:numId w:val="18"/>
        </w:numPr>
        <w:spacing w:before="100" w:beforeAutospacing="1" w:after="100" w:afterAutospacing="1" w:line="360" w:lineRule="auto"/>
        <w:ind w:right="-90"/>
        <w:rPr>
          <w:rFonts w:ascii="Arial" w:hAnsi="Arial" w:cs="Arial"/>
          <w:color w:val="000000"/>
          <w:sz w:val="20"/>
          <w:szCs w:val="20"/>
        </w:rPr>
      </w:pPr>
      <w:r>
        <w:rPr>
          <w:rFonts w:ascii="Arial" w:hAnsi="Arial" w:cs="Arial"/>
          <w:color w:val="000000"/>
          <w:sz w:val="20"/>
          <w:szCs w:val="20"/>
        </w:rPr>
        <w:t>Using different Transformations like Derived Column, Merge join, Sort, Lookup, C</w:t>
      </w:r>
      <w:r w:rsidRPr="00792448">
        <w:rPr>
          <w:rFonts w:ascii="Arial" w:hAnsi="Arial" w:cs="Arial"/>
          <w:color w:val="000000"/>
          <w:sz w:val="20"/>
          <w:szCs w:val="20"/>
        </w:rPr>
        <w:t>onditional split,</w:t>
      </w:r>
      <w:r>
        <w:rPr>
          <w:rFonts w:ascii="Arial" w:hAnsi="Arial" w:cs="Arial"/>
          <w:color w:val="000000"/>
          <w:sz w:val="20"/>
          <w:szCs w:val="20"/>
        </w:rPr>
        <w:t xml:space="preserve"> U</w:t>
      </w:r>
      <w:r w:rsidRPr="00792448">
        <w:rPr>
          <w:rFonts w:ascii="Arial" w:hAnsi="Arial" w:cs="Arial"/>
          <w:color w:val="000000"/>
          <w:sz w:val="20"/>
          <w:szCs w:val="20"/>
        </w:rPr>
        <w:t>nion all creating the packages.</w:t>
      </w:r>
    </w:p>
    <w:p w:rsidR="00646710" w:rsidP="00947285" w14:paraId="0304F929" w14:textId="77777777">
      <w:pPr>
        <w:numPr>
          <w:ilvl w:val="0"/>
          <w:numId w:val="18"/>
        </w:numPr>
        <w:spacing w:before="100" w:beforeAutospacing="1" w:after="100" w:afterAutospacing="1" w:line="360" w:lineRule="auto"/>
        <w:ind w:right="-90"/>
        <w:rPr>
          <w:rFonts w:ascii="Arial" w:hAnsi="Arial" w:cs="Arial"/>
          <w:color w:val="000000"/>
          <w:sz w:val="20"/>
          <w:szCs w:val="20"/>
        </w:rPr>
      </w:pPr>
      <w:r w:rsidRPr="00646710">
        <w:rPr>
          <w:rFonts w:ascii="Arial" w:hAnsi="Arial" w:cs="Arial"/>
          <w:color w:val="000000"/>
          <w:sz w:val="20"/>
          <w:szCs w:val="20"/>
        </w:rPr>
        <w:t>Participating in the loading of Direct, Incremental, and Historical load.</w:t>
      </w:r>
    </w:p>
    <w:p w:rsidR="00947285" w:rsidRPr="004254A3" w:rsidP="00947285" w14:paraId="70D7492C" w14:textId="77777777">
      <w:pPr>
        <w:numPr>
          <w:ilvl w:val="0"/>
          <w:numId w:val="18"/>
        </w:numPr>
        <w:spacing w:before="100" w:beforeAutospacing="1" w:after="100" w:afterAutospacing="1" w:line="360" w:lineRule="auto"/>
        <w:ind w:right="-90"/>
        <w:rPr>
          <w:rFonts w:ascii="Arial" w:hAnsi="Arial" w:cs="Arial"/>
          <w:color w:val="000000"/>
          <w:sz w:val="20"/>
          <w:szCs w:val="20"/>
        </w:rPr>
      </w:pPr>
      <w:r>
        <w:rPr>
          <w:rFonts w:ascii="Arial" w:hAnsi="Arial" w:cs="Arial"/>
          <w:color w:val="000000"/>
          <w:sz w:val="20"/>
          <w:szCs w:val="20"/>
        </w:rPr>
        <w:t>Involved in d</w:t>
      </w:r>
      <w:r w:rsidRPr="004254A3">
        <w:rPr>
          <w:rFonts w:ascii="Arial" w:hAnsi="Arial" w:cs="Arial"/>
          <w:color w:val="000000"/>
          <w:sz w:val="20"/>
          <w:szCs w:val="20"/>
        </w:rPr>
        <w:t>eveloping OLAP Cubes by using SQL Server Analysis Services (SSAS).</w:t>
      </w:r>
    </w:p>
    <w:p w:rsidR="00947285" w:rsidRPr="00F52DA9" w:rsidP="00F52DA9" w14:paraId="0E1F0E6E" w14:textId="77777777">
      <w:pPr>
        <w:numPr>
          <w:ilvl w:val="0"/>
          <w:numId w:val="18"/>
        </w:numPr>
        <w:suppressAutoHyphens/>
        <w:spacing w:before="100" w:beforeAutospacing="1" w:after="0" w:afterAutospacing="1" w:line="360" w:lineRule="auto"/>
        <w:ind w:right="389"/>
        <w:rPr>
          <w:rFonts w:ascii="Arial" w:hAnsi="Arial" w:cs="Arial"/>
          <w:sz w:val="20"/>
          <w:szCs w:val="20"/>
        </w:rPr>
      </w:pPr>
      <w:r w:rsidRPr="004254A3">
        <w:rPr>
          <w:rFonts w:ascii="Arial" w:hAnsi="Arial" w:cs="Arial"/>
          <w:sz w:val="20"/>
          <w:szCs w:val="20"/>
        </w:rPr>
        <w:t>Generated various reports with drilldowns, drill through, calculated members, and dropdowns from the cubes by connecting to Analysis s</w:t>
      </w:r>
      <w:r>
        <w:rPr>
          <w:rFonts w:ascii="Arial" w:hAnsi="Arial" w:cs="Arial"/>
          <w:sz w:val="20"/>
          <w:szCs w:val="20"/>
        </w:rPr>
        <w:t>erver and SQL Server from SSRS.</w:t>
      </w:r>
    </w:p>
    <w:p w:rsidR="00302A83" w:rsidRPr="00F52DA9" w:rsidP="00F52DA9" w14:paraId="58795CAA" w14:textId="77777777">
      <w:pPr>
        <w:numPr>
          <w:ilvl w:val="0"/>
          <w:numId w:val="18"/>
        </w:numPr>
        <w:suppressAutoHyphens/>
        <w:spacing w:before="100" w:beforeAutospacing="1" w:after="0" w:afterAutospacing="1" w:line="360" w:lineRule="auto"/>
        <w:ind w:right="389"/>
        <w:rPr>
          <w:rFonts w:ascii="Arial" w:hAnsi="Arial" w:cs="Arial"/>
          <w:sz w:val="20"/>
          <w:szCs w:val="20"/>
        </w:rPr>
      </w:pPr>
      <w:r w:rsidRPr="004254A3">
        <w:rPr>
          <w:rFonts w:ascii="Arial" w:hAnsi="Arial" w:cs="Arial"/>
          <w:sz w:val="20"/>
          <w:szCs w:val="20"/>
        </w:rPr>
        <w:t>Primarily responsible for developing applications in SSIS as per Business Rul</w:t>
      </w:r>
      <w:r>
        <w:rPr>
          <w:rFonts w:ascii="Arial" w:hAnsi="Arial" w:cs="Arial"/>
          <w:sz w:val="20"/>
          <w:szCs w:val="20"/>
        </w:rPr>
        <w:t xml:space="preserve">es and features of the tool.   </w:t>
      </w:r>
    </w:p>
    <w:p w:rsidR="00792448" w:rsidRPr="00792448" w:rsidP="00792448" w14:paraId="42E4C345" w14:textId="77777777">
      <w:pPr>
        <w:numPr>
          <w:ilvl w:val="0"/>
          <w:numId w:val="18"/>
        </w:numPr>
        <w:suppressAutoHyphens/>
        <w:spacing w:before="100" w:beforeAutospacing="1" w:after="0" w:afterAutospacing="1" w:line="360" w:lineRule="auto"/>
        <w:ind w:right="389"/>
        <w:rPr>
          <w:rFonts w:ascii="Arial" w:hAnsi="Arial" w:cs="Arial"/>
          <w:sz w:val="20"/>
          <w:szCs w:val="20"/>
        </w:rPr>
      </w:pPr>
      <w:r w:rsidRPr="00646710">
        <w:rPr>
          <w:rFonts w:ascii="Arial" w:hAnsi="Arial" w:cs="Arial"/>
          <w:sz w:val="20"/>
          <w:szCs w:val="20"/>
        </w:rPr>
        <w:t>Implementing Checkpoints, Breakpoints, Transactions and Configurations etc.</w:t>
      </w:r>
    </w:p>
    <w:p w:rsidR="00792448" w:rsidP="00947285" w14:paraId="5D23FBEA" w14:textId="77777777">
      <w:pPr>
        <w:numPr>
          <w:ilvl w:val="0"/>
          <w:numId w:val="18"/>
        </w:numPr>
        <w:tabs>
          <w:tab w:val="center" w:pos="360"/>
          <w:tab w:val="left" w:pos="720"/>
          <w:tab w:val="right" w:pos="8640"/>
        </w:tabs>
        <w:suppressAutoHyphens/>
        <w:autoSpaceDE w:val="0"/>
        <w:spacing w:after="0" w:line="360" w:lineRule="auto"/>
        <w:ind w:right="389"/>
        <w:jc w:val="both"/>
        <w:rPr>
          <w:rFonts w:ascii="Arial" w:hAnsi="Arial" w:cs="Arial"/>
          <w:sz w:val="20"/>
          <w:szCs w:val="20"/>
        </w:rPr>
      </w:pPr>
      <w:r w:rsidRPr="00792448">
        <w:rPr>
          <w:rFonts w:ascii="Arial" w:hAnsi="Arial" w:cs="Arial"/>
          <w:sz w:val="20"/>
          <w:szCs w:val="20"/>
        </w:rPr>
        <w:t>Involved in custom logging with error and success log tables</w:t>
      </w:r>
    </w:p>
    <w:p w:rsidR="00103B21" w:rsidP="00646710" w14:paraId="488435A5" w14:textId="77777777">
      <w:pPr>
        <w:numPr>
          <w:ilvl w:val="0"/>
          <w:numId w:val="18"/>
        </w:numPr>
        <w:tabs>
          <w:tab w:val="center" w:pos="360"/>
          <w:tab w:val="left" w:pos="720"/>
          <w:tab w:val="right" w:pos="8640"/>
        </w:tabs>
        <w:suppressAutoHyphens/>
        <w:autoSpaceDE w:val="0"/>
        <w:spacing w:after="0" w:line="360" w:lineRule="auto"/>
        <w:ind w:right="389"/>
        <w:jc w:val="both"/>
        <w:rPr>
          <w:rFonts w:ascii="Arial" w:hAnsi="Arial" w:cs="Arial"/>
          <w:sz w:val="20"/>
          <w:szCs w:val="20"/>
        </w:rPr>
      </w:pPr>
      <w:r>
        <w:rPr>
          <w:rFonts w:ascii="Arial" w:hAnsi="Arial" w:cs="Arial"/>
          <w:sz w:val="20"/>
          <w:szCs w:val="20"/>
        </w:rPr>
        <w:t>Written TSQL programing in SQL Server 2008 R2.</w:t>
      </w:r>
    </w:p>
    <w:p w:rsidR="0069271E" w:rsidP="00646710" w14:paraId="130ADB87" w14:textId="77777777">
      <w:pPr>
        <w:numPr>
          <w:ilvl w:val="0"/>
          <w:numId w:val="18"/>
        </w:numPr>
        <w:tabs>
          <w:tab w:val="center" w:pos="360"/>
          <w:tab w:val="left" w:pos="720"/>
          <w:tab w:val="right" w:pos="8640"/>
        </w:tabs>
        <w:suppressAutoHyphens/>
        <w:autoSpaceDE w:val="0"/>
        <w:spacing w:after="0" w:line="360" w:lineRule="auto"/>
        <w:ind w:right="389"/>
        <w:jc w:val="both"/>
        <w:rPr>
          <w:rFonts w:ascii="Arial" w:hAnsi="Arial" w:cs="Arial"/>
          <w:sz w:val="20"/>
          <w:szCs w:val="20"/>
        </w:rPr>
      </w:pPr>
      <w:r w:rsidRPr="00646710">
        <w:rPr>
          <w:rFonts w:ascii="Arial" w:hAnsi="Arial" w:cs="Arial"/>
          <w:sz w:val="20"/>
          <w:szCs w:val="20"/>
        </w:rPr>
        <w:t>Implementing Change Requests and eliminating the defects which were raised by the Testing and User Acceptance Team.</w:t>
      </w:r>
    </w:p>
    <w:p w:rsidR="00273537" w:rsidP="00273537" w14:paraId="229482B1" w14:textId="77777777">
      <w:pPr>
        <w:tabs>
          <w:tab w:val="center" w:pos="360"/>
          <w:tab w:val="left" w:pos="720"/>
          <w:tab w:val="right" w:pos="8640"/>
        </w:tabs>
        <w:suppressAutoHyphens/>
        <w:autoSpaceDE w:val="0"/>
        <w:spacing w:after="0" w:line="360" w:lineRule="auto"/>
        <w:ind w:left="360" w:right="389"/>
        <w:jc w:val="both"/>
        <w:rPr>
          <w:rFonts w:ascii="Arial" w:hAnsi="Arial" w:cs="Arial"/>
          <w:sz w:val="20"/>
          <w:szCs w:val="20"/>
        </w:rPr>
      </w:pPr>
    </w:p>
    <w:p w:rsidR="00CA41D2" w:rsidP="00947285" w14:paraId="36668011" w14:textId="77777777">
      <w:pPr>
        <w:pStyle w:val="Header"/>
        <w:spacing w:before="100" w:beforeAutospacing="1" w:after="100" w:afterAutospacing="1" w:line="360" w:lineRule="auto"/>
        <w:ind w:left="0" w:right="120"/>
        <w:rPr>
          <w:b/>
          <w:bCs/>
          <w:i/>
          <w:sz w:val="16"/>
          <w:szCs w:val="16"/>
        </w:rPr>
      </w:pPr>
      <w:r>
        <w:rPr>
          <w:rFonts w:ascii="Verdana" w:hAnsi="Verdana" w:cs="Tahoma"/>
          <w:b/>
          <w:sz w:val="18"/>
          <w:szCs w:val="18"/>
        </w:rPr>
        <w:t>PROJECT:</w:t>
      </w:r>
      <w:r w:rsidRPr="007C1238">
        <w:rPr>
          <w:rFonts w:ascii="Verdana" w:hAnsi="Verdana" w:cs="Tahoma"/>
          <w:sz w:val="18"/>
          <w:szCs w:val="18"/>
        </w:rPr>
        <w:tab/>
      </w:r>
      <w:r w:rsidRPr="00EB7D30">
        <w:rPr>
          <w:b/>
          <w:bCs/>
          <w:i/>
          <w:sz w:val="16"/>
          <w:szCs w:val="16"/>
        </w:rPr>
        <w:t xml:space="preserve"> </w:t>
      </w:r>
    </w:p>
    <w:p w:rsidR="00175CF7" w:rsidRPr="00C97BD7" w:rsidP="00175CF7" w14:paraId="154BD5C2" w14:textId="77777777">
      <w:pPr>
        <w:tabs>
          <w:tab w:val="left" w:pos="960"/>
        </w:tabs>
        <w:ind w:left="0"/>
        <w:outlineLvl w:val="0"/>
        <w:rPr>
          <w:rFonts w:ascii="Verdana" w:hAnsi="Verdana"/>
          <w:b/>
          <w:sz w:val="18"/>
          <w:szCs w:val="18"/>
        </w:rPr>
      </w:pPr>
      <w:r w:rsidRPr="00C97BD7">
        <w:rPr>
          <w:b/>
        </w:rPr>
        <w:t xml:space="preserve">             </w:t>
      </w:r>
      <w:r>
        <w:rPr>
          <w:b/>
        </w:rPr>
        <w:t xml:space="preserve">  </w:t>
      </w:r>
      <w:r w:rsidRPr="00C97BD7">
        <w:rPr>
          <w:rFonts w:ascii="Verdana" w:hAnsi="Verdana"/>
          <w:b/>
          <w:sz w:val="18"/>
          <w:szCs w:val="18"/>
        </w:rPr>
        <w:t>Project Title</w:t>
      </w:r>
      <w:r>
        <w:rPr>
          <w:rFonts w:ascii="Verdana" w:hAnsi="Verdana"/>
          <w:b/>
          <w:sz w:val="18"/>
          <w:szCs w:val="18"/>
        </w:rPr>
        <w:t xml:space="preserve">                                 </w:t>
      </w:r>
      <w:r w:rsidRPr="000F6966">
        <w:rPr>
          <w:rFonts w:ascii="Verdana" w:hAnsi="Verdana"/>
          <w:b/>
          <w:sz w:val="18"/>
          <w:szCs w:val="18"/>
        </w:rPr>
        <w:t>MedLite</w:t>
      </w:r>
      <w:r w:rsidRPr="000F6966">
        <w:rPr>
          <w:rFonts w:ascii="Verdana" w:hAnsi="Verdana"/>
          <w:b/>
          <w:sz w:val="18"/>
          <w:szCs w:val="18"/>
        </w:rPr>
        <w:t>, USA</w:t>
      </w:r>
    </w:p>
    <w:p w:rsidR="00A2316D" w:rsidRPr="00C56655" w:rsidP="00C56655" w14:paraId="19543531" w14:textId="77777777">
      <w:pPr>
        <w:spacing w:after="0" w:line="360" w:lineRule="auto"/>
        <w:outlineLvl w:val="0"/>
        <w:rPr>
          <w:rFonts w:ascii="Verdana" w:hAnsi="Verdana"/>
          <w:bCs/>
          <w:sz w:val="18"/>
          <w:szCs w:val="18"/>
        </w:rPr>
      </w:pPr>
      <w:r w:rsidRPr="00480E37">
        <w:rPr>
          <w:rFonts w:ascii="Verdana" w:hAnsi="Verdana"/>
          <w:b/>
          <w:bCs/>
          <w:sz w:val="18"/>
          <w:szCs w:val="18"/>
        </w:rPr>
        <w:t>Role</w:t>
      </w:r>
      <w:r>
        <w:rPr>
          <w:rFonts w:ascii="Verdana" w:hAnsi="Verdana"/>
          <w:bCs/>
          <w:sz w:val="18"/>
          <w:szCs w:val="18"/>
        </w:rPr>
        <w:t xml:space="preserve">                                          </w:t>
      </w:r>
      <w:r w:rsidRPr="006B2562">
        <w:rPr>
          <w:rFonts w:ascii="Verdana" w:hAnsi="Verdana"/>
          <w:bCs/>
          <w:sz w:val="18"/>
          <w:szCs w:val="18"/>
        </w:rPr>
        <w:t xml:space="preserve">: </w:t>
      </w:r>
      <w:r>
        <w:rPr>
          <w:rFonts w:ascii="Verdana" w:hAnsi="Verdana"/>
          <w:b/>
          <w:bCs/>
          <w:sz w:val="18"/>
          <w:szCs w:val="18"/>
        </w:rPr>
        <w:t xml:space="preserve">  </w:t>
      </w:r>
      <w:r w:rsidRPr="00D30B24">
        <w:rPr>
          <w:rFonts w:ascii="Verdana" w:hAnsi="Verdana"/>
          <w:bCs/>
          <w:sz w:val="18"/>
          <w:szCs w:val="18"/>
        </w:rPr>
        <w:t>Team Member</w:t>
      </w:r>
    </w:p>
    <w:p w:rsidR="006A3C7B" w:rsidP="00A2316D" w14:paraId="4E8957BD" w14:textId="77777777">
      <w:pPr>
        <w:spacing w:after="0" w:line="360" w:lineRule="auto"/>
        <w:outlineLvl w:val="0"/>
        <w:rPr>
          <w:rFonts w:ascii="Verdana" w:hAnsi="Verdana"/>
          <w:bCs/>
          <w:sz w:val="18"/>
          <w:szCs w:val="18"/>
        </w:rPr>
      </w:pPr>
      <w:r w:rsidRPr="00480E37">
        <w:rPr>
          <w:rFonts w:ascii="Verdana" w:hAnsi="Verdana"/>
          <w:b/>
          <w:bCs/>
          <w:sz w:val="18"/>
          <w:szCs w:val="18"/>
        </w:rPr>
        <w:t>Environment</w:t>
      </w:r>
      <w:r>
        <w:rPr>
          <w:rFonts w:ascii="Verdana" w:hAnsi="Verdana"/>
          <w:bCs/>
          <w:sz w:val="18"/>
          <w:szCs w:val="18"/>
        </w:rPr>
        <w:t xml:space="preserve">                             </w:t>
      </w:r>
      <w:r w:rsidRPr="00D30B24">
        <w:rPr>
          <w:rFonts w:ascii="Verdana" w:hAnsi="Verdana"/>
          <w:bCs/>
          <w:sz w:val="18"/>
          <w:szCs w:val="18"/>
        </w:rPr>
        <w:t xml:space="preserve">:  </w:t>
      </w:r>
      <w:r>
        <w:rPr>
          <w:rFonts w:ascii="Verdana" w:hAnsi="Verdana"/>
          <w:bCs/>
          <w:sz w:val="18"/>
          <w:szCs w:val="18"/>
        </w:rPr>
        <w:t xml:space="preserve"> MSBI,SSIS,</w:t>
      </w:r>
      <w:r w:rsidRPr="00D30B24">
        <w:rPr>
          <w:rFonts w:ascii="Verdana" w:hAnsi="Verdana"/>
          <w:bCs/>
          <w:sz w:val="18"/>
          <w:szCs w:val="18"/>
        </w:rPr>
        <w:t xml:space="preserve"> SSRS</w:t>
      </w:r>
      <w:r>
        <w:rPr>
          <w:rFonts w:ascii="Verdana" w:hAnsi="Verdana"/>
          <w:bCs/>
          <w:sz w:val="18"/>
          <w:szCs w:val="18"/>
        </w:rPr>
        <w:t>,</w:t>
      </w:r>
      <w:r w:rsidRPr="00CA41D2">
        <w:rPr>
          <w:rFonts w:ascii="Verdana" w:hAnsi="Verdana"/>
          <w:bCs/>
          <w:sz w:val="18"/>
          <w:szCs w:val="18"/>
        </w:rPr>
        <w:t xml:space="preserve"> </w:t>
      </w:r>
      <w:r>
        <w:rPr>
          <w:rFonts w:ascii="Verdana" w:hAnsi="Verdana"/>
          <w:bCs/>
          <w:sz w:val="18"/>
          <w:szCs w:val="18"/>
        </w:rPr>
        <w:t>SQL Server 2008 r2</w:t>
      </w:r>
    </w:p>
    <w:p w:rsidR="00E02C88" w:rsidRPr="00D30B24" w:rsidP="00A2316D" w14:paraId="05F7DDAF" w14:textId="77777777">
      <w:pPr>
        <w:spacing w:after="0" w:line="360" w:lineRule="auto"/>
        <w:outlineLvl w:val="0"/>
        <w:rPr>
          <w:rFonts w:ascii="Verdana" w:hAnsi="Verdana"/>
          <w:sz w:val="18"/>
          <w:szCs w:val="18"/>
        </w:rPr>
      </w:pPr>
      <w:r w:rsidRPr="00E02C88">
        <w:rPr>
          <w:rFonts w:ascii="Verdana" w:hAnsi="Verdana"/>
          <w:b/>
          <w:sz w:val="18"/>
          <w:szCs w:val="18"/>
        </w:rPr>
        <w:t xml:space="preserve">Duration </w:t>
      </w:r>
      <w:r>
        <w:rPr>
          <w:rFonts w:ascii="Verdana" w:hAnsi="Verdana"/>
          <w:b/>
          <w:sz w:val="18"/>
          <w:szCs w:val="18"/>
        </w:rPr>
        <w:t xml:space="preserve">                                   :    April 2013 to July 2014</w:t>
      </w:r>
    </w:p>
    <w:p w:rsidR="00D30B24" w:rsidP="00A2316D" w14:paraId="110024E5" w14:textId="77777777">
      <w:pPr>
        <w:spacing w:after="0" w:line="360" w:lineRule="auto"/>
        <w:outlineLvl w:val="0"/>
        <w:rPr>
          <w:b/>
          <w:bCs/>
        </w:rPr>
      </w:pPr>
    </w:p>
    <w:p w:rsidR="006A3C7B" w:rsidRPr="00D30B24" w:rsidP="006A3C7B" w14:paraId="4D942002" w14:textId="77777777">
      <w:pPr>
        <w:outlineLvl w:val="0"/>
        <w:rPr>
          <w:rFonts w:ascii="Verdana" w:hAnsi="Verdana"/>
          <w:sz w:val="18"/>
          <w:szCs w:val="18"/>
          <w:u w:val="single"/>
        </w:rPr>
      </w:pPr>
      <w:r w:rsidRPr="00D30B24">
        <w:rPr>
          <w:rFonts w:ascii="Verdana" w:hAnsi="Verdana"/>
          <w:b/>
          <w:bCs/>
          <w:sz w:val="18"/>
          <w:szCs w:val="18"/>
          <w:u w:val="single"/>
        </w:rPr>
        <w:t>Project Description:</w:t>
      </w:r>
      <w:r w:rsidRPr="00D30B24">
        <w:rPr>
          <w:rFonts w:ascii="Verdana" w:hAnsi="Verdana"/>
          <w:sz w:val="18"/>
          <w:szCs w:val="18"/>
          <w:u w:val="single"/>
        </w:rPr>
        <w:t xml:space="preserve"> </w:t>
      </w:r>
    </w:p>
    <w:p w:rsidR="00D30B24" w:rsidRPr="000F6966" w:rsidP="006A3C7B" w14:paraId="469CDD1E" w14:textId="77777777">
      <w:pPr>
        <w:outlineLvl w:val="0"/>
        <w:rPr>
          <w:rFonts w:ascii="Verdana" w:hAnsi="Verdana"/>
          <w:bCs/>
          <w:sz w:val="18"/>
          <w:szCs w:val="18"/>
        </w:rPr>
      </w:pPr>
      <w:r w:rsidRPr="000F6966">
        <w:rPr>
          <w:rFonts w:ascii="Verdana" w:hAnsi="Verdana"/>
          <w:bCs/>
          <w:sz w:val="18"/>
          <w:szCs w:val="18"/>
        </w:rPr>
        <w:t xml:space="preserve">The </w:t>
      </w:r>
      <w:r w:rsidRPr="000F6966">
        <w:rPr>
          <w:rFonts w:ascii="Verdana" w:hAnsi="Verdana"/>
          <w:bCs/>
          <w:sz w:val="18"/>
          <w:szCs w:val="18"/>
        </w:rPr>
        <w:t>MedLite</w:t>
      </w:r>
      <w:r w:rsidRPr="000F6966">
        <w:rPr>
          <w:rFonts w:ascii="Verdana" w:hAnsi="Verdana"/>
          <w:bCs/>
          <w:sz w:val="18"/>
          <w:szCs w:val="18"/>
        </w:rPr>
        <w:t xml:space="preserve"> OMR is maintaining last ten years records of patient details, Doctors can edit and save the document and finally Electronically Signed the document for each patient information. This project involved various Accounts (Hospitals) information's, weekly report of Dictation, Weekly report of E sign, report on individual Doctors information's, report of Master Dictators. In this application is quickly fetching the patient information word content document and display through the web for doctor’s reference.</w:t>
      </w:r>
    </w:p>
    <w:p w:rsidR="006A3C7B" w:rsidRPr="00D30B24" w:rsidP="006A3C7B" w14:paraId="0ADBB36D" w14:textId="77777777">
      <w:pPr>
        <w:outlineLvl w:val="0"/>
        <w:rPr>
          <w:rFonts w:ascii="Verdana" w:hAnsi="Verdana"/>
          <w:sz w:val="18"/>
          <w:szCs w:val="18"/>
          <w:u w:val="single"/>
        </w:rPr>
      </w:pPr>
      <w:r w:rsidRPr="00D30B24">
        <w:rPr>
          <w:rFonts w:ascii="Verdana" w:hAnsi="Verdana"/>
          <w:b/>
          <w:bCs/>
          <w:sz w:val="18"/>
          <w:szCs w:val="18"/>
          <w:u w:val="single"/>
        </w:rPr>
        <w:t>Responsibilities:</w:t>
      </w:r>
      <w:r w:rsidRPr="00D30B24">
        <w:rPr>
          <w:rFonts w:ascii="Verdana" w:hAnsi="Verdana"/>
          <w:sz w:val="18"/>
          <w:szCs w:val="18"/>
          <w:u w:val="single"/>
        </w:rPr>
        <w:t xml:space="preserve"> </w:t>
      </w:r>
    </w:p>
    <w:p w:rsidR="006A3C7B" w:rsidRPr="003D020E" w:rsidP="00974264" w14:paraId="297F02D0" w14:textId="77777777">
      <w:pPr>
        <w:pStyle w:val="BodyText"/>
        <w:widowControl w:val="0"/>
        <w:numPr>
          <w:ilvl w:val="0"/>
          <w:numId w:val="20"/>
        </w:numPr>
        <w:suppressAutoHyphens w:val="0"/>
        <w:spacing w:after="0" w:line="360" w:lineRule="auto"/>
        <w:rPr>
          <w:rStyle w:val="apple-style-span"/>
          <w:rFonts w:ascii="Verdana" w:hAnsi="Verdana" w:cs="Arial"/>
          <w:sz w:val="18"/>
          <w:szCs w:val="18"/>
        </w:rPr>
      </w:pPr>
      <w:r w:rsidRPr="003D020E">
        <w:rPr>
          <w:rStyle w:val="apple-style-span"/>
          <w:rFonts w:ascii="Verdana" w:hAnsi="Verdana" w:cs="Arial"/>
          <w:sz w:val="18"/>
          <w:szCs w:val="18"/>
        </w:rPr>
        <w:t>Involving in ETL Loads using SSIS from various heterogeneous source systems like Access, Load and Excel into the databases.</w:t>
      </w:r>
    </w:p>
    <w:p w:rsidR="008E6D4C" w:rsidRPr="003D020E" w:rsidP="00974264" w14:paraId="089BB178" w14:textId="77777777">
      <w:pPr>
        <w:pStyle w:val="BodyText"/>
        <w:widowControl w:val="0"/>
        <w:numPr>
          <w:ilvl w:val="0"/>
          <w:numId w:val="20"/>
        </w:numPr>
        <w:suppressAutoHyphens w:val="0"/>
        <w:spacing w:after="0" w:line="360" w:lineRule="auto"/>
        <w:rPr>
          <w:rStyle w:val="apple-style-span"/>
          <w:rFonts w:ascii="Verdana" w:hAnsi="Verdana" w:cs="Arial"/>
          <w:sz w:val="18"/>
          <w:szCs w:val="18"/>
        </w:rPr>
      </w:pPr>
      <w:r w:rsidRPr="003D020E">
        <w:rPr>
          <w:rStyle w:val="apple-style-span"/>
          <w:rFonts w:ascii="Verdana" w:hAnsi="Verdana" w:cs="Arial"/>
          <w:sz w:val="18"/>
          <w:szCs w:val="18"/>
        </w:rPr>
        <w:t>Using different Containers, Derived Column, Merge join, sort, lookup, conditional split, union all creating the packages.</w:t>
      </w:r>
    </w:p>
    <w:p w:rsidR="00606241" w:rsidRPr="003D020E" w:rsidP="00974264" w14:paraId="57F3FC25" w14:textId="77777777">
      <w:pPr>
        <w:pStyle w:val="BodyText"/>
        <w:widowControl w:val="0"/>
        <w:numPr>
          <w:ilvl w:val="0"/>
          <w:numId w:val="20"/>
        </w:numPr>
        <w:suppressAutoHyphens w:val="0"/>
        <w:spacing w:after="0" w:line="360" w:lineRule="auto"/>
        <w:rPr>
          <w:rStyle w:val="apple-style-span"/>
          <w:rFonts w:ascii="Verdana" w:hAnsi="Verdana" w:cs="Arial"/>
          <w:sz w:val="18"/>
          <w:szCs w:val="18"/>
        </w:rPr>
      </w:pPr>
      <w:r w:rsidRPr="003D020E">
        <w:rPr>
          <w:rFonts w:ascii="Verdana" w:hAnsi="Verdana" w:cs="Arial"/>
          <w:sz w:val="18"/>
          <w:szCs w:val="18"/>
        </w:rPr>
        <w:t>Involved in Grouping, Sorting and Formatting to a Basic Report.</w:t>
      </w:r>
    </w:p>
    <w:p w:rsidR="006A3C7B" w:rsidRPr="003D020E" w:rsidP="00974264" w14:paraId="461CF015" w14:textId="77777777">
      <w:pPr>
        <w:pStyle w:val="BodyText"/>
        <w:widowControl w:val="0"/>
        <w:numPr>
          <w:ilvl w:val="0"/>
          <w:numId w:val="20"/>
        </w:numPr>
        <w:suppressAutoHyphens w:val="0"/>
        <w:spacing w:after="0" w:line="360" w:lineRule="auto"/>
        <w:rPr>
          <w:rStyle w:val="apple-style-span"/>
          <w:rFonts w:ascii="Verdana" w:hAnsi="Verdana" w:cs="Arial"/>
          <w:sz w:val="18"/>
          <w:szCs w:val="18"/>
        </w:rPr>
      </w:pPr>
      <w:r w:rsidRPr="003D020E">
        <w:rPr>
          <w:rStyle w:val="apple-style-span"/>
          <w:rFonts w:ascii="Verdana" w:hAnsi="Verdana" w:cs="Arial"/>
          <w:sz w:val="18"/>
          <w:szCs w:val="18"/>
        </w:rPr>
        <w:t xml:space="preserve">Transformed data from various data sources using OLE DB connection by creating various </w:t>
      </w:r>
      <w:r w:rsidRPr="003D020E">
        <w:rPr>
          <w:rStyle w:val="apple-style-span"/>
          <w:rFonts w:ascii="Verdana" w:hAnsi="Verdana" w:cs="Arial"/>
          <w:sz w:val="18"/>
          <w:szCs w:val="18"/>
        </w:rPr>
        <w:t>SSIS packages.</w:t>
      </w:r>
    </w:p>
    <w:p w:rsidR="008E6D4C" w:rsidRPr="003D020E" w:rsidP="008E6D4C" w14:paraId="5F332AE5" w14:textId="77777777">
      <w:pPr>
        <w:pStyle w:val="BodyText"/>
        <w:widowControl w:val="0"/>
        <w:numPr>
          <w:ilvl w:val="0"/>
          <w:numId w:val="20"/>
        </w:numPr>
        <w:suppressAutoHyphens w:val="0"/>
        <w:spacing w:after="0" w:line="360" w:lineRule="auto"/>
        <w:rPr>
          <w:rFonts w:ascii="Verdana" w:hAnsi="Verdana" w:cs="Arial"/>
          <w:sz w:val="18"/>
          <w:szCs w:val="18"/>
        </w:rPr>
      </w:pPr>
      <w:r w:rsidRPr="003D020E">
        <w:rPr>
          <w:rFonts w:ascii="Verdana" w:hAnsi="Verdana" w:cs="Arial"/>
          <w:sz w:val="18"/>
          <w:szCs w:val="18"/>
        </w:rPr>
        <w:t>Developed reports as per the business requirements using SSRS.</w:t>
      </w:r>
    </w:p>
    <w:p w:rsidR="006A5177" w:rsidRPr="000C4BE2" w:rsidP="000C4BE2" w14:paraId="49018827" w14:textId="77777777">
      <w:pPr>
        <w:pStyle w:val="BodyText"/>
        <w:widowControl w:val="0"/>
        <w:numPr>
          <w:ilvl w:val="0"/>
          <w:numId w:val="20"/>
        </w:numPr>
        <w:suppressAutoHyphens w:val="0"/>
        <w:spacing w:after="0" w:line="360" w:lineRule="auto"/>
        <w:rPr>
          <w:rFonts w:ascii="Verdana" w:hAnsi="Verdana" w:cs="Arial"/>
          <w:sz w:val="18"/>
          <w:szCs w:val="18"/>
        </w:rPr>
      </w:pPr>
      <w:r w:rsidRPr="003D020E">
        <w:rPr>
          <w:rFonts w:ascii="Verdana" w:hAnsi="Verdana" w:cs="Arial"/>
          <w:sz w:val="18"/>
          <w:szCs w:val="18"/>
        </w:rPr>
        <w:t>Identifying the database tables for defining the queries for the reports.</w:t>
      </w:r>
    </w:p>
    <w:p w:rsidR="00A559E1" w:rsidRPr="00A559E1" w14:paraId="5AD12EC3" w14:textId="77777777">
      <w:pPr>
        <w:rPr>
          <w:rFonts w:ascii="Verdana" w:hAnsi="Verdana"/>
          <w:b/>
          <w:sz w:val="18"/>
          <w:szCs w:val="18"/>
        </w:rPr>
      </w:pPr>
      <w:r>
        <w:rPr>
          <w:rFonts w:ascii="Verdana" w:hAnsi="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sidR="00E25CD0">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d35f6c4b72adf0ce7666ab0fc13c0e36134f530e18705c4458440321091b5b581b0d1005164850591b4d58515c424154181c084b281e01030302134351590855580f1b425c4c01090340281e0103100217475f411b091351504f54671e1a4f03434e1008135212405d0c0e561f475d150613400c5b01584b130f435611155c0b085249100917110d531b045d4340010a11021546595e0c514d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14830" name="Picture 3" descr="https://rdxfootmark.naukri.com/v2/track/openCv?trackingInfo=d35f6c4b72adf0ce7666ab0fc13c0e36134f530e18705c4458440321091b5b581b0d1005164850591b4d58515c424154181c084b281e01030302134351590855580f1b425c4c01090340281e0103100217475f411b091351504f54671e1a4f03434e1008135212405d0c0e561f475d150613400c5b01584b130f435611155c0b085249100917110d531b045d4340010a11021546595e0c514d01446&amp;docType=docx"/>
                    <pic:cNvPicPr>
                      <a:picLocks noChangeAspect="1" noChangeArrowheads="1"/>
                    </pic:cNvPicPr>
                  </pic:nvPicPr>
                  <pic:blipFill>
                    <a:blip xmlns:r="http://schemas.openxmlformats.org/officeDocument/2006/relationships" r:link="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60288">
            <v:imagedata r:id="rId6"/>
          </v:shape>
        </w:pict>
      </w:r>
      <w:r>
        <w:pict>
          <v:shape id="_x0000_s1028" type="#_x0000_t75" style="width:1pt;height:1pt;margin-top:0;margin-left:0;position:absolute;z-index:251659264">
            <v:imagedata r:id="rId7"/>
          </v:shape>
        </w:pict>
      </w:r>
    </w:p>
    <w:sectPr w:rsidSect="00EC352A">
      <w:headerReference w:type="default" r:id="rId8"/>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A470C" w:rsidRPr="000E25DE" w:rsidP="004A470C" w14:paraId="7B88CB6F" w14:textId="77777777">
    <w:pPr>
      <w:pStyle w:val="Header"/>
    </w:pPr>
  </w:p>
  <w:p w:rsidR="00F71C70" w14:paraId="49F16AA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BD14578_"/>
      </v:shape>
    </w:pict>
  </w:numPicBullet>
  <w:abstractNum w:abstractNumId="0">
    <w:nsid w:val="00000001"/>
    <w:multiLevelType w:val="singleLevel"/>
    <w:tmpl w:val="00000001"/>
    <w:name w:val="WW8Num2"/>
    <w:lvl w:ilvl="0">
      <w:start w:val="1"/>
      <w:numFmt w:val="bullet"/>
      <w:lvlText w:val=""/>
      <w:lvlJc w:val="left"/>
      <w:pPr>
        <w:tabs>
          <w:tab w:val="num" w:pos="360"/>
        </w:tabs>
        <w:ind w:left="360" w:hanging="360"/>
      </w:pPr>
      <w:rPr>
        <w:rFonts w:ascii="Symbol" w:hAnsi="Symbol"/>
        <w:b w:val="0"/>
        <w:i w:val="0"/>
        <w:color w:val="auto"/>
        <w:sz w:val="24"/>
        <w:szCs w:val="24"/>
      </w:rPr>
    </w:lvl>
  </w:abstractNum>
  <w:abstractNum w:abstractNumId="1">
    <w:nsid w:val="00000002"/>
    <w:multiLevelType w:val="hybridMultilevel"/>
    <w:tmpl w:val="00000002"/>
    <w:lvl w:ilvl="0">
      <w:start w:val="1"/>
      <w:numFmt w:val="bullet"/>
      <w:lvlText w:val="●"/>
      <w:lvlJc w:val="left"/>
      <w:pPr>
        <w:tabs>
          <w:tab w:val="num" w:pos="360"/>
        </w:tabs>
        <w:ind w:left="360" w:firstLine="0"/>
      </w:pPr>
      <w:rPr>
        <w:rFonts w:ascii="Verdana" w:eastAsia="Verdana" w:hAnsi="Verdana" w:cs="Verdana"/>
        <w:b w:val="0"/>
        <w:bCs w:val="0"/>
        <w:i w:val="0"/>
        <w:iCs w:val="0"/>
        <w:strike w:val="0"/>
        <w:color w:val="000000"/>
        <w:sz w:val="16"/>
        <w:szCs w:val="16"/>
        <w:u w:val="none"/>
      </w:rPr>
    </w:lvl>
    <w:lvl w:ilvl="1">
      <w:start w:val="1"/>
      <w:numFmt w:val="bullet"/>
      <w:lvlText w:val="○"/>
      <w:lvlJc w:val="left"/>
      <w:pPr>
        <w:tabs>
          <w:tab w:val="num" w:pos="1435"/>
        </w:tabs>
        <w:ind w:left="1435" w:hanging="355"/>
      </w:pPr>
      <w:rPr>
        <w:rFonts w:ascii="Courier New" w:eastAsia="Courier New" w:hAnsi="Courier New" w:cs="Courier New"/>
        <w:b w:val="0"/>
        <w:bCs w:val="0"/>
        <w:i w:val="0"/>
        <w:iCs w:val="0"/>
        <w:strike w:val="0"/>
        <w:color w:val="000000"/>
        <w:sz w:val="20"/>
        <w:szCs w:val="20"/>
        <w:u w:val="none"/>
      </w:rPr>
    </w:lvl>
    <w:lvl w:ilvl="2">
      <w:start w:val="1"/>
      <w:numFmt w:val="bullet"/>
      <w:lvlText w:val="■"/>
      <w:lvlJc w:val="right"/>
      <w:pPr>
        <w:tabs>
          <w:tab w:val="num" w:pos="2155"/>
        </w:tabs>
        <w:ind w:left="2155" w:hanging="175"/>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2875"/>
        </w:tabs>
        <w:ind w:left="2875" w:hanging="355"/>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3595"/>
        </w:tabs>
        <w:ind w:left="3595" w:hanging="355"/>
      </w:pPr>
      <w:rPr>
        <w:rFonts w:ascii="Courier New" w:eastAsia="Courier New" w:hAnsi="Courier New" w:cs="Courier New"/>
        <w:b w:val="0"/>
        <w:bCs w:val="0"/>
        <w:i w:val="0"/>
        <w:iCs w:val="0"/>
        <w:strike w:val="0"/>
        <w:color w:val="000000"/>
        <w:sz w:val="20"/>
        <w:szCs w:val="20"/>
        <w:u w:val="none"/>
      </w:rPr>
    </w:lvl>
    <w:lvl w:ilvl="5">
      <w:start w:val="1"/>
      <w:numFmt w:val="bullet"/>
      <w:lvlText w:val="■"/>
      <w:lvlJc w:val="right"/>
      <w:pPr>
        <w:tabs>
          <w:tab w:val="num" w:pos="4315"/>
        </w:tabs>
        <w:ind w:left="4315" w:hanging="175"/>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5035"/>
        </w:tabs>
        <w:ind w:left="5035" w:hanging="355"/>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5755"/>
        </w:tabs>
        <w:ind w:left="5755" w:hanging="355"/>
      </w:pPr>
      <w:rPr>
        <w:rFonts w:ascii="Courier New" w:eastAsia="Courier New" w:hAnsi="Courier New" w:cs="Courier New"/>
        <w:b w:val="0"/>
        <w:bCs w:val="0"/>
        <w:i w:val="0"/>
        <w:iCs w:val="0"/>
        <w:strike w:val="0"/>
        <w:color w:val="000000"/>
        <w:sz w:val="20"/>
        <w:szCs w:val="20"/>
        <w:u w:val="none"/>
      </w:rPr>
    </w:lvl>
    <w:lvl w:ilvl="8">
      <w:start w:val="1"/>
      <w:numFmt w:val="bullet"/>
      <w:lvlText w:val="■"/>
      <w:lvlJc w:val="right"/>
      <w:pPr>
        <w:tabs>
          <w:tab w:val="num" w:pos="6475"/>
        </w:tabs>
        <w:ind w:left="6475" w:hanging="175"/>
      </w:pPr>
      <w:rPr>
        <w:rFonts w:ascii="Verdana" w:eastAsia="Verdana" w:hAnsi="Verdana" w:cs="Verdana"/>
        <w:b w:val="0"/>
        <w:bCs w:val="0"/>
        <w:i w:val="0"/>
        <w:iCs w:val="0"/>
        <w:strike w:val="0"/>
        <w:color w:val="000000"/>
        <w:sz w:val="20"/>
        <w:szCs w:val="20"/>
        <w:u w:val="none"/>
      </w:rPr>
    </w:lvl>
  </w:abstractNum>
  <w:abstractNum w:abstractNumId="2">
    <w:nsid w:val="00000003"/>
    <w:multiLevelType w:val="singleLevel"/>
    <w:tmpl w:val="00000003"/>
    <w:name w:val="WW8Num8"/>
    <w:lvl w:ilvl="0">
      <w:start w:val="1"/>
      <w:numFmt w:val="bullet"/>
      <w:lvlText w:val=""/>
      <w:lvlJc w:val="left"/>
      <w:pPr>
        <w:tabs>
          <w:tab w:val="num" w:pos="360"/>
        </w:tabs>
        <w:ind w:left="360" w:hanging="360"/>
      </w:pPr>
      <w:rPr>
        <w:rFonts w:ascii="Symbol" w:hAnsi="Symbol"/>
        <w:sz w:val="22"/>
      </w:rPr>
    </w:lvl>
  </w:abstractNum>
  <w:abstractNum w:abstractNumId="3">
    <w:nsid w:val="00000004"/>
    <w:multiLevelType w:val="singleLevel"/>
    <w:tmpl w:val="00000004"/>
    <w:name w:val="WW8Num11"/>
    <w:lvl w:ilvl="0">
      <w:start w:val="1"/>
      <w:numFmt w:val="bullet"/>
      <w:lvlText w:val=""/>
      <w:lvlJc w:val="left"/>
      <w:pPr>
        <w:tabs>
          <w:tab w:val="num" w:pos="360"/>
        </w:tabs>
        <w:ind w:left="360" w:hanging="360"/>
      </w:pPr>
      <w:rPr>
        <w:rFonts w:ascii="Symbol" w:hAnsi="Symbol"/>
        <w:b/>
      </w:rPr>
    </w:lvl>
  </w:abstractNum>
  <w:abstractNum w:abstractNumId="4">
    <w:nsid w:val="00000006"/>
    <w:multiLevelType w:val="singleLevel"/>
    <w:tmpl w:val="04090009"/>
    <w:lvl w:ilvl="0">
      <w:start w:val="1"/>
      <w:numFmt w:val="bullet"/>
      <w:lvlText w:val=""/>
      <w:lvlJc w:val="left"/>
      <w:pPr>
        <w:ind w:left="360" w:hanging="360"/>
      </w:pPr>
      <w:rPr>
        <w:rFonts w:ascii="Wingdings" w:hAnsi="Wingdings" w:hint="default"/>
        <w:b w:val="0"/>
        <w:sz w:val="20"/>
        <w:szCs w:val="20"/>
      </w:rPr>
    </w:lvl>
  </w:abstractNum>
  <w:abstractNum w:abstractNumId="5">
    <w:nsid w:val="00000007"/>
    <w:multiLevelType w:val="singleLevel"/>
    <w:tmpl w:val="0409000B"/>
    <w:lvl w:ilvl="0">
      <w:start w:val="1"/>
      <w:numFmt w:val="bullet"/>
      <w:lvlText w:val=""/>
      <w:lvlJc w:val="left"/>
      <w:pPr>
        <w:ind w:left="720" w:hanging="360"/>
      </w:pPr>
      <w:rPr>
        <w:rFonts w:ascii="Wingdings" w:hAnsi="Wingdings" w:hint="default"/>
      </w:rPr>
    </w:lvl>
  </w:abstractNum>
  <w:abstractNum w:abstractNumId="6">
    <w:nsid w:val="00000009"/>
    <w:multiLevelType w:val="multilevel"/>
    <w:tmpl w:val="1F94B51E"/>
    <w:name w:val="WW8Num9"/>
    <w:lvl w:ilvl="0">
      <w:start w:val="1"/>
      <w:numFmt w:val="bullet"/>
      <w:lvlText w:val=""/>
      <w:lvlJc w:val="left"/>
      <w:pPr>
        <w:tabs>
          <w:tab w:val="num" w:pos="360"/>
        </w:tabs>
        <w:ind w:left="360" w:hanging="360"/>
      </w:pPr>
      <w:rPr>
        <w:rFonts w:ascii="Webdings" w:hAnsi="Webdings"/>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hAnsi="Courier New" w:cs="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hAnsi="Courier New" w:cs="Courier New"/>
      </w:rPr>
    </w:lvl>
    <w:lvl w:ilvl="8">
      <w:start w:val="1"/>
      <w:numFmt w:val="bullet"/>
      <w:lvlText w:val=""/>
      <w:lvlJc w:val="left"/>
      <w:pPr>
        <w:tabs>
          <w:tab w:val="num" w:pos="5760"/>
        </w:tabs>
        <w:ind w:left="5760" w:hanging="360"/>
      </w:pPr>
      <w:rPr>
        <w:rFonts w:ascii="Wingdings" w:hAnsi="Wingdings"/>
      </w:rPr>
    </w:lvl>
  </w:abstractNum>
  <w:abstractNum w:abstractNumId="7">
    <w:nsid w:val="0000000C"/>
    <w:multiLevelType w:val="hybridMultilevel"/>
    <w:tmpl w:val="25A4DD3E"/>
    <w:lvl w:ilvl="0">
      <w:start w:val="1"/>
      <w:numFmt w:val="bullet"/>
      <w:lvlText w:val="Ø"/>
      <w:lvlJc w:val="left"/>
      <w:pPr>
        <w:ind w:left="720" w:hanging="360"/>
      </w:pPr>
      <w:rPr>
        <w:rFonts w:ascii="Wingdings" w:eastAsia="Wingdings" w:hAnsi="Wingdings"/>
        <w:w w:val="100"/>
        <w:sz w:val="20"/>
        <w:szCs w:val="20"/>
        <w:shd w:val="clear" w:color="auto" w:fill="auto"/>
      </w:rPr>
    </w:lvl>
    <w:lvl w:ilvl="1">
      <w:start w:val="1"/>
      <w:numFmt w:val="bullet"/>
      <w:lvlText w:val="o"/>
      <w:lvlJc w:val="left"/>
      <w:pPr>
        <w:ind w:left="1440" w:hanging="360"/>
      </w:pPr>
      <w:rPr>
        <w:rFonts w:ascii="Courier New" w:eastAsia="Courier New" w:hAnsi="Courier New"/>
        <w:w w:val="100"/>
        <w:sz w:val="20"/>
        <w:szCs w:val="20"/>
        <w:shd w:val="clear" w:color="auto" w:fill="auto"/>
      </w:rPr>
    </w:lvl>
    <w:lvl w:ilvl="2">
      <w:start w:val="1"/>
      <w:numFmt w:val="bullet"/>
      <w:lvlText w:val="§"/>
      <w:lvlJc w:val="left"/>
      <w:pPr>
        <w:ind w:left="2160" w:hanging="360"/>
      </w:pPr>
      <w:rPr>
        <w:rFonts w:ascii="Wingdings" w:eastAsia="Wingdings" w:hAnsi="Wingdings"/>
        <w:w w:val="100"/>
        <w:sz w:val="20"/>
        <w:szCs w:val="20"/>
        <w:shd w:val="clear" w:color="auto" w:fill="auto"/>
      </w:rPr>
    </w:lvl>
    <w:lvl w:ilvl="3">
      <w:start w:val="1"/>
      <w:numFmt w:val="bullet"/>
      <w:lvlText w:val="·"/>
      <w:lvlJc w:val="left"/>
      <w:pPr>
        <w:ind w:left="2880" w:hanging="360"/>
      </w:pPr>
      <w:rPr>
        <w:rFonts w:ascii="Symbol" w:eastAsia="Symbol" w:hAnsi="Symbol"/>
        <w:w w:val="100"/>
        <w:sz w:val="20"/>
        <w:szCs w:val="20"/>
        <w:shd w:val="clear" w:color="auto" w:fill="auto"/>
      </w:rPr>
    </w:lvl>
    <w:lvl w:ilvl="4">
      <w:start w:val="1"/>
      <w:numFmt w:val="bullet"/>
      <w:lvlText w:val="o"/>
      <w:lvlJc w:val="left"/>
      <w:pPr>
        <w:ind w:left="3600" w:hanging="360"/>
      </w:pPr>
      <w:rPr>
        <w:rFonts w:ascii="Courier New" w:eastAsia="Courier New" w:hAnsi="Courier New"/>
        <w:w w:val="100"/>
        <w:sz w:val="20"/>
        <w:szCs w:val="20"/>
        <w:shd w:val="clear" w:color="auto" w:fill="auto"/>
      </w:rPr>
    </w:lvl>
    <w:lvl w:ilvl="5">
      <w:start w:val="1"/>
      <w:numFmt w:val="bullet"/>
      <w:lvlText w:val="§"/>
      <w:lvlJc w:val="left"/>
      <w:pPr>
        <w:ind w:left="4320" w:hanging="360"/>
      </w:pPr>
      <w:rPr>
        <w:rFonts w:ascii="Wingdings" w:eastAsia="Wingdings" w:hAnsi="Wingdings"/>
        <w:w w:val="100"/>
        <w:sz w:val="20"/>
        <w:szCs w:val="20"/>
        <w:shd w:val="clear" w:color="auto" w:fill="auto"/>
      </w:rPr>
    </w:lvl>
    <w:lvl w:ilvl="6">
      <w:start w:val="1"/>
      <w:numFmt w:val="bullet"/>
      <w:lvlText w:val="·"/>
      <w:lvlJc w:val="left"/>
      <w:pPr>
        <w:ind w:left="5040" w:hanging="360"/>
      </w:pPr>
      <w:rPr>
        <w:rFonts w:ascii="Symbol" w:eastAsia="Symbol" w:hAnsi="Symbol"/>
        <w:w w:val="100"/>
        <w:sz w:val="20"/>
        <w:szCs w:val="20"/>
        <w:shd w:val="clear" w:color="auto" w:fill="auto"/>
      </w:rPr>
    </w:lvl>
    <w:lvl w:ilvl="7">
      <w:start w:val="1"/>
      <w:numFmt w:val="bullet"/>
      <w:lvlText w:val="o"/>
      <w:lvlJc w:val="left"/>
      <w:pPr>
        <w:ind w:left="5760" w:hanging="360"/>
      </w:pPr>
      <w:rPr>
        <w:rFonts w:ascii="Courier New" w:eastAsia="Courier New" w:hAnsi="Courier New"/>
        <w:w w:val="100"/>
        <w:sz w:val="20"/>
        <w:szCs w:val="20"/>
        <w:shd w:val="clear" w:color="auto" w:fill="auto"/>
      </w:rPr>
    </w:lvl>
    <w:lvl w:ilvl="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nsid w:val="0E871584"/>
    <w:multiLevelType w:val="hybridMultilevel"/>
    <w:tmpl w:val="EF925392"/>
    <w:lvl w:ilvl="0">
      <w:start w:val="1"/>
      <w:numFmt w:val="bullet"/>
      <w:lvlText w:val=""/>
      <w:lvlJc w:val="left"/>
      <w:pPr>
        <w:tabs>
          <w:tab w:val="num" w:pos="1077"/>
        </w:tabs>
        <w:ind w:left="1077" w:hanging="360"/>
      </w:pPr>
      <w:rPr>
        <w:rFonts w:ascii="Symbol" w:hAnsi="Symbol" w:hint="default"/>
      </w:rPr>
    </w:lvl>
    <w:lvl w:ilvl="1" w:tentative="1">
      <w:start w:val="1"/>
      <w:numFmt w:val="bullet"/>
      <w:lvlText w:val="o"/>
      <w:lvlJc w:val="left"/>
      <w:pPr>
        <w:tabs>
          <w:tab w:val="num" w:pos="1797"/>
        </w:tabs>
        <w:ind w:left="1797" w:hanging="360"/>
      </w:pPr>
      <w:rPr>
        <w:rFonts w:ascii="Courier New" w:hAnsi="Courier New" w:cs="Courier New" w:hint="default"/>
      </w:rPr>
    </w:lvl>
    <w:lvl w:ilvl="2" w:tentative="1">
      <w:start w:val="1"/>
      <w:numFmt w:val="bullet"/>
      <w:lvlText w:val=""/>
      <w:lvlJc w:val="left"/>
      <w:pPr>
        <w:tabs>
          <w:tab w:val="num" w:pos="2517"/>
        </w:tabs>
        <w:ind w:left="2517" w:hanging="360"/>
      </w:pPr>
      <w:rPr>
        <w:rFonts w:ascii="Wingdings" w:hAnsi="Wingdings" w:hint="default"/>
      </w:rPr>
    </w:lvl>
    <w:lvl w:ilvl="3" w:tentative="1">
      <w:start w:val="1"/>
      <w:numFmt w:val="bullet"/>
      <w:lvlText w:val=""/>
      <w:lvlJc w:val="left"/>
      <w:pPr>
        <w:tabs>
          <w:tab w:val="num" w:pos="3237"/>
        </w:tabs>
        <w:ind w:left="3237" w:hanging="360"/>
      </w:pPr>
      <w:rPr>
        <w:rFonts w:ascii="Symbol" w:hAnsi="Symbol" w:hint="default"/>
      </w:rPr>
    </w:lvl>
    <w:lvl w:ilvl="4" w:tentative="1">
      <w:start w:val="1"/>
      <w:numFmt w:val="bullet"/>
      <w:lvlText w:val="o"/>
      <w:lvlJc w:val="left"/>
      <w:pPr>
        <w:tabs>
          <w:tab w:val="num" w:pos="3957"/>
        </w:tabs>
        <w:ind w:left="3957" w:hanging="360"/>
      </w:pPr>
      <w:rPr>
        <w:rFonts w:ascii="Courier New" w:hAnsi="Courier New" w:cs="Courier New" w:hint="default"/>
      </w:rPr>
    </w:lvl>
    <w:lvl w:ilvl="5" w:tentative="1">
      <w:start w:val="1"/>
      <w:numFmt w:val="bullet"/>
      <w:lvlText w:val=""/>
      <w:lvlJc w:val="left"/>
      <w:pPr>
        <w:tabs>
          <w:tab w:val="num" w:pos="4677"/>
        </w:tabs>
        <w:ind w:left="4677" w:hanging="360"/>
      </w:pPr>
      <w:rPr>
        <w:rFonts w:ascii="Wingdings" w:hAnsi="Wingdings" w:hint="default"/>
      </w:rPr>
    </w:lvl>
    <w:lvl w:ilvl="6" w:tentative="1">
      <w:start w:val="1"/>
      <w:numFmt w:val="bullet"/>
      <w:lvlText w:val=""/>
      <w:lvlJc w:val="left"/>
      <w:pPr>
        <w:tabs>
          <w:tab w:val="num" w:pos="5397"/>
        </w:tabs>
        <w:ind w:left="5397" w:hanging="360"/>
      </w:pPr>
      <w:rPr>
        <w:rFonts w:ascii="Symbol" w:hAnsi="Symbol" w:hint="default"/>
      </w:rPr>
    </w:lvl>
    <w:lvl w:ilvl="7" w:tentative="1">
      <w:start w:val="1"/>
      <w:numFmt w:val="bullet"/>
      <w:lvlText w:val="o"/>
      <w:lvlJc w:val="left"/>
      <w:pPr>
        <w:tabs>
          <w:tab w:val="num" w:pos="6117"/>
        </w:tabs>
        <w:ind w:left="6117" w:hanging="360"/>
      </w:pPr>
      <w:rPr>
        <w:rFonts w:ascii="Courier New" w:hAnsi="Courier New" w:cs="Courier New" w:hint="default"/>
      </w:rPr>
    </w:lvl>
    <w:lvl w:ilvl="8" w:tentative="1">
      <w:start w:val="1"/>
      <w:numFmt w:val="bullet"/>
      <w:lvlText w:val=""/>
      <w:lvlJc w:val="left"/>
      <w:pPr>
        <w:tabs>
          <w:tab w:val="num" w:pos="6837"/>
        </w:tabs>
        <w:ind w:left="6837" w:hanging="360"/>
      </w:pPr>
      <w:rPr>
        <w:rFonts w:ascii="Wingdings" w:hAnsi="Wingdings" w:hint="default"/>
      </w:rPr>
    </w:lvl>
  </w:abstractNum>
  <w:abstractNum w:abstractNumId="9">
    <w:nsid w:val="17DC791D"/>
    <w:multiLevelType w:val="hybridMultilevel"/>
    <w:tmpl w:val="2592BBF6"/>
    <w:lvl w:ilvl="0">
      <w:start w:val="1"/>
      <w:numFmt w:val="bullet"/>
      <w:lvlText w:val=""/>
      <w:lvlJc w:val="left"/>
      <w:pPr>
        <w:tabs>
          <w:tab w:val="num" w:pos="360"/>
        </w:tabs>
        <w:ind w:left="360" w:hanging="360"/>
      </w:pPr>
      <w:rPr>
        <w:rFonts w:ascii="Wingdings" w:hAnsi="Wingdings" w:hint="default"/>
        <w:color w:val="auto"/>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nsid w:val="1C897977"/>
    <w:multiLevelType w:val="hybridMultilevel"/>
    <w:tmpl w:val="3A2CFF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DF034B3"/>
    <w:multiLevelType w:val="multilevel"/>
    <w:tmpl w:val="BA9CA6B0"/>
    <w:styleLink w:val="Style5"/>
    <w:lvl w:ilvl="0">
      <w:start w:val="1"/>
      <w:numFmt w:val="bullet"/>
      <w:lvlText w:val=""/>
      <w:lvlJc w:val="left"/>
      <w:pPr>
        <w:tabs>
          <w:tab w:val="num" w:pos="0"/>
        </w:tabs>
        <w:ind w:left="0" w:firstLine="0"/>
      </w:pPr>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265243EB"/>
    <w:multiLevelType w:val="hybridMultilevel"/>
    <w:tmpl w:val="7DAE19B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2F9C225B"/>
    <w:multiLevelType w:val="hybridMultilevel"/>
    <w:tmpl w:val="74266A70"/>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4">
    <w:nsid w:val="35ED7466"/>
    <w:multiLevelType w:val="hybridMultilevel"/>
    <w:tmpl w:val="608650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00B1EFB"/>
    <w:multiLevelType w:val="hybridMultilevel"/>
    <w:tmpl w:val="82B024E4"/>
    <w:lvl w:ilvl="0">
      <w:start w:val="1"/>
      <w:numFmt w:val="bullet"/>
      <w:lvlText w:val=""/>
      <w:lvlJc w:val="left"/>
      <w:pPr>
        <w:tabs>
          <w:tab w:val="num" w:pos="360"/>
        </w:tabs>
        <w:ind w:left="360" w:hanging="360"/>
      </w:pPr>
      <w:rPr>
        <w:rFonts w:ascii="Wingdings" w:hAnsi="Wingdings" w:hint="default"/>
        <w:color w:val="auto"/>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6">
    <w:nsid w:val="451B6385"/>
    <w:multiLevelType w:val="multilevel"/>
    <w:tmpl w:val="BA9CA6B0"/>
    <w:numStyleLink w:val="Style5"/>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53FC325D"/>
    <w:multiLevelType w:val="hybridMultilevel"/>
    <w:tmpl w:val="BF0A5EA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5B673A9B"/>
    <w:multiLevelType w:val="multilevel"/>
    <w:tmpl w:val="433CB148"/>
    <w:lvl w:ilvl="0">
      <w:start w:val="1"/>
      <w:numFmt w:val="bullet"/>
      <w:lvlText w:val=""/>
      <w:lvlJc w:val="left"/>
      <w:pPr>
        <w:tabs>
          <w:tab w:val="num" w:pos="0"/>
        </w:tabs>
        <w:ind w:left="0" w:firstLine="0"/>
      </w:pPr>
      <w:rPr>
        <w:rFonts w:ascii="Wingdings" w:hAnsi="Wingdings" w:hint="default"/>
      </w:rPr>
    </w:lvl>
    <w:lvl w:ilvl="1">
      <w:start w:val="0"/>
      <w:numFmt w:val="decimal"/>
      <w:lvlText w:val="%2"/>
      <w:lvlJc w:val="left"/>
      <w:pPr>
        <w:ind w:left="0" w:firstLine="0"/>
      </w:pPr>
      <w:rPr>
        <w:rFonts w:hint="default"/>
      </w:rPr>
    </w:lvl>
    <w:lvl w:ilvl="2">
      <w:start w:val="0"/>
      <w:numFmt w:val="decimal"/>
      <w:lvlText w:val="%3"/>
      <w:lvlJc w:val="left"/>
      <w:pPr>
        <w:ind w:left="0" w:firstLine="0"/>
      </w:pPr>
      <w:rPr>
        <w:rFonts w:hint="default"/>
      </w:rPr>
    </w:lvl>
    <w:lvl w:ilvl="3">
      <w:start w:val="0"/>
      <w:numFmt w:val="decimal"/>
      <w:lvlText w:val="%4"/>
      <w:lvlJc w:val="left"/>
      <w:pPr>
        <w:ind w:left="0" w:firstLine="0"/>
      </w:pPr>
      <w:rPr>
        <w:rFonts w:hint="default"/>
      </w:rPr>
    </w:lvl>
    <w:lvl w:ilvl="4">
      <w:start w:val="0"/>
      <w:numFmt w:val="decimal"/>
      <w:lvlText w:val="%5"/>
      <w:lvlJc w:val="left"/>
      <w:pPr>
        <w:ind w:left="0" w:firstLine="0"/>
      </w:pPr>
      <w:rPr>
        <w:rFonts w:hint="default"/>
      </w:rPr>
    </w:lvl>
    <w:lvl w:ilvl="5">
      <w:start w:val="0"/>
      <w:numFmt w:val="decimal"/>
      <w:lvlText w:val="%6"/>
      <w:lvlJc w:val="left"/>
      <w:pPr>
        <w:ind w:left="0" w:firstLine="0"/>
      </w:pPr>
      <w:rPr>
        <w:rFonts w:hint="default"/>
      </w:rPr>
    </w:lvl>
    <w:lvl w:ilvl="6">
      <w:start w:val="0"/>
      <w:numFmt w:val="decimal"/>
      <w:lvlText w:val="%7"/>
      <w:lvlJc w:val="left"/>
      <w:pPr>
        <w:ind w:left="0" w:firstLine="0"/>
      </w:pPr>
      <w:rPr>
        <w:rFonts w:hint="default"/>
      </w:rPr>
    </w:lvl>
    <w:lvl w:ilvl="7">
      <w:start w:val="0"/>
      <w:numFmt w:val="decimal"/>
      <w:lvlText w:val="%8"/>
      <w:lvlJc w:val="left"/>
      <w:pPr>
        <w:ind w:left="0" w:firstLine="0"/>
      </w:pPr>
      <w:rPr>
        <w:rFonts w:hint="default"/>
      </w:rPr>
    </w:lvl>
    <w:lvl w:ilvl="8">
      <w:start w:val="0"/>
      <w:numFmt w:val="decimal"/>
      <w:lvlText w:val="%9"/>
      <w:lvlJc w:val="left"/>
      <w:pPr>
        <w:ind w:left="0" w:firstLine="0"/>
      </w:pPr>
      <w:rPr>
        <w:rFonts w:hint="default"/>
      </w:rPr>
    </w:lvl>
  </w:abstractNum>
  <w:abstractNum w:abstractNumId="19">
    <w:nsid w:val="5C2F4EF5"/>
    <w:multiLevelType w:val="hybridMultilevel"/>
    <w:tmpl w:val="A390492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5CE75413"/>
    <w:multiLevelType w:val="hybridMultilevel"/>
    <w:tmpl w:val="3E582B0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540"/>
        </w:tabs>
        <w:ind w:left="540" w:hanging="360"/>
      </w:pPr>
      <w:rPr>
        <w:rFonts w:ascii="Wingdings" w:hAnsi="Wingdings" w:hint="default"/>
        <w:color w:val="auto"/>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5E802616"/>
    <w:multiLevelType w:val="multilevel"/>
    <w:tmpl w:val="9F1465B2"/>
    <w:lvl w:ilvl="0">
      <w:start w:val="1"/>
      <w:numFmt w:val="bullet"/>
      <w:lvlText w:val=""/>
      <w:lvlJc w:val="left"/>
      <w:pPr>
        <w:tabs>
          <w:tab w:val="num" w:pos="0"/>
        </w:tabs>
        <w:ind w:left="0" w:firstLine="0"/>
      </w:pPr>
      <w:rPr>
        <w:rFonts w:ascii="Wingdings" w:hAnsi="Wingdings" w:hint="default"/>
      </w:rPr>
    </w:lvl>
    <w:lvl w:ilvl="1">
      <w:start w:val="0"/>
      <w:numFmt w:val="decimal"/>
      <w:lvlText w:val="%2"/>
      <w:lvlJc w:val="left"/>
      <w:pPr>
        <w:ind w:left="0" w:firstLine="0"/>
      </w:pPr>
      <w:rPr>
        <w:rFonts w:hint="default"/>
      </w:rPr>
    </w:lvl>
    <w:lvl w:ilvl="2">
      <w:start w:val="0"/>
      <w:numFmt w:val="decimal"/>
      <w:lvlText w:val="%3"/>
      <w:lvlJc w:val="left"/>
      <w:pPr>
        <w:ind w:left="0" w:firstLine="0"/>
      </w:pPr>
      <w:rPr>
        <w:rFonts w:hint="default"/>
      </w:rPr>
    </w:lvl>
    <w:lvl w:ilvl="3">
      <w:start w:val="0"/>
      <w:numFmt w:val="decimal"/>
      <w:lvlText w:val="%4"/>
      <w:lvlJc w:val="left"/>
      <w:pPr>
        <w:ind w:left="0" w:firstLine="0"/>
      </w:pPr>
      <w:rPr>
        <w:rFonts w:hint="default"/>
      </w:rPr>
    </w:lvl>
    <w:lvl w:ilvl="4">
      <w:start w:val="0"/>
      <w:numFmt w:val="decimal"/>
      <w:lvlText w:val="%5"/>
      <w:lvlJc w:val="left"/>
      <w:pPr>
        <w:ind w:left="0" w:firstLine="0"/>
      </w:pPr>
      <w:rPr>
        <w:rFonts w:hint="default"/>
      </w:rPr>
    </w:lvl>
    <w:lvl w:ilvl="5">
      <w:start w:val="0"/>
      <w:numFmt w:val="decimal"/>
      <w:lvlText w:val="%6"/>
      <w:lvlJc w:val="left"/>
      <w:pPr>
        <w:ind w:left="0" w:firstLine="0"/>
      </w:pPr>
      <w:rPr>
        <w:rFonts w:hint="default"/>
      </w:rPr>
    </w:lvl>
    <w:lvl w:ilvl="6">
      <w:start w:val="0"/>
      <w:numFmt w:val="decimal"/>
      <w:lvlText w:val="%7"/>
      <w:lvlJc w:val="left"/>
      <w:pPr>
        <w:ind w:left="0" w:firstLine="0"/>
      </w:pPr>
      <w:rPr>
        <w:rFonts w:hint="default"/>
      </w:rPr>
    </w:lvl>
    <w:lvl w:ilvl="7">
      <w:start w:val="0"/>
      <w:numFmt w:val="decimal"/>
      <w:lvlText w:val="%8"/>
      <w:lvlJc w:val="left"/>
      <w:pPr>
        <w:ind w:left="0" w:firstLine="0"/>
      </w:pPr>
      <w:rPr>
        <w:rFonts w:hint="default"/>
      </w:rPr>
    </w:lvl>
    <w:lvl w:ilvl="8">
      <w:start w:val="0"/>
      <w:numFmt w:val="decimal"/>
      <w:lvlText w:val="%9"/>
      <w:lvlJc w:val="left"/>
      <w:pPr>
        <w:ind w:left="0" w:firstLine="0"/>
      </w:pPr>
      <w:rPr>
        <w:rFonts w:hint="default"/>
      </w:rPr>
    </w:lvl>
  </w:abstractNum>
  <w:abstractNum w:abstractNumId="22">
    <w:nsid w:val="65960546"/>
    <w:multiLevelType w:val="hybridMultilevel"/>
    <w:tmpl w:val="058063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F42176D"/>
    <w:multiLevelType w:val="hybridMultilevel"/>
    <w:tmpl w:val="A4A84F1E"/>
    <w:name w:val="WW8Num633"/>
    <w:lvl w:ilvl="0">
      <w:start w:val="1"/>
      <w:numFmt w:val="bullet"/>
      <w:lvlText w:val=""/>
      <w:lvlPicBulletId w:val="0"/>
      <w:lvlJc w:val="left"/>
      <w:pPr>
        <w:tabs>
          <w:tab w:val="num" w:pos="360"/>
        </w:tabs>
        <w:ind w:left="360" w:hanging="360"/>
      </w:pPr>
      <w:rPr>
        <w:rFonts w:ascii="Symbol" w:hAnsi="Symbol" w:hint="default"/>
        <w:color w:val="auto"/>
        <w:sz w:val="18"/>
        <w:szCs w:val="18"/>
      </w:rPr>
    </w:lvl>
    <w:lvl w:ilvl="1" w:tentative="1">
      <w:start w:val="1"/>
      <w:numFmt w:val="bullet"/>
      <w:lvlText w:val="o"/>
      <w:lvlJc w:val="left"/>
      <w:pPr>
        <w:tabs>
          <w:tab w:val="num" w:pos="1485"/>
        </w:tabs>
        <w:ind w:left="1485" w:hanging="360"/>
      </w:pPr>
      <w:rPr>
        <w:rFonts w:ascii="Courier New" w:hAnsi="Courier New" w:cs="Courier New" w:hint="default"/>
      </w:rPr>
    </w:lvl>
    <w:lvl w:ilvl="2" w:tentative="1">
      <w:start w:val="1"/>
      <w:numFmt w:val="bullet"/>
      <w:lvlText w:val=""/>
      <w:lvlJc w:val="left"/>
      <w:pPr>
        <w:tabs>
          <w:tab w:val="num" w:pos="2205"/>
        </w:tabs>
        <w:ind w:left="2205" w:hanging="360"/>
      </w:pPr>
      <w:rPr>
        <w:rFonts w:ascii="Wingdings" w:hAnsi="Wingdings" w:hint="default"/>
      </w:rPr>
    </w:lvl>
    <w:lvl w:ilvl="3" w:tentative="1">
      <w:start w:val="1"/>
      <w:numFmt w:val="bullet"/>
      <w:lvlText w:val=""/>
      <w:lvlJc w:val="left"/>
      <w:pPr>
        <w:tabs>
          <w:tab w:val="num" w:pos="2925"/>
        </w:tabs>
        <w:ind w:left="2925" w:hanging="360"/>
      </w:pPr>
      <w:rPr>
        <w:rFonts w:ascii="Symbol" w:hAnsi="Symbol" w:hint="default"/>
      </w:rPr>
    </w:lvl>
    <w:lvl w:ilvl="4" w:tentative="1">
      <w:start w:val="1"/>
      <w:numFmt w:val="bullet"/>
      <w:lvlText w:val="o"/>
      <w:lvlJc w:val="left"/>
      <w:pPr>
        <w:tabs>
          <w:tab w:val="num" w:pos="3645"/>
        </w:tabs>
        <w:ind w:left="3645" w:hanging="360"/>
      </w:pPr>
      <w:rPr>
        <w:rFonts w:ascii="Courier New" w:hAnsi="Courier New" w:cs="Courier New" w:hint="default"/>
      </w:rPr>
    </w:lvl>
    <w:lvl w:ilvl="5" w:tentative="1">
      <w:start w:val="1"/>
      <w:numFmt w:val="bullet"/>
      <w:lvlText w:val=""/>
      <w:lvlJc w:val="left"/>
      <w:pPr>
        <w:tabs>
          <w:tab w:val="num" w:pos="4365"/>
        </w:tabs>
        <w:ind w:left="4365" w:hanging="360"/>
      </w:pPr>
      <w:rPr>
        <w:rFonts w:ascii="Wingdings" w:hAnsi="Wingdings" w:hint="default"/>
      </w:rPr>
    </w:lvl>
    <w:lvl w:ilvl="6" w:tentative="1">
      <w:start w:val="1"/>
      <w:numFmt w:val="bullet"/>
      <w:lvlText w:val=""/>
      <w:lvlJc w:val="left"/>
      <w:pPr>
        <w:tabs>
          <w:tab w:val="num" w:pos="5085"/>
        </w:tabs>
        <w:ind w:left="5085" w:hanging="360"/>
      </w:pPr>
      <w:rPr>
        <w:rFonts w:ascii="Symbol" w:hAnsi="Symbol" w:hint="default"/>
      </w:rPr>
    </w:lvl>
    <w:lvl w:ilvl="7" w:tentative="1">
      <w:start w:val="1"/>
      <w:numFmt w:val="bullet"/>
      <w:lvlText w:val="o"/>
      <w:lvlJc w:val="left"/>
      <w:pPr>
        <w:tabs>
          <w:tab w:val="num" w:pos="5805"/>
        </w:tabs>
        <w:ind w:left="5805" w:hanging="360"/>
      </w:pPr>
      <w:rPr>
        <w:rFonts w:ascii="Courier New" w:hAnsi="Courier New" w:cs="Courier New" w:hint="default"/>
      </w:rPr>
    </w:lvl>
    <w:lvl w:ilvl="8" w:tentative="1">
      <w:start w:val="1"/>
      <w:numFmt w:val="bullet"/>
      <w:lvlText w:val=""/>
      <w:lvlJc w:val="left"/>
      <w:pPr>
        <w:tabs>
          <w:tab w:val="num" w:pos="6525"/>
        </w:tabs>
        <w:ind w:left="6525" w:hanging="360"/>
      </w:pPr>
      <w:rPr>
        <w:rFonts w:ascii="Wingdings" w:hAnsi="Wingdings" w:hint="default"/>
      </w:rPr>
    </w:lvl>
  </w:abstractNum>
  <w:abstractNum w:abstractNumId="24">
    <w:nsid w:val="711F769E"/>
    <w:multiLevelType w:val="hybridMultilevel"/>
    <w:tmpl w:val="830CFF0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78DC68E8"/>
    <w:multiLevelType w:val="hybridMultilevel"/>
    <w:tmpl w:val="B6BA762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6">
    <w:nsid w:val="7FCD39F9"/>
    <w:multiLevelType w:val="hybridMultilevel"/>
    <w:tmpl w:val="870072A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24"/>
  </w:num>
  <w:num w:numId="3">
    <w:abstractNumId w:val="23"/>
  </w:num>
  <w:num w:numId="4">
    <w:abstractNumId w:val="0"/>
  </w:num>
  <w:num w:numId="5">
    <w:abstractNumId w:val="26"/>
  </w:num>
  <w:num w:numId="6">
    <w:abstractNumId w:val="6"/>
  </w:num>
  <w:num w:numId="7">
    <w:abstractNumId w:val="4"/>
  </w:num>
  <w:num w:numId="8">
    <w:abstractNumId w:val="2"/>
  </w:num>
  <w:num w:numId="9">
    <w:abstractNumId w:val="11"/>
  </w:num>
  <w:num w:numId="10">
    <w:abstractNumId w:val="16"/>
  </w:num>
  <w:num w:numId="11">
    <w:abstractNumId w:val="18"/>
  </w:num>
  <w:num w:numId="12">
    <w:abstractNumId w:val="3"/>
  </w:num>
  <w:num w:numId="13">
    <w:abstractNumId w:val="13"/>
  </w:num>
  <w:num w:numId="14">
    <w:abstractNumId w:val="10"/>
  </w:num>
  <w:num w:numId="15">
    <w:abstractNumId w:val="8"/>
  </w:num>
  <w:num w:numId="16">
    <w:abstractNumId w:val="9"/>
  </w:num>
  <w:num w:numId="17">
    <w:abstractNumId w:val="25"/>
  </w:num>
  <w:num w:numId="18">
    <w:abstractNumId w:val="17"/>
  </w:num>
  <w:num w:numId="19">
    <w:abstractNumId w:val="21"/>
  </w:num>
  <w:num w:numId="20">
    <w:abstractNumId w:val="19"/>
  </w:num>
  <w:num w:numId="21">
    <w:abstractNumId w:val="20"/>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5"/>
  </w:num>
  <w:num w:numId="25">
    <w:abstractNumId w:val="22"/>
  </w:num>
  <w:num w:numId="26">
    <w:abstractNumId w:val="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D0"/>
    <w:rsid w:val="000372FA"/>
    <w:rsid w:val="00046425"/>
    <w:rsid w:val="00063537"/>
    <w:rsid w:val="000A12A9"/>
    <w:rsid w:val="000C4BE2"/>
    <w:rsid w:val="000E25DE"/>
    <w:rsid w:val="000F6966"/>
    <w:rsid w:val="00103B21"/>
    <w:rsid w:val="00162D74"/>
    <w:rsid w:val="00174231"/>
    <w:rsid w:val="00175CF7"/>
    <w:rsid w:val="00192D4F"/>
    <w:rsid w:val="001A3138"/>
    <w:rsid w:val="001E22A0"/>
    <w:rsid w:val="002210A6"/>
    <w:rsid w:val="00265388"/>
    <w:rsid w:val="00273537"/>
    <w:rsid w:val="002920A4"/>
    <w:rsid w:val="002E19B4"/>
    <w:rsid w:val="00302A83"/>
    <w:rsid w:val="00325E64"/>
    <w:rsid w:val="00332EEF"/>
    <w:rsid w:val="003D020E"/>
    <w:rsid w:val="003D39C5"/>
    <w:rsid w:val="003F60F4"/>
    <w:rsid w:val="00401073"/>
    <w:rsid w:val="004254A3"/>
    <w:rsid w:val="00455A39"/>
    <w:rsid w:val="0046334A"/>
    <w:rsid w:val="0046481F"/>
    <w:rsid w:val="00480E37"/>
    <w:rsid w:val="00485D17"/>
    <w:rsid w:val="004A470C"/>
    <w:rsid w:val="004A4F17"/>
    <w:rsid w:val="004B0B9F"/>
    <w:rsid w:val="004C7A09"/>
    <w:rsid w:val="004F591F"/>
    <w:rsid w:val="0052343A"/>
    <w:rsid w:val="005608D8"/>
    <w:rsid w:val="005A6C0F"/>
    <w:rsid w:val="00606241"/>
    <w:rsid w:val="00646710"/>
    <w:rsid w:val="00686FDF"/>
    <w:rsid w:val="0069271E"/>
    <w:rsid w:val="0069433D"/>
    <w:rsid w:val="00696259"/>
    <w:rsid w:val="006A3C7B"/>
    <w:rsid w:val="006A5177"/>
    <w:rsid w:val="006A6D6D"/>
    <w:rsid w:val="006B12C8"/>
    <w:rsid w:val="006B2562"/>
    <w:rsid w:val="006D48C0"/>
    <w:rsid w:val="00732D63"/>
    <w:rsid w:val="00776C90"/>
    <w:rsid w:val="00792448"/>
    <w:rsid w:val="007C1238"/>
    <w:rsid w:val="0081026C"/>
    <w:rsid w:val="008424E3"/>
    <w:rsid w:val="00852280"/>
    <w:rsid w:val="00892BB0"/>
    <w:rsid w:val="008E6D4C"/>
    <w:rsid w:val="00923FAB"/>
    <w:rsid w:val="00947285"/>
    <w:rsid w:val="00974264"/>
    <w:rsid w:val="009B3811"/>
    <w:rsid w:val="009D7E11"/>
    <w:rsid w:val="009F76AF"/>
    <w:rsid w:val="00A2316D"/>
    <w:rsid w:val="00A3744C"/>
    <w:rsid w:val="00A4456C"/>
    <w:rsid w:val="00A559E1"/>
    <w:rsid w:val="00A77D28"/>
    <w:rsid w:val="00A8234B"/>
    <w:rsid w:val="00A8469C"/>
    <w:rsid w:val="00B54022"/>
    <w:rsid w:val="00B84C30"/>
    <w:rsid w:val="00B954CA"/>
    <w:rsid w:val="00BC0C44"/>
    <w:rsid w:val="00BE47A9"/>
    <w:rsid w:val="00BF5613"/>
    <w:rsid w:val="00C01C90"/>
    <w:rsid w:val="00C46B99"/>
    <w:rsid w:val="00C56655"/>
    <w:rsid w:val="00C635FE"/>
    <w:rsid w:val="00C74462"/>
    <w:rsid w:val="00C77F6D"/>
    <w:rsid w:val="00C97BD7"/>
    <w:rsid w:val="00CA41D2"/>
    <w:rsid w:val="00CB6AC5"/>
    <w:rsid w:val="00CD0445"/>
    <w:rsid w:val="00D01F52"/>
    <w:rsid w:val="00D12363"/>
    <w:rsid w:val="00D146AC"/>
    <w:rsid w:val="00D30232"/>
    <w:rsid w:val="00D30B24"/>
    <w:rsid w:val="00D62F9F"/>
    <w:rsid w:val="00D66E25"/>
    <w:rsid w:val="00DB3A7B"/>
    <w:rsid w:val="00DF2CB2"/>
    <w:rsid w:val="00E02C88"/>
    <w:rsid w:val="00E25CD0"/>
    <w:rsid w:val="00E87196"/>
    <w:rsid w:val="00EB7D30"/>
    <w:rsid w:val="00F14CA0"/>
    <w:rsid w:val="00F51EC6"/>
    <w:rsid w:val="00F52DA9"/>
    <w:rsid w:val="00F71C70"/>
    <w:rsid w:val="00F764AC"/>
    <w:rsid w:val="00F878BE"/>
    <w:rsid w:val="00FB5112"/>
    <w:rsid w:val="00FC6A36"/>
    <w:rsid w:val="00FD35AC"/>
    <w:rsid w:val="00FE2215"/>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996C4F6D-4DFF-4D37-B0A2-F1B163FC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Gautam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FDF"/>
    <w:pPr>
      <w:spacing w:after="200" w:line="276" w:lineRule="auto"/>
      <w:ind w:left="720"/>
    </w:pPr>
    <w:rPr>
      <w:rFonts w:eastAsia="Times New Roman" w:cs="Times New Roman"/>
      <w:sz w:val="22"/>
      <w:szCs w:val="22"/>
    </w:rPr>
  </w:style>
  <w:style w:type="paragraph" w:styleId="Heading1">
    <w:name w:val="heading 1"/>
    <w:basedOn w:val="Normal"/>
    <w:next w:val="Normal"/>
    <w:link w:val="Heading1Char"/>
    <w:qFormat/>
    <w:rsid w:val="00686FDF"/>
    <w:pPr>
      <w:keepNext/>
      <w:spacing w:after="0" w:line="240" w:lineRule="auto"/>
      <w:jc w:val="center"/>
      <w:outlineLvl w:val="0"/>
    </w:pPr>
    <w:rPr>
      <w:rFonts w:ascii="Times New Roman" w:hAnsi="Times New Roman"/>
      <w:noProof/>
      <w:sz w:val="24"/>
      <w:szCs w:val="24"/>
    </w:rPr>
  </w:style>
  <w:style w:type="paragraph" w:styleId="Heading2">
    <w:name w:val="heading 2"/>
    <w:basedOn w:val="Normal"/>
    <w:next w:val="Normal"/>
    <w:link w:val="Heading2Char"/>
    <w:uiPriority w:val="9"/>
    <w:semiHidden/>
    <w:unhideWhenUsed/>
    <w:qFormat/>
    <w:rsid w:val="003F60F4"/>
    <w:pPr>
      <w:keepNext/>
      <w:keepLines/>
      <w:spacing w:before="200" w:after="0"/>
      <w:outlineLvl w:val="1"/>
    </w:pPr>
    <w:rPr>
      <w:rFonts w:ascii="Cambria" w:hAnsi="Cambria" w:cs="Gautami"/>
      <w:b/>
      <w:bCs/>
      <w:color w:val="4F81BD"/>
      <w:sz w:val="26"/>
      <w:szCs w:val="26"/>
    </w:rPr>
  </w:style>
  <w:style w:type="paragraph" w:styleId="Heading3">
    <w:name w:val="heading 3"/>
    <w:basedOn w:val="Normal"/>
    <w:next w:val="Normal"/>
    <w:link w:val="Heading3Char"/>
    <w:uiPriority w:val="9"/>
    <w:semiHidden/>
    <w:unhideWhenUsed/>
    <w:qFormat/>
    <w:rsid w:val="00917F67"/>
    <w:pPr>
      <w:keepNext/>
      <w:keepLines/>
      <w:spacing w:before="200" w:after="0"/>
      <w:outlineLvl w:val="2"/>
    </w:pPr>
    <w:rPr>
      <w:rFonts w:ascii="Cambria" w:hAnsi="Cambria" w:cs="Gautam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6FDF"/>
    <w:rPr>
      <w:rFonts w:ascii="Times New Roman" w:eastAsia="Times New Roman" w:hAnsi="Times New Roman" w:cs="Times New Roman"/>
      <w:noProof/>
      <w:sz w:val="24"/>
      <w:szCs w:val="24"/>
    </w:rPr>
  </w:style>
  <w:style w:type="paragraph" w:styleId="Header">
    <w:name w:val="header"/>
    <w:basedOn w:val="Normal"/>
    <w:link w:val="HeaderChar"/>
    <w:unhideWhenUsed/>
    <w:rsid w:val="00F71C70"/>
    <w:pPr>
      <w:tabs>
        <w:tab w:val="center" w:pos="4680"/>
        <w:tab w:val="right" w:pos="9360"/>
      </w:tabs>
      <w:spacing w:after="0" w:line="240" w:lineRule="auto"/>
    </w:pPr>
  </w:style>
  <w:style w:type="character" w:customStyle="1" w:styleId="HeaderChar">
    <w:name w:val="Header Char"/>
    <w:basedOn w:val="DefaultParagraphFont"/>
    <w:link w:val="Header"/>
    <w:rsid w:val="00F71C70"/>
    <w:rPr>
      <w:rFonts w:ascii="Calibri" w:eastAsia="Times New Roman" w:hAnsi="Calibri" w:cs="Times New Roman"/>
    </w:rPr>
  </w:style>
  <w:style w:type="paragraph" w:styleId="Footer">
    <w:name w:val="footer"/>
    <w:basedOn w:val="Normal"/>
    <w:link w:val="FooterChar"/>
    <w:uiPriority w:val="99"/>
    <w:semiHidden/>
    <w:unhideWhenUsed/>
    <w:rsid w:val="00F71C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1C70"/>
    <w:rPr>
      <w:rFonts w:ascii="Calibri" w:eastAsia="Times New Roman" w:hAnsi="Calibri" w:cs="Times New Roman"/>
    </w:rPr>
  </w:style>
  <w:style w:type="paragraph" w:styleId="BalloonText">
    <w:name w:val="Balloon Text"/>
    <w:basedOn w:val="Normal"/>
    <w:link w:val="BalloonTextChar"/>
    <w:uiPriority w:val="99"/>
    <w:semiHidden/>
    <w:unhideWhenUsed/>
    <w:rsid w:val="00F71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C70"/>
    <w:rPr>
      <w:rFonts w:ascii="Tahoma" w:eastAsia="Times New Roman" w:hAnsi="Tahoma" w:cs="Tahoma"/>
      <w:sz w:val="16"/>
      <w:szCs w:val="16"/>
    </w:rPr>
  </w:style>
  <w:style w:type="paragraph" w:styleId="NoSpacing">
    <w:name w:val="No Spacing"/>
    <w:basedOn w:val="Normal"/>
    <w:link w:val="NoSpacingChar"/>
    <w:uiPriority w:val="1"/>
    <w:qFormat/>
    <w:rsid w:val="00C52A65"/>
    <w:pPr>
      <w:spacing w:after="0" w:line="240" w:lineRule="auto"/>
      <w:ind w:left="0"/>
    </w:pPr>
    <w:rPr>
      <w:rFonts w:ascii="Cambria" w:hAnsi="Cambria"/>
      <w:lang w:bidi="en-US"/>
    </w:rPr>
  </w:style>
  <w:style w:type="character" w:customStyle="1" w:styleId="NoSpacingChar">
    <w:name w:val="No Spacing Char"/>
    <w:basedOn w:val="DefaultParagraphFont"/>
    <w:link w:val="NoSpacing"/>
    <w:rsid w:val="00C52A65"/>
    <w:rPr>
      <w:rFonts w:ascii="Cambria" w:eastAsia="Times New Roman" w:hAnsi="Cambria" w:cs="Times New Roman"/>
      <w:lang w:bidi="en-US"/>
    </w:rPr>
  </w:style>
  <w:style w:type="paragraph" w:styleId="ListParagraph">
    <w:name w:val="List Paragraph"/>
    <w:basedOn w:val="Normal"/>
    <w:link w:val="ListParagraphChar"/>
    <w:uiPriority w:val="34"/>
    <w:qFormat/>
    <w:rsid w:val="00C52A65"/>
    <w:pPr>
      <w:contextualSpacing/>
    </w:pPr>
  </w:style>
  <w:style w:type="paragraph" w:styleId="BodyTextIndent">
    <w:name w:val="Body Text Indent"/>
    <w:basedOn w:val="Normal"/>
    <w:link w:val="BodyTextIndentChar"/>
    <w:rsid w:val="00D06781"/>
    <w:pPr>
      <w:spacing w:after="113" w:line="240" w:lineRule="auto"/>
      <w:ind w:left="709"/>
    </w:pPr>
    <w:rPr>
      <w:rFonts w:ascii="Verdana" w:hAnsi="Verdana"/>
      <w:b/>
      <w:bCs/>
      <w:sz w:val="20"/>
      <w:szCs w:val="16"/>
    </w:rPr>
  </w:style>
  <w:style w:type="character" w:customStyle="1" w:styleId="BodyTextIndentChar">
    <w:name w:val="Body Text Indent Char"/>
    <w:basedOn w:val="DefaultParagraphFont"/>
    <w:link w:val="BodyTextIndent"/>
    <w:rsid w:val="00D06781"/>
    <w:rPr>
      <w:rFonts w:ascii="Verdana" w:eastAsia="Times New Roman" w:hAnsi="Verdana" w:cs="Times New Roman"/>
      <w:b/>
      <w:bCs/>
      <w:sz w:val="20"/>
      <w:szCs w:val="16"/>
    </w:rPr>
  </w:style>
  <w:style w:type="paragraph" w:styleId="Caption">
    <w:name w:val="caption"/>
    <w:basedOn w:val="Normal"/>
    <w:next w:val="Normal"/>
    <w:qFormat/>
    <w:rsid w:val="00EF61AB"/>
    <w:pPr>
      <w:shd w:val="clear" w:color="auto" w:fill="C0C0C0"/>
      <w:spacing w:after="0" w:line="240" w:lineRule="auto"/>
      <w:ind w:left="0"/>
      <w:jc w:val="both"/>
    </w:pPr>
    <w:rPr>
      <w:rFonts w:ascii="Garamond" w:eastAsia="SimSun" w:hAnsi="Garamond"/>
      <w:b/>
      <w:sz w:val="18"/>
      <w:szCs w:val="24"/>
      <w:lang w:eastAsia="zh-CN"/>
    </w:rPr>
  </w:style>
  <w:style w:type="character" w:customStyle="1" w:styleId="apple-style-span">
    <w:name w:val="apple-style-span"/>
    <w:basedOn w:val="DefaultParagraphFont"/>
    <w:rsid w:val="00776C90"/>
  </w:style>
  <w:style w:type="paragraph" w:styleId="NormalWeb">
    <w:name w:val="Normal (Web)"/>
    <w:basedOn w:val="Normal"/>
    <w:rsid w:val="00C761E5"/>
    <w:pPr>
      <w:suppressAutoHyphens/>
      <w:spacing w:before="280" w:after="280" w:line="240" w:lineRule="auto"/>
      <w:ind w:left="0"/>
    </w:pPr>
    <w:rPr>
      <w:rFonts w:ascii="Times New Roman" w:hAnsi="Times New Roman" w:cs="Calibri"/>
      <w:sz w:val="24"/>
      <w:szCs w:val="24"/>
      <w:lang w:eastAsia="ar-SA"/>
    </w:rPr>
  </w:style>
  <w:style w:type="character" w:customStyle="1" w:styleId="rp">
    <w:name w:val="rp"/>
    <w:basedOn w:val="DefaultParagraphFont"/>
    <w:rsid w:val="002C0B2E"/>
  </w:style>
  <w:style w:type="numbering" w:customStyle="1" w:styleId="Style5">
    <w:name w:val="Style5"/>
    <w:basedOn w:val="NoList"/>
    <w:rsid w:val="002C0B2E"/>
    <w:pPr>
      <w:numPr>
        <w:numId w:val="9"/>
      </w:numPr>
    </w:pPr>
  </w:style>
  <w:style w:type="character" w:customStyle="1" w:styleId="Heading2Char">
    <w:name w:val="Heading 2 Char"/>
    <w:basedOn w:val="DefaultParagraphFont"/>
    <w:link w:val="Heading2"/>
    <w:rsid w:val="003F60F4"/>
    <w:rPr>
      <w:rFonts w:ascii="Cambria" w:eastAsia="Times New Roman" w:hAnsi="Cambria" w:cs="Gautami"/>
      <w:b/>
      <w:bCs/>
      <w:color w:val="4F81BD"/>
      <w:sz w:val="26"/>
      <w:szCs w:val="26"/>
    </w:rPr>
  </w:style>
  <w:style w:type="paragraph" w:styleId="BodyText3">
    <w:name w:val="Body Text 3"/>
    <w:basedOn w:val="Normal"/>
    <w:link w:val="BodyText3Char"/>
    <w:uiPriority w:val="99"/>
    <w:unhideWhenUsed/>
    <w:rsid w:val="003F60F4"/>
    <w:pPr>
      <w:spacing w:after="120"/>
    </w:pPr>
    <w:rPr>
      <w:sz w:val="16"/>
      <w:szCs w:val="16"/>
    </w:rPr>
  </w:style>
  <w:style w:type="character" w:customStyle="1" w:styleId="BodyText3Char">
    <w:name w:val="Body Text 3 Char"/>
    <w:basedOn w:val="DefaultParagraphFont"/>
    <w:link w:val="BodyText3"/>
    <w:uiPriority w:val="99"/>
    <w:rsid w:val="003F60F4"/>
    <w:rPr>
      <w:rFonts w:ascii="Calibri" w:eastAsia="Times New Roman" w:hAnsi="Calibri" w:cs="Times New Roman"/>
      <w:sz w:val="16"/>
      <w:szCs w:val="16"/>
    </w:rPr>
  </w:style>
  <w:style w:type="character" w:customStyle="1" w:styleId="Heading3Char">
    <w:name w:val="Heading 3 Char"/>
    <w:basedOn w:val="DefaultParagraphFont"/>
    <w:link w:val="Heading3"/>
    <w:uiPriority w:val="9"/>
    <w:semiHidden/>
    <w:rsid w:val="00917F67"/>
    <w:rPr>
      <w:rFonts w:ascii="Cambria" w:eastAsia="Times New Roman" w:hAnsi="Cambria" w:cs="Gautami"/>
      <w:b/>
      <w:bCs/>
      <w:color w:val="4F81BD"/>
    </w:rPr>
  </w:style>
  <w:style w:type="paragraph" w:styleId="BodyText">
    <w:name w:val="Body Text"/>
    <w:basedOn w:val="Normal"/>
    <w:link w:val="BodyTextChar"/>
    <w:rsid w:val="00917F67"/>
    <w:pPr>
      <w:suppressAutoHyphens/>
      <w:spacing w:after="120"/>
      <w:ind w:left="0"/>
    </w:pPr>
    <w:rPr>
      <w:rFonts w:cs="Calibri"/>
      <w:lang w:eastAsia="ar-SA"/>
    </w:rPr>
  </w:style>
  <w:style w:type="character" w:customStyle="1" w:styleId="BodyTextChar">
    <w:name w:val="Body Text Char"/>
    <w:basedOn w:val="DefaultParagraphFont"/>
    <w:link w:val="BodyText"/>
    <w:rsid w:val="00917F67"/>
    <w:rPr>
      <w:rFonts w:ascii="Calibri" w:eastAsia="Times New Roman" w:hAnsi="Calibri" w:cs="Calibri"/>
      <w:lang w:eastAsia="ar-SA"/>
    </w:rPr>
  </w:style>
  <w:style w:type="paragraph" w:styleId="PlainText">
    <w:name w:val="Plain Text"/>
    <w:basedOn w:val="Normal"/>
    <w:link w:val="PlainTextChar"/>
    <w:rsid w:val="00917F67"/>
    <w:pPr>
      <w:suppressAutoHyphens/>
      <w:spacing w:after="0" w:line="240" w:lineRule="auto"/>
      <w:ind w:left="0"/>
    </w:pPr>
    <w:rPr>
      <w:rFonts w:ascii="Courier New" w:hAnsi="Courier New" w:cs="Courier New"/>
      <w:sz w:val="20"/>
      <w:szCs w:val="20"/>
      <w:lang w:eastAsia="ar-SA"/>
    </w:rPr>
  </w:style>
  <w:style w:type="character" w:customStyle="1" w:styleId="PlainTextChar">
    <w:name w:val="Plain Text Char"/>
    <w:basedOn w:val="DefaultParagraphFont"/>
    <w:link w:val="PlainText"/>
    <w:rsid w:val="00917F67"/>
    <w:rPr>
      <w:rFonts w:ascii="Courier New" w:eastAsia="Times New Roman" w:hAnsi="Courier New" w:cs="Courier New"/>
      <w:sz w:val="20"/>
      <w:szCs w:val="20"/>
      <w:lang w:eastAsia="ar-SA"/>
    </w:rPr>
  </w:style>
  <w:style w:type="character" w:customStyle="1" w:styleId="apple-converted-space">
    <w:name w:val="apple-converted-space"/>
    <w:basedOn w:val="DefaultParagraphFont"/>
    <w:rsid w:val="00FF13B2"/>
  </w:style>
  <w:style w:type="character" w:styleId="Hyperlink">
    <w:name w:val="Hyperlink"/>
    <w:basedOn w:val="DefaultParagraphFont"/>
    <w:uiPriority w:val="99"/>
    <w:unhideWhenUsed/>
    <w:rsid w:val="00FF13B2"/>
    <w:rPr>
      <w:color w:val="0000FF"/>
      <w:u w:val="single"/>
    </w:rPr>
  </w:style>
  <w:style w:type="character" w:customStyle="1" w:styleId="ListParagraphChar">
    <w:name w:val="List Paragraph Char"/>
    <w:link w:val="ListParagraph"/>
    <w:rsid w:val="004C7A09"/>
    <w:rPr>
      <w:rFonts w:eastAsia="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d35f6c4b72adf0ce7666ab0fc13c0e36134f530e18705c4458440321091b5b581b0d1005164850591b4d58515c424154181c084b281e01030302134351590855580f1b425c4c01090340281e0103100217475f411b091351504f54671e1a4f03434e1008135212405d0c0e561f475d150613400c5b01584b130f435611155c0b085249100917110d531b045d4340010a11021546595e0c514d01446&amp;docType=docx" TargetMode="External" /><Relationship Id="rId6" Type="http://schemas.openxmlformats.org/officeDocument/2006/relationships/image" Target="https://rdxfootmark.naukri.com/v2/track/openCv?trackingInfo=8340f044486a66813d6e357ddd7ded97134f530e18705c4458440321091b5b581b0d1005164850591b4d58515c424154181c084b281e0103030716435a5b0951580f1b425c4c01090340281e0103140418445f550b4d584b50535a4f162e024b4340010143071944095400551b135b105516155c5c00031c120842501442095b5d5518120a10031753444f4a081e0103030610455f590d58421b0c034e6&amp;docType=docx" TargetMode="External" /><Relationship Id="rId7" Type="http://schemas.openxmlformats.org/officeDocument/2006/relationships/image" Target="https://rdxfootmark.naukri.com/v2/track/openCv?trackingInfo=074aafca1ff0c988551b464860dbc9a1134f4b0419514c4847440321091b5b58170d17071844584f1543124a4b485d4637071f1b5b1456554d1f031207004900145a7045111b535d590855431309031f031b070f6a041f485c537a4553524f01554b150e180b1553444f4a081e01030305184858590f58491701034e6&amp;docType=docx" TargetMode="External" /><Relationship Id="rId8" Type="http://schemas.openxmlformats.org/officeDocument/2006/relationships/header" Target="header1.xml" /><Relationship Id="rId9" Type="http://schemas.openxmlformats.org/officeDocument/2006/relationships/theme" Target="theme/theme1.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9600D-6CFB-4A27-BCB1-8F9E96E7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dc:creator>
  <cp:lastModifiedBy>Ankit Kumar</cp:lastModifiedBy>
  <cp:revision>18</cp:revision>
  <dcterms:created xsi:type="dcterms:W3CDTF">2018-10-09T06:21:00Z</dcterms:created>
  <dcterms:modified xsi:type="dcterms:W3CDTF">2023-10-08T18:51:00Z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ActionId">
    <vt:lpwstr>03ec82db-dfc2-4bd2-a14d-7a7b0c509758</vt:lpwstr>
  </property>
  <property fmtid="{D5CDD505-2E9C-101B-9397-08002B2CF9AE}" pid="3" name="MSIP_Label_6ff5c69e-9d09-4250-825e-b99a9d4db320_ContentBits">
    <vt:lpwstr>0</vt:lpwstr>
  </property>
  <property fmtid="{D5CDD505-2E9C-101B-9397-08002B2CF9AE}" pid="4" name="MSIP_Label_6ff5c69e-9d09-4250-825e-b99a9d4db320_Enabled">
    <vt:lpwstr>true</vt:lpwstr>
  </property>
  <property fmtid="{D5CDD505-2E9C-101B-9397-08002B2CF9AE}" pid="5" name="MSIP_Label_6ff5c69e-9d09-4250-825e-b99a9d4db320_Method">
    <vt:lpwstr>Standard</vt:lpwstr>
  </property>
  <property fmtid="{D5CDD505-2E9C-101B-9397-08002B2CF9AE}" pid="6" name="MSIP_Label_6ff5c69e-9d09-4250-825e-b99a9d4db320_Name">
    <vt:lpwstr>General</vt:lpwstr>
  </property>
  <property fmtid="{D5CDD505-2E9C-101B-9397-08002B2CF9AE}" pid="7" name="MSIP_Label_6ff5c69e-9d09-4250-825e-b99a9d4db320_SetDate">
    <vt:lpwstr>2023-10-08T18:49:49Z</vt:lpwstr>
  </property>
  <property fmtid="{D5CDD505-2E9C-101B-9397-08002B2CF9AE}" pid="8" name="MSIP_Label_6ff5c69e-9d09-4250-825e-b99a9d4db320_SiteId">
    <vt:lpwstr>d79da2e9-d03a-4707-9da7-67a34ac6465c</vt:lpwstr>
  </property>
</Properties>
</file>