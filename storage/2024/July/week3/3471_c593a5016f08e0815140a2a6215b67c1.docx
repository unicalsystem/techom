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tblpX="108" w:tblpY="1"/>
        <w:tblOverlap w:val="never"/>
        <w:tblW w:w="9591" w:type="dxa"/>
        <w:tblLayout w:type="fixed"/>
        <w:tblLook w:val="0000" w:firstRow="0" w:lastRow="0" w:firstColumn="0" w:lastColumn="0" w:noHBand="0" w:noVBand="0"/>
      </w:tblPr>
      <w:tblGrid>
        <w:gridCol w:w="3510"/>
        <w:gridCol w:w="318"/>
        <w:gridCol w:w="5763"/>
      </w:tblGrid>
      <w:tr w:rsidR="002457D5" w:rsidRPr="00FA4AD3" w14:paraId="395E3BB9" w14:textId="77777777" w:rsidTr="00511A51">
        <w:trPr>
          <w:cantSplit/>
          <w:trHeight w:val="13590"/>
        </w:trPr>
        <w:tc>
          <w:tcPr>
            <w:tcW w:w="3510" w:type="dxa"/>
            <w:shd w:val="clear" w:color="auto" w:fill="FFFFFF"/>
          </w:tcPr>
          <w:tbl>
            <w:tblPr>
              <w:tblpPr w:leftFromText="180" w:rightFromText="180" w:vertAnchor="text" w:horzAnchor="margin" w:tblpY="419"/>
              <w:tblOverlap w:val="never"/>
              <w:tblW w:w="3436" w:type="dxa"/>
              <w:shd w:val="clear" w:color="auto" w:fill="E5E8E8"/>
              <w:tblLayout w:type="fixed"/>
              <w:tblLook w:val="0000" w:firstRow="0" w:lastRow="0" w:firstColumn="0" w:lastColumn="0" w:noHBand="0" w:noVBand="0"/>
            </w:tblPr>
            <w:tblGrid>
              <w:gridCol w:w="3436"/>
            </w:tblGrid>
            <w:tr w:rsidR="003E5BEE" w:rsidRPr="00FA4AD3" w14:paraId="1B85C99C" w14:textId="77777777" w:rsidTr="003146A1">
              <w:trPr>
                <w:trHeight w:val="12960"/>
              </w:trPr>
              <w:tc>
                <w:tcPr>
                  <w:tcW w:w="3436" w:type="dxa"/>
                  <w:shd w:val="clear" w:color="auto" w:fill="E5E8E8"/>
                </w:tcPr>
                <w:p w14:paraId="574D0334" w14:textId="77777777" w:rsidR="00917D94" w:rsidRPr="00917D94" w:rsidRDefault="003E5BEE" w:rsidP="00917D94">
                  <w:pPr>
                    <w:pStyle w:val="Heading1"/>
                    <w:tabs>
                      <w:tab w:val="right" w:pos="3045"/>
                    </w:tabs>
                    <w:spacing w:after="0"/>
                    <w:rPr>
                      <w:rFonts w:cs="Arial"/>
                      <w:bCs/>
                    </w:rPr>
                  </w:pPr>
                  <w:r>
                    <w:rPr>
                      <w:rFonts w:cs="Arial"/>
                      <w:bCs/>
                    </w:rPr>
                    <w:t>Roles</w:t>
                  </w:r>
                </w:p>
                <w:p w14:paraId="4080C924" w14:textId="77777777" w:rsidR="00917D94" w:rsidRDefault="007E6FC4" w:rsidP="003E5BEE">
                  <w:pPr>
                    <w:widowControl w:val="0"/>
                    <w:numPr>
                      <w:ilvl w:val="0"/>
                      <w:numId w:val="4"/>
                    </w:numPr>
                    <w:suppressAutoHyphens/>
                    <w:rPr>
                      <w:rFonts w:ascii="HP Simplified" w:hAnsi="HP Simplified" w:cs="Arial"/>
                      <w:szCs w:val="22"/>
                    </w:rPr>
                  </w:pPr>
                  <w:r>
                    <w:rPr>
                      <w:rFonts w:ascii="HP Simplified" w:hAnsi="HP Simplified" w:cs="Arial"/>
                      <w:szCs w:val="22"/>
                    </w:rPr>
                    <w:t>Developer</w:t>
                  </w:r>
                  <w:r w:rsidR="00CC70F0">
                    <w:rPr>
                      <w:rFonts w:ascii="HP Simplified" w:hAnsi="HP Simplified" w:cs="Arial"/>
                      <w:szCs w:val="22"/>
                    </w:rPr>
                    <w:t>/Tech Lead</w:t>
                  </w:r>
                </w:p>
                <w:p w14:paraId="27B14F75" w14:textId="77777777" w:rsidR="0006330B" w:rsidRDefault="0006330B" w:rsidP="003E5BEE">
                  <w:pPr>
                    <w:widowControl w:val="0"/>
                    <w:numPr>
                      <w:ilvl w:val="0"/>
                      <w:numId w:val="4"/>
                    </w:numPr>
                    <w:suppressAutoHyphens/>
                    <w:rPr>
                      <w:rFonts w:ascii="HP Simplified" w:hAnsi="HP Simplified" w:cs="Arial"/>
                      <w:szCs w:val="22"/>
                    </w:rPr>
                  </w:pPr>
                  <w:r>
                    <w:rPr>
                      <w:rFonts w:ascii="HP Simplified" w:hAnsi="HP Simplified" w:cs="Arial"/>
                      <w:szCs w:val="22"/>
                    </w:rPr>
                    <w:t>SQL-Developer</w:t>
                  </w:r>
                </w:p>
                <w:p w14:paraId="58420C20" w14:textId="77777777" w:rsidR="003E5BEE" w:rsidRDefault="006D331D" w:rsidP="003E5BEE">
                  <w:pPr>
                    <w:widowControl w:val="0"/>
                    <w:numPr>
                      <w:ilvl w:val="0"/>
                      <w:numId w:val="4"/>
                    </w:numPr>
                    <w:suppressAutoHyphens/>
                    <w:rPr>
                      <w:rFonts w:ascii="HP Simplified" w:hAnsi="HP Simplified" w:cs="Arial"/>
                      <w:szCs w:val="22"/>
                    </w:rPr>
                  </w:pPr>
                  <w:r>
                    <w:rPr>
                      <w:rFonts w:ascii="HP Simplified" w:hAnsi="HP Simplified" w:cs="Arial"/>
                      <w:szCs w:val="22"/>
                    </w:rPr>
                    <w:t>ETL-</w:t>
                  </w:r>
                  <w:proofErr w:type="gramStart"/>
                  <w:r>
                    <w:rPr>
                      <w:rFonts w:ascii="HP Simplified" w:hAnsi="HP Simplified" w:cs="Arial"/>
                      <w:szCs w:val="22"/>
                    </w:rPr>
                    <w:t>SSIS</w:t>
                  </w:r>
                  <w:r w:rsidR="00B3005B">
                    <w:rPr>
                      <w:rFonts w:ascii="HP Simplified" w:hAnsi="HP Simplified" w:cs="Arial"/>
                      <w:szCs w:val="22"/>
                    </w:rPr>
                    <w:t xml:space="preserve"> </w:t>
                  </w:r>
                  <w:r w:rsidR="003E5BEE">
                    <w:rPr>
                      <w:rFonts w:ascii="HP Simplified" w:hAnsi="HP Simplified" w:cs="Arial"/>
                      <w:szCs w:val="22"/>
                    </w:rPr>
                    <w:t xml:space="preserve"> Developer</w:t>
                  </w:r>
                  <w:proofErr w:type="gramEnd"/>
                </w:p>
                <w:p w14:paraId="78D8128B" w14:textId="77777777" w:rsidR="003E5BEE" w:rsidRDefault="003E5BEE" w:rsidP="003E5BEE">
                  <w:pPr>
                    <w:widowControl w:val="0"/>
                    <w:numPr>
                      <w:ilvl w:val="0"/>
                      <w:numId w:val="4"/>
                    </w:numPr>
                    <w:suppressAutoHyphens/>
                    <w:rPr>
                      <w:rFonts w:ascii="HP Simplified" w:hAnsi="HP Simplified" w:cs="Arial"/>
                      <w:szCs w:val="22"/>
                    </w:rPr>
                  </w:pPr>
                  <w:r>
                    <w:rPr>
                      <w:rFonts w:ascii="HP Simplified" w:hAnsi="HP Simplified" w:cs="Arial"/>
                      <w:szCs w:val="22"/>
                    </w:rPr>
                    <w:t>SSRS/SSAS/</w:t>
                  </w:r>
                  <w:proofErr w:type="spellStart"/>
                  <w:proofErr w:type="gramStart"/>
                  <w:r>
                    <w:rPr>
                      <w:rFonts w:ascii="HP Simplified" w:hAnsi="HP Simplified" w:cs="Arial"/>
                      <w:szCs w:val="22"/>
                    </w:rPr>
                    <w:t>MDX</w:t>
                  </w:r>
                  <w:r w:rsidR="00B3005B">
                    <w:rPr>
                      <w:rFonts w:ascii="HP Simplified" w:hAnsi="HP Simplified" w:cs="Arial"/>
                      <w:szCs w:val="22"/>
                    </w:rPr>
                    <w:t>,P</w:t>
                  </w:r>
                  <w:r w:rsidR="00E9132D">
                    <w:rPr>
                      <w:rFonts w:ascii="HP Simplified" w:hAnsi="HP Simplified" w:cs="Arial"/>
                      <w:szCs w:val="22"/>
                    </w:rPr>
                    <w:t>ower</w:t>
                  </w:r>
                  <w:proofErr w:type="spellEnd"/>
                  <w:proofErr w:type="gramEnd"/>
                  <w:r w:rsidR="00E9132D">
                    <w:rPr>
                      <w:rFonts w:ascii="HP Simplified" w:hAnsi="HP Simplified" w:cs="Arial"/>
                      <w:szCs w:val="22"/>
                    </w:rPr>
                    <w:t xml:space="preserve"> BI</w:t>
                  </w:r>
                </w:p>
                <w:p w14:paraId="144C666B" w14:textId="77777777" w:rsidR="008B601F" w:rsidRDefault="008B601F" w:rsidP="003E5BEE">
                  <w:pPr>
                    <w:widowControl w:val="0"/>
                    <w:numPr>
                      <w:ilvl w:val="0"/>
                      <w:numId w:val="4"/>
                    </w:numPr>
                    <w:suppressAutoHyphens/>
                    <w:rPr>
                      <w:rFonts w:ascii="HP Simplified" w:hAnsi="HP Simplified" w:cs="Arial"/>
                      <w:szCs w:val="22"/>
                    </w:rPr>
                  </w:pPr>
                  <w:proofErr w:type="spellStart"/>
                  <w:proofErr w:type="gramStart"/>
                  <w:r>
                    <w:rPr>
                      <w:rFonts w:ascii="HP Simplified" w:hAnsi="HP Simplified" w:cs="Arial"/>
                      <w:szCs w:val="22"/>
                    </w:rPr>
                    <w:t>Microsoft,Sql</w:t>
                  </w:r>
                  <w:proofErr w:type="spellEnd"/>
                  <w:proofErr w:type="gramEnd"/>
                  <w:r>
                    <w:rPr>
                      <w:rFonts w:ascii="HP Simplified" w:hAnsi="HP Simplified" w:cs="Arial"/>
                      <w:szCs w:val="22"/>
                    </w:rPr>
                    <w:t xml:space="preserve"> Azure</w:t>
                  </w:r>
                </w:p>
                <w:p w14:paraId="5201DD87" w14:textId="77777777" w:rsidR="003E5BEE" w:rsidRPr="00AE2327" w:rsidRDefault="003E5BEE" w:rsidP="003E5BEE">
                  <w:pPr>
                    <w:pStyle w:val="Heading1"/>
                    <w:tabs>
                      <w:tab w:val="right" w:pos="3045"/>
                    </w:tabs>
                    <w:spacing w:after="0"/>
                    <w:rPr>
                      <w:rFonts w:cs="Arial"/>
                      <w:bCs/>
                    </w:rPr>
                  </w:pPr>
                  <w:r w:rsidRPr="00441E08">
                    <w:rPr>
                      <w:rFonts w:cs="Arial"/>
                      <w:bCs/>
                    </w:rPr>
                    <w:t>Strengths</w:t>
                  </w:r>
                </w:p>
                <w:p w14:paraId="2C9C68E6" w14:textId="77777777" w:rsidR="003E5BEE" w:rsidRDefault="003E5BEE" w:rsidP="003E5BEE">
                  <w:pPr>
                    <w:widowControl w:val="0"/>
                    <w:numPr>
                      <w:ilvl w:val="0"/>
                      <w:numId w:val="4"/>
                    </w:numPr>
                    <w:suppressAutoHyphens/>
                    <w:rPr>
                      <w:rFonts w:ascii="HP Simplified" w:hAnsi="HP Simplified" w:cs="Arial"/>
                      <w:szCs w:val="22"/>
                    </w:rPr>
                  </w:pPr>
                  <w:r>
                    <w:rPr>
                      <w:rFonts w:ascii="HP Simplified" w:hAnsi="HP Simplified" w:cs="Arial"/>
                      <w:szCs w:val="22"/>
                    </w:rPr>
                    <w:t xml:space="preserve">Accepts challenges and will to learn new </w:t>
                  </w:r>
                  <w:proofErr w:type="gramStart"/>
                  <w:r>
                    <w:rPr>
                      <w:rFonts w:ascii="HP Simplified" w:hAnsi="HP Simplified" w:cs="Arial"/>
                      <w:szCs w:val="22"/>
                    </w:rPr>
                    <w:t>technologies</w:t>
                  </w:r>
                  <w:proofErr w:type="gramEnd"/>
                </w:p>
                <w:p w14:paraId="077105C4" w14:textId="77777777" w:rsidR="003E5BEE" w:rsidRPr="000476D2" w:rsidRDefault="003E5BEE" w:rsidP="003E5BEE">
                  <w:pPr>
                    <w:widowControl w:val="0"/>
                    <w:numPr>
                      <w:ilvl w:val="0"/>
                      <w:numId w:val="4"/>
                    </w:numPr>
                    <w:suppressAutoHyphens/>
                    <w:rPr>
                      <w:rFonts w:ascii="HP Simplified" w:hAnsi="HP Simplified" w:cs="Arial"/>
                      <w:szCs w:val="22"/>
                    </w:rPr>
                  </w:pPr>
                  <w:r w:rsidRPr="000476D2">
                    <w:rPr>
                      <w:rFonts w:ascii="HP Simplified" w:hAnsi="HP Simplified" w:cs="Arial"/>
                      <w:szCs w:val="22"/>
                    </w:rPr>
                    <w:t>Ability to work independently or as part of a team to accomplish critical business objectives.</w:t>
                  </w:r>
                </w:p>
                <w:p w14:paraId="15F6EB40" w14:textId="77777777" w:rsidR="003E5BEE" w:rsidRPr="0026051A" w:rsidRDefault="003E5BEE" w:rsidP="003E5BEE">
                  <w:pPr>
                    <w:widowControl w:val="0"/>
                    <w:suppressAutoHyphens/>
                    <w:rPr>
                      <w:rFonts w:cs="Arial"/>
                      <w:bCs/>
                      <w:sz w:val="2"/>
                    </w:rPr>
                  </w:pPr>
                </w:p>
                <w:p w14:paraId="3CABAED2" w14:textId="77777777" w:rsidR="003E5BEE" w:rsidRDefault="003E5BEE" w:rsidP="003E5BEE">
                  <w:pPr>
                    <w:pStyle w:val="Heading1"/>
                    <w:tabs>
                      <w:tab w:val="right" w:pos="3045"/>
                    </w:tabs>
                    <w:spacing w:after="0"/>
                    <w:rPr>
                      <w:rFonts w:cs="Arial"/>
                      <w:bCs/>
                    </w:rPr>
                  </w:pPr>
                  <w:r>
                    <w:rPr>
                      <w:rFonts w:cs="Arial"/>
                      <w:bCs/>
                    </w:rPr>
                    <w:t>Technology Skills</w:t>
                  </w:r>
                </w:p>
                <w:p w14:paraId="215E8D73" w14:textId="77777777" w:rsidR="003E5BEE" w:rsidRDefault="000E6A28" w:rsidP="003E5BEE">
                  <w:pPr>
                    <w:widowControl w:val="0"/>
                    <w:numPr>
                      <w:ilvl w:val="0"/>
                      <w:numId w:val="4"/>
                    </w:numPr>
                    <w:suppressAutoHyphens/>
                    <w:rPr>
                      <w:rFonts w:ascii="HP Simplified" w:hAnsi="HP Simplified" w:cs="Arial"/>
                      <w:szCs w:val="22"/>
                    </w:rPr>
                  </w:pPr>
                  <w:r>
                    <w:rPr>
                      <w:rFonts w:ascii="HP Simplified" w:hAnsi="HP Simplified" w:cs="Arial"/>
                      <w:szCs w:val="22"/>
                    </w:rPr>
                    <w:t xml:space="preserve">Databases: SQL Server </w:t>
                  </w:r>
                  <w:r w:rsidR="003E5BEE" w:rsidRPr="00313F0E">
                    <w:rPr>
                      <w:rFonts w:ascii="HP Simplified" w:hAnsi="HP Simplified" w:cs="Arial"/>
                      <w:szCs w:val="22"/>
                    </w:rPr>
                    <w:t>2008/2012/2014</w:t>
                  </w:r>
                  <w:r w:rsidR="00B3005B">
                    <w:rPr>
                      <w:rFonts w:ascii="HP Simplified" w:hAnsi="HP Simplified" w:cs="Arial"/>
                      <w:szCs w:val="22"/>
                    </w:rPr>
                    <w:t>/</w:t>
                  </w:r>
                  <w:proofErr w:type="gramStart"/>
                  <w:r w:rsidR="00B3005B">
                    <w:rPr>
                      <w:rFonts w:ascii="HP Simplified" w:hAnsi="HP Simplified" w:cs="Arial"/>
                      <w:szCs w:val="22"/>
                    </w:rPr>
                    <w:t>16</w:t>
                  </w:r>
                  <w:r w:rsidR="00B5635D">
                    <w:rPr>
                      <w:rFonts w:ascii="HP Simplified" w:hAnsi="HP Simplified" w:cs="Arial"/>
                      <w:szCs w:val="22"/>
                    </w:rPr>
                    <w:t>,Azure</w:t>
                  </w:r>
                  <w:proofErr w:type="gramEnd"/>
                </w:p>
                <w:p w14:paraId="4365427A" w14:textId="77777777" w:rsidR="003E5BEE" w:rsidRDefault="003E5BEE" w:rsidP="003E5BEE">
                  <w:pPr>
                    <w:widowControl w:val="0"/>
                    <w:numPr>
                      <w:ilvl w:val="0"/>
                      <w:numId w:val="4"/>
                    </w:numPr>
                    <w:suppressAutoHyphens/>
                    <w:rPr>
                      <w:rFonts w:ascii="HP Simplified" w:hAnsi="HP Simplified" w:cs="Arial"/>
                      <w:szCs w:val="22"/>
                    </w:rPr>
                  </w:pPr>
                  <w:r w:rsidRPr="00313F0E">
                    <w:rPr>
                      <w:rFonts w:ascii="HP Simplified" w:hAnsi="HP Simplified" w:cs="Arial"/>
                      <w:szCs w:val="22"/>
                    </w:rPr>
                    <w:t xml:space="preserve">ETL </w:t>
                  </w:r>
                  <w:proofErr w:type="gramStart"/>
                  <w:r w:rsidRPr="00313F0E">
                    <w:rPr>
                      <w:rFonts w:ascii="HP Simplified" w:hAnsi="HP Simplified" w:cs="Arial"/>
                      <w:szCs w:val="22"/>
                    </w:rPr>
                    <w:t>Tool  :</w:t>
                  </w:r>
                  <w:proofErr w:type="gramEnd"/>
                  <w:r w:rsidRPr="00313F0E">
                    <w:rPr>
                      <w:rFonts w:ascii="HP Simplified" w:hAnsi="HP Simplified" w:cs="Arial"/>
                      <w:szCs w:val="22"/>
                    </w:rPr>
                    <w:t xml:space="preserve"> SSIS</w:t>
                  </w:r>
                  <w:r w:rsidR="007E11EA">
                    <w:rPr>
                      <w:rFonts w:ascii="HP Simplified" w:hAnsi="HP Simplified" w:cs="Arial"/>
                      <w:szCs w:val="22"/>
                    </w:rPr>
                    <w:t>/ODI</w:t>
                  </w:r>
                </w:p>
                <w:p w14:paraId="1EB42A06" w14:textId="77777777" w:rsidR="003E5BEE" w:rsidRDefault="003E5BEE" w:rsidP="003E5BEE">
                  <w:pPr>
                    <w:widowControl w:val="0"/>
                    <w:numPr>
                      <w:ilvl w:val="0"/>
                      <w:numId w:val="4"/>
                    </w:numPr>
                    <w:suppressAutoHyphens/>
                    <w:rPr>
                      <w:rFonts w:ascii="HP Simplified" w:hAnsi="HP Simplified" w:cs="Arial"/>
                      <w:szCs w:val="22"/>
                    </w:rPr>
                  </w:pPr>
                  <w:r w:rsidRPr="00313F0E">
                    <w:rPr>
                      <w:rFonts w:ascii="HP Simplified" w:hAnsi="HP Simplified" w:cs="Arial"/>
                      <w:szCs w:val="22"/>
                    </w:rPr>
                    <w:t xml:space="preserve">Reporting </w:t>
                  </w:r>
                  <w:proofErr w:type="gramStart"/>
                  <w:r w:rsidRPr="00313F0E">
                    <w:rPr>
                      <w:rFonts w:ascii="HP Simplified" w:hAnsi="HP Simplified" w:cs="Arial"/>
                      <w:szCs w:val="22"/>
                    </w:rPr>
                    <w:t xml:space="preserve">Tool </w:t>
                  </w:r>
                  <w:r>
                    <w:rPr>
                      <w:rFonts w:ascii="HP Simplified" w:hAnsi="HP Simplified" w:cs="Arial"/>
                      <w:szCs w:val="22"/>
                    </w:rPr>
                    <w:t>:</w:t>
                  </w:r>
                  <w:proofErr w:type="gramEnd"/>
                  <w:r w:rsidRPr="00313F0E">
                    <w:rPr>
                      <w:rFonts w:ascii="HP Simplified" w:hAnsi="HP Simplified" w:cs="Arial"/>
                      <w:szCs w:val="22"/>
                    </w:rPr>
                    <w:t xml:space="preserve"> </w:t>
                  </w:r>
                  <w:r>
                    <w:rPr>
                      <w:rFonts w:ascii="HP Simplified" w:hAnsi="HP Simplified" w:cs="Arial"/>
                      <w:szCs w:val="22"/>
                    </w:rPr>
                    <w:t>SSRS</w:t>
                  </w:r>
                  <w:r w:rsidR="00772651">
                    <w:rPr>
                      <w:rFonts w:ascii="HP Simplified" w:hAnsi="HP Simplified" w:cs="Arial"/>
                      <w:szCs w:val="22"/>
                    </w:rPr>
                    <w:t>/Power BI</w:t>
                  </w:r>
                </w:p>
                <w:p w14:paraId="00BCEAA5" w14:textId="77777777" w:rsidR="003E5BEE" w:rsidRDefault="003E5BEE" w:rsidP="003E5BEE">
                  <w:pPr>
                    <w:widowControl w:val="0"/>
                    <w:numPr>
                      <w:ilvl w:val="0"/>
                      <w:numId w:val="4"/>
                    </w:numPr>
                    <w:suppressAutoHyphens/>
                    <w:rPr>
                      <w:rFonts w:ascii="HP Simplified" w:hAnsi="HP Simplified" w:cs="Arial"/>
                      <w:szCs w:val="22"/>
                    </w:rPr>
                  </w:pPr>
                  <w:r w:rsidRPr="00313F0E">
                    <w:rPr>
                      <w:rFonts w:ascii="HP Simplified" w:hAnsi="HP Simplified" w:cs="Arial"/>
                      <w:szCs w:val="22"/>
                    </w:rPr>
                    <w:t xml:space="preserve">OLAP </w:t>
                  </w:r>
                  <w:proofErr w:type="gramStart"/>
                  <w:r w:rsidRPr="00313F0E">
                    <w:rPr>
                      <w:rFonts w:ascii="HP Simplified" w:hAnsi="HP Simplified" w:cs="Arial"/>
                      <w:szCs w:val="22"/>
                    </w:rPr>
                    <w:t>Tool :</w:t>
                  </w:r>
                  <w:proofErr w:type="gramEnd"/>
                  <w:r>
                    <w:rPr>
                      <w:rFonts w:ascii="HP Simplified" w:hAnsi="HP Simplified" w:cs="Arial"/>
                      <w:szCs w:val="22"/>
                    </w:rPr>
                    <w:t xml:space="preserve"> SSAS</w:t>
                  </w:r>
                </w:p>
                <w:p w14:paraId="6A8273D6" w14:textId="77777777" w:rsidR="003E5BEE" w:rsidRDefault="003E5BEE" w:rsidP="003E5BEE">
                  <w:pPr>
                    <w:widowControl w:val="0"/>
                    <w:numPr>
                      <w:ilvl w:val="0"/>
                      <w:numId w:val="4"/>
                    </w:numPr>
                    <w:suppressAutoHyphens/>
                    <w:rPr>
                      <w:rFonts w:ascii="HP Simplified" w:hAnsi="HP Simplified" w:cs="Arial"/>
                      <w:szCs w:val="22"/>
                    </w:rPr>
                  </w:pPr>
                  <w:proofErr w:type="gramStart"/>
                  <w:r w:rsidRPr="00313F0E">
                    <w:rPr>
                      <w:rFonts w:ascii="HP Simplified" w:hAnsi="HP Simplified" w:cs="Arial"/>
                      <w:szCs w:val="22"/>
                    </w:rPr>
                    <w:t>Languages :</w:t>
                  </w:r>
                  <w:proofErr w:type="gramEnd"/>
                  <w:r w:rsidRPr="00313F0E">
                    <w:rPr>
                      <w:rFonts w:ascii="HP Simplified" w:hAnsi="HP Simplified" w:cs="Arial"/>
                      <w:szCs w:val="22"/>
                    </w:rPr>
                    <w:t xml:space="preserve"> SQL ,T-SQL &amp; MDX</w:t>
                  </w:r>
                </w:p>
                <w:p w14:paraId="29AC3E19" w14:textId="71FDDFED" w:rsidR="003E5BEE" w:rsidRPr="003A7A29" w:rsidRDefault="00B5635D" w:rsidP="003A7A29">
                  <w:pPr>
                    <w:widowControl w:val="0"/>
                    <w:numPr>
                      <w:ilvl w:val="0"/>
                      <w:numId w:val="4"/>
                    </w:numPr>
                    <w:suppressAutoHyphens/>
                    <w:rPr>
                      <w:rFonts w:ascii="HP Simplified" w:hAnsi="HP Simplified" w:cs="Arial"/>
                      <w:szCs w:val="22"/>
                    </w:rPr>
                  </w:pPr>
                  <w:r>
                    <w:rPr>
                      <w:rFonts w:ascii="HP Simplified" w:hAnsi="HP Simplified" w:cs="Arial"/>
                      <w:szCs w:val="22"/>
                    </w:rPr>
                    <w:t xml:space="preserve">Cloud DB </w:t>
                  </w:r>
                </w:p>
                <w:p w14:paraId="4FD709A4" w14:textId="77777777" w:rsidR="003E5BEE" w:rsidRPr="005200FA" w:rsidRDefault="003E5BEE" w:rsidP="003E5BEE">
                  <w:pPr>
                    <w:widowControl w:val="0"/>
                    <w:numPr>
                      <w:ilvl w:val="0"/>
                      <w:numId w:val="4"/>
                    </w:numPr>
                    <w:suppressAutoHyphens/>
                    <w:rPr>
                      <w:rFonts w:ascii="HP Simplified" w:hAnsi="HP Simplified" w:cs="Arial"/>
                      <w:szCs w:val="22"/>
                    </w:rPr>
                  </w:pPr>
                  <w:r>
                    <w:rPr>
                      <w:rFonts w:ascii="HP Simplified" w:hAnsi="HP Simplified" w:cs="Arial"/>
                      <w:szCs w:val="22"/>
                    </w:rPr>
                    <w:t>Asset Manager Essentials 9.3</w:t>
                  </w:r>
                </w:p>
                <w:p w14:paraId="0799BA23" w14:textId="77777777" w:rsidR="003E5BEE" w:rsidRDefault="003E5BEE" w:rsidP="003E5BEE">
                  <w:pPr>
                    <w:widowControl w:val="0"/>
                    <w:suppressAutoHyphens/>
                    <w:rPr>
                      <w:rFonts w:ascii="HP Simplified" w:hAnsi="HP Simplified" w:cs="Arial"/>
                      <w:b/>
                      <w:bCs/>
                      <w:color w:val="0096D6"/>
                      <w:sz w:val="34"/>
                      <w:szCs w:val="34"/>
                    </w:rPr>
                  </w:pPr>
                  <w:r w:rsidRPr="00600EB5">
                    <w:rPr>
                      <w:rFonts w:ascii="HP Simplified" w:hAnsi="HP Simplified" w:cs="Arial"/>
                      <w:b/>
                      <w:bCs/>
                      <w:color w:val="0096D6"/>
                      <w:sz w:val="34"/>
                      <w:szCs w:val="34"/>
                    </w:rPr>
                    <w:t>Awards</w:t>
                  </w:r>
                </w:p>
                <w:p w14:paraId="2F869739" w14:textId="77777777" w:rsidR="003E5BEE" w:rsidRPr="00313F0E" w:rsidRDefault="003E5BEE" w:rsidP="003E5BEE">
                  <w:pPr>
                    <w:widowControl w:val="0"/>
                    <w:numPr>
                      <w:ilvl w:val="0"/>
                      <w:numId w:val="4"/>
                    </w:numPr>
                    <w:suppressAutoHyphens/>
                    <w:rPr>
                      <w:rFonts w:ascii="HP Simplified" w:hAnsi="HP Simplified" w:cs="Arial"/>
                      <w:szCs w:val="22"/>
                    </w:rPr>
                  </w:pPr>
                  <w:r w:rsidRPr="000476D2">
                    <w:rPr>
                      <w:rFonts w:ascii="HP Simplified" w:hAnsi="HP Simplified" w:cs="Arial"/>
                      <w:szCs w:val="22"/>
                    </w:rPr>
                    <w:t>Got “Client</w:t>
                  </w:r>
                  <w:r w:rsidR="00E333AE">
                    <w:rPr>
                      <w:rFonts w:ascii="HP Simplified" w:hAnsi="HP Simplified" w:cs="Arial"/>
                      <w:szCs w:val="22"/>
                    </w:rPr>
                    <w:t xml:space="preserve"> Appreciation</w:t>
                  </w:r>
                  <w:r w:rsidR="0006330B">
                    <w:rPr>
                      <w:rFonts w:ascii="HP Simplified" w:hAnsi="HP Simplified" w:cs="Arial"/>
                      <w:szCs w:val="22"/>
                    </w:rPr>
                    <w:t xml:space="preserve"> Award” from </w:t>
                  </w:r>
                  <w:proofErr w:type="spellStart"/>
                  <w:r w:rsidR="0006330B">
                    <w:rPr>
                      <w:rFonts w:ascii="HP Simplified" w:hAnsi="HP Simplified" w:cs="Arial"/>
                      <w:szCs w:val="22"/>
                    </w:rPr>
                    <w:t>Genvo</w:t>
                  </w:r>
                  <w:proofErr w:type="spellEnd"/>
                  <w:r w:rsidR="0006330B">
                    <w:rPr>
                      <w:rFonts w:ascii="HP Simplified" w:hAnsi="HP Simplified" w:cs="Arial"/>
                      <w:szCs w:val="22"/>
                    </w:rPr>
                    <w:t xml:space="preserve"> Systems</w:t>
                  </w:r>
                  <w:r>
                    <w:rPr>
                      <w:rFonts w:ascii="HP Simplified" w:hAnsi="HP Simplified" w:cs="Arial"/>
                      <w:szCs w:val="22"/>
                    </w:rPr>
                    <w:t xml:space="preserve"> (US)</w:t>
                  </w:r>
                  <w:r w:rsidR="00060D81">
                    <w:rPr>
                      <w:rFonts w:ascii="HP Simplified" w:hAnsi="HP Simplified" w:cs="Arial"/>
                      <w:szCs w:val="22"/>
                    </w:rPr>
                    <w:t xml:space="preserve"> for my best performance in </w:t>
                  </w:r>
                  <w:proofErr w:type="gramStart"/>
                  <w:r w:rsidR="00060D81">
                    <w:rPr>
                      <w:rFonts w:ascii="HP Simplified" w:hAnsi="HP Simplified" w:cs="Arial"/>
                      <w:szCs w:val="22"/>
                    </w:rPr>
                    <w:t>Wipro</w:t>
                  </w:r>
                  <w:proofErr w:type="gramEnd"/>
                </w:p>
                <w:p w14:paraId="59643C9F" w14:textId="77777777" w:rsidR="003E5BEE" w:rsidRDefault="00C3484A" w:rsidP="00C3484A">
                  <w:pPr>
                    <w:widowControl w:val="0"/>
                    <w:numPr>
                      <w:ilvl w:val="0"/>
                      <w:numId w:val="4"/>
                    </w:numPr>
                    <w:suppressAutoHyphens/>
                    <w:rPr>
                      <w:rFonts w:ascii="HP Simplified" w:hAnsi="HP Simplified" w:cs="Arial"/>
                      <w:szCs w:val="22"/>
                    </w:rPr>
                  </w:pPr>
                  <w:r>
                    <w:rPr>
                      <w:rFonts w:ascii="HP Simplified" w:hAnsi="HP Simplified" w:cs="Arial"/>
                      <w:szCs w:val="22"/>
                    </w:rPr>
                    <w:t>Achieved “Smart Performer</w:t>
                  </w:r>
                  <w:r w:rsidR="003E5BEE" w:rsidRPr="000476D2">
                    <w:rPr>
                      <w:rFonts w:ascii="HP Simplified" w:hAnsi="HP Simplified" w:cs="Arial"/>
                      <w:szCs w:val="22"/>
                    </w:rPr>
                    <w:t>” award for my best per</w:t>
                  </w:r>
                  <w:r>
                    <w:rPr>
                      <w:rFonts w:ascii="HP Simplified" w:hAnsi="HP Simplified" w:cs="Arial"/>
                      <w:szCs w:val="22"/>
                    </w:rPr>
                    <w:t xml:space="preserve">formance </w:t>
                  </w:r>
                  <w:r w:rsidR="003A0A2D">
                    <w:rPr>
                      <w:rFonts w:ascii="HP Simplified" w:hAnsi="HP Simplified" w:cs="Arial"/>
                      <w:szCs w:val="22"/>
                    </w:rPr>
                    <w:t xml:space="preserve">in </w:t>
                  </w:r>
                  <w:r w:rsidR="003A0A2D">
                    <w:rPr>
                      <w:rFonts w:ascii="Verdana" w:hAnsi="Verdana"/>
                      <w:color w:val="000000"/>
                      <w:sz w:val="20"/>
                    </w:rPr>
                    <w:t>Wipro</w:t>
                  </w:r>
                  <w:r w:rsidR="003A0A2D" w:rsidRPr="000476D2">
                    <w:rPr>
                      <w:rFonts w:ascii="HP Simplified" w:hAnsi="HP Simplified" w:cs="Arial"/>
                      <w:szCs w:val="22"/>
                    </w:rPr>
                    <w:t xml:space="preserve">. </w:t>
                  </w:r>
                </w:p>
                <w:p w14:paraId="75769492" w14:textId="77777777" w:rsidR="003C450D" w:rsidRDefault="003C450D" w:rsidP="00C3484A">
                  <w:pPr>
                    <w:widowControl w:val="0"/>
                    <w:numPr>
                      <w:ilvl w:val="0"/>
                      <w:numId w:val="4"/>
                    </w:numPr>
                    <w:suppressAutoHyphens/>
                    <w:rPr>
                      <w:rFonts w:ascii="HP Simplified" w:hAnsi="HP Simplified" w:cs="Arial"/>
                      <w:szCs w:val="22"/>
                    </w:rPr>
                  </w:pPr>
                  <w:r>
                    <w:rPr>
                      <w:rFonts w:ascii="HP Simplified" w:hAnsi="HP Simplified" w:cs="Arial"/>
                      <w:szCs w:val="22"/>
                    </w:rPr>
                    <w:t xml:space="preserve">Achieved Load Star award for best </w:t>
                  </w:r>
                  <w:r w:rsidR="00E333AE">
                    <w:rPr>
                      <w:rFonts w:ascii="HP Simplified" w:hAnsi="HP Simplified" w:cs="Arial"/>
                      <w:szCs w:val="22"/>
                    </w:rPr>
                    <w:t>performance</w:t>
                  </w:r>
                  <w:r w:rsidR="007754EC">
                    <w:rPr>
                      <w:rFonts w:ascii="HP Simplified" w:hAnsi="HP Simplified" w:cs="Arial"/>
                      <w:szCs w:val="22"/>
                    </w:rPr>
                    <w:t xml:space="preserve"> in </w:t>
                  </w:r>
                  <w:proofErr w:type="spellStart"/>
                  <w:r w:rsidR="007754EC">
                    <w:rPr>
                      <w:rFonts w:ascii="HP Simplified" w:hAnsi="HP Simplified" w:cs="Arial"/>
                      <w:szCs w:val="22"/>
                    </w:rPr>
                    <w:t>Metrica</w:t>
                  </w:r>
                  <w:proofErr w:type="spellEnd"/>
                  <w:r w:rsidR="00E333AE">
                    <w:rPr>
                      <w:rFonts w:ascii="HP Simplified" w:hAnsi="HP Simplified" w:cs="Arial"/>
                      <w:szCs w:val="22"/>
                    </w:rPr>
                    <w:t>.</w:t>
                  </w:r>
                </w:p>
                <w:p w14:paraId="612EAC0F" w14:textId="77777777" w:rsidR="007D30C7" w:rsidRPr="00C3484A" w:rsidRDefault="007D30C7" w:rsidP="00C3484A">
                  <w:pPr>
                    <w:widowControl w:val="0"/>
                    <w:numPr>
                      <w:ilvl w:val="0"/>
                      <w:numId w:val="4"/>
                    </w:numPr>
                    <w:suppressAutoHyphens/>
                    <w:rPr>
                      <w:rFonts w:ascii="HP Simplified" w:hAnsi="HP Simplified" w:cs="Arial"/>
                      <w:szCs w:val="22"/>
                    </w:rPr>
                  </w:pPr>
                  <w:r>
                    <w:rPr>
                      <w:rFonts w:ascii="HP Simplified" w:hAnsi="HP Simplified" w:cs="Arial"/>
                      <w:szCs w:val="22"/>
                    </w:rPr>
                    <w:t>Achieved best trainer award for conducting the knowledge sharing secessions</w:t>
                  </w:r>
                  <w:r w:rsidR="00284FA1">
                    <w:rPr>
                      <w:rFonts w:ascii="HP Simplified" w:hAnsi="HP Simplified" w:cs="Arial"/>
                      <w:szCs w:val="22"/>
                    </w:rPr>
                    <w:t>/Induction classes</w:t>
                  </w:r>
                  <w:r>
                    <w:rPr>
                      <w:rFonts w:ascii="HP Simplified" w:hAnsi="HP Simplified" w:cs="Arial"/>
                      <w:szCs w:val="22"/>
                    </w:rPr>
                    <w:t xml:space="preserve">. </w:t>
                  </w:r>
                </w:p>
                <w:p w14:paraId="568BA193" w14:textId="77777777" w:rsidR="003E5BEE" w:rsidRDefault="003E5BEE" w:rsidP="003E5BEE">
                  <w:pPr>
                    <w:pStyle w:val="Heading1"/>
                    <w:tabs>
                      <w:tab w:val="right" w:pos="3045"/>
                    </w:tabs>
                    <w:spacing w:after="0"/>
                    <w:rPr>
                      <w:rFonts w:cs="Arial"/>
                      <w:bCs/>
                    </w:rPr>
                  </w:pPr>
                  <w:r>
                    <w:rPr>
                      <w:rFonts w:cs="Arial"/>
                      <w:bCs/>
                    </w:rPr>
                    <w:t>Education</w:t>
                  </w:r>
                </w:p>
                <w:p w14:paraId="45C27458" w14:textId="77777777" w:rsidR="003E5BEE" w:rsidRDefault="003E5BEE" w:rsidP="003E5BEE">
                  <w:pPr>
                    <w:widowControl w:val="0"/>
                    <w:numPr>
                      <w:ilvl w:val="0"/>
                      <w:numId w:val="4"/>
                    </w:numPr>
                    <w:suppressAutoHyphens/>
                    <w:rPr>
                      <w:rFonts w:ascii="HP Simplified" w:hAnsi="HP Simplified" w:cs="Arial"/>
                      <w:szCs w:val="22"/>
                    </w:rPr>
                  </w:pPr>
                  <w:r>
                    <w:rPr>
                      <w:rFonts w:ascii="HP Simplified" w:hAnsi="HP Simplified" w:cs="Arial"/>
                      <w:szCs w:val="22"/>
                    </w:rPr>
                    <w:t xml:space="preserve"> </w:t>
                  </w:r>
                  <w:proofErr w:type="spellStart"/>
                  <w:proofErr w:type="gramStart"/>
                  <w:r>
                    <w:rPr>
                      <w:rFonts w:ascii="HP Simplified" w:hAnsi="HP Simplified" w:cs="Arial"/>
                      <w:szCs w:val="22"/>
                    </w:rPr>
                    <w:t>B.Tech</w:t>
                  </w:r>
                  <w:proofErr w:type="spellEnd"/>
                  <w:proofErr w:type="gramEnd"/>
                  <w:r>
                    <w:rPr>
                      <w:rFonts w:ascii="HP Simplified" w:hAnsi="HP Simplified" w:cs="Arial"/>
                      <w:szCs w:val="22"/>
                    </w:rPr>
                    <w:t xml:space="preserve"> in Electronics &amp; Communications </w:t>
                  </w:r>
                  <w:proofErr w:type="spellStart"/>
                  <w:r>
                    <w:rPr>
                      <w:rFonts w:ascii="HP Simplified" w:hAnsi="HP Simplified" w:cs="Arial"/>
                      <w:szCs w:val="22"/>
                    </w:rPr>
                    <w:t>Enginnering</w:t>
                  </w:r>
                  <w:proofErr w:type="spellEnd"/>
                  <w:r>
                    <w:rPr>
                      <w:rFonts w:ascii="HP Simplified" w:hAnsi="HP Simplified" w:cs="Arial"/>
                      <w:szCs w:val="22"/>
                    </w:rPr>
                    <w:t xml:space="preserve"> from Jawaharlal Nehru Tec</w:t>
                  </w:r>
                  <w:r w:rsidR="00C3484A">
                    <w:rPr>
                      <w:rFonts w:ascii="HP Simplified" w:hAnsi="HP Simplified" w:cs="Arial"/>
                      <w:szCs w:val="22"/>
                    </w:rPr>
                    <w:t>hnological University, Kakinada</w:t>
                  </w:r>
                  <w:r>
                    <w:rPr>
                      <w:rFonts w:ascii="HP Simplified" w:hAnsi="HP Simplified" w:cs="Arial"/>
                      <w:szCs w:val="22"/>
                    </w:rPr>
                    <w:t>.</w:t>
                  </w:r>
                </w:p>
                <w:p w14:paraId="4FF63C0B" w14:textId="77777777" w:rsidR="003E5BEE" w:rsidRDefault="003E5BEE" w:rsidP="003E5BEE">
                  <w:pPr>
                    <w:widowControl w:val="0"/>
                    <w:suppressAutoHyphens/>
                    <w:rPr>
                      <w:rFonts w:ascii="HP Simplified" w:hAnsi="HP Simplified" w:cs="Arial"/>
                      <w:b/>
                      <w:bCs/>
                      <w:color w:val="0096D6"/>
                      <w:sz w:val="34"/>
                      <w:szCs w:val="34"/>
                    </w:rPr>
                  </w:pPr>
                  <w:r w:rsidRPr="00600EB5">
                    <w:rPr>
                      <w:rFonts w:ascii="HP Simplified" w:hAnsi="HP Simplified" w:cs="Arial"/>
                      <w:b/>
                      <w:bCs/>
                      <w:color w:val="0096D6"/>
                      <w:sz w:val="34"/>
                      <w:szCs w:val="34"/>
                    </w:rPr>
                    <w:t>Spoken Languages</w:t>
                  </w:r>
                </w:p>
                <w:p w14:paraId="346A574D" w14:textId="77777777" w:rsidR="003E5BEE" w:rsidRDefault="003E5BEE" w:rsidP="003E5BEE">
                  <w:pPr>
                    <w:widowControl w:val="0"/>
                    <w:numPr>
                      <w:ilvl w:val="0"/>
                      <w:numId w:val="4"/>
                    </w:numPr>
                    <w:suppressAutoHyphens/>
                    <w:rPr>
                      <w:rFonts w:ascii="HP Simplified" w:hAnsi="HP Simplified" w:cs="Arial"/>
                    </w:rPr>
                  </w:pPr>
                  <w:r w:rsidRPr="00FA4AD3">
                    <w:rPr>
                      <w:rFonts w:ascii="HP Simplified" w:hAnsi="HP Simplified" w:cs="Arial"/>
                    </w:rPr>
                    <w:t xml:space="preserve">English </w:t>
                  </w:r>
                </w:p>
                <w:p w14:paraId="6EA3EEA0" w14:textId="77777777" w:rsidR="003E5BEE" w:rsidRDefault="003E5BEE" w:rsidP="003E5BEE">
                  <w:pPr>
                    <w:widowControl w:val="0"/>
                    <w:numPr>
                      <w:ilvl w:val="0"/>
                      <w:numId w:val="4"/>
                    </w:numPr>
                    <w:suppressAutoHyphens/>
                    <w:rPr>
                      <w:rFonts w:ascii="HP Simplified" w:hAnsi="HP Simplified" w:cs="Arial"/>
                    </w:rPr>
                  </w:pPr>
                  <w:r>
                    <w:rPr>
                      <w:rFonts w:ascii="HP Simplified" w:hAnsi="HP Simplified" w:cs="Arial"/>
                    </w:rPr>
                    <w:t>Telugu</w:t>
                  </w:r>
                </w:p>
                <w:p w14:paraId="22065F2C" w14:textId="77777777" w:rsidR="003E5BEE" w:rsidRDefault="003E5BEE" w:rsidP="003E5BEE">
                  <w:pPr>
                    <w:widowControl w:val="0"/>
                    <w:numPr>
                      <w:ilvl w:val="0"/>
                      <w:numId w:val="4"/>
                    </w:numPr>
                    <w:suppressAutoHyphens/>
                    <w:rPr>
                      <w:rFonts w:ascii="HP Simplified" w:hAnsi="HP Simplified" w:cs="Arial"/>
                    </w:rPr>
                  </w:pPr>
                  <w:r>
                    <w:rPr>
                      <w:rFonts w:ascii="HP Simplified" w:hAnsi="HP Simplified" w:cs="Arial"/>
                    </w:rPr>
                    <w:t>Kannada</w:t>
                  </w:r>
                </w:p>
                <w:p w14:paraId="697DD5F3" w14:textId="77777777" w:rsidR="003E5BEE" w:rsidRPr="00FA4AD3" w:rsidRDefault="003E5BEE" w:rsidP="003E5BEE">
                  <w:pPr>
                    <w:widowControl w:val="0"/>
                    <w:numPr>
                      <w:ilvl w:val="0"/>
                      <w:numId w:val="4"/>
                    </w:numPr>
                    <w:suppressAutoHyphens/>
                    <w:rPr>
                      <w:rFonts w:ascii="HP Simplified" w:hAnsi="HP Simplified" w:cs="Arial"/>
                      <w:szCs w:val="22"/>
                    </w:rPr>
                  </w:pPr>
                  <w:r>
                    <w:rPr>
                      <w:rFonts w:ascii="HP Simplified" w:hAnsi="HP Simplified" w:cs="Arial"/>
                    </w:rPr>
                    <w:t>Hindi</w:t>
                  </w:r>
                </w:p>
              </w:tc>
            </w:tr>
          </w:tbl>
          <w:p w14:paraId="76942296" w14:textId="77777777" w:rsidR="002457D5" w:rsidRPr="00FA4AD3" w:rsidRDefault="002457D5" w:rsidP="00172D3B">
            <w:pPr>
              <w:rPr>
                <w:rFonts w:ascii="HP Simplified" w:hAnsi="HP Simplified" w:cs="Arial"/>
                <w:b/>
                <w:bCs/>
                <w:sz w:val="28"/>
                <w:szCs w:val="28"/>
              </w:rPr>
            </w:pPr>
          </w:p>
        </w:tc>
        <w:tc>
          <w:tcPr>
            <w:tcW w:w="318" w:type="dxa"/>
          </w:tcPr>
          <w:p w14:paraId="2BFFC82F" w14:textId="77777777" w:rsidR="002457D5" w:rsidRDefault="002457D5" w:rsidP="00172D3B">
            <w:pPr>
              <w:spacing w:before="60" w:after="60"/>
              <w:rPr>
                <w:rFonts w:ascii="HP Simplified" w:hAnsi="HP Simplified" w:cs="Arial"/>
                <w:sz w:val="24"/>
              </w:rPr>
            </w:pPr>
          </w:p>
          <w:p w14:paraId="0EAF77F0" w14:textId="77777777" w:rsidR="000220E0" w:rsidRPr="00FA4AD3" w:rsidRDefault="000220E0" w:rsidP="00172D3B">
            <w:pPr>
              <w:spacing w:before="60" w:after="60"/>
              <w:rPr>
                <w:rFonts w:ascii="HP Simplified" w:hAnsi="HP Simplified" w:cs="Arial"/>
                <w:sz w:val="24"/>
              </w:rPr>
            </w:pPr>
          </w:p>
        </w:tc>
        <w:tc>
          <w:tcPr>
            <w:tcW w:w="5763" w:type="dxa"/>
          </w:tcPr>
          <w:p w14:paraId="7C98E2E3" w14:textId="77777777" w:rsidR="002457D5" w:rsidRDefault="002457D5" w:rsidP="00172D3B">
            <w:pPr>
              <w:rPr>
                <w:rFonts w:ascii="HP Simplified" w:hAnsi="HP Simplified" w:cs="Arial"/>
                <w:sz w:val="40"/>
              </w:rPr>
            </w:pPr>
            <w:r w:rsidRPr="00FA4AD3">
              <w:rPr>
                <w:rFonts w:ascii="HP Simplified" w:hAnsi="HP Simplified" w:cs="Arial"/>
                <w:sz w:val="40"/>
              </w:rPr>
              <w:t>Professional Profile</w:t>
            </w:r>
          </w:p>
          <w:p w14:paraId="10452138" w14:textId="77777777" w:rsidR="009C20CC" w:rsidRDefault="009C20CC" w:rsidP="00172D3B">
            <w:pPr>
              <w:rPr>
                <w:rFonts w:ascii="HP Simplified" w:hAnsi="HP Simplified" w:cs="Arial"/>
                <w:sz w:val="40"/>
              </w:rPr>
            </w:pPr>
          </w:p>
          <w:p w14:paraId="47181378" w14:textId="77777777" w:rsidR="005200FA" w:rsidRPr="005200FA" w:rsidRDefault="005200FA" w:rsidP="005200FA">
            <w:pPr>
              <w:ind w:left="720"/>
              <w:jc w:val="both"/>
              <w:rPr>
                <w:rFonts w:ascii="Verdana" w:hAnsi="Verdana" w:cs="Andalus"/>
                <w:sz w:val="12"/>
              </w:rPr>
            </w:pPr>
          </w:p>
          <w:p w14:paraId="01AFD04B" w14:textId="624509C3" w:rsidR="00172D3B" w:rsidRDefault="00172D3B" w:rsidP="002C5F3D">
            <w:pPr>
              <w:numPr>
                <w:ilvl w:val="0"/>
                <w:numId w:val="6"/>
              </w:numPr>
              <w:spacing w:line="276" w:lineRule="auto"/>
              <w:jc w:val="both"/>
              <w:rPr>
                <w:rFonts w:ascii="Verdana" w:hAnsi="Verdana" w:cs="Andalus"/>
                <w:sz w:val="20"/>
              </w:rPr>
            </w:pPr>
            <w:r w:rsidRPr="00A7756D">
              <w:rPr>
                <w:rFonts w:ascii="Verdana" w:hAnsi="Verdana" w:cs="Andalus"/>
                <w:sz w:val="20"/>
              </w:rPr>
              <w:t xml:space="preserve">Over </w:t>
            </w:r>
            <w:r w:rsidR="006F1E08">
              <w:rPr>
                <w:rFonts w:ascii="Verdana" w:hAnsi="Verdana" w:cs="Andalus"/>
                <w:b/>
                <w:sz w:val="20"/>
              </w:rPr>
              <w:t>1</w:t>
            </w:r>
            <w:r w:rsidR="007A5FD1">
              <w:rPr>
                <w:rFonts w:ascii="Verdana" w:hAnsi="Verdana" w:cs="Andalus"/>
                <w:b/>
                <w:sz w:val="20"/>
              </w:rPr>
              <w:t>2</w:t>
            </w:r>
            <w:r w:rsidR="00B3005B">
              <w:rPr>
                <w:rFonts w:ascii="Verdana" w:hAnsi="Verdana" w:cs="Andalus"/>
                <w:b/>
                <w:sz w:val="20"/>
              </w:rPr>
              <w:t>+</w:t>
            </w:r>
            <w:r w:rsidR="009C20CC">
              <w:rPr>
                <w:rFonts w:ascii="Verdana" w:hAnsi="Verdana" w:cs="Andalus"/>
                <w:b/>
                <w:sz w:val="20"/>
              </w:rPr>
              <w:t xml:space="preserve"> </w:t>
            </w:r>
            <w:r w:rsidRPr="00A7756D">
              <w:rPr>
                <w:rFonts w:ascii="Verdana" w:hAnsi="Verdana" w:cs="Andalus"/>
                <w:sz w:val="20"/>
              </w:rPr>
              <w:t>years of IT experience in Requirements</w:t>
            </w:r>
            <w:r>
              <w:rPr>
                <w:rFonts w:ascii="Verdana" w:hAnsi="Verdana" w:cs="Andalus"/>
                <w:sz w:val="20"/>
              </w:rPr>
              <w:t xml:space="preserve">, </w:t>
            </w:r>
            <w:r w:rsidRPr="00A7756D">
              <w:rPr>
                <w:rFonts w:ascii="Verdana" w:hAnsi="Verdana" w:cs="Andalus"/>
                <w:sz w:val="20"/>
              </w:rPr>
              <w:t>Design, Analysis, Modeling</w:t>
            </w:r>
            <w:r>
              <w:rPr>
                <w:rFonts w:ascii="Verdana" w:hAnsi="Verdana" w:cs="Andalus"/>
                <w:sz w:val="20"/>
              </w:rPr>
              <w:t>, Development,</w:t>
            </w:r>
            <w:r w:rsidRPr="00A7756D">
              <w:rPr>
                <w:rFonts w:ascii="Verdana" w:hAnsi="Verdana" w:cs="Andalus"/>
                <w:sz w:val="20"/>
              </w:rPr>
              <w:t xml:space="preserve"> </w:t>
            </w:r>
            <w:proofErr w:type="gramStart"/>
            <w:r w:rsidRPr="00A7756D">
              <w:rPr>
                <w:rFonts w:ascii="Verdana" w:hAnsi="Verdana" w:cs="Andalus"/>
                <w:sz w:val="20"/>
              </w:rPr>
              <w:t>Implementation</w:t>
            </w:r>
            <w:proofErr w:type="gramEnd"/>
            <w:r w:rsidRPr="00A7756D">
              <w:rPr>
                <w:rFonts w:ascii="Verdana" w:hAnsi="Verdana" w:cs="Andalus"/>
                <w:sz w:val="20"/>
              </w:rPr>
              <w:t xml:space="preserve"> and testing</w:t>
            </w:r>
            <w:r>
              <w:rPr>
                <w:rFonts w:ascii="Verdana" w:hAnsi="Verdana" w:cs="Andalus"/>
                <w:sz w:val="20"/>
              </w:rPr>
              <w:t xml:space="preserve"> for</w:t>
            </w:r>
            <w:r w:rsidR="00B56556">
              <w:rPr>
                <w:rFonts w:ascii="Verdana" w:hAnsi="Verdana" w:cs="Andalus"/>
                <w:sz w:val="20"/>
              </w:rPr>
              <w:t xml:space="preserve"> Da</w:t>
            </w:r>
            <w:r w:rsidR="00B5635D">
              <w:rPr>
                <w:rFonts w:ascii="Verdana" w:hAnsi="Verdana" w:cs="Andalus"/>
                <w:sz w:val="20"/>
              </w:rPr>
              <w:t>ta Warehousing applications.</w:t>
            </w:r>
          </w:p>
          <w:p w14:paraId="50D67DB9" w14:textId="54FBE7BB" w:rsidR="00172D3B" w:rsidRDefault="00172D3B" w:rsidP="002C5F3D">
            <w:pPr>
              <w:numPr>
                <w:ilvl w:val="0"/>
                <w:numId w:val="6"/>
              </w:numPr>
              <w:spacing w:line="276" w:lineRule="auto"/>
              <w:jc w:val="both"/>
              <w:rPr>
                <w:rFonts w:ascii="Verdana" w:hAnsi="Verdana" w:cs="Andalus"/>
                <w:sz w:val="20"/>
              </w:rPr>
            </w:pPr>
            <w:r>
              <w:rPr>
                <w:rFonts w:ascii="Verdana" w:hAnsi="Verdana" w:cs="Andalus"/>
                <w:sz w:val="20"/>
              </w:rPr>
              <w:t xml:space="preserve">Over </w:t>
            </w:r>
            <w:r w:rsidR="007A5FD1">
              <w:rPr>
                <w:rFonts w:ascii="Verdana" w:hAnsi="Verdana" w:cs="Andalus"/>
                <w:b/>
                <w:sz w:val="20"/>
              </w:rPr>
              <w:t>9</w:t>
            </w:r>
            <w:r w:rsidR="00EE5ECF">
              <w:rPr>
                <w:rFonts w:ascii="Verdana" w:hAnsi="Verdana" w:cs="Andalus"/>
                <w:b/>
                <w:sz w:val="20"/>
              </w:rPr>
              <w:t>+</w:t>
            </w:r>
            <w:r>
              <w:rPr>
                <w:rFonts w:ascii="Verdana" w:hAnsi="Verdana" w:cs="Andalus"/>
                <w:sz w:val="20"/>
              </w:rPr>
              <w:t xml:space="preserve"> years of experience </w:t>
            </w:r>
            <w:r w:rsidRPr="00A7756D">
              <w:rPr>
                <w:rFonts w:ascii="Verdana" w:hAnsi="Verdana" w:cs="Andalus"/>
                <w:sz w:val="20"/>
              </w:rPr>
              <w:t xml:space="preserve">in Extraction, Transformation and Loading (ETL) mechanism using </w:t>
            </w:r>
            <w:r w:rsidR="00341153">
              <w:rPr>
                <w:rFonts w:ascii="Verdana" w:hAnsi="Verdana" w:cs="Andalus"/>
                <w:b/>
                <w:sz w:val="20"/>
              </w:rPr>
              <w:t>SSIS</w:t>
            </w:r>
            <w:r w:rsidR="00B3005B">
              <w:rPr>
                <w:rFonts w:ascii="Verdana" w:hAnsi="Verdana" w:cs="Andalus"/>
                <w:b/>
                <w:sz w:val="20"/>
              </w:rPr>
              <w:t xml:space="preserve"> </w:t>
            </w:r>
            <w:r w:rsidR="00D92F58">
              <w:rPr>
                <w:rFonts w:ascii="Verdana" w:hAnsi="Verdana" w:cs="Andalus"/>
                <w:sz w:val="20"/>
              </w:rPr>
              <w:t xml:space="preserve">and creating Reports using </w:t>
            </w:r>
            <w:r w:rsidR="00D92F58" w:rsidRPr="00D92F58">
              <w:rPr>
                <w:rFonts w:ascii="Verdana" w:hAnsi="Verdana" w:cs="Andalus"/>
                <w:b/>
                <w:sz w:val="20"/>
              </w:rPr>
              <w:t>SSRS</w:t>
            </w:r>
            <w:r w:rsidR="003C796C">
              <w:rPr>
                <w:rFonts w:ascii="Verdana" w:hAnsi="Verdana" w:cs="Andalus"/>
                <w:b/>
                <w:sz w:val="20"/>
              </w:rPr>
              <w:t>/Power Bi</w:t>
            </w:r>
            <w:r w:rsidR="00D92F58">
              <w:rPr>
                <w:rFonts w:ascii="Verdana" w:hAnsi="Verdana" w:cs="Andalus"/>
                <w:b/>
                <w:sz w:val="20"/>
              </w:rPr>
              <w:t>.</w:t>
            </w:r>
          </w:p>
          <w:p w14:paraId="4FA2100E" w14:textId="77777777" w:rsidR="001822FA" w:rsidRPr="0006330B" w:rsidRDefault="00172D3B" w:rsidP="00B02036">
            <w:pPr>
              <w:numPr>
                <w:ilvl w:val="0"/>
                <w:numId w:val="6"/>
              </w:numPr>
              <w:spacing w:line="276" w:lineRule="auto"/>
              <w:jc w:val="both"/>
              <w:rPr>
                <w:rFonts w:ascii="HP Simplified" w:hAnsi="HP Simplified" w:cs="Arial"/>
                <w:b/>
                <w:i/>
                <w:iCs/>
                <w:szCs w:val="22"/>
              </w:rPr>
            </w:pPr>
            <w:r w:rsidRPr="00A7756D">
              <w:rPr>
                <w:rFonts w:ascii="Verdana" w:hAnsi="Verdana" w:cs="Andalus"/>
                <w:sz w:val="20"/>
              </w:rPr>
              <w:t xml:space="preserve">Strong </w:t>
            </w:r>
            <w:r>
              <w:rPr>
                <w:rFonts w:ascii="Verdana" w:hAnsi="Verdana" w:cs="Andalus"/>
                <w:sz w:val="20"/>
              </w:rPr>
              <w:t xml:space="preserve">Experience and </w:t>
            </w:r>
            <w:r w:rsidRPr="00A7756D">
              <w:rPr>
                <w:rFonts w:ascii="Verdana" w:hAnsi="Verdana" w:cs="Andalus"/>
                <w:sz w:val="20"/>
              </w:rPr>
              <w:t xml:space="preserve">knowledge in Dimensional modeling </w:t>
            </w:r>
            <w:r>
              <w:rPr>
                <w:rFonts w:ascii="Verdana" w:hAnsi="Verdana" w:cs="Andalus"/>
                <w:sz w:val="20"/>
              </w:rPr>
              <w:t>-</w:t>
            </w:r>
            <w:r w:rsidRPr="00A7756D">
              <w:rPr>
                <w:rFonts w:ascii="Verdana" w:hAnsi="Verdana" w:cs="Andalus"/>
                <w:sz w:val="20"/>
              </w:rPr>
              <w:t xml:space="preserve"> Star Schema and Snowflake Schema.</w:t>
            </w:r>
          </w:p>
          <w:p w14:paraId="174EBE82" w14:textId="77777777" w:rsidR="001822FA" w:rsidRDefault="001822FA" w:rsidP="001822FA">
            <w:pPr>
              <w:numPr>
                <w:ilvl w:val="0"/>
                <w:numId w:val="6"/>
              </w:numPr>
              <w:spacing w:line="276" w:lineRule="auto"/>
              <w:jc w:val="both"/>
              <w:rPr>
                <w:rFonts w:ascii="Verdana" w:hAnsi="Verdana" w:cs="Andalus"/>
                <w:sz w:val="20"/>
              </w:rPr>
            </w:pPr>
            <w:r w:rsidRPr="001822FA">
              <w:rPr>
                <w:rFonts w:ascii="Verdana" w:hAnsi="Verdana" w:cs="Andalus"/>
                <w:sz w:val="20"/>
              </w:rPr>
              <w:t xml:space="preserve">Experience in creating T-SQL Procedures, Functions, </w:t>
            </w:r>
            <w:proofErr w:type="gramStart"/>
            <w:r w:rsidRPr="001822FA">
              <w:rPr>
                <w:rFonts w:ascii="Verdana" w:hAnsi="Verdana" w:cs="Andalus"/>
                <w:sz w:val="20"/>
              </w:rPr>
              <w:t>Views</w:t>
            </w:r>
            <w:proofErr w:type="gramEnd"/>
            <w:r w:rsidRPr="001822FA">
              <w:rPr>
                <w:rFonts w:ascii="Verdana" w:hAnsi="Verdana" w:cs="Andalus"/>
                <w:sz w:val="20"/>
              </w:rPr>
              <w:t xml:space="preserve"> and Indexes based on business requirements.</w:t>
            </w:r>
          </w:p>
          <w:p w14:paraId="42EF3766" w14:textId="77777777" w:rsidR="001822FA" w:rsidRPr="001822FA" w:rsidRDefault="001822FA" w:rsidP="001822FA">
            <w:pPr>
              <w:numPr>
                <w:ilvl w:val="0"/>
                <w:numId w:val="6"/>
              </w:numPr>
              <w:spacing w:line="276" w:lineRule="auto"/>
              <w:jc w:val="both"/>
              <w:rPr>
                <w:rFonts w:ascii="Verdana" w:hAnsi="Verdana" w:cs="Andalus"/>
                <w:sz w:val="20"/>
              </w:rPr>
            </w:pPr>
            <w:r w:rsidRPr="001822FA">
              <w:rPr>
                <w:rFonts w:ascii="Verdana" w:hAnsi="Verdana" w:cs="Andalus"/>
                <w:sz w:val="20"/>
              </w:rPr>
              <w:t>Experience in developing the reports like Table, Matrix, Chart, Parameterized and Drill Down using SSRS.</w:t>
            </w:r>
          </w:p>
          <w:p w14:paraId="6E2D2A67" w14:textId="77777777" w:rsidR="001822FA" w:rsidRPr="001822FA" w:rsidRDefault="001822FA" w:rsidP="001822FA">
            <w:pPr>
              <w:numPr>
                <w:ilvl w:val="0"/>
                <w:numId w:val="6"/>
              </w:numPr>
              <w:spacing w:line="276" w:lineRule="auto"/>
              <w:jc w:val="both"/>
              <w:rPr>
                <w:rFonts w:ascii="Verdana" w:hAnsi="Verdana" w:cs="Andalus"/>
                <w:sz w:val="20"/>
              </w:rPr>
            </w:pPr>
            <w:r w:rsidRPr="001822FA">
              <w:rPr>
                <w:rFonts w:ascii="Verdana" w:hAnsi="Verdana" w:cs="Andalus"/>
                <w:sz w:val="20"/>
              </w:rPr>
              <w:t>Majorly involved in ETL development sessions and suggested better approaches based on business requirements.</w:t>
            </w:r>
          </w:p>
          <w:p w14:paraId="55C0B644" w14:textId="77777777" w:rsidR="001822FA" w:rsidRPr="001822FA" w:rsidRDefault="001822FA" w:rsidP="001822FA">
            <w:pPr>
              <w:numPr>
                <w:ilvl w:val="0"/>
                <w:numId w:val="6"/>
              </w:numPr>
              <w:spacing w:line="276" w:lineRule="auto"/>
              <w:jc w:val="both"/>
              <w:rPr>
                <w:rFonts w:ascii="Verdana" w:hAnsi="Verdana" w:cs="Andalus"/>
                <w:sz w:val="20"/>
              </w:rPr>
            </w:pPr>
            <w:r w:rsidRPr="001822FA">
              <w:rPr>
                <w:rFonts w:ascii="Verdana" w:hAnsi="Verdana" w:cs="Andalus"/>
                <w:sz w:val="20"/>
              </w:rPr>
              <w:t>Good knowledge in Data Warehousing Concepts.</w:t>
            </w:r>
          </w:p>
          <w:p w14:paraId="5D1D2A7D" w14:textId="77777777" w:rsidR="001822FA" w:rsidRPr="00F42D60" w:rsidRDefault="001822FA" w:rsidP="001822FA">
            <w:pPr>
              <w:numPr>
                <w:ilvl w:val="0"/>
                <w:numId w:val="6"/>
              </w:numPr>
              <w:spacing w:line="276" w:lineRule="auto"/>
              <w:jc w:val="both"/>
              <w:rPr>
                <w:rFonts w:ascii="Verdana" w:hAnsi="Verdana" w:cs="Andalus"/>
                <w:sz w:val="20"/>
              </w:rPr>
            </w:pPr>
            <w:r>
              <w:rPr>
                <w:rFonts w:ascii="Verdana" w:hAnsi="Verdana" w:cs="Andalus"/>
                <w:sz w:val="20"/>
              </w:rPr>
              <w:t>Good Knowledge in MDX.</w:t>
            </w:r>
          </w:p>
          <w:p w14:paraId="42F3EACE" w14:textId="77777777" w:rsidR="003510F0" w:rsidRDefault="00F520C5" w:rsidP="003510F0">
            <w:pPr>
              <w:spacing w:before="120" w:after="60"/>
              <w:jc w:val="both"/>
              <w:rPr>
                <w:rFonts w:ascii="HP Simplified" w:hAnsi="HP Simplified"/>
                <w:b/>
              </w:rPr>
            </w:pPr>
            <w:r w:rsidRPr="003510F0">
              <w:rPr>
                <w:rFonts w:ascii="HP Simplified" w:hAnsi="HP Simplified" w:cs="Arial"/>
                <w:sz w:val="40"/>
              </w:rPr>
              <w:t>Education</w:t>
            </w:r>
          </w:p>
          <w:p w14:paraId="2283C22B" w14:textId="77777777" w:rsidR="00F520C5" w:rsidRPr="005A177C" w:rsidRDefault="00341153" w:rsidP="005A177C">
            <w:pPr>
              <w:spacing w:before="120" w:after="60"/>
              <w:jc w:val="both"/>
              <w:rPr>
                <w:rFonts w:ascii="Verdana" w:hAnsi="Verdana" w:cs="Futura Lt"/>
                <w:bCs/>
                <w:sz w:val="20"/>
              </w:rPr>
            </w:pPr>
            <w:r w:rsidRPr="0036266C">
              <w:rPr>
                <w:rFonts w:ascii="Verdana" w:hAnsi="Verdana" w:cs="Futura Lt"/>
                <w:bCs/>
                <w:sz w:val="20"/>
              </w:rPr>
              <w:t>Bachelor of Engineering and Technology (</w:t>
            </w:r>
            <w:proofErr w:type="gramStart"/>
            <w:r w:rsidRPr="0036266C">
              <w:rPr>
                <w:rFonts w:ascii="Verdana" w:hAnsi="Verdana" w:cs="Futura Lt"/>
                <w:bCs/>
                <w:sz w:val="20"/>
              </w:rPr>
              <w:t>B.TECH</w:t>
            </w:r>
            <w:proofErr w:type="gramEnd"/>
            <w:r w:rsidR="00A85A24" w:rsidRPr="0036266C">
              <w:rPr>
                <w:rFonts w:ascii="Verdana" w:hAnsi="Verdana" w:cs="Futura Lt"/>
                <w:bCs/>
                <w:sz w:val="20"/>
              </w:rPr>
              <w:t>)</w:t>
            </w:r>
            <w:r w:rsidR="005A177C">
              <w:rPr>
                <w:rFonts w:ascii="Verdana" w:hAnsi="Verdana" w:cs="Futura Lt"/>
                <w:bCs/>
                <w:sz w:val="20"/>
              </w:rPr>
              <w:t>.</w:t>
            </w:r>
          </w:p>
          <w:p w14:paraId="33BCC397" w14:textId="77777777" w:rsidR="00F520C5" w:rsidRPr="00BA3B38" w:rsidRDefault="00F520C5" w:rsidP="00F520C5">
            <w:pPr>
              <w:rPr>
                <w:rFonts w:ascii="HP Simplified" w:hAnsi="HP Simplified" w:cs="Arial"/>
                <w:sz w:val="40"/>
              </w:rPr>
            </w:pPr>
            <w:r w:rsidRPr="00BA3B38">
              <w:rPr>
                <w:rFonts w:ascii="HP Simplified" w:hAnsi="HP Simplified" w:cs="Arial"/>
                <w:sz w:val="40"/>
              </w:rPr>
              <w:t>Work Experience</w:t>
            </w:r>
          </w:p>
          <w:p w14:paraId="6BA834C5" w14:textId="77777777" w:rsidR="00BA3B38" w:rsidRPr="00BA3B38" w:rsidRDefault="00BA3B38" w:rsidP="00F520C5">
            <w:pPr>
              <w:rPr>
                <w:rFonts w:ascii="HP Simplified" w:hAnsi="HP Simplified" w:cs="Arial"/>
                <w:b/>
                <w:bCs/>
                <w:color w:val="0096D6"/>
                <w:sz w:val="10"/>
                <w:szCs w:val="34"/>
              </w:rPr>
            </w:pPr>
          </w:p>
          <w:tbl>
            <w:tblPr>
              <w:tblW w:w="5570" w:type="dxa"/>
              <w:tblLayout w:type="fixed"/>
              <w:tblLook w:val="04A0" w:firstRow="1" w:lastRow="0" w:firstColumn="1" w:lastColumn="0" w:noHBand="0" w:noVBand="1"/>
            </w:tblPr>
            <w:tblGrid>
              <w:gridCol w:w="1640"/>
              <w:gridCol w:w="1640"/>
              <w:gridCol w:w="1120"/>
              <w:gridCol w:w="1170"/>
            </w:tblGrid>
            <w:tr w:rsidR="00A96F94" w:rsidRPr="00F42D60" w14:paraId="32F96CE9" w14:textId="77777777" w:rsidTr="00A96F94">
              <w:trPr>
                <w:trHeight w:val="315"/>
              </w:trPr>
              <w:tc>
                <w:tcPr>
                  <w:tcW w:w="164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EFD5D42" w14:textId="77777777" w:rsidR="00F42D60" w:rsidRPr="00F42D60" w:rsidRDefault="00F42D60" w:rsidP="00C5427C">
                  <w:pPr>
                    <w:framePr w:hSpace="180" w:wrap="around" w:vAnchor="text" w:hAnchor="text" w:x="108" w:y="1"/>
                    <w:suppressOverlap/>
                    <w:jc w:val="both"/>
                    <w:rPr>
                      <w:rFonts w:ascii="Verdana" w:hAnsi="Verdana"/>
                      <w:b/>
                      <w:bCs/>
                      <w:color w:val="000000"/>
                      <w:sz w:val="20"/>
                    </w:rPr>
                  </w:pPr>
                  <w:r w:rsidRPr="00F42D60">
                    <w:rPr>
                      <w:rFonts w:ascii="Verdana" w:hAnsi="Verdana" w:cs="Futura Lt"/>
                      <w:b/>
                      <w:bCs/>
                      <w:color w:val="000000"/>
                      <w:sz w:val="20"/>
                    </w:rPr>
                    <w:t>Company</w:t>
                  </w:r>
                </w:p>
              </w:tc>
              <w:tc>
                <w:tcPr>
                  <w:tcW w:w="1640" w:type="dxa"/>
                  <w:tcBorders>
                    <w:top w:val="single" w:sz="8" w:space="0" w:color="auto"/>
                    <w:left w:val="nil"/>
                    <w:bottom w:val="single" w:sz="8" w:space="0" w:color="auto"/>
                    <w:right w:val="single" w:sz="8" w:space="0" w:color="auto"/>
                  </w:tcBorders>
                  <w:shd w:val="clear" w:color="auto" w:fill="auto"/>
                  <w:vAlign w:val="center"/>
                  <w:hideMark/>
                </w:tcPr>
                <w:p w14:paraId="48EF71D6" w14:textId="77777777" w:rsidR="00F42D60" w:rsidRPr="00F42D60" w:rsidRDefault="00F42D60" w:rsidP="00C5427C">
                  <w:pPr>
                    <w:framePr w:hSpace="180" w:wrap="around" w:vAnchor="text" w:hAnchor="text" w:x="108" w:y="1"/>
                    <w:suppressOverlap/>
                    <w:jc w:val="both"/>
                    <w:rPr>
                      <w:rFonts w:ascii="Verdana" w:hAnsi="Verdana"/>
                      <w:b/>
                      <w:bCs/>
                      <w:color w:val="000000"/>
                      <w:sz w:val="20"/>
                    </w:rPr>
                  </w:pPr>
                  <w:r w:rsidRPr="00F42D60">
                    <w:rPr>
                      <w:rFonts w:ascii="Verdana" w:hAnsi="Verdana" w:cs="Futura Lt"/>
                      <w:b/>
                      <w:bCs/>
                      <w:color w:val="000000"/>
                      <w:sz w:val="20"/>
                    </w:rPr>
                    <w:t>Role</w:t>
                  </w:r>
                </w:p>
              </w:tc>
              <w:tc>
                <w:tcPr>
                  <w:tcW w:w="1120" w:type="dxa"/>
                  <w:tcBorders>
                    <w:top w:val="single" w:sz="8" w:space="0" w:color="auto"/>
                    <w:left w:val="nil"/>
                    <w:bottom w:val="single" w:sz="8" w:space="0" w:color="auto"/>
                    <w:right w:val="single" w:sz="8" w:space="0" w:color="auto"/>
                  </w:tcBorders>
                  <w:shd w:val="clear" w:color="auto" w:fill="auto"/>
                  <w:vAlign w:val="center"/>
                  <w:hideMark/>
                </w:tcPr>
                <w:p w14:paraId="24EEF5D0" w14:textId="77777777" w:rsidR="00F42D60" w:rsidRPr="00F42D60" w:rsidRDefault="00F42D60" w:rsidP="00C5427C">
                  <w:pPr>
                    <w:framePr w:hSpace="180" w:wrap="around" w:vAnchor="text" w:hAnchor="text" w:x="108" w:y="1"/>
                    <w:suppressOverlap/>
                    <w:jc w:val="both"/>
                    <w:rPr>
                      <w:rFonts w:ascii="Verdana" w:hAnsi="Verdana"/>
                      <w:b/>
                      <w:bCs/>
                      <w:color w:val="000000"/>
                      <w:sz w:val="20"/>
                    </w:rPr>
                  </w:pPr>
                  <w:r w:rsidRPr="00F42D60">
                    <w:rPr>
                      <w:rFonts w:ascii="Verdana" w:hAnsi="Verdana" w:cs="Futura Lt"/>
                      <w:b/>
                      <w:bCs/>
                      <w:color w:val="000000"/>
                      <w:sz w:val="20"/>
                    </w:rPr>
                    <w:t>Start Date</w:t>
                  </w:r>
                </w:p>
              </w:tc>
              <w:tc>
                <w:tcPr>
                  <w:tcW w:w="1170" w:type="dxa"/>
                  <w:tcBorders>
                    <w:top w:val="single" w:sz="8" w:space="0" w:color="auto"/>
                    <w:left w:val="nil"/>
                    <w:bottom w:val="single" w:sz="8" w:space="0" w:color="auto"/>
                    <w:right w:val="single" w:sz="8" w:space="0" w:color="auto"/>
                  </w:tcBorders>
                  <w:shd w:val="clear" w:color="auto" w:fill="auto"/>
                  <w:vAlign w:val="center"/>
                  <w:hideMark/>
                </w:tcPr>
                <w:p w14:paraId="7E58E295" w14:textId="77777777" w:rsidR="00F42D60" w:rsidRPr="00F42D60" w:rsidRDefault="00F42D60" w:rsidP="00C5427C">
                  <w:pPr>
                    <w:framePr w:hSpace="180" w:wrap="around" w:vAnchor="text" w:hAnchor="text" w:x="108" w:y="1"/>
                    <w:suppressOverlap/>
                    <w:jc w:val="both"/>
                    <w:rPr>
                      <w:rFonts w:ascii="Verdana" w:hAnsi="Verdana"/>
                      <w:b/>
                      <w:bCs/>
                      <w:color w:val="000000"/>
                      <w:sz w:val="20"/>
                    </w:rPr>
                  </w:pPr>
                  <w:r w:rsidRPr="00F42D60">
                    <w:rPr>
                      <w:rFonts w:ascii="Verdana" w:hAnsi="Verdana" w:cs="Futura Lt"/>
                      <w:b/>
                      <w:bCs/>
                      <w:color w:val="000000"/>
                      <w:sz w:val="20"/>
                    </w:rPr>
                    <w:t>End Date</w:t>
                  </w:r>
                </w:p>
              </w:tc>
            </w:tr>
            <w:tr w:rsidR="00A66813" w:rsidRPr="00F42D60" w14:paraId="56155351" w14:textId="77777777" w:rsidTr="00A96F94">
              <w:trPr>
                <w:trHeight w:val="315"/>
              </w:trPr>
              <w:tc>
                <w:tcPr>
                  <w:tcW w:w="1640" w:type="dxa"/>
                  <w:tcBorders>
                    <w:top w:val="single" w:sz="8" w:space="0" w:color="auto"/>
                    <w:left w:val="single" w:sz="8" w:space="0" w:color="auto"/>
                    <w:bottom w:val="single" w:sz="8" w:space="0" w:color="auto"/>
                    <w:right w:val="single" w:sz="8" w:space="0" w:color="auto"/>
                  </w:tcBorders>
                  <w:shd w:val="clear" w:color="auto" w:fill="auto"/>
                  <w:vAlign w:val="center"/>
                </w:tcPr>
                <w:p w14:paraId="69D9F56F" w14:textId="0470F7F0" w:rsidR="00A66813" w:rsidRPr="00A66813" w:rsidRDefault="00A66813" w:rsidP="00C5427C">
                  <w:pPr>
                    <w:framePr w:hSpace="180" w:wrap="around" w:vAnchor="text" w:hAnchor="text" w:x="108" w:y="1"/>
                    <w:suppressOverlap/>
                    <w:jc w:val="both"/>
                    <w:rPr>
                      <w:rFonts w:ascii="Verdana" w:hAnsi="Verdana"/>
                      <w:color w:val="000000"/>
                      <w:sz w:val="20"/>
                    </w:rPr>
                  </w:pPr>
                  <w:r w:rsidRPr="00A66813">
                    <w:rPr>
                      <w:rFonts w:ascii="Verdana" w:hAnsi="Verdana"/>
                      <w:color w:val="000000"/>
                      <w:sz w:val="20"/>
                    </w:rPr>
                    <w:t xml:space="preserve">NTT GDC </w:t>
                  </w:r>
                </w:p>
              </w:tc>
              <w:tc>
                <w:tcPr>
                  <w:tcW w:w="1640" w:type="dxa"/>
                  <w:tcBorders>
                    <w:top w:val="single" w:sz="8" w:space="0" w:color="auto"/>
                    <w:left w:val="nil"/>
                    <w:bottom w:val="single" w:sz="8" w:space="0" w:color="auto"/>
                    <w:right w:val="single" w:sz="8" w:space="0" w:color="auto"/>
                  </w:tcBorders>
                  <w:shd w:val="clear" w:color="auto" w:fill="auto"/>
                  <w:vAlign w:val="center"/>
                </w:tcPr>
                <w:p w14:paraId="69A98541" w14:textId="0C4ED4A4" w:rsidR="00A66813" w:rsidRPr="00A66813" w:rsidRDefault="00A66813" w:rsidP="00C5427C">
                  <w:pPr>
                    <w:framePr w:hSpace="180" w:wrap="around" w:vAnchor="text" w:hAnchor="text" w:x="108" w:y="1"/>
                    <w:suppressOverlap/>
                    <w:jc w:val="both"/>
                    <w:rPr>
                      <w:rFonts w:ascii="Verdana" w:hAnsi="Verdana"/>
                      <w:color w:val="000000"/>
                      <w:sz w:val="20"/>
                    </w:rPr>
                  </w:pPr>
                  <w:r>
                    <w:rPr>
                      <w:rFonts w:ascii="Verdana" w:hAnsi="Verdana"/>
                      <w:color w:val="000000"/>
                      <w:sz w:val="20"/>
                    </w:rPr>
                    <w:t>BI-Tech lead/</w:t>
                  </w:r>
                  <w:r w:rsidRPr="00A66813">
                    <w:rPr>
                      <w:rFonts w:ascii="Verdana" w:hAnsi="Verdana"/>
                      <w:color w:val="000000"/>
                      <w:sz w:val="20"/>
                    </w:rPr>
                    <w:t>Lead developer</w:t>
                  </w:r>
                </w:p>
              </w:tc>
              <w:tc>
                <w:tcPr>
                  <w:tcW w:w="1120" w:type="dxa"/>
                  <w:tcBorders>
                    <w:top w:val="single" w:sz="8" w:space="0" w:color="auto"/>
                    <w:left w:val="nil"/>
                    <w:bottom w:val="single" w:sz="8" w:space="0" w:color="auto"/>
                    <w:right w:val="single" w:sz="8" w:space="0" w:color="auto"/>
                  </w:tcBorders>
                  <w:shd w:val="clear" w:color="auto" w:fill="auto"/>
                  <w:vAlign w:val="center"/>
                </w:tcPr>
                <w:p w14:paraId="2769F7F7" w14:textId="6A457C71" w:rsidR="00A66813" w:rsidRPr="00A66813" w:rsidRDefault="00A66813" w:rsidP="00C5427C">
                  <w:pPr>
                    <w:framePr w:hSpace="180" w:wrap="around" w:vAnchor="text" w:hAnchor="text" w:x="108" w:y="1"/>
                    <w:suppressOverlap/>
                    <w:jc w:val="both"/>
                    <w:rPr>
                      <w:rFonts w:ascii="Verdana" w:hAnsi="Verdana"/>
                      <w:color w:val="000000"/>
                      <w:sz w:val="20"/>
                    </w:rPr>
                  </w:pPr>
                  <w:r w:rsidRPr="00A66813">
                    <w:rPr>
                      <w:rFonts w:ascii="Verdana" w:hAnsi="Verdana"/>
                      <w:color w:val="000000"/>
                      <w:sz w:val="20"/>
                    </w:rPr>
                    <w:t>May-20</w:t>
                  </w:r>
                </w:p>
              </w:tc>
              <w:tc>
                <w:tcPr>
                  <w:tcW w:w="1170" w:type="dxa"/>
                  <w:tcBorders>
                    <w:top w:val="single" w:sz="8" w:space="0" w:color="auto"/>
                    <w:left w:val="nil"/>
                    <w:bottom w:val="single" w:sz="8" w:space="0" w:color="auto"/>
                    <w:right w:val="single" w:sz="8" w:space="0" w:color="auto"/>
                  </w:tcBorders>
                  <w:shd w:val="clear" w:color="auto" w:fill="auto"/>
                  <w:vAlign w:val="center"/>
                </w:tcPr>
                <w:p w14:paraId="275A810B" w14:textId="24935A4E" w:rsidR="00A66813" w:rsidRPr="00A66813" w:rsidRDefault="00A66813" w:rsidP="00C5427C">
                  <w:pPr>
                    <w:framePr w:hSpace="180" w:wrap="around" w:vAnchor="text" w:hAnchor="text" w:x="108" w:y="1"/>
                    <w:suppressOverlap/>
                    <w:jc w:val="both"/>
                    <w:rPr>
                      <w:rFonts w:ascii="Verdana" w:hAnsi="Verdana"/>
                      <w:color w:val="000000"/>
                      <w:sz w:val="20"/>
                    </w:rPr>
                  </w:pPr>
                  <w:r w:rsidRPr="00A66813">
                    <w:rPr>
                      <w:rFonts w:ascii="Verdana" w:hAnsi="Verdana"/>
                      <w:color w:val="000000"/>
                      <w:sz w:val="20"/>
                    </w:rPr>
                    <w:t>Till Date</w:t>
                  </w:r>
                </w:p>
              </w:tc>
            </w:tr>
            <w:tr w:rsidR="00B3005B" w:rsidRPr="00F42D60" w14:paraId="6E7C8E79" w14:textId="77777777" w:rsidTr="00A96F94">
              <w:trPr>
                <w:trHeight w:val="315"/>
              </w:trPr>
              <w:tc>
                <w:tcPr>
                  <w:tcW w:w="1640" w:type="dxa"/>
                  <w:tcBorders>
                    <w:top w:val="nil"/>
                    <w:left w:val="single" w:sz="8" w:space="0" w:color="auto"/>
                    <w:bottom w:val="single" w:sz="8" w:space="0" w:color="auto"/>
                    <w:right w:val="single" w:sz="8" w:space="0" w:color="auto"/>
                  </w:tcBorders>
                  <w:shd w:val="clear" w:color="auto" w:fill="auto"/>
                  <w:vAlign w:val="center"/>
                </w:tcPr>
                <w:p w14:paraId="25D3E703" w14:textId="77777777" w:rsidR="00B3005B" w:rsidRPr="00F42D60" w:rsidRDefault="00B56556" w:rsidP="00C5427C">
                  <w:pPr>
                    <w:framePr w:hSpace="180" w:wrap="around" w:vAnchor="text" w:hAnchor="text" w:x="108" w:y="1"/>
                    <w:suppressOverlap/>
                    <w:jc w:val="both"/>
                    <w:rPr>
                      <w:rFonts w:ascii="Verdana" w:hAnsi="Verdana"/>
                      <w:color w:val="000000"/>
                      <w:sz w:val="20"/>
                    </w:rPr>
                  </w:pPr>
                  <w:proofErr w:type="spellStart"/>
                  <w:r>
                    <w:rPr>
                      <w:rFonts w:ascii="Verdana" w:hAnsi="Verdana"/>
                      <w:color w:val="000000"/>
                      <w:sz w:val="20"/>
                    </w:rPr>
                    <w:t>GlobalEdge</w:t>
                  </w:r>
                  <w:proofErr w:type="spellEnd"/>
                  <w:r>
                    <w:rPr>
                      <w:rFonts w:ascii="Verdana" w:hAnsi="Verdana"/>
                      <w:color w:val="000000"/>
                      <w:sz w:val="20"/>
                    </w:rPr>
                    <w:t xml:space="preserve"> soft</w:t>
                  </w:r>
                </w:p>
              </w:tc>
              <w:tc>
                <w:tcPr>
                  <w:tcW w:w="1640" w:type="dxa"/>
                  <w:tcBorders>
                    <w:top w:val="nil"/>
                    <w:left w:val="nil"/>
                    <w:bottom w:val="single" w:sz="8" w:space="0" w:color="auto"/>
                    <w:right w:val="single" w:sz="8" w:space="0" w:color="auto"/>
                  </w:tcBorders>
                  <w:shd w:val="clear" w:color="auto" w:fill="auto"/>
                  <w:vAlign w:val="center"/>
                </w:tcPr>
                <w:p w14:paraId="4D5212B0" w14:textId="77777777" w:rsidR="00B3005B" w:rsidRPr="00F42D60" w:rsidRDefault="00B3005B" w:rsidP="00C5427C">
                  <w:pPr>
                    <w:framePr w:hSpace="180" w:wrap="around" w:vAnchor="text" w:hAnchor="text" w:x="108" w:y="1"/>
                    <w:suppressOverlap/>
                    <w:jc w:val="both"/>
                    <w:rPr>
                      <w:rFonts w:ascii="Verdana" w:hAnsi="Verdana"/>
                      <w:color w:val="000000"/>
                      <w:sz w:val="20"/>
                    </w:rPr>
                  </w:pPr>
                  <w:r w:rsidRPr="00F42D60">
                    <w:rPr>
                      <w:rFonts w:ascii="Verdana" w:hAnsi="Verdana"/>
                      <w:color w:val="000000"/>
                      <w:sz w:val="20"/>
                    </w:rPr>
                    <w:t>MSBI</w:t>
                  </w:r>
                  <w:r>
                    <w:rPr>
                      <w:rFonts w:ascii="Verdana" w:hAnsi="Verdana"/>
                      <w:color w:val="000000"/>
                      <w:sz w:val="20"/>
                    </w:rPr>
                    <w:t>/Power BI</w:t>
                  </w:r>
                  <w:r w:rsidRPr="00F42D60">
                    <w:rPr>
                      <w:rFonts w:ascii="Verdana" w:hAnsi="Verdana"/>
                      <w:color w:val="000000"/>
                      <w:sz w:val="20"/>
                    </w:rPr>
                    <w:t xml:space="preserve"> </w:t>
                  </w:r>
                  <w:r>
                    <w:rPr>
                      <w:rFonts w:ascii="Verdana" w:hAnsi="Verdana"/>
                      <w:color w:val="000000"/>
                      <w:sz w:val="20"/>
                    </w:rPr>
                    <w:t>–</w:t>
                  </w:r>
                  <w:r w:rsidRPr="00F42D60">
                    <w:rPr>
                      <w:rFonts w:ascii="Verdana" w:hAnsi="Verdana"/>
                      <w:color w:val="000000"/>
                      <w:sz w:val="20"/>
                    </w:rPr>
                    <w:t xml:space="preserve"> Developer</w:t>
                  </w:r>
                  <w:r>
                    <w:rPr>
                      <w:rFonts w:ascii="Verdana" w:hAnsi="Verdana"/>
                      <w:color w:val="000000"/>
                      <w:sz w:val="20"/>
                    </w:rPr>
                    <w:t>/Tech Lead</w:t>
                  </w:r>
                </w:p>
              </w:tc>
              <w:tc>
                <w:tcPr>
                  <w:tcW w:w="1120" w:type="dxa"/>
                  <w:tcBorders>
                    <w:top w:val="nil"/>
                    <w:left w:val="nil"/>
                    <w:bottom w:val="single" w:sz="8" w:space="0" w:color="auto"/>
                    <w:right w:val="single" w:sz="8" w:space="0" w:color="auto"/>
                  </w:tcBorders>
                  <w:shd w:val="clear" w:color="auto" w:fill="auto"/>
                  <w:vAlign w:val="center"/>
                </w:tcPr>
                <w:p w14:paraId="60A3D768" w14:textId="77777777" w:rsidR="00B3005B" w:rsidRDefault="00B3005B" w:rsidP="00C5427C">
                  <w:pPr>
                    <w:framePr w:hSpace="180" w:wrap="around" w:vAnchor="text" w:hAnchor="text" w:x="108" w:y="1"/>
                    <w:suppressOverlap/>
                    <w:jc w:val="both"/>
                    <w:rPr>
                      <w:rFonts w:ascii="Verdana" w:hAnsi="Verdana"/>
                      <w:color w:val="000000"/>
                      <w:sz w:val="20"/>
                    </w:rPr>
                  </w:pPr>
                  <w:r>
                    <w:rPr>
                      <w:rFonts w:ascii="Verdana" w:hAnsi="Verdana"/>
                      <w:color w:val="000000"/>
                      <w:sz w:val="20"/>
                    </w:rPr>
                    <w:t>Dec-17</w:t>
                  </w:r>
                </w:p>
              </w:tc>
              <w:tc>
                <w:tcPr>
                  <w:tcW w:w="1170" w:type="dxa"/>
                  <w:tcBorders>
                    <w:top w:val="nil"/>
                    <w:left w:val="nil"/>
                    <w:bottom w:val="single" w:sz="8" w:space="0" w:color="auto"/>
                    <w:right w:val="single" w:sz="8" w:space="0" w:color="auto"/>
                  </w:tcBorders>
                  <w:shd w:val="clear" w:color="auto" w:fill="auto"/>
                  <w:vAlign w:val="center"/>
                </w:tcPr>
                <w:p w14:paraId="088B9916" w14:textId="15268F69" w:rsidR="00B3005B" w:rsidRDefault="00A66813" w:rsidP="00C5427C">
                  <w:pPr>
                    <w:framePr w:hSpace="180" w:wrap="around" w:vAnchor="text" w:hAnchor="text" w:x="108" w:y="1"/>
                    <w:suppressOverlap/>
                    <w:jc w:val="both"/>
                    <w:rPr>
                      <w:rFonts w:ascii="Verdana" w:hAnsi="Verdana"/>
                      <w:color w:val="000000"/>
                      <w:sz w:val="20"/>
                    </w:rPr>
                  </w:pPr>
                  <w:r>
                    <w:rPr>
                      <w:rFonts w:ascii="Verdana" w:hAnsi="Verdana"/>
                      <w:color w:val="000000"/>
                      <w:sz w:val="20"/>
                    </w:rPr>
                    <w:t>April-20</w:t>
                  </w:r>
                </w:p>
              </w:tc>
            </w:tr>
            <w:tr w:rsidR="00A96F94" w:rsidRPr="00F42D60" w14:paraId="6BED3FFC" w14:textId="77777777" w:rsidTr="00A96F94">
              <w:trPr>
                <w:trHeight w:val="315"/>
              </w:trPr>
              <w:tc>
                <w:tcPr>
                  <w:tcW w:w="1640" w:type="dxa"/>
                  <w:tcBorders>
                    <w:top w:val="nil"/>
                    <w:left w:val="single" w:sz="8" w:space="0" w:color="auto"/>
                    <w:bottom w:val="single" w:sz="8" w:space="0" w:color="auto"/>
                    <w:right w:val="single" w:sz="8" w:space="0" w:color="auto"/>
                  </w:tcBorders>
                  <w:shd w:val="clear" w:color="auto" w:fill="auto"/>
                  <w:vAlign w:val="center"/>
                  <w:hideMark/>
                </w:tcPr>
                <w:p w14:paraId="3B729B9D" w14:textId="77777777" w:rsidR="00F42D60" w:rsidRPr="00F42D60" w:rsidRDefault="00B3005B" w:rsidP="00C5427C">
                  <w:pPr>
                    <w:framePr w:hSpace="180" w:wrap="around" w:vAnchor="text" w:hAnchor="text" w:x="108" w:y="1"/>
                    <w:suppressOverlap/>
                    <w:jc w:val="both"/>
                    <w:rPr>
                      <w:rFonts w:ascii="Verdana" w:hAnsi="Verdana"/>
                      <w:color w:val="000000"/>
                      <w:sz w:val="20"/>
                    </w:rPr>
                  </w:pPr>
                  <w:r w:rsidRPr="00F42D60">
                    <w:rPr>
                      <w:rFonts w:ascii="Verdana" w:hAnsi="Verdana"/>
                      <w:color w:val="000000"/>
                      <w:sz w:val="20"/>
                    </w:rPr>
                    <w:t>HPE</w:t>
                  </w:r>
                </w:p>
              </w:tc>
              <w:tc>
                <w:tcPr>
                  <w:tcW w:w="1640" w:type="dxa"/>
                  <w:tcBorders>
                    <w:top w:val="nil"/>
                    <w:left w:val="nil"/>
                    <w:bottom w:val="single" w:sz="8" w:space="0" w:color="auto"/>
                    <w:right w:val="single" w:sz="8" w:space="0" w:color="auto"/>
                  </w:tcBorders>
                  <w:shd w:val="clear" w:color="auto" w:fill="auto"/>
                  <w:vAlign w:val="center"/>
                  <w:hideMark/>
                </w:tcPr>
                <w:p w14:paraId="36C89FFE" w14:textId="77777777" w:rsidR="00F42D60" w:rsidRPr="00F42D60" w:rsidRDefault="00F42D60" w:rsidP="00C5427C">
                  <w:pPr>
                    <w:framePr w:hSpace="180" w:wrap="around" w:vAnchor="text" w:hAnchor="text" w:x="108" w:y="1"/>
                    <w:suppressOverlap/>
                    <w:jc w:val="both"/>
                    <w:rPr>
                      <w:rFonts w:ascii="Verdana" w:hAnsi="Verdana"/>
                      <w:color w:val="000000"/>
                      <w:sz w:val="20"/>
                    </w:rPr>
                  </w:pPr>
                  <w:r w:rsidRPr="00F42D60">
                    <w:rPr>
                      <w:rFonts w:ascii="Verdana" w:hAnsi="Verdana"/>
                      <w:color w:val="000000"/>
                      <w:sz w:val="20"/>
                    </w:rPr>
                    <w:t>SSIS/T-SQL Developer</w:t>
                  </w:r>
                </w:p>
              </w:tc>
              <w:tc>
                <w:tcPr>
                  <w:tcW w:w="1120" w:type="dxa"/>
                  <w:tcBorders>
                    <w:top w:val="nil"/>
                    <w:left w:val="nil"/>
                    <w:bottom w:val="single" w:sz="8" w:space="0" w:color="auto"/>
                    <w:right w:val="single" w:sz="8" w:space="0" w:color="auto"/>
                  </w:tcBorders>
                  <w:shd w:val="clear" w:color="auto" w:fill="auto"/>
                  <w:vAlign w:val="center"/>
                  <w:hideMark/>
                </w:tcPr>
                <w:p w14:paraId="49AE9177" w14:textId="77777777" w:rsidR="00F42D60" w:rsidRPr="00F42D60" w:rsidRDefault="00B3005B" w:rsidP="00C5427C">
                  <w:pPr>
                    <w:framePr w:hSpace="180" w:wrap="around" w:vAnchor="text" w:hAnchor="text" w:x="108" w:y="1"/>
                    <w:suppressOverlap/>
                    <w:jc w:val="both"/>
                    <w:rPr>
                      <w:rFonts w:ascii="Verdana" w:hAnsi="Verdana"/>
                      <w:color w:val="000000"/>
                      <w:sz w:val="20"/>
                    </w:rPr>
                  </w:pPr>
                  <w:r>
                    <w:rPr>
                      <w:rFonts w:ascii="Verdana" w:hAnsi="Verdana"/>
                      <w:color w:val="000000"/>
                      <w:sz w:val="20"/>
                    </w:rPr>
                    <w:t>Dec</w:t>
                  </w:r>
                  <w:r w:rsidRPr="00F42D60">
                    <w:rPr>
                      <w:rFonts w:ascii="Verdana" w:hAnsi="Verdana"/>
                      <w:color w:val="000000"/>
                      <w:sz w:val="20"/>
                    </w:rPr>
                    <w:t>-15</w:t>
                  </w:r>
                </w:p>
              </w:tc>
              <w:tc>
                <w:tcPr>
                  <w:tcW w:w="1170" w:type="dxa"/>
                  <w:tcBorders>
                    <w:top w:val="nil"/>
                    <w:left w:val="nil"/>
                    <w:bottom w:val="single" w:sz="8" w:space="0" w:color="auto"/>
                    <w:right w:val="single" w:sz="8" w:space="0" w:color="auto"/>
                  </w:tcBorders>
                  <w:shd w:val="clear" w:color="auto" w:fill="auto"/>
                  <w:vAlign w:val="center"/>
                  <w:hideMark/>
                </w:tcPr>
                <w:p w14:paraId="490F52EE" w14:textId="77777777" w:rsidR="00F42D60" w:rsidRPr="00F42D60" w:rsidRDefault="00C3484A" w:rsidP="00C5427C">
                  <w:pPr>
                    <w:framePr w:hSpace="180" w:wrap="around" w:vAnchor="text" w:hAnchor="text" w:x="108" w:y="1"/>
                    <w:suppressOverlap/>
                    <w:jc w:val="both"/>
                    <w:rPr>
                      <w:rFonts w:ascii="Verdana" w:hAnsi="Verdana"/>
                      <w:color w:val="000000"/>
                      <w:sz w:val="20"/>
                    </w:rPr>
                  </w:pPr>
                  <w:r>
                    <w:rPr>
                      <w:rFonts w:ascii="Verdana" w:hAnsi="Verdana"/>
                      <w:color w:val="000000"/>
                      <w:sz w:val="20"/>
                    </w:rPr>
                    <w:t>Nov</w:t>
                  </w:r>
                  <w:r w:rsidR="00B3005B">
                    <w:rPr>
                      <w:rFonts w:ascii="Verdana" w:hAnsi="Verdana"/>
                      <w:color w:val="000000"/>
                      <w:sz w:val="20"/>
                    </w:rPr>
                    <w:t>-17</w:t>
                  </w:r>
                </w:p>
              </w:tc>
            </w:tr>
            <w:tr w:rsidR="00A96F94" w:rsidRPr="00F42D60" w14:paraId="51EA231A" w14:textId="77777777" w:rsidTr="00A96F94">
              <w:trPr>
                <w:trHeight w:val="315"/>
              </w:trPr>
              <w:tc>
                <w:tcPr>
                  <w:tcW w:w="1640" w:type="dxa"/>
                  <w:tcBorders>
                    <w:top w:val="nil"/>
                    <w:left w:val="single" w:sz="8" w:space="0" w:color="auto"/>
                    <w:bottom w:val="single" w:sz="8" w:space="0" w:color="auto"/>
                    <w:right w:val="single" w:sz="8" w:space="0" w:color="auto"/>
                  </w:tcBorders>
                  <w:shd w:val="clear" w:color="auto" w:fill="auto"/>
                  <w:vAlign w:val="center"/>
                  <w:hideMark/>
                </w:tcPr>
                <w:p w14:paraId="07BCAA59" w14:textId="1BCC2C1A" w:rsidR="00F42D60" w:rsidRPr="00F42D60" w:rsidRDefault="0024624D" w:rsidP="00C5427C">
                  <w:pPr>
                    <w:framePr w:hSpace="180" w:wrap="around" w:vAnchor="text" w:hAnchor="text" w:x="108" w:y="1"/>
                    <w:suppressOverlap/>
                    <w:jc w:val="both"/>
                    <w:rPr>
                      <w:rFonts w:ascii="Verdana" w:hAnsi="Verdana"/>
                      <w:color w:val="000000"/>
                      <w:sz w:val="20"/>
                    </w:rPr>
                  </w:pPr>
                  <w:r>
                    <w:rPr>
                      <w:rFonts w:ascii="Verdana" w:hAnsi="Verdana"/>
                      <w:color w:val="000000"/>
                      <w:sz w:val="20"/>
                    </w:rPr>
                    <w:t>Wipro</w:t>
                  </w:r>
                </w:p>
              </w:tc>
              <w:tc>
                <w:tcPr>
                  <w:tcW w:w="1640" w:type="dxa"/>
                  <w:tcBorders>
                    <w:top w:val="nil"/>
                    <w:left w:val="nil"/>
                    <w:bottom w:val="single" w:sz="8" w:space="0" w:color="auto"/>
                    <w:right w:val="single" w:sz="8" w:space="0" w:color="auto"/>
                  </w:tcBorders>
                  <w:shd w:val="clear" w:color="auto" w:fill="auto"/>
                  <w:vAlign w:val="center"/>
                  <w:hideMark/>
                </w:tcPr>
                <w:p w14:paraId="6BDFDF49" w14:textId="77777777" w:rsidR="00F42D60" w:rsidRPr="00F42D60" w:rsidRDefault="00C3484A" w:rsidP="00C5427C">
                  <w:pPr>
                    <w:framePr w:hSpace="180" w:wrap="around" w:vAnchor="text" w:hAnchor="text" w:x="108" w:y="1"/>
                    <w:suppressOverlap/>
                    <w:jc w:val="both"/>
                    <w:rPr>
                      <w:rFonts w:ascii="Verdana" w:hAnsi="Verdana"/>
                      <w:color w:val="000000"/>
                      <w:sz w:val="20"/>
                    </w:rPr>
                  </w:pPr>
                  <w:r>
                    <w:rPr>
                      <w:rFonts w:ascii="Verdana" w:hAnsi="Verdana"/>
                      <w:color w:val="000000"/>
                      <w:sz w:val="20"/>
                    </w:rPr>
                    <w:t>SQL/BI Developer</w:t>
                  </w:r>
                </w:p>
              </w:tc>
              <w:tc>
                <w:tcPr>
                  <w:tcW w:w="1120" w:type="dxa"/>
                  <w:tcBorders>
                    <w:top w:val="nil"/>
                    <w:left w:val="nil"/>
                    <w:bottom w:val="single" w:sz="8" w:space="0" w:color="auto"/>
                    <w:right w:val="single" w:sz="8" w:space="0" w:color="auto"/>
                  </w:tcBorders>
                  <w:shd w:val="clear" w:color="auto" w:fill="auto"/>
                  <w:vAlign w:val="center"/>
                  <w:hideMark/>
                </w:tcPr>
                <w:p w14:paraId="0685F440" w14:textId="245F947D" w:rsidR="00F42D60" w:rsidRPr="00F42D60" w:rsidRDefault="00B3005B" w:rsidP="00C5427C">
                  <w:pPr>
                    <w:framePr w:hSpace="180" w:wrap="around" w:vAnchor="text" w:hAnchor="text" w:x="108" w:y="1"/>
                    <w:suppressOverlap/>
                    <w:jc w:val="both"/>
                    <w:rPr>
                      <w:rFonts w:ascii="Verdana" w:hAnsi="Verdana"/>
                      <w:color w:val="000000"/>
                      <w:sz w:val="20"/>
                    </w:rPr>
                  </w:pPr>
                  <w:r>
                    <w:rPr>
                      <w:rFonts w:ascii="Verdana" w:hAnsi="Verdana"/>
                      <w:color w:val="000000"/>
                      <w:sz w:val="20"/>
                    </w:rPr>
                    <w:t>Oct-</w:t>
                  </w:r>
                  <w:r w:rsidR="007D30C7">
                    <w:rPr>
                      <w:rFonts w:ascii="Verdana" w:hAnsi="Verdana"/>
                      <w:color w:val="000000"/>
                      <w:sz w:val="20"/>
                    </w:rPr>
                    <w:t>1</w:t>
                  </w:r>
                  <w:r w:rsidR="001A6043">
                    <w:rPr>
                      <w:rFonts w:ascii="Verdana" w:hAnsi="Verdana"/>
                      <w:color w:val="000000"/>
                      <w:sz w:val="20"/>
                    </w:rPr>
                    <w:t>0</w:t>
                  </w:r>
                </w:p>
              </w:tc>
              <w:tc>
                <w:tcPr>
                  <w:tcW w:w="1170" w:type="dxa"/>
                  <w:tcBorders>
                    <w:top w:val="nil"/>
                    <w:left w:val="nil"/>
                    <w:bottom w:val="single" w:sz="8" w:space="0" w:color="auto"/>
                    <w:right w:val="single" w:sz="8" w:space="0" w:color="auto"/>
                  </w:tcBorders>
                  <w:shd w:val="clear" w:color="auto" w:fill="auto"/>
                  <w:vAlign w:val="center"/>
                  <w:hideMark/>
                </w:tcPr>
                <w:p w14:paraId="5BF7F11F" w14:textId="77777777" w:rsidR="00F42D60" w:rsidRPr="00F42D60" w:rsidRDefault="00B3005B" w:rsidP="00C5427C">
                  <w:pPr>
                    <w:framePr w:hSpace="180" w:wrap="around" w:vAnchor="text" w:hAnchor="text" w:x="108" w:y="1"/>
                    <w:suppressOverlap/>
                    <w:jc w:val="both"/>
                    <w:rPr>
                      <w:rFonts w:ascii="Verdana" w:hAnsi="Verdana"/>
                      <w:color w:val="000000"/>
                      <w:sz w:val="20"/>
                    </w:rPr>
                  </w:pPr>
                  <w:r>
                    <w:rPr>
                      <w:rFonts w:ascii="Verdana" w:hAnsi="Verdana"/>
                      <w:color w:val="000000"/>
                      <w:sz w:val="20"/>
                    </w:rPr>
                    <w:t>Nov</w:t>
                  </w:r>
                  <w:r w:rsidRPr="00F42D60">
                    <w:rPr>
                      <w:rFonts w:ascii="Verdana" w:hAnsi="Verdana"/>
                      <w:color w:val="000000"/>
                      <w:sz w:val="20"/>
                    </w:rPr>
                    <w:t>-15</w:t>
                  </w:r>
                </w:p>
              </w:tc>
            </w:tr>
          </w:tbl>
          <w:p w14:paraId="1E518B6B" w14:textId="77777777" w:rsidR="00172D3B" w:rsidRPr="00DD0403" w:rsidRDefault="00172D3B" w:rsidP="00DD0403">
            <w:pPr>
              <w:rPr>
                <w:rFonts w:ascii="Verdana" w:hAnsi="Verdana" w:cs="Futura Lt"/>
                <w:bCs/>
                <w:sz w:val="20"/>
              </w:rPr>
            </w:pPr>
          </w:p>
        </w:tc>
      </w:tr>
    </w:tbl>
    <w:p w14:paraId="6F25F65B" w14:textId="77777777" w:rsidR="00511A51" w:rsidRPr="002C5F3D" w:rsidRDefault="00511A51" w:rsidP="00511A51">
      <w:pPr>
        <w:pStyle w:val="Heading1"/>
        <w:pBdr>
          <w:bottom w:val="single" w:sz="8" w:space="2" w:color="808080"/>
        </w:pBdr>
        <w:rPr>
          <w:rFonts w:cs="Arial"/>
          <w:bCs/>
        </w:rPr>
      </w:pPr>
      <w:r w:rsidRPr="002C5F3D">
        <w:rPr>
          <w:rFonts w:cs="Arial"/>
          <w:bCs/>
        </w:rPr>
        <w:lastRenderedPageBreak/>
        <w:t>Projects Details</w:t>
      </w:r>
      <w:r>
        <w:rPr>
          <w:rFonts w:cs="Arial"/>
          <w:bCs/>
        </w:rPr>
        <w:t xml:space="preserve"> # 1</w:t>
      </w:r>
    </w:p>
    <w:p w14:paraId="1E68EC35" w14:textId="77777777" w:rsidR="00511A51" w:rsidRPr="00511A51" w:rsidRDefault="00511A51" w:rsidP="00511A51">
      <w:pPr>
        <w:pStyle w:val="Heading1"/>
        <w:pBdr>
          <w:bottom w:val="single" w:sz="8" w:space="2" w:color="808080"/>
        </w:pBdr>
        <w:rPr>
          <w:rFonts w:ascii="Verdana" w:hAnsi="Verdana"/>
          <w:b w:val="0"/>
          <w:color w:val="000000"/>
          <w:sz w:val="20"/>
          <w:szCs w:val="20"/>
          <w:lang w:val="en-GB"/>
        </w:rPr>
      </w:pPr>
      <w:r w:rsidRPr="000A3E58">
        <w:rPr>
          <w:rFonts w:ascii="Verdana" w:hAnsi="Verdana"/>
          <w:color w:val="000000"/>
          <w:sz w:val="20"/>
          <w:szCs w:val="20"/>
          <w:lang w:val="en-GB"/>
        </w:rPr>
        <w:t>Client</w:t>
      </w:r>
      <w:r w:rsidRPr="00511A51">
        <w:rPr>
          <w:rFonts w:ascii="Verdana" w:hAnsi="Verdana"/>
          <w:b w:val="0"/>
          <w:color w:val="000000"/>
          <w:sz w:val="20"/>
          <w:szCs w:val="20"/>
          <w:lang w:val="en-GB"/>
        </w:rPr>
        <w:tab/>
      </w:r>
      <w:r w:rsidRPr="00511A51">
        <w:rPr>
          <w:rFonts w:ascii="Verdana" w:hAnsi="Verdana"/>
          <w:b w:val="0"/>
          <w:color w:val="000000"/>
          <w:sz w:val="20"/>
          <w:szCs w:val="20"/>
          <w:lang w:val="en-GB"/>
        </w:rPr>
        <w:tab/>
        <w:t>: McCain</w:t>
      </w:r>
    </w:p>
    <w:p w14:paraId="3A3A7D81" w14:textId="77777777" w:rsidR="00511A51" w:rsidRPr="00511A51" w:rsidRDefault="00511A51" w:rsidP="00511A51">
      <w:pPr>
        <w:pStyle w:val="Heading1"/>
        <w:pBdr>
          <w:bottom w:val="single" w:sz="8" w:space="2" w:color="808080"/>
        </w:pBdr>
        <w:rPr>
          <w:rFonts w:ascii="Verdana" w:hAnsi="Verdana"/>
          <w:b w:val="0"/>
          <w:color w:val="000000"/>
          <w:sz w:val="20"/>
          <w:szCs w:val="20"/>
          <w:lang w:val="en-GB"/>
        </w:rPr>
      </w:pPr>
      <w:r w:rsidRPr="000A3E58">
        <w:rPr>
          <w:rFonts w:ascii="Verdana" w:hAnsi="Verdana"/>
          <w:color w:val="000000"/>
          <w:sz w:val="20"/>
          <w:szCs w:val="20"/>
          <w:lang w:val="en-GB"/>
        </w:rPr>
        <w:t>Environment</w:t>
      </w:r>
      <w:r w:rsidR="00B56556">
        <w:rPr>
          <w:rFonts w:ascii="Verdana" w:hAnsi="Verdana"/>
          <w:b w:val="0"/>
          <w:color w:val="000000"/>
          <w:sz w:val="20"/>
          <w:szCs w:val="20"/>
          <w:lang w:val="en-GB"/>
        </w:rPr>
        <w:tab/>
        <w:t>: SSIS / SQL Server 2014/16</w:t>
      </w:r>
    </w:p>
    <w:p w14:paraId="70ED85F1" w14:textId="2667FB76" w:rsidR="00511A51" w:rsidRPr="00511A51" w:rsidRDefault="00511A51" w:rsidP="00511A51">
      <w:pPr>
        <w:pStyle w:val="Heading1"/>
        <w:pBdr>
          <w:bottom w:val="single" w:sz="8" w:space="2" w:color="808080"/>
        </w:pBdr>
        <w:rPr>
          <w:rFonts w:ascii="Verdana" w:hAnsi="Verdana"/>
          <w:b w:val="0"/>
          <w:color w:val="000000"/>
          <w:sz w:val="20"/>
          <w:szCs w:val="20"/>
          <w:lang w:val="en-GB"/>
        </w:rPr>
      </w:pPr>
      <w:r w:rsidRPr="000A3E58">
        <w:rPr>
          <w:rFonts w:ascii="Verdana" w:hAnsi="Verdana"/>
          <w:color w:val="000000"/>
          <w:sz w:val="20"/>
          <w:szCs w:val="20"/>
          <w:lang w:val="en-GB"/>
        </w:rPr>
        <w:t>Duration</w:t>
      </w:r>
      <w:r w:rsidR="00121EDE">
        <w:rPr>
          <w:rFonts w:ascii="Verdana" w:hAnsi="Verdana"/>
          <w:b w:val="0"/>
          <w:color w:val="000000"/>
          <w:sz w:val="20"/>
          <w:szCs w:val="20"/>
          <w:lang w:val="en-GB"/>
        </w:rPr>
        <w:tab/>
        <w:t>: Sep 20</w:t>
      </w:r>
      <w:r w:rsidR="003A7A29">
        <w:rPr>
          <w:rFonts w:ascii="Verdana" w:hAnsi="Verdana"/>
          <w:b w:val="0"/>
          <w:color w:val="000000"/>
          <w:sz w:val="20"/>
          <w:szCs w:val="20"/>
          <w:lang w:val="en-GB"/>
        </w:rPr>
        <w:t>2</w:t>
      </w:r>
      <w:r w:rsidR="00AF4E6E">
        <w:rPr>
          <w:rFonts w:ascii="Verdana" w:hAnsi="Verdana"/>
          <w:b w:val="0"/>
          <w:color w:val="000000"/>
          <w:sz w:val="20"/>
          <w:szCs w:val="20"/>
          <w:lang w:val="en-GB"/>
        </w:rPr>
        <w:t>2</w:t>
      </w:r>
      <w:r w:rsidR="00C96FC3">
        <w:rPr>
          <w:rFonts w:ascii="Verdana" w:hAnsi="Verdana"/>
          <w:b w:val="0"/>
          <w:color w:val="000000"/>
          <w:sz w:val="20"/>
          <w:szCs w:val="20"/>
          <w:lang w:val="en-GB"/>
        </w:rPr>
        <w:t xml:space="preserve"> to Till Date.</w:t>
      </w:r>
    </w:p>
    <w:p w14:paraId="633864B6" w14:textId="77777777" w:rsidR="00511A51" w:rsidRPr="00511A51" w:rsidRDefault="00511A51" w:rsidP="00511A51">
      <w:pPr>
        <w:pStyle w:val="Heading1"/>
        <w:pBdr>
          <w:bottom w:val="single" w:sz="8" w:space="2" w:color="808080"/>
        </w:pBdr>
        <w:rPr>
          <w:rFonts w:ascii="Verdana" w:hAnsi="Verdana"/>
          <w:b w:val="0"/>
          <w:color w:val="000000"/>
          <w:sz w:val="20"/>
          <w:szCs w:val="20"/>
          <w:lang w:val="en-GB"/>
        </w:rPr>
      </w:pPr>
      <w:r w:rsidRPr="000A3E58">
        <w:rPr>
          <w:rFonts w:ascii="Verdana" w:hAnsi="Verdana"/>
          <w:color w:val="000000"/>
          <w:sz w:val="20"/>
          <w:szCs w:val="20"/>
          <w:lang w:val="en-GB"/>
        </w:rPr>
        <w:t>Project</w:t>
      </w:r>
      <w:r w:rsidRPr="00511A51">
        <w:rPr>
          <w:rFonts w:ascii="Verdana" w:hAnsi="Verdana"/>
          <w:b w:val="0"/>
          <w:color w:val="000000"/>
          <w:sz w:val="20"/>
          <w:szCs w:val="20"/>
          <w:lang w:val="en-GB"/>
        </w:rPr>
        <w:t xml:space="preserve">        </w:t>
      </w:r>
      <w:proofErr w:type="gramStart"/>
      <w:r w:rsidRPr="00511A51">
        <w:rPr>
          <w:rFonts w:ascii="Verdana" w:hAnsi="Verdana"/>
          <w:b w:val="0"/>
          <w:color w:val="000000"/>
          <w:sz w:val="20"/>
          <w:szCs w:val="20"/>
          <w:lang w:val="en-GB"/>
        </w:rPr>
        <w:t xml:space="preserve">  :</w:t>
      </w:r>
      <w:proofErr w:type="gramEnd"/>
      <w:r w:rsidRPr="00511A51">
        <w:rPr>
          <w:rFonts w:ascii="Verdana" w:hAnsi="Verdana"/>
          <w:b w:val="0"/>
          <w:color w:val="000000"/>
          <w:sz w:val="20"/>
          <w:szCs w:val="20"/>
          <w:lang w:val="en-GB"/>
        </w:rPr>
        <w:t xml:space="preserve"> McCain </w:t>
      </w:r>
      <w:r w:rsidR="009732C1">
        <w:rPr>
          <w:rFonts w:ascii="Verdana" w:hAnsi="Verdana"/>
          <w:b w:val="0"/>
          <w:color w:val="000000"/>
          <w:sz w:val="20"/>
          <w:szCs w:val="20"/>
          <w:lang w:val="en-GB"/>
        </w:rPr>
        <w:t>Reports</w:t>
      </w:r>
    </w:p>
    <w:p w14:paraId="057C8532" w14:textId="3AA559BF" w:rsidR="00511A51" w:rsidRPr="00511A51" w:rsidRDefault="00511A51" w:rsidP="00511A51">
      <w:pPr>
        <w:pStyle w:val="Heading1"/>
        <w:pBdr>
          <w:bottom w:val="single" w:sz="8" w:space="2" w:color="808080"/>
        </w:pBdr>
        <w:rPr>
          <w:rFonts w:ascii="Verdana" w:hAnsi="Verdana"/>
          <w:b w:val="0"/>
          <w:color w:val="000000"/>
          <w:sz w:val="20"/>
          <w:szCs w:val="20"/>
          <w:lang w:val="en-GB"/>
        </w:rPr>
      </w:pPr>
      <w:r w:rsidRPr="000A3E58">
        <w:rPr>
          <w:rFonts w:ascii="Verdana" w:hAnsi="Verdana"/>
          <w:color w:val="000000"/>
          <w:sz w:val="20"/>
          <w:szCs w:val="20"/>
          <w:lang w:val="en-GB"/>
        </w:rPr>
        <w:t>Role</w:t>
      </w:r>
      <w:r w:rsidRPr="00511A51">
        <w:rPr>
          <w:rFonts w:ascii="Verdana" w:hAnsi="Verdana"/>
          <w:b w:val="0"/>
          <w:color w:val="000000"/>
          <w:sz w:val="20"/>
          <w:szCs w:val="20"/>
          <w:lang w:val="en-GB"/>
        </w:rPr>
        <w:tab/>
      </w:r>
      <w:r w:rsidRPr="00511A51">
        <w:rPr>
          <w:rFonts w:ascii="Verdana" w:hAnsi="Verdana"/>
          <w:b w:val="0"/>
          <w:color w:val="000000"/>
          <w:sz w:val="20"/>
          <w:szCs w:val="20"/>
          <w:lang w:val="en-GB"/>
        </w:rPr>
        <w:tab/>
        <w:t>: SQL server 201</w:t>
      </w:r>
      <w:r w:rsidR="00AF4E6E">
        <w:rPr>
          <w:rFonts w:ascii="Verdana" w:hAnsi="Verdana"/>
          <w:b w:val="0"/>
          <w:color w:val="000000"/>
          <w:sz w:val="20"/>
          <w:szCs w:val="20"/>
          <w:lang w:val="en-GB"/>
        </w:rPr>
        <w:t>4</w:t>
      </w:r>
      <w:r w:rsidR="00C96FC3">
        <w:rPr>
          <w:rFonts w:ascii="Verdana" w:hAnsi="Verdana"/>
          <w:b w:val="0"/>
          <w:color w:val="000000"/>
          <w:sz w:val="20"/>
          <w:szCs w:val="20"/>
          <w:lang w:val="en-GB"/>
        </w:rPr>
        <w:t>/1</w:t>
      </w:r>
      <w:r w:rsidR="00AF4E6E">
        <w:rPr>
          <w:rFonts w:ascii="Verdana" w:hAnsi="Verdana"/>
          <w:b w:val="0"/>
          <w:color w:val="000000"/>
          <w:sz w:val="20"/>
          <w:szCs w:val="20"/>
          <w:lang w:val="en-GB"/>
        </w:rPr>
        <w:t>6</w:t>
      </w:r>
      <w:r w:rsidR="00C96FC3">
        <w:rPr>
          <w:rFonts w:ascii="Verdana" w:hAnsi="Verdana"/>
          <w:b w:val="0"/>
          <w:color w:val="000000"/>
          <w:sz w:val="20"/>
          <w:szCs w:val="20"/>
          <w:lang w:val="en-GB"/>
        </w:rPr>
        <w:t>/Power</w:t>
      </w:r>
      <w:r w:rsidR="00266D4E">
        <w:rPr>
          <w:rFonts w:ascii="Verdana" w:hAnsi="Verdana"/>
          <w:b w:val="0"/>
          <w:color w:val="000000"/>
          <w:sz w:val="20"/>
          <w:szCs w:val="20"/>
          <w:lang w:val="en-GB"/>
        </w:rPr>
        <w:t xml:space="preserve"> BI</w:t>
      </w:r>
      <w:r w:rsidRPr="00511A51">
        <w:rPr>
          <w:rFonts w:ascii="Verdana" w:hAnsi="Verdana"/>
          <w:b w:val="0"/>
          <w:color w:val="000000"/>
          <w:sz w:val="20"/>
          <w:szCs w:val="20"/>
          <w:lang w:val="en-GB"/>
        </w:rPr>
        <w:t xml:space="preserve"> / SSRS </w:t>
      </w:r>
      <w:r w:rsidR="00C96FC3">
        <w:rPr>
          <w:rFonts w:ascii="Verdana" w:hAnsi="Verdana"/>
          <w:b w:val="0"/>
          <w:color w:val="000000"/>
          <w:sz w:val="20"/>
          <w:szCs w:val="20"/>
          <w:lang w:val="en-GB"/>
        </w:rPr>
        <w:t xml:space="preserve">/ETL </w:t>
      </w:r>
      <w:r w:rsidRPr="00511A51">
        <w:rPr>
          <w:rFonts w:ascii="Verdana" w:hAnsi="Verdana"/>
          <w:b w:val="0"/>
          <w:color w:val="000000"/>
          <w:sz w:val="20"/>
          <w:szCs w:val="20"/>
          <w:lang w:val="en-GB"/>
        </w:rPr>
        <w:t>Developer</w:t>
      </w:r>
    </w:p>
    <w:p w14:paraId="150E71EF" w14:textId="77777777" w:rsidR="00511A51" w:rsidRPr="000A3E58" w:rsidRDefault="00511A51" w:rsidP="00511A51">
      <w:pPr>
        <w:pStyle w:val="Heading1"/>
        <w:pBdr>
          <w:bottom w:val="single" w:sz="8" w:space="2" w:color="808080"/>
        </w:pBdr>
        <w:rPr>
          <w:rFonts w:ascii="Verdana" w:hAnsi="Verdana"/>
          <w:color w:val="000000"/>
          <w:sz w:val="20"/>
          <w:szCs w:val="20"/>
          <w:lang w:val="en-GB"/>
        </w:rPr>
      </w:pPr>
      <w:r w:rsidRPr="000A3E58">
        <w:rPr>
          <w:rFonts w:ascii="Verdana" w:hAnsi="Verdana"/>
          <w:color w:val="000000"/>
          <w:sz w:val="20"/>
          <w:szCs w:val="20"/>
          <w:lang w:val="en-GB"/>
        </w:rPr>
        <w:t>Project Scope</w:t>
      </w:r>
      <w:r w:rsidR="000A3E58">
        <w:rPr>
          <w:rFonts w:ascii="Verdana" w:hAnsi="Verdana"/>
          <w:color w:val="000000"/>
          <w:sz w:val="20"/>
          <w:szCs w:val="20"/>
          <w:lang w:val="en-GB"/>
        </w:rPr>
        <w:t>:</w:t>
      </w:r>
      <w:r w:rsidRPr="000A3E58">
        <w:rPr>
          <w:rFonts w:ascii="Verdana" w:hAnsi="Verdana"/>
          <w:color w:val="000000"/>
          <w:sz w:val="20"/>
          <w:szCs w:val="20"/>
          <w:lang w:val="en-GB"/>
        </w:rPr>
        <w:tab/>
      </w:r>
    </w:p>
    <w:p w14:paraId="66359C16" w14:textId="4AF323D2" w:rsidR="00511A51" w:rsidRPr="00511A51" w:rsidRDefault="00511A51" w:rsidP="00511A51">
      <w:pPr>
        <w:pStyle w:val="Heading1"/>
        <w:pBdr>
          <w:bottom w:val="single" w:sz="8" w:space="2" w:color="808080"/>
        </w:pBdr>
        <w:rPr>
          <w:rFonts w:ascii="Verdana" w:hAnsi="Verdana"/>
          <w:b w:val="0"/>
          <w:color w:val="000000"/>
          <w:sz w:val="20"/>
          <w:szCs w:val="20"/>
          <w:lang w:val="en-GB"/>
        </w:rPr>
      </w:pPr>
      <w:r w:rsidRPr="00511A51">
        <w:rPr>
          <w:rFonts w:ascii="Verdana" w:hAnsi="Verdana"/>
          <w:b w:val="0"/>
          <w:color w:val="000000"/>
          <w:sz w:val="20"/>
          <w:szCs w:val="20"/>
          <w:lang w:val="en-GB"/>
        </w:rPr>
        <w:t xml:space="preserve">McCain Foods Limited is a Canadian multi-national privately owned company. It is one of the world's largest </w:t>
      </w:r>
      <w:r w:rsidR="004672FF" w:rsidRPr="00511A51">
        <w:rPr>
          <w:rFonts w:ascii="Verdana" w:hAnsi="Verdana"/>
          <w:b w:val="0"/>
          <w:color w:val="000000"/>
          <w:sz w:val="20"/>
          <w:szCs w:val="20"/>
          <w:lang w:val="en-GB"/>
        </w:rPr>
        <w:t>manufacturers</w:t>
      </w:r>
      <w:r w:rsidRPr="00511A51">
        <w:rPr>
          <w:rFonts w:ascii="Verdana" w:hAnsi="Verdana"/>
          <w:b w:val="0"/>
          <w:color w:val="000000"/>
          <w:sz w:val="20"/>
          <w:szCs w:val="20"/>
          <w:lang w:val="en-GB"/>
        </w:rPr>
        <w:t xml:space="preserve"> of frozen French Fries and other potato specialties. This project is dealing with reports of the company on area wise. McCain needs </w:t>
      </w:r>
      <w:r w:rsidR="000A3E58">
        <w:rPr>
          <w:rFonts w:ascii="Verdana" w:hAnsi="Verdana"/>
          <w:b w:val="0"/>
          <w:color w:val="000000"/>
          <w:sz w:val="20"/>
          <w:szCs w:val="20"/>
          <w:lang w:val="en-GB"/>
        </w:rPr>
        <w:t xml:space="preserve">the </w:t>
      </w:r>
      <w:r w:rsidRPr="00511A51">
        <w:rPr>
          <w:rFonts w:ascii="Verdana" w:hAnsi="Verdana"/>
          <w:b w:val="0"/>
          <w:color w:val="000000"/>
          <w:sz w:val="20"/>
          <w:szCs w:val="20"/>
          <w:lang w:val="en-GB"/>
        </w:rPr>
        <w:t>reports and calculations area wise to know the business variations and to improve the business.</w:t>
      </w:r>
    </w:p>
    <w:p w14:paraId="31B1F606" w14:textId="77777777" w:rsidR="00511A51" w:rsidRPr="00511A51" w:rsidRDefault="00511A51" w:rsidP="00C96FC3">
      <w:pPr>
        <w:pStyle w:val="Heading1"/>
        <w:pBdr>
          <w:bottom w:val="single" w:sz="8" w:space="2" w:color="808080"/>
        </w:pBdr>
        <w:ind w:left="720" w:hanging="720"/>
        <w:rPr>
          <w:rFonts w:ascii="Verdana" w:hAnsi="Verdana"/>
          <w:b w:val="0"/>
          <w:color w:val="000000"/>
          <w:sz w:val="20"/>
          <w:szCs w:val="20"/>
          <w:lang w:val="en-GB"/>
        </w:rPr>
      </w:pPr>
      <w:r w:rsidRPr="00511A51">
        <w:rPr>
          <w:rFonts w:ascii="Verdana" w:hAnsi="Verdana"/>
          <w:b w:val="0"/>
          <w:color w:val="000000"/>
          <w:sz w:val="20"/>
          <w:szCs w:val="20"/>
          <w:lang w:val="en-GB"/>
        </w:rPr>
        <w:t>•</w:t>
      </w:r>
      <w:r w:rsidRPr="00511A51">
        <w:rPr>
          <w:rFonts w:ascii="Verdana" w:hAnsi="Verdana"/>
          <w:b w:val="0"/>
          <w:color w:val="000000"/>
          <w:sz w:val="20"/>
          <w:szCs w:val="20"/>
          <w:lang w:val="en-GB"/>
        </w:rPr>
        <w:tab/>
        <w:t>Developing the</w:t>
      </w:r>
      <w:r w:rsidR="00C96FC3">
        <w:rPr>
          <w:rFonts w:ascii="Verdana" w:hAnsi="Verdana"/>
          <w:b w:val="0"/>
          <w:color w:val="000000"/>
          <w:sz w:val="20"/>
          <w:szCs w:val="20"/>
          <w:lang w:val="en-GB"/>
        </w:rPr>
        <w:t xml:space="preserve"> ETL packages,</w:t>
      </w:r>
      <w:r w:rsidR="00C96FC3" w:rsidRPr="00511A51">
        <w:rPr>
          <w:rFonts w:ascii="Verdana" w:hAnsi="Verdana"/>
          <w:b w:val="0"/>
          <w:color w:val="000000"/>
          <w:sz w:val="20"/>
          <w:szCs w:val="20"/>
          <w:lang w:val="en-GB"/>
        </w:rPr>
        <w:t xml:space="preserve"> </w:t>
      </w:r>
      <w:proofErr w:type="gramStart"/>
      <w:r w:rsidR="00C96FC3" w:rsidRPr="00511A51">
        <w:rPr>
          <w:rFonts w:ascii="Verdana" w:hAnsi="Verdana"/>
          <w:b w:val="0"/>
          <w:color w:val="000000"/>
          <w:sz w:val="20"/>
          <w:szCs w:val="20"/>
          <w:lang w:val="en-GB"/>
        </w:rPr>
        <w:t>reports</w:t>
      </w:r>
      <w:proofErr w:type="gramEnd"/>
      <w:r w:rsidRPr="00511A51">
        <w:rPr>
          <w:rFonts w:ascii="Verdana" w:hAnsi="Verdana"/>
          <w:b w:val="0"/>
          <w:color w:val="000000"/>
          <w:sz w:val="20"/>
          <w:szCs w:val="20"/>
          <w:lang w:val="en-GB"/>
        </w:rPr>
        <w:t xml:space="preserve"> and dash boards to view the business data area </w:t>
      </w:r>
      <w:r w:rsidR="00C96FC3">
        <w:rPr>
          <w:rFonts w:ascii="Verdana" w:hAnsi="Verdana"/>
          <w:b w:val="0"/>
          <w:color w:val="000000"/>
          <w:sz w:val="20"/>
          <w:szCs w:val="20"/>
          <w:lang w:val="en-GB"/>
        </w:rPr>
        <w:t xml:space="preserve">  </w:t>
      </w:r>
      <w:r w:rsidRPr="00511A51">
        <w:rPr>
          <w:rFonts w:ascii="Verdana" w:hAnsi="Verdana"/>
          <w:b w:val="0"/>
          <w:color w:val="000000"/>
          <w:sz w:val="20"/>
          <w:szCs w:val="20"/>
          <w:lang w:val="en-GB"/>
        </w:rPr>
        <w:t>wise.</w:t>
      </w:r>
    </w:p>
    <w:p w14:paraId="13380B97" w14:textId="77777777" w:rsidR="000A3E58" w:rsidRDefault="00511A51" w:rsidP="000A3E58">
      <w:pPr>
        <w:pStyle w:val="Heading1"/>
        <w:pBdr>
          <w:bottom w:val="single" w:sz="8" w:space="2" w:color="808080"/>
        </w:pBdr>
        <w:ind w:left="720" w:hanging="720"/>
        <w:rPr>
          <w:rFonts w:ascii="Verdana" w:hAnsi="Verdana"/>
          <w:b w:val="0"/>
          <w:color w:val="000000"/>
          <w:sz w:val="20"/>
          <w:szCs w:val="20"/>
          <w:lang w:val="en-GB"/>
        </w:rPr>
      </w:pPr>
      <w:r w:rsidRPr="00511A51">
        <w:rPr>
          <w:rFonts w:ascii="Verdana" w:hAnsi="Verdana"/>
          <w:b w:val="0"/>
          <w:color w:val="000000"/>
          <w:sz w:val="20"/>
          <w:szCs w:val="20"/>
          <w:lang w:val="en-GB"/>
        </w:rPr>
        <w:t>•</w:t>
      </w:r>
      <w:r w:rsidRPr="00511A51">
        <w:rPr>
          <w:rFonts w:ascii="Verdana" w:hAnsi="Verdana"/>
          <w:b w:val="0"/>
          <w:color w:val="000000"/>
          <w:sz w:val="20"/>
          <w:szCs w:val="20"/>
          <w:lang w:val="en-GB"/>
        </w:rPr>
        <w:tab/>
      </w:r>
      <w:r w:rsidR="000A3E58" w:rsidRPr="00511A51">
        <w:rPr>
          <w:rFonts w:ascii="Verdana" w:hAnsi="Verdana"/>
          <w:b w:val="0"/>
          <w:color w:val="000000"/>
          <w:sz w:val="20"/>
          <w:szCs w:val="20"/>
          <w:lang w:val="en-GB"/>
        </w:rPr>
        <w:t xml:space="preserve">Create detail design, work on </w:t>
      </w:r>
      <w:proofErr w:type="gramStart"/>
      <w:r w:rsidR="000A3E58" w:rsidRPr="00511A51">
        <w:rPr>
          <w:rFonts w:ascii="Verdana" w:hAnsi="Verdana"/>
          <w:b w:val="0"/>
          <w:color w:val="000000"/>
          <w:sz w:val="20"/>
          <w:szCs w:val="20"/>
          <w:lang w:val="en-GB"/>
        </w:rPr>
        <w:t>development</w:t>
      </w:r>
      <w:proofErr w:type="gramEnd"/>
      <w:r w:rsidR="000A3E58" w:rsidRPr="00511A51">
        <w:rPr>
          <w:rFonts w:ascii="Verdana" w:hAnsi="Verdana"/>
          <w:b w:val="0"/>
          <w:color w:val="000000"/>
          <w:sz w:val="20"/>
          <w:szCs w:val="20"/>
          <w:lang w:val="en-GB"/>
        </w:rPr>
        <w:t xml:space="preserve"> and perform code reviews and create the </w:t>
      </w:r>
      <w:r w:rsidR="000A3E58">
        <w:rPr>
          <w:rFonts w:ascii="Verdana" w:hAnsi="Verdana"/>
          <w:b w:val="0"/>
          <w:color w:val="000000"/>
          <w:sz w:val="20"/>
          <w:szCs w:val="20"/>
          <w:lang w:val="en-GB"/>
        </w:rPr>
        <w:t xml:space="preserve">   </w:t>
      </w:r>
      <w:r w:rsidR="000A3E58" w:rsidRPr="00511A51">
        <w:rPr>
          <w:rFonts w:ascii="Verdana" w:hAnsi="Verdana"/>
          <w:b w:val="0"/>
          <w:color w:val="000000"/>
          <w:sz w:val="20"/>
          <w:szCs w:val="20"/>
          <w:lang w:val="en-GB"/>
        </w:rPr>
        <w:t xml:space="preserve">Reports and run the deployment file in client system for deploying reports in </w:t>
      </w:r>
      <w:proofErr w:type="spellStart"/>
      <w:r w:rsidR="000A3E58" w:rsidRPr="00511A51">
        <w:rPr>
          <w:rFonts w:ascii="Verdana" w:hAnsi="Verdana"/>
          <w:b w:val="0"/>
          <w:color w:val="000000"/>
          <w:sz w:val="20"/>
          <w:szCs w:val="20"/>
          <w:lang w:val="en-GB"/>
        </w:rPr>
        <w:t>sql</w:t>
      </w:r>
      <w:proofErr w:type="spellEnd"/>
      <w:r w:rsidR="000A3E58" w:rsidRPr="00511A51">
        <w:rPr>
          <w:rFonts w:ascii="Verdana" w:hAnsi="Verdana"/>
          <w:b w:val="0"/>
          <w:color w:val="000000"/>
          <w:sz w:val="20"/>
          <w:szCs w:val="20"/>
          <w:lang w:val="en-GB"/>
        </w:rPr>
        <w:t xml:space="preserve"> server </w:t>
      </w:r>
    </w:p>
    <w:p w14:paraId="6821574D" w14:textId="77777777" w:rsidR="00511A51" w:rsidRPr="00511A51" w:rsidRDefault="00511A51" w:rsidP="00C96FC3">
      <w:pPr>
        <w:pStyle w:val="Heading1"/>
        <w:pBdr>
          <w:bottom w:val="single" w:sz="8" w:space="2" w:color="808080"/>
        </w:pBdr>
        <w:ind w:left="720" w:hanging="720"/>
        <w:rPr>
          <w:rFonts w:ascii="Verdana" w:hAnsi="Verdana"/>
          <w:b w:val="0"/>
          <w:color w:val="000000"/>
          <w:sz w:val="20"/>
          <w:szCs w:val="20"/>
          <w:lang w:val="en-GB"/>
        </w:rPr>
      </w:pPr>
      <w:r w:rsidRPr="00511A51">
        <w:rPr>
          <w:rFonts w:ascii="Verdana" w:hAnsi="Verdana"/>
          <w:b w:val="0"/>
          <w:color w:val="000000"/>
          <w:sz w:val="20"/>
          <w:szCs w:val="20"/>
          <w:lang w:val="en-GB"/>
        </w:rPr>
        <w:t>•</w:t>
      </w:r>
      <w:r w:rsidRPr="00511A51">
        <w:rPr>
          <w:rFonts w:ascii="Verdana" w:hAnsi="Verdana"/>
          <w:b w:val="0"/>
          <w:color w:val="000000"/>
          <w:sz w:val="20"/>
          <w:szCs w:val="20"/>
          <w:lang w:val="en-GB"/>
        </w:rPr>
        <w:tab/>
      </w:r>
      <w:r w:rsidR="000A3E58" w:rsidRPr="00511A51">
        <w:rPr>
          <w:rFonts w:ascii="Verdana" w:hAnsi="Verdana"/>
          <w:b w:val="0"/>
          <w:color w:val="000000"/>
          <w:sz w:val="20"/>
          <w:szCs w:val="20"/>
          <w:lang w:val="en-GB"/>
        </w:rPr>
        <w:t>I have designed</w:t>
      </w:r>
      <w:r w:rsidR="00C96FC3">
        <w:rPr>
          <w:rFonts w:ascii="Verdana" w:hAnsi="Verdana"/>
          <w:b w:val="0"/>
          <w:color w:val="000000"/>
          <w:sz w:val="20"/>
          <w:szCs w:val="20"/>
          <w:lang w:val="en-GB"/>
        </w:rPr>
        <w:t xml:space="preserve"> &amp; developed</w:t>
      </w:r>
      <w:r w:rsidR="000A3E58" w:rsidRPr="00511A51">
        <w:rPr>
          <w:rFonts w:ascii="Verdana" w:hAnsi="Verdana"/>
          <w:b w:val="0"/>
          <w:color w:val="000000"/>
          <w:sz w:val="20"/>
          <w:szCs w:val="20"/>
          <w:lang w:val="en-GB"/>
        </w:rPr>
        <w:t xml:space="preserve"> the </w:t>
      </w:r>
      <w:r w:rsidR="00C96FC3">
        <w:rPr>
          <w:rFonts w:ascii="Verdana" w:hAnsi="Verdana"/>
          <w:b w:val="0"/>
          <w:color w:val="000000"/>
          <w:sz w:val="20"/>
          <w:szCs w:val="20"/>
          <w:lang w:val="en-GB"/>
        </w:rPr>
        <w:t>SSIS Packages,</w:t>
      </w:r>
      <w:r w:rsidR="00C96FC3" w:rsidRPr="00511A51">
        <w:rPr>
          <w:rFonts w:ascii="Verdana" w:hAnsi="Verdana"/>
          <w:b w:val="0"/>
          <w:color w:val="000000"/>
          <w:sz w:val="20"/>
          <w:szCs w:val="20"/>
          <w:lang w:val="en-GB"/>
        </w:rPr>
        <w:t xml:space="preserve"> </w:t>
      </w:r>
      <w:proofErr w:type="gramStart"/>
      <w:r w:rsidR="00C96FC3" w:rsidRPr="00511A51">
        <w:rPr>
          <w:rFonts w:ascii="Verdana" w:hAnsi="Verdana"/>
          <w:b w:val="0"/>
          <w:color w:val="000000"/>
          <w:sz w:val="20"/>
          <w:szCs w:val="20"/>
          <w:lang w:val="en-GB"/>
        </w:rPr>
        <w:t>rep</w:t>
      </w:r>
      <w:r w:rsidR="00C96FC3">
        <w:rPr>
          <w:rFonts w:ascii="Verdana" w:hAnsi="Verdana"/>
          <w:b w:val="0"/>
          <w:color w:val="000000"/>
          <w:sz w:val="20"/>
          <w:szCs w:val="20"/>
          <w:lang w:val="en-GB"/>
        </w:rPr>
        <w:t>o</w:t>
      </w:r>
      <w:r w:rsidR="00C96FC3" w:rsidRPr="00511A51">
        <w:rPr>
          <w:rFonts w:ascii="Verdana" w:hAnsi="Verdana"/>
          <w:b w:val="0"/>
          <w:color w:val="000000"/>
          <w:sz w:val="20"/>
          <w:szCs w:val="20"/>
          <w:lang w:val="en-GB"/>
        </w:rPr>
        <w:t>rts</w:t>
      </w:r>
      <w:proofErr w:type="gramEnd"/>
      <w:r w:rsidR="000A3E58" w:rsidRPr="00511A51">
        <w:rPr>
          <w:rFonts w:ascii="Verdana" w:hAnsi="Verdana"/>
          <w:b w:val="0"/>
          <w:color w:val="000000"/>
          <w:sz w:val="20"/>
          <w:szCs w:val="20"/>
          <w:lang w:val="en-GB"/>
        </w:rPr>
        <w:t xml:space="preserve"> and Dashboards as per the client need</w:t>
      </w:r>
      <w:r w:rsidRPr="00511A51">
        <w:rPr>
          <w:rFonts w:ascii="Verdana" w:hAnsi="Verdana"/>
          <w:b w:val="0"/>
          <w:color w:val="000000"/>
          <w:sz w:val="20"/>
          <w:szCs w:val="20"/>
          <w:lang w:val="en-GB"/>
        </w:rPr>
        <w:t xml:space="preserve">  </w:t>
      </w:r>
    </w:p>
    <w:p w14:paraId="621F0EB2" w14:textId="77777777" w:rsidR="000A3E58" w:rsidRDefault="00511A51" w:rsidP="000A3E58">
      <w:pPr>
        <w:pStyle w:val="Heading1"/>
        <w:pBdr>
          <w:bottom w:val="single" w:sz="8" w:space="2" w:color="808080"/>
        </w:pBdr>
        <w:ind w:left="720" w:hanging="720"/>
        <w:rPr>
          <w:rFonts w:ascii="Verdana" w:hAnsi="Verdana"/>
          <w:b w:val="0"/>
          <w:color w:val="000000"/>
          <w:sz w:val="20"/>
          <w:szCs w:val="20"/>
          <w:lang w:val="en-GB"/>
        </w:rPr>
      </w:pPr>
      <w:r w:rsidRPr="00511A51">
        <w:rPr>
          <w:rFonts w:ascii="Verdana" w:hAnsi="Verdana"/>
          <w:b w:val="0"/>
          <w:color w:val="000000"/>
          <w:sz w:val="20"/>
          <w:szCs w:val="20"/>
          <w:lang w:val="en-GB"/>
        </w:rPr>
        <w:t>•</w:t>
      </w:r>
      <w:r w:rsidRPr="00511A51">
        <w:rPr>
          <w:rFonts w:ascii="Verdana" w:hAnsi="Verdana"/>
          <w:b w:val="0"/>
          <w:color w:val="000000"/>
          <w:sz w:val="20"/>
          <w:szCs w:val="20"/>
          <w:lang w:val="en-GB"/>
        </w:rPr>
        <w:tab/>
      </w:r>
      <w:r w:rsidR="000A3E58" w:rsidRPr="00511A51">
        <w:rPr>
          <w:rFonts w:ascii="Verdana" w:hAnsi="Verdana"/>
          <w:b w:val="0"/>
          <w:color w:val="000000"/>
          <w:sz w:val="20"/>
          <w:szCs w:val="20"/>
          <w:lang w:val="en-GB"/>
        </w:rPr>
        <w:t>I have taken the responsibly to handle the team and allocated the daily ta</w:t>
      </w:r>
      <w:r w:rsidR="000A3E58">
        <w:rPr>
          <w:rFonts w:ascii="Verdana" w:hAnsi="Verdana"/>
          <w:b w:val="0"/>
          <w:color w:val="000000"/>
          <w:sz w:val="20"/>
          <w:szCs w:val="20"/>
          <w:lang w:val="en-GB"/>
        </w:rPr>
        <w:t>s</w:t>
      </w:r>
      <w:r w:rsidR="000A3E58" w:rsidRPr="00511A51">
        <w:rPr>
          <w:rFonts w:ascii="Verdana" w:hAnsi="Verdana"/>
          <w:b w:val="0"/>
          <w:color w:val="000000"/>
          <w:sz w:val="20"/>
          <w:szCs w:val="20"/>
          <w:lang w:val="en-GB"/>
        </w:rPr>
        <w:t>ks</w:t>
      </w:r>
      <w:r w:rsidR="000A3E58">
        <w:rPr>
          <w:rFonts w:ascii="Verdana" w:hAnsi="Verdana"/>
          <w:b w:val="0"/>
          <w:color w:val="000000"/>
          <w:sz w:val="20"/>
          <w:szCs w:val="20"/>
          <w:lang w:val="en-GB"/>
        </w:rPr>
        <w:t xml:space="preserve"> and       conducted</w:t>
      </w:r>
      <w:r w:rsidR="000A3E58" w:rsidRPr="00511A51">
        <w:rPr>
          <w:rFonts w:ascii="Verdana" w:hAnsi="Verdana"/>
          <w:b w:val="0"/>
          <w:color w:val="000000"/>
          <w:sz w:val="20"/>
          <w:szCs w:val="20"/>
          <w:lang w:val="en-GB"/>
        </w:rPr>
        <w:t xml:space="preserve"> the knowledge sharing secessions on technology.</w:t>
      </w:r>
    </w:p>
    <w:p w14:paraId="5C83A7D1" w14:textId="46239EFC" w:rsidR="00C96FC3" w:rsidRPr="00C96FC3" w:rsidRDefault="00511A51" w:rsidP="00C96FC3">
      <w:pPr>
        <w:pStyle w:val="Heading1"/>
        <w:pBdr>
          <w:bottom w:val="single" w:sz="8" w:space="2" w:color="808080"/>
        </w:pBdr>
        <w:ind w:left="720" w:hanging="720"/>
        <w:rPr>
          <w:rFonts w:ascii="Verdana" w:hAnsi="Verdana"/>
          <w:b w:val="0"/>
          <w:color w:val="000000"/>
          <w:sz w:val="20"/>
          <w:szCs w:val="20"/>
          <w:lang w:val="en-GB"/>
        </w:rPr>
      </w:pPr>
      <w:r w:rsidRPr="00511A51">
        <w:rPr>
          <w:rFonts w:ascii="Verdana" w:hAnsi="Verdana"/>
          <w:b w:val="0"/>
          <w:color w:val="000000"/>
          <w:sz w:val="20"/>
          <w:szCs w:val="20"/>
          <w:lang w:val="en-GB"/>
        </w:rPr>
        <w:t>•</w:t>
      </w:r>
      <w:r w:rsidRPr="00511A51">
        <w:rPr>
          <w:rFonts w:ascii="Verdana" w:hAnsi="Verdana"/>
          <w:b w:val="0"/>
          <w:color w:val="000000"/>
          <w:sz w:val="20"/>
          <w:szCs w:val="20"/>
          <w:lang w:val="en-GB"/>
        </w:rPr>
        <w:tab/>
        <w:t>.</w:t>
      </w:r>
      <w:r w:rsidR="000A3E58" w:rsidRPr="000A3E58">
        <w:rPr>
          <w:rFonts w:ascii="Verdana" w:hAnsi="Verdana"/>
          <w:b w:val="0"/>
          <w:color w:val="000000"/>
          <w:sz w:val="20"/>
          <w:szCs w:val="20"/>
          <w:lang w:val="en-GB"/>
        </w:rPr>
        <w:t xml:space="preserve"> </w:t>
      </w:r>
      <w:r w:rsidR="000A3E58" w:rsidRPr="00511A51">
        <w:rPr>
          <w:rFonts w:ascii="Verdana" w:hAnsi="Verdana"/>
          <w:b w:val="0"/>
          <w:color w:val="000000"/>
          <w:sz w:val="20"/>
          <w:szCs w:val="20"/>
          <w:lang w:val="en-GB"/>
        </w:rPr>
        <w:t>I have developed the link with good visualization to access the reports on area wise</w:t>
      </w:r>
      <w:r w:rsidR="000A3E58">
        <w:rPr>
          <w:rFonts w:ascii="Verdana" w:hAnsi="Verdana"/>
          <w:b w:val="0"/>
          <w:color w:val="000000"/>
          <w:sz w:val="20"/>
          <w:szCs w:val="20"/>
          <w:lang w:val="en-GB"/>
        </w:rPr>
        <w:t xml:space="preserve"> for production</w:t>
      </w:r>
      <w:r w:rsidR="004672FF">
        <w:rPr>
          <w:rFonts w:ascii="Verdana" w:hAnsi="Verdana"/>
          <w:b w:val="0"/>
          <w:color w:val="000000"/>
          <w:sz w:val="20"/>
          <w:szCs w:val="20"/>
          <w:lang w:val="en-GB"/>
        </w:rPr>
        <w:t xml:space="preserve"> by using </w:t>
      </w:r>
      <w:proofErr w:type="gramStart"/>
      <w:r w:rsidR="004672FF">
        <w:rPr>
          <w:rFonts w:ascii="Verdana" w:hAnsi="Verdana"/>
          <w:b w:val="0"/>
          <w:color w:val="000000"/>
          <w:sz w:val="20"/>
          <w:szCs w:val="20"/>
          <w:lang w:val="en-GB"/>
        </w:rPr>
        <w:t>SSRS  and</w:t>
      </w:r>
      <w:proofErr w:type="gramEnd"/>
      <w:r w:rsidR="004672FF">
        <w:rPr>
          <w:rFonts w:ascii="Verdana" w:hAnsi="Verdana"/>
          <w:b w:val="0"/>
          <w:color w:val="000000"/>
          <w:sz w:val="20"/>
          <w:szCs w:val="20"/>
          <w:lang w:val="en-GB"/>
        </w:rPr>
        <w:t xml:space="preserve"> </w:t>
      </w:r>
      <w:proofErr w:type="spellStart"/>
      <w:r w:rsidR="004672FF">
        <w:rPr>
          <w:rFonts w:ascii="Verdana" w:hAnsi="Verdana"/>
          <w:b w:val="0"/>
          <w:color w:val="000000"/>
          <w:sz w:val="20"/>
          <w:szCs w:val="20"/>
          <w:lang w:val="en-GB"/>
        </w:rPr>
        <w:t>powerbi</w:t>
      </w:r>
      <w:proofErr w:type="spellEnd"/>
      <w:r w:rsidR="000A3E58">
        <w:rPr>
          <w:rFonts w:ascii="Verdana" w:hAnsi="Verdana"/>
          <w:b w:val="0"/>
          <w:color w:val="000000"/>
          <w:sz w:val="20"/>
          <w:szCs w:val="20"/>
          <w:lang w:val="en-GB"/>
        </w:rPr>
        <w:t>.</w:t>
      </w:r>
    </w:p>
    <w:p w14:paraId="41C9DF02" w14:textId="77777777" w:rsidR="00C96FC3" w:rsidRDefault="00C96FC3" w:rsidP="00C96FC3">
      <w:pPr>
        <w:pStyle w:val="Heading1"/>
        <w:pBdr>
          <w:bottom w:val="single" w:sz="8" w:space="2" w:color="808080"/>
        </w:pBdr>
        <w:rPr>
          <w:rFonts w:cs="Arial"/>
          <w:bCs/>
        </w:rPr>
      </w:pPr>
      <w:r>
        <w:rPr>
          <w:rFonts w:cs="Arial"/>
          <w:bCs/>
        </w:rPr>
        <w:t>Projects Details # 2</w:t>
      </w:r>
    </w:p>
    <w:p w14:paraId="787D20A5" w14:textId="77777777" w:rsidR="00C96FC3" w:rsidRDefault="00C96FC3" w:rsidP="00C96FC3">
      <w:pPr>
        <w:pStyle w:val="Heading1"/>
        <w:pBdr>
          <w:bottom w:val="single" w:sz="8" w:space="2" w:color="808080"/>
        </w:pBdr>
        <w:rPr>
          <w:rFonts w:ascii="Verdana" w:hAnsi="Verdana"/>
          <w:b w:val="0"/>
          <w:color w:val="000000"/>
          <w:sz w:val="20"/>
          <w:szCs w:val="20"/>
          <w:lang w:val="en-GB"/>
        </w:rPr>
      </w:pPr>
      <w:r>
        <w:rPr>
          <w:rFonts w:ascii="Verdana" w:hAnsi="Verdana"/>
          <w:color w:val="000000"/>
          <w:sz w:val="20"/>
          <w:szCs w:val="20"/>
          <w:lang w:val="en-GB"/>
        </w:rPr>
        <w:t>Client</w:t>
      </w:r>
      <w:r>
        <w:rPr>
          <w:rFonts w:ascii="Verdana" w:hAnsi="Verdana"/>
          <w:b w:val="0"/>
          <w:color w:val="000000"/>
          <w:sz w:val="20"/>
          <w:szCs w:val="20"/>
          <w:lang w:val="en-GB"/>
        </w:rPr>
        <w:tab/>
      </w:r>
      <w:r>
        <w:rPr>
          <w:rFonts w:ascii="Verdana" w:hAnsi="Verdana"/>
          <w:b w:val="0"/>
          <w:color w:val="000000"/>
          <w:sz w:val="20"/>
          <w:szCs w:val="20"/>
          <w:lang w:val="en-GB"/>
        </w:rPr>
        <w:tab/>
        <w:t xml:space="preserve">: </w:t>
      </w:r>
      <w:proofErr w:type="spellStart"/>
      <w:r>
        <w:rPr>
          <w:rFonts w:ascii="Verdana" w:hAnsi="Verdana"/>
          <w:b w:val="0"/>
          <w:color w:val="000000"/>
          <w:sz w:val="20"/>
          <w:szCs w:val="20"/>
          <w:lang w:val="en-GB"/>
        </w:rPr>
        <w:t>Nanometrics</w:t>
      </w:r>
      <w:proofErr w:type="spellEnd"/>
    </w:p>
    <w:p w14:paraId="735A60BC" w14:textId="3A5EF7BB" w:rsidR="00C96FC3" w:rsidRDefault="00C96FC3" w:rsidP="00C96FC3">
      <w:pPr>
        <w:pStyle w:val="Heading1"/>
        <w:pBdr>
          <w:bottom w:val="single" w:sz="8" w:space="2" w:color="808080"/>
        </w:pBdr>
        <w:rPr>
          <w:rFonts w:ascii="Verdana" w:hAnsi="Verdana"/>
          <w:b w:val="0"/>
          <w:color w:val="000000"/>
          <w:sz w:val="20"/>
          <w:szCs w:val="20"/>
          <w:lang w:val="en-GB"/>
        </w:rPr>
      </w:pPr>
      <w:r>
        <w:rPr>
          <w:rFonts w:ascii="Verdana" w:hAnsi="Verdana"/>
          <w:color w:val="000000"/>
          <w:sz w:val="20"/>
          <w:szCs w:val="20"/>
          <w:lang w:val="en-GB"/>
        </w:rPr>
        <w:t>Environment</w:t>
      </w:r>
      <w:r>
        <w:rPr>
          <w:rFonts w:ascii="Verdana" w:hAnsi="Verdana"/>
          <w:b w:val="0"/>
          <w:color w:val="000000"/>
          <w:sz w:val="20"/>
          <w:szCs w:val="20"/>
          <w:lang w:val="en-GB"/>
        </w:rPr>
        <w:tab/>
        <w:t>: SSIS / SQL Server 2014</w:t>
      </w:r>
      <w:r w:rsidR="00EE1222">
        <w:rPr>
          <w:rFonts w:ascii="Verdana" w:hAnsi="Verdana"/>
          <w:b w:val="0"/>
          <w:color w:val="000000"/>
          <w:sz w:val="20"/>
          <w:szCs w:val="20"/>
          <w:lang w:val="en-GB"/>
        </w:rPr>
        <w:t>/16</w:t>
      </w:r>
    </w:p>
    <w:p w14:paraId="6D3E03CE" w14:textId="3DF4A7B3" w:rsidR="00C96FC3" w:rsidRDefault="00C96FC3" w:rsidP="00C96FC3">
      <w:pPr>
        <w:pStyle w:val="Heading1"/>
        <w:pBdr>
          <w:bottom w:val="single" w:sz="8" w:space="2" w:color="808080"/>
        </w:pBdr>
        <w:rPr>
          <w:rFonts w:ascii="Verdana" w:hAnsi="Verdana"/>
          <w:b w:val="0"/>
          <w:color w:val="000000"/>
          <w:sz w:val="20"/>
          <w:szCs w:val="20"/>
          <w:lang w:val="en-GB"/>
        </w:rPr>
      </w:pPr>
      <w:r>
        <w:rPr>
          <w:rFonts w:ascii="Verdana" w:hAnsi="Verdana"/>
          <w:color w:val="000000"/>
          <w:sz w:val="20"/>
          <w:szCs w:val="20"/>
          <w:lang w:val="en-GB"/>
        </w:rPr>
        <w:t>Duration</w:t>
      </w:r>
      <w:r w:rsidR="00121EDE">
        <w:rPr>
          <w:rFonts w:ascii="Verdana" w:hAnsi="Verdana"/>
          <w:b w:val="0"/>
          <w:color w:val="000000"/>
          <w:sz w:val="20"/>
          <w:szCs w:val="20"/>
          <w:lang w:val="en-GB"/>
        </w:rPr>
        <w:tab/>
        <w:t>: Dec 20</w:t>
      </w:r>
      <w:r w:rsidR="00AF4E6E">
        <w:rPr>
          <w:rFonts w:ascii="Verdana" w:hAnsi="Verdana"/>
          <w:b w:val="0"/>
          <w:color w:val="000000"/>
          <w:sz w:val="20"/>
          <w:szCs w:val="20"/>
          <w:lang w:val="en-GB"/>
        </w:rPr>
        <w:t>20</w:t>
      </w:r>
      <w:r w:rsidR="00121EDE">
        <w:rPr>
          <w:rFonts w:ascii="Verdana" w:hAnsi="Verdana"/>
          <w:b w:val="0"/>
          <w:color w:val="000000"/>
          <w:sz w:val="20"/>
          <w:szCs w:val="20"/>
          <w:lang w:val="en-GB"/>
        </w:rPr>
        <w:t xml:space="preserve"> to </w:t>
      </w:r>
      <w:proofErr w:type="spellStart"/>
      <w:r w:rsidR="00121EDE">
        <w:rPr>
          <w:rFonts w:ascii="Verdana" w:hAnsi="Verdana"/>
          <w:b w:val="0"/>
          <w:color w:val="000000"/>
          <w:sz w:val="20"/>
          <w:szCs w:val="20"/>
          <w:lang w:val="en-GB"/>
        </w:rPr>
        <w:t>jun</w:t>
      </w:r>
      <w:proofErr w:type="spellEnd"/>
      <w:r w:rsidR="00121EDE">
        <w:rPr>
          <w:rFonts w:ascii="Verdana" w:hAnsi="Verdana"/>
          <w:b w:val="0"/>
          <w:color w:val="000000"/>
          <w:sz w:val="20"/>
          <w:szCs w:val="20"/>
          <w:lang w:val="en-GB"/>
        </w:rPr>
        <w:t xml:space="preserve"> 20</w:t>
      </w:r>
      <w:r w:rsidR="00AF4E6E">
        <w:rPr>
          <w:rFonts w:ascii="Verdana" w:hAnsi="Verdana"/>
          <w:b w:val="0"/>
          <w:color w:val="000000"/>
          <w:sz w:val="20"/>
          <w:szCs w:val="20"/>
          <w:lang w:val="en-GB"/>
        </w:rPr>
        <w:t>22</w:t>
      </w:r>
    </w:p>
    <w:p w14:paraId="7F24EB3F" w14:textId="77777777" w:rsidR="00C96FC3" w:rsidRDefault="00C96FC3" w:rsidP="00C96FC3">
      <w:pPr>
        <w:pStyle w:val="Heading1"/>
        <w:pBdr>
          <w:bottom w:val="single" w:sz="8" w:space="2" w:color="808080"/>
        </w:pBdr>
        <w:rPr>
          <w:rFonts w:ascii="Verdana" w:hAnsi="Verdana"/>
          <w:b w:val="0"/>
          <w:color w:val="000000"/>
          <w:sz w:val="20"/>
          <w:szCs w:val="20"/>
          <w:lang w:val="en-GB"/>
        </w:rPr>
      </w:pPr>
      <w:r>
        <w:rPr>
          <w:rFonts w:ascii="Verdana" w:hAnsi="Verdana"/>
          <w:color w:val="000000"/>
          <w:sz w:val="20"/>
          <w:szCs w:val="20"/>
          <w:lang w:val="en-GB"/>
        </w:rPr>
        <w:t>Project</w:t>
      </w:r>
      <w:r>
        <w:rPr>
          <w:rFonts w:ascii="Verdana" w:hAnsi="Verdana"/>
          <w:b w:val="0"/>
          <w:color w:val="000000"/>
          <w:sz w:val="20"/>
          <w:szCs w:val="20"/>
          <w:lang w:val="en-GB"/>
        </w:rPr>
        <w:t xml:space="preserve">        </w:t>
      </w:r>
      <w:proofErr w:type="gramStart"/>
      <w:r>
        <w:rPr>
          <w:rFonts w:ascii="Verdana" w:hAnsi="Verdana"/>
          <w:b w:val="0"/>
          <w:color w:val="000000"/>
          <w:sz w:val="20"/>
          <w:szCs w:val="20"/>
          <w:lang w:val="en-GB"/>
        </w:rPr>
        <w:t xml:space="preserve">  :</w:t>
      </w:r>
      <w:proofErr w:type="gramEnd"/>
      <w:r>
        <w:rPr>
          <w:rFonts w:ascii="Verdana" w:hAnsi="Verdana"/>
          <w:b w:val="0"/>
          <w:color w:val="000000"/>
          <w:sz w:val="20"/>
          <w:szCs w:val="20"/>
          <w:lang w:val="en-GB"/>
        </w:rPr>
        <w:t xml:space="preserve"> Nano sales Reports</w:t>
      </w:r>
    </w:p>
    <w:p w14:paraId="4661C201" w14:textId="77777777" w:rsidR="00C96FC3" w:rsidRDefault="00C96FC3" w:rsidP="00C96FC3">
      <w:pPr>
        <w:pStyle w:val="Heading1"/>
        <w:pBdr>
          <w:bottom w:val="single" w:sz="8" w:space="2" w:color="808080"/>
        </w:pBdr>
        <w:rPr>
          <w:rFonts w:ascii="Verdana" w:hAnsi="Verdana"/>
          <w:b w:val="0"/>
          <w:color w:val="000000"/>
          <w:sz w:val="20"/>
          <w:szCs w:val="20"/>
          <w:lang w:val="en-GB"/>
        </w:rPr>
      </w:pPr>
      <w:r>
        <w:rPr>
          <w:rFonts w:ascii="Verdana" w:hAnsi="Verdana"/>
          <w:color w:val="000000"/>
          <w:sz w:val="20"/>
          <w:szCs w:val="20"/>
          <w:lang w:val="en-GB"/>
        </w:rPr>
        <w:t>Role</w:t>
      </w:r>
      <w:r>
        <w:rPr>
          <w:rFonts w:ascii="Verdana" w:hAnsi="Verdana"/>
          <w:b w:val="0"/>
          <w:color w:val="000000"/>
          <w:sz w:val="20"/>
          <w:szCs w:val="20"/>
          <w:lang w:val="en-GB"/>
        </w:rPr>
        <w:tab/>
      </w:r>
      <w:r>
        <w:rPr>
          <w:rFonts w:ascii="Verdana" w:hAnsi="Verdana"/>
          <w:b w:val="0"/>
          <w:color w:val="000000"/>
          <w:sz w:val="20"/>
          <w:szCs w:val="20"/>
          <w:lang w:val="en-GB"/>
        </w:rPr>
        <w:tab/>
        <w:t>: SQL server 2012/14 / SSRS/Power BI Developer</w:t>
      </w:r>
    </w:p>
    <w:p w14:paraId="2F5C6C6B" w14:textId="77777777" w:rsidR="00C96FC3" w:rsidRDefault="00C96FC3" w:rsidP="00C96FC3">
      <w:pPr>
        <w:pStyle w:val="Heading1"/>
        <w:pBdr>
          <w:bottom w:val="single" w:sz="8" w:space="2" w:color="808080"/>
        </w:pBdr>
        <w:rPr>
          <w:rFonts w:ascii="Verdana" w:hAnsi="Verdana"/>
          <w:color w:val="000000"/>
          <w:sz w:val="20"/>
          <w:szCs w:val="20"/>
          <w:lang w:val="en-GB"/>
        </w:rPr>
      </w:pPr>
      <w:r>
        <w:rPr>
          <w:rFonts w:ascii="Verdana" w:hAnsi="Verdana"/>
          <w:color w:val="000000"/>
          <w:sz w:val="20"/>
          <w:szCs w:val="20"/>
          <w:lang w:val="en-GB"/>
        </w:rPr>
        <w:t>Project Scope:</w:t>
      </w:r>
      <w:r>
        <w:rPr>
          <w:rFonts w:ascii="Verdana" w:hAnsi="Verdana"/>
          <w:color w:val="000000"/>
          <w:sz w:val="20"/>
          <w:szCs w:val="20"/>
          <w:lang w:val="en-GB"/>
        </w:rPr>
        <w:tab/>
      </w:r>
    </w:p>
    <w:p w14:paraId="07B8065D" w14:textId="77777777" w:rsidR="00C96FC3" w:rsidRDefault="00C96FC3" w:rsidP="00C96FC3">
      <w:pPr>
        <w:pStyle w:val="Heading1"/>
        <w:pBdr>
          <w:bottom w:val="single" w:sz="8" w:space="2" w:color="808080"/>
        </w:pBdr>
        <w:rPr>
          <w:rFonts w:ascii="Verdana" w:hAnsi="Verdana"/>
          <w:b w:val="0"/>
          <w:color w:val="000000"/>
          <w:sz w:val="20"/>
          <w:szCs w:val="20"/>
          <w:lang w:val="en-GB"/>
        </w:rPr>
      </w:pPr>
      <w:proofErr w:type="spellStart"/>
      <w:proofErr w:type="gramStart"/>
      <w:r>
        <w:rPr>
          <w:rFonts w:ascii="Verdana" w:hAnsi="Verdana"/>
          <w:b w:val="0"/>
          <w:color w:val="000000"/>
          <w:sz w:val="20"/>
          <w:szCs w:val="20"/>
          <w:lang w:val="en-GB"/>
        </w:rPr>
        <w:t>Nanometrics</w:t>
      </w:r>
      <w:proofErr w:type="spellEnd"/>
      <w:r>
        <w:rPr>
          <w:rFonts w:ascii="Verdana" w:hAnsi="Verdana"/>
          <w:b w:val="0"/>
          <w:color w:val="000000"/>
          <w:sz w:val="20"/>
          <w:szCs w:val="20"/>
          <w:lang w:val="en-GB"/>
        </w:rPr>
        <w:t xml:space="preserve">  is</w:t>
      </w:r>
      <w:proofErr w:type="gramEnd"/>
      <w:r>
        <w:rPr>
          <w:rFonts w:ascii="Verdana" w:hAnsi="Verdana"/>
          <w:b w:val="0"/>
          <w:color w:val="000000"/>
          <w:sz w:val="20"/>
          <w:szCs w:val="20"/>
          <w:lang w:val="en-GB"/>
        </w:rPr>
        <w:t xml:space="preserve"> a US based multi-national privately owned company. It is one of the world's largest manufacturers of </w:t>
      </w:r>
      <w:proofErr w:type="gramStart"/>
      <w:r>
        <w:rPr>
          <w:rFonts w:ascii="Verdana" w:hAnsi="Verdana"/>
          <w:b w:val="0"/>
          <w:color w:val="000000"/>
          <w:sz w:val="20"/>
          <w:szCs w:val="20"/>
          <w:lang w:val="en-GB"/>
        </w:rPr>
        <w:t>micro Chips</w:t>
      </w:r>
      <w:proofErr w:type="gramEnd"/>
      <w:r>
        <w:rPr>
          <w:rFonts w:ascii="Verdana" w:hAnsi="Verdana"/>
          <w:b w:val="0"/>
          <w:color w:val="000000"/>
          <w:sz w:val="20"/>
          <w:szCs w:val="20"/>
          <w:lang w:val="en-GB"/>
        </w:rPr>
        <w:t xml:space="preserve"> and electronics devices. This project is dealing with </w:t>
      </w:r>
      <w:r>
        <w:rPr>
          <w:rFonts w:ascii="Verdana" w:hAnsi="Verdana"/>
          <w:b w:val="0"/>
          <w:color w:val="000000"/>
          <w:sz w:val="20"/>
          <w:szCs w:val="20"/>
          <w:lang w:val="en-GB"/>
        </w:rPr>
        <w:lastRenderedPageBreak/>
        <w:t xml:space="preserve">reports of the company on area wise. </w:t>
      </w:r>
      <w:proofErr w:type="spellStart"/>
      <w:r>
        <w:rPr>
          <w:rFonts w:ascii="Verdana" w:hAnsi="Verdana"/>
          <w:b w:val="0"/>
          <w:color w:val="000000"/>
          <w:sz w:val="20"/>
          <w:szCs w:val="20"/>
          <w:lang w:val="en-GB"/>
        </w:rPr>
        <w:t>Nanometrics</w:t>
      </w:r>
      <w:proofErr w:type="spellEnd"/>
      <w:r>
        <w:rPr>
          <w:rFonts w:ascii="Verdana" w:hAnsi="Verdana"/>
          <w:b w:val="0"/>
          <w:color w:val="000000"/>
          <w:sz w:val="20"/>
          <w:szCs w:val="20"/>
          <w:lang w:val="en-GB"/>
        </w:rPr>
        <w:t xml:space="preserve"> need the reports and calculations area wise to know the business variations and to improve the business.</w:t>
      </w:r>
    </w:p>
    <w:p w14:paraId="39D8C7D2" w14:textId="77777777" w:rsidR="00C96FC3" w:rsidRDefault="00C96FC3" w:rsidP="00C96FC3">
      <w:pPr>
        <w:pStyle w:val="Heading1"/>
        <w:pBdr>
          <w:bottom w:val="single" w:sz="8" w:space="2" w:color="808080"/>
        </w:pBdr>
        <w:rPr>
          <w:rFonts w:ascii="Verdana" w:hAnsi="Verdana"/>
          <w:b w:val="0"/>
          <w:color w:val="000000"/>
          <w:sz w:val="20"/>
          <w:szCs w:val="20"/>
          <w:lang w:val="en-GB"/>
        </w:rPr>
      </w:pPr>
      <w:r>
        <w:rPr>
          <w:rFonts w:ascii="Verdana" w:hAnsi="Verdana"/>
          <w:b w:val="0"/>
          <w:color w:val="000000"/>
          <w:sz w:val="20"/>
          <w:szCs w:val="20"/>
          <w:lang w:val="en-GB"/>
        </w:rPr>
        <w:t>•</w:t>
      </w:r>
      <w:r>
        <w:rPr>
          <w:rFonts w:ascii="Verdana" w:hAnsi="Verdana"/>
          <w:b w:val="0"/>
          <w:color w:val="000000"/>
          <w:sz w:val="20"/>
          <w:szCs w:val="20"/>
          <w:lang w:val="en-GB"/>
        </w:rPr>
        <w:tab/>
        <w:t>Developing the reports and dash boards to view the business data area wise.</w:t>
      </w:r>
    </w:p>
    <w:p w14:paraId="4C76994E" w14:textId="77777777" w:rsidR="00C96FC3" w:rsidRDefault="00C96FC3" w:rsidP="00C96FC3">
      <w:pPr>
        <w:pStyle w:val="Heading1"/>
        <w:pBdr>
          <w:bottom w:val="single" w:sz="8" w:space="2" w:color="808080"/>
        </w:pBdr>
        <w:ind w:left="720" w:hanging="720"/>
        <w:rPr>
          <w:rFonts w:ascii="Verdana" w:hAnsi="Verdana"/>
          <w:b w:val="0"/>
          <w:color w:val="000000"/>
          <w:sz w:val="20"/>
          <w:szCs w:val="20"/>
          <w:lang w:val="en-GB"/>
        </w:rPr>
      </w:pPr>
      <w:r>
        <w:rPr>
          <w:rFonts w:ascii="Verdana" w:hAnsi="Verdana"/>
          <w:b w:val="0"/>
          <w:color w:val="000000"/>
          <w:sz w:val="20"/>
          <w:szCs w:val="20"/>
          <w:lang w:val="en-GB"/>
        </w:rPr>
        <w:t>•</w:t>
      </w:r>
      <w:r>
        <w:rPr>
          <w:rFonts w:ascii="Verdana" w:hAnsi="Verdana"/>
          <w:b w:val="0"/>
          <w:color w:val="000000"/>
          <w:sz w:val="20"/>
          <w:szCs w:val="20"/>
          <w:lang w:val="en-GB"/>
        </w:rPr>
        <w:tab/>
        <w:t xml:space="preserve">Create detail design, work on </w:t>
      </w:r>
      <w:proofErr w:type="gramStart"/>
      <w:r>
        <w:rPr>
          <w:rFonts w:ascii="Verdana" w:hAnsi="Verdana"/>
          <w:b w:val="0"/>
          <w:color w:val="000000"/>
          <w:sz w:val="20"/>
          <w:szCs w:val="20"/>
          <w:lang w:val="en-GB"/>
        </w:rPr>
        <w:t>development</w:t>
      </w:r>
      <w:proofErr w:type="gramEnd"/>
      <w:r>
        <w:rPr>
          <w:rFonts w:ascii="Verdana" w:hAnsi="Verdana"/>
          <w:b w:val="0"/>
          <w:color w:val="000000"/>
          <w:sz w:val="20"/>
          <w:szCs w:val="20"/>
          <w:lang w:val="en-GB"/>
        </w:rPr>
        <w:t xml:space="preserve"> and perform code reviews and create the    Reports and run the deployment file in client system for deploying reports in </w:t>
      </w:r>
      <w:proofErr w:type="spellStart"/>
      <w:r>
        <w:rPr>
          <w:rFonts w:ascii="Verdana" w:hAnsi="Verdana"/>
          <w:b w:val="0"/>
          <w:color w:val="000000"/>
          <w:sz w:val="20"/>
          <w:szCs w:val="20"/>
          <w:lang w:val="en-GB"/>
        </w:rPr>
        <w:t>sql</w:t>
      </w:r>
      <w:proofErr w:type="spellEnd"/>
      <w:r>
        <w:rPr>
          <w:rFonts w:ascii="Verdana" w:hAnsi="Verdana"/>
          <w:b w:val="0"/>
          <w:color w:val="000000"/>
          <w:sz w:val="20"/>
          <w:szCs w:val="20"/>
          <w:lang w:val="en-GB"/>
        </w:rPr>
        <w:t xml:space="preserve"> server </w:t>
      </w:r>
    </w:p>
    <w:p w14:paraId="7CE43341" w14:textId="77777777" w:rsidR="00C96FC3" w:rsidRDefault="00C96FC3" w:rsidP="00C96FC3">
      <w:pPr>
        <w:pStyle w:val="Heading1"/>
        <w:pBdr>
          <w:bottom w:val="single" w:sz="8" w:space="2" w:color="808080"/>
        </w:pBdr>
        <w:rPr>
          <w:rFonts w:ascii="Verdana" w:hAnsi="Verdana"/>
          <w:b w:val="0"/>
          <w:color w:val="000000"/>
          <w:sz w:val="20"/>
          <w:szCs w:val="20"/>
          <w:lang w:val="en-GB"/>
        </w:rPr>
      </w:pPr>
      <w:r>
        <w:rPr>
          <w:rFonts w:ascii="Verdana" w:hAnsi="Verdana"/>
          <w:b w:val="0"/>
          <w:color w:val="000000"/>
          <w:sz w:val="20"/>
          <w:szCs w:val="20"/>
          <w:lang w:val="en-GB"/>
        </w:rPr>
        <w:t>•</w:t>
      </w:r>
      <w:r>
        <w:rPr>
          <w:rFonts w:ascii="Verdana" w:hAnsi="Verdana"/>
          <w:b w:val="0"/>
          <w:color w:val="000000"/>
          <w:sz w:val="20"/>
          <w:szCs w:val="20"/>
          <w:lang w:val="en-GB"/>
        </w:rPr>
        <w:tab/>
        <w:t xml:space="preserve">I have designed&amp; developed the reports and Dashboards as per the client need  </w:t>
      </w:r>
    </w:p>
    <w:p w14:paraId="598F305C" w14:textId="77777777" w:rsidR="00C96FC3" w:rsidRDefault="00C96FC3" w:rsidP="00C96FC3">
      <w:pPr>
        <w:pStyle w:val="Heading1"/>
        <w:pBdr>
          <w:bottom w:val="single" w:sz="8" w:space="2" w:color="808080"/>
        </w:pBdr>
        <w:ind w:left="720" w:hanging="720"/>
        <w:rPr>
          <w:rFonts w:ascii="Verdana" w:hAnsi="Verdana"/>
          <w:b w:val="0"/>
          <w:color w:val="000000"/>
          <w:sz w:val="20"/>
          <w:szCs w:val="20"/>
          <w:lang w:val="en-GB"/>
        </w:rPr>
      </w:pPr>
      <w:r>
        <w:rPr>
          <w:rFonts w:ascii="Verdana" w:hAnsi="Verdana"/>
          <w:b w:val="0"/>
          <w:color w:val="000000"/>
          <w:sz w:val="20"/>
          <w:szCs w:val="20"/>
          <w:lang w:val="en-GB"/>
        </w:rPr>
        <w:t>•</w:t>
      </w:r>
      <w:r>
        <w:rPr>
          <w:rFonts w:ascii="Verdana" w:hAnsi="Verdana"/>
          <w:b w:val="0"/>
          <w:color w:val="000000"/>
          <w:sz w:val="20"/>
          <w:szCs w:val="20"/>
          <w:lang w:val="en-GB"/>
        </w:rPr>
        <w:tab/>
        <w:t>I have taken the responsibly to handle the team and allocated the daily tasks and       conducted the knowledge sharing secessions on technology.</w:t>
      </w:r>
    </w:p>
    <w:p w14:paraId="653F1B0D" w14:textId="77777777" w:rsidR="00C96FC3" w:rsidRPr="00C96FC3" w:rsidRDefault="00C96FC3" w:rsidP="00C96FC3">
      <w:pPr>
        <w:pStyle w:val="Heading1"/>
        <w:pBdr>
          <w:bottom w:val="single" w:sz="8" w:space="2" w:color="808080"/>
        </w:pBdr>
        <w:ind w:left="720" w:hanging="720"/>
        <w:rPr>
          <w:rFonts w:ascii="Verdana" w:hAnsi="Verdana"/>
          <w:b w:val="0"/>
          <w:color w:val="000000"/>
          <w:sz w:val="20"/>
          <w:szCs w:val="20"/>
          <w:lang w:val="en-GB"/>
        </w:rPr>
      </w:pPr>
      <w:r>
        <w:rPr>
          <w:rFonts w:ascii="Verdana" w:hAnsi="Verdana"/>
          <w:b w:val="0"/>
          <w:color w:val="000000"/>
          <w:sz w:val="20"/>
          <w:szCs w:val="20"/>
          <w:lang w:val="en-GB"/>
        </w:rPr>
        <w:t>•</w:t>
      </w:r>
      <w:r>
        <w:rPr>
          <w:rFonts w:ascii="Verdana" w:hAnsi="Verdana"/>
          <w:b w:val="0"/>
          <w:color w:val="000000"/>
          <w:sz w:val="20"/>
          <w:szCs w:val="20"/>
          <w:lang w:val="en-GB"/>
        </w:rPr>
        <w:tab/>
        <w:t>. I have developed the link with good visualization to access the reports on area wise for production.</w:t>
      </w:r>
    </w:p>
    <w:p w14:paraId="40FDB590" w14:textId="77777777" w:rsidR="00C96FC3" w:rsidRPr="00C96FC3" w:rsidRDefault="00501D03" w:rsidP="00C96FC3">
      <w:pPr>
        <w:pStyle w:val="Heading1"/>
        <w:pBdr>
          <w:bottom w:val="single" w:sz="8" w:space="2" w:color="808080"/>
        </w:pBdr>
        <w:rPr>
          <w:rFonts w:cs="Arial"/>
          <w:bCs/>
        </w:rPr>
      </w:pPr>
      <w:r w:rsidRPr="002C5F3D">
        <w:rPr>
          <w:rFonts w:cs="Arial"/>
          <w:bCs/>
        </w:rPr>
        <w:t>Projects Details</w:t>
      </w:r>
      <w:r w:rsidR="00A809A1">
        <w:rPr>
          <w:rFonts w:cs="Arial"/>
          <w:bCs/>
        </w:rPr>
        <w:t xml:space="preserve"> # 3</w:t>
      </w:r>
    </w:p>
    <w:p w14:paraId="602B281B" w14:textId="77777777" w:rsidR="00501D03" w:rsidRPr="00BF4FA7" w:rsidRDefault="00501D03" w:rsidP="00501D03">
      <w:pPr>
        <w:pStyle w:val="BodyText"/>
        <w:rPr>
          <w:rFonts w:ascii="Verdana" w:hAnsi="Verdana"/>
          <w:b/>
          <w:i w:val="0"/>
          <w:color w:val="000000"/>
          <w:sz w:val="20"/>
        </w:rPr>
      </w:pPr>
      <w:r w:rsidRPr="00BF4FA7">
        <w:rPr>
          <w:rFonts w:ascii="Verdana" w:hAnsi="Verdana"/>
          <w:b/>
          <w:i w:val="0"/>
          <w:color w:val="000000"/>
          <w:sz w:val="20"/>
        </w:rPr>
        <w:t>Client</w:t>
      </w:r>
      <w:r w:rsidRPr="00BF4FA7">
        <w:rPr>
          <w:rFonts w:ascii="Verdana" w:hAnsi="Verdana"/>
          <w:b/>
          <w:i w:val="0"/>
          <w:color w:val="000000"/>
          <w:sz w:val="20"/>
        </w:rPr>
        <w:tab/>
      </w:r>
      <w:r w:rsidRPr="00BF4FA7">
        <w:rPr>
          <w:rFonts w:ascii="Verdana" w:hAnsi="Verdana"/>
          <w:b/>
          <w:i w:val="0"/>
          <w:color w:val="000000"/>
          <w:sz w:val="20"/>
        </w:rPr>
        <w:tab/>
        <w:t xml:space="preserve">: </w:t>
      </w:r>
      <w:r>
        <w:rPr>
          <w:rFonts w:ascii="Verdana" w:hAnsi="Verdana"/>
          <w:i w:val="0"/>
          <w:color w:val="000000"/>
          <w:sz w:val="20"/>
        </w:rPr>
        <w:t>HPE</w:t>
      </w:r>
    </w:p>
    <w:p w14:paraId="72AE88FE" w14:textId="77777777" w:rsidR="00501D03" w:rsidRPr="00BF4FA7" w:rsidRDefault="00501D03" w:rsidP="00501D03">
      <w:pPr>
        <w:pStyle w:val="BodyText"/>
        <w:rPr>
          <w:rFonts w:ascii="Verdana" w:hAnsi="Verdana"/>
          <w:b/>
          <w:i w:val="0"/>
          <w:color w:val="000000"/>
          <w:sz w:val="20"/>
        </w:rPr>
      </w:pPr>
      <w:r w:rsidRPr="00BF4FA7">
        <w:rPr>
          <w:rFonts w:ascii="Verdana" w:hAnsi="Verdana"/>
          <w:b/>
          <w:i w:val="0"/>
          <w:color w:val="000000"/>
          <w:sz w:val="20"/>
        </w:rPr>
        <w:t>Environment</w:t>
      </w:r>
      <w:r w:rsidRPr="00BF4FA7">
        <w:rPr>
          <w:rFonts w:ascii="Verdana" w:hAnsi="Verdana"/>
          <w:b/>
          <w:i w:val="0"/>
          <w:color w:val="000000"/>
          <w:sz w:val="20"/>
        </w:rPr>
        <w:tab/>
        <w:t xml:space="preserve">: </w:t>
      </w:r>
      <w:r w:rsidRPr="00BF4FA7">
        <w:rPr>
          <w:rFonts w:ascii="Verdana" w:hAnsi="Verdana"/>
          <w:i w:val="0"/>
          <w:color w:val="000000"/>
          <w:sz w:val="20"/>
        </w:rPr>
        <w:t>SSIS / SQL Server 2012</w:t>
      </w:r>
    </w:p>
    <w:p w14:paraId="2CCA7BC6" w14:textId="77777777" w:rsidR="00501D03" w:rsidRPr="00BF4FA7" w:rsidRDefault="00501D03" w:rsidP="00501D03">
      <w:pPr>
        <w:pStyle w:val="BodyText"/>
        <w:rPr>
          <w:rFonts w:ascii="Verdana" w:hAnsi="Verdana"/>
          <w:b/>
          <w:i w:val="0"/>
          <w:color w:val="000000"/>
          <w:sz w:val="20"/>
        </w:rPr>
      </w:pPr>
      <w:r w:rsidRPr="00BF4FA7">
        <w:rPr>
          <w:rFonts w:ascii="Verdana" w:hAnsi="Verdana"/>
          <w:b/>
          <w:i w:val="0"/>
          <w:color w:val="000000"/>
          <w:sz w:val="20"/>
        </w:rPr>
        <w:t>Duration</w:t>
      </w:r>
      <w:r w:rsidRPr="00BF4FA7">
        <w:rPr>
          <w:rFonts w:ascii="Verdana" w:hAnsi="Verdana"/>
          <w:b/>
          <w:i w:val="0"/>
          <w:color w:val="000000"/>
          <w:sz w:val="20"/>
        </w:rPr>
        <w:tab/>
        <w:t xml:space="preserve">: </w:t>
      </w:r>
      <w:r w:rsidR="00121EDE">
        <w:rPr>
          <w:rFonts w:ascii="Verdana" w:hAnsi="Verdana"/>
          <w:i w:val="0"/>
          <w:color w:val="000000"/>
          <w:sz w:val="20"/>
        </w:rPr>
        <w:t>Dec</w:t>
      </w:r>
      <w:r>
        <w:rPr>
          <w:rFonts w:ascii="Verdana" w:hAnsi="Verdana"/>
          <w:i w:val="0"/>
          <w:color w:val="000000"/>
          <w:sz w:val="20"/>
        </w:rPr>
        <w:t xml:space="preserve"> 2015 to </w:t>
      </w:r>
      <w:r w:rsidR="00121EDE">
        <w:rPr>
          <w:rFonts w:ascii="Verdana" w:hAnsi="Verdana"/>
          <w:i w:val="0"/>
          <w:color w:val="000000"/>
          <w:sz w:val="20"/>
        </w:rPr>
        <w:t>July 2017</w:t>
      </w:r>
    </w:p>
    <w:p w14:paraId="6EFB2C60" w14:textId="77777777" w:rsidR="00501D03" w:rsidRPr="00BF4FA7" w:rsidRDefault="00501D03" w:rsidP="00501D03">
      <w:pPr>
        <w:pStyle w:val="BodyText"/>
        <w:rPr>
          <w:rFonts w:ascii="Verdana" w:hAnsi="Verdana"/>
          <w:b/>
          <w:i w:val="0"/>
          <w:color w:val="000000"/>
          <w:sz w:val="20"/>
        </w:rPr>
      </w:pPr>
      <w:r w:rsidRPr="00BF4FA7">
        <w:rPr>
          <w:rFonts w:ascii="Verdana" w:hAnsi="Verdana"/>
          <w:b/>
          <w:i w:val="0"/>
          <w:color w:val="000000"/>
          <w:sz w:val="20"/>
        </w:rPr>
        <w:t xml:space="preserve">Project        </w:t>
      </w:r>
      <w:proofErr w:type="gramStart"/>
      <w:r w:rsidRPr="00BF4FA7">
        <w:rPr>
          <w:rFonts w:ascii="Verdana" w:hAnsi="Verdana"/>
          <w:b/>
          <w:i w:val="0"/>
          <w:color w:val="000000"/>
          <w:sz w:val="20"/>
        </w:rPr>
        <w:t xml:space="preserve">  :</w:t>
      </w:r>
      <w:proofErr w:type="gramEnd"/>
      <w:r w:rsidRPr="00BF4FA7">
        <w:rPr>
          <w:rFonts w:ascii="Verdana" w:hAnsi="Verdana"/>
          <w:b/>
          <w:i w:val="0"/>
          <w:color w:val="000000"/>
          <w:sz w:val="20"/>
        </w:rPr>
        <w:t xml:space="preserve"> </w:t>
      </w:r>
      <w:r>
        <w:rPr>
          <w:rFonts w:ascii="Verdana" w:hAnsi="Verdana"/>
          <w:i w:val="0"/>
          <w:color w:val="000000"/>
          <w:sz w:val="20"/>
        </w:rPr>
        <w:t>ITO AS</w:t>
      </w:r>
      <w:r w:rsidRPr="00501D03">
        <w:rPr>
          <w:rFonts w:ascii="Verdana" w:hAnsi="Verdana"/>
          <w:i w:val="0"/>
          <w:color w:val="000000"/>
          <w:sz w:val="20"/>
        </w:rPr>
        <w:t>M Engineering</w:t>
      </w:r>
    </w:p>
    <w:p w14:paraId="34E249B9" w14:textId="77777777" w:rsidR="00501D03" w:rsidRPr="00BF4FA7" w:rsidRDefault="00501D03" w:rsidP="00501D03">
      <w:pPr>
        <w:pStyle w:val="BodyText"/>
        <w:rPr>
          <w:rFonts w:ascii="Verdana" w:hAnsi="Verdana"/>
          <w:b/>
          <w:i w:val="0"/>
          <w:color w:val="000000"/>
          <w:sz w:val="20"/>
        </w:rPr>
      </w:pPr>
      <w:r w:rsidRPr="00BF4FA7">
        <w:rPr>
          <w:rFonts w:ascii="Verdana" w:hAnsi="Verdana"/>
          <w:b/>
          <w:i w:val="0"/>
          <w:color w:val="000000"/>
          <w:sz w:val="20"/>
        </w:rPr>
        <w:t>Role</w:t>
      </w:r>
      <w:r w:rsidRPr="00BF4FA7">
        <w:rPr>
          <w:rFonts w:ascii="Verdana" w:hAnsi="Verdana"/>
          <w:b/>
          <w:i w:val="0"/>
          <w:color w:val="000000"/>
          <w:sz w:val="20"/>
        </w:rPr>
        <w:tab/>
      </w:r>
      <w:r w:rsidRPr="00BF4FA7">
        <w:rPr>
          <w:rFonts w:ascii="Verdana" w:hAnsi="Verdana"/>
          <w:b/>
          <w:i w:val="0"/>
          <w:color w:val="000000"/>
          <w:sz w:val="20"/>
        </w:rPr>
        <w:tab/>
        <w:t xml:space="preserve">: </w:t>
      </w:r>
      <w:r w:rsidRPr="00BF4FA7">
        <w:rPr>
          <w:rFonts w:ascii="Verdana" w:hAnsi="Verdana"/>
          <w:i w:val="0"/>
          <w:color w:val="000000"/>
          <w:sz w:val="20"/>
        </w:rPr>
        <w:t>SQL server 2012 / SSIS Developer</w:t>
      </w:r>
      <w:r w:rsidR="00C00EB7">
        <w:rPr>
          <w:rFonts w:ascii="Verdana" w:hAnsi="Verdana"/>
          <w:i w:val="0"/>
          <w:color w:val="000000"/>
          <w:sz w:val="20"/>
        </w:rPr>
        <w:t xml:space="preserve"> &amp; Tester</w:t>
      </w:r>
    </w:p>
    <w:p w14:paraId="683318F1" w14:textId="77777777" w:rsidR="00501D03" w:rsidRPr="00BF4FA7" w:rsidRDefault="00501D03" w:rsidP="00BA5101">
      <w:pPr>
        <w:pStyle w:val="Heading3"/>
        <w:widowControl w:val="0"/>
        <w:numPr>
          <w:ilvl w:val="2"/>
          <w:numId w:val="0"/>
        </w:numPr>
        <w:tabs>
          <w:tab w:val="num" w:pos="0"/>
          <w:tab w:val="left" w:pos="7440"/>
        </w:tabs>
        <w:suppressAutoHyphens/>
        <w:autoSpaceDE/>
        <w:autoSpaceDN/>
        <w:spacing w:after="120"/>
        <w:rPr>
          <w:rFonts w:ascii="Verdana" w:hAnsi="Verdana"/>
          <w:color w:val="000000"/>
          <w:sz w:val="20"/>
          <w:szCs w:val="20"/>
        </w:rPr>
      </w:pPr>
      <w:r w:rsidRPr="00BF4FA7">
        <w:rPr>
          <w:rFonts w:ascii="Verdana" w:hAnsi="Verdana"/>
          <w:color w:val="000000"/>
          <w:sz w:val="20"/>
          <w:szCs w:val="20"/>
        </w:rPr>
        <w:t>Project Scope</w:t>
      </w:r>
      <w:r w:rsidR="00BA5101">
        <w:rPr>
          <w:rFonts w:ascii="Verdana" w:hAnsi="Verdana"/>
          <w:color w:val="000000"/>
          <w:sz w:val="20"/>
          <w:szCs w:val="20"/>
        </w:rPr>
        <w:tab/>
      </w:r>
    </w:p>
    <w:p w14:paraId="0B50D47C" w14:textId="77777777" w:rsidR="00501D03" w:rsidRPr="00501D03" w:rsidRDefault="00501D03" w:rsidP="00BA5101">
      <w:pPr>
        <w:pStyle w:val="NormalWeb"/>
        <w:jc w:val="both"/>
        <w:rPr>
          <w:rFonts w:ascii="Verdana" w:hAnsi="Verdana" w:cs="Helvetica"/>
          <w:sz w:val="20"/>
          <w:szCs w:val="20"/>
        </w:rPr>
      </w:pPr>
      <w:r w:rsidRPr="00501D03">
        <w:rPr>
          <w:rFonts w:ascii="Verdana" w:hAnsi="Verdana" w:cs="Helvetica"/>
          <w:sz w:val="20"/>
          <w:szCs w:val="20"/>
        </w:rPr>
        <w:t>HP need to collect the data from different assets like H/W, S/</w:t>
      </w:r>
      <w:proofErr w:type="gramStart"/>
      <w:r w:rsidRPr="00501D03">
        <w:rPr>
          <w:rFonts w:ascii="Verdana" w:hAnsi="Verdana" w:cs="Helvetica"/>
          <w:sz w:val="20"/>
          <w:szCs w:val="20"/>
        </w:rPr>
        <w:t>W</w:t>
      </w:r>
      <w:proofErr w:type="gramEnd"/>
      <w:r w:rsidRPr="00501D03">
        <w:rPr>
          <w:rFonts w:ascii="Verdana" w:hAnsi="Verdana" w:cs="Helvetica"/>
          <w:sz w:val="20"/>
          <w:szCs w:val="20"/>
        </w:rPr>
        <w:t xml:space="preserve"> and different assets from different HP Customers, then need to integrate all assets and generate a common report for the all the assets and need to find the status</w:t>
      </w:r>
      <w:r w:rsidR="00C00EB7" w:rsidRPr="00501D03">
        <w:rPr>
          <w:rFonts w:ascii="Verdana" w:hAnsi="Verdana" w:cs="Helvetica"/>
          <w:sz w:val="20"/>
          <w:szCs w:val="20"/>
        </w:rPr>
        <w:t>, completion, stages</w:t>
      </w:r>
      <w:r w:rsidRPr="00501D03">
        <w:rPr>
          <w:rFonts w:ascii="Verdana" w:hAnsi="Verdana" w:cs="Helvetica"/>
          <w:sz w:val="20"/>
          <w:szCs w:val="20"/>
        </w:rPr>
        <w:t xml:space="preserve"> of the projects and financial requirements etc.</w:t>
      </w:r>
    </w:p>
    <w:p w14:paraId="36F440FC" w14:textId="77777777" w:rsidR="00501D03" w:rsidRPr="00501D03" w:rsidRDefault="00501D03" w:rsidP="00BA5101">
      <w:pPr>
        <w:pStyle w:val="NormalWeb"/>
        <w:jc w:val="both"/>
        <w:rPr>
          <w:rFonts w:ascii="Verdana" w:hAnsi="Verdana" w:cs="Helvetica"/>
          <w:sz w:val="20"/>
          <w:szCs w:val="20"/>
        </w:rPr>
      </w:pPr>
      <w:r w:rsidRPr="00501D03">
        <w:rPr>
          <w:rFonts w:ascii="Verdana" w:hAnsi="Verdana" w:cs="Helvetica"/>
          <w:sz w:val="20"/>
          <w:szCs w:val="20"/>
        </w:rPr>
        <w:t xml:space="preserve">Recently HP </w:t>
      </w:r>
      <w:proofErr w:type="gramStart"/>
      <w:r w:rsidRPr="00501D03">
        <w:rPr>
          <w:rFonts w:ascii="Verdana" w:hAnsi="Verdana" w:cs="Helvetica"/>
          <w:sz w:val="20"/>
          <w:szCs w:val="20"/>
        </w:rPr>
        <w:t>have</w:t>
      </w:r>
      <w:proofErr w:type="gramEnd"/>
      <w:r w:rsidRPr="00501D03">
        <w:rPr>
          <w:rFonts w:ascii="Verdana" w:hAnsi="Verdana" w:cs="Helvetica"/>
          <w:sz w:val="20"/>
          <w:szCs w:val="20"/>
        </w:rPr>
        <w:t xml:space="preserve"> a proposal to get the date and link with AMI but AMI for S/W only.s</w:t>
      </w:r>
      <w:r>
        <w:rPr>
          <w:rFonts w:ascii="Verdana" w:hAnsi="Verdana" w:cs="Helvetica"/>
          <w:sz w:val="20"/>
          <w:szCs w:val="20"/>
        </w:rPr>
        <w:t>o HP have introduced this ITO AS</w:t>
      </w:r>
      <w:r w:rsidRPr="00501D03">
        <w:rPr>
          <w:rFonts w:ascii="Verdana" w:hAnsi="Verdana" w:cs="Helvetica"/>
          <w:sz w:val="20"/>
          <w:szCs w:val="20"/>
        </w:rPr>
        <w:t>M to collect the data from different servers maintain a report.</w:t>
      </w:r>
    </w:p>
    <w:p w14:paraId="536DD644" w14:textId="77777777" w:rsidR="00501D03" w:rsidRPr="00BF4FA7" w:rsidRDefault="00501D03" w:rsidP="00501D03">
      <w:pPr>
        <w:pStyle w:val="Heading3"/>
        <w:widowControl w:val="0"/>
        <w:numPr>
          <w:ilvl w:val="2"/>
          <w:numId w:val="0"/>
        </w:numPr>
        <w:tabs>
          <w:tab w:val="num" w:pos="0"/>
        </w:tabs>
        <w:suppressAutoHyphens/>
        <w:autoSpaceDE/>
        <w:autoSpaceDN/>
        <w:spacing w:after="120"/>
        <w:rPr>
          <w:rFonts w:ascii="Verdana" w:hAnsi="Verdana"/>
          <w:color w:val="000000"/>
          <w:sz w:val="20"/>
          <w:szCs w:val="20"/>
        </w:rPr>
      </w:pPr>
      <w:r w:rsidRPr="00BF4FA7">
        <w:rPr>
          <w:rFonts w:ascii="Verdana" w:hAnsi="Verdana"/>
          <w:color w:val="000000"/>
          <w:sz w:val="20"/>
          <w:szCs w:val="20"/>
        </w:rPr>
        <w:t>Responsibilities</w:t>
      </w:r>
    </w:p>
    <w:p w14:paraId="37C1DCEC" w14:textId="77777777" w:rsidR="00C00EB7" w:rsidRPr="00C00EB7" w:rsidRDefault="00C00EB7" w:rsidP="00C00EB7">
      <w:pPr>
        <w:pStyle w:val="NormalWeb"/>
        <w:numPr>
          <w:ilvl w:val="0"/>
          <w:numId w:val="21"/>
        </w:numPr>
        <w:rPr>
          <w:rFonts w:ascii="Verdana" w:hAnsi="Verdana" w:cs="Helvetica"/>
          <w:sz w:val="20"/>
          <w:szCs w:val="20"/>
        </w:rPr>
      </w:pPr>
      <w:r w:rsidRPr="00C00EB7">
        <w:rPr>
          <w:rFonts w:ascii="Verdana" w:hAnsi="Verdana" w:cs="Helvetica"/>
          <w:sz w:val="20"/>
          <w:szCs w:val="20"/>
        </w:rPr>
        <w:t xml:space="preserve">ETL Packages are developed </w:t>
      </w:r>
      <w:proofErr w:type="gramStart"/>
      <w:r w:rsidRPr="00C00EB7">
        <w:rPr>
          <w:rFonts w:ascii="Verdana" w:hAnsi="Verdana" w:cs="Helvetica"/>
          <w:sz w:val="20"/>
          <w:szCs w:val="20"/>
        </w:rPr>
        <w:t>in order to</w:t>
      </w:r>
      <w:proofErr w:type="gramEnd"/>
      <w:r w:rsidRPr="00C00EB7">
        <w:rPr>
          <w:rFonts w:ascii="Verdana" w:hAnsi="Verdana" w:cs="Helvetica"/>
          <w:sz w:val="20"/>
          <w:szCs w:val="20"/>
        </w:rPr>
        <w:t xml:space="preserve"> load data.</w:t>
      </w:r>
    </w:p>
    <w:p w14:paraId="23452AFE" w14:textId="77777777" w:rsidR="00C00EB7" w:rsidRPr="00C00EB7" w:rsidRDefault="00C00EB7" w:rsidP="00C00EB7">
      <w:pPr>
        <w:pStyle w:val="NormalWeb"/>
        <w:numPr>
          <w:ilvl w:val="0"/>
          <w:numId w:val="21"/>
        </w:numPr>
        <w:rPr>
          <w:rFonts w:ascii="Verdana" w:hAnsi="Verdana" w:cs="Helvetica"/>
          <w:sz w:val="20"/>
          <w:szCs w:val="20"/>
        </w:rPr>
      </w:pPr>
      <w:r w:rsidRPr="00C00EB7">
        <w:rPr>
          <w:rFonts w:ascii="Verdana" w:hAnsi="Verdana" w:cs="Helvetica"/>
          <w:sz w:val="20"/>
          <w:szCs w:val="20"/>
        </w:rPr>
        <w:t xml:space="preserve">Reading the data </w:t>
      </w:r>
      <w:proofErr w:type="gramStart"/>
      <w:r w:rsidRPr="00C00EB7">
        <w:rPr>
          <w:rFonts w:ascii="Verdana" w:hAnsi="Verdana" w:cs="Helvetica"/>
          <w:sz w:val="20"/>
          <w:szCs w:val="20"/>
        </w:rPr>
        <w:t>in to</w:t>
      </w:r>
      <w:proofErr w:type="gramEnd"/>
      <w:r w:rsidRPr="00C00EB7">
        <w:rPr>
          <w:rFonts w:ascii="Verdana" w:hAnsi="Verdana" w:cs="Helvetica"/>
          <w:sz w:val="20"/>
          <w:szCs w:val="20"/>
        </w:rPr>
        <w:t xml:space="preserve"> SQL environment through integration services.</w:t>
      </w:r>
    </w:p>
    <w:p w14:paraId="2F8F2346" w14:textId="77777777" w:rsidR="00C00EB7" w:rsidRPr="00C00EB7" w:rsidRDefault="00C00EB7" w:rsidP="00C00EB7">
      <w:pPr>
        <w:pStyle w:val="NormalWeb"/>
        <w:numPr>
          <w:ilvl w:val="0"/>
          <w:numId w:val="21"/>
        </w:numPr>
        <w:rPr>
          <w:rFonts w:ascii="Verdana" w:hAnsi="Verdana" w:cs="Helvetica"/>
          <w:sz w:val="20"/>
          <w:szCs w:val="20"/>
        </w:rPr>
      </w:pPr>
      <w:r w:rsidRPr="00C00EB7">
        <w:rPr>
          <w:rFonts w:ascii="Verdana" w:hAnsi="Verdana" w:cs="Helvetica"/>
          <w:sz w:val="20"/>
          <w:szCs w:val="20"/>
        </w:rPr>
        <w:t xml:space="preserve">Create detail design, work on </w:t>
      </w:r>
      <w:proofErr w:type="gramStart"/>
      <w:r w:rsidRPr="00C00EB7">
        <w:rPr>
          <w:rFonts w:ascii="Verdana" w:hAnsi="Verdana" w:cs="Helvetica"/>
          <w:sz w:val="20"/>
          <w:szCs w:val="20"/>
        </w:rPr>
        <w:t>development</w:t>
      </w:r>
      <w:proofErr w:type="gramEnd"/>
      <w:r w:rsidRPr="00C00EB7">
        <w:rPr>
          <w:rFonts w:ascii="Verdana" w:hAnsi="Verdana" w:cs="Helvetica"/>
          <w:sz w:val="20"/>
          <w:szCs w:val="20"/>
        </w:rPr>
        <w:t xml:space="preserve"> and perform code reviews and create the Integration services manifest deployment file and run the deployment file in client system for deploying packages in </w:t>
      </w:r>
      <w:proofErr w:type="spellStart"/>
      <w:r w:rsidRPr="00C00EB7">
        <w:rPr>
          <w:rFonts w:ascii="Verdana" w:hAnsi="Verdana" w:cs="Helvetica"/>
          <w:sz w:val="20"/>
          <w:szCs w:val="20"/>
        </w:rPr>
        <w:t>sql</w:t>
      </w:r>
      <w:proofErr w:type="spellEnd"/>
      <w:r w:rsidRPr="00C00EB7">
        <w:rPr>
          <w:rFonts w:ascii="Verdana" w:hAnsi="Verdana" w:cs="Helvetica"/>
          <w:sz w:val="20"/>
          <w:szCs w:val="20"/>
        </w:rPr>
        <w:t xml:space="preserve"> server.   </w:t>
      </w:r>
    </w:p>
    <w:p w14:paraId="2148F578" w14:textId="77777777" w:rsidR="00C00EB7" w:rsidRDefault="00C00EB7" w:rsidP="00C00EB7">
      <w:pPr>
        <w:pStyle w:val="NormalWeb"/>
        <w:numPr>
          <w:ilvl w:val="0"/>
          <w:numId w:val="21"/>
        </w:numPr>
        <w:rPr>
          <w:rFonts w:ascii="Verdana" w:hAnsi="Verdana" w:cs="Helvetica"/>
          <w:sz w:val="20"/>
          <w:szCs w:val="20"/>
        </w:rPr>
      </w:pPr>
      <w:r w:rsidRPr="00C00EB7">
        <w:rPr>
          <w:rFonts w:ascii="Verdana" w:hAnsi="Verdana" w:cs="Helvetica"/>
          <w:sz w:val="20"/>
          <w:szCs w:val="20"/>
        </w:rPr>
        <w:t>Analysis &amp; implementation of better performance strategies.</w:t>
      </w:r>
    </w:p>
    <w:p w14:paraId="06FDC98D" w14:textId="77777777" w:rsidR="00C00EB7" w:rsidRPr="00C00EB7" w:rsidRDefault="00C00EB7" w:rsidP="00C00EB7">
      <w:pPr>
        <w:pStyle w:val="NormalWeb"/>
        <w:numPr>
          <w:ilvl w:val="0"/>
          <w:numId w:val="21"/>
        </w:numPr>
        <w:rPr>
          <w:rFonts w:ascii="Verdana" w:hAnsi="Verdana" w:cs="Helvetica"/>
          <w:sz w:val="20"/>
          <w:szCs w:val="20"/>
        </w:rPr>
      </w:pPr>
      <w:r w:rsidRPr="00C00EB7">
        <w:rPr>
          <w:rFonts w:ascii="Verdana" w:hAnsi="Verdana" w:cs="Helvetica"/>
          <w:sz w:val="20"/>
          <w:szCs w:val="20"/>
        </w:rPr>
        <w:t>I have involved more in creating the FSD (Fun</w:t>
      </w:r>
      <w:r>
        <w:rPr>
          <w:rFonts w:ascii="Verdana" w:hAnsi="Verdana" w:cs="Helvetica"/>
          <w:sz w:val="20"/>
          <w:szCs w:val="20"/>
        </w:rPr>
        <w:t>ctional Specification Document).</w:t>
      </w:r>
    </w:p>
    <w:p w14:paraId="5129C83D" w14:textId="77777777" w:rsidR="00C00EB7" w:rsidRPr="00C00EB7" w:rsidRDefault="00C00EB7" w:rsidP="00C00EB7">
      <w:pPr>
        <w:pStyle w:val="NormalWeb"/>
        <w:numPr>
          <w:ilvl w:val="0"/>
          <w:numId w:val="21"/>
        </w:numPr>
        <w:rPr>
          <w:rFonts w:ascii="Verdana" w:hAnsi="Verdana" w:cs="Helvetica"/>
          <w:sz w:val="20"/>
          <w:szCs w:val="20"/>
        </w:rPr>
      </w:pPr>
      <w:r w:rsidRPr="00C00EB7">
        <w:rPr>
          <w:rFonts w:ascii="Verdana" w:hAnsi="Verdana" w:cs="Helvetica"/>
          <w:sz w:val="20"/>
          <w:szCs w:val="20"/>
        </w:rPr>
        <w:t xml:space="preserve">I </w:t>
      </w:r>
      <w:r>
        <w:rPr>
          <w:rFonts w:ascii="Verdana" w:hAnsi="Verdana" w:cs="Helvetica"/>
          <w:sz w:val="20"/>
          <w:szCs w:val="20"/>
        </w:rPr>
        <w:t xml:space="preserve">have </w:t>
      </w:r>
      <w:r w:rsidRPr="00C00EB7">
        <w:rPr>
          <w:rFonts w:ascii="Verdana" w:hAnsi="Verdana" w:cs="Helvetica"/>
          <w:sz w:val="20"/>
          <w:szCs w:val="20"/>
        </w:rPr>
        <w:t>involved in integration testing and manual testing for web UI pages (.net).</w:t>
      </w:r>
    </w:p>
    <w:p w14:paraId="4AF3B7D5" w14:textId="77777777" w:rsidR="00C00EB7" w:rsidRPr="00C00EB7" w:rsidRDefault="00C00EB7" w:rsidP="00C00EB7">
      <w:pPr>
        <w:pStyle w:val="NormalWeb"/>
        <w:numPr>
          <w:ilvl w:val="0"/>
          <w:numId w:val="21"/>
        </w:numPr>
        <w:rPr>
          <w:rFonts w:ascii="Verdana" w:hAnsi="Verdana" w:cs="Helvetica"/>
          <w:sz w:val="20"/>
          <w:szCs w:val="20"/>
        </w:rPr>
      </w:pPr>
      <w:r w:rsidRPr="00C00EB7">
        <w:rPr>
          <w:rFonts w:ascii="Verdana" w:hAnsi="Verdana" w:cs="Helvetica"/>
          <w:sz w:val="20"/>
          <w:szCs w:val="20"/>
        </w:rPr>
        <w:t xml:space="preserve">I prepared the unit test cases for the ESAA web UI pages and database level check to the ROD report for the data verification. </w:t>
      </w:r>
    </w:p>
    <w:p w14:paraId="02E040E5" w14:textId="77777777" w:rsidR="00C00EB7" w:rsidRPr="00C00EB7" w:rsidRDefault="00C00EB7" w:rsidP="00C00EB7">
      <w:pPr>
        <w:pStyle w:val="NormalWeb"/>
        <w:numPr>
          <w:ilvl w:val="0"/>
          <w:numId w:val="21"/>
        </w:numPr>
        <w:rPr>
          <w:rFonts w:ascii="Verdana" w:hAnsi="Verdana" w:cs="Helvetica"/>
          <w:sz w:val="20"/>
          <w:szCs w:val="20"/>
        </w:rPr>
      </w:pPr>
      <w:r w:rsidRPr="00C00EB7">
        <w:rPr>
          <w:rFonts w:ascii="Verdana" w:hAnsi="Verdana" w:cs="Helvetica"/>
          <w:sz w:val="20"/>
          <w:szCs w:val="20"/>
        </w:rPr>
        <w:t>Generating reports based on client requirements.</w:t>
      </w:r>
    </w:p>
    <w:p w14:paraId="702654D9" w14:textId="77777777" w:rsidR="00501D03" w:rsidRPr="00BF4FA7" w:rsidRDefault="00501D03" w:rsidP="00501D03">
      <w:pPr>
        <w:pStyle w:val="NormalWeb"/>
        <w:numPr>
          <w:ilvl w:val="0"/>
          <w:numId w:val="21"/>
        </w:numPr>
        <w:rPr>
          <w:rFonts w:ascii="Verdana" w:hAnsi="Verdana" w:cs="Helvetica"/>
          <w:sz w:val="20"/>
          <w:szCs w:val="20"/>
        </w:rPr>
      </w:pPr>
      <w:r w:rsidRPr="00BF4FA7">
        <w:rPr>
          <w:rFonts w:ascii="Verdana" w:hAnsi="Verdana" w:cs="Helvetica"/>
          <w:sz w:val="20"/>
          <w:szCs w:val="20"/>
        </w:rPr>
        <w:t xml:space="preserve">Troubleshooting of defects, perform root cause analysis and taking the defects for </w:t>
      </w:r>
      <w:r w:rsidR="00C00EB7" w:rsidRPr="00BF4FA7">
        <w:rPr>
          <w:rFonts w:ascii="Verdana" w:hAnsi="Verdana" w:cs="Helvetica"/>
          <w:sz w:val="20"/>
          <w:szCs w:val="20"/>
        </w:rPr>
        <w:t>closure.</w:t>
      </w:r>
    </w:p>
    <w:p w14:paraId="099209DD" w14:textId="77777777" w:rsidR="008F7922" w:rsidRPr="002C5F3D" w:rsidRDefault="008F7922" w:rsidP="008F7922">
      <w:pPr>
        <w:pStyle w:val="Heading1"/>
        <w:pBdr>
          <w:bottom w:val="single" w:sz="8" w:space="2" w:color="808080"/>
        </w:pBdr>
        <w:rPr>
          <w:rFonts w:cs="Arial"/>
          <w:bCs/>
        </w:rPr>
      </w:pPr>
      <w:r w:rsidRPr="002C5F3D">
        <w:rPr>
          <w:rFonts w:cs="Arial"/>
          <w:bCs/>
        </w:rPr>
        <w:lastRenderedPageBreak/>
        <w:t>Projects Details</w:t>
      </w:r>
      <w:r w:rsidR="00A809A1">
        <w:rPr>
          <w:rFonts w:cs="Arial"/>
          <w:bCs/>
        </w:rPr>
        <w:t xml:space="preserve"> # 4</w:t>
      </w:r>
    </w:p>
    <w:p w14:paraId="42912599" w14:textId="77777777" w:rsidR="00C3484A" w:rsidRPr="00D01879" w:rsidRDefault="00C3484A" w:rsidP="000A6342">
      <w:pPr>
        <w:spacing w:line="360" w:lineRule="auto"/>
        <w:rPr>
          <w:rFonts w:ascii="Verdana" w:hAnsi="Verdana"/>
          <w:bCs/>
          <w:sz w:val="20"/>
        </w:rPr>
      </w:pPr>
      <w:r w:rsidRPr="00D01879">
        <w:rPr>
          <w:rFonts w:ascii="Verdana" w:hAnsi="Verdana"/>
          <w:b/>
          <w:bCs/>
          <w:sz w:val="20"/>
        </w:rPr>
        <w:t>Client</w:t>
      </w:r>
      <w:r w:rsidRPr="00D01879">
        <w:rPr>
          <w:rFonts w:ascii="Verdana" w:hAnsi="Verdana"/>
          <w:b/>
          <w:bCs/>
          <w:sz w:val="20"/>
        </w:rPr>
        <w:tab/>
      </w:r>
      <w:r w:rsidRPr="00D01879">
        <w:rPr>
          <w:rFonts w:ascii="Verdana" w:hAnsi="Verdana"/>
          <w:b/>
          <w:bCs/>
          <w:sz w:val="20"/>
        </w:rPr>
        <w:tab/>
      </w:r>
      <w:r w:rsidRPr="00D01879">
        <w:rPr>
          <w:rFonts w:ascii="Verdana" w:hAnsi="Verdana"/>
          <w:b/>
          <w:bCs/>
          <w:sz w:val="20"/>
        </w:rPr>
        <w:tab/>
        <w:t xml:space="preserve">:    </w:t>
      </w:r>
      <w:r w:rsidRPr="005E3E2C">
        <w:rPr>
          <w:rFonts w:ascii="Verdana" w:hAnsi="Verdana"/>
          <w:sz w:val="20"/>
        </w:rPr>
        <w:t>Singapore Government</w:t>
      </w:r>
      <w:r w:rsidRPr="00D01879">
        <w:rPr>
          <w:rFonts w:ascii="Verdana" w:hAnsi="Verdana"/>
          <w:bCs/>
          <w:sz w:val="20"/>
        </w:rPr>
        <w:t xml:space="preserve"> </w:t>
      </w:r>
    </w:p>
    <w:p w14:paraId="555C2EE7" w14:textId="77777777" w:rsidR="00C3484A" w:rsidRPr="00D01879" w:rsidRDefault="00C3484A" w:rsidP="000A6342">
      <w:pPr>
        <w:spacing w:line="360" w:lineRule="auto"/>
        <w:rPr>
          <w:rFonts w:ascii="Verdana" w:hAnsi="Verdana"/>
          <w:b/>
          <w:sz w:val="20"/>
        </w:rPr>
      </w:pPr>
      <w:r w:rsidRPr="00D01879">
        <w:rPr>
          <w:rFonts w:ascii="Verdana" w:hAnsi="Verdana"/>
          <w:b/>
          <w:bCs/>
          <w:sz w:val="20"/>
        </w:rPr>
        <w:t>Environment</w:t>
      </w:r>
      <w:r w:rsidRPr="00D01879">
        <w:rPr>
          <w:rFonts w:ascii="Verdana" w:hAnsi="Verdana"/>
          <w:b/>
          <w:bCs/>
          <w:sz w:val="20"/>
        </w:rPr>
        <w:tab/>
      </w:r>
      <w:r w:rsidRPr="00D01879">
        <w:rPr>
          <w:rFonts w:ascii="Verdana" w:hAnsi="Verdana"/>
          <w:b/>
          <w:bCs/>
          <w:sz w:val="20"/>
        </w:rPr>
        <w:tab/>
        <w:t xml:space="preserve">:    </w:t>
      </w:r>
      <w:r w:rsidRPr="005E3E2C">
        <w:rPr>
          <w:rFonts w:ascii="Verdana" w:hAnsi="Verdana"/>
          <w:sz w:val="20"/>
        </w:rPr>
        <w:t>SQL Server 2008.</w:t>
      </w:r>
    </w:p>
    <w:p w14:paraId="4C804955" w14:textId="77777777" w:rsidR="00C3484A" w:rsidRDefault="00C3484A" w:rsidP="000A6342">
      <w:pPr>
        <w:spacing w:line="360" w:lineRule="auto"/>
        <w:rPr>
          <w:rFonts w:ascii="Verdana" w:hAnsi="Verdana"/>
          <w:sz w:val="20"/>
        </w:rPr>
      </w:pPr>
      <w:r w:rsidRPr="00D01879">
        <w:rPr>
          <w:rFonts w:ascii="Verdana" w:hAnsi="Verdana"/>
          <w:b/>
          <w:sz w:val="20"/>
        </w:rPr>
        <w:t>Duration</w:t>
      </w:r>
      <w:r w:rsidRPr="00D01879">
        <w:rPr>
          <w:rFonts w:ascii="Verdana" w:hAnsi="Verdana"/>
          <w:b/>
          <w:sz w:val="20"/>
        </w:rPr>
        <w:tab/>
      </w:r>
      <w:r w:rsidRPr="00D01879">
        <w:rPr>
          <w:rFonts w:ascii="Verdana" w:hAnsi="Verdana"/>
          <w:b/>
          <w:sz w:val="20"/>
        </w:rPr>
        <w:tab/>
        <w:t xml:space="preserve">:    </w:t>
      </w:r>
      <w:r w:rsidRPr="005E3E2C">
        <w:rPr>
          <w:rFonts w:ascii="Verdana" w:hAnsi="Verdana"/>
          <w:sz w:val="20"/>
        </w:rPr>
        <w:t xml:space="preserve">Aug 2014 to </w:t>
      </w:r>
      <w:proofErr w:type="spellStart"/>
      <w:r w:rsidRPr="005E3E2C">
        <w:rPr>
          <w:rFonts w:ascii="Verdana" w:hAnsi="Verdana"/>
          <w:sz w:val="20"/>
        </w:rPr>
        <w:t>sep</w:t>
      </w:r>
      <w:proofErr w:type="spellEnd"/>
      <w:r w:rsidRPr="005E3E2C">
        <w:rPr>
          <w:rFonts w:ascii="Verdana" w:hAnsi="Verdana"/>
          <w:sz w:val="20"/>
        </w:rPr>
        <w:t xml:space="preserve"> 2015</w:t>
      </w:r>
    </w:p>
    <w:p w14:paraId="708A0D8E" w14:textId="77777777" w:rsidR="00E333AE" w:rsidRDefault="00E333AE" w:rsidP="000A6342">
      <w:pPr>
        <w:spacing w:line="360" w:lineRule="auto"/>
        <w:rPr>
          <w:rFonts w:ascii="Verdana" w:hAnsi="Verdana"/>
          <w:sz w:val="20"/>
        </w:rPr>
      </w:pPr>
      <w:r w:rsidRPr="00D01879">
        <w:rPr>
          <w:rFonts w:ascii="Verdana" w:hAnsi="Verdana"/>
          <w:b/>
          <w:bCs/>
          <w:sz w:val="20"/>
        </w:rPr>
        <w:t>Project</w:t>
      </w:r>
      <w:r w:rsidRPr="00D01879">
        <w:rPr>
          <w:rFonts w:ascii="Verdana" w:hAnsi="Verdana"/>
          <w:b/>
          <w:bCs/>
          <w:sz w:val="20"/>
        </w:rPr>
        <w:tab/>
      </w:r>
      <w:r w:rsidRPr="00D01879">
        <w:rPr>
          <w:rFonts w:ascii="Verdana" w:hAnsi="Verdana"/>
          <w:b/>
          <w:bCs/>
          <w:sz w:val="20"/>
        </w:rPr>
        <w:tab/>
        <w:t xml:space="preserve">:    </w:t>
      </w:r>
      <w:r>
        <w:rPr>
          <w:rFonts w:ascii="Verdana" w:hAnsi="Verdana"/>
          <w:sz w:val="20"/>
        </w:rPr>
        <w:t>Singapore Health Service</w:t>
      </w:r>
    </w:p>
    <w:p w14:paraId="7B36EBF4" w14:textId="77777777" w:rsidR="00E333AE" w:rsidRPr="00D01879" w:rsidRDefault="00E333AE" w:rsidP="000A6342">
      <w:pPr>
        <w:spacing w:line="360" w:lineRule="auto"/>
        <w:rPr>
          <w:rFonts w:ascii="Verdana" w:hAnsi="Verdana"/>
          <w:b/>
          <w:bCs/>
          <w:sz w:val="20"/>
        </w:rPr>
      </w:pPr>
      <w:r w:rsidRPr="00D01879">
        <w:rPr>
          <w:rFonts w:ascii="Verdana" w:hAnsi="Verdana"/>
          <w:b/>
          <w:bCs/>
          <w:sz w:val="20"/>
        </w:rPr>
        <w:t>Role</w:t>
      </w:r>
      <w:r w:rsidRPr="00D01879">
        <w:rPr>
          <w:rFonts w:ascii="Verdana" w:hAnsi="Verdana"/>
          <w:b/>
          <w:bCs/>
          <w:sz w:val="20"/>
        </w:rPr>
        <w:tab/>
      </w:r>
      <w:r w:rsidRPr="00D01879">
        <w:rPr>
          <w:rFonts w:ascii="Verdana" w:hAnsi="Verdana"/>
          <w:b/>
          <w:bCs/>
          <w:sz w:val="20"/>
        </w:rPr>
        <w:tab/>
      </w:r>
      <w:r w:rsidRPr="00D01879">
        <w:rPr>
          <w:rFonts w:ascii="Verdana" w:hAnsi="Verdana"/>
          <w:b/>
          <w:bCs/>
          <w:sz w:val="20"/>
        </w:rPr>
        <w:tab/>
        <w:t xml:space="preserve">:    </w:t>
      </w:r>
      <w:r w:rsidRPr="005E3E2C">
        <w:rPr>
          <w:rFonts w:ascii="Verdana" w:hAnsi="Verdana"/>
          <w:bCs/>
          <w:sz w:val="20"/>
        </w:rPr>
        <w:t>MSBI-Developer</w:t>
      </w:r>
      <w:r w:rsidRPr="00D01879">
        <w:rPr>
          <w:rFonts w:ascii="Verdana" w:hAnsi="Verdana"/>
          <w:b/>
          <w:bCs/>
          <w:sz w:val="20"/>
        </w:rPr>
        <w:t>.</w:t>
      </w:r>
    </w:p>
    <w:p w14:paraId="0506FB16" w14:textId="77777777" w:rsidR="00E333AE" w:rsidRPr="00D01879" w:rsidRDefault="00E333AE" w:rsidP="00C3484A">
      <w:pPr>
        <w:spacing w:line="360" w:lineRule="auto"/>
        <w:ind w:left="720"/>
        <w:rPr>
          <w:rFonts w:ascii="Verdana" w:hAnsi="Verdana"/>
          <w:b/>
          <w:sz w:val="20"/>
        </w:rPr>
      </w:pPr>
    </w:p>
    <w:p w14:paraId="77DB2FD0" w14:textId="77777777" w:rsidR="000A6342" w:rsidRPr="000A6342" w:rsidRDefault="000A6342" w:rsidP="000A6342">
      <w:pPr>
        <w:spacing w:line="360" w:lineRule="auto"/>
        <w:jc w:val="both"/>
        <w:rPr>
          <w:rFonts w:ascii="Verdana" w:hAnsi="Verdana"/>
          <w:b/>
          <w:bCs/>
          <w:color w:val="000000"/>
          <w:sz w:val="20"/>
        </w:rPr>
      </w:pPr>
      <w:r w:rsidRPr="000A6342">
        <w:rPr>
          <w:rFonts w:ascii="Verdana" w:hAnsi="Verdana"/>
          <w:b/>
          <w:bCs/>
          <w:color w:val="000000"/>
          <w:sz w:val="20"/>
        </w:rPr>
        <w:t xml:space="preserve">Project Scope </w:t>
      </w:r>
    </w:p>
    <w:p w14:paraId="2EC640F0" w14:textId="77777777" w:rsidR="00C3484A" w:rsidRPr="00D01879" w:rsidRDefault="00C3484A" w:rsidP="00BA5101">
      <w:pPr>
        <w:spacing w:line="360" w:lineRule="auto"/>
        <w:ind w:firstLine="720"/>
        <w:jc w:val="both"/>
        <w:rPr>
          <w:rFonts w:ascii="Verdana" w:hAnsi="Verdana"/>
          <w:color w:val="000000"/>
          <w:sz w:val="20"/>
        </w:rPr>
      </w:pPr>
      <w:r w:rsidRPr="00D01879">
        <w:rPr>
          <w:rFonts w:ascii="Verdana" w:hAnsi="Verdana"/>
          <w:color w:val="000000"/>
          <w:sz w:val="20"/>
        </w:rPr>
        <w:t xml:space="preserve">Singapore Health Service is project for Healthcare in Singapore. The project was to develop an application for Doctor, patient, Hospital whole information. To fulfill their </w:t>
      </w:r>
      <w:proofErr w:type="gramStart"/>
      <w:r w:rsidRPr="00D01879">
        <w:rPr>
          <w:rFonts w:ascii="Verdana" w:hAnsi="Verdana"/>
          <w:color w:val="000000"/>
          <w:sz w:val="20"/>
        </w:rPr>
        <w:t>requirement</w:t>
      </w:r>
      <w:proofErr w:type="gramEnd"/>
      <w:r w:rsidRPr="00D01879">
        <w:rPr>
          <w:rFonts w:ascii="Verdana" w:hAnsi="Verdana"/>
          <w:color w:val="000000"/>
          <w:sz w:val="20"/>
        </w:rPr>
        <w:t xml:space="preserve"> we developed a product called as </w:t>
      </w:r>
      <w:r w:rsidRPr="00D01879">
        <w:rPr>
          <w:rFonts w:ascii="Verdana" w:hAnsi="Verdana"/>
          <w:b/>
          <w:color w:val="000000"/>
          <w:sz w:val="20"/>
        </w:rPr>
        <w:t>CRM</w:t>
      </w:r>
      <w:r w:rsidRPr="00D01879">
        <w:rPr>
          <w:rFonts w:ascii="Verdana" w:hAnsi="Verdana"/>
          <w:color w:val="000000"/>
          <w:sz w:val="20"/>
        </w:rPr>
        <w:t xml:space="preserve"> which is dealing about patient information and financial information and administrative information and hospitality information.</w:t>
      </w:r>
    </w:p>
    <w:p w14:paraId="06B61321" w14:textId="77777777" w:rsidR="00BA5101" w:rsidRDefault="00BA5101" w:rsidP="00C3484A">
      <w:pPr>
        <w:spacing w:line="360" w:lineRule="auto"/>
        <w:rPr>
          <w:rFonts w:ascii="Verdana" w:hAnsi="Verdana"/>
          <w:b/>
          <w:bCs/>
          <w:sz w:val="20"/>
          <w:u w:val="single"/>
        </w:rPr>
      </w:pPr>
    </w:p>
    <w:p w14:paraId="12088799" w14:textId="77777777" w:rsidR="00C3484A" w:rsidRPr="000A6342" w:rsidRDefault="002129F5" w:rsidP="00C3484A">
      <w:pPr>
        <w:spacing w:line="360" w:lineRule="auto"/>
        <w:rPr>
          <w:rFonts w:ascii="Verdana" w:hAnsi="Verdana"/>
          <w:b/>
          <w:bCs/>
          <w:sz w:val="20"/>
        </w:rPr>
      </w:pPr>
      <w:r>
        <w:rPr>
          <w:rFonts w:ascii="Verdana" w:hAnsi="Verdana"/>
          <w:b/>
          <w:bCs/>
          <w:sz w:val="20"/>
        </w:rPr>
        <w:t>Responsibilities</w:t>
      </w:r>
    </w:p>
    <w:p w14:paraId="6C46AB4E" w14:textId="77777777" w:rsidR="00C3484A" w:rsidRPr="00D01879" w:rsidRDefault="00C3484A" w:rsidP="00BA5101">
      <w:pPr>
        <w:pStyle w:val="ListParagraph"/>
        <w:numPr>
          <w:ilvl w:val="0"/>
          <w:numId w:val="23"/>
        </w:numPr>
        <w:suppressAutoHyphens/>
        <w:spacing w:line="360" w:lineRule="auto"/>
        <w:contextualSpacing w:val="0"/>
        <w:jc w:val="both"/>
        <w:rPr>
          <w:rFonts w:ascii="Verdana" w:hAnsi="Verdana"/>
          <w:sz w:val="20"/>
        </w:rPr>
      </w:pPr>
      <w:r w:rsidRPr="00D01879">
        <w:rPr>
          <w:rFonts w:ascii="Verdana" w:hAnsi="Verdana"/>
          <w:sz w:val="20"/>
        </w:rPr>
        <w:t>Development of mappings according to the ETL specifications for the staging area data load &amp; warehouse data load using SQL Server Integration Services &amp; SQL Server 2008.</w:t>
      </w:r>
    </w:p>
    <w:p w14:paraId="6E26CE69" w14:textId="77777777" w:rsidR="00C3484A" w:rsidRPr="00D01879" w:rsidRDefault="00C3484A" w:rsidP="00BA5101">
      <w:pPr>
        <w:pStyle w:val="ListParagraph"/>
        <w:numPr>
          <w:ilvl w:val="0"/>
          <w:numId w:val="23"/>
        </w:numPr>
        <w:suppressAutoHyphens/>
        <w:spacing w:line="360" w:lineRule="auto"/>
        <w:contextualSpacing w:val="0"/>
        <w:jc w:val="both"/>
        <w:rPr>
          <w:rFonts w:ascii="Verdana" w:hAnsi="Verdana"/>
          <w:sz w:val="20"/>
        </w:rPr>
      </w:pPr>
      <w:r w:rsidRPr="00D01879">
        <w:rPr>
          <w:rFonts w:ascii="Verdana" w:hAnsi="Verdana"/>
          <w:sz w:val="20"/>
        </w:rPr>
        <w:t xml:space="preserve">Involving defining, </w:t>
      </w:r>
      <w:proofErr w:type="gramStart"/>
      <w:r w:rsidRPr="00D01879">
        <w:rPr>
          <w:rFonts w:ascii="Verdana" w:hAnsi="Verdana"/>
          <w:sz w:val="20"/>
        </w:rPr>
        <w:t>modifying</w:t>
      </w:r>
      <w:proofErr w:type="gramEnd"/>
      <w:r w:rsidRPr="00D01879">
        <w:rPr>
          <w:rFonts w:ascii="Verdana" w:hAnsi="Verdana"/>
          <w:sz w:val="20"/>
        </w:rPr>
        <w:t xml:space="preserve"> and editing the relationships between the dimensions and fact tables.</w:t>
      </w:r>
    </w:p>
    <w:p w14:paraId="61C994BE" w14:textId="77777777" w:rsidR="00C3484A" w:rsidRPr="00D01879" w:rsidRDefault="00C3484A" w:rsidP="00BA5101">
      <w:pPr>
        <w:pStyle w:val="ListParagraph"/>
        <w:numPr>
          <w:ilvl w:val="0"/>
          <w:numId w:val="23"/>
        </w:numPr>
        <w:suppressAutoHyphens/>
        <w:spacing w:line="360" w:lineRule="auto"/>
        <w:contextualSpacing w:val="0"/>
        <w:jc w:val="both"/>
        <w:rPr>
          <w:rFonts w:ascii="Verdana" w:hAnsi="Verdana"/>
          <w:sz w:val="20"/>
        </w:rPr>
      </w:pPr>
      <w:r w:rsidRPr="00D01879">
        <w:rPr>
          <w:rFonts w:ascii="Verdana" w:hAnsi="Verdana"/>
          <w:sz w:val="20"/>
        </w:rPr>
        <w:t xml:space="preserve">Created and maintained table, stored procedure, </w:t>
      </w:r>
      <w:proofErr w:type="gramStart"/>
      <w:r w:rsidRPr="00D01879">
        <w:rPr>
          <w:rFonts w:ascii="Verdana" w:hAnsi="Verdana"/>
          <w:sz w:val="20"/>
        </w:rPr>
        <w:t>views</w:t>
      </w:r>
      <w:proofErr w:type="gramEnd"/>
      <w:r w:rsidRPr="00D01879">
        <w:rPr>
          <w:rFonts w:ascii="Verdana" w:hAnsi="Verdana"/>
          <w:sz w:val="20"/>
        </w:rPr>
        <w:t xml:space="preserve"> and user defined function using T-</w:t>
      </w:r>
      <w:proofErr w:type="spellStart"/>
      <w:r w:rsidRPr="00D01879">
        <w:rPr>
          <w:rFonts w:ascii="Verdana" w:hAnsi="Verdana"/>
          <w:sz w:val="20"/>
        </w:rPr>
        <w:t>Sql</w:t>
      </w:r>
      <w:proofErr w:type="spellEnd"/>
      <w:r w:rsidRPr="00D01879">
        <w:rPr>
          <w:rFonts w:ascii="Verdana" w:hAnsi="Verdana"/>
          <w:sz w:val="20"/>
        </w:rPr>
        <w:t xml:space="preserve"> for Report Purpose.</w:t>
      </w:r>
    </w:p>
    <w:p w14:paraId="0D5C2DF2" w14:textId="77777777" w:rsidR="00C3484A" w:rsidRPr="00D01879" w:rsidRDefault="00C3484A" w:rsidP="00BA5101">
      <w:pPr>
        <w:pStyle w:val="ListParagraph"/>
        <w:numPr>
          <w:ilvl w:val="0"/>
          <w:numId w:val="23"/>
        </w:numPr>
        <w:suppressAutoHyphens/>
        <w:spacing w:line="360" w:lineRule="auto"/>
        <w:contextualSpacing w:val="0"/>
        <w:jc w:val="both"/>
        <w:rPr>
          <w:rFonts w:ascii="Verdana" w:hAnsi="Verdana"/>
          <w:sz w:val="20"/>
        </w:rPr>
      </w:pPr>
      <w:r w:rsidRPr="00D01879">
        <w:rPr>
          <w:rFonts w:ascii="Verdana" w:hAnsi="Verdana"/>
          <w:sz w:val="20"/>
        </w:rPr>
        <w:t xml:space="preserve"> Used Control Flow Tasks like </w:t>
      </w:r>
      <w:r w:rsidRPr="00D01879">
        <w:rPr>
          <w:rFonts w:ascii="Verdana" w:hAnsi="Verdana"/>
          <w:b/>
          <w:sz w:val="20"/>
        </w:rPr>
        <w:t>For Loop Container</w:t>
      </w:r>
      <w:r w:rsidRPr="00D01879">
        <w:rPr>
          <w:rFonts w:ascii="Verdana" w:hAnsi="Verdana"/>
          <w:sz w:val="20"/>
        </w:rPr>
        <w:t xml:space="preserve">, </w:t>
      </w:r>
      <w:r w:rsidRPr="00D01879">
        <w:rPr>
          <w:rFonts w:ascii="Verdana" w:hAnsi="Verdana"/>
          <w:b/>
          <w:sz w:val="20"/>
        </w:rPr>
        <w:t>For Each Loop Container</w:t>
      </w:r>
      <w:r w:rsidRPr="00D01879">
        <w:rPr>
          <w:rFonts w:ascii="Verdana" w:hAnsi="Verdana"/>
          <w:sz w:val="20"/>
        </w:rPr>
        <w:t>, Sequential Container</w:t>
      </w:r>
      <w:r w:rsidRPr="00D01879">
        <w:rPr>
          <w:rFonts w:ascii="Verdana" w:hAnsi="Verdana"/>
          <w:b/>
          <w:sz w:val="20"/>
        </w:rPr>
        <w:t>, Execute SQL Task</w:t>
      </w:r>
      <w:r w:rsidRPr="00D01879">
        <w:rPr>
          <w:rFonts w:ascii="Verdana" w:hAnsi="Verdana"/>
          <w:sz w:val="20"/>
        </w:rPr>
        <w:t>, Send Email Task, and Data Flow Task.</w:t>
      </w:r>
    </w:p>
    <w:p w14:paraId="245B4620" w14:textId="77777777" w:rsidR="00D01879" w:rsidRPr="00D01879" w:rsidRDefault="00C3484A" w:rsidP="00BA5101">
      <w:pPr>
        <w:pStyle w:val="ListParagraph"/>
        <w:numPr>
          <w:ilvl w:val="0"/>
          <w:numId w:val="23"/>
        </w:numPr>
        <w:suppressAutoHyphens/>
        <w:spacing w:line="360" w:lineRule="auto"/>
        <w:contextualSpacing w:val="0"/>
        <w:jc w:val="both"/>
        <w:rPr>
          <w:rFonts w:ascii="Verdana" w:hAnsi="Verdana"/>
          <w:sz w:val="20"/>
        </w:rPr>
      </w:pPr>
      <w:r w:rsidRPr="00D01879">
        <w:rPr>
          <w:rFonts w:ascii="Verdana" w:hAnsi="Verdana"/>
          <w:sz w:val="20"/>
        </w:rPr>
        <w:t xml:space="preserve"> Extensively used </w:t>
      </w:r>
      <w:r w:rsidRPr="00D01879">
        <w:rPr>
          <w:rFonts w:ascii="Verdana" w:hAnsi="Verdana"/>
          <w:b/>
          <w:sz w:val="20"/>
        </w:rPr>
        <w:t>Derive Column, Row Count</w:t>
      </w:r>
      <w:r w:rsidRPr="00D01879">
        <w:rPr>
          <w:rFonts w:ascii="Verdana" w:hAnsi="Verdana"/>
          <w:sz w:val="20"/>
        </w:rPr>
        <w:t xml:space="preserve">, </w:t>
      </w:r>
      <w:r w:rsidRPr="00D01879">
        <w:rPr>
          <w:rFonts w:ascii="Verdana" w:hAnsi="Verdana"/>
          <w:b/>
          <w:sz w:val="20"/>
        </w:rPr>
        <w:t>Data Conversion</w:t>
      </w:r>
      <w:r w:rsidRPr="00D01879">
        <w:rPr>
          <w:rFonts w:ascii="Verdana" w:hAnsi="Verdana"/>
          <w:sz w:val="20"/>
        </w:rPr>
        <w:t xml:space="preserve">, </w:t>
      </w:r>
      <w:r w:rsidRPr="00D01879">
        <w:rPr>
          <w:rFonts w:ascii="Verdana" w:hAnsi="Verdana"/>
          <w:b/>
          <w:sz w:val="20"/>
        </w:rPr>
        <w:t>Conditional Split</w:t>
      </w:r>
      <w:r w:rsidRPr="00D01879">
        <w:rPr>
          <w:rFonts w:ascii="Verdana" w:hAnsi="Verdana"/>
          <w:sz w:val="20"/>
        </w:rPr>
        <w:t xml:space="preserve"> and </w:t>
      </w:r>
      <w:r w:rsidR="00D01879" w:rsidRPr="00D01879">
        <w:rPr>
          <w:rFonts w:ascii="Verdana" w:hAnsi="Verdana"/>
          <w:b/>
          <w:sz w:val="20"/>
        </w:rPr>
        <w:t>Aggregate</w:t>
      </w:r>
      <w:r w:rsidR="00D01879" w:rsidRPr="00D01879">
        <w:rPr>
          <w:rFonts w:ascii="Verdana" w:hAnsi="Verdana"/>
          <w:sz w:val="20"/>
        </w:rPr>
        <w:t>. Generating</w:t>
      </w:r>
      <w:r w:rsidRPr="00D01879">
        <w:rPr>
          <w:rFonts w:ascii="Verdana" w:hAnsi="Verdana"/>
          <w:sz w:val="20"/>
        </w:rPr>
        <w:t xml:space="preserve"> reports based on client requirements.</w:t>
      </w:r>
    </w:p>
    <w:p w14:paraId="5C9E0FB7" w14:textId="77777777" w:rsidR="00C3484A" w:rsidRPr="00D01879" w:rsidRDefault="00C3484A" w:rsidP="00BA5101">
      <w:pPr>
        <w:pStyle w:val="ListParagraph"/>
        <w:numPr>
          <w:ilvl w:val="0"/>
          <w:numId w:val="23"/>
        </w:numPr>
        <w:suppressAutoHyphens/>
        <w:spacing w:line="360" w:lineRule="auto"/>
        <w:contextualSpacing w:val="0"/>
        <w:jc w:val="both"/>
        <w:rPr>
          <w:rFonts w:ascii="Verdana" w:hAnsi="Verdana"/>
          <w:sz w:val="20"/>
        </w:rPr>
      </w:pPr>
      <w:r w:rsidRPr="00D01879">
        <w:rPr>
          <w:rFonts w:ascii="Verdana" w:hAnsi="Verdana"/>
          <w:sz w:val="20"/>
        </w:rPr>
        <w:t>Playing key and active role in a team.</w:t>
      </w:r>
    </w:p>
    <w:p w14:paraId="36CDD45F" w14:textId="77777777" w:rsidR="00F102F0" w:rsidRDefault="00F102F0" w:rsidP="00C3484A">
      <w:pPr>
        <w:pStyle w:val="Heading1"/>
        <w:pBdr>
          <w:bottom w:val="single" w:sz="8" w:space="2" w:color="808080"/>
        </w:pBdr>
        <w:rPr>
          <w:rFonts w:cs="Arial"/>
          <w:bCs/>
        </w:rPr>
      </w:pPr>
    </w:p>
    <w:p w14:paraId="115901C7" w14:textId="77777777" w:rsidR="003A34B5" w:rsidRPr="005E3E2C" w:rsidRDefault="00A809A1" w:rsidP="00C3484A">
      <w:pPr>
        <w:pStyle w:val="Heading1"/>
        <w:pBdr>
          <w:bottom w:val="single" w:sz="8" w:space="2" w:color="808080"/>
        </w:pBdr>
        <w:rPr>
          <w:rFonts w:cs="Arial"/>
          <w:bCs/>
        </w:rPr>
      </w:pPr>
      <w:r>
        <w:rPr>
          <w:rFonts w:cs="Arial"/>
          <w:bCs/>
        </w:rPr>
        <w:t>Projects Details # 5</w:t>
      </w:r>
    </w:p>
    <w:p w14:paraId="1EA5EACA" w14:textId="77777777" w:rsidR="00D01879" w:rsidRPr="00D01879" w:rsidRDefault="00D01879" w:rsidP="000A6342">
      <w:pPr>
        <w:spacing w:line="360" w:lineRule="auto"/>
        <w:jc w:val="both"/>
        <w:rPr>
          <w:rFonts w:ascii="Verdana" w:hAnsi="Verdana"/>
          <w:b/>
          <w:sz w:val="20"/>
        </w:rPr>
      </w:pPr>
      <w:r w:rsidRPr="00D01879">
        <w:rPr>
          <w:rFonts w:ascii="Verdana" w:hAnsi="Verdana"/>
          <w:b/>
          <w:bCs/>
          <w:sz w:val="20"/>
        </w:rPr>
        <w:t>Client</w:t>
      </w:r>
      <w:r w:rsidRPr="00D01879">
        <w:rPr>
          <w:rFonts w:ascii="Verdana" w:hAnsi="Verdana"/>
          <w:b/>
          <w:bCs/>
          <w:sz w:val="20"/>
        </w:rPr>
        <w:tab/>
      </w:r>
      <w:r w:rsidRPr="00D01879">
        <w:rPr>
          <w:rFonts w:ascii="Verdana" w:hAnsi="Verdana"/>
          <w:b/>
          <w:bCs/>
          <w:sz w:val="20"/>
        </w:rPr>
        <w:tab/>
      </w:r>
      <w:r w:rsidRPr="00D01879">
        <w:rPr>
          <w:rFonts w:ascii="Verdana" w:hAnsi="Verdana"/>
          <w:b/>
          <w:bCs/>
          <w:sz w:val="20"/>
        </w:rPr>
        <w:tab/>
        <w:t xml:space="preserve">:    </w:t>
      </w:r>
      <w:r w:rsidRPr="005E3E2C">
        <w:rPr>
          <w:rFonts w:ascii="Verdana" w:hAnsi="Verdana"/>
          <w:sz w:val="20"/>
        </w:rPr>
        <w:t>Farmers Insurance, CA</w:t>
      </w:r>
    </w:p>
    <w:p w14:paraId="5E2D0366" w14:textId="77777777" w:rsidR="00D01879" w:rsidRPr="00D01879" w:rsidRDefault="00D01879" w:rsidP="000A6342">
      <w:pPr>
        <w:spacing w:line="360" w:lineRule="auto"/>
        <w:jc w:val="both"/>
        <w:rPr>
          <w:rFonts w:ascii="Verdana" w:hAnsi="Verdana"/>
          <w:b/>
          <w:sz w:val="20"/>
        </w:rPr>
      </w:pPr>
      <w:r w:rsidRPr="00D01879">
        <w:rPr>
          <w:rFonts w:ascii="Verdana" w:hAnsi="Verdana"/>
          <w:b/>
          <w:bCs/>
          <w:sz w:val="20"/>
        </w:rPr>
        <w:t>Environment</w:t>
      </w:r>
      <w:r w:rsidRPr="00D01879">
        <w:rPr>
          <w:rFonts w:ascii="Verdana" w:hAnsi="Verdana"/>
          <w:b/>
          <w:bCs/>
          <w:sz w:val="20"/>
        </w:rPr>
        <w:tab/>
      </w:r>
      <w:r w:rsidRPr="00D01879">
        <w:rPr>
          <w:rFonts w:ascii="Verdana" w:hAnsi="Verdana"/>
          <w:b/>
          <w:bCs/>
          <w:sz w:val="20"/>
        </w:rPr>
        <w:tab/>
        <w:t xml:space="preserve">:    </w:t>
      </w:r>
      <w:r w:rsidRPr="005E3E2C">
        <w:rPr>
          <w:rFonts w:ascii="Verdana" w:hAnsi="Verdana"/>
          <w:sz w:val="20"/>
        </w:rPr>
        <w:t>SQL Server 2008, SSIS, SSRS.</w:t>
      </w:r>
    </w:p>
    <w:p w14:paraId="7FE84CD9" w14:textId="77777777" w:rsidR="00D01879" w:rsidRDefault="00D01879" w:rsidP="000A6342">
      <w:pPr>
        <w:spacing w:line="360" w:lineRule="auto"/>
        <w:jc w:val="both"/>
        <w:rPr>
          <w:rFonts w:ascii="Verdana" w:hAnsi="Verdana"/>
          <w:sz w:val="20"/>
        </w:rPr>
      </w:pPr>
      <w:r w:rsidRPr="00D01879">
        <w:rPr>
          <w:rFonts w:ascii="Verdana" w:hAnsi="Verdana"/>
          <w:b/>
          <w:sz w:val="20"/>
        </w:rPr>
        <w:t>Duration</w:t>
      </w:r>
      <w:r w:rsidRPr="00D01879">
        <w:rPr>
          <w:rFonts w:ascii="Verdana" w:hAnsi="Verdana"/>
          <w:b/>
          <w:sz w:val="20"/>
        </w:rPr>
        <w:tab/>
      </w:r>
      <w:r w:rsidRPr="00D01879">
        <w:rPr>
          <w:rFonts w:ascii="Verdana" w:hAnsi="Verdana"/>
          <w:b/>
          <w:sz w:val="20"/>
        </w:rPr>
        <w:tab/>
      </w:r>
      <w:r w:rsidRPr="005E3E2C">
        <w:rPr>
          <w:rFonts w:ascii="Verdana" w:hAnsi="Verdana"/>
          <w:sz w:val="20"/>
        </w:rPr>
        <w:t>:    April 2013 to July 2014</w:t>
      </w:r>
    </w:p>
    <w:p w14:paraId="0DD91726" w14:textId="77777777" w:rsidR="00E333AE" w:rsidRDefault="00E333AE" w:rsidP="000A6342">
      <w:pPr>
        <w:spacing w:line="360" w:lineRule="auto"/>
        <w:jc w:val="both"/>
        <w:rPr>
          <w:rFonts w:ascii="Verdana" w:hAnsi="Verdana"/>
          <w:sz w:val="20"/>
        </w:rPr>
      </w:pPr>
      <w:r w:rsidRPr="00D01879">
        <w:rPr>
          <w:rFonts w:ascii="Verdana" w:hAnsi="Verdana"/>
          <w:b/>
          <w:bCs/>
          <w:sz w:val="20"/>
        </w:rPr>
        <w:t>Project</w:t>
      </w:r>
      <w:r w:rsidRPr="00D01879">
        <w:rPr>
          <w:rFonts w:ascii="Verdana" w:hAnsi="Verdana"/>
          <w:b/>
          <w:bCs/>
          <w:sz w:val="20"/>
        </w:rPr>
        <w:tab/>
      </w:r>
      <w:r w:rsidRPr="00D01879">
        <w:rPr>
          <w:rFonts w:ascii="Verdana" w:hAnsi="Verdana"/>
          <w:b/>
          <w:bCs/>
          <w:sz w:val="20"/>
        </w:rPr>
        <w:tab/>
        <w:t xml:space="preserve">:    </w:t>
      </w:r>
      <w:r>
        <w:rPr>
          <w:rFonts w:ascii="Verdana" w:hAnsi="Verdana"/>
          <w:sz w:val="20"/>
        </w:rPr>
        <w:t>Insurance data mart</w:t>
      </w:r>
    </w:p>
    <w:p w14:paraId="5C59B916" w14:textId="77777777" w:rsidR="00E333AE" w:rsidRPr="00D01879" w:rsidRDefault="00E333AE" w:rsidP="000A6342">
      <w:pPr>
        <w:spacing w:line="360" w:lineRule="auto"/>
        <w:jc w:val="both"/>
        <w:rPr>
          <w:rFonts w:ascii="Verdana" w:hAnsi="Verdana"/>
          <w:b/>
          <w:bCs/>
          <w:sz w:val="20"/>
        </w:rPr>
      </w:pPr>
      <w:r w:rsidRPr="00D01879">
        <w:rPr>
          <w:rFonts w:ascii="Verdana" w:hAnsi="Verdana"/>
          <w:b/>
          <w:bCs/>
          <w:sz w:val="20"/>
        </w:rPr>
        <w:t>Role</w:t>
      </w:r>
      <w:r w:rsidRPr="00D01879">
        <w:rPr>
          <w:rFonts w:ascii="Verdana" w:hAnsi="Verdana"/>
          <w:b/>
          <w:bCs/>
          <w:sz w:val="20"/>
        </w:rPr>
        <w:tab/>
      </w:r>
      <w:r w:rsidRPr="00D01879">
        <w:rPr>
          <w:rFonts w:ascii="Verdana" w:hAnsi="Verdana"/>
          <w:b/>
          <w:bCs/>
          <w:sz w:val="20"/>
        </w:rPr>
        <w:tab/>
      </w:r>
      <w:r w:rsidRPr="00D01879">
        <w:rPr>
          <w:rFonts w:ascii="Verdana" w:hAnsi="Verdana"/>
          <w:b/>
          <w:bCs/>
          <w:sz w:val="20"/>
        </w:rPr>
        <w:tab/>
        <w:t xml:space="preserve">:    </w:t>
      </w:r>
      <w:r w:rsidRPr="005E3E2C">
        <w:rPr>
          <w:rFonts w:ascii="Verdana" w:hAnsi="Verdana"/>
          <w:bCs/>
          <w:sz w:val="20"/>
        </w:rPr>
        <w:t>ETL &amp; Report Developer</w:t>
      </w:r>
      <w:r w:rsidRPr="00D01879">
        <w:rPr>
          <w:rFonts w:ascii="Verdana" w:hAnsi="Verdana"/>
          <w:b/>
          <w:bCs/>
          <w:sz w:val="20"/>
        </w:rPr>
        <w:t>.</w:t>
      </w:r>
    </w:p>
    <w:p w14:paraId="791E683D" w14:textId="77777777" w:rsidR="00E333AE" w:rsidRPr="005E3E2C" w:rsidRDefault="00E333AE" w:rsidP="00D01879">
      <w:pPr>
        <w:spacing w:line="360" w:lineRule="auto"/>
        <w:ind w:firstLine="720"/>
        <w:jc w:val="both"/>
        <w:rPr>
          <w:rFonts w:ascii="Verdana" w:hAnsi="Verdana"/>
          <w:sz w:val="20"/>
        </w:rPr>
      </w:pPr>
    </w:p>
    <w:p w14:paraId="1E91F7E7" w14:textId="77777777" w:rsidR="000A6342" w:rsidRPr="000A6342" w:rsidRDefault="000A6342" w:rsidP="000A6342">
      <w:pPr>
        <w:spacing w:before="120" w:after="120" w:line="360" w:lineRule="auto"/>
        <w:jc w:val="both"/>
        <w:rPr>
          <w:rFonts w:ascii="Verdana" w:hAnsi="Verdana"/>
          <w:b/>
          <w:bCs/>
          <w:sz w:val="20"/>
        </w:rPr>
      </w:pPr>
      <w:r w:rsidRPr="000A6342">
        <w:rPr>
          <w:rFonts w:ascii="Verdana" w:hAnsi="Verdana"/>
          <w:b/>
          <w:bCs/>
          <w:sz w:val="20"/>
        </w:rPr>
        <w:t xml:space="preserve">Project Scope </w:t>
      </w:r>
    </w:p>
    <w:p w14:paraId="60E0299D" w14:textId="77777777" w:rsidR="00D01879" w:rsidRPr="00D01879" w:rsidRDefault="00D01879" w:rsidP="000A6342">
      <w:pPr>
        <w:spacing w:before="120" w:after="120" w:line="360" w:lineRule="auto"/>
        <w:jc w:val="both"/>
        <w:rPr>
          <w:rFonts w:ascii="Verdana" w:hAnsi="Verdana"/>
          <w:sz w:val="20"/>
        </w:rPr>
      </w:pPr>
      <w:r w:rsidRPr="00D01879">
        <w:rPr>
          <w:rFonts w:ascii="Verdana" w:hAnsi="Verdana"/>
          <w:sz w:val="20"/>
        </w:rPr>
        <w:lastRenderedPageBreak/>
        <w:t>Farmers Insurance is a notion wide auto and life insurance company based in Los Angeles, CA. The project required developing a robust and flexible data warehouse of the customer database taking into consideration the key policy decisions of auto insurance.  I was involved in transforming the data from data sources and loading into the target databases using SSIS and generating reports using BI Tools.</w:t>
      </w:r>
    </w:p>
    <w:p w14:paraId="12A95DEE" w14:textId="77777777" w:rsidR="00D01879" w:rsidRPr="000A6342" w:rsidRDefault="002129F5" w:rsidP="00D01879">
      <w:pPr>
        <w:spacing w:before="120" w:after="120" w:line="360" w:lineRule="auto"/>
        <w:jc w:val="both"/>
        <w:rPr>
          <w:rFonts w:ascii="Verdana" w:hAnsi="Verdana"/>
          <w:b/>
          <w:bCs/>
          <w:sz w:val="20"/>
        </w:rPr>
      </w:pPr>
      <w:r>
        <w:rPr>
          <w:rFonts w:ascii="Verdana" w:hAnsi="Verdana"/>
          <w:b/>
          <w:bCs/>
          <w:sz w:val="20"/>
        </w:rPr>
        <w:t xml:space="preserve"> Responsibilities</w:t>
      </w:r>
    </w:p>
    <w:p w14:paraId="06852A89" w14:textId="77777777" w:rsidR="00D01879" w:rsidRPr="00D01879" w:rsidRDefault="00D01879" w:rsidP="00D01879">
      <w:pPr>
        <w:pStyle w:val="ListParagraph"/>
        <w:numPr>
          <w:ilvl w:val="0"/>
          <w:numId w:val="21"/>
        </w:numPr>
        <w:suppressAutoHyphens/>
        <w:spacing w:before="120" w:after="120" w:line="360" w:lineRule="auto"/>
        <w:contextualSpacing w:val="0"/>
        <w:jc w:val="both"/>
        <w:rPr>
          <w:rFonts w:ascii="Verdana" w:hAnsi="Verdana"/>
          <w:b/>
          <w:bCs/>
          <w:sz w:val="20"/>
        </w:rPr>
      </w:pPr>
      <w:r w:rsidRPr="00D01879">
        <w:rPr>
          <w:rFonts w:ascii="Verdana" w:hAnsi="Verdana"/>
          <w:bCs/>
          <w:sz w:val="20"/>
        </w:rPr>
        <w:t xml:space="preserve">Involved in </w:t>
      </w:r>
      <w:r w:rsidRPr="00D01879">
        <w:rPr>
          <w:rFonts w:ascii="Verdana" w:hAnsi="Verdana"/>
          <w:b/>
          <w:bCs/>
          <w:sz w:val="20"/>
        </w:rPr>
        <w:t>Creation, Development and Deployment of SSIS packages in SQL Server 2008.</w:t>
      </w:r>
    </w:p>
    <w:p w14:paraId="3DBD90A7" w14:textId="77777777" w:rsidR="00D01879" w:rsidRPr="00D01879" w:rsidRDefault="00D01879" w:rsidP="00D01879">
      <w:pPr>
        <w:pStyle w:val="ListParagraph"/>
        <w:numPr>
          <w:ilvl w:val="0"/>
          <w:numId w:val="21"/>
        </w:numPr>
        <w:suppressAutoHyphens/>
        <w:spacing w:before="120" w:after="120" w:line="360" w:lineRule="auto"/>
        <w:contextualSpacing w:val="0"/>
        <w:jc w:val="both"/>
        <w:rPr>
          <w:rFonts w:ascii="Verdana" w:hAnsi="Verdana"/>
          <w:sz w:val="20"/>
        </w:rPr>
      </w:pPr>
      <w:r w:rsidRPr="00D01879">
        <w:rPr>
          <w:rFonts w:ascii="Verdana" w:hAnsi="Verdana"/>
          <w:sz w:val="20"/>
        </w:rPr>
        <w:t>Development of mappings according to the ETL specifications for the staging area data load &amp; warehouse data load using SQL Server Integration Services &amp; SQL Server 2008.</w:t>
      </w:r>
    </w:p>
    <w:p w14:paraId="2C632A11" w14:textId="77777777" w:rsidR="00D01879" w:rsidRPr="00D01879" w:rsidRDefault="00D01879" w:rsidP="00D01879">
      <w:pPr>
        <w:pStyle w:val="ListParagraph"/>
        <w:numPr>
          <w:ilvl w:val="0"/>
          <w:numId w:val="21"/>
        </w:numPr>
        <w:suppressAutoHyphens/>
        <w:spacing w:before="120" w:after="120" w:line="360" w:lineRule="auto"/>
        <w:contextualSpacing w:val="0"/>
        <w:jc w:val="both"/>
        <w:rPr>
          <w:rFonts w:ascii="Verdana" w:hAnsi="Verdana"/>
          <w:sz w:val="20"/>
        </w:rPr>
      </w:pPr>
      <w:r w:rsidRPr="00D01879">
        <w:rPr>
          <w:rFonts w:ascii="Verdana" w:hAnsi="Verdana"/>
          <w:sz w:val="20"/>
        </w:rPr>
        <w:t xml:space="preserve">Involved in </w:t>
      </w:r>
      <w:r w:rsidRPr="00D01879">
        <w:rPr>
          <w:rFonts w:ascii="Verdana" w:hAnsi="Verdana"/>
          <w:b/>
          <w:sz w:val="20"/>
        </w:rPr>
        <w:t>creating reports</w:t>
      </w:r>
      <w:r w:rsidRPr="00D01879">
        <w:rPr>
          <w:rFonts w:ascii="Verdana" w:hAnsi="Verdana"/>
          <w:sz w:val="20"/>
        </w:rPr>
        <w:t xml:space="preserve"> for Business Analysis Process.</w:t>
      </w:r>
    </w:p>
    <w:p w14:paraId="73518805" w14:textId="77777777" w:rsidR="00D01879" w:rsidRPr="00D01879" w:rsidRDefault="00D01879" w:rsidP="00D01879">
      <w:pPr>
        <w:pStyle w:val="ListParagraph"/>
        <w:numPr>
          <w:ilvl w:val="0"/>
          <w:numId w:val="21"/>
        </w:numPr>
        <w:suppressAutoHyphens/>
        <w:spacing w:before="120" w:after="120" w:line="360" w:lineRule="auto"/>
        <w:contextualSpacing w:val="0"/>
        <w:jc w:val="both"/>
        <w:rPr>
          <w:rFonts w:ascii="Verdana" w:hAnsi="Verdana"/>
          <w:sz w:val="20"/>
        </w:rPr>
      </w:pPr>
      <w:r w:rsidRPr="00D01879">
        <w:rPr>
          <w:rFonts w:ascii="Verdana" w:hAnsi="Verdana"/>
          <w:sz w:val="20"/>
        </w:rPr>
        <w:t xml:space="preserve">Importing Source/Target tables from the respective databases by using Execute Package Task using Control Tasks in </w:t>
      </w:r>
      <w:r w:rsidRPr="00D01879">
        <w:rPr>
          <w:rFonts w:ascii="Verdana" w:hAnsi="Verdana"/>
          <w:b/>
          <w:sz w:val="20"/>
        </w:rPr>
        <w:t>SQL Server 2008 Integration services</w:t>
      </w:r>
      <w:r w:rsidRPr="00D01879">
        <w:rPr>
          <w:rFonts w:ascii="Verdana" w:hAnsi="Verdana"/>
          <w:sz w:val="20"/>
        </w:rPr>
        <w:t>.</w:t>
      </w:r>
    </w:p>
    <w:p w14:paraId="19DC0A5A" w14:textId="77777777" w:rsidR="00D01879" w:rsidRPr="00D01879" w:rsidRDefault="00D01879" w:rsidP="00D01879">
      <w:pPr>
        <w:pStyle w:val="ListParagraph"/>
        <w:numPr>
          <w:ilvl w:val="0"/>
          <w:numId w:val="21"/>
        </w:numPr>
        <w:suppressAutoHyphens/>
        <w:spacing w:before="120" w:after="120" w:line="360" w:lineRule="auto"/>
        <w:contextualSpacing w:val="0"/>
        <w:jc w:val="both"/>
        <w:rPr>
          <w:rFonts w:ascii="Verdana" w:hAnsi="Verdana"/>
          <w:sz w:val="20"/>
        </w:rPr>
      </w:pPr>
      <w:r w:rsidRPr="00D01879">
        <w:rPr>
          <w:rFonts w:ascii="Verdana" w:hAnsi="Verdana"/>
          <w:sz w:val="20"/>
        </w:rPr>
        <w:t>Created Transformations and Mappings using Data Flow Tasks.</w:t>
      </w:r>
    </w:p>
    <w:p w14:paraId="2985CCC7" w14:textId="77777777" w:rsidR="00D01879" w:rsidRPr="00D01879" w:rsidRDefault="00D01879" w:rsidP="00D01879">
      <w:pPr>
        <w:pStyle w:val="ListParagraph"/>
        <w:numPr>
          <w:ilvl w:val="0"/>
          <w:numId w:val="21"/>
        </w:numPr>
        <w:suppressAutoHyphens/>
        <w:spacing w:before="120" w:after="120" w:line="360" w:lineRule="auto"/>
        <w:contextualSpacing w:val="0"/>
        <w:jc w:val="both"/>
        <w:rPr>
          <w:rFonts w:ascii="Verdana" w:hAnsi="Verdana"/>
          <w:b/>
          <w:sz w:val="20"/>
        </w:rPr>
      </w:pPr>
      <w:r w:rsidRPr="00D01879">
        <w:rPr>
          <w:rFonts w:ascii="Verdana" w:hAnsi="Verdana"/>
          <w:sz w:val="20"/>
        </w:rPr>
        <w:t xml:space="preserve">Used Control Flow Tasks </w:t>
      </w:r>
      <w:r w:rsidRPr="00D01879">
        <w:rPr>
          <w:rFonts w:ascii="Verdana" w:hAnsi="Verdana"/>
          <w:b/>
          <w:sz w:val="20"/>
        </w:rPr>
        <w:t>like For Loop Container, For Each Loop Container, Sequential Container, Execute Task, Email Task, and Data Flow Task.</w:t>
      </w:r>
    </w:p>
    <w:p w14:paraId="0D0DBCF9" w14:textId="77777777" w:rsidR="003A34B5" w:rsidRDefault="00D01879" w:rsidP="00D01879">
      <w:pPr>
        <w:pStyle w:val="ListParagraph"/>
        <w:numPr>
          <w:ilvl w:val="0"/>
          <w:numId w:val="21"/>
        </w:numPr>
        <w:suppressAutoHyphens/>
        <w:spacing w:before="120" w:after="120" w:line="360" w:lineRule="auto"/>
        <w:contextualSpacing w:val="0"/>
        <w:jc w:val="both"/>
        <w:rPr>
          <w:rFonts w:ascii="Verdana" w:hAnsi="Verdana"/>
          <w:bCs/>
          <w:sz w:val="20"/>
        </w:rPr>
      </w:pPr>
      <w:r w:rsidRPr="00D01879">
        <w:rPr>
          <w:rFonts w:ascii="Verdana" w:hAnsi="Verdana"/>
          <w:bCs/>
          <w:sz w:val="20"/>
        </w:rPr>
        <w:t>Worked with </w:t>
      </w:r>
      <w:r w:rsidRPr="00D01879">
        <w:rPr>
          <w:rFonts w:ascii="Verdana" w:hAnsi="Verdana"/>
          <w:b/>
          <w:bCs/>
          <w:sz w:val="20"/>
        </w:rPr>
        <w:t>Reporting Services</w:t>
      </w:r>
      <w:r w:rsidRPr="00D01879">
        <w:rPr>
          <w:rFonts w:ascii="Verdana" w:hAnsi="Verdana"/>
          <w:bCs/>
          <w:sz w:val="20"/>
        </w:rPr>
        <w:t> to generate reports in different format.</w:t>
      </w:r>
    </w:p>
    <w:p w14:paraId="6317454B" w14:textId="77777777" w:rsidR="006D331D" w:rsidRPr="00E333AE" w:rsidRDefault="006D331D" w:rsidP="00E333AE">
      <w:pPr>
        <w:pStyle w:val="Heading1"/>
        <w:pBdr>
          <w:bottom w:val="single" w:sz="8" w:space="2" w:color="808080"/>
        </w:pBdr>
        <w:tabs>
          <w:tab w:val="left" w:pos="3315"/>
        </w:tabs>
        <w:rPr>
          <w:rFonts w:cs="Arial"/>
          <w:bCs/>
        </w:rPr>
      </w:pPr>
      <w:r w:rsidRPr="005E3E2C">
        <w:rPr>
          <w:rFonts w:cs="Arial"/>
          <w:bCs/>
        </w:rPr>
        <w:t>Projects Details</w:t>
      </w:r>
      <w:r w:rsidR="00A809A1">
        <w:rPr>
          <w:rFonts w:cs="Arial"/>
          <w:bCs/>
        </w:rPr>
        <w:t xml:space="preserve"> # 6</w:t>
      </w:r>
      <w:r>
        <w:rPr>
          <w:rFonts w:cs="Arial"/>
          <w:bCs/>
        </w:rPr>
        <w:tab/>
      </w:r>
      <w:r w:rsidRPr="006D331D">
        <w:rPr>
          <w:rFonts w:ascii="Verdana" w:hAnsi="Verdana"/>
          <w:color w:val="000000"/>
          <w:sz w:val="20"/>
          <w:szCs w:val="20"/>
          <w:lang w:eastAsia="ar-SA"/>
        </w:rPr>
        <w:tab/>
      </w:r>
      <w:r w:rsidRPr="006D331D">
        <w:rPr>
          <w:rFonts w:ascii="Verdana" w:hAnsi="Verdana"/>
          <w:color w:val="000000"/>
          <w:sz w:val="20"/>
          <w:szCs w:val="20"/>
          <w:lang w:eastAsia="ar-SA"/>
        </w:rPr>
        <w:tab/>
      </w:r>
    </w:p>
    <w:p w14:paraId="0ECA27DD" w14:textId="77777777" w:rsidR="006D331D" w:rsidRPr="006D331D" w:rsidRDefault="006D331D" w:rsidP="00E333AE">
      <w:pPr>
        <w:pStyle w:val="BodyText3"/>
        <w:spacing w:after="0" w:line="360" w:lineRule="auto"/>
        <w:jc w:val="both"/>
        <w:rPr>
          <w:rFonts w:ascii="Verdana" w:hAnsi="Verdana"/>
          <w:color w:val="000000"/>
          <w:sz w:val="20"/>
          <w:szCs w:val="20"/>
        </w:rPr>
      </w:pPr>
      <w:r w:rsidRPr="006D331D">
        <w:rPr>
          <w:rFonts w:ascii="Verdana" w:hAnsi="Verdana"/>
          <w:b/>
          <w:color w:val="000000"/>
          <w:sz w:val="20"/>
          <w:szCs w:val="20"/>
        </w:rPr>
        <w:t xml:space="preserve">Client </w:t>
      </w:r>
      <w:r w:rsidRPr="006D331D">
        <w:rPr>
          <w:rFonts w:ascii="Verdana" w:hAnsi="Verdana"/>
          <w:b/>
          <w:color w:val="000000"/>
          <w:sz w:val="20"/>
          <w:szCs w:val="20"/>
        </w:rPr>
        <w:tab/>
      </w:r>
      <w:r w:rsidRPr="006D331D">
        <w:rPr>
          <w:rFonts w:ascii="Verdana" w:hAnsi="Verdana"/>
          <w:color w:val="000000"/>
          <w:sz w:val="20"/>
          <w:szCs w:val="20"/>
        </w:rPr>
        <w:tab/>
      </w:r>
      <w:r w:rsidR="00E333AE">
        <w:rPr>
          <w:rFonts w:ascii="Verdana" w:hAnsi="Verdana"/>
          <w:color w:val="000000"/>
          <w:sz w:val="20"/>
          <w:szCs w:val="20"/>
        </w:rPr>
        <w:tab/>
      </w:r>
      <w:r w:rsidRPr="006D331D">
        <w:rPr>
          <w:rFonts w:ascii="Verdana" w:hAnsi="Verdana"/>
          <w:color w:val="000000"/>
          <w:sz w:val="20"/>
          <w:szCs w:val="20"/>
        </w:rPr>
        <w:t>: Iron Mountain</w:t>
      </w:r>
    </w:p>
    <w:p w14:paraId="7C68060C" w14:textId="77777777" w:rsidR="006D331D" w:rsidRPr="006D331D" w:rsidRDefault="006D331D" w:rsidP="00E333AE">
      <w:pPr>
        <w:pStyle w:val="BodyText3"/>
        <w:tabs>
          <w:tab w:val="left" w:pos="720"/>
          <w:tab w:val="left" w:pos="1440"/>
          <w:tab w:val="left" w:pos="2160"/>
          <w:tab w:val="left" w:pos="3420"/>
        </w:tabs>
        <w:spacing w:after="0" w:line="360" w:lineRule="auto"/>
        <w:jc w:val="both"/>
        <w:rPr>
          <w:rFonts w:ascii="Verdana" w:hAnsi="Verdana"/>
          <w:color w:val="000000"/>
          <w:sz w:val="20"/>
          <w:szCs w:val="20"/>
        </w:rPr>
      </w:pPr>
      <w:r w:rsidRPr="006D331D">
        <w:rPr>
          <w:rFonts w:ascii="Verdana" w:hAnsi="Verdana"/>
          <w:b/>
          <w:color w:val="000000"/>
          <w:sz w:val="20"/>
          <w:szCs w:val="20"/>
        </w:rPr>
        <w:t>Environment</w:t>
      </w:r>
      <w:r w:rsidRPr="006D331D">
        <w:rPr>
          <w:rFonts w:ascii="Verdana" w:hAnsi="Verdana"/>
          <w:color w:val="000000"/>
          <w:sz w:val="20"/>
          <w:szCs w:val="20"/>
        </w:rPr>
        <w:tab/>
      </w:r>
      <w:r w:rsidR="00E333AE">
        <w:rPr>
          <w:rFonts w:ascii="Verdana" w:hAnsi="Verdana"/>
          <w:color w:val="000000"/>
          <w:sz w:val="20"/>
          <w:szCs w:val="20"/>
        </w:rPr>
        <w:tab/>
      </w:r>
      <w:r w:rsidRPr="006D331D">
        <w:rPr>
          <w:rFonts w:ascii="Verdana" w:hAnsi="Verdana"/>
          <w:color w:val="000000"/>
          <w:sz w:val="20"/>
          <w:szCs w:val="20"/>
        </w:rPr>
        <w:t>: Oracle, ODI.</w:t>
      </w:r>
      <w:r w:rsidRPr="006D331D">
        <w:rPr>
          <w:rFonts w:ascii="Verdana" w:hAnsi="Verdana"/>
          <w:color w:val="000000"/>
          <w:sz w:val="20"/>
          <w:szCs w:val="20"/>
        </w:rPr>
        <w:tab/>
      </w:r>
    </w:p>
    <w:p w14:paraId="3DBD067A" w14:textId="77777777" w:rsidR="006D331D" w:rsidRDefault="006D331D" w:rsidP="00E333AE">
      <w:pPr>
        <w:pStyle w:val="BodyText3"/>
        <w:spacing w:after="0" w:line="360" w:lineRule="auto"/>
        <w:jc w:val="both"/>
        <w:rPr>
          <w:rFonts w:ascii="Verdana" w:hAnsi="Verdana"/>
          <w:color w:val="000000"/>
          <w:sz w:val="20"/>
          <w:szCs w:val="20"/>
        </w:rPr>
      </w:pPr>
      <w:r w:rsidRPr="006D331D">
        <w:rPr>
          <w:rFonts w:ascii="Verdana" w:hAnsi="Verdana"/>
          <w:b/>
          <w:color w:val="000000"/>
          <w:sz w:val="20"/>
          <w:szCs w:val="20"/>
        </w:rPr>
        <w:t>Duration</w:t>
      </w:r>
      <w:r w:rsidRPr="006D331D">
        <w:rPr>
          <w:rFonts w:ascii="Verdana" w:hAnsi="Verdana"/>
          <w:color w:val="000000"/>
          <w:sz w:val="20"/>
          <w:szCs w:val="20"/>
        </w:rPr>
        <w:t xml:space="preserve">            </w:t>
      </w:r>
      <w:r w:rsidR="00E333AE">
        <w:rPr>
          <w:rFonts w:ascii="Verdana" w:hAnsi="Verdana"/>
          <w:color w:val="000000"/>
          <w:sz w:val="20"/>
          <w:szCs w:val="20"/>
        </w:rPr>
        <w:tab/>
      </w:r>
      <w:r w:rsidRPr="006D331D">
        <w:rPr>
          <w:rFonts w:ascii="Verdana" w:hAnsi="Verdana"/>
          <w:color w:val="000000"/>
          <w:sz w:val="20"/>
          <w:szCs w:val="20"/>
        </w:rPr>
        <w:t>: Feb 2012 to March 2013</w:t>
      </w:r>
    </w:p>
    <w:p w14:paraId="17AE4393" w14:textId="77777777" w:rsidR="00E333AE" w:rsidRDefault="00E333AE" w:rsidP="00E333AE">
      <w:pPr>
        <w:pStyle w:val="BodyText3"/>
        <w:spacing w:after="0" w:line="360" w:lineRule="auto"/>
        <w:jc w:val="both"/>
        <w:rPr>
          <w:rFonts w:ascii="Verdana" w:hAnsi="Verdana"/>
          <w:color w:val="000000"/>
          <w:sz w:val="20"/>
          <w:szCs w:val="20"/>
        </w:rPr>
      </w:pPr>
      <w:r w:rsidRPr="00E333AE">
        <w:rPr>
          <w:rFonts w:ascii="Verdana" w:hAnsi="Verdana"/>
          <w:b/>
          <w:bCs/>
          <w:color w:val="000000"/>
          <w:sz w:val="20"/>
          <w:szCs w:val="20"/>
        </w:rPr>
        <w:t>Project</w:t>
      </w:r>
      <w:r w:rsidRPr="00E333AE">
        <w:rPr>
          <w:rFonts w:ascii="Verdana" w:hAnsi="Verdana"/>
          <w:b/>
          <w:bCs/>
          <w:color w:val="000000"/>
          <w:sz w:val="20"/>
          <w:szCs w:val="20"/>
        </w:rPr>
        <w:tab/>
      </w:r>
      <w:r w:rsidRPr="00E333AE">
        <w:rPr>
          <w:rFonts w:ascii="Verdana" w:hAnsi="Verdana"/>
          <w:b/>
          <w:bCs/>
          <w:color w:val="000000"/>
          <w:sz w:val="20"/>
          <w:szCs w:val="20"/>
        </w:rPr>
        <w:tab/>
      </w:r>
      <w:r w:rsidRPr="006D331D">
        <w:rPr>
          <w:rFonts w:ascii="Verdana" w:hAnsi="Verdana"/>
          <w:b/>
          <w:bCs/>
          <w:color w:val="000000"/>
          <w:sz w:val="20"/>
          <w:szCs w:val="20"/>
          <w:u w:val="single"/>
        </w:rPr>
        <w:t>:</w:t>
      </w:r>
      <w:r w:rsidRPr="006D331D">
        <w:rPr>
          <w:rFonts w:ascii="Verdana" w:hAnsi="Verdana"/>
          <w:color w:val="000000"/>
          <w:sz w:val="20"/>
          <w:szCs w:val="20"/>
        </w:rPr>
        <w:t xml:space="preserve"> Client Information Portal   </w:t>
      </w:r>
    </w:p>
    <w:p w14:paraId="13631C4C" w14:textId="77777777" w:rsidR="00E333AE" w:rsidRPr="006D331D" w:rsidRDefault="00E333AE" w:rsidP="00E333AE">
      <w:pPr>
        <w:pStyle w:val="BodyText3"/>
        <w:tabs>
          <w:tab w:val="left" w:pos="720"/>
          <w:tab w:val="left" w:pos="1440"/>
          <w:tab w:val="left" w:pos="2160"/>
          <w:tab w:val="left" w:pos="3420"/>
        </w:tabs>
        <w:spacing w:after="0" w:line="360" w:lineRule="auto"/>
        <w:jc w:val="both"/>
        <w:rPr>
          <w:rFonts w:ascii="Verdana" w:hAnsi="Verdana"/>
          <w:color w:val="000000"/>
          <w:sz w:val="20"/>
          <w:szCs w:val="20"/>
        </w:rPr>
      </w:pPr>
      <w:r w:rsidRPr="006D331D">
        <w:rPr>
          <w:rFonts w:ascii="Verdana" w:hAnsi="Verdana"/>
          <w:b/>
          <w:color w:val="000000"/>
          <w:sz w:val="20"/>
          <w:szCs w:val="20"/>
        </w:rPr>
        <w:t>Role</w:t>
      </w:r>
      <w:r w:rsidRPr="006D331D">
        <w:rPr>
          <w:rFonts w:ascii="Verdana" w:hAnsi="Verdana"/>
          <w:color w:val="000000"/>
          <w:sz w:val="20"/>
          <w:szCs w:val="20"/>
        </w:rPr>
        <w:tab/>
      </w:r>
      <w:r w:rsidRPr="006D331D">
        <w:rPr>
          <w:rFonts w:ascii="Verdana" w:hAnsi="Verdana"/>
          <w:color w:val="000000"/>
          <w:sz w:val="20"/>
          <w:szCs w:val="20"/>
        </w:rPr>
        <w:tab/>
      </w:r>
      <w:r>
        <w:rPr>
          <w:rFonts w:ascii="Verdana" w:hAnsi="Verdana"/>
          <w:color w:val="000000"/>
          <w:sz w:val="20"/>
          <w:szCs w:val="20"/>
        </w:rPr>
        <w:tab/>
      </w:r>
      <w:r w:rsidRPr="006D331D">
        <w:rPr>
          <w:rFonts w:ascii="Verdana" w:hAnsi="Verdana"/>
          <w:color w:val="000000"/>
          <w:sz w:val="20"/>
          <w:szCs w:val="20"/>
        </w:rPr>
        <w:t>: ETL Developer</w:t>
      </w:r>
    </w:p>
    <w:p w14:paraId="5C41446F" w14:textId="77777777" w:rsidR="00E333AE" w:rsidRPr="006D331D" w:rsidRDefault="00E333AE" w:rsidP="00E333AE">
      <w:pPr>
        <w:pStyle w:val="BodyText3"/>
        <w:spacing w:after="0" w:line="360" w:lineRule="auto"/>
        <w:jc w:val="both"/>
        <w:rPr>
          <w:rFonts w:ascii="Verdana" w:hAnsi="Verdana"/>
          <w:color w:val="000000"/>
          <w:sz w:val="20"/>
          <w:szCs w:val="20"/>
        </w:rPr>
      </w:pPr>
      <w:r w:rsidRPr="006D331D">
        <w:rPr>
          <w:rFonts w:ascii="Verdana" w:hAnsi="Verdana"/>
          <w:color w:val="000000"/>
          <w:sz w:val="20"/>
          <w:szCs w:val="20"/>
        </w:rPr>
        <w:t xml:space="preserve">  </w:t>
      </w:r>
    </w:p>
    <w:p w14:paraId="4EEB3256" w14:textId="77777777" w:rsidR="00E333AE" w:rsidRPr="000A6342" w:rsidRDefault="000A6342" w:rsidP="000A6342">
      <w:pPr>
        <w:pStyle w:val="BodyText3"/>
        <w:tabs>
          <w:tab w:val="left" w:pos="6090"/>
        </w:tabs>
        <w:spacing w:after="0" w:line="360" w:lineRule="auto"/>
        <w:jc w:val="both"/>
        <w:rPr>
          <w:rFonts w:ascii="Verdana" w:hAnsi="Verdana"/>
          <w:color w:val="000000"/>
          <w:sz w:val="20"/>
          <w:szCs w:val="20"/>
        </w:rPr>
      </w:pPr>
      <w:r w:rsidRPr="000A6342">
        <w:rPr>
          <w:rFonts w:ascii="Verdana" w:hAnsi="Verdana"/>
          <w:b/>
          <w:color w:val="000000"/>
          <w:sz w:val="20"/>
          <w:szCs w:val="20"/>
        </w:rPr>
        <w:t>Project Scope</w:t>
      </w:r>
      <w:r w:rsidR="00E333AE" w:rsidRPr="000A6342">
        <w:rPr>
          <w:rFonts w:ascii="Verdana" w:hAnsi="Verdana"/>
          <w:color w:val="000000"/>
          <w:sz w:val="20"/>
          <w:szCs w:val="20"/>
        </w:rPr>
        <w:tab/>
      </w:r>
    </w:p>
    <w:p w14:paraId="2FF6E92E" w14:textId="77777777" w:rsidR="006D331D" w:rsidRPr="006D331D" w:rsidRDefault="006D331D" w:rsidP="00E333AE">
      <w:pPr>
        <w:pStyle w:val="BodyText3"/>
        <w:spacing w:after="0" w:line="360" w:lineRule="auto"/>
        <w:jc w:val="both"/>
        <w:rPr>
          <w:rFonts w:ascii="Verdana" w:hAnsi="Verdana"/>
          <w:sz w:val="20"/>
          <w:szCs w:val="20"/>
        </w:rPr>
      </w:pPr>
      <w:r w:rsidRPr="006D331D">
        <w:rPr>
          <w:rFonts w:ascii="Verdana" w:hAnsi="Verdana"/>
          <w:color w:val="000000"/>
          <w:sz w:val="20"/>
          <w:szCs w:val="20"/>
        </w:rPr>
        <w:t xml:space="preserve"> Iron Mountain </w:t>
      </w:r>
      <w:r w:rsidRPr="006D331D">
        <w:rPr>
          <w:rFonts w:ascii="Verdana" w:hAnsi="Verdana"/>
          <w:sz w:val="20"/>
          <w:szCs w:val="20"/>
        </w:rPr>
        <w:t>Founded in 1951, Iron Mountain manages billions of information assets, including business records, medical data and more for organizations around the world. Iron Mountain helps organizations reduce the inefficiencies, risks and costs associated with managing their information.</w:t>
      </w:r>
    </w:p>
    <w:p w14:paraId="2E5C5EAE" w14:textId="77777777" w:rsidR="006D331D" w:rsidRPr="006D331D" w:rsidRDefault="006D331D" w:rsidP="00E333AE">
      <w:pPr>
        <w:pStyle w:val="BodyText3"/>
        <w:tabs>
          <w:tab w:val="left" w:pos="2220"/>
        </w:tabs>
        <w:spacing w:after="0" w:line="360" w:lineRule="auto"/>
        <w:jc w:val="both"/>
        <w:rPr>
          <w:rFonts w:ascii="Verdana" w:hAnsi="Verdana"/>
          <w:sz w:val="20"/>
          <w:szCs w:val="20"/>
        </w:rPr>
      </w:pPr>
      <w:r w:rsidRPr="006D331D">
        <w:rPr>
          <w:rFonts w:ascii="Verdana" w:hAnsi="Verdana"/>
          <w:sz w:val="20"/>
          <w:szCs w:val="20"/>
        </w:rPr>
        <w:tab/>
      </w:r>
    </w:p>
    <w:p w14:paraId="28A9124D" w14:textId="77777777" w:rsidR="006D331D" w:rsidRPr="006D331D" w:rsidRDefault="006D331D" w:rsidP="00E333AE">
      <w:pPr>
        <w:pStyle w:val="Header"/>
        <w:spacing w:line="360" w:lineRule="auto"/>
        <w:jc w:val="both"/>
        <w:rPr>
          <w:rFonts w:ascii="Verdana" w:hAnsi="Verdana"/>
          <w:color w:val="000000"/>
          <w:sz w:val="20"/>
          <w:lang w:eastAsia="ar-SA"/>
        </w:rPr>
      </w:pPr>
      <w:r w:rsidRPr="006D331D">
        <w:rPr>
          <w:rFonts w:ascii="Verdana" w:hAnsi="Verdana"/>
          <w:color w:val="000000"/>
          <w:sz w:val="20"/>
          <w:lang w:eastAsia="ar-SA"/>
        </w:rPr>
        <w:t xml:space="preserve">         Data was extracted from Oracle Database and Flat Files. Cleaned, Transformed &amp; Loaded in a separated data base using ODI, The Enterprise Data Warehouse was built to implement a centralized the data base that collects and organizes and stores data from different operational </w:t>
      </w:r>
      <w:r w:rsidRPr="006D331D">
        <w:rPr>
          <w:rFonts w:ascii="Verdana" w:hAnsi="Verdana"/>
          <w:color w:val="000000"/>
          <w:sz w:val="20"/>
          <w:lang w:eastAsia="ar-SA"/>
        </w:rPr>
        <w:lastRenderedPageBreak/>
        <w:t xml:space="preserve">systems, integrated and historical data for the purpose of end user reporting.  The various business patterns can be analyzed using the different business </w:t>
      </w:r>
      <w:proofErr w:type="gramStart"/>
      <w:r w:rsidRPr="006D331D">
        <w:rPr>
          <w:rFonts w:ascii="Verdana" w:hAnsi="Verdana"/>
          <w:color w:val="000000"/>
          <w:sz w:val="20"/>
          <w:lang w:eastAsia="ar-SA"/>
        </w:rPr>
        <w:t>dimensions</w:t>
      </w:r>
      <w:proofErr w:type="gramEnd"/>
    </w:p>
    <w:p w14:paraId="792FECAF" w14:textId="77777777" w:rsidR="006D331D" w:rsidRPr="000A6342" w:rsidRDefault="00E333AE" w:rsidP="000A6342">
      <w:pPr>
        <w:pStyle w:val="BodyText3"/>
        <w:spacing w:after="0" w:line="360" w:lineRule="auto"/>
        <w:jc w:val="both"/>
        <w:rPr>
          <w:rFonts w:ascii="Verdana" w:hAnsi="Verdana"/>
          <w:color w:val="000000"/>
          <w:sz w:val="20"/>
          <w:szCs w:val="20"/>
        </w:rPr>
      </w:pPr>
      <w:r w:rsidRPr="000A6342">
        <w:rPr>
          <w:rFonts w:ascii="Verdana" w:hAnsi="Verdana"/>
          <w:b/>
          <w:color w:val="000000"/>
          <w:sz w:val="20"/>
          <w:szCs w:val="20"/>
        </w:rPr>
        <w:t xml:space="preserve"> </w:t>
      </w:r>
      <w:r w:rsidR="002129F5">
        <w:rPr>
          <w:rFonts w:ascii="Verdana" w:hAnsi="Verdana"/>
          <w:b/>
          <w:color w:val="000000"/>
          <w:sz w:val="20"/>
          <w:szCs w:val="20"/>
        </w:rPr>
        <w:t>Responsibilities</w:t>
      </w:r>
      <w:r w:rsidR="006D331D" w:rsidRPr="000A6342">
        <w:rPr>
          <w:rFonts w:ascii="Verdana" w:hAnsi="Verdana"/>
          <w:color w:val="000000"/>
          <w:sz w:val="20"/>
          <w:szCs w:val="20"/>
        </w:rPr>
        <w:t xml:space="preserve">   </w:t>
      </w:r>
      <w:r w:rsidRPr="000A6342">
        <w:rPr>
          <w:rFonts w:ascii="Verdana" w:hAnsi="Verdana"/>
          <w:color w:val="000000"/>
          <w:sz w:val="20"/>
          <w:szCs w:val="20"/>
        </w:rPr>
        <w:tab/>
      </w:r>
    </w:p>
    <w:p w14:paraId="3E97F82D" w14:textId="77777777" w:rsidR="006D331D" w:rsidRPr="006D331D" w:rsidRDefault="006D331D" w:rsidP="00E333AE">
      <w:pPr>
        <w:pStyle w:val="Header"/>
        <w:numPr>
          <w:ilvl w:val="0"/>
          <w:numId w:val="26"/>
        </w:numPr>
        <w:spacing w:line="360" w:lineRule="auto"/>
        <w:jc w:val="both"/>
        <w:rPr>
          <w:rFonts w:ascii="Verdana" w:hAnsi="Verdana"/>
          <w:color w:val="000000"/>
          <w:sz w:val="20"/>
          <w:lang w:eastAsia="ar-SA"/>
        </w:rPr>
      </w:pPr>
      <w:r w:rsidRPr="006D331D">
        <w:rPr>
          <w:rFonts w:ascii="Verdana" w:hAnsi="Verdana"/>
          <w:color w:val="000000"/>
          <w:sz w:val="20"/>
          <w:lang w:eastAsia="ar-SA"/>
        </w:rPr>
        <w:t>Primarily responsible for developing applications in ODI as per Business Rules and features of the tool.</w:t>
      </w:r>
    </w:p>
    <w:p w14:paraId="6718A0E6" w14:textId="77777777" w:rsidR="006D331D" w:rsidRPr="006D331D" w:rsidRDefault="006D331D" w:rsidP="00E333AE">
      <w:pPr>
        <w:pStyle w:val="Header"/>
        <w:numPr>
          <w:ilvl w:val="0"/>
          <w:numId w:val="26"/>
        </w:numPr>
        <w:spacing w:line="360" w:lineRule="auto"/>
        <w:jc w:val="both"/>
        <w:rPr>
          <w:rFonts w:ascii="Verdana" w:hAnsi="Verdana"/>
          <w:color w:val="000000"/>
          <w:sz w:val="20"/>
          <w:lang w:eastAsia="ar-SA"/>
        </w:rPr>
      </w:pPr>
      <w:r w:rsidRPr="006D331D">
        <w:rPr>
          <w:rFonts w:ascii="Verdana" w:hAnsi="Verdana"/>
          <w:color w:val="000000"/>
          <w:sz w:val="20"/>
          <w:lang w:eastAsia="ar-SA"/>
        </w:rPr>
        <w:t>Development of mappings according to the ETL specifications for the staging area data load using Oracle Data integration &amp; Oracle.</w:t>
      </w:r>
    </w:p>
    <w:p w14:paraId="36E18D7E" w14:textId="77777777" w:rsidR="006D331D" w:rsidRPr="006D331D" w:rsidRDefault="006D331D" w:rsidP="00E333AE">
      <w:pPr>
        <w:pStyle w:val="Header"/>
        <w:numPr>
          <w:ilvl w:val="0"/>
          <w:numId w:val="26"/>
        </w:numPr>
        <w:tabs>
          <w:tab w:val="center" w:pos="4320"/>
          <w:tab w:val="right" w:pos="8640"/>
        </w:tabs>
        <w:suppressAutoHyphens/>
        <w:spacing w:line="360" w:lineRule="auto"/>
        <w:jc w:val="both"/>
        <w:rPr>
          <w:rFonts w:ascii="Verdana" w:hAnsi="Verdana"/>
          <w:color w:val="000000"/>
          <w:sz w:val="20"/>
          <w:lang w:eastAsia="ar-SA"/>
        </w:rPr>
      </w:pPr>
      <w:r w:rsidRPr="006D331D">
        <w:rPr>
          <w:rFonts w:ascii="Verdana" w:hAnsi="Verdana"/>
          <w:color w:val="000000"/>
          <w:sz w:val="20"/>
          <w:lang w:eastAsia="ar-SA"/>
        </w:rPr>
        <w:t xml:space="preserve">Extracting data from multiple sources like flat files, oracle for transforming, </w:t>
      </w:r>
      <w:proofErr w:type="gramStart"/>
      <w:r w:rsidRPr="006D331D">
        <w:rPr>
          <w:rFonts w:ascii="Verdana" w:hAnsi="Verdana"/>
          <w:color w:val="000000"/>
          <w:sz w:val="20"/>
          <w:lang w:eastAsia="ar-SA"/>
        </w:rPr>
        <w:t>cleansing</w:t>
      </w:r>
      <w:proofErr w:type="gramEnd"/>
      <w:r w:rsidRPr="006D331D">
        <w:rPr>
          <w:rFonts w:ascii="Verdana" w:hAnsi="Verdana"/>
          <w:color w:val="000000"/>
          <w:sz w:val="20"/>
          <w:lang w:eastAsia="ar-SA"/>
        </w:rPr>
        <w:t xml:space="preserve"> and validating the data to load into final Destination.</w:t>
      </w:r>
    </w:p>
    <w:p w14:paraId="05FDF0DF" w14:textId="77777777" w:rsidR="006D331D" w:rsidRPr="006D331D" w:rsidRDefault="006D331D" w:rsidP="00E333AE">
      <w:pPr>
        <w:pStyle w:val="Header"/>
        <w:numPr>
          <w:ilvl w:val="0"/>
          <w:numId w:val="26"/>
        </w:numPr>
        <w:tabs>
          <w:tab w:val="center" w:pos="4320"/>
          <w:tab w:val="right" w:pos="8640"/>
        </w:tabs>
        <w:suppressAutoHyphens/>
        <w:spacing w:line="360" w:lineRule="auto"/>
        <w:jc w:val="both"/>
        <w:rPr>
          <w:rFonts w:ascii="Verdana" w:hAnsi="Verdana"/>
          <w:color w:val="000000"/>
          <w:sz w:val="20"/>
          <w:lang w:eastAsia="ar-SA"/>
        </w:rPr>
      </w:pPr>
      <w:r w:rsidRPr="006D331D">
        <w:rPr>
          <w:rFonts w:ascii="Verdana" w:hAnsi="Verdana"/>
          <w:color w:val="000000"/>
          <w:sz w:val="20"/>
          <w:lang w:eastAsia="ar-SA"/>
        </w:rPr>
        <w:t>Designed packages Using Interfaces with Full load (control Append), incremental load and SCD 2.</w:t>
      </w:r>
    </w:p>
    <w:p w14:paraId="7A0E432C" w14:textId="77777777" w:rsidR="006D331D" w:rsidRPr="006D331D" w:rsidRDefault="006D331D" w:rsidP="00E333AE">
      <w:pPr>
        <w:pStyle w:val="Header"/>
        <w:numPr>
          <w:ilvl w:val="0"/>
          <w:numId w:val="26"/>
        </w:numPr>
        <w:tabs>
          <w:tab w:val="center" w:pos="4320"/>
          <w:tab w:val="right" w:pos="8640"/>
        </w:tabs>
        <w:suppressAutoHyphens/>
        <w:spacing w:line="360" w:lineRule="auto"/>
        <w:jc w:val="both"/>
        <w:rPr>
          <w:rFonts w:ascii="Verdana" w:hAnsi="Verdana"/>
          <w:color w:val="000000"/>
          <w:sz w:val="20"/>
          <w:lang w:eastAsia="ar-SA"/>
        </w:rPr>
      </w:pPr>
      <w:r w:rsidRPr="006D331D">
        <w:rPr>
          <w:rFonts w:ascii="Verdana" w:hAnsi="Verdana"/>
          <w:sz w:val="20"/>
          <w:lang w:eastAsia="ar-SA"/>
        </w:rPr>
        <w:t xml:space="preserve">Extracted data from sources and transformed the data using different Components like </w:t>
      </w:r>
      <w:r w:rsidRPr="006D331D">
        <w:rPr>
          <w:rFonts w:ascii="Verdana" w:hAnsi="Verdana"/>
          <w:sz w:val="20"/>
        </w:rPr>
        <w:t>Aggregate, set, joins and Filters.</w:t>
      </w:r>
    </w:p>
    <w:p w14:paraId="1033D69D" w14:textId="77777777" w:rsidR="006D331D" w:rsidRPr="006D331D" w:rsidRDefault="006D331D" w:rsidP="00E333AE">
      <w:pPr>
        <w:pStyle w:val="Header"/>
        <w:numPr>
          <w:ilvl w:val="0"/>
          <w:numId w:val="26"/>
        </w:numPr>
        <w:tabs>
          <w:tab w:val="center" w:pos="4320"/>
          <w:tab w:val="right" w:pos="8640"/>
        </w:tabs>
        <w:suppressAutoHyphens/>
        <w:spacing w:line="360" w:lineRule="auto"/>
        <w:jc w:val="both"/>
        <w:rPr>
          <w:rFonts w:ascii="Verdana" w:hAnsi="Verdana"/>
          <w:color w:val="000000"/>
          <w:kern w:val="1"/>
          <w:sz w:val="20"/>
          <w:lang w:eastAsia="ar-SA"/>
        </w:rPr>
      </w:pPr>
      <w:r w:rsidRPr="006D331D">
        <w:rPr>
          <w:rFonts w:ascii="Verdana" w:hAnsi="Verdana"/>
          <w:color w:val="000000"/>
          <w:kern w:val="1"/>
          <w:sz w:val="20"/>
          <w:lang w:eastAsia="ar-SA"/>
        </w:rPr>
        <w:t xml:space="preserve">Set up the Topology including physical architecture, logical </w:t>
      </w:r>
      <w:proofErr w:type="gramStart"/>
      <w:r w:rsidRPr="006D331D">
        <w:rPr>
          <w:rFonts w:ascii="Verdana" w:hAnsi="Verdana"/>
          <w:color w:val="000000"/>
          <w:kern w:val="1"/>
          <w:sz w:val="20"/>
          <w:lang w:eastAsia="ar-SA"/>
        </w:rPr>
        <w:t>architecture</w:t>
      </w:r>
      <w:proofErr w:type="gramEnd"/>
      <w:r w:rsidRPr="006D331D">
        <w:rPr>
          <w:rFonts w:ascii="Verdana" w:hAnsi="Verdana"/>
          <w:color w:val="000000"/>
          <w:kern w:val="1"/>
          <w:sz w:val="20"/>
          <w:lang w:eastAsia="ar-SA"/>
        </w:rPr>
        <w:t xml:space="preserve"> and context.</w:t>
      </w:r>
    </w:p>
    <w:p w14:paraId="2FBD009B" w14:textId="77777777" w:rsidR="006D331D" w:rsidRPr="000A3E58" w:rsidRDefault="006D331D" w:rsidP="000A3E58">
      <w:pPr>
        <w:pStyle w:val="Header"/>
        <w:numPr>
          <w:ilvl w:val="0"/>
          <w:numId w:val="26"/>
        </w:numPr>
        <w:tabs>
          <w:tab w:val="center" w:pos="4320"/>
          <w:tab w:val="right" w:pos="8640"/>
        </w:tabs>
        <w:suppressAutoHyphens/>
        <w:spacing w:line="360" w:lineRule="auto"/>
        <w:jc w:val="both"/>
        <w:rPr>
          <w:rFonts w:ascii="Verdana" w:hAnsi="Verdana"/>
          <w:sz w:val="20"/>
        </w:rPr>
      </w:pPr>
      <w:r w:rsidRPr="006D331D">
        <w:rPr>
          <w:rFonts w:ascii="Verdana" w:hAnsi="Verdana"/>
          <w:color w:val="000000"/>
          <w:kern w:val="1"/>
          <w:sz w:val="20"/>
          <w:lang w:eastAsia="ar-SA"/>
        </w:rPr>
        <w:t>Created new models for the data sources – flat files, MS SQL server, Oracle</w:t>
      </w:r>
      <w:r w:rsidRPr="006D331D">
        <w:rPr>
          <w:rFonts w:ascii="Verdana" w:hAnsi="Verdana"/>
          <w:sz w:val="20"/>
        </w:rPr>
        <w:t>.</w:t>
      </w:r>
    </w:p>
    <w:p w14:paraId="00CCFD4C" w14:textId="77777777" w:rsidR="0053387B" w:rsidRPr="005E3E2C" w:rsidRDefault="0053387B" w:rsidP="0053387B">
      <w:pPr>
        <w:pStyle w:val="Heading1"/>
        <w:pBdr>
          <w:bottom w:val="single" w:sz="8" w:space="2" w:color="808080"/>
        </w:pBdr>
        <w:rPr>
          <w:rFonts w:cs="Arial"/>
          <w:bCs/>
        </w:rPr>
      </w:pPr>
      <w:r w:rsidRPr="005E3E2C">
        <w:rPr>
          <w:rFonts w:cs="Arial"/>
          <w:bCs/>
        </w:rPr>
        <w:t>Projects Details</w:t>
      </w:r>
      <w:r w:rsidR="00A809A1">
        <w:rPr>
          <w:rFonts w:cs="Arial"/>
          <w:bCs/>
        </w:rPr>
        <w:t xml:space="preserve"> # 7</w:t>
      </w:r>
    </w:p>
    <w:p w14:paraId="531E0EEC" w14:textId="77777777" w:rsidR="0053387B" w:rsidRPr="00D01879" w:rsidRDefault="0053387B" w:rsidP="0053387B">
      <w:pPr>
        <w:pStyle w:val="BodyText"/>
        <w:rPr>
          <w:rFonts w:ascii="Verdana" w:hAnsi="Verdana"/>
          <w:b/>
          <w:i w:val="0"/>
          <w:color w:val="000000"/>
          <w:sz w:val="20"/>
        </w:rPr>
      </w:pPr>
      <w:r w:rsidRPr="00D01879">
        <w:rPr>
          <w:rFonts w:ascii="Verdana" w:hAnsi="Verdana"/>
          <w:b/>
          <w:i w:val="0"/>
          <w:color w:val="000000"/>
          <w:sz w:val="20"/>
        </w:rPr>
        <w:t>Client</w:t>
      </w:r>
      <w:r w:rsidRPr="00D01879">
        <w:rPr>
          <w:rFonts w:ascii="Verdana" w:hAnsi="Verdana"/>
          <w:b/>
          <w:i w:val="0"/>
          <w:color w:val="000000"/>
          <w:sz w:val="20"/>
        </w:rPr>
        <w:tab/>
      </w:r>
      <w:r w:rsidRPr="00D01879">
        <w:rPr>
          <w:rFonts w:ascii="Verdana" w:hAnsi="Verdana"/>
          <w:b/>
          <w:i w:val="0"/>
          <w:color w:val="000000"/>
          <w:sz w:val="20"/>
        </w:rPr>
        <w:tab/>
        <w:t xml:space="preserve">: </w:t>
      </w:r>
      <w:r w:rsidRPr="00D01879">
        <w:rPr>
          <w:rFonts w:ascii="Verdana" w:hAnsi="Verdana"/>
          <w:i w:val="0"/>
          <w:color w:val="000000"/>
          <w:sz w:val="20"/>
        </w:rPr>
        <w:t>PepsiCo</w:t>
      </w:r>
    </w:p>
    <w:p w14:paraId="432F440F" w14:textId="77777777" w:rsidR="0053387B" w:rsidRPr="00D01879" w:rsidRDefault="0053387B" w:rsidP="0053387B">
      <w:pPr>
        <w:pStyle w:val="BodyText"/>
        <w:rPr>
          <w:rFonts w:ascii="Verdana" w:hAnsi="Verdana"/>
          <w:b/>
          <w:i w:val="0"/>
          <w:color w:val="000000"/>
          <w:sz w:val="20"/>
        </w:rPr>
      </w:pPr>
      <w:r w:rsidRPr="00D01879">
        <w:rPr>
          <w:rFonts w:ascii="Verdana" w:hAnsi="Verdana"/>
          <w:b/>
          <w:i w:val="0"/>
          <w:color w:val="000000"/>
          <w:sz w:val="20"/>
        </w:rPr>
        <w:t>Environment</w:t>
      </w:r>
      <w:r w:rsidRPr="00D01879">
        <w:rPr>
          <w:rFonts w:ascii="Verdana" w:hAnsi="Verdana"/>
          <w:b/>
          <w:i w:val="0"/>
          <w:color w:val="000000"/>
          <w:sz w:val="20"/>
        </w:rPr>
        <w:tab/>
        <w:t xml:space="preserve">: </w:t>
      </w:r>
      <w:r w:rsidRPr="00D01879">
        <w:rPr>
          <w:rFonts w:ascii="Verdana" w:hAnsi="Verdana"/>
          <w:i w:val="0"/>
          <w:color w:val="000000"/>
          <w:sz w:val="20"/>
        </w:rPr>
        <w:t>SSIS, SSAS, SSRS and SQL Server 2005</w:t>
      </w:r>
    </w:p>
    <w:p w14:paraId="0752CDF7" w14:textId="77777777" w:rsidR="006D331D" w:rsidRDefault="0053387B" w:rsidP="0053387B">
      <w:pPr>
        <w:pStyle w:val="BodyText"/>
        <w:rPr>
          <w:rFonts w:ascii="Verdana" w:hAnsi="Verdana"/>
          <w:i w:val="0"/>
          <w:color w:val="000000"/>
          <w:sz w:val="20"/>
        </w:rPr>
      </w:pPr>
      <w:r w:rsidRPr="00D01879">
        <w:rPr>
          <w:rFonts w:ascii="Verdana" w:hAnsi="Verdana"/>
          <w:b/>
          <w:i w:val="0"/>
          <w:color w:val="000000"/>
          <w:sz w:val="20"/>
        </w:rPr>
        <w:t>Duration</w:t>
      </w:r>
      <w:r w:rsidRPr="00D01879">
        <w:rPr>
          <w:rFonts w:ascii="Verdana" w:hAnsi="Verdana"/>
          <w:b/>
          <w:i w:val="0"/>
          <w:color w:val="000000"/>
          <w:sz w:val="20"/>
        </w:rPr>
        <w:tab/>
        <w:t xml:space="preserve">: </w:t>
      </w:r>
      <w:r w:rsidR="006D331D">
        <w:rPr>
          <w:rFonts w:ascii="Verdana" w:hAnsi="Verdana"/>
          <w:i w:val="0"/>
          <w:color w:val="000000"/>
          <w:sz w:val="20"/>
        </w:rPr>
        <w:t>Mar 2011 to Jan 2012</w:t>
      </w:r>
    </w:p>
    <w:p w14:paraId="0EB44065" w14:textId="77777777" w:rsidR="0053387B" w:rsidRPr="00D01879" w:rsidRDefault="0053387B" w:rsidP="0053387B">
      <w:pPr>
        <w:pStyle w:val="BodyText"/>
        <w:rPr>
          <w:rFonts w:ascii="Verdana" w:hAnsi="Verdana"/>
          <w:b/>
          <w:i w:val="0"/>
          <w:color w:val="000000"/>
          <w:sz w:val="20"/>
        </w:rPr>
      </w:pPr>
      <w:r w:rsidRPr="00D01879">
        <w:rPr>
          <w:rFonts w:ascii="Verdana" w:hAnsi="Verdana"/>
          <w:b/>
          <w:i w:val="0"/>
          <w:color w:val="000000"/>
          <w:sz w:val="20"/>
        </w:rPr>
        <w:t xml:space="preserve">Project        </w:t>
      </w:r>
      <w:proofErr w:type="gramStart"/>
      <w:r w:rsidRPr="00D01879">
        <w:rPr>
          <w:rFonts w:ascii="Verdana" w:hAnsi="Verdana"/>
          <w:b/>
          <w:i w:val="0"/>
          <w:color w:val="000000"/>
          <w:sz w:val="20"/>
        </w:rPr>
        <w:t xml:space="preserve">  :</w:t>
      </w:r>
      <w:proofErr w:type="gramEnd"/>
      <w:r w:rsidRPr="00D01879">
        <w:rPr>
          <w:rFonts w:ascii="Verdana" w:hAnsi="Verdana"/>
          <w:b/>
          <w:i w:val="0"/>
          <w:color w:val="000000"/>
          <w:sz w:val="20"/>
        </w:rPr>
        <w:t xml:space="preserve"> </w:t>
      </w:r>
      <w:r w:rsidR="006D331D" w:rsidRPr="00D01879">
        <w:rPr>
          <w:rFonts w:ascii="Verdana" w:hAnsi="Verdana"/>
          <w:i w:val="0"/>
          <w:color w:val="000000"/>
          <w:sz w:val="20"/>
        </w:rPr>
        <w:t>Data warehouse</w:t>
      </w:r>
    </w:p>
    <w:p w14:paraId="341716FE" w14:textId="77777777" w:rsidR="0053387B" w:rsidRPr="00D01879" w:rsidRDefault="0053387B" w:rsidP="0053387B">
      <w:pPr>
        <w:pStyle w:val="BodyText"/>
        <w:rPr>
          <w:rFonts w:ascii="Verdana" w:hAnsi="Verdana"/>
          <w:b/>
          <w:i w:val="0"/>
          <w:color w:val="000000"/>
          <w:sz w:val="20"/>
        </w:rPr>
      </w:pPr>
      <w:r w:rsidRPr="00D01879">
        <w:rPr>
          <w:rFonts w:ascii="Verdana" w:hAnsi="Verdana"/>
          <w:b/>
          <w:i w:val="0"/>
          <w:color w:val="000000"/>
          <w:sz w:val="20"/>
        </w:rPr>
        <w:t>Role</w:t>
      </w:r>
      <w:r w:rsidRPr="00D01879">
        <w:rPr>
          <w:rFonts w:ascii="Verdana" w:hAnsi="Verdana"/>
          <w:b/>
          <w:i w:val="0"/>
          <w:color w:val="000000"/>
          <w:sz w:val="20"/>
        </w:rPr>
        <w:tab/>
      </w:r>
      <w:r w:rsidRPr="00D01879">
        <w:rPr>
          <w:rFonts w:ascii="Verdana" w:hAnsi="Verdana"/>
          <w:b/>
          <w:i w:val="0"/>
          <w:color w:val="000000"/>
          <w:sz w:val="20"/>
        </w:rPr>
        <w:tab/>
        <w:t xml:space="preserve">: </w:t>
      </w:r>
      <w:r w:rsidRPr="00D01879">
        <w:rPr>
          <w:rFonts w:ascii="Verdana" w:hAnsi="Verdana"/>
          <w:i w:val="0"/>
          <w:color w:val="000000"/>
          <w:sz w:val="20"/>
        </w:rPr>
        <w:t xml:space="preserve">SQL server 2008 / </w:t>
      </w:r>
      <w:r w:rsidR="0082761D" w:rsidRPr="00D01879">
        <w:rPr>
          <w:rFonts w:ascii="Verdana" w:hAnsi="Verdana"/>
          <w:i w:val="0"/>
          <w:color w:val="000000"/>
          <w:sz w:val="20"/>
        </w:rPr>
        <w:t xml:space="preserve">MSBI </w:t>
      </w:r>
      <w:r w:rsidRPr="00D01879">
        <w:rPr>
          <w:rFonts w:ascii="Verdana" w:hAnsi="Verdana"/>
          <w:i w:val="0"/>
          <w:color w:val="000000"/>
          <w:sz w:val="20"/>
        </w:rPr>
        <w:t>Developer</w:t>
      </w:r>
    </w:p>
    <w:p w14:paraId="74D9DFDE" w14:textId="77777777" w:rsidR="0053387B" w:rsidRPr="00D01879" w:rsidRDefault="0053387B" w:rsidP="0053387B">
      <w:pPr>
        <w:pStyle w:val="Heading3"/>
        <w:widowControl w:val="0"/>
        <w:numPr>
          <w:ilvl w:val="2"/>
          <w:numId w:val="0"/>
        </w:numPr>
        <w:tabs>
          <w:tab w:val="num" w:pos="0"/>
        </w:tabs>
        <w:suppressAutoHyphens/>
        <w:autoSpaceDE/>
        <w:autoSpaceDN/>
        <w:spacing w:after="120"/>
        <w:rPr>
          <w:rFonts w:ascii="Verdana" w:hAnsi="Verdana"/>
          <w:color w:val="000000"/>
          <w:sz w:val="20"/>
          <w:szCs w:val="20"/>
        </w:rPr>
      </w:pPr>
      <w:r w:rsidRPr="00D01879">
        <w:rPr>
          <w:rFonts w:ascii="Verdana" w:hAnsi="Verdana"/>
          <w:color w:val="000000"/>
          <w:sz w:val="20"/>
          <w:szCs w:val="20"/>
        </w:rPr>
        <w:t>Project Scope</w:t>
      </w:r>
    </w:p>
    <w:p w14:paraId="656E406E" w14:textId="77777777" w:rsidR="0053387B" w:rsidRPr="00D01879" w:rsidRDefault="0053387B" w:rsidP="00E333AE">
      <w:pPr>
        <w:pStyle w:val="NormalWeb"/>
        <w:ind w:firstLine="720"/>
        <w:jc w:val="both"/>
        <w:rPr>
          <w:rFonts w:ascii="Verdana" w:hAnsi="Verdana" w:cs="Helvetica"/>
          <w:sz w:val="20"/>
          <w:szCs w:val="20"/>
        </w:rPr>
      </w:pPr>
      <w:r w:rsidRPr="00D01879">
        <w:rPr>
          <w:rFonts w:ascii="Verdana" w:hAnsi="Verdana" w:cs="Helvetica"/>
          <w:sz w:val="20"/>
          <w:szCs w:val="20"/>
        </w:rPr>
        <w:t xml:space="preserve">Loading the Clients day to day update data to staging and production environment. Once the Client People starts their </w:t>
      </w:r>
      <w:proofErr w:type="gramStart"/>
      <w:r w:rsidRPr="00D01879">
        <w:rPr>
          <w:rFonts w:ascii="Verdana" w:hAnsi="Verdana" w:cs="Helvetica"/>
          <w:sz w:val="20"/>
          <w:szCs w:val="20"/>
        </w:rPr>
        <w:t>work</w:t>
      </w:r>
      <w:proofErr w:type="gramEnd"/>
      <w:r w:rsidRPr="00D01879">
        <w:rPr>
          <w:rFonts w:ascii="Verdana" w:hAnsi="Verdana" w:cs="Helvetica"/>
          <w:sz w:val="20"/>
          <w:szCs w:val="20"/>
        </w:rPr>
        <w:t xml:space="preserve"> they can access the Updated Data till the Previous Day Data. By using </w:t>
      </w:r>
      <w:proofErr w:type="gramStart"/>
      <w:r w:rsidRPr="00D01879">
        <w:rPr>
          <w:rFonts w:ascii="Verdana" w:hAnsi="Verdana" w:cs="Helvetica"/>
          <w:sz w:val="20"/>
          <w:szCs w:val="20"/>
        </w:rPr>
        <w:t>reports</w:t>
      </w:r>
      <w:proofErr w:type="gramEnd"/>
      <w:r w:rsidRPr="00D01879">
        <w:rPr>
          <w:rFonts w:ascii="Verdana" w:hAnsi="Verdana" w:cs="Helvetica"/>
          <w:sz w:val="20"/>
          <w:szCs w:val="20"/>
        </w:rPr>
        <w:t xml:space="preserve"> the </w:t>
      </w:r>
      <w:proofErr w:type="spellStart"/>
      <w:r w:rsidRPr="00D01879">
        <w:rPr>
          <w:rFonts w:ascii="Verdana" w:hAnsi="Verdana" w:cs="Helvetica"/>
          <w:sz w:val="20"/>
          <w:szCs w:val="20"/>
        </w:rPr>
        <w:t>client’s</w:t>
      </w:r>
      <w:proofErr w:type="spellEnd"/>
      <w:r w:rsidRPr="00D01879">
        <w:rPr>
          <w:rFonts w:ascii="Verdana" w:hAnsi="Verdana" w:cs="Helvetica"/>
          <w:sz w:val="20"/>
          <w:szCs w:val="20"/>
        </w:rPr>
        <w:t xml:space="preserve"> can access the sale data in particular for generating valuable Business Intelligent Information’s both in numerical and graphical mode.</w:t>
      </w:r>
    </w:p>
    <w:p w14:paraId="51AAB4AB" w14:textId="77777777" w:rsidR="0053387B" w:rsidRPr="00D01879" w:rsidRDefault="0053387B" w:rsidP="00BA5101">
      <w:pPr>
        <w:pStyle w:val="Heading3"/>
        <w:widowControl w:val="0"/>
        <w:numPr>
          <w:ilvl w:val="2"/>
          <w:numId w:val="0"/>
        </w:numPr>
        <w:tabs>
          <w:tab w:val="num" w:pos="0"/>
        </w:tabs>
        <w:suppressAutoHyphens/>
        <w:autoSpaceDE/>
        <w:autoSpaceDN/>
        <w:spacing w:after="120"/>
        <w:jc w:val="both"/>
        <w:rPr>
          <w:rFonts w:ascii="Verdana" w:hAnsi="Verdana"/>
          <w:color w:val="000000"/>
          <w:sz w:val="20"/>
          <w:szCs w:val="20"/>
        </w:rPr>
      </w:pPr>
      <w:r w:rsidRPr="00D01879">
        <w:rPr>
          <w:rFonts w:ascii="Verdana" w:hAnsi="Verdana"/>
          <w:color w:val="000000"/>
          <w:sz w:val="20"/>
          <w:szCs w:val="20"/>
        </w:rPr>
        <w:t>Responsibilities</w:t>
      </w:r>
    </w:p>
    <w:p w14:paraId="1CE1F5DD" w14:textId="77777777" w:rsidR="0053387B" w:rsidRPr="00D01879" w:rsidRDefault="0053387B" w:rsidP="00BA5101">
      <w:pPr>
        <w:pStyle w:val="NormalWeb"/>
        <w:numPr>
          <w:ilvl w:val="0"/>
          <w:numId w:val="21"/>
        </w:numPr>
        <w:jc w:val="both"/>
        <w:rPr>
          <w:rFonts w:ascii="Verdana" w:hAnsi="Verdana" w:cs="Helvetica"/>
          <w:sz w:val="20"/>
          <w:szCs w:val="20"/>
        </w:rPr>
      </w:pPr>
      <w:r w:rsidRPr="00D01879">
        <w:rPr>
          <w:rFonts w:ascii="Verdana" w:hAnsi="Verdana" w:cs="Helvetica"/>
          <w:sz w:val="20"/>
          <w:szCs w:val="20"/>
        </w:rPr>
        <w:t xml:space="preserve">Creating Packages on SSIS by using different data Transformations like Derived Column, Conditional Split, Multicast, Sort and Execute SQL Task to load data into data </w:t>
      </w:r>
      <w:proofErr w:type="gramStart"/>
      <w:r w:rsidRPr="00D01879">
        <w:rPr>
          <w:rFonts w:ascii="Verdana" w:hAnsi="Verdana" w:cs="Helvetica"/>
          <w:sz w:val="20"/>
          <w:szCs w:val="20"/>
        </w:rPr>
        <w:t>warehouse</w:t>
      </w:r>
      <w:proofErr w:type="gramEnd"/>
    </w:p>
    <w:p w14:paraId="23A1EEC9" w14:textId="77777777" w:rsidR="0053387B" w:rsidRPr="00D01879" w:rsidRDefault="0053387B" w:rsidP="00BA5101">
      <w:pPr>
        <w:pStyle w:val="NormalWeb"/>
        <w:numPr>
          <w:ilvl w:val="0"/>
          <w:numId w:val="21"/>
        </w:numPr>
        <w:jc w:val="both"/>
        <w:rPr>
          <w:rFonts w:ascii="Verdana" w:hAnsi="Verdana" w:cs="Helvetica"/>
          <w:sz w:val="20"/>
          <w:szCs w:val="20"/>
        </w:rPr>
      </w:pPr>
      <w:r w:rsidRPr="00D01879">
        <w:rPr>
          <w:rFonts w:ascii="Verdana" w:hAnsi="Verdana" w:cs="Helvetica"/>
          <w:sz w:val="20"/>
          <w:szCs w:val="20"/>
        </w:rPr>
        <w:t xml:space="preserve">Developing of SSIS packages, which retrieve data from various sources and used data </w:t>
      </w:r>
      <w:proofErr w:type="gramStart"/>
      <w:r w:rsidRPr="00D01879">
        <w:rPr>
          <w:rFonts w:ascii="Verdana" w:hAnsi="Verdana" w:cs="Helvetica"/>
          <w:sz w:val="20"/>
          <w:szCs w:val="20"/>
        </w:rPr>
        <w:t>transformations</w:t>
      </w:r>
      <w:proofErr w:type="gramEnd"/>
    </w:p>
    <w:p w14:paraId="16526426" w14:textId="77777777" w:rsidR="0053387B" w:rsidRPr="00D01879" w:rsidRDefault="0053387B" w:rsidP="00BA5101">
      <w:pPr>
        <w:pStyle w:val="NormalWeb"/>
        <w:numPr>
          <w:ilvl w:val="0"/>
          <w:numId w:val="21"/>
        </w:numPr>
        <w:jc w:val="both"/>
        <w:rPr>
          <w:rFonts w:ascii="Verdana" w:hAnsi="Verdana" w:cs="Helvetica"/>
          <w:sz w:val="20"/>
          <w:szCs w:val="20"/>
        </w:rPr>
      </w:pPr>
      <w:r w:rsidRPr="00D01879">
        <w:rPr>
          <w:rFonts w:ascii="Verdana" w:hAnsi="Verdana" w:cs="Helvetica"/>
          <w:sz w:val="20"/>
          <w:szCs w:val="20"/>
        </w:rPr>
        <w:t>Loading data into fact and dimension tables by creating </w:t>
      </w:r>
      <w:proofErr w:type="spellStart"/>
      <w:r w:rsidRPr="00D01879">
        <w:rPr>
          <w:rFonts w:ascii="Verdana" w:hAnsi="Verdana" w:cs="Helvetica"/>
          <w:sz w:val="20"/>
          <w:szCs w:val="20"/>
        </w:rPr>
        <w:t>ssis</w:t>
      </w:r>
      <w:proofErr w:type="spellEnd"/>
      <w:r w:rsidRPr="00D01879">
        <w:rPr>
          <w:rFonts w:ascii="Verdana" w:hAnsi="Verdana" w:cs="Helvetica"/>
          <w:sz w:val="20"/>
          <w:szCs w:val="20"/>
        </w:rPr>
        <w:t> packages.</w:t>
      </w:r>
    </w:p>
    <w:p w14:paraId="71D8B216" w14:textId="77777777" w:rsidR="0053387B" w:rsidRPr="00D01879" w:rsidRDefault="0053387B" w:rsidP="00BA5101">
      <w:pPr>
        <w:pStyle w:val="NormalWeb"/>
        <w:numPr>
          <w:ilvl w:val="0"/>
          <w:numId w:val="21"/>
        </w:numPr>
        <w:jc w:val="both"/>
        <w:rPr>
          <w:rFonts w:ascii="Verdana" w:hAnsi="Verdana" w:cs="Helvetica"/>
          <w:sz w:val="20"/>
          <w:szCs w:val="20"/>
        </w:rPr>
      </w:pPr>
      <w:r w:rsidRPr="00D01879">
        <w:rPr>
          <w:rFonts w:ascii="Verdana" w:hAnsi="Verdana" w:cs="Helvetica"/>
          <w:sz w:val="20"/>
          <w:szCs w:val="20"/>
        </w:rPr>
        <w:t>Designing the cube and dimensions as per report requirement.</w:t>
      </w:r>
    </w:p>
    <w:p w14:paraId="2134DD3F" w14:textId="77777777" w:rsidR="0053387B" w:rsidRPr="00D01879" w:rsidRDefault="0053387B" w:rsidP="00BA5101">
      <w:pPr>
        <w:pStyle w:val="NormalWeb"/>
        <w:numPr>
          <w:ilvl w:val="0"/>
          <w:numId w:val="21"/>
        </w:numPr>
        <w:jc w:val="both"/>
        <w:rPr>
          <w:rFonts w:ascii="Verdana" w:hAnsi="Verdana" w:cs="Helvetica"/>
          <w:sz w:val="20"/>
          <w:szCs w:val="20"/>
        </w:rPr>
      </w:pPr>
      <w:r w:rsidRPr="00D01879">
        <w:rPr>
          <w:rFonts w:ascii="Verdana" w:hAnsi="Verdana" w:cs="Helvetica"/>
          <w:sz w:val="20"/>
          <w:szCs w:val="20"/>
        </w:rPr>
        <w:t>Generated Table, Matrix, Chart, Parameterized and Drill Down reports using SSRS.</w:t>
      </w:r>
    </w:p>
    <w:p w14:paraId="0418790E" w14:textId="77777777" w:rsidR="0053387B" w:rsidRPr="00D01879" w:rsidRDefault="0053387B" w:rsidP="00BA5101">
      <w:pPr>
        <w:pStyle w:val="NormalWeb"/>
        <w:numPr>
          <w:ilvl w:val="0"/>
          <w:numId w:val="21"/>
        </w:numPr>
        <w:jc w:val="both"/>
        <w:rPr>
          <w:rFonts w:ascii="Verdana" w:hAnsi="Verdana" w:cs="Helvetica"/>
          <w:sz w:val="20"/>
          <w:szCs w:val="20"/>
        </w:rPr>
      </w:pPr>
      <w:r w:rsidRPr="00D01879">
        <w:rPr>
          <w:rFonts w:ascii="Verdana" w:hAnsi="Verdana" w:cs="Helvetica"/>
          <w:sz w:val="20"/>
          <w:szCs w:val="20"/>
        </w:rPr>
        <w:t>Scheduled the ETL Package (Daily) Using SQL Server 2008 Management Studio.</w:t>
      </w:r>
    </w:p>
    <w:p w14:paraId="39E8C648" w14:textId="77777777" w:rsidR="00BF4FA7" w:rsidRPr="00D01879" w:rsidRDefault="0053387B" w:rsidP="00BA5101">
      <w:pPr>
        <w:pStyle w:val="NormalWeb"/>
        <w:numPr>
          <w:ilvl w:val="0"/>
          <w:numId w:val="21"/>
        </w:numPr>
        <w:jc w:val="both"/>
        <w:rPr>
          <w:rFonts w:ascii="Verdana" w:hAnsi="Verdana" w:cs="Helvetica"/>
          <w:sz w:val="20"/>
          <w:szCs w:val="20"/>
        </w:rPr>
      </w:pPr>
      <w:r w:rsidRPr="00D01879">
        <w:rPr>
          <w:rFonts w:ascii="Verdana" w:hAnsi="Verdana" w:cs="Helvetica"/>
          <w:sz w:val="20"/>
          <w:szCs w:val="20"/>
        </w:rPr>
        <w:t xml:space="preserve">Troubleshooting of defects, perform root cause analysis and taking the defects for </w:t>
      </w:r>
      <w:r w:rsidR="00D01879" w:rsidRPr="00D01879">
        <w:rPr>
          <w:rFonts w:ascii="Verdana" w:hAnsi="Verdana" w:cs="Helvetica"/>
          <w:sz w:val="20"/>
          <w:szCs w:val="20"/>
        </w:rPr>
        <w:t>closure.</w:t>
      </w:r>
    </w:p>
    <w:p w14:paraId="320B9AD7" w14:textId="77777777" w:rsidR="0053387B" w:rsidRPr="005E3E2C" w:rsidRDefault="0053387B" w:rsidP="006D331D">
      <w:pPr>
        <w:pStyle w:val="Heading1"/>
        <w:pBdr>
          <w:bottom w:val="single" w:sz="8" w:space="2" w:color="808080"/>
        </w:pBdr>
        <w:tabs>
          <w:tab w:val="left" w:pos="3315"/>
        </w:tabs>
        <w:rPr>
          <w:rFonts w:cs="Arial"/>
          <w:bCs/>
        </w:rPr>
      </w:pPr>
      <w:r w:rsidRPr="005E3E2C">
        <w:rPr>
          <w:rFonts w:cs="Arial"/>
          <w:bCs/>
        </w:rPr>
        <w:t>Projects Details</w:t>
      </w:r>
      <w:r w:rsidR="00A809A1">
        <w:rPr>
          <w:rFonts w:cs="Arial"/>
          <w:bCs/>
        </w:rPr>
        <w:t xml:space="preserve"> # 8</w:t>
      </w:r>
      <w:r w:rsidR="006D331D">
        <w:rPr>
          <w:rFonts w:cs="Arial"/>
          <w:bCs/>
        </w:rPr>
        <w:tab/>
      </w:r>
    </w:p>
    <w:p w14:paraId="023FE60D" w14:textId="77777777" w:rsidR="00D01879" w:rsidRPr="005E3E2C" w:rsidRDefault="00D01879" w:rsidP="00D01879">
      <w:pPr>
        <w:spacing w:line="360" w:lineRule="auto"/>
        <w:ind w:firstLine="720"/>
        <w:jc w:val="both"/>
        <w:rPr>
          <w:rFonts w:ascii="Verdana" w:hAnsi="Verdana"/>
          <w:bCs/>
          <w:sz w:val="20"/>
        </w:rPr>
      </w:pPr>
      <w:r w:rsidRPr="00D01879">
        <w:rPr>
          <w:rFonts w:ascii="Verdana" w:hAnsi="Verdana"/>
          <w:b/>
          <w:bCs/>
          <w:sz w:val="20"/>
        </w:rPr>
        <w:t>Client</w:t>
      </w:r>
      <w:r w:rsidRPr="00D01879">
        <w:rPr>
          <w:rFonts w:ascii="Verdana" w:hAnsi="Verdana"/>
          <w:b/>
          <w:bCs/>
          <w:sz w:val="20"/>
        </w:rPr>
        <w:tab/>
      </w:r>
      <w:r w:rsidRPr="00D01879">
        <w:rPr>
          <w:rFonts w:ascii="Verdana" w:hAnsi="Verdana"/>
          <w:b/>
          <w:bCs/>
          <w:sz w:val="20"/>
        </w:rPr>
        <w:tab/>
      </w:r>
      <w:r w:rsidRPr="00D01879">
        <w:rPr>
          <w:rFonts w:ascii="Verdana" w:hAnsi="Verdana"/>
          <w:b/>
          <w:bCs/>
          <w:sz w:val="20"/>
        </w:rPr>
        <w:tab/>
        <w:t xml:space="preserve">:    </w:t>
      </w:r>
      <w:r w:rsidRPr="005E3E2C">
        <w:rPr>
          <w:rFonts w:ascii="Verdana" w:hAnsi="Verdana"/>
          <w:bCs/>
          <w:sz w:val="20"/>
        </w:rPr>
        <w:t>UNILEVER</w:t>
      </w:r>
    </w:p>
    <w:p w14:paraId="6869402F" w14:textId="77777777" w:rsidR="00D01879" w:rsidRPr="00D01879" w:rsidRDefault="00D01879" w:rsidP="00D01879">
      <w:pPr>
        <w:spacing w:line="360" w:lineRule="auto"/>
        <w:ind w:firstLine="720"/>
        <w:jc w:val="both"/>
        <w:rPr>
          <w:rFonts w:ascii="Verdana" w:hAnsi="Verdana"/>
          <w:b/>
          <w:bCs/>
          <w:sz w:val="20"/>
        </w:rPr>
      </w:pPr>
      <w:r w:rsidRPr="00D01879">
        <w:rPr>
          <w:rFonts w:ascii="Verdana" w:hAnsi="Verdana"/>
          <w:b/>
          <w:bCs/>
          <w:sz w:val="20"/>
        </w:rPr>
        <w:lastRenderedPageBreak/>
        <w:t>Environment</w:t>
      </w:r>
      <w:r w:rsidRPr="00D01879">
        <w:rPr>
          <w:rFonts w:ascii="Verdana" w:hAnsi="Verdana"/>
          <w:b/>
          <w:bCs/>
          <w:sz w:val="20"/>
        </w:rPr>
        <w:tab/>
      </w:r>
      <w:r w:rsidRPr="00D01879">
        <w:rPr>
          <w:rFonts w:ascii="Verdana" w:hAnsi="Verdana"/>
          <w:b/>
          <w:bCs/>
          <w:sz w:val="20"/>
        </w:rPr>
        <w:tab/>
        <w:t xml:space="preserve">:    </w:t>
      </w:r>
      <w:r w:rsidRPr="005E3E2C">
        <w:rPr>
          <w:rFonts w:ascii="Verdana" w:hAnsi="Verdana"/>
          <w:bCs/>
          <w:sz w:val="20"/>
        </w:rPr>
        <w:t>SSIS, SSRS, SQLSERVER2008</w:t>
      </w:r>
    </w:p>
    <w:p w14:paraId="28D04583" w14:textId="77777777" w:rsidR="00E333AE" w:rsidRDefault="00D01879" w:rsidP="00D01879">
      <w:pPr>
        <w:spacing w:line="360" w:lineRule="auto"/>
        <w:ind w:firstLine="720"/>
        <w:jc w:val="both"/>
        <w:rPr>
          <w:rFonts w:ascii="Verdana" w:hAnsi="Verdana"/>
          <w:b/>
          <w:bCs/>
          <w:sz w:val="20"/>
        </w:rPr>
      </w:pPr>
      <w:r w:rsidRPr="00D01879">
        <w:rPr>
          <w:rFonts w:ascii="Verdana" w:hAnsi="Verdana"/>
          <w:b/>
          <w:bCs/>
          <w:sz w:val="20"/>
        </w:rPr>
        <w:t>Duration</w:t>
      </w:r>
      <w:r w:rsidRPr="00D01879">
        <w:rPr>
          <w:rFonts w:ascii="Verdana" w:hAnsi="Verdana"/>
          <w:b/>
          <w:bCs/>
          <w:sz w:val="20"/>
        </w:rPr>
        <w:tab/>
      </w:r>
      <w:r w:rsidRPr="00D01879">
        <w:rPr>
          <w:rFonts w:ascii="Verdana" w:hAnsi="Verdana"/>
          <w:b/>
          <w:bCs/>
          <w:sz w:val="20"/>
        </w:rPr>
        <w:tab/>
        <w:t xml:space="preserve">:    </w:t>
      </w:r>
      <w:r w:rsidR="006D331D">
        <w:rPr>
          <w:rFonts w:ascii="Verdana" w:hAnsi="Verdana"/>
          <w:bCs/>
          <w:sz w:val="20"/>
        </w:rPr>
        <w:t>June 2010</w:t>
      </w:r>
      <w:r w:rsidRPr="005E3E2C">
        <w:rPr>
          <w:rFonts w:ascii="Verdana" w:hAnsi="Verdana"/>
          <w:bCs/>
          <w:sz w:val="20"/>
        </w:rPr>
        <w:t xml:space="preserve"> to Feb </w:t>
      </w:r>
      <w:r w:rsidR="006D331D">
        <w:rPr>
          <w:rFonts w:ascii="Verdana" w:hAnsi="Verdana"/>
          <w:bCs/>
          <w:sz w:val="20"/>
        </w:rPr>
        <w:t>2011</w:t>
      </w:r>
      <w:r w:rsidRPr="00D01879">
        <w:rPr>
          <w:rFonts w:ascii="Verdana" w:hAnsi="Verdana"/>
          <w:b/>
          <w:bCs/>
          <w:sz w:val="20"/>
        </w:rPr>
        <w:t xml:space="preserve">    </w:t>
      </w:r>
    </w:p>
    <w:p w14:paraId="5907756D" w14:textId="77777777" w:rsidR="00E333AE" w:rsidRDefault="00E333AE" w:rsidP="00E333AE">
      <w:pPr>
        <w:spacing w:line="360" w:lineRule="auto"/>
        <w:ind w:firstLine="720"/>
        <w:jc w:val="both"/>
        <w:rPr>
          <w:rFonts w:ascii="Verdana" w:hAnsi="Verdana"/>
          <w:bCs/>
          <w:sz w:val="20"/>
        </w:rPr>
      </w:pPr>
      <w:r w:rsidRPr="00D01879">
        <w:rPr>
          <w:rFonts w:ascii="Verdana" w:hAnsi="Verdana"/>
          <w:b/>
          <w:bCs/>
          <w:sz w:val="20"/>
        </w:rPr>
        <w:t>Project</w:t>
      </w:r>
      <w:r w:rsidRPr="00D01879">
        <w:rPr>
          <w:rFonts w:ascii="Verdana" w:hAnsi="Verdana"/>
          <w:b/>
          <w:bCs/>
          <w:sz w:val="20"/>
        </w:rPr>
        <w:tab/>
      </w:r>
      <w:r w:rsidRPr="00D01879">
        <w:rPr>
          <w:rFonts w:ascii="Verdana" w:hAnsi="Verdana"/>
          <w:b/>
          <w:bCs/>
          <w:sz w:val="20"/>
        </w:rPr>
        <w:tab/>
        <w:t xml:space="preserve">:    </w:t>
      </w:r>
      <w:r w:rsidRPr="005E3E2C">
        <w:rPr>
          <w:rFonts w:ascii="Verdana" w:hAnsi="Verdana"/>
          <w:bCs/>
          <w:sz w:val="20"/>
        </w:rPr>
        <w:t>Retail Sales Analysis Systems</w:t>
      </w:r>
    </w:p>
    <w:p w14:paraId="0E30B157" w14:textId="77777777" w:rsidR="00E333AE" w:rsidRDefault="00E333AE" w:rsidP="00E333AE">
      <w:pPr>
        <w:spacing w:line="360" w:lineRule="auto"/>
        <w:ind w:firstLine="720"/>
        <w:jc w:val="both"/>
        <w:rPr>
          <w:rFonts w:ascii="Verdana" w:hAnsi="Verdana"/>
          <w:bCs/>
          <w:sz w:val="20"/>
        </w:rPr>
      </w:pPr>
      <w:r w:rsidRPr="00D01879">
        <w:rPr>
          <w:rFonts w:ascii="Verdana" w:hAnsi="Verdana"/>
          <w:b/>
          <w:bCs/>
          <w:sz w:val="20"/>
        </w:rPr>
        <w:t>Role</w:t>
      </w:r>
      <w:r w:rsidRPr="00D01879">
        <w:rPr>
          <w:rFonts w:ascii="Verdana" w:hAnsi="Verdana"/>
          <w:b/>
          <w:bCs/>
          <w:sz w:val="20"/>
        </w:rPr>
        <w:tab/>
      </w:r>
      <w:r w:rsidRPr="00D01879">
        <w:rPr>
          <w:rFonts w:ascii="Verdana" w:hAnsi="Verdana"/>
          <w:b/>
          <w:bCs/>
          <w:sz w:val="20"/>
        </w:rPr>
        <w:tab/>
      </w:r>
      <w:r w:rsidRPr="00D01879">
        <w:rPr>
          <w:rFonts w:ascii="Verdana" w:hAnsi="Verdana"/>
          <w:b/>
          <w:bCs/>
          <w:sz w:val="20"/>
        </w:rPr>
        <w:tab/>
        <w:t xml:space="preserve">:    </w:t>
      </w:r>
      <w:r>
        <w:rPr>
          <w:rFonts w:ascii="Verdana" w:hAnsi="Verdana"/>
          <w:bCs/>
          <w:sz w:val="20"/>
        </w:rPr>
        <w:t>ETL developer</w:t>
      </w:r>
    </w:p>
    <w:p w14:paraId="7D1008CE" w14:textId="77777777" w:rsidR="00D01879" w:rsidRPr="00E333AE" w:rsidRDefault="00D01879" w:rsidP="00E333AE">
      <w:pPr>
        <w:spacing w:line="360" w:lineRule="auto"/>
        <w:ind w:firstLine="720"/>
        <w:jc w:val="both"/>
        <w:rPr>
          <w:rFonts w:ascii="Verdana" w:hAnsi="Verdana"/>
          <w:bCs/>
          <w:sz w:val="20"/>
        </w:rPr>
      </w:pPr>
      <w:r w:rsidRPr="00D01879">
        <w:rPr>
          <w:rFonts w:ascii="Verdana" w:hAnsi="Verdana"/>
          <w:b/>
          <w:bCs/>
          <w:sz w:val="20"/>
        </w:rPr>
        <w:t xml:space="preserve">                </w:t>
      </w:r>
    </w:p>
    <w:p w14:paraId="6B2EBB7F" w14:textId="77777777" w:rsidR="000A6342" w:rsidRPr="000A6342" w:rsidRDefault="000A6342" w:rsidP="000A6342">
      <w:pPr>
        <w:spacing w:line="360" w:lineRule="auto"/>
        <w:jc w:val="both"/>
        <w:rPr>
          <w:rFonts w:ascii="Verdana" w:hAnsi="Verdana"/>
          <w:b/>
          <w:bCs/>
          <w:sz w:val="20"/>
        </w:rPr>
      </w:pPr>
      <w:r w:rsidRPr="000A6342">
        <w:rPr>
          <w:rFonts w:ascii="Verdana" w:hAnsi="Verdana"/>
          <w:b/>
          <w:bCs/>
          <w:sz w:val="20"/>
        </w:rPr>
        <w:t xml:space="preserve">Project Scope </w:t>
      </w:r>
    </w:p>
    <w:p w14:paraId="7ADBF04B" w14:textId="77777777" w:rsidR="00D01879" w:rsidRPr="00D01879" w:rsidRDefault="00D01879" w:rsidP="000A6342">
      <w:pPr>
        <w:spacing w:line="360" w:lineRule="auto"/>
        <w:jc w:val="both"/>
        <w:rPr>
          <w:rFonts w:ascii="Verdana" w:hAnsi="Verdana"/>
          <w:sz w:val="20"/>
        </w:rPr>
      </w:pPr>
      <w:r w:rsidRPr="00D01879">
        <w:rPr>
          <w:rFonts w:ascii="Verdana" w:hAnsi="Verdana"/>
          <w:sz w:val="20"/>
        </w:rPr>
        <w:t xml:space="preserve">The core aim of this project was to support the broader set of analytic needs. This data Warehouse design process includes data extracted periodically from the applications that support business processes and validated, reformatted, reorganized, summarized, </w:t>
      </w:r>
      <w:proofErr w:type="gramStart"/>
      <w:r w:rsidRPr="00D01879">
        <w:rPr>
          <w:rFonts w:ascii="Verdana" w:hAnsi="Verdana"/>
          <w:sz w:val="20"/>
        </w:rPr>
        <w:t>restructured</w:t>
      </w:r>
      <w:proofErr w:type="gramEnd"/>
      <w:r w:rsidRPr="00D01879">
        <w:rPr>
          <w:rFonts w:ascii="Verdana" w:hAnsi="Verdana"/>
          <w:sz w:val="20"/>
        </w:rPr>
        <w:t xml:space="preserve"> and finally loaded into Data warehouse systems. The resulting data warehouse is the main source of information for report generation, analysis, and presentation through ad hoc reports.</w:t>
      </w:r>
    </w:p>
    <w:p w14:paraId="629E6282" w14:textId="77777777" w:rsidR="00BA5101" w:rsidRDefault="00BA5101" w:rsidP="00D01879">
      <w:pPr>
        <w:spacing w:line="360" w:lineRule="auto"/>
        <w:jc w:val="both"/>
        <w:rPr>
          <w:rFonts w:ascii="Verdana" w:hAnsi="Verdana"/>
          <w:b/>
          <w:bCs/>
          <w:sz w:val="20"/>
          <w:u w:val="single"/>
        </w:rPr>
      </w:pPr>
    </w:p>
    <w:p w14:paraId="7135F967" w14:textId="77777777" w:rsidR="00D01879" w:rsidRPr="000A6342" w:rsidRDefault="002129F5" w:rsidP="00D01879">
      <w:pPr>
        <w:spacing w:line="360" w:lineRule="auto"/>
        <w:jc w:val="both"/>
        <w:rPr>
          <w:rFonts w:ascii="Verdana" w:hAnsi="Verdana"/>
          <w:b/>
          <w:bCs/>
          <w:sz w:val="20"/>
        </w:rPr>
      </w:pPr>
      <w:r>
        <w:rPr>
          <w:rFonts w:ascii="Verdana" w:hAnsi="Verdana"/>
          <w:b/>
          <w:bCs/>
          <w:sz w:val="20"/>
        </w:rPr>
        <w:t>Responsibilities</w:t>
      </w:r>
    </w:p>
    <w:p w14:paraId="3EADDF00" w14:textId="77777777" w:rsidR="00D01879" w:rsidRPr="00D01879" w:rsidRDefault="00D01879" w:rsidP="00D01879">
      <w:pPr>
        <w:pStyle w:val="ListParagraph"/>
        <w:numPr>
          <w:ilvl w:val="0"/>
          <w:numId w:val="25"/>
        </w:numPr>
        <w:suppressAutoHyphens/>
        <w:spacing w:line="360" w:lineRule="auto"/>
        <w:contextualSpacing w:val="0"/>
        <w:jc w:val="both"/>
        <w:rPr>
          <w:rFonts w:ascii="Verdana" w:hAnsi="Verdana"/>
          <w:sz w:val="20"/>
        </w:rPr>
      </w:pPr>
      <w:r w:rsidRPr="00D01879">
        <w:rPr>
          <w:rFonts w:ascii="Verdana" w:hAnsi="Verdana"/>
          <w:sz w:val="20"/>
        </w:rPr>
        <w:t>Preparation of ETL Design Documents.</w:t>
      </w:r>
    </w:p>
    <w:p w14:paraId="2F50E322" w14:textId="77777777" w:rsidR="00D01879" w:rsidRPr="00D01879" w:rsidRDefault="00D01879" w:rsidP="00D01879">
      <w:pPr>
        <w:pStyle w:val="ListParagraph"/>
        <w:numPr>
          <w:ilvl w:val="0"/>
          <w:numId w:val="25"/>
        </w:numPr>
        <w:suppressAutoHyphens/>
        <w:spacing w:line="360" w:lineRule="auto"/>
        <w:contextualSpacing w:val="0"/>
        <w:jc w:val="both"/>
        <w:rPr>
          <w:rFonts w:ascii="Verdana" w:hAnsi="Verdana"/>
          <w:sz w:val="20"/>
        </w:rPr>
      </w:pPr>
      <w:r w:rsidRPr="00D01879">
        <w:rPr>
          <w:rFonts w:ascii="Verdana" w:hAnsi="Verdana"/>
          <w:sz w:val="20"/>
        </w:rPr>
        <w:t>Implementation of data extraction, transformation, and loading (ETL) processes.</w:t>
      </w:r>
    </w:p>
    <w:p w14:paraId="4D266AEA" w14:textId="77777777" w:rsidR="00D01879" w:rsidRPr="00D01879" w:rsidRDefault="00D01879" w:rsidP="00D01879">
      <w:pPr>
        <w:pStyle w:val="ListParagraph"/>
        <w:numPr>
          <w:ilvl w:val="0"/>
          <w:numId w:val="25"/>
        </w:numPr>
        <w:suppressAutoHyphens/>
        <w:spacing w:line="360" w:lineRule="auto"/>
        <w:contextualSpacing w:val="0"/>
        <w:jc w:val="both"/>
        <w:rPr>
          <w:rFonts w:ascii="Verdana" w:hAnsi="Verdana"/>
          <w:sz w:val="20"/>
        </w:rPr>
      </w:pPr>
      <w:r w:rsidRPr="00D01879">
        <w:rPr>
          <w:rFonts w:ascii="Verdana" w:hAnsi="Verdana"/>
          <w:sz w:val="20"/>
        </w:rPr>
        <w:t>Creation of SSIS packages to implement ETL process to load fact and Dimensions Tables.</w:t>
      </w:r>
    </w:p>
    <w:p w14:paraId="55E06B7F" w14:textId="77777777" w:rsidR="00D01879" w:rsidRPr="00D01879" w:rsidRDefault="00D01879" w:rsidP="00D01879">
      <w:pPr>
        <w:pStyle w:val="ListParagraph"/>
        <w:numPr>
          <w:ilvl w:val="0"/>
          <w:numId w:val="25"/>
        </w:numPr>
        <w:suppressAutoHyphens/>
        <w:spacing w:line="360" w:lineRule="auto"/>
        <w:contextualSpacing w:val="0"/>
        <w:jc w:val="both"/>
        <w:rPr>
          <w:rFonts w:ascii="Verdana" w:hAnsi="Verdana"/>
          <w:sz w:val="20"/>
        </w:rPr>
      </w:pPr>
      <w:r w:rsidRPr="00D01879">
        <w:rPr>
          <w:rFonts w:ascii="Verdana" w:hAnsi="Verdana"/>
          <w:sz w:val="20"/>
        </w:rPr>
        <w:t>Creation of package configuration to handle data source connection information.</w:t>
      </w:r>
    </w:p>
    <w:p w14:paraId="1D88D4D6" w14:textId="77777777" w:rsidR="00D01879" w:rsidRPr="00D01879" w:rsidRDefault="00D01879" w:rsidP="00D01879">
      <w:pPr>
        <w:pStyle w:val="ListParagraph"/>
        <w:numPr>
          <w:ilvl w:val="0"/>
          <w:numId w:val="25"/>
        </w:numPr>
        <w:suppressAutoHyphens/>
        <w:spacing w:line="360" w:lineRule="auto"/>
        <w:contextualSpacing w:val="0"/>
        <w:jc w:val="both"/>
        <w:rPr>
          <w:rFonts w:ascii="Verdana" w:hAnsi="Verdana"/>
          <w:sz w:val="20"/>
        </w:rPr>
      </w:pPr>
      <w:r w:rsidRPr="00D01879">
        <w:rPr>
          <w:rFonts w:ascii="Verdana" w:hAnsi="Verdana"/>
          <w:sz w:val="20"/>
        </w:rPr>
        <w:t>Implementing Logging for each SSIS package.</w:t>
      </w:r>
    </w:p>
    <w:p w14:paraId="2559C639" w14:textId="77777777" w:rsidR="00D01879" w:rsidRPr="00D01879" w:rsidRDefault="00D01879" w:rsidP="00D01879">
      <w:pPr>
        <w:pStyle w:val="ListParagraph"/>
        <w:numPr>
          <w:ilvl w:val="0"/>
          <w:numId w:val="25"/>
        </w:numPr>
        <w:suppressAutoHyphens/>
        <w:spacing w:line="360" w:lineRule="auto"/>
        <w:contextualSpacing w:val="0"/>
        <w:jc w:val="both"/>
        <w:rPr>
          <w:rFonts w:ascii="Verdana" w:hAnsi="Verdana"/>
          <w:sz w:val="20"/>
        </w:rPr>
      </w:pPr>
      <w:r w:rsidRPr="00D01879">
        <w:rPr>
          <w:rFonts w:ascii="Verdana" w:hAnsi="Verdana"/>
          <w:sz w:val="20"/>
        </w:rPr>
        <w:t xml:space="preserve">Design and deployment of different reports in </w:t>
      </w:r>
      <w:r w:rsidRPr="00D01879">
        <w:rPr>
          <w:rFonts w:ascii="Verdana" w:hAnsi="Verdana"/>
          <w:b/>
          <w:sz w:val="20"/>
        </w:rPr>
        <w:t>Tabular, Matrix, Graphical</w:t>
      </w:r>
      <w:r w:rsidRPr="00D01879">
        <w:rPr>
          <w:rFonts w:ascii="Verdana" w:hAnsi="Verdana"/>
          <w:sz w:val="20"/>
        </w:rPr>
        <w:t xml:space="preserve"> for interactive analysis.</w:t>
      </w:r>
    </w:p>
    <w:p w14:paraId="00164031" w14:textId="77777777" w:rsidR="00D01879" w:rsidRPr="00D01879" w:rsidRDefault="00D01879" w:rsidP="00D01879">
      <w:pPr>
        <w:pStyle w:val="ListParagraph"/>
        <w:numPr>
          <w:ilvl w:val="0"/>
          <w:numId w:val="25"/>
        </w:numPr>
        <w:suppressAutoHyphens/>
        <w:spacing w:line="360" w:lineRule="auto"/>
        <w:contextualSpacing w:val="0"/>
        <w:jc w:val="both"/>
        <w:rPr>
          <w:rFonts w:ascii="Verdana" w:hAnsi="Verdana"/>
          <w:sz w:val="20"/>
        </w:rPr>
      </w:pPr>
      <w:r w:rsidRPr="00D01879">
        <w:rPr>
          <w:rFonts w:ascii="Verdana" w:hAnsi="Verdana"/>
          <w:sz w:val="20"/>
        </w:rPr>
        <w:t>Creation of report subscriptions to send the reports by mails by scheduling the reports.</w:t>
      </w:r>
    </w:p>
    <w:p w14:paraId="70A95637" w14:textId="77777777" w:rsidR="0053387B" w:rsidRPr="006D331D" w:rsidRDefault="00D01879" w:rsidP="006D331D">
      <w:pPr>
        <w:pStyle w:val="ListParagraph"/>
        <w:numPr>
          <w:ilvl w:val="0"/>
          <w:numId w:val="25"/>
        </w:numPr>
        <w:suppressAutoHyphens/>
        <w:spacing w:line="360" w:lineRule="auto"/>
        <w:contextualSpacing w:val="0"/>
        <w:jc w:val="both"/>
        <w:rPr>
          <w:rFonts w:ascii="Verdana" w:hAnsi="Verdana"/>
          <w:sz w:val="20"/>
        </w:rPr>
      </w:pPr>
      <w:r w:rsidRPr="00D01879">
        <w:rPr>
          <w:rFonts w:ascii="Verdana" w:hAnsi="Verdana"/>
          <w:sz w:val="20"/>
        </w:rPr>
        <w:t xml:space="preserve">Creation of </w:t>
      </w:r>
      <w:proofErr w:type="spellStart"/>
      <w:r w:rsidRPr="00D01879">
        <w:rPr>
          <w:rFonts w:ascii="Verdana" w:hAnsi="Verdana"/>
          <w:sz w:val="20"/>
        </w:rPr>
        <w:t>Sql</w:t>
      </w:r>
      <w:proofErr w:type="spellEnd"/>
      <w:r w:rsidRPr="00D01879">
        <w:rPr>
          <w:rFonts w:ascii="Verdana" w:hAnsi="Verdana"/>
          <w:sz w:val="20"/>
        </w:rPr>
        <w:t xml:space="preserve"> server agent jobs with SSIS packages to run daily ETL's at schedule times.</w:t>
      </w:r>
    </w:p>
    <w:p w14:paraId="2B5D6196" w14:textId="77777777" w:rsidR="003A34B5" w:rsidRPr="004F5D57" w:rsidRDefault="003A34B5" w:rsidP="003A34B5">
      <w:pPr>
        <w:pStyle w:val="BodyText"/>
        <w:rPr>
          <w:rFonts w:ascii="Verdana" w:hAnsi="Verdana"/>
          <w:b/>
          <w:color w:val="000000"/>
          <w:sz w:val="20"/>
        </w:rPr>
      </w:pPr>
    </w:p>
    <w:sectPr w:rsidR="003A34B5" w:rsidRPr="004F5D57" w:rsidSect="00172D3B">
      <w:headerReference w:type="default" r:id="rId7"/>
      <w:pgSz w:w="11907" w:h="16839" w:code="9"/>
      <w:pgMar w:top="1440" w:right="144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689BD" w14:textId="77777777" w:rsidR="003216E1" w:rsidRDefault="003216E1" w:rsidP="002B589A">
      <w:r>
        <w:separator/>
      </w:r>
    </w:p>
  </w:endnote>
  <w:endnote w:type="continuationSeparator" w:id="0">
    <w:p w14:paraId="327D619B" w14:textId="77777777" w:rsidR="003216E1" w:rsidRDefault="003216E1" w:rsidP="002B58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tarSymbol">
    <w:altName w:val="Arial Unicode MS"/>
    <w:panose1 w:val="020B0604020202020204"/>
    <w:charset w:val="02"/>
    <w:family w:val="auto"/>
    <w:pitch w:val="default"/>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Futura Lt">
    <w:altName w:val="Times New Roman"/>
    <w:panose1 w:val="020B0602020204020303"/>
    <w:charset w:val="00"/>
    <w:family w:val="roman"/>
    <w:pitch w:val="default"/>
  </w:font>
  <w:font w:name="HP Simplified">
    <w:altName w:val="Times New Roman"/>
    <w:panose1 w:val="020B0604020202020204"/>
    <w:charset w:val="00"/>
    <w:family w:val="swiss"/>
    <w:pitch w:val="variable"/>
    <w:sig w:usb0="A00000AF" w:usb1="5000205B" w:usb2="00000000" w:usb3="00000000" w:csb0="00000093"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 w:name="Andalus">
    <w:panose1 w:val="020B0604020202020204"/>
    <w:charset w:val="00"/>
    <w:family w:val="roman"/>
    <w:pitch w:val="variable"/>
    <w:sig w:usb0="00002003" w:usb1="80000000" w:usb2="00000008" w:usb3="00000000" w:csb0="00000041" w:csb1="00000000"/>
  </w:font>
  <w:font w:name="Helvetica">
    <w:panose1 w:val="00000000000000000000"/>
    <w:charset w:val="00"/>
    <w:family w:val="auto"/>
    <w:notTrueType/>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D723B2" w14:textId="77777777" w:rsidR="003216E1" w:rsidRDefault="003216E1" w:rsidP="002B589A">
      <w:r>
        <w:separator/>
      </w:r>
    </w:p>
  </w:footnote>
  <w:footnote w:type="continuationSeparator" w:id="0">
    <w:p w14:paraId="08639813" w14:textId="77777777" w:rsidR="003216E1" w:rsidRDefault="003216E1" w:rsidP="002B58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D7DA8" w14:textId="6A9C4B00" w:rsidR="00D92F58" w:rsidRPr="00D92F58" w:rsidRDefault="00D92F58" w:rsidP="00EE0237">
    <w:pPr>
      <w:jc w:val="center"/>
      <w:rPr>
        <w:rFonts w:asciiTheme="minorHAnsi" w:hAnsiTheme="minorHAnsi" w:cstheme="minorHAnsi"/>
        <w:b/>
        <w:noProof/>
        <w:sz w:val="24"/>
        <w:szCs w:val="24"/>
      </w:rPr>
    </w:pPr>
    <w:r w:rsidRPr="00D92F58">
      <w:rPr>
        <w:rFonts w:asciiTheme="minorHAnsi" w:hAnsiTheme="minorHAnsi" w:cstheme="minorHAnsi"/>
        <w:b/>
        <w:noProof/>
        <w:sz w:val="24"/>
        <w:szCs w:val="24"/>
      </w:rPr>
      <w:t xml:space="preserve">Kanumoru </w:t>
    </w:r>
    <w:r w:rsidR="00EE0237">
      <w:rPr>
        <w:rFonts w:asciiTheme="minorHAnsi" w:hAnsiTheme="minorHAnsi" w:cstheme="minorHAnsi"/>
        <w:b/>
        <w:noProof/>
        <w:sz w:val="24"/>
        <w:szCs w:val="24"/>
      </w:rPr>
      <w:t>S</w:t>
    </w:r>
    <w:r w:rsidRPr="00D92F58">
      <w:rPr>
        <w:rFonts w:asciiTheme="minorHAnsi" w:hAnsiTheme="minorHAnsi" w:cstheme="minorHAnsi"/>
        <w:b/>
        <w:noProof/>
        <w:sz w:val="24"/>
        <w:szCs w:val="24"/>
      </w:rPr>
      <w:t xml:space="preserve">rinu </w:t>
    </w:r>
    <w:r w:rsidR="00EE0237">
      <w:rPr>
        <w:rFonts w:asciiTheme="minorHAnsi" w:hAnsiTheme="minorHAnsi" w:cstheme="minorHAnsi"/>
        <w:b/>
        <w:noProof/>
        <w:sz w:val="24"/>
        <w:szCs w:val="24"/>
      </w:rPr>
      <w:t>B</w:t>
    </w:r>
    <w:r w:rsidRPr="00D92F58">
      <w:rPr>
        <w:rFonts w:asciiTheme="minorHAnsi" w:hAnsiTheme="minorHAnsi" w:cstheme="minorHAnsi"/>
        <w:b/>
        <w:noProof/>
        <w:sz w:val="24"/>
        <w:szCs w:val="24"/>
      </w:rPr>
      <w:t>abu</w:t>
    </w:r>
  </w:p>
  <w:p w14:paraId="218A6169" w14:textId="29AE7D9E" w:rsidR="002B589A" w:rsidRPr="00D92F58" w:rsidRDefault="002B589A" w:rsidP="00D92F58">
    <w:pPr>
      <w:rPr>
        <w:rFonts w:asciiTheme="minorHAnsi" w:hAnsiTheme="minorHAnsi" w:cstheme="minorHAnsi"/>
        <w:b/>
        <w:noProof/>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singleLevel"/>
    <w:tmpl w:val="00000004"/>
    <w:name w:val="WW8Num12"/>
    <w:lvl w:ilvl="0">
      <w:start w:val="1"/>
      <w:numFmt w:val="bullet"/>
      <w:lvlText w:val=""/>
      <w:lvlJc w:val="left"/>
      <w:pPr>
        <w:tabs>
          <w:tab w:val="num" w:pos="1080"/>
        </w:tabs>
        <w:ind w:left="1080" w:hanging="360"/>
      </w:pPr>
      <w:rPr>
        <w:rFonts w:ascii="Symbol" w:hAnsi="Symbol" w:cs="Symbol"/>
        <w:color w:val="auto"/>
      </w:rPr>
    </w:lvl>
  </w:abstractNum>
  <w:abstractNum w:abstractNumId="1" w15:restartNumberingAfterBreak="0">
    <w:nsid w:val="00000005"/>
    <w:multiLevelType w:val="multilevel"/>
    <w:tmpl w:val="00000005"/>
    <w:name w:val="WW8Num5"/>
    <w:lvl w:ilvl="0">
      <w:start w:val="1"/>
      <w:numFmt w:val="bullet"/>
      <w:lvlText w:val=""/>
      <w:lvlJc w:val="left"/>
      <w:pPr>
        <w:tabs>
          <w:tab w:val="num" w:pos="0"/>
        </w:tabs>
        <w:ind w:left="644" w:hanging="360"/>
      </w:pPr>
      <w:rPr>
        <w:rFonts w:ascii="Wingdings" w:hAnsi="Wingdings"/>
      </w:rPr>
    </w:lvl>
    <w:lvl w:ilvl="1">
      <w:start w:val="1"/>
      <w:numFmt w:val="bullet"/>
      <w:lvlText w:val="o"/>
      <w:lvlJc w:val="left"/>
      <w:pPr>
        <w:tabs>
          <w:tab w:val="num" w:pos="0"/>
        </w:tabs>
        <w:ind w:left="1364" w:hanging="360"/>
      </w:pPr>
      <w:rPr>
        <w:rFonts w:ascii="Courier New" w:hAnsi="Courier New" w:cs="Courier New"/>
      </w:rPr>
    </w:lvl>
    <w:lvl w:ilvl="2">
      <w:start w:val="1"/>
      <w:numFmt w:val="bullet"/>
      <w:lvlText w:val=""/>
      <w:lvlJc w:val="left"/>
      <w:pPr>
        <w:tabs>
          <w:tab w:val="num" w:pos="0"/>
        </w:tabs>
        <w:ind w:left="2084" w:hanging="360"/>
      </w:pPr>
      <w:rPr>
        <w:rFonts w:ascii="Wingdings" w:hAnsi="Wingdings"/>
      </w:rPr>
    </w:lvl>
    <w:lvl w:ilvl="3">
      <w:start w:val="1"/>
      <w:numFmt w:val="bullet"/>
      <w:lvlText w:val=""/>
      <w:lvlJc w:val="left"/>
      <w:pPr>
        <w:tabs>
          <w:tab w:val="num" w:pos="0"/>
        </w:tabs>
        <w:ind w:left="2804" w:hanging="360"/>
      </w:pPr>
      <w:rPr>
        <w:rFonts w:ascii="Symbol" w:hAnsi="Symbol"/>
      </w:rPr>
    </w:lvl>
    <w:lvl w:ilvl="4">
      <w:start w:val="1"/>
      <w:numFmt w:val="bullet"/>
      <w:lvlText w:val="o"/>
      <w:lvlJc w:val="left"/>
      <w:pPr>
        <w:tabs>
          <w:tab w:val="num" w:pos="0"/>
        </w:tabs>
        <w:ind w:left="3524" w:hanging="360"/>
      </w:pPr>
      <w:rPr>
        <w:rFonts w:ascii="Courier New" w:hAnsi="Courier New" w:cs="Courier New"/>
      </w:rPr>
    </w:lvl>
    <w:lvl w:ilvl="5">
      <w:start w:val="1"/>
      <w:numFmt w:val="bullet"/>
      <w:lvlText w:val=""/>
      <w:lvlJc w:val="left"/>
      <w:pPr>
        <w:tabs>
          <w:tab w:val="num" w:pos="0"/>
        </w:tabs>
        <w:ind w:left="4244" w:hanging="360"/>
      </w:pPr>
      <w:rPr>
        <w:rFonts w:ascii="Wingdings" w:hAnsi="Wingdings"/>
      </w:rPr>
    </w:lvl>
    <w:lvl w:ilvl="6">
      <w:start w:val="1"/>
      <w:numFmt w:val="bullet"/>
      <w:lvlText w:val=""/>
      <w:lvlJc w:val="left"/>
      <w:pPr>
        <w:tabs>
          <w:tab w:val="num" w:pos="0"/>
        </w:tabs>
        <w:ind w:left="4964" w:hanging="360"/>
      </w:pPr>
      <w:rPr>
        <w:rFonts w:ascii="Symbol" w:hAnsi="Symbol"/>
      </w:rPr>
    </w:lvl>
    <w:lvl w:ilvl="7">
      <w:start w:val="1"/>
      <w:numFmt w:val="bullet"/>
      <w:lvlText w:val="o"/>
      <w:lvlJc w:val="left"/>
      <w:pPr>
        <w:tabs>
          <w:tab w:val="num" w:pos="0"/>
        </w:tabs>
        <w:ind w:left="5684" w:hanging="360"/>
      </w:pPr>
      <w:rPr>
        <w:rFonts w:ascii="Courier New" w:hAnsi="Courier New" w:cs="Courier New"/>
      </w:rPr>
    </w:lvl>
    <w:lvl w:ilvl="8">
      <w:start w:val="1"/>
      <w:numFmt w:val="bullet"/>
      <w:lvlText w:val=""/>
      <w:lvlJc w:val="left"/>
      <w:pPr>
        <w:tabs>
          <w:tab w:val="num" w:pos="0"/>
        </w:tabs>
        <w:ind w:left="6404" w:hanging="360"/>
      </w:pPr>
      <w:rPr>
        <w:rFonts w:ascii="Wingdings" w:hAnsi="Wingdings"/>
      </w:rPr>
    </w:lvl>
  </w:abstractNum>
  <w:abstractNum w:abstractNumId="2" w15:restartNumberingAfterBreak="0">
    <w:nsid w:val="00000006"/>
    <w:multiLevelType w:val="multilevel"/>
    <w:tmpl w:val="00000006"/>
    <w:name w:val="WW8Num6"/>
    <w:lvl w:ilvl="0">
      <w:start w:val="1"/>
      <w:numFmt w:val="bullet"/>
      <w:lvlText w:val=""/>
      <w:lvlJc w:val="left"/>
      <w:pPr>
        <w:tabs>
          <w:tab w:val="num" w:pos="0"/>
        </w:tabs>
        <w:ind w:left="720" w:hanging="360"/>
      </w:pPr>
      <w:rPr>
        <w:rFonts w:ascii="Wingdings" w:hAnsi="Wingding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 w15:restartNumberingAfterBreak="0">
    <w:nsid w:val="00000007"/>
    <w:multiLevelType w:val="multilevel"/>
    <w:tmpl w:val="00000007"/>
    <w:name w:val="WW8Num7"/>
    <w:lvl w:ilvl="0">
      <w:start w:val="1"/>
      <w:numFmt w:val="bullet"/>
      <w:lvlText w:val=""/>
      <w:lvlJc w:val="left"/>
      <w:pPr>
        <w:tabs>
          <w:tab w:val="num" w:pos="0"/>
        </w:tabs>
        <w:ind w:left="720" w:hanging="360"/>
      </w:pPr>
      <w:rPr>
        <w:rFonts w:ascii="Wingdings" w:hAnsi="Wingding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4" w15:restartNumberingAfterBreak="0">
    <w:nsid w:val="05D733A8"/>
    <w:multiLevelType w:val="multilevel"/>
    <w:tmpl w:val="D77AE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E327E9"/>
    <w:multiLevelType w:val="hybridMultilevel"/>
    <w:tmpl w:val="42B2F6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AC76C31"/>
    <w:multiLevelType w:val="hybridMultilevel"/>
    <w:tmpl w:val="D8945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D85D86"/>
    <w:multiLevelType w:val="hybridMultilevel"/>
    <w:tmpl w:val="4D7A9D18"/>
    <w:lvl w:ilvl="0" w:tplc="F59C1D3E">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2CF235B"/>
    <w:multiLevelType w:val="multilevel"/>
    <w:tmpl w:val="1FDEF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4525C7"/>
    <w:multiLevelType w:val="multilevel"/>
    <w:tmpl w:val="F398C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3438BE"/>
    <w:multiLevelType w:val="hybridMultilevel"/>
    <w:tmpl w:val="318E9528"/>
    <w:lvl w:ilvl="0" w:tplc="10C8482C">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2466FE9"/>
    <w:multiLevelType w:val="hybridMultilevel"/>
    <w:tmpl w:val="269A53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643164"/>
    <w:multiLevelType w:val="hybridMultilevel"/>
    <w:tmpl w:val="639600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DEC5056"/>
    <w:multiLevelType w:val="multilevel"/>
    <w:tmpl w:val="A98284C8"/>
    <w:lvl w:ilvl="0">
      <w:start w:val="1"/>
      <w:numFmt w:val="bullet"/>
      <w:lvlText w:val=""/>
      <w:lvlJc w:val="left"/>
      <w:pPr>
        <w:tabs>
          <w:tab w:val="num" w:pos="283"/>
        </w:tabs>
        <w:ind w:left="283" w:hanging="283"/>
      </w:pPr>
      <w:rPr>
        <w:rFonts w:ascii="Wingdings" w:hAnsi="Wingdings" w:hint="default"/>
        <w:sz w:val="18"/>
        <w:szCs w:val="18"/>
      </w:rPr>
    </w:lvl>
    <w:lvl w:ilvl="1">
      <w:start w:val="1"/>
      <w:numFmt w:val="bullet"/>
      <w:lvlText w:val="·"/>
      <w:lvlJc w:val="left"/>
      <w:pPr>
        <w:tabs>
          <w:tab w:val="num" w:pos="567"/>
        </w:tabs>
        <w:ind w:left="567" w:hanging="567"/>
      </w:pPr>
      <w:rPr>
        <w:rFonts w:ascii="Symbol" w:hAnsi="Symbol" w:cs="StarSymbol"/>
        <w:sz w:val="18"/>
        <w:szCs w:val="18"/>
      </w:rPr>
    </w:lvl>
    <w:lvl w:ilvl="2">
      <w:start w:val="1"/>
      <w:numFmt w:val="bullet"/>
      <w:lvlText w:val="·"/>
      <w:lvlJc w:val="left"/>
      <w:pPr>
        <w:tabs>
          <w:tab w:val="num" w:pos="850"/>
        </w:tabs>
        <w:ind w:left="850" w:hanging="850"/>
      </w:pPr>
      <w:rPr>
        <w:rFonts w:ascii="Symbol" w:hAnsi="Symbol" w:cs="StarSymbol"/>
        <w:sz w:val="18"/>
        <w:szCs w:val="18"/>
      </w:rPr>
    </w:lvl>
    <w:lvl w:ilvl="3">
      <w:start w:val="1"/>
      <w:numFmt w:val="bullet"/>
      <w:lvlText w:val="·"/>
      <w:lvlJc w:val="left"/>
      <w:pPr>
        <w:tabs>
          <w:tab w:val="num" w:pos="1134"/>
        </w:tabs>
        <w:ind w:left="1134" w:hanging="1134"/>
      </w:pPr>
      <w:rPr>
        <w:rFonts w:ascii="Symbol" w:hAnsi="Symbol" w:cs="StarSymbol"/>
        <w:sz w:val="18"/>
        <w:szCs w:val="18"/>
      </w:rPr>
    </w:lvl>
    <w:lvl w:ilvl="4">
      <w:start w:val="1"/>
      <w:numFmt w:val="bullet"/>
      <w:lvlText w:val="·"/>
      <w:lvlJc w:val="left"/>
      <w:pPr>
        <w:tabs>
          <w:tab w:val="num" w:pos="1417"/>
        </w:tabs>
        <w:ind w:left="1417" w:hanging="1417"/>
      </w:pPr>
      <w:rPr>
        <w:rFonts w:ascii="Symbol" w:hAnsi="Symbol" w:cs="StarSymbol"/>
        <w:sz w:val="18"/>
        <w:szCs w:val="18"/>
      </w:rPr>
    </w:lvl>
    <w:lvl w:ilvl="5">
      <w:start w:val="1"/>
      <w:numFmt w:val="bullet"/>
      <w:lvlText w:val="·"/>
      <w:lvlJc w:val="left"/>
      <w:pPr>
        <w:tabs>
          <w:tab w:val="num" w:pos="1701"/>
        </w:tabs>
        <w:ind w:left="1701" w:hanging="1701"/>
      </w:pPr>
      <w:rPr>
        <w:rFonts w:ascii="Symbol" w:hAnsi="Symbol" w:cs="StarSymbol"/>
        <w:sz w:val="18"/>
        <w:szCs w:val="18"/>
      </w:rPr>
    </w:lvl>
    <w:lvl w:ilvl="6">
      <w:start w:val="1"/>
      <w:numFmt w:val="bullet"/>
      <w:lvlText w:val="·"/>
      <w:lvlJc w:val="left"/>
      <w:pPr>
        <w:tabs>
          <w:tab w:val="num" w:pos="1984"/>
        </w:tabs>
        <w:ind w:left="1984" w:hanging="1984"/>
      </w:pPr>
      <w:rPr>
        <w:rFonts w:ascii="Symbol" w:hAnsi="Symbol" w:cs="StarSymbol"/>
        <w:sz w:val="18"/>
        <w:szCs w:val="18"/>
      </w:rPr>
    </w:lvl>
    <w:lvl w:ilvl="7">
      <w:start w:val="1"/>
      <w:numFmt w:val="bullet"/>
      <w:lvlText w:val="·"/>
      <w:lvlJc w:val="left"/>
      <w:pPr>
        <w:tabs>
          <w:tab w:val="num" w:pos="2268"/>
        </w:tabs>
        <w:ind w:left="2268" w:hanging="2268"/>
      </w:pPr>
      <w:rPr>
        <w:rFonts w:ascii="Symbol" w:hAnsi="Symbol" w:cs="StarSymbol"/>
        <w:sz w:val="18"/>
        <w:szCs w:val="18"/>
      </w:rPr>
    </w:lvl>
    <w:lvl w:ilvl="8">
      <w:start w:val="1"/>
      <w:numFmt w:val="bullet"/>
      <w:lvlText w:val="·"/>
      <w:lvlJc w:val="left"/>
      <w:pPr>
        <w:tabs>
          <w:tab w:val="num" w:pos="2551"/>
        </w:tabs>
        <w:ind w:left="2551" w:hanging="2551"/>
      </w:pPr>
      <w:rPr>
        <w:rFonts w:ascii="Symbol" w:hAnsi="Symbol" w:cs="StarSymbol"/>
        <w:sz w:val="18"/>
        <w:szCs w:val="18"/>
      </w:rPr>
    </w:lvl>
  </w:abstractNum>
  <w:abstractNum w:abstractNumId="14" w15:restartNumberingAfterBreak="0">
    <w:nsid w:val="3FB71F60"/>
    <w:multiLevelType w:val="hybridMultilevel"/>
    <w:tmpl w:val="C166E18C"/>
    <w:lvl w:ilvl="0" w:tplc="3D08EBA8">
      <w:start w:val="1"/>
      <w:numFmt w:val="bullet"/>
      <w:pStyle w:val="HPBullet9pt"/>
      <w:lvlText w:val=""/>
      <w:lvlJc w:val="left"/>
      <w:pPr>
        <w:tabs>
          <w:tab w:val="num" w:pos="360"/>
        </w:tabs>
        <w:ind w:left="187" w:hanging="187"/>
      </w:pPr>
      <w:rPr>
        <w:rFonts w:ascii="Symbol" w:hAnsi="Symbol" w:hint="default"/>
        <w:spacing w:val="0"/>
        <w:w w:val="100"/>
        <w:kern w:val="20"/>
        <w:position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0D27716"/>
    <w:multiLevelType w:val="hybridMultilevel"/>
    <w:tmpl w:val="8D48ACF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0E13F43"/>
    <w:multiLevelType w:val="multilevel"/>
    <w:tmpl w:val="A98284C8"/>
    <w:lvl w:ilvl="0">
      <w:start w:val="1"/>
      <w:numFmt w:val="bullet"/>
      <w:lvlText w:val=""/>
      <w:lvlJc w:val="left"/>
      <w:pPr>
        <w:tabs>
          <w:tab w:val="num" w:pos="283"/>
        </w:tabs>
        <w:ind w:left="283" w:hanging="283"/>
      </w:pPr>
      <w:rPr>
        <w:rFonts w:ascii="Wingdings" w:hAnsi="Wingdings" w:hint="default"/>
        <w:sz w:val="18"/>
        <w:szCs w:val="18"/>
      </w:rPr>
    </w:lvl>
    <w:lvl w:ilvl="1">
      <w:start w:val="1"/>
      <w:numFmt w:val="bullet"/>
      <w:lvlText w:val="·"/>
      <w:lvlJc w:val="left"/>
      <w:pPr>
        <w:tabs>
          <w:tab w:val="num" w:pos="567"/>
        </w:tabs>
        <w:ind w:left="567" w:hanging="567"/>
      </w:pPr>
      <w:rPr>
        <w:rFonts w:ascii="Symbol" w:hAnsi="Symbol" w:cs="StarSymbol"/>
        <w:sz w:val="18"/>
        <w:szCs w:val="18"/>
      </w:rPr>
    </w:lvl>
    <w:lvl w:ilvl="2">
      <w:start w:val="1"/>
      <w:numFmt w:val="bullet"/>
      <w:lvlText w:val="·"/>
      <w:lvlJc w:val="left"/>
      <w:pPr>
        <w:tabs>
          <w:tab w:val="num" w:pos="850"/>
        </w:tabs>
        <w:ind w:left="850" w:hanging="850"/>
      </w:pPr>
      <w:rPr>
        <w:rFonts w:ascii="Symbol" w:hAnsi="Symbol" w:cs="StarSymbol"/>
        <w:sz w:val="18"/>
        <w:szCs w:val="18"/>
      </w:rPr>
    </w:lvl>
    <w:lvl w:ilvl="3">
      <w:start w:val="1"/>
      <w:numFmt w:val="bullet"/>
      <w:lvlText w:val="·"/>
      <w:lvlJc w:val="left"/>
      <w:pPr>
        <w:tabs>
          <w:tab w:val="num" w:pos="1134"/>
        </w:tabs>
        <w:ind w:left="1134" w:hanging="1134"/>
      </w:pPr>
      <w:rPr>
        <w:rFonts w:ascii="Symbol" w:hAnsi="Symbol" w:cs="StarSymbol"/>
        <w:sz w:val="18"/>
        <w:szCs w:val="18"/>
      </w:rPr>
    </w:lvl>
    <w:lvl w:ilvl="4">
      <w:start w:val="1"/>
      <w:numFmt w:val="bullet"/>
      <w:lvlText w:val="·"/>
      <w:lvlJc w:val="left"/>
      <w:pPr>
        <w:tabs>
          <w:tab w:val="num" w:pos="1417"/>
        </w:tabs>
        <w:ind w:left="1417" w:hanging="1417"/>
      </w:pPr>
      <w:rPr>
        <w:rFonts w:ascii="Symbol" w:hAnsi="Symbol" w:cs="StarSymbol"/>
        <w:sz w:val="18"/>
        <w:szCs w:val="18"/>
      </w:rPr>
    </w:lvl>
    <w:lvl w:ilvl="5">
      <w:start w:val="1"/>
      <w:numFmt w:val="bullet"/>
      <w:lvlText w:val="·"/>
      <w:lvlJc w:val="left"/>
      <w:pPr>
        <w:tabs>
          <w:tab w:val="num" w:pos="1701"/>
        </w:tabs>
        <w:ind w:left="1701" w:hanging="1701"/>
      </w:pPr>
      <w:rPr>
        <w:rFonts w:ascii="Symbol" w:hAnsi="Symbol" w:cs="StarSymbol"/>
        <w:sz w:val="18"/>
        <w:szCs w:val="18"/>
      </w:rPr>
    </w:lvl>
    <w:lvl w:ilvl="6">
      <w:start w:val="1"/>
      <w:numFmt w:val="bullet"/>
      <w:lvlText w:val="·"/>
      <w:lvlJc w:val="left"/>
      <w:pPr>
        <w:tabs>
          <w:tab w:val="num" w:pos="1984"/>
        </w:tabs>
        <w:ind w:left="1984" w:hanging="1984"/>
      </w:pPr>
      <w:rPr>
        <w:rFonts w:ascii="Symbol" w:hAnsi="Symbol" w:cs="StarSymbol"/>
        <w:sz w:val="18"/>
        <w:szCs w:val="18"/>
      </w:rPr>
    </w:lvl>
    <w:lvl w:ilvl="7">
      <w:start w:val="1"/>
      <w:numFmt w:val="bullet"/>
      <w:lvlText w:val="·"/>
      <w:lvlJc w:val="left"/>
      <w:pPr>
        <w:tabs>
          <w:tab w:val="num" w:pos="2268"/>
        </w:tabs>
        <w:ind w:left="2268" w:hanging="2268"/>
      </w:pPr>
      <w:rPr>
        <w:rFonts w:ascii="Symbol" w:hAnsi="Symbol" w:cs="StarSymbol"/>
        <w:sz w:val="18"/>
        <w:szCs w:val="18"/>
      </w:rPr>
    </w:lvl>
    <w:lvl w:ilvl="8">
      <w:start w:val="1"/>
      <w:numFmt w:val="bullet"/>
      <w:lvlText w:val="·"/>
      <w:lvlJc w:val="left"/>
      <w:pPr>
        <w:tabs>
          <w:tab w:val="num" w:pos="2551"/>
        </w:tabs>
        <w:ind w:left="2551" w:hanging="2551"/>
      </w:pPr>
      <w:rPr>
        <w:rFonts w:ascii="Symbol" w:hAnsi="Symbol" w:cs="StarSymbol"/>
        <w:sz w:val="18"/>
        <w:szCs w:val="18"/>
      </w:rPr>
    </w:lvl>
  </w:abstractNum>
  <w:abstractNum w:abstractNumId="17" w15:restartNumberingAfterBreak="0">
    <w:nsid w:val="4AEB4E8E"/>
    <w:multiLevelType w:val="multilevel"/>
    <w:tmpl w:val="A98284C8"/>
    <w:lvl w:ilvl="0">
      <w:start w:val="1"/>
      <w:numFmt w:val="bullet"/>
      <w:lvlText w:val=""/>
      <w:lvlJc w:val="left"/>
      <w:pPr>
        <w:tabs>
          <w:tab w:val="num" w:pos="283"/>
        </w:tabs>
        <w:ind w:left="283" w:hanging="283"/>
      </w:pPr>
      <w:rPr>
        <w:rFonts w:ascii="Wingdings" w:hAnsi="Wingdings" w:hint="default"/>
        <w:sz w:val="18"/>
        <w:szCs w:val="18"/>
      </w:rPr>
    </w:lvl>
    <w:lvl w:ilvl="1">
      <w:start w:val="1"/>
      <w:numFmt w:val="bullet"/>
      <w:lvlText w:val="·"/>
      <w:lvlJc w:val="left"/>
      <w:pPr>
        <w:tabs>
          <w:tab w:val="num" w:pos="567"/>
        </w:tabs>
        <w:ind w:left="567" w:hanging="567"/>
      </w:pPr>
      <w:rPr>
        <w:rFonts w:ascii="Symbol" w:hAnsi="Symbol" w:cs="StarSymbol"/>
        <w:sz w:val="18"/>
        <w:szCs w:val="18"/>
      </w:rPr>
    </w:lvl>
    <w:lvl w:ilvl="2">
      <w:start w:val="1"/>
      <w:numFmt w:val="bullet"/>
      <w:lvlText w:val="·"/>
      <w:lvlJc w:val="left"/>
      <w:pPr>
        <w:tabs>
          <w:tab w:val="num" w:pos="850"/>
        </w:tabs>
        <w:ind w:left="850" w:hanging="850"/>
      </w:pPr>
      <w:rPr>
        <w:rFonts w:ascii="Symbol" w:hAnsi="Symbol" w:cs="StarSymbol"/>
        <w:sz w:val="18"/>
        <w:szCs w:val="18"/>
      </w:rPr>
    </w:lvl>
    <w:lvl w:ilvl="3">
      <w:start w:val="1"/>
      <w:numFmt w:val="bullet"/>
      <w:lvlText w:val="·"/>
      <w:lvlJc w:val="left"/>
      <w:pPr>
        <w:tabs>
          <w:tab w:val="num" w:pos="1134"/>
        </w:tabs>
        <w:ind w:left="1134" w:hanging="1134"/>
      </w:pPr>
      <w:rPr>
        <w:rFonts w:ascii="Symbol" w:hAnsi="Symbol" w:cs="StarSymbol"/>
        <w:sz w:val="18"/>
        <w:szCs w:val="18"/>
      </w:rPr>
    </w:lvl>
    <w:lvl w:ilvl="4">
      <w:start w:val="1"/>
      <w:numFmt w:val="bullet"/>
      <w:lvlText w:val="·"/>
      <w:lvlJc w:val="left"/>
      <w:pPr>
        <w:tabs>
          <w:tab w:val="num" w:pos="1417"/>
        </w:tabs>
        <w:ind w:left="1417" w:hanging="1417"/>
      </w:pPr>
      <w:rPr>
        <w:rFonts w:ascii="Symbol" w:hAnsi="Symbol" w:cs="StarSymbol"/>
        <w:sz w:val="18"/>
        <w:szCs w:val="18"/>
      </w:rPr>
    </w:lvl>
    <w:lvl w:ilvl="5">
      <w:start w:val="1"/>
      <w:numFmt w:val="bullet"/>
      <w:lvlText w:val="·"/>
      <w:lvlJc w:val="left"/>
      <w:pPr>
        <w:tabs>
          <w:tab w:val="num" w:pos="1701"/>
        </w:tabs>
        <w:ind w:left="1701" w:hanging="1701"/>
      </w:pPr>
      <w:rPr>
        <w:rFonts w:ascii="Symbol" w:hAnsi="Symbol" w:cs="StarSymbol"/>
        <w:sz w:val="18"/>
        <w:szCs w:val="18"/>
      </w:rPr>
    </w:lvl>
    <w:lvl w:ilvl="6">
      <w:start w:val="1"/>
      <w:numFmt w:val="bullet"/>
      <w:lvlText w:val="·"/>
      <w:lvlJc w:val="left"/>
      <w:pPr>
        <w:tabs>
          <w:tab w:val="num" w:pos="1984"/>
        </w:tabs>
        <w:ind w:left="1984" w:hanging="1984"/>
      </w:pPr>
      <w:rPr>
        <w:rFonts w:ascii="Symbol" w:hAnsi="Symbol" w:cs="StarSymbol"/>
        <w:sz w:val="18"/>
        <w:szCs w:val="18"/>
      </w:rPr>
    </w:lvl>
    <w:lvl w:ilvl="7">
      <w:start w:val="1"/>
      <w:numFmt w:val="bullet"/>
      <w:lvlText w:val="·"/>
      <w:lvlJc w:val="left"/>
      <w:pPr>
        <w:tabs>
          <w:tab w:val="num" w:pos="2268"/>
        </w:tabs>
        <w:ind w:left="2268" w:hanging="2268"/>
      </w:pPr>
      <w:rPr>
        <w:rFonts w:ascii="Symbol" w:hAnsi="Symbol" w:cs="StarSymbol"/>
        <w:sz w:val="18"/>
        <w:szCs w:val="18"/>
      </w:rPr>
    </w:lvl>
    <w:lvl w:ilvl="8">
      <w:start w:val="1"/>
      <w:numFmt w:val="bullet"/>
      <w:lvlText w:val="·"/>
      <w:lvlJc w:val="left"/>
      <w:pPr>
        <w:tabs>
          <w:tab w:val="num" w:pos="2551"/>
        </w:tabs>
        <w:ind w:left="2551" w:hanging="2551"/>
      </w:pPr>
      <w:rPr>
        <w:rFonts w:ascii="Symbol" w:hAnsi="Symbol" w:cs="StarSymbol"/>
        <w:sz w:val="18"/>
        <w:szCs w:val="18"/>
      </w:rPr>
    </w:lvl>
  </w:abstractNum>
  <w:abstractNum w:abstractNumId="18" w15:restartNumberingAfterBreak="0">
    <w:nsid w:val="4B387261"/>
    <w:multiLevelType w:val="hybridMultilevel"/>
    <w:tmpl w:val="A8763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4A6233"/>
    <w:multiLevelType w:val="hybridMultilevel"/>
    <w:tmpl w:val="F2623DB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278141A"/>
    <w:multiLevelType w:val="multilevel"/>
    <w:tmpl w:val="A98284C8"/>
    <w:lvl w:ilvl="0">
      <w:start w:val="1"/>
      <w:numFmt w:val="bullet"/>
      <w:lvlText w:val=""/>
      <w:lvlJc w:val="left"/>
      <w:pPr>
        <w:tabs>
          <w:tab w:val="num" w:pos="283"/>
        </w:tabs>
        <w:ind w:left="283" w:hanging="283"/>
      </w:pPr>
      <w:rPr>
        <w:rFonts w:ascii="Wingdings" w:hAnsi="Wingdings" w:hint="default"/>
        <w:sz w:val="18"/>
        <w:szCs w:val="18"/>
      </w:rPr>
    </w:lvl>
    <w:lvl w:ilvl="1">
      <w:start w:val="1"/>
      <w:numFmt w:val="bullet"/>
      <w:lvlText w:val="·"/>
      <w:lvlJc w:val="left"/>
      <w:pPr>
        <w:tabs>
          <w:tab w:val="num" w:pos="567"/>
        </w:tabs>
        <w:ind w:left="567" w:hanging="567"/>
      </w:pPr>
      <w:rPr>
        <w:rFonts w:ascii="Symbol" w:hAnsi="Symbol" w:cs="StarSymbol"/>
        <w:sz w:val="18"/>
        <w:szCs w:val="18"/>
      </w:rPr>
    </w:lvl>
    <w:lvl w:ilvl="2">
      <w:start w:val="1"/>
      <w:numFmt w:val="bullet"/>
      <w:lvlText w:val="·"/>
      <w:lvlJc w:val="left"/>
      <w:pPr>
        <w:tabs>
          <w:tab w:val="num" w:pos="850"/>
        </w:tabs>
        <w:ind w:left="850" w:hanging="850"/>
      </w:pPr>
      <w:rPr>
        <w:rFonts w:ascii="Symbol" w:hAnsi="Symbol" w:cs="StarSymbol"/>
        <w:sz w:val="18"/>
        <w:szCs w:val="18"/>
      </w:rPr>
    </w:lvl>
    <w:lvl w:ilvl="3">
      <w:start w:val="1"/>
      <w:numFmt w:val="bullet"/>
      <w:lvlText w:val="·"/>
      <w:lvlJc w:val="left"/>
      <w:pPr>
        <w:tabs>
          <w:tab w:val="num" w:pos="1134"/>
        </w:tabs>
        <w:ind w:left="1134" w:hanging="1134"/>
      </w:pPr>
      <w:rPr>
        <w:rFonts w:ascii="Symbol" w:hAnsi="Symbol" w:cs="StarSymbol"/>
        <w:sz w:val="18"/>
        <w:szCs w:val="18"/>
      </w:rPr>
    </w:lvl>
    <w:lvl w:ilvl="4">
      <w:start w:val="1"/>
      <w:numFmt w:val="bullet"/>
      <w:lvlText w:val="·"/>
      <w:lvlJc w:val="left"/>
      <w:pPr>
        <w:tabs>
          <w:tab w:val="num" w:pos="1417"/>
        </w:tabs>
        <w:ind w:left="1417" w:hanging="1417"/>
      </w:pPr>
      <w:rPr>
        <w:rFonts w:ascii="Symbol" w:hAnsi="Symbol" w:cs="StarSymbol"/>
        <w:sz w:val="18"/>
        <w:szCs w:val="18"/>
      </w:rPr>
    </w:lvl>
    <w:lvl w:ilvl="5">
      <w:start w:val="1"/>
      <w:numFmt w:val="bullet"/>
      <w:lvlText w:val="·"/>
      <w:lvlJc w:val="left"/>
      <w:pPr>
        <w:tabs>
          <w:tab w:val="num" w:pos="1701"/>
        </w:tabs>
        <w:ind w:left="1701" w:hanging="1701"/>
      </w:pPr>
      <w:rPr>
        <w:rFonts w:ascii="Symbol" w:hAnsi="Symbol" w:cs="StarSymbol"/>
        <w:sz w:val="18"/>
        <w:szCs w:val="18"/>
      </w:rPr>
    </w:lvl>
    <w:lvl w:ilvl="6">
      <w:start w:val="1"/>
      <w:numFmt w:val="bullet"/>
      <w:lvlText w:val="·"/>
      <w:lvlJc w:val="left"/>
      <w:pPr>
        <w:tabs>
          <w:tab w:val="num" w:pos="1984"/>
        </w:tabs>
        <w:ind w:left="1984" w:hanging="1984"/>
      </w:pPr>
      <w:rPr>
        <w:rFonts w:ascii="Symbol" w:hAnsi="Symbol" w:cs="StarSymbol"/>
        <w:sz w:val="18"/>
        <w:szCs w:val="18"/>
      </w:rPr>
    </w:lvl>
    <w:lvl w:ilvl="7">
      <w:start w:val="1"/>
      <w:numFmt w:val="bullet"/>
      <w:lvlText w:val="·"/>
      <w:lvlJc w:val="left"/>
      <w:pPr>
        <w:tabs>
          <w:tab w:val="num" w:pos="2268"/>
        </w:tabs>
        <w:ind w:left="2268" w:hanging="2268"/>
      </w:pPr>
      <w:rPr>
        <w:rFonts w:ascii="Symbol" w:hAnsi="Symbol" w:cs="StarSymbol"/>
        <w:sz w:val="18"/>
        <w:szCs w:val="18"/>
      </w:rPr>
    </w:lvl>
    <w:lvl w:ilvl="8">
      <w:start w:val="1"/>
      <w:numFmt w:val="bullet"/>
      <w:lvlText w:val="·"/>
      <w:lvlJc w:val="left"/>
      <w:pPr>
        <w:tabs>
          <w:tab w:val="num" w:pos="2551"/>
        </w:tabs>
        <w:ind w:left="2551" w:hanging="2551"/>
      </w:pPr>
      <w:rPr>
        <w:rFonts w:ascii="Symbol" w:hAnsi="Symbol" w:cs="StarSymbol"/>
        <w:sz w:val="18"/>
        <w:szCs w:val="18"/>
      </w:rPr>
    </w:lvl>
  </w:abstractNum>
  <w:abstractNum w:abstractNumId="21" w15:restartNumberingAfterBreak="0">
    <w:nsid w:val="5327497C"/>
    <w:multiLevelType w:val="hybridMultilevel"/>
    <w:tmpl w:val="D02CC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082754"/>
    <w:multiLevelType w:val="hybridMultilevel"/>
    <w:tmpl w:val="17847BF2"/>
    <w:lvl w:ilvl="0" w:tplc="1F8A37E0">
      <w:start w:val="1"/>
      <w:numFmt w:val="bullet"/>
      <w:suff w:val="space"/>
      <w:lvlText w:val=""/>
      <w:lvlJc w:val="left"/>
      <w:pPr>
        <w:ind w:left="144" w:hanging="144"/>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5FCB4CB5"/>
    <w:multiLevelType w:val="hybridMultilevel"/>
    <w:tmpl w:val="0A688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3B6608"/>
    <w:multiLevelType w:val="multilevel"/>
    <w:tmpl w:val="A98284C8"/>
    <w:lvl w:ilvl="0">
      <w:start w:val="1"/>
      <w:numFmt w:val="bullet"/>
      <w:lvlText w:val=""/>
      <w:lvlJc w:val="left"/>
      <w:pPr>
        <w:tabs>
          <w:tab w:val="num" w:pos="283"/>
        </w:tabs>
        <w:ind w:left="283" w:hanging="283"/>
      </w:pPr>
      <w:rPr>
        <w:rFonts w:ascii="Wingdings" w:hAnsi="Wingdings" w:hint="default"/>
        <w:sz w:val="18"/>
        <w:szCs w:val="18"/>
      </w:rPr>
    </w:lvl>
    <w:lvl w:ilvl="1">
      <w:start w:val="1"/>
      <w:numFmt w:val="bullet"/>
      <w:lvlText w:val="·"/>
      <w:lvlJc w:val="left"/>
      <w:pPr>
        <w:tabs>
          <w:tab w:val="num" w:pos="567"/>
        </w:tabs>
        <w:ind w:left="567" w:hanging="567"/>
      </w:pPr>
      <w:rPr>
        <w:rFonts w:ascii="Symbol" w:hAnsi="Symbol" w:cs="StarSymbol"/>
        <w:sz w:val="18"/>
        <w:szCs w:val="18"/>
      </w:rPr>
    </w:lvl>
    <w:lvl w:ilvl="2">
      <w:start w:val="1"/>
      <w:numFmt w:val="bullet"/>
      <w:lvlText w:val="·"/>
      <w:lvlJc w:val="left"/>
      <w:pPr>
        <w:tabs>
          <w:tab w:val="num" w:pos="850"/>
        </w:tabs>
        <w:ind w:left="850" w:hanging="850"/>
      </w:pPr>
      <w:rPr>
        <w:rFonts w:ascii="Symbol" w:hAnsi="Symbol" w:cs="StarSymbol"/>
        <w:sz w:val="18"/>
        <w:szCs w:val="18"/>
      </w:rPr>
    </w:lvl>
    <w:lvl w:ilvl="3">
      <w:start w:val="1"/>
      <w:numFmt w:val="bullet"/>
      <w:lvlText w:val="·"/>
      <w:lvlJc w:val="left"/>
      <w:pPr>
        <w:tabs>
          <w:tab w:val="num" w:pos="1134"/>
        </w:tabs>
        <w:ind w:left="1134" w:hanging="1134"/>
      </w:pPr>
      <w:rPr>
        <w:rFonts w:ascii="Symbol" w:hAnsi="Symbol" w:cs="StarSymbol"/>
        <w:sz w:val="18"/>
        <w:szCs w:val="18"/>
      </w:rPr>
    </w:lvl>
    <w:lvl w:ilvl="4">
      <w:start w:val="1"/>
      <w:numFmt w:val="bullet"/>
      <w:lvlText w:val="·"/>
      <w:lvlJc w:val="left"/>
      <w:pPr>
        <w:tabs>
          <w:tab w:val="num" w:pos="1417"/>
        </w:tabs>
        <w:ind w:left="1417" w:hanging="1417"/>
      </w:pPr>
      <w:rPr>
        <w:rFonts w:ascii="Symbol" w:hAnsi="Symbol" w:cs="StarSymbol"/>
        <w:sz w:val="18"/>
        <w:szCs w:val="18"/>
      </w:rPr>
    </w:lvl>
    <w:lvl w:ilvl="5">
      <w:start w:val="1"/>
      <w:numFmt w:val="bullet"/>
      <w:lvlText w:val="·"/>
      <w:lvlJc w:val="left"/>
      <w:pPr>
        <w:tabs>
          <w:tab w:val="num" w:pos="1701"/>
        </w:tabs>
        <w:ind w:left="1701" w:hanging="1701"/>
      </w:pPr>
      <w:rPr>
        <w:rFonts w:ascii="Symbol" w:hAnsi="Symbol" w:cs="StarSymbol"/>
        <w:sz w:val="18"/>
        <w:szCs w:val="18"/>
      </w:rPr>
    </w:lvl>
    <w:lvl w:ilvl="6">
      <w:start w:val="1"/>
      <w:numFmt w:val="bullet"/>
      <w:lvlText w:val="·"/>
      <w:lvlJc w:val="left"/>
      <w:pPr>
        <w:tabs>
          <w:tab w:val="num" w:pos="1984"/>
        </w:tabs>
        <w:ind w:left="1984" w:hanging="1984"/>
      </w:pPr>
      <w:rPr>
        <w:rFonts w:ascii="Symbol" w:hAnsi="Symbol" w:cs="StarSymbol"/>
        <w:sz w:val="18"/>
        <w:szCs w:val="18"/>
      </w:rPr>
    </w:lvl>
    <w:lvl w:ilvl="7">
      <w:start w:val="1"/>
      <w:numFmt w:val="bullet"/>
      <w:lvlText w:val="·"/>
      <w:lvlJc w:val="left"/>
      <w:pPr>
        <w:tabs>
          <w:tab w:val="num" w:pos="2268"/>
        </w:tabs>
        <w:ind w:left="2268" w:hanging="2268"/>
      </w:pPr>
      <w:rPr>
        <w:rFonts w:ascii="Symbol" w:hAnsi="Symbol" w:cs="StarSymbol"/>
        <w:sz w:val="18"/>
        <w:szCs w:val="18"/>
      </w:rPr>
    </w:lvl>
    <w:lvl w:ilvl="8">
      <w:start w:val="1"/>
      <w:numFmt w:val="bullet"/>
      <w:lvlText w:val="·"/>
      <w:lvlJc w:val="left"/>
      <w:pPr>
        <w:tabs>
          <w:tab w:val="num" w:pos="2551"/>
        </w:tabs>
        <w:ind w:left="2551" w:hanging="2551"/>
      </w:pPr>
      <w:rPr>
        <w:rFonts w:ascii="Symbol" w:hAnsi="Symbol" w:cs="StarSymbol"/>
        <w:sz w:val="18"/>
        <w:szCs w:val="18"/>
      </w:rPr>
    </w:lvl>
  </w:abstractNum>
  <w:abstractNum w:abstractNumId="25" w15:restartNumberingAfterBreak="0">
    <w:nsid w:val="70041FE6"/>
    <w:multiLevelType w:val="hybridMultilevel"/>
    <w:tmpl w:val="DD7EB51A"/>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16cid:durableId="499391931">
    <w:abstractNumId w:val="14"/>
  </w:num>
  <w:num w:numId="2" w16cid:durableId="259336524">
    <w:abstractNumId w:val="7"/>
  </w:num>
  <w:num w:numId="3" w16cid:durableId="1242369548">
    <w:abstractNumId w:val="10"/>
  </w:num>
  <w:num w:numId="4" w16cid:durableId="1436442439">
    <w:abstractNumId w:val="22"/>
  </w:num>
  <w:num w:numId="5" w16cid:durableId="1494949409">
    <w:abstractNumId w:val="12"/>
  </w:num>
  <w:num w:numId="6" w16cid:durableId="474611958">
    <w:abstractNumId w:val="5"/>
  </w:num>
  <w:num w:numId="7" w16cid:durableId="252125468">
    <w:abstractNumId w:val="11"/>
  </w:num>
  <w:num w:numId="8" w16cid:durableId="1711416326">
    <w:abstractNumId w:val="25"/>
  </w:num>
  <w:num w:numId="9" w16cid:durableId="1245335634">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73505">
    <w:abstractNumId w:val="13"/>
  </w:num>
  <w:num w:numId="11" w16cid:durableId="1858156852">
    <w:abstractNumId w:val="24"/>
  </w:num>
  <w:num w:numId="12" w16cid:durableId="1470128817">
    <w:abstractNumId w:val="16"/>
  </w:num>
  <w:num w:numId="13" w16cid:durableId="1067608998">
    <w:abstractNumId w:val="17"/>
  </w:num>
  <w:num w:numId="14" w16cid:durableId="1451589189">
    <w:abstractNumId w:val="20"/>
  </w:num>
  <w:num w:numId="15" w16cid:durableId="689599695">
    <w:abstractNumId w:val="4"/>
  </w:num>
  <w:num w:numId="16" w16cid:durableId="1222981799">
    <w:abstractNumId w:val="8"/>
  </w:num>
  <w:num w:numId="17" w16cid:durableId="133642203">
    <w:abstractNumId w:val="9"/>
  </w:num>
  <w:num w:numId="18" w16cid:durableId="759109331">
    <w:abstractNumId w:val="23"/>
  </w:num>
  <w:num w:numId="19" w16cid:durableId="1822187659">
    <w:abstractNumId w:val="21"/>
  </w:num>
  <w:num w:numId="20" w16cid:durableId="819273921">
    <w:abstractNumId w:val="0"/>
  </w:num>
  <w:num w:numId="21" w16cid:durableId="1725563927">
    <w:abstractNumId w:val="18"/>
  </w:num>
  <w:num w:numId="22" w16cid:durableId="154541064">
    <w:abstractNumId w:val="15"/>
  </w:num>
  <w:num w:numId="23" w16cid:durableId="942879363">
    <w:abstractNumId w:val="1"/>
  </w:num>
  <w:num w:numId="24" w16cid:durableId="401753380">
    <w:abstractNumId w:val="2"/>
  </w:num>
  <w:num w:numId="25" w16cid:durableId="318072684">
    <w:abstractNumId w:val="3"/>
  </w:num>
  <w:num w:numId="26" w16cid:durableId="11898297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7D5"/>
    <w:rsid w:val="00000DDA"/>
    <w:rsid w:val="00014111"/>
    <w:rsid w:val="00016B5C"/>
    <w:rsid w:val="000220E0"/>
    <w:rsid w:val="00035DDD"/>
    <w:rsid w:val="0003622E"/>
    <w:rsid w:val="000476D2"/>
    <w:rsid w:val="00047838"/>
    <w:rsid w:val="000501E4"/>
    <w:rsid w:val="00060D81"/>
    <w:rsid w:val="0006330B"/>
    <w:rsid w:val="000667D1"/>
    <w:rsid w:val="00067987"/>
    <w:rsid w:val="00074158"/>
    <w:rsid w:val="0008011B"/>
    <w:rsid w:val="000A3E58"/>
    <w:rsid w:val="000A6342"/>
    <w:rsid w:val="000C2F39"/>
    <w:rsid w:val="000E262C"/>
    <w:rsid w:val="000E53A5"/>
    <w:rsid w:val="000E6A28"/>
    <w:rsid w:val="00105EF9"/>
    <w:rsid w:val="00107231"/>
    <w:rsid w:val="0011244C"/>
    <w:rsid w:val="00121EDE"/>
    <w:rsid w:val="0013426A"/>
    <w:rsid w:val="00162C96"/>
    <w:rsid w:val="00171B9E"/>
    <w:rsid w:val="0017272E"/>
    <w:rsid w:val="00172D3B"/>
    <w:rsid w:val="001822FA"/>
    <w:rsid w:val="001A27F0"/>
    <w:rsid w:val="001A388F"/>
    <w:rsid w:val="001A6043"/>
    <w:rsid w:val="001C2B71"/>
    <w:rsid w:val="001D3FCE"/>
    <w:rsid w:val="0021056A"/>
    <w:rsid w:val="0021229E"/>
    <w:rsid w:val="002129F5"/>
    <w:rsid w:val="002457D5"/>
    <w:rsid w:val="0024624D"/>
    <w:rsid w:val="0026051A"/>
    <w:rsid w:val="002663BE"/>
    <w:rsid w:val="002668CE"/>
    <w:rsid w:val="00266D4E"/>
    <w:rsid w:val="00284FA1"/>
    <w:rsid w:val="002A55CD"/>
    <w:rsid w:val="002B589A"/>
    <w:rsid w:val="002C5F3D"/>
    <w:rsid w:val="002D1E91"/>
    <w:rsid w:val="00313E49"/>
    <w:rsid w:val="00313F0E"/>
    <w:rsid w:val="003216E1"/>
    <w:rsid w:val="00331955"/>
    <w:rsid w:val="00341153"/>
    <w:rsid w:val="003510F0"/>
    <w:rsid w:val="00351711"/>
    <w:rsid w:val="00357095"/>
    <w:rsid w:val="0036266C"/>
    <w:rsid w:val="00384690"/>
    <w:rsid w:val="00393E37"/>
    <w:rsid w:val="003A0A2D"/>
    <w:rsid w:val="003A34B5"/>
    <w:rsid w:val="003A7A29"/>
    <w:rsid w:val="003B2E32"/>
    <w:rsid w:val="003B724D"/>
    <w:rsid w:val="003C2CC3"/>
    <w:rsid w:val="003C450D"/>
    <w:rsid w:val="003C796C"/>
    <w:rsid w:val="003E19F4"/>
    <w:rsid w:val="003E5BEE"/>
    <w:rsid w:val="00404091"/>
    <w:rsid w:val="00441E08"/>
    <w:rsid w:val="0045722C"/>
    <w:rsid w:val="004616F6"/>
    <w:rsid w:val="004672FF"/>
    <w:rsid w:val="00491E87"/>
    <w:rsid w:val="004A4D7B"/>
    <w:rsid w:val="004C0C0D"/>
    <w:rsid w:val="004F3EBE"/>
    <w:rsid w:val="004F5D57"/>
    <w:rsid w:val="004F76DB"/>
    <w:rsid w:val="00501D03"/>
    <w:rsid w:val="0051041A"/>
    <w:rsid w:val="00511A51"/>
    <w:rsid w:val="005200FA"/>
    <w:rsid w:val="00526122"/>
    <w:rsid w:val="0053387B"/>
    <w:rsid w:val="005A177C"/>
    <w:rsid w:val="005A65B4"/>
    <w:rsid w:val="005E3E2C"/>
    <w:rsid w:val="006008C3"/>
    <w:rsid w:val="00600EB5"/>
    <w:rsid w:val="006245A0"/>
    <w:rsid w:val="00671E61"/>
    <w:rsid w:val="006C50BA"/>
    <w:rsid w:val="006D331D"/>
    <w:rsid w:val="006F1E08"/>
    <w:rsid w:val="006F1FB9"/>
    <w:rsid w:val="006F2EE8"/>
    <w:rsid w:val="00732198"/>
    <w:rsid w:val="0073792F"/>
    <w:rsid w:val="00744A44"/>
    <w:rsid w:val="00764F81"/>
    <w:rsid w:val="00772651"/>
    <w:rsid w:val="007754EC"/>
    <w:rsid w:val="007A34E7"/>
    <w:rsid w:val="007A5FD1"/>
    <w:rsid w:val="007A69E6"/>
    <w:rsid w:val="007B1809"/>
    <w:rsid w:val="007C7C96"/>
    <w:rsid w:val="007D30C7"/>
    <w:rsid w:val="007D3847"/>
    <w:rsid w:val="007E0449"/>
    <w:rsid w:val="007E11EA"/>
    <w:rsid w:val="007E6FC4"/>
    <w:rsid w:val="00803EE0"/>
    <w:rsid w:val="0082761D"/>
    <w:rsid w:val="00845FD8"/>
    <w:rsid w:val="00846862"/>
    <w:rsid w:val="00860F48"/>
    <w:rsid w:val="008B601F"/>
    <w:rsid w:val="008C7105"/>
    <w:rsid w:val="008F7922"/>
    <w:rsid w:val="009147DD"/>
    <w:rsid w:val="00915AA5"/>
    <w:rsid w:val="00917D94"/>
    <w:rsid w:val="00920524"/>
    <w:rsid w:val="009467DE"/>
    <w:rsid w:val="009732C1"/>
    <w:rsid w:val="00995355"/>
    <w:rsid w:val="009A4BC0"/>
    <w:rsid w:val="009C20CC"/>
    <w:rsid w:val="009E0BE5"/>
    <w:rsid w:val="009F700E"/>
    <w:rsid w:val="00A33C4A"/>
    <w:rsid w:val="00A36C1B"/>
    <w:rsid w:val="00A475CF"/>
    <w:rsid w:val="00A54946"/>
    <w:rsid w:val="00A66813"/>
    <w:rsid w:val="00A67A0C"/>
    <w:rsid w:val="00A809A1"/>
    <w:rsid w:val="00A85A24"/>
    <w:rsid w:val="00A96F94"/>
    <w:rsid w:val="00AE0540"/>
    <w:rsid w:val="00AE2327"/>
    <w:rsid w:val="00AF4E6E"/>
    <w:rsid w:val="00B02036"/>
    <w:rsid w:val="00B0425A"/>
    <w:rsid w:val="00B3005B"/>
    <w:rsid w:val="00B407C4"/>
    <w:rsid w:val="00B5635D"/>
    <w:rsid w:val="00B56556"/>
    <w:rsid w:val="00B867C1"/>
    <w:rsid w:val="00BA3B38"/>
    <w:rsid w:val="00BA5101"/>
    <w:rsid w:val="00BD1B29"/>
    <w:rsid w:val="00BD6065"/>
    <w:rsid w:val="00BE6B08"/>
    <w:rsid w:val="00BF4FA7"/>
    <w:rsid w:val="00BF70BC"/>
    <w:rsid w:val="00C00EB7"/>
    <w:rsid w:val="00C0235A"/>
    <w:rsid w:val="00C21674"/>
    <w:rsid w:val="00C3484A"/>
    <w:rsid w:val="00C5427C"/>
    <w:rsid w:val="00C908DD"/>
    <w:rsid w:val="00C96FC3"/>
    <w:rsid w:val="00CC70F0"/>
    <w:rsid w:val="00CD27CE"/>
    <w:rsid w:val="00CD722A"/>
    <w:rsid w:val="00CE26E7"/>
    <w:rsid w:val="00CE4093"/>
    <w:rsid w:val="00CF6646"/>
    <w:rsid w:val="00D01879"/>
    <w:rsid w:val="00D22B71"/>
    <w:rsid w:val="00D61CCF"/>
    <w:rsid w:val="00D705AA"/>
    <w:rsid w:val="00D92F58"/>
    <w:rsid w:val="00D94BA5"/>
    <w:rsid w:val="00DB61FC"/>
    <w:rsid w:val="00DD0403"/>
    <w:rsid w:val="00DE0326"/>
    <w:rsid w:val="00DF1C47"/>
    <w:rsid w:val="00E04DD0"/>
    <w:rsid w:val="00E24587"/>
    <w:rsid w:val="00E333AE"/>
    <w:rsid w:val="00E4093E"/>
    <w:rsid w:val="00E676DF"/>
    <w:rsid w:val="00E771FA"/>
    <w:rsid w:val="00E81B62"/>
    <w:rsid w:val="00E9132D"/>
    <w:rsid w:val="00EB6D76"/>
    <w:rsid w:val="00EC128C"/>
    <w:rsid w:val="00ED53C7"/>
    <w:rsid w:val="00EE0237"/>
    <w:rsid w:val="00EE05D4"/>
    <w:rsid w:val="00EE1222"/>
    <w:rsid w:val="00EE5ECF"/>
    <w:rsid w:val="00F102F0"/>
    <w:rsid w:val="00F130C6"/>
    <w:rsid w:val="00F42D60"/>
    <w:rsid w:val="00F50444"/>
    <w:rsid w:val="00F520C5"/>
    <w:rsid w:val="00F54A17"/>
    <w:rsid w:val="00F54E97"/>
    <w:rsid w:val="00F701D4"/>
    <w:rsid w:val="00F75C5F"/>
    <w:rsid w:val="00F75E8A"/>
    <w:rsid w:val="00F76ADE"/>
    <w:rsid w:val="00F9328A"/>
    <w:rsid w:val="00FC05D6"/>
    <w:rsid w:val="00FC1760"/>
    <w:rsid w:val="00FD017A"/>
    <w:rsid w:val="00FD56E6"/>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79FE8B"/>
  <w15:docId w15:val="{8D619270-2285-4F2B-894C-1771F0964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7D5"/>
    <w:pPr>
      <w:spacing w:after="0" w:line="240" w:lineRule="auto"/>
    </w:pPr>
    <w:rPr>
      <w:rFonts w:ascii="Futura Lt" w:eastAsia="Times New Roman" w:hAnsi="Futura Lt" w:cs="Times New Roman"/>
      <w:szCs w:val="20"/>
      <w:lang w:eastAsia="en-US"/>
    </w:rPr>
  </w:style>
  <w:style w:type="paragraph" w:styleId="Heading1">
    <w:name w:val="heading 1"/>
    <w:next w:val="Normal"/>
    <w:link w:val="Heading1Char"/>
    <w:uiPriority w:val="99"/>
    <w:qFormat/>
    <w:rsid w:val="0051041A"/>
    <w:pPr>
      <w:keepNext/>
      <w:spacing w:after="240" w:line="240" w:lineRule="auto"/>
      <w:outlineLvl w:val="0"/>
    </w:pPr>
    <w:rPr>
      <w:rFonts w:ascii="HP Simplified" w:eastAsia="Times New Roman" w:hAnsi="HP Simplified" w:cs="Times New Roman"/>
      <w:b/>
      <w:color w:val="0096D6"/>
      <w:sz w:val="34"/>
      <w:szCs w:val="34"/>
      <w:lang w:eastAsia="en-US"/>
    </w:rPr>
  </w:style>
  <w:style w:type="paragraph" w:styleId="Heading3">
    <w:name w:val="heading 3"/>
    <w:basedOn w:val="Normal"/>
    <w:next w:val="Normal"/>
    <w:link w:val="Heading3Char"/>
    <w:qFormat/>
    <w:rsid w:val="008F7922"/>
    <w:pPr>
      <w:keepNext/>
      <w:autoSpaceDE w:val="0"/>
      <w:autoSpaceDN w:val="0"/>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rsid w:val="008F792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B589A"/>
    <w:pPr>
      <w:tabs>
        <w:tab w:val="center" w:pos="4680"/>
        <w:tab w:val="right" w:pos="9360"/>
      </w:tabs>
    </w:pPr>
  </w:style>
  <w:style w:type="character" w:customStyle="1" w:styleId="HeaderChar">
    <w:name w:val="Header Char"/>
    <w:basedOn w:val="DefaultParagraphFont"/>
    <w:link w:val="Header"/>
    <w:uiPriority w:val="99"/>
    <w:rsid w:val="002B589A"/>
  </w:style>
  <w:style w:type="paragraph" w:styleId="Footer">
    <w:name w:val="footer"/>
    <w:basedOn w:val="Normal"/>
    <w:link w:val="FooterChar"/>
    <w:uiPriority w:val="99"/>
    <w:unhideWhenUsed/>
    <w:rsid w:val="002B589A"/>
    <w:pPr>
      <w:tabs>
        <w:tab w:val="center" w:pos="4680"/>
        <w:tab w:val="right" w:pos="9360"/>
      </w:tabs>
    </w:pPr>
  </w:style>
  <w:style w:type="character" w:customStyle="1" w:styleId="FooterChar">
    <w:name w:val="Footer Char"/>
    <w:basedOn w:val="DefaultParagraphFont"/>
    <w:link w:val="Footer"/>
    <w:uiPriority w:val="99"/>
    <w:rsid w:val="002B589A"/>
  </w:style>
  <w:style w:type="character" w:customStyle="1" w:styleId="Heading1Char">
    <w:name w:val="Heading 1 Char"/>
    <w:basedOn w:val="DefaultParagraphFont"/>
    <w:link w:val="Heading1"/>
    <w:uiPriority w:val="99"/>
    <w:rsid w:val="0051041A"/>
    <w:rPr>
      <w:rFonts w:ascii="HP Simplified" w:eastAsia="Times New Roman" w:hAnsi="HP Simplified" w:cs="Times New Roman"/>
      <w:b/>
      <w:color w:val="0096D6"/>
      <w:sz w:val="34"/>
      <w:szCs w:val="34"/>
      <w:lang w:eastAsia="en-US"/>
    </w:rPr>
  </w:style>
  <w:style w:type="paragraph" w:customStyle="1" w:styleId="HPBodytext9pt">
    <w:name w:val="_HP Body text 9 pt"/>
    <w:qFormat/>
    <w:rsid w:val="0051041A"/>
    <w:pPr>
      <w:tabs>
        <w:tab w:val="left" w:pos="187"/>
      </w:tabs>
      <w:spacing w:after="120" w:line="240" w:lineRule="auto"/>
    </w:pPr>
    <w:rPr>
      <w:rFonts w:ascii="HP Simplified" w:eastAsia="Times New Roman" w:hAnsi="HP Simplified" w:cs="Times New Roman"/>
      <w:color w:val="000000"/>
      <w:sz w:val="18"/>
      <w:szCs w:val="18"/>
      <w:lang w:eastAsia="en-US"/>
    </w:rPr>
  </w:style>
  <w:style w:type="paragraph" w:customStyle="1" w:styleId="HPBullet9pt">
    <w:name w:val="_HP Bullet_9 pt"/>
    <w:qFormat/>
    <w:rsid w:val="0051041A"/>
    <w:pPr>
      <w:numPr>
        <w:numId w:val="1"/>
      </w:numPr>
      <w:tabs>
        <w:tab w:val="left" w:pos="187"/>
      </w:tabs>
      <w:spacing w:after="60" w:line="240" w:lineRule="auto"/>
    </w:pPr>
    <w:rPr>
      <w:rFonts w:ascii="HP Simplified" w:eastAsia="Times New Roman" w:hAnsi="HP Simplified" w:cs="Times New Roman"/>
      <w:color w:val="000000"/>
      <w:sz w:val="18"/>
      <w:szCs w:val="18"/>
      <w:lang w:eastAsia="en-US"/>
    </w:rPr>
  </w:style>
  <w:style w:type="paragraph" w:customStyle="1" w:styleId="HPBodytextlast9pt">
    <w:name w:val="_HP Body text_last 9 pt"/>
    <w:basedOn w:val="HPBodytext9pt"/>
    <w:rsid w:val="0051041A"/>
    <w:pPr>
      <w:spacing w:after="360"/>
    </w:pPr>
  </w:style>
  <w:style w:type="paragraph" w:customStyle="1" w:styleId="HPBulletLast9pt">
    <w:name w:val="_HP Bullet_Last 9 pt"/>
    <w:basedOn w:val="HPBullet9pt"/>
    <w:rsid w:val="0051041A"/>
    <w:pPr>
      <w:spacing w:after="360"/>
    </w:pPr>
  </w:style>
  <w:style w:type="paragraph" w:styleId="BodyText">
    <w:name w:val="Body Text"/>
    <w:basedOn w:val="Normal"/>
    <w:link w:val="BodyTextChar"/>
    <w:uiPriority w:val="99"/>
    <w:rsid w:val="002457D5"/>
    <w:pPr>
      <w:spacing w:before="120"/>
      <w:jc w:val="both"/>
    </w:pPr>
    <w:rPr>
      <w:rFonts w:ascii="Arial" w:hAnsi="Arial"/>
      <w:i/>
      <w:sz w:val="24"/>
      <w:lang w:val="en-GB"/>
    </w:rPr>
  </w:style>
  <w:style w:type="character" w:customStyle="1" w:styleId="BodyTextChar">
    <w:name w:val="Body Text Char"/>
    <w:basedOn w:val="DefaultParagraphFont"/>
    <w:link w:val="BodyText"/>
    <w:uiPriority w:val="99"/>
    <w:rsid w:val="002457D5"/>
    <w:rPr>
      <w:rFonts w:ascii="Arial" w:eastAsia="Times New Roman" w:hAnsi="Arial" w:cs="Times New Roman"/>
      <w:i/>
      <w:sz w:val="24"/>
      <w:szCs w:val="20"/>
      <w:lang w:val="en-GB" w:eastAsia="en-US"/>
    </w:rPr>
  </w:style>
  <w:style w:type="character" w:styleId="Hyperlink">
    <w:name w:val="Hyperlink"/>
    <w:rsid w:val="00172D3B"/>
    <w:rPr>
      <w:color w:val="0000FF"/>
      <w:u w:val="single"/>
    </w:rPr>
  </w:style>
  <w:style w:type="character" w:customStyle="1" w:styleId="Heading4Char">
    <w:name w:val="Heading 4 Char"/>
    <w:basedOn w:val="DefaultParagraphFont"/>
    <w:link w:val="Heading4"/>
    <w:uiPriority w:val="9"/>
    <w:semiHidden/>
    <w:rsid w:val="008F7922"/>
    <w:rPr>
      <w:rFonts w:asciiTheme="majorHAnsi" w:eastAsiaTheme="majorEastAsia" w:hAnsiTheme="majorHAnsi" w:cstheme="majorBidi"/>
      <w:i/>
      <w:iCs/>
      <w:color w:val="365F91" w:themeColor="accent1" w:themeShade="BF"/>
      <w:szCs w:val="20"/>
      <w:lang w:eastAsia="en-US"/>
    </w:rPr>
  </w:style>
  <w:style w:type="character" w:customStyle="1" w:styleId="Heading3Char">
    <w:name w:val="Heading 3 Char"/>
    <w:basedOn w:val="DefaultParagraphFont"/>
    <w:link w:val="Heading3"/>
    <w:rsid w:val="008F7922"/>
    <w:rPr>
      <w:rFonts w:ascii="Arial" w:eastAsia="Times New Roman" w:hAnsi="Arial" w:cs="Arial"/>
      <w:b/>
      <w:bCs/>
      <w:sz w:val="26"/>
      <w:szCs w:val="26"/>
      <w:lang w:eastAsia="en-US"/>
    </w:rPr>
  </w:style>
  <w:style w:type="paragraph" w:styleId="HTMLPreformatted">
    <w:name w:val="HTML Preformatted"/>
    <w:basedOn w:val="Normal"/>
    <w:link w:val="HTMLPreformattedChar"/>
    <w:rsid w:val="008F7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Times New Roman" w:hAnsi="Times New Roman"/>
      <w:sz w:val="20"/>
    </w:rPr>
  </w:style>
  <w:style w:type="character" w:customStyle="1" w:styleId="HTMLPreformattedChar">
    <w:name w:val="HTML Preformatted Char"/>
    <w:basedOn w:val="DefaultParagraphFont"/>
    <w:link w:val="HTMLPreformatted"/>
    <w:rsid w:val="008F7922"/>
    <w:rPr>
      <w:rFonts w:ascii="Times New Roman" w:eastAsia="Times New Roman" w:hAnsi="Times New Roman" w:cs="Times New Roman"/>
      <w:sz w:val="20"/>
      <w:szCs w:val="20"/>
      <w:lang w:eastAsia="en-US"/>
    </w:rPr>
  </w:style>
  <w:style w:type="paragraph" w:styleId="ListParagraph">
    <w:name w:val="List Paragraph"/>
    <w:basedOn w:val="Normal"/>
    <w:qFormat/>
    <w:rsid w:val="0026051A"/>
    <w:pPr>
      <w:ind w:left="720"/>
      <w:contextualSpacing/>
    </w:pPr>
  </w:style>
  <w:style w:type="table" w:styleId="TableGrid">
    <w:name w:val="Table Grid"/>
    <w:basedOn w:val="TableNormal"/>
    <w:uiPriority w:val="59"/>
    <w:rsid w:val="00DD04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491E87"/>
    <w:pPr>
      <w:suppressAutoHyphens/>
      <w:spacing w:before="100" w:after="100"/>
    </w:pPr>
    <w:rPr>
      <w:rFonts w:ascii="Times New Roman" w:hAnsi="Times New Roman"/>
      <w:sz w:val="24"/>
      <w:szCs w:val="24"/>
      <w:lang w:eastAsia="ar-SA"/>
    </w:rPr>
  </w:style>
  <w:style w:type="paragraph" w:styleId="BodyText3">
    <w:name w:val="Body Text 3"/>
    <w:basedOn w:val="Normal"/>
    <w:link w:val="BodyText3Char"/>
    <w:rsid w:val="00BE6B08"/>
    <w:pPr>
      <w:suppressAutoHyphens/>
      <w:spacing w:after="120"/>
    </w:pPr>
    <w:rPr>
      <w:rFonts w:ascii="Times New Roman" w:hAnsi="Times New Roman"/>
      <w:sz w:val="16"/>
      <w:szCs w:val="16"/>
      <w:lang w:eastAsia="ar-SA"/>
    </w:rPr>
  </w:style>
  <w:style w:type="character" w:customStyle="1" w:styleId="BodyText3Char">
    <w:name w:val="Body Text 3 Char"/>
    <w:basedOn w:val="DefaultParagraphFont"/>
    <w:link w:val="BodyText3"/>
    <w:rsid w:val="00BE6B08"/>
    <w:rPr>
      <w:rFonts w:ascii="Times New Roman" w:eastAsia="Times New Roman" w:hAnsi="Times New Roman" w:cs="Times New Roman"/>
      <w:sz w:val="16"/>
      <w:szCs w:val="16"/>
      <w:lang w:eastAsia="ar-SA"/>
    </w:rPr>
  </w:style>
  <w:style w:type="character" w:customStyle="1" w:styleId="WW8Num5z1">
    <w:name w:val="WW8Num5z1"/>
    <w:rsid w:val="00C3484A"/>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7881">
      <w:bodyDiv w:val="1"/>
      <w:marLeft w:val="0"/>
      <w:marRight w:val="0"/>
      <w:marTop w:val="0"/>
      <w:marBottom w:val="0"/>
      <w:divBdr>
        <w:top w:val="none" w:sz="0" w:space="0" w:color="auto"/>
        <w:left w:val="none" w:sz="0" w:space="0" w:color="auto"/>
        <w:bottom w:val="none" w:sz="0" w:space="0" w:color="auto"/>
        <w:right w:val="none" w:sz="0" w:space="0" w:color="auto"/>
      </w:divBdr>
    </w:div>
    <w:div w:id="284577445">
      <w:bodyDiv w:val="1"/>
      <w:marLeft w:val="0"/>
      <w:marRight w:val="0"/>
      <w:marTop w:val="0"/>
      <w:marBottom w:val="0"/>
      <w:divBdr>
        <w:top w:val="none" w:sz="0" w:space="0" w:color="auto"/>
        <w:left w:val="none" w:sz="0" w:space="0" w:color="auto"/>
        <w:bottom w:val="none" w:sz="0" w:space="0" w:color="auto"/>
        <w:right w:val="none" w:sz="0" w:space="0" w:color="auto"/>
      </w:divBdr>
    </w:div>
    <w:div w:id="657422271">
      <w:bodyDiv w:val="1"/>
      <w:marLeft w:val="0"/>
      <w:marRight w:val="0"/>
      <w:marTop w:val="0"/>
      <w:marBottom w:val="0"/>
      <w:divBdr>
        <w:top w:val="none" w:sz="0" w:space="0" w:color="auto"/>
        <w:left w:val="none" w:sz="0" w:space="0" w:color="auto"/>
        <w:bottom w:val="none" w:sz="0" w:space="0" w:color="auto"/>
        <w:right w:val="none" w:sz="0" w:space="0" w:color="auto"/>
      </w:divBdr>
    </w:div>
    <w:div w:id="744648871">
      <w:bodyDiv w:val="1"/>
      <w:marLeft w:val="0"/>
      <w:marRight w:val="0"/>
      <w:marTop w:val="0"/>
      <w:marBottom w:val="0"/>
      <w:divBdr>
        <w:top w:val="none" w:sz="0" w:space="0" w:color="auto"/>
        <w:left w:val="none" w:sz="0" w:space="0" w:color="auto"/>
        <w:bottom w:val="none" w:sz="0" w:space="0" w:color="auto"/>
        <w:right w:val="none" w:sz="0" w:space="0" w:color="auto"/>
      </w:divBdr>
    </w:div>
    <w:div w:id="1002855141">
      <w:bodyDiv w:val="1"/>
      <w:marLeft w:val="0"/>
      <w:marRight w:val="0"/>
      <w:marTop w:val="0"/>
      <w:marBottom w:val="0"/>
      <w:divBdr>
        <w:top w:val="none" w:sz="0" w:space="0" w:color="auto"/>
        <w:left w:val="none" w:sz="0" w:space="0" w:color="auto"/>
        <w:bottom w:val="none" w:sz="0" w:space="0" w:color="auto"/>
        <w:right w:val="none" w:sz="0" w:space="0" w:color="auto"/>
      </w:divBdr>
    </w:div>
    <w:div w:id="1302612487">
      <w:bodyDiv w:val="1"/>
      <w:marLeft w:val="0"/>
      <w:marRight w:val="0"/>
      <w:marTop w:val="0"/>
      <w:marBottom w:val="0"/>
      <w:divBdr>
        <w:top w:val="none" w:sz="0" w:space="0" w:color="auto"/>
        <w:left w:val="none" w:sz="0" w:space="0" w:color="auto"/>
        <w:bottom w:val="none" w:sz="0" w:space="0" w:color="auto"/>
        <w:right w:val="none" w:sz="0" w:space="0" w:color="auto"/>
      </w:divBdr>
    </w:div>
    <w:div w:id="1348679970">
      <w:bodyDiv w:val="1"/>
      <w:marLeft w:val="0"/>
      <w:marRight w:val="0"/>
      <w:marTop w:val="0"/>
      <w:marBottom w:val="0"/>
      <w:divBdr>
        <w:top w:val="none" w:sz="0" w:space="0" w:color="auto"/>
        <w:left w:val="none" w:sz="0" w:space="0" w:color="auto"/>
        <w:bottom w:val="none" w:sz="0" w:space="0" w:color="auto"/>
        <w:right w:val="none" w:sz="0" w:space="0" w:color="auto"/>
      </w:divBdr>
    </w:div>
    <w:div w:id="1462846730">
      <w:bodyDiv w:val="1"/>
      <w:marLeft w:val="0"/>
      <w:marRight w:val="0"/>
      <w:marTop w:val="0"/>
      <w:marBottom w:val="0"/>
      <w:divBdr>
        <w:top w:val="none" w:sz="0" w:space="0" w:color="auto"/>
        <w:left w:val="none" w:sz="0" w:space="0" w:color="auto"/>
        <w:bottom w:val="none" w:sz="0" w:space="0" w:color="auto"/>
        <w:right w:val="none" w:sz="0" w:space="0" w:color="auto"/>
      </w:divBdr>
    </w:div>
    <w:div w:id="1472135424">
      <w:bodyDiv w:val="1"/>
      <w:marLeft w:val="0"/>
      <w:marRight w:val="0"/>
      <w:marTop w:val="0"/>
      <w:marBottom w:val="0"/>
      <w:divBdr>
        <w:top w:val="none" w:sz="0" w:space="0" w:color="auto"/>
        <w:left w:val="none" w:sz="0" w:space="0" w:color="auto"/>
        <w:bottom w:val="none" w:sz="0" w:space="0" w:color="auto"/>
        <w:right w:val="none" w:sz="0" w:space="0" w:color="auto"/>
      </w:divBdr>
    </w:div>
    <w:div w:id="1570723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Kavita\Email%20templates\Articl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C:\Kavita\Email templates\Article template.dotx</Template>
  <TotalTime>0</TotalTime>
  <Pages>7</Pages>
  <Words>1928</Words>
  <Characters>10996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Srinu Babu Kanumoru</dc:creator>
  <cp:lastModifiedBy>Shiva Shankar</cp:lastModifiedBy>
  <cp:revision>2</cp:revision>
  <dcterms:created xsi:type="dcterms:W3CDTF">2024-07-16T05:13:00Z</dcterms:created>
  <dcterms:modified xsi:type="dcterms:W3CDTF">2024-07-16T05:13:00Z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-1236593823</vt:i4>
  </property>
  <property fmtid="{D5CDD505-2E9C-101B-9397-08002B2CF9AE}" pid="3" name="MSIP_Label_4637e5cc-ed1f-4ad6-a881-35c0f1c6f3d8_Enabled">
    <vt:lpwstr>true</vt:lpwstr>
  </property>
  <property fmtid="{D5CDD505-2E9C-101B-9397-08002B2CF9AE}" pid="4" name="MSIP_Label_4637e5cc-ed1f-4ad6-a881-35c0f1c6f3d8_SetDate">
    <vt:lpwstr>2023-02-28T09:26:38Z</vt:lpwstr>
  </property>
  <property fmtid="{D5CDD505-2E9C-101B-9397-08002B2CF9AE}" pid="5" name="MSIP_Label_4637e5cc-ed1f-4ad6-a881-35c0f1c6f3d8_Method">
    <vt:lpwstr>Standard</vt:lpwstr>
  </property>
  <property fmtid="{D5CDD505-2E9C-101B-9397-08002B2CF9AE}" pid="6" name="MSIP_Label_4637e5cc-ed1f-4ad6-a881-35c0f1c6f3d8_Name">
    <vt:lpwstr>General</vt:lpwstr>
  </property>
  <property fmtid="{D5CDD505-2E9C-101B-9397-08002B2CF9AE}" pid="7" name="MSIP_Label_4637e5cc-ed1f-4ad6-a881-35c0f1c6f3d8_SiteId">
    <vt:lpwstr>e3cf3c98-a978-465f-8254-9d541eeea73c</vt:lpwstr>
  </property>
  <property fmtid="{D5CDD505-2E9C-101B-9397-08002B2CF9AE}" pid="8" name="MSIP_Label_4637e5cc-ed1f-4ad6-a881-35c0f1c6f3d8_ActionId">
    <vt:lpwstr>92212e89-10d7-49bd-afc9-4b0496948b76</vt:lpwstr>
  </property>
  <property fmtid="{D5CDD505-2E9C-101B-9397-08002B2CF9AE}" pid="9" name="MSIP_Label_4637e5cc-ed1f-4ad6-a881-35c0f1c6f3d8_ContentBits">
    <vt:lpwstr>0</vt:lpwstr>
  </property>
</Properties>
</file>