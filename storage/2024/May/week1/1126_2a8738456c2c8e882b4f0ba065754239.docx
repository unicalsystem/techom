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6383" w14:textId="5EAE420B" w:rsidR="001C3E08" w:rsidRPr="00C846F9" w:rsidRDefault="001C3E08">
      <w:pPr>
        <w:rPr>
          <w:sz w:val="48"/>
          <w:szCs w:val="48"/>
        </w:rPr>
      </w:pPr>
      <w:r w:rsidRPr="00C846F9">
        <w:rPr>
          <w:sz w:val="48"/>
          <w:szCs w:val="48"/>
        </w:rPr>
        <w:t>NITISHA GUDIVAKA</w:t>
      </w:r>
    </w:p>
    <w:p w14:paraId="762E77BF" w14:textId="2ECB26B7" w:rsidR="001C3E08" w:rsidRPr="004B7AF9" w:rsidRDefault="001C3E08">
      <w:pPr>
        <w:rPr>
          <w:sz w:val="28"/>
          <w:szCs w:val="28"/>
        </w:rPr>
      </w:pPr>
      <w:r w:rsidRPr="004B7AF9">
        <w:rPr>
          <w:sz w:val="28"/>
          <w:szCs w:val="28"/>
        </w:rPr>
        <w:t>Intern - UI/ UX Designer</w:t>
      </w:r>
    </w:p>
    <w:p w14:paraId="03041E1D" w14:textId="77777777" w:rsidR="001C3E08" w:rsidRDefault="001C3E08"/>
    <w:p w14:paraId="44FA7126" w14:textId="52641F88" w:rsidR="001C3E08" w:rsidRPr="004B7AF9" w:rsidRDefault="001C3E08">
      <w:pPr>
        <w:rPr>
          <w:sz w:val="28"/>
          <w:szCs w:val="28"/>
        </w:rPr>
      </w:pPr>
      <w:r w:rsidRPr="004B7AF9">
        <w:rPr>
          <w:sz w:val="28"/>
          <w:szCs w:val="28"/>
        </w:rPr>
        <w:t>Contact</w:t>
      </w:r>
    </w:p>
    <w:p w14:paraId="26C7CA22" w14:textId="2161CE8D" w:rsidR="001C3E08" w:rsidRDefault="001C3E08">
      <w:r w:rsidRPr="004B7AF9">
        <w:rPr>
          <w:b/>
          <w:bCs/>
        </w:rPr>
        <w:t>Phone</w:t>
      </w:r>
      <w:r>
        <w:t>: 8008607547</w:t>
      </w:r>
    </w:p>
    <w:p w14:paraId="1A45D5A1" w14:textId="562305D7" w:rsidR="001C3E08" w:rsidRDefault="001C3E08">
      <w:r w:rsidRPr="004B7AF9">
        <w:rPr>
          <w:b/>
          <w:bCs/>
        </w:rPr>
        <w:t>Email</w:t>
      </w:r>
      <w:r w:rsidRPr="001C3E08">
        <w:t>:</w:t>
      </w:r>
      <w:r>
        <w:t xml:space="preserve"> </w:t>
      </w:r>
      <w:hyperlink r:id="rId9" w:history="1">
        <w:r w:rsidRPr="00214803">
          <w:rPr>
            <w:rStyle w:val="Hyperlink"/>
          </w:rPr>
          <w:t>gudivakanitisha@gmail.com</w:t>
        </w:r>
      </w:hyperlink>
    </w:p>
    <w:p w14:paraId="66765F58" w14:textId="74B73E9D" w:rsidR="001C3E08" w:rsidRDefault="001C3E08">
      <w:r w:rsidRPr="004B7AF9">
        <w:rPr>
          <w:b/>
          <w:bCs/>
        </w:rPr>
        <w:t>Location</w:t>
      </w:r>
      <w:r>
        <w:t xml:space="preserve">: Visakhapatnam, </w:t>
      </w:r>
      <w:r w:rsidRPr="004B7AF9">
        <w:rPr>
          <w:b/>
          <w:bCs/>
        </w:rPr>
        <w:t>LinkedIn</w:t>
      </w:r>
      <w:r>
        <w:t xml:space="preserve">: Nitisha </w:t>
      </w:r>
      <w:proofErr w:type="spellStart"/>
      <w:r>
        <w:t>Gudivaka</w:t>
      </w:r>
      <w:proofErr w:type="spellEnd"/>
    </w:p>
    <w:p w14:paraId="0F4A6EAC" w14:textId="77777777" w:rsidR="001C3E08" w:rsidRDefault="001C3E08"/>
    <w:p w14:paraId="32E237E5" w14:textId="47ABA24A" w:rsidR="001C3E08" w:rsidRPr="004B7AF9" w:rsidRDefault="001C3E08">
      <w:pPr>
        <w:rPr>
          <w:sz w:val="28"/>
          <w:szCs w:val="28"/>
        </w:rPr>
      </w:pPr>
      <w:r w:rsidRPr="004B7AF9">
        <w:rPr>
          <w:b/>
          <w:bCs/>
          <w:sz w:val="28"/>
          <w:szCs w:val="28"/>
        </w:rPr>
        <w:t>Objective</w:t>
      </w:r>
      <w:r w:rsidRPr="004B7AF9">
        <w:rPr>
          <w:sz w:val="28"/>
          <w:szCs w:val="28"/>
        </w:rPr>
        <w:t>:</w:t>
      </w:r>
    </w:p>
    <w:p w14:paraId="5A4A1337" w14:textId="75BC5EAD" w:rsidR="001C3E08" w:rsidRDefault="001C3E08">
      <w:pPr>
        <w:rPr>
          <w:rFonts w:cstheme="minorHAnsi"/>
          <w:color w:val="0D0D0D"/>
          <w:shd w:val="clear" w:color="auto" w:fill="FFFFFF"/>
        </w:rPr>
      </w:pPr>
      <w:r w:rsidRPr="001C3E08">
        <w:rPr>
          <w:rFonts w:cstheme="minorHAnsi"/>
          <w:color w:val="0D0D0D"/>
          <w:shd w:val="clear" w:color="auto" w:fill="FFFFFF"/>
        </w:rPr>
        <w:t>Creative and detail-oriented UI/UX Designer proficient in Figma and Canva, with a passion for crafting intuitive and visually appealing digital experiences. Seeking to leverage design expertise and collaborative skills to deliver innovative solutions that enhance user satisfaction and drive business growth.</w:t>
      </w:r>
    </w:p>
    <w:p w14:paraId="4F6D8F89" w14:textId="77777777" w:rsidR="001C3E08" w:rsidRDefault="001C3E08">
      <w:pPr>
        <w:rPr>
          <w:rFonts w:cstheme="minorHAnsi"/>
          <w:color w:val="0D0D0D"/>
          <w:shd w:val="clear" w:color="auto" w:fill="FFFFFF"/>
        </w:rPr>
      </w:pPr>
    </w:p>
    <w:p w14:paraId="5BAFF16E" w14:textId="38B371F7" w:rsidR="001C3E08" w:rsidRPr="004B7AF9" w:rsidRDefault="001C3E08">
      <w:pPr>
        <w:rPr>
          <w:rFonts w:cstheme="minorHAnsi"/>
          <w:b/>
          <w:bCs/>
          <w:color w:val="0D0D0D"/>
          <w:sz w:val="28"/>
          <w:szCs w:val="28"/>
          <w:shd w:val="clear" w:color="auto" w:fill="FFFFFF"/>
        </w:rPr>
      </w:pPr>
      <w:r w:rsidRPr="004B7AF9">
        <w:rPr>
          <w:rFonts w:cstheme="minorHAnsi"/>
          <w:b/>
          <w:bCs/>
          <w:color w:val="0D0D0D"/>
          <w:sz w:val="28"/>
          <w:szCs w:val="28"/>
          <w:shd w:val="clear" w:color="auto" w:fill="FFFFFF"/>
        </w:rPr>
        <w:t>Professional Summary:</w:t>
      </w:r>
    </w:p>
    <w:p w14:paraId="3227EBA9" w14:textId="5039503E" w:rsidR="001C3E08" w:rsidRDefault="001C3E08">
      <w:pPr>
        <w:rPr>
          <w:rFonts w:cstheme="minorHAnsi"/>
          <w:color w:val="0D0D0D"/>
          <w:shd w:val="clear" w:color="auto" w:fill="FFFFFF"/>
        </w:rPr>
      </w:pPr>
      <w:r w:rsidRPr="001C3E08">
        <w:rPr>
          <w:rFonts w:cstheme="minorHAnsi"/>
          <w:color w:val="0D0D0D"/>
          <w:shd w:val="clear" w:color="auto" w:fill="FFFFFF"/>
        </w:rPr>
        <w:t>Dedicated and innovative UI/UX Designer with a proven track record of creating intuitive and visually stunning digital experiences. Proficient in utilizing industry-leading tools such as Figma and Canva to translate concepts into user-friendly designs. With a keen eye for detail and a passion for user-centric design, I excel in crafting interfaces that seamlessly blend aesthetics with functionality. Armed with strong collaborative skills, I thrive in dynamic team environments, driving projects from concept to completion while exceeding client expectations. Ready to leverage my expertise to elevate user experiences and contribute to the success of visionary projects.</w:t>
      </w:r>
    </w:p>
    <w:p w14:paraId="2BD1327A" w14:textId="77777777" w:rsidR="001C3E08" w:rsidRDefault="001C3E08">
      <w:pPr>
        <w:rPr>
          <w:rFonts w:cstheme="minorHAnsi"/>
          <w:color w:val="0D0D0D"/>
          <w:shd w:val="clear" w:color="auto" w:fill="FFFFFF"/>
        </w:rPr>
      </w:pPr>
    </w:p>
    <w:p w14:paraId="380F26CE" w14:textId="6C57ECE1" w:rsidR="001C3E08" w:rsidRDefault="001C3E08">
      <w:pPr>
        <w:rPr>
          <w:rFonts w:cstheme="minorHAnsi"/>
          <w:color w:val="0D0D0D"/>
          <w:shd w:val="clear" w:color="auto" w:fill="FFFFFF"/>
        </w:rPr>
      </w:pPr>
      <w:r w:rsidRPr="004B7AF9">
        <w:rPr>
          <w:rFonts w:cstheme="minorHAnsi"/>
          <w:b/>
          <w:bCs/>
          <w:color w:val="0D0D0D"/>
          <w:sz w:val="32"/>
          <w:szCs w:val="32"/>
          <w:shd w:val="clear" w:color="auto" w:fill="FFFFFF"/>
        </w:rPr>
        <w:t>Education</w:t>
      </w:r>
      <w:r>
        <w:rPr>
          <w:rFonts w:cstheme="minorHAnsi"/>
          <w:color w:val="0D0D0D"/>
          <w:shd w:val="clear" w:color="auto" w:fill="FFFFFF"/>
        </w:rPr>
        <w:t>:</w:t>
      </w:r>
    </w:p>
    <w:p w14:paraId="71C9584F" w14:textId="77777777" w:rsidR="001C3E08" w:rsidRDefault="001C3E08">
      <w:pPr>
        <w:rPr>
          <w:rFonts w:cstheme="minorHAnsi"/>
          <w:color w:val="0D0D0D"/>
          <w:shd w:val="clear" w:color="auto" w:fill="FFFFFF"/>
        </w:rPr>
      </w:pPr>
    </w:p>
    <w:tbl>
      <w:tblPr>
        <w:tblStyle w:val="TableGrid"/>
        <w:tblW w:w="9730" w:type="dxa"/>
        <w:tblLook w:val="04A0" w:firstRow="1" w:lastRow="0" w:firstColumn="1" w:lastColumn="0" w:noHBand="0" w:noVBand="1"/>
      </w:tblPr>
      <w:tblGrid>
        <w:gridCol w:w="1946"/>
        <w:gridCol w:w="1946"/>
        <w:gridCol w:w="1946"/>
        <w:gridCol w:w="1946"/>
        <w:gridCol w:w="1946"/>
      </w:tblGrid>
      <w:tr w:rsidR="006339DE" w14:paraId="3D7E10EC" w14:textId="77777777" w:rsidTr="006339DE">
        <w:trPr>
          <w:trHeight w:val="596"/>
        </w:trPr>
        <w:tc>
          <w:tcPr>
            <w:tcW w:w="1946" w:type="dxa"/>
          </w:tcPr>
          <w:p w14:paraId="2846D168" w14:textId="16AE5514" w:rsidR="006339DE" w:rsidRPr="00A450D9" w:rsidRDefault="006339DE">
            <w:pPr>
              <w:rPr>
                <w:rFonts w:cstheme="minorHAnsi"/>
                <w:b/>
                <w:bCs/>
                <w:color w:val="0D0D0D"/>
                <w:shd w:val="clear" w:color="auto" w:fill="FFFFFF"/>
              </w:rPr>
            </w:pPr>
            <w:r w:rsidRPr="00A450D9">
              <w:rPr>
                <w:rFonts w:cstheme="minorHAnsi"/>
                <w:b/>
                <w:bCs/>
                <w:color w:val="0D0D0D"/>
                <w:shd w:val="clear" w:color="auto" w:fill="FFFFFF"/>
              </w:rPr>
              <w:t>COURSE</w:t>
            </w:r>
          </w:p>
        </w:tc>
        <w:tc>
          <w:tcPr>
            <w:tcW w:w="1946" w:type="dxa"/>
          </w:tcPr>
          <w:p w14:paraId="3FDC3CDA" w14:textId="3532D300" w:rsidR="006339DE" w:rsidRPr="00A450D9" w:rsidRDefault="006339DE">
            <w:pPr>
              <w:rPr>
                <w:rFonts w:cstheme="minorHAnsi"/>
                <w:b/>
                <w:bCs/>
                <w:color w:val="0D0D0D"/>
                <w:shd w:val="clear" w:color="auto" w:fill="FFFFFF"/>
              </w:rPr>
            </w:pPr>
            <w:r w:rsidRPr="00A450D9">
              <w:rPr>
                <w:rFonts w:cstheme="minorHAnsi"/>
                <w:b/>
                <w:bCs/>
                <w:color w:val="0D0D0D"/>
                <w:shd w:val="clear" w:color="auto" w:fill="FFFFFF"/>
              </w:rPr>
              <w:t>INSTITUTION</w:t>
            </w:r>
          </w:p>
        </w:tc>
        <w:tc>
          <w:tcPr>
            <w:tcW w:w="1946" w:type="dxa"/>
          </w:tcPr>
          <w:p w14:paraId="7F174844" w14:textId="33967906" w:rsidR="006339DE" w:rsidRPr="00A450D9" w:rsidRDefault="006339DE">
            <w:pPr>
              <w:rPr>
                <w:rFonts w:cstheme="minorHAnsi"/>
                <w:b/>
                <w:bCs/>
                <w:color w:val="0D0D0D"/>
                <w:shd w:val="clear" w:color="auto" w:fill="FFFFFF"/>
              </w:rPr>
            </w:pPr>
            <w:r w:rsidRPr="00A450D9">
              <w:rPr>
                <w:rFonts w:cstheme="minorHAnsi"/>
                <w:b/>
                <w:bCs/>
                <w:color w:val="0D0D0D"/>
                <w:shd w:val="clear" w:color="auto" w:fill="FFFFFF"/>
              </w:rPr>
              <w:t>Location</w:t>
            </w:r>
          </w:p>
        </w:tc>
        <w:tc>
          <w:tcPr>
            <w:tcW w:w="1946" w:type="dxa"/>
          </w:tcPr>
          <w:p w14:paraId="3B3C4713" w14:textId="2993A776" w:rsidR="006339DE" w:rsidRPr="00A450D9" w:rsidRDefault="006339DE" w:rsidP="006339DE">
            <w:pPr>
              <w:rPr>
                <w:rFonts w:cstheme="minorHAnsi"/>
                <w:b/>
                <w:bCs/>
                <w:color w:val="0D0D0D"/>
                <w:shd w:val="clear" w:color="auto" w:fill="FFFFFF"/>
              </w:rPr>
            </w:pPr>
            <w:r w:rsidRPr="00A450D9">
              <w:rPr>
                <w:rFonts w:cstheme="minorHAnsi"/>
                <w:b/>
                <w:bCs/>
                <w:color w:val="0D0D0D"/>
                <w:shd w:val="clear" w:color="auto" w:fill="FFFFFF"/>
              </w:rPr>
              <w:t>YEAR OF</w:t>
            </w:r>
            <w:r w:rsidRPr="00A450D9">
              <w:rPr>
                <w:rFonts w:cstheme="minorHAnsi"/>
                <w:b/>
                <w:bCs/>
                <w:color w:val="0D0D0D"/>
                <w:shd w:val="clear" w:color="auto" w:fill="FFFFFF"/>
              </w:rPr>
              <w:t xml:space="preserve"> </w:t>
            </w:r>
            <w:r w:rsidRPr="00A450D9">
              <w:rPr>
                <w:rFonts w:cstheme="minorHAnsi"/>
                <w:b/>
                <w:bCs/>
                <w:color w:val="0D0D0D"/>
                <w:shd w:val="clear" w:color="auto" w:fill="FFFFFF"/>
              </w:rPr>
              <w:t>PASS</w:t>
            </w:r>
          </w:p>
        </w:tc>
        <w:tc>
          <w:tcPr>
            <w:tcW w:w="1946" w:type="dxa"/>
          </w:tcPr>
          <w:p w14:paraId="127F6CD0" w14:textId="501922F0" w:rsidR="006339DE" w:rsidRPr="00A450D9" w:rsidRDefault="006339DE">
            <w:pPr>
              <w:rPr>
                <w:rFonts w:cstheme="minorHAnsi"/>
                <w:b/>
                <w:bCs/>
                <w:color w:val="0D0D0D"/>
                <w:shd w:val="clear" w:color="auto" w:fill="FFFFFF"/>
              </w:rPr>
            </w:pPr>
            <w:r w:rsidRPr="00A450D9">
              <w:rPr>
                <w:rFonts w:cstheme="minorHAnsi"/>
                <w:b/>
                <w:bCs/>
                <w:color w:val="0D0D0D"/>
                <w:shd w:val="clear" w:color="auto" w:fill="FFFFFF"/>
              </w:rPr>
              <w:t>GPA/MARKS</w:t>
            </w:r>
          </w:p>
        </w:tc>
      </w:tr>
      <w:tr w:rsidR="006339DE" w14:paraId="2DA2E143" w14:textId="77777777" w:rsidTr="006339DE">
        <w:trPr>
          <w:trHeight w:val="596"/>
        </w:trPr>
        <w:tc>
          <w:tcPr>
            <w:tcW w:w="1946" w:type="dxa"/>
          </w:tcPr>
          <w:p w14:paraId="285C11C4" w14:textId="52CCF716" w:rsidR="006339DE" w:rsidRDefault="006339DE">
            <w:pPr>
              <w:rPr>
                <w:rFonts w:cstheme="minorHAnsi"/>
                <w:color w:val="0D0D0D"/>
                <w:shd w:val="clear" w:color="auto" w:fill="FFFFFF"/>
              </w:rPr>
            </w:pPr>
            <w:r w:rsidRPr="006339DE">
              <w:rPr>
                <w:rFonts w:cstheme="minorHAnsi"/>
                <w:color w:val="0D0D0D"/>
                <w:shd w:val="clear" w:color="auto" w:fill="FFFFFF"/>
              </w:rPr>
              <w:t>MFA</w:t>
            </w:r>
          </w:p>
        </w:tc>
        <w:tc>
          <w:tcPr>
            <w:tcW w:w="1946" w:type="dxa"/>
          </w:tcPr>
          <w:p w14:paraId="5FAC5CCA" w14:textId="77777777" w:rsidR="006339DE" w:rsidRPr="006339DE" w:rsidRDefault="006339DE" w:rsidP="006339DE">
            <w:pPr>
              <w:rPr>
                <w:rFonts w:cstheme="minorHAnsi"/>
                <w:color w:val="0D0D0D"/>
                <w:shd w:val="clear" w:color="auto" w:fill="FFFFFF"/>
              </w:rPr>
            </w:pPr>
            <w:r w:rsidRPr="006339DE">
              <w:rPr>
                <w:rFonts w:cstheme="minorHAnsi"/>
                <w:color w:val="0D0D0D"/>
                <w:shd w:val="clear" w:color="auto" w:fill="FFFFFF"/>
              </w:rPr>
              <w:t>VISVA-BHARATHI</w:t>
            </w:r>
          </w:p>
          <w:p w14:paraId="6F22527C" w14:textId="7270AB97" w:rsidR="006339DE" w:rsidRDefault="006339DE" w:rsidP="006339DE">
            <w:pPr>
              <w:rPr>
                <w:rFonts w:cstheme="minorHAnsi"/>
                <w:color w:val="0D0D0D"/>
                <w:shd w:val="clear" w:color="auto" w:fill="FFFFFF"/>
              </w:rPr>
            </w:pPr>
            <w:r w:rsidRPr="006339DE">
              <w:rPr>
                <w:rFonts w:cstheme="minorHAnsi"/>
                <w:color w:val="0D0D0D"/>
                <w:shd w:val="clear" w:color="auto" w:fill="FFFFFF"/>
              </w:rPr>
              <w:t>UNIVERSITY</w:t>
            </w:r>
          </w:p>
        </w:tc>
        <w:tc>
          <w:tcPr>
            <w:tcW w:w="1946" w:type="dxa"/>
          </w:tcPr>
          <w:p w14:paraId="12C3476D" w14:textId="7BEC930C" w:rsidR="006339DE" w:rsidRDefault="006339DE">
            <w:pPr>
              <w:rPr>
                <w:rFonts w:cstheme="minorHAnsi"/>
                <w:color w:val="0D0D0D"/>
                <w:shd w:val="clear" w:color="auto" w:fill="FFFFFF"/>
              </w:rPr>
            </w:pPr>
            <w:r w:rsidRPr="006339DE">
              <w:rPr>
                <w:rFonts w:cstheme="minorHAnsi"/>
                <w:color w:val="0D0D0D"/>
                <w:shd w:val="clear" w:color="auto" w:fill="FFFFFF"/>
              </w:rPr>
              <w:t>SHANTINIKETHAN</w:t>
            </w:r>
          </w:p>
        </w:tc>
        <w:tc>
          <w:tcPr>
            <w:tcW w:w="1946" w:type="dxa"/>
          </w:tcPr>
          <w:p w14:paraId="6897D51F" w14:textId="4AD4C225" w:rsidR="006339DE" w:rsidRDefault="006339DE">
            <w:pPr>
              <w:rPr>
                <w:rFonts w:cstheme="minorHAnsi"/>
                <w:color w:val="0D0D0D"/>
                <w:shd w:val="clear" w:color="auto" w:fill="FFFFFF"/>
              </w:rPr>
            </w:pPr>
            <w:r w:rsidRPr="006339DE">
              <w:rPr>
                <w:rFonts w:cstheme="minorHAnsi"/>
                <w:color w:val="0D0D0D"/>
                <w:shd w:val="clear" w:color="auto" w:fill="FFFFFF"/>
              </w:rPr>
              <w:t>2023</w:t>
            </w:r>
          </w:p>
        </w:tc>
        <w:tc>
          <w:tcPr>
            <w:tcW w:w="1946" w:type="dxa"/>
          </w:tcPr>
          <w:p w14:paraId="23D7ECC4" w14:textId="1898661A" w:rsidR="006339DE" w:rsidRDefault="006339DE">
            <w:pPr>
              <w:rPr>
                <w:rFonts w:cstheme="minorHAnsi"/>
                <w:color w:val="0D0D0D"/>
                <w:shd w:val="clear" w:color="auto" w:fill="FFFFFF"/>
              </w:rPr>
            </w:pPr>
            <w:r w:rsidRPr="006339DE">
              <w:rPr>
                <w:rFonts w:cstheme="minorHAnsi"/>
                <w:color w:val="0D0D0D"/>
                <w:shd w:val="clear" w:color="auto" w:fill="FFFFFF"/>
              </w:rPr>
              <w:t>70%</w:t>
            </w:r>
          </w:p>
        </w:tc>
      </w:tr>
      <w:tr w:rsidR="006339DE" w14:paraId="2D26BD8B" w14:textId="77777777" w:rsidTr="006339DE">
        <w:trPr>
          <w:trHeight w:val="622"/>
        </w:trPr>
        <w:tc>
          <w:tcPr>
            <w:tcW w:w="1946" w:type="dxa"/>
          </w:tcPr>
          <w:p w14:paraId="5CA89ACF" w14:textId="3698DB93" w:rsidR="006339DE" w:rsidRDefault="006339DE">
            <w:pPr>
              <w:rPr>
                <w:rFonts w:cstheme="minorHAnsi"/>
                <w:color w:val="0D0D0D"/>
                <w:shd w:val="clear" w:color="auto" w:fill="FFFFFF"/>
              </w:rPr>
            </w:pPr>
            <w:r w:rsidRPr="006339DE">
              <w:rPr>
                <w:rFonts w:cstheme="minorHAnsi"/>
                <w:color w:val="0D0D0D"/>
                <w:shd w:val="clear" w:color="auto" w:fill="FFFFFF"/>
              </w:rPr>
              <w:t>BFA</w:t>
            </w:r>
          </w:p>
        </w:tc>
        <w:tc>
          <w:tcPr>
            <w:tcW w:w="1946" w:type="dxa"/>
          </w:tcPr>
          <w:p w14:paraId="4B47DE60" w14:textId="05330F77" w:rsidR="006339DE" w:rsidRDefault="006339DE">
            <w:pPr>
              <w:rPr>
                <w:rFonts w:cstheme="minorHAnsi"/>
                <w:color w:val="0D0D0D"/>
                <w:shd w:val="clear" w:color="auto" w:fill="FFFFFF"/>
              </w:rPr>
            </w:pPr>
            <w:r w:rsidRPr="006339DE">
              <w:rPr>
                <w:rFonts w:cstheme="minorHAnsi"/>
                <w:color w:val="0D0D0D"/>
                <w:shd w:val="clear" w:color="auto" w:fill="FFFFFF"/>
              </w:rPr>
              <w:t>ANDHRA UNIVERSITY</w:t>
            </w:r>
          </w:p>
        </w:tc>
        <w:tc>
          <w:tcPr>
            <w:tcW w:w="1946" w:type="dxa"/>
          </w:tcPr>
          <w:p w14:paraId="1F2AE749" w14:textId="2BA0BD7B" w:rsidR="006339DE" w:rsidRDefault="006339DE">
            <w:pPr>
              <w:rPr>
                <w:rFonts w:cstheme="minorHAnsi"/>
                <w:color w:val="0D0D0D"/>
                <w:shd w:val="clear" w:color="auto" w:fill="FFFFFF"/>
              </w:rPr>
            </w:pPr>
            <w:r w:rsidRPr="006339DE">
              <w:rPr>
                <w:rFonts w:cstheme="minorHAnsi"/>
                <w:color w:val="0D0D0D"/>
                <w:shd w:val="clear" w:color="auto" w:fill="FFFFFF"/>
              </w:rPr>
              <w:t>VISAKHAPATNAM</w:t>
            </w:r>
          </w:p>
        </w:tc>
        <w:tc>
          <w:tcPr>
            <w:tcW w:w="1946" w:type="dxa"/>
          </w:tcPr>
          <w:p w14:paraId="4BF7B043" w14:textId="7B0818D0" w:rsidR="006339DE" w:rsidRDefault="006339DE">
            <w:pPr>
              <w:rPr>
                <w:rFonts w:cstheme="minorHAnsi"/>
                <w:color w:val="0D0D0D"/>
                <w:shd w:val="clear" w:color="auto" w:fill="FFFFFF"/>
              </w:rPr>
            </w:pPr>
            <w:r w:rsidRPr="006339DE">
              <w:rPr>
                <w:rFonts w:cstheme="minorHAnsi"/>
                <w:color w:val="0D0D0D"/>
                <w:shd w:val="clear" w:color="auto" w:fill="FFFFFF"/>
              </w:rPr>
              <w:t>2021</w:t>
            </w:r>
          </w:p>
        </w:tc>
        <w:tc>
          <w:tcPr>
            <w:tcW w:w="1946" w:type="dxa"/>
          </w:tcPr>
          <w:p w14:paraId="7831E4E3" w14:textId="370B47C9" w:rsidR="006339DE" w:rsidRDefault="006339DE">
            <w:pPr>
              <w:rPr>
                <w:rFonts w:cstheme="minorHAnsi"/>
                <w:color w:val="0D0D0D"/>
                <w:shd w:val="clear" w:color="auto" w:fill="FFFFFF"/>
              </w:rPr>
            </w:pPr>
            <w:r w:rsidRPr="006339DE">
              <w:rPr>
                <w:rFonts w:cstheme="minorHAnsi"/>
                <w:color w:val="0D0D0D"/>
                <w:shd w:val="clear" w:color="auto" w:fill="FFFFFF"/>
              </w:rPr>
              <w:t>7.4%</w:t>
            </w:r>
          </w:p>
        </w:tc>
      </w:tr>
      <w:tr w:rsidR="006339DE" w14:paraId="36946BAE" w14:textId="77777777" w:rsidTr="006339DE">
        <w:trPr>
          <w:trHeight w:val="596"/>
        </w:trPr>
        <w:tc>
          <w:tcPr>
            <w:tcW w:w="1946" w:type="dxa"/>
          </w:tcPr>
          <w:p w14:paraId="424258AF" w14:textId="4CFDB0C4" w:rsidR="006339DE" w:rsidRDefault="006339DE">
            <w:pPr>
              <w:rPr>
                <w:rFonts w:cstheme="minorHAnsi"/>
                <w:color w:val="0D0D0D"/>
                <w:shd w:val="clear" w:color="auto" w:fill="FFFFFF"/>
              </w:rPr>
            </w:pPr>
            <w:r w:rsidRPr="006339DE">
              <w:rPr>
                <w:rFonts w:cstheme="minorHAnsi"/>
                <w:color w:val="0D0D0D"/>
                <w:shd w:val="clear" w:color="auto" w:fill="FFFFFF"/>
              </w:rPr>
              <w:t>INTERMEDIATE</w:t>
            </w:r>
          </w:p>
        </w:tc>
        <w:tc>
          <w:tcPr>
            <w:tcW w:w="1946" w:type="dxa"/>
          </w:tcPr>
          <w:p w14:paraId="06510D97" w14:textId="6FE507B8" w:rsidR="006339DE" w:rsidRDefault="006339DE">
            <w:pPr>
              <w:rPr>
                <w:rFonts w:cstheme="minorHAnsi"/>
                <w:color w:val="0D0D0D"/>
                <w:shd w:val="clear" w:color="auto" w:fill="FFFFFF"/>
              </w:rPr>
            </w:pPr>
            <w:r w:rsidRPr="006339DE">
              <w:rPr>
                <w:rFonts w:cstheme="minorHAnsi"/>
                <w:color w:val="0D0D0D"/>
                <w:shd w:val="clear" w:color="auto" w:fill="FFFFFF"/>
              </w:rPr>
              <w:t>ASCENT JUNIOR COLLEGE</w:t>
            </w:r>
          </w:p>
        </w:tc>
        <w:tc>
          <w:tcPr>
            <w:tcW w:w="1946" w:type="dxa"/>
          </w:tcPr>
          <w:p w14:paraId="6E830F6D" w14:textId="5C1A1874" w:rsidR="006339DE" w:rsidRDefault="006339DE">
            <w:pPr>
              <w:rPr>
                <w:rFonts w:cstheme="minorHAnsi"/>
                <w:color w:val="0D0D0D"/>
                <w:shd w:val="clear" w:color="auto" w:fill="FFFFFF"/>
              </w:rPr>
            </w:pPr>
            <w:r w:rsidRPr="006339DE">
              <w:rPr>
                <w:rFonts w:cstheme="minorHAnsi"/>
                <w:color w:val="0D0D0D"/>
                <w:shd w:val="clear" w:color="auto" w:fill="FFFFFF"/>
              </w:rPr>
              <w:t>VISAKHAPATNAM</w:t>
            </w:r>
          </w:p>
        </w:tc>
        <w:tc>
          <w:tcPr>
            <w:tcW w:w="1946" w:type="dxa"/>
          </w:tcPr>
          <w:p w14:paraId="34F3C3EE" w14:textId="6B671D43" w:rsidR="006339DE" w:rsidRDefault="006339DE">
            <w:pPr>
              <w:rPr>
                <w:rFonts w:cstheme="minorHAnsi"/>
                <w:color w:val="0D0D0D"/>
                <w:shd w:val="clear" w:color="auto" w:fill="FFFFFF"/>
              </w:rPr>
            </w:pPr>
            <w:r>
              <w:rPr>
                <w:rFonts w:cstheme="minorHAnsi"/>
                <w:color w:val="0D0D0D"/>
                <w:shd w:val="clear" w:color="auto" w:fill="FFFFFF"/>
              </w:rPr>
              <w:t>2017</w:t>
            </w:r>
          </w:p>
        </w:tc>
        <w:tc>
          <w:tcPr>
            <w:tcW w:w="1946" w:type="dxa"/>
          </w:tcPr>
          <w:p w14:paraId="06B05AB4" w14:textId="4564D330" w:rsidR="006339DE" w:rsidRDefault="006339DE">
            <w:pPr>
              <w:rPr>
                <w:rFonts w:cstheme="minorHAnsi"/>
                <w:color w:val="0D0D0D"/>
                <w:shd w:val="clear" w:color="auto" w:fill="FFFFFF"/>
              </w:rPr>
            </w:pPr>
            <w:r>
              <w:rPr>
                <w:rFonts w:cstheme="minorHAnsi"/>
                <w:color w:val="0D0D0D"/>
                <w:shd w:val="clear" w:color="auto" w:fill="FFFFFF"/>
              </w:rPr>
              <w:t>833</w:t>
            </w:r>
          </w:p>
        </w:tc>
      </w:tr>
      <w:tr w:rsidR="006339DE" w14:paraId="77504285" w14:textId="77777777" w:rsidTr="006339DE">
        <w:trPr>
          <w:trHeight w:val="596"/>
        </w:trPr>
        <w:tc>
          <w:tcPr>
            <w:tcW w:w="1946" w:type="dxa"/>
          </w:tcPr>
          <w:p w14:paraId="76F3C634" w14:textId="2F2AB245" w:rsidR="006339DE" w:rsidRDefault="006339DE">
            <w:pPr>
              <w:rPr>
                <w:rFonts w:cstheme="minorHAnsi"/>
                <w:color w:val="0D0D0D"/>
                <w:shd w:val="clear" w:color="auto" w:fill="FFFFFF"/>
              </w:rPr>
            </w:pPr>
            <w:r w:rsidRPr="006339DE">
              <w:rPr>
                <w:rFonts w:cstheme="minorHAnsi"/>
                <w:color w:val="0D0D0D"/>
                <w:shd w:val="clear" w:color="auto" w:fill="FFFFFF"/>
              </w:rPr>
              <w:t>10th</w:t>
            </w:r>
          </w:p>
        </w:tc>
        <w:tc>
          <w:tcPr>
            <w:tcW w:w="1946" w:type="dxa"/>
          </w:tcPr>
          <w:p w14:paraId="0107AA7C" w14:textId="139A68B8" w:rsidR="006339DE" w:rsidRDefault="006339DE" w:rsidP="006339DE">
            <w:pPr>
              <w:rPr>
                <w:rFonts w:cstheme="minorHAnsi"/>
                <w:color w:val="0D0D0D"/>
                <w:shd w:val="clear" w:color="auto" w:fill="FFFFFF"/>
              </w:rPr>
            </w:pPr>
            <w:r w:rsidRPr="006339DE">
              <w:rPr>
                <w:rFonts w:cstheme="minorHAnsi"/>
                <w:color w:val="0D0D0D"/>
                <w:shd w:val="clear" w:color="auto" w:fill="FFFFFF"/>
              </w:rPr>
              <w:t>SRI PRAKASH VIDYA</w:t>
            </w:r>
            <w:r>
              <w:rPr>
                <w:rFonts w:cstheme="minorHAnsi"/>
                <w:color w:val="0D0D0D"/>
                <w:shd w:val="clear" w:color="auto" w:fill="FFFFFF"/>
              </w:rPr>
              <w:t xml:space="preserve"> </w:t>
            </w:r>
            <w:r w:rsidRPr="006339DE">
              <w:rPr>
                <w:rFonts w:cstheme="minorHAnsi"/>
                <w:color w:val="0D0D0D"/>
                <w:shd w:val="clear" w:color="auto" w:fill="FFFFFF"/>
              </w:rPr>
              <w:t>NIKETHAN</w:t>
            </w:r>
          </w:p>
        </w:tc>
        <w:tc>
          <w:tcPr>
            <w:tcW w:w="1946" w:type="dxa"/>
          </w:tcPr>
          <w:p w14:paraId="1E24189D" w14:textId="675FC7DD" w:rsidR="006339DE" w:rsidRDefault="006339DE">
            <w:pPr>
              <w:rPr>
                <w:rFonts w:cstheme="minorHAnsi"/>
                <w:color w:val="0D0D0D"/>
                <w:shd w:val="clear" w:color="auto" w:fill="FFFFFF"/>
              </w:rPr>
            </w:pPr>
            <w:r w:rsidRPr="006339DE">
              <w:rPr>
                <w:rFonts w:cstheme="minorHAnsi"/>
                <w:color w:val="0D0D0D"/>
                <w:shd w:val="clear" w:color="auto" w:fill="FFFFFF"/>
              </w:rPr>
              <w:t>VISAKHAPATNAM</w:t>
            </w:r>
          </w:p>
        </w:tc>
        <w:tc>
          <w:tcPr>
            <w:tcW w:w="1946" w:type="dxa"/>
          </w:tcPr>
          <w:p w14:paraId="69D0F00A" w14:textId="116FD49E" w:rsidR="006339DE" w:rsidRDefault="006339DE">
            <w:pPr>
              <w:rPr>
                <w:rFonts w:cstheme="minorHAnsi"/>
                <w:color w:val="0D0D0D"/>
                <w:shd w:val="clear" w:color="auto" w:fill="FFFFFF"/>
              </w:rPr>
            </w:pPr>
            <w:r>
              <w:rPr>
                <w:rFonts w:cstheme="minorHAnsi"/>
                <w:color w:val="0D0D0D"/>
                <w:shd w:val="clear" w:color="auto" w:fill="FFFFFF"/>
              </w:rPr>
              <w:t>2015</w:t>
            </w:r>
          </w:p>
        </w:tc>
        <w:tc>
          <w:tcPr>
            <w:tcW w:w="1946" w:type="dxa"/>
          </w:tcPr>
          <w:p w14:paraId="0F958D09" w14:textId="4806A4DD" w:rsidR="006339DE" w:rsidRDefault="006339DE">
            <w:pPr>
              <w:rPr>
                <w:rFonts w:cstheme="minorHAnsi"/>
                <w:color w:val="0D0D0D"/>
                <w:shd w:val="clear" w:color="auto" w:fill="FFFFFF"/>
              </w:rPr>
            </w:pPr>
            <w:r>
              <w:rPr>
                <w:rFonts w:cstheme="minorHAnsi"/>
                <w:color w:val="0D0D0D"/>
                <w:shd w:val="clear" w:color="auto" w:fill="FFFFFF"/>
              </w:rPr>
              <w:t>9</w:t>
            </w:r>
          </w:p>
        </w:tc>
      </w:tr>
    </w:tbl>
    <w:p w14:paraId="5A97495A" w14:textId="77777777" w:rsidR="001C3E08" w:rsidRDefault="001C3E08">
      <w:pPr>
        <w:rPr>
          <w:rFonts w:cstheme="minorHAnsi"/>
          <w:color w:val="0D0D0D"/>
          <w:shd w:val="clear" w:color="auto" w:fill="FFFFFF"/>
        </w:rPr>
      </w:pPr>
    </w:p>
    <w:p w14:paraId="553D4EA9" w14:textId="77777777" w:rsidR="004632F6" w:rsidRDefault="004632F6">
      <w:pPr>
        <w:rPr>
          <w:rFonts w:cstheme="minorHAnsi"/>
          <w:b/>
          <w:bCs/>
          <w:color w:val="0D0D0D"/>
          <w:sz w:val="32"/>
          <w:szCs w:val="32"/>
          <w:shd w:val="clear" w:color="auto" w:fill="FFFFFF"/>
        </w:rPr>
      </w:pPr>
    </w:p>
    <w:p w14:paraId="6BF08B43" w14:textId="4E635EEB" w:rsidR="00FC7912" w:rsidRPr="00A450D9" w:rsidRDefault="00187E7B">
      <w:pPr>
        <w:rPr>
          <w:rFonts w:cstheme="minorHAnsi"/>
          <w:b/>
          <w:bCs/>
          <w:color w:val="0D0D0D"/>
          <w:sz w:val="32"/>
          <w:szCs w:val="32"/>
          <w:shd w:val="clear" w:color="auto" w:fill="FFFFFF"/>
        </w:rPr>
      </w:pPr>
      <w:r w:rsidRPr="00A450D9">
        <w:rPr>
          <w:rFonts w:cstheme="minorHAnsi"/>
          <w:b/>
          <w:bCs/>
          <w:color w:val="0D0D0D"/>
          <w:sz w:val="32"/>
          <w:szCs w:val="32"/>
          <w:shd w:val="clear" w:color="auto" w:fill="FFFFFF"/>
        </w:rPr>
        <w:t>W</w:t>
      </w:r>
      <w:r w:rsidR="00036AD6" w:rsidRPr="00A450D9">
        <w:rPr>
          <w:rFonts w:cstheme="minorHAnsi"/>
          <w:b/>
          <w:bCs/>
          <w:color w:val="0D0D0D"/>
          <w:sz w:val="32"/>
          <w:szCs w:val="32"/>
          <w:shd w:val="clear" w:color="auto" w:fill="FFFFFF"/>
        </w:rPr>
        <w:t>ORK EXPERIENCE:</w:t>
      </w:r>
    </w:p>
    <w:p w14:paraId="2C2DF517" w14:textId="77777777" w:rsidR="004632F6" w:rsidRDefault="004632F6">
      <w:pPr>
        <w:rPr>
          <w:rFonts w:cstheme="minorHAnsi"/>
          <w:color w:val="0D0D0D"/>
          <w:shd w:val="clear" w:color="auto" w:fill="FFFFFF"/>
        </w:rPr>
      </w:pPr>
    </w:p>
    <w:p w14:paraId="44A60CAB" w14:textId="61E1BD74" w:rsidR="001C3E08" w:rsidRDefault="00BA7C63">
      <w:pPr>
        <w:rPr>
          <w:rFonts w:cstheme="minorHAnsi"/>
          <w:color w:val="0D0D0D"/>
          <w:shd w:val="clear" w:color="auto" w:fill="FFFFFF"/>
        </w:rPr>
      </w:pPr>
      <w:proofErr w:type="spellStart"/>
      <w:r w:rsidRPr="00FC7912">
        <w:rPr>
          <w:rFonts w:cstheme="minorHAnsi"/>
          <w:color w:val="0D0D0D"/>
          <w:sz w:val="28"/>
          <w:szCs w:val="28"/>
          <w:shd w:val="clear" w:color="auto" w:fill="FFFFFF"/>
        </w:rPr>
        <w:t>Webmob</w:t>
      </w:r>
      <w:proofErr w:type="spellEnd"/>
      <w:r w:rsidRPr="00FC7912">
        <w:rPr>
          <w:rFonts w:cstheme="minorHAnsi"/>
          <w:color w:val="0D0D0D"/>
          <w:sz w:val="28"/>
          <w:szCs w:val="28"/>
          <w:shd w:val="clear" w:color="auto" w:fill="FFFFFF"/>
        </w:rPr>
        <w:t xml:space="preserve"> Software Solutions</w:t>
      </w:r>
      <w:r w:rsidR="00357277">
        <w:rPr>
          <w:rFonts w:cstheme="minorHAnsi"/>
          <w:color w:val="0D0D0D"/>
          <w:shd w:val="clear" w:color="auto" w:fill="FFFFFF"/>
        </w:rPr>
        <w:t xml:space="preserve"> – </w:t>
      </w:r>
      <w:r w:rsidR="00357277" w:rsidRPr="00FC7912">
        <w:rPr>
          <w:rFonts w:cstheme="minorHAnsi"/>
          <w:color w:val="0D0D0D"/>
          <w:sz w:val="24"/>
          <w:szCs w:val="24"/>
          <w:shd w:val="clear" w:color="auto" w:fill="FFFFFF"/>
        </w:rPr>
        <w:t>UI/UX Designer</w:t>
      </w:r>
    </w:p>
    <w:p w14:paraId="1108E21F" w14:textId="551B40DB" w:rsidR="00357277" w:rsidRDefault="006A229A">
      <w:pPr>
        <w:rPr>
          <w:rFonts w:cstheme="minorHAnsi"/>
          <w:color w:val="0D0D0D"/>
          <w:shd w:val="clear" w:color="auto" w:fill="FFFFFF"/>
        </w:rPr>
      </w:pPr>
      <w:r>
        <w:rPr>
          <w:rFonts w:cstheme="minorHAnsi"/>
          <w:color w:val="0D0D0D"/>
          <w:shd w:val="clear" w:color="auto" w:fill="FFFFFF"/>
        </w:rPr>
        <w:t xml:space="preserve">August 2023 </w:t>
      </w:r>
      <w:r w:rsidR="005E7221">
        <w:rPr>
          <w:rFonts w:cstheme="minorHAnsi"/>
          <w:color w:val="0D0D0D"/>
          <w:shd w:val="clear" w:color="auto" w:fill="FFFFFF"/>
        </w:rPr>
        <w:t>–</w:t>
      </w:r>
      <w:r>
        <w:rPr>
          <w:rFonts w:cstheme="minorHAnsi"/>
          <w:color w:val="0D0D0D"/>
          <w:shd w:val="clear" w:color="auto" w:fill="FFFFFF"/>
        </w:rPr>
        <w:t xml:space="preserve"> </w:t>
      </w:r>
      <w:r w:rsidR="001B0C99">
        <w:rPr>
          <w:rFonts w:cstheme="minorHAnsi"/>
          <w:color w:val="0D0D0D"/>
          <w:shd w:val="clear" w:color="auto" w:fill="FFFFFF"/>
        </w:rPr>
        <w:t>till date</w:t>
      </w:r>
      <w:r w:rsidR="005E7221">
        <w:rPr>
          <w:rFonts w:cstheme="minorHAnsi"/>
          <w:color w:val="0D0D0D"/>
          <w:shd w:val="clear" w:color="auto" w:fill="FFFFFF"/>
        </w:rPr>
        <w:t xml:space="preserve"> (</w:t>
      </w:r>
      <w:r w:rsidR="001B0C99">
        <w:rPr>
          <w:rFonts w:cstheme="minorHAnsi"/>
          <w:color w:val="0D0D0D"/>
          <w:shd w:val="clear" w:color="auto" w:fill="FFFFFF"/>
        </w:rPr>
        <w:t>Over 9 months of work experience</w:t>
      </w:r>
      <w:r w:rsidR="005E7221">
        <w:rPr>
          <w:rFonts w:cstheme="minorHAnsi"/>
          <w:color w:val="0D0D0D"/>
          <w:shd w:val="clear" w:color="auto" w:fill="FFFFFF"/>
        </w:rPr>
        <w:t>)</w:t>
      </w:r>
    </w:p>
    <w:p w14:paraId="429886E7" w14:textId="7DFC46D1" w:rsidR="00EA2AF8" w:rsidRDefault="00EA2AF8" w:rsidP="00EA2AF8">
      <w:pPr>
        <w:rPr>
          <w:rFonts w:cstheme="minorHAnsi"/>
          <w:color w:val="0D0D0D"/>
          <w:shd w:val="clear" w:color="auto" w:fill="FFFFFF"/>
        </w:rPr>
      </w:pPr>
      <w:r w:rsidRPr="00FC7912">
        <w:rPr>
          <w:rFonts w:cstheme="minorHAnsi"/>
          <w:b/>
          <w:bCs/>
          <w:color w:val="0D0D0D"/>
          <w:shd w:val="clear" w:color="auto" w:fill="FFFFFF"/>
        </w:rPr>
        <w:t>Client</w:t>
      </w:r>
      <w:r>
        <w:rPr>
          <w:rFonts w:cstheme="minorHAnsi"/>
          <w:color w:val="0D0D0D"/>
          <w:shd w:val="clear" w:color="auto" w:fill="FFFFFF"/>
        </w:rPr>
        <w:t xml:space="preserve">: </w:t>
      </w:r>
      <w:proofErr w:type="spellStart"/>
      <w:r>
        <w:rPr>
          <w:rFonts w:cstheme="minorHAnsi"/>
          <w:color w:val="0D0D0D"/>
          <w:shd w:val="clear" w:color="auto" w:fill="FFFFFF"/>
        </w:rPr>
        <w:t>Insu</w:t>
      </w:r>
      <w:r w:rsidR="00BE308A">
        <w:rPr>
          <w:rFonts w:cstheme="minorHAnsi"/>
          <w:color w:val="0D0D0D"/>
          <w:shd w:val="clear" w:color="auto" w:fill="FFFFFF"/>
        </w:rPr>
        <w:t>rwill</w:t>
      </w:r>
      <w:proofErr w:type="spellEnd"/>
      <w:r w:rsidR="00BE308A">
        <w:rPr>
          <w:rFonts w:cstheme="minorHAnsi"/>
          <w:color w:val="0D0D0D"/>
          <w:shd w:val="clear" w:color="auto" w:fill="FFFFFF"/>
        </w:rPr>
        <w:t xml:space="preserve"> and Consultant applications</w:t>
      </w:r>
    </w:p>
    <w:p w14:paraId="737D1F48" w14:textId="77777777" w:rsidR="00BE308A" w:rsidRDefault="00BE308A" w:rsidP="00EA2AF8">
      <w:pPr>
        <w:rPr>
          <w:rFonts w:cstheme="minorHAnsi"/>
          <w:color w:val="0D0D0D"/>
          <w:shd w:val="clear" w:color="auto" w:fill="FFFFFF"/>
        </w:rPr>
      </w:pPr>
    </w:p>
    <w:p w14:paraId="3C66CA15" w14:textId="77777777" w:rsidR="004632F6" w:rsidRDefault="004632F6" w:rsidP="00EA2AF8">
      <w:pPr>
        <w:rPr>
          <w:rFonts w:cstheme="minorHAnsi"/>
          <w:color w:val="0D0D0D"/>
          <w:shd w:val="clear" w:color="auto" w:fill="FFFFFF"/>
        </w:rPr>
      </w:pPr>
    </w:p>
    <w:p w14:paraId="26828F46" w14:textId="1E508BC5" w:rsidR="00BE308A" w:rsidRDefault="00675710" w:rsidP="00EA2AF8">
      <w:pPr>
        <w:rPr>
          <w:rFonts w:cstheme="minorHAnsi"/>
          <w:color w:val="0D0D0D"/>
          <w:shd w:val="clear" w:color="auto" w:fill="FFFFFF"/>
        </w:rPr>
      </w:pPr>
      <w:r w:rsidRPr="00D82C37">
        <w:rPr>
          <w:rFonts w:cstheme="minorHAnsi"/>
          <w:b/>
          <w:bCs/>
          <w:color w:val="0D0D0D"/>
          <w:sz w:val="32"/>
          <w:szCs w:val="32"/>
          <w:shd w:val="clear" w:color="auto" w:fill="FFFFFF"/>
        </w:rPr>
        <w:t>Expertise</w:t>
      </w:r>
      <w:r>
        <w:rPr>
          <w:rFonts w:cstheme="minorHAnsi"/>
          <w:color w:val="0D0D0D"/>
          <w:shd w:val="clear" w:color="auto" w:fill="FFFFFF"/>
        </w:rPr>
        <w:t>:</w:t>
      </w:r>
    </w:p>
    <w:p w14:paraId="375B284C" w14:textId="77777777" w:rsidR="00675710" w:rsidRDefault="00675710" w:rsidP="00EA2AF8">
      <w:pPr>
        <w:rPr>
          <w:rFonts w:cstheme="minorHAnsi"/>
          <w:color w:val="0D0D0D"/>
          <w:shd w:val="clear" w:color="auto" w:fill="FFFFFF"/>
        </w:rPr>
      </w:pPr>
    </w:p>
    <w:p w14:paraId="775AE880" w14:textId="77777777" w:rsidR="00FB3E88" w:rsidRPr="00FB3E88" w:rsidRDefault="00FB3E88" w:rsidP="00FB3E88">
      <w:pPr>
        <w:rPr>
          <w:rFonts w:cstheme="minorHAnsi"/>
        </w:rPr>
      </w:pPr>
      <w:r w:rsidRPr="00FB3E88">
        <w:rPr>
          <w:rFonts w:cstheme="minorHAnsi"/>
        </w:rPr>
        <w:t>As a UI/UX Designer with expertise in Figma and Canva, I have successfully contributed to numerous projects by creating engaging and user-friendly digital experiences. Leveraging my proficiency in these industry-standard tools, I have collaborated with cross-functional teams to conceptualize, design, and implement intuitive interfaces for web and mobile applications.</w:t>
      </w:r>
    </w:p>
    <w:p w14:paraId="75967281" w14:textId="77777777" w:rsidR="00FB3E88" w:rsidRPr="00FB3E88" w:rsidRDefault="00FB3E88" w:rsidP="00FB3E88">
      <w:pPr>
        <w:rPr>
          <w:rFonts w:cstheme="minorHAnsi"/>
        </w:rPr>
      </w:pPr>
    </w:p>
    <w:p w14:paraId="27B3C74F" w14:textId="77777777" w:rsidR="00FB3E88" w:rsidRPr="00FB3E88" w:rsidRDefault="00FB3E88" w:rsidP="00FB3E88">
      <w:pPr>
        <w:rPr>
          <w:rFonts w:cstheme="minorHAnsi"/>
        </w:rPr>
      </w:pPr>
      <w:r w:rsidRPr="00FB3E88">
        <w:rPr>
          <w:rFonts w:cstheme="minorHAnsi"/>
        </w:rPr>
        <w:t>My work process involves conducting thorough user research, gathering insights, and translating them into actionable design solutions. Utilizing Figma and Canva, I have crafted wireframes, prototypes, and mockups that effectively communicate design concepts and facilitate iterative feedback loops. By adhering to best practices in user-centered design, I ensure that the final products not only meet but exceed user expectations.</w:t>
      </w:r>
    </w:p>
    <w:p w14:paraId="36F1F2B3" w14:textId="77777777" w:rsidR="00FB3E88" w:rsidRPr="00FB3E88" w:rsidRDefault="00FB3E88" w:rsidP="00FB3E88">
      <w:pPr>
        <w:rPr>
          <w:rFonts w:cstheme="minorHAnsi"/>
        </w:rPr>
      </w:pPr>
    </w:p>
    <w:p w14:paraId="264E4760" w14:textId="7AF87E10" w:rsidR="00675710" w:rsidRDefault="00FB3E88" w:rsidP="00FB3E88">
      <w:pPr>
        <w:rPr>
          <w:rFonts w:cstheme="minorHAnsi"/>
        </w:rPr>
      </w:pPr>
      <w:r w:rsidRPr="00FB3E88">
        <w:rPr>
          <w:rFonts w:cstheme="minorHAnsi"/>
        </w:rPr>
        <w:t>Moreover, my experience extends to collaborating closely with developers to ensure seamless integration of design elements and adherence to design specifications. Throughout my career, I have remained committed to staying abreast of emerging design trends and technologies, allowing me to deliver innovative solutions that drive user engagement and business growth.</w:t>
      </w:r>
    </w:p>
    <w:p w14:paraId="3C7544EF" w14:textId="77777777" w:rsidR="0058782A" w:rsidRDefault="0058782A" w:rsidP="00FB3E88">
      <w:pPr>
        <w:rPr>
          <w:rFonts w:cstheme="minorHAnsi"/>
        </w:rPr>
      </w:pPr>
    </w:p>
    <w:p w14:paraId="7CAF8D6B" w14:textId="3A5AEB84" w:rsidR="0058782A" w:rsidRPr="00F92463" w:rsidRDefault="008613DD" w:rsidP="00FB3E88">
      <w:pPr>
        <w:rPr>
          <w:rFonts w:cstheme="minorHAnsi"/>
          <w:sz w:val="32"/>
          <w:szCs w:val="32"/>
        </w:rPr>
      </w:pPr>
      <w:r w:rsidRPr="00F92463">
        <w:rPr>
          <w:rFonts w:cstheme="minorHAnsi"/>
          <w:sz w:val="32"/>
          <w:szCs w:val="32"/>
        </w:rPr>
        <w:t>Tools:</w:t>
      </w:r>
    </w:p>
    <w:p w14:paraId="13BBFE32" w14:textId="388080CF" w:rsidR="008613DD" w:rsidRDefault="008613DD" w:rsidP="008613DD">
      <w:pPr>
        <w:pStyle w:val="ListParagraph"/>
        <w:numPr>
          <w:ilvl w:val="0"/>
          <w:numId w:val="24"/>
        </w:numPr>
        <w:rPr>
          <w:rFonts w:cstheme="minorHAnsi"/>
        </w:rPr>
      </w:pPr>
      <w:r>
        <w:rPr>
          <w:rFonts w:cstheme="minorHAnsi"/>
        </w:rPr>
        <w:t>FIGMA</w:t>
      </w:r>
    </w:p>
    <w:p w14:paraId="36CDA7B4" w14:textId="7C67D90D" w:rsidR="008613DD" w:rsidRDefault="008613DD" w:rsidP="004535B6">
      <w:pPr>
        <w:pStyle w:val="ListParagraph"/>
        <w:numPr>
          <w:ilvl w:val="0"/>
          <w:numId w:val="24"/>
        </w:numPr>
        <w:rPr>
          <w:rFonts w:cstheme="minorHAnsi"/>
        </w:rPr>
      </w:pPr>
      <w:r w:rsidRPr="004535B6">
        <w:rPr>
          <w:rFonts w:cstheme="minorHAnsi"/>
        </w:rPr>
        <w:t>Canva</w:t>
      </w:r>
    </w:p>
    <w:p w14:paraId="746A67C8" w14:textId="6AB405CD" w:rsidR="00EA2AF8" w:rsidRDefault="00EA2AF8" w:rsidP="00EA2AF8">
      <w:pPr>
        <w:rPr>
          <w:rFonts w:cstheme="minorHAnsi"/>
        </w:rPr>
      </w:pPr>
    </w:p>
    <w:p w14:paraId="73A387F9" w14:textId="6A06D018" w:rsidR="002F13D9" w:rsidRPr="00F92463" w:rsidRDefault="002F13D9" w:rsidP="00EA2AF8">
      <w:pPr>
        <w:rPr>
          <w:rFonts w:cstheme="minorHAnsi"/>
          <w:sz w:val="32"/>
          <w:szCs w:val="32"/>
        </w:rPr>
      </w:pPr>
      <w:r w:rsidRPr="00F92463">
        <w:rPr>
          <w:rFonts w:cstheme="minorHAnsi"/>
          <w:sz w:val="32"/>
          <w:szCs w:val="32"/>
        </w:rPr>
        <w:t>Personality Traits:</w:t>
      </w:r>
    </w:p>
    <w:p w14:paraId="5B12F58A" w14:textId="77777777" w:rsidR="002F13D9" w:rsidRDefault="002F13D9" w:rsidP="00EA2AF8">
      <w:pPr>
        <w:rPr>
          <w:rFonts w:cstheme="minorHAnsi"/>
        </w:rPr>
      </w:pPr>
    </w:p>
    <w:p w14:paraId="3C4768F7" w14:textId="4D82B097" w:rsidR="002F13D9" w:rsidRDefault="007C7E16" w:rsidP="007C7E16">
      <w:pPr>
        <w:pStyle w:val="ListParagraph"/>
        <w:numPr>
          <w:ilvl w:val="0"/>
          <w:numId w:val="25"/>
        </w:numPr>
        <w:rPr>
          <w:rFonts w:cstheme="minorHAnsi"/>
        </w:rPr>
      </w:pPr>
      <w:r>
        <w:rPr>
          <w:rFonts w:cstheme="minorHAnsi"/>
        </w:rPr>
        <w:t>Having Good leadership qualities.</w:t>
      </w:r>
    </w:p>
    <w:p w14:paraId="6151703E" w14:textId="7FF64C07" w:rsidR="007C7E16" w:rsidRDefault="007C7E16" w:rsidP="007C7E16">
      <w:pPr>
        <w:pStyle w:val="ListParagraph"/>
        <w:numPr>
          <w:ilvl w:val="0"/>
          <w:numId w:val="25"/>
        </w:numPr>
        <w:rPr>
          <w:rFonts w:cstheme="minorHAnsi"/>
        </w:rPr>
      </w:pPr>
      <w:r>
        <w:rPr>
          <w:rFonts w:cstheme="minorHAnsi"/>
        </w:rPr>
        <w:t>Proficient Communication Skills.</w:t>
      </w:r>
    </w:p>
    <w:p w14:paraId="0947052B" w14:textId="4C2FAFD1" w:rsidR="007C7E16" w:rsidRDefault="00595F31" w:rsidP="007C7E16">
      <w:pPr>
        <w:pStyle w:val="ListParagraph"/>
        <w:numPr>
          <w:ilvl w:val="0"/>
          <w:numId w:val="25"/>
        </w:numPr>
        <w:rPr>
          <w:rFonts w:cstheme="minorHAnsi"/>
        </w:rPr>
      </w:pPr>
      <w:r>
        <w:rPr>
          <w:rFonts w:cstheme="minorHAnsi"/>
        </w:rPr>
        <w:t>Ability to work under multiple tools and technologies.</w:t>
      </w:r>
    </w:p>
    <w:p w14:paraId="0F8EDEB5" w14:textId="348F0953" w:rsidR="00595F31" w:rsidRDefault="00C6317F" w:rsidP="007C7E16">
      <w:pPr>
        <w:pStyle w:val="ListParagraph"/>
        <w:numPr>
          <w:ilvl w:val="0"/>
          <w:numId w:val="25"/>
        </w:numPr>
        <w:rPr>
          <w:rFonts w:cstheme="minorHAnsi"/>
        </w:rPr>
      </w:pPr>
      <w:r>
        <w:rPr>
          <w:rFonts w:cstheme="minorHAnsi"/>
        </w:rPr>
        <w:t>Having good engagement capabilities with the Team.</w:t>
      </w:r>
    </w:p>
    <w:p w14:paraId="46121BA4" w14:textId="77777777" w:rsidR="00C6317F" w:rsidRDefault="00C6317F" w:rsidP="00C6317F">
      <w:pPr>
        <w:rPr>
          <w:rFonts w:cstheme="minorHAnsi"/>
        </w:rPr>
      </w:pPr>
    </w:p>
    <w:p w14:paraId="412CDD55" w14:textId="0DCFE22C" w:rsidR="00C6317F" w:rsidRDefault="00A7682B" w:rsidP="00C6317F">
      <w:pPr>
        <w:rPr>
          <w:rFonts w:cstheme="minorHAnsi"/>
        </w:rPr>
      </w:pPr>
      <w:r w:rsidRPr="00F92463">
        <w:rPr>
          <w:rFonts w:cstheme="minorHAnsi"/>
          <w:sz w:val="32"/>
          <w:szCs w:val="32"/>
        </w:rPr>
        <w:t>Hobbies</w:t>
      </w:r>
      <w:r>
        <w:rPr>
          <w:rFonts w:cstheme="minorHAnsi"/>
        </w:rPr>
        <w:t>:</w:t>
      </w:r>
    </w:p>
    <w:p w14:paraId="3CD9C29C" w14:textId="77777777" w:rsidR="00A7682B" w:rsidRDefault="00A7682B" w:rsidP="00A7682B">
      <w:pPr>
        <w:rPr>
          <w:rFonts w:cstheme="minorHAnsi"/>
        </w:rPr>
      </w:pPr>
    </w:p>
    <w:p w14:paraId="56F1D4EF" w14:textId="2E522247" w:rsidR="00A7682B" w:rsidRDefault="00A7682B" w:rsidP="00A7682B">
      <w:pPr>
        <w:pStyle w:val="ListParagraph"/>
        <w:numPr>
          <w:ilvl w:val="0"/>
          <w:numId w:val="27"/>
        </w:numPr>
        <w:rPr>
          <w:rFonts w:cstheme="minorHAnsi"/>
        </w:rPr>
      </w:pPr>
      <w:r>
        <w:rPr>
          <w:rFonts w:cstheme="minorHAnsi"/>
        </w:rPr>
        <w:t>Reading Books</w:t>
      </w:r>
    </w:p>
    <w:p w14:paraId="4F3C8EBD" w14:textId="39D264E9" w:rsidR="00A7682B" w:rsidRDefault="00A7682B" w:rsidP="00A7682B">
      <w:pPr>
        <w:pStyle w:val="ListParagraph"/>
        <w:numPr>
          <w:ilvl w:val="0"/>
          <w:numId w:val="27"/>
        </w:numPr>
        <w:rPr>
          <w:rFonts w:cstheme="minorHAnsi"/>
        </w:rPr>
      </w:pPr>
      <w:r>
        <w:rPr>
          <w:rFonts w:cstheme="minorHAnsi"/>
        </w:rPr>
        <w:t>Art</w:t>
      </w:r>
      <w:r w:rsidR="00C85208">
        <w:rPr>
          <w:rFonts w:cstheme="minorHAnsi"/>
        </w:rPr>
        <w:t xml:space="preserve">istry </w:t>
      </w:r>
    </w:p>
    <w:p w14:paraId="685F812C" w14:textId="77777777" w:rsidR="00C85208" w:rsidRDefault="00C85208" w:rsidP="00C85208">
      <w:pPr>
        <w:rPr>
          <w:rFonts w:cstheme="minorHAnsi"/>
        </w:rPr>
      </w:pPr>
    </w:p>
    <w:p w14:paraId="61A20C64" w14:textId="778F8866" w:rsidR="00C85208" w:rsidRPr="00F92463" w:rsidRDefault="00D86A7F" w:rsidP="00C85208">
      <w:pPr>
        <w:rPr>
          <w:rFonts w:cstheme="minorHAnsi"/>
          <w:sz w:val="32"/>
          <w:szCs w:val="32"/>
        </w:rPr>
      </w:pPr>
      <w:r w:rsidRPr="00F92463">
        <w:rPr>
          <w:rFonts w:cstheme="minorHAnsi"/>
          <w:sz w:val="32"/>
          <w:szCs w:val="32"/>
        </w:rPr>
        <w:t>Declaration:</w:t>
      </w:r>
    </w:p>
    <w:p w14:paraId="76CB7D08" w14:textId="77777777" w:rsidR="00D86A7F" w:rsidRDefault="00D86A7F" w:rsidP="00C85208">
      <w:pPr>
        <w:rPr>
          <w:rFonts w:cstheme="minorHAnsi"/>
        </w:rPr>
      </w:pPr>
    </w:p>
    <w:p w14:paraId="4BA674DA" w14:textId="0BB003BD" w:rsidR="00D86A7F" w:rsidRPr="00C85208" w:rsidRDefault="00D86A7F" w:rsidP="00C85208">
      <w:pPr>
        <w:rPr>
          <w:rFonts w:cstheme="minorHAnsi"/>
        </w:rPr>
      </w:pPr>
      <w:r>
        <w:rPr>
          <w:rFonts w:cstheme="minorHAnsi"/>
        </w:rPr>
        <w:t xml:space="preserve">All the above information is true to the best of my </w:t>
      </w:r>
      <w:r w:rsidR="00F92463">
        <w:rPr>
          <w:rFonts w:cstheme="minorHAnsi"/>
        </w:rPr>
        <w:t>knowledge</w:t>
      </w:r>
      <w:r>
        <w:rPr>
          <w:rFonts w:cstheme="minorHAnsi"/>
        </w:rPr>
        <w:t>.</w:t>
      </w:r>
    </w:p>
    <w:sectPr w:rsidR="00D86A7F" w:rsidRPr="00C8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A560BAD"/>
    <w:multiLevelType w:val="hybridMultilevel"/>
    <w:tmpl w:val="EF7620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4E8709C"/>
    <w:multiLevelType w:val="hybridMultilevel"/>
    <w:tmpl w:val="B02ACB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77098F"/>
    <w:multiLevelType w:val="hybridMultilevel"/>
    <w:tmpl w:val="E6863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DEB0366"/>
    <w:multiLevelType w:val="hybridMultilevel"/>
    <w:tmpl w:val="966E8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1701192">
    <w:abstractNumId w:val="20"/>
  </w:num>
  <w:num w:numId="2" w16cid:durableId="1915435139">
    <w:abstractNumId w:val="12"/>
  </w:num>
  <w:num w:numId="3" w16cid:durableId="205803046">
    <w:abstractNumId w:val="10"/>
  </w:num>
  <w:num w:numId="4" w16cid:durableId="1660693240">
    <w:abstractNumId w:val="24"/>
  </w:num>
  <w:num w:numId="5" w16cid:durableId="320503471">
    <w:abstractNumId w:val="13"/>
  </w:num>
  <w:num w:numId="6" w16cid:durableId="1248269038">
    <w:abstractNumId w:val="16"/>
  </w:num>
  <w:num w:numId="7" w16cid:durableId="991643863">
    <w:abstractNumId w:val="18"/>
  </w:num>
  <w:num w:numId="8" w16cid:durableId="309482190">
    <w:abstractNumId w:val="9"/>
  </w:num>
  <w:num w:numId="9" w16cid:durableId="1102608757">
    <w:abstractNumId w:val="7"/>
  </w:num>
  <w:num w:numId="10" w16cid:durableId="835849765">
    <w:abstractNumId w:val="6"/>
  </w:num>
  <w:num w:numId="11" w16cid:durableId="1584801219">
    <w:abstractNumId w:val="5"/>
  </w:num>
  <w:num w:numId="12" w16cid:durableId="1325940170">
    <w:abstractNumId w:val="4"/>
  </w:num>
  <w:num w:numId="13" w16cid:durableId="1771388413">
    <w:abstractNumId w:val="8"/>
  </w:num>
  <w:num w:numId="14" w16cid:durableId="225341176">
    <w:abstractNumId w:val="3"/>
  </w:num>
  <w:num w:numId="15" w16cid:durableId="980886992">
    <w:abstractNumId w:val="2"/>
  </w:num>
  <w:num w:numId="16" w16cid:durableId="77482421">
    <w:abstractNumId w:val="1"/>
  </w:num>
  <w:num w:numId="17" w16cid:durableId="1461804516">
    <w:abstractNumId w:val="0"/>
  </w:num>
  <w:num w:numId="18" w16cid:durableId="1061710938">
    <w:abstractNumId w:val="14"/>
  </w:num>
  <w:num w:numId="19" w16cid:durableId="305009307">
    <w:abstractNumId w:val="15"/>
  </w:num>
  <w:num w:numId="20" w16cid:durableId="59445307">
    <w:abstractNumId w:val="21"/>
  </w:num>
  <w:num w:numId="21" w16cid:durableId="881668680">
    <w:abstractNumId w:val="17"/>
  </w:num>
  <w:num w:numId="22" w16cid:durableId="628711250">
    <w:abstractNumId w:val="11"/>
  </w:num>
  <w:num w:numId="23" w16cid:durableId="232129433">
    <w:abstractNumId w:val="25"/>
  </w:num>
  <w:num w:numId="24" w16cid:durableId="235866255">
    <w:abstractNumId w:val="26"/>
  </w:num>
  <w:num w:numId="25" w16cid:durableId="1365711272">
    <w:abstractNumId w:val="23"/>
  </w:num>
  <w:num w:numId="26" w16cid:durableId="1466192903">
    <w:abstractNumId w:val="19"/>
  </w:num>
  <w:num w:numId="27" w16cid:durableId="17274080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08"/>
    <w:rsid w:val="00036AD6"/>
    <w:rsid w:val="00187E7B"/>
    <w:rsid w:val="001A2F17"/>
    <w:rsid w:val="001B0C99"/>
    <w:rsid w:val="001C3E08"/>
    <w:rsid w:val="002F13D9"/>
    <w:rsid w:val="00357277"/>
    <w:rsid w:val="004535B6"/>
    <w:rsid w:val="004632F6"/>
    <w:rsid w:val="004B7AF9"/>
    <w:rsid w:val="0058782A"/>
    <w:rsid w:val="00595F31"/>
    <w:rsid w:val="005E7221"/>
    <w:rsid w:val="006339DE"/>
    <w:rsid w:val="00645252"/>
    <w:rsid w:val="00675710"/>
    <w:rsid w:val="006A229A"/>
    <w:rsid w:val="006D3D74"/>
    <w:rsid w:val="007C7E16"/>
    <w:rsid w:val="0083569A"/>
    <w:rsid w:val="008613DD"/>
    <w:rsid w:val="00A450D9"/>
    <w:rsid w:val="00A7682B"/>
    <w:rsid w:val="00A9204E"/>
    <w:rsid w:val="00BA7C63"/>
    <w:rsid w:val="00BE308A"/>
    <w:rsid w:val="00C6317F"/>
    <w:rsid w:val="00C846F9"/>
    <w:rsid w:val="00C85208"/>
    <w:rsid w:val="00D82C37"/>
    <w:rsid w:val="00D86A7F"/>
    <w:rsid w:val="00EA2AF8"/>
    <w:rsid w:val="00F92463"/>
    <w:rsid w:val="00FB3E88"/>
    <w:rsid w:val="00FC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5FBF"/>
  <w15:chartTrackingRefBased/>
  <w15:docId w15:val="{856F6A5D-C0B7-40C9-828D-E0CB8345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1C3E08"/>
    <w:rPr>
      <w:color w:val="605E5C"/>
      <w:shd w:val="clear" w:color="auto" w:fill="E1DFDD"/>
    </w:rPr>
  </w:style>
  <w:style w:type="table" w:styleId="TableGrid">
    <w:name w:val="Table Grid"/>
    <w:basedOn w:val="TableNormal"/>
    <w:uiPriority w:val="39"/>
    <w:rsid w:val="00633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613DD"/>
    <w:pPr>
      <w:ind w:left="720"/>
      <w:contextualSpacing/>
    </w:pPr>
  </w:style>
  <w:style w:type="paragraph" w:styleId="NormalWeb">
    <w:name w:val="Normal (Web)"/>
    <w:basedOn w:val="Normal"/>
    <w:uiPriority w:val="99"/>
    <w:unhideWhenUsed/>
    <w:rsid w:val="001A2F17"/>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7395">
      <w:bodyDiv w:val="1"/>
      <w:marLeft w:val="0"/>
      <w:marRight w:val="0"/>
      <w:marTop w:val="0"/>
      <w:marBottom w:val="0"/>
      <w:divBdr>
        <w:top w:val="none" w:sz="0" w:space="0" w:color="auto"/>
        <w:left w:val="none" w:sz="0" w:space="0" w:color="auto"/>
        <w:bottom w:val="none" w:sz="0" w:space="0" w:color="auto"/>
        <w:right w:val="none" w:sz="0" w:space="0" w:color="auto"/>
      </w:divBdr>
    </w:div>
    <w:div w:id="143007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gudivakanitish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Local\Microsoft\Office\16.0\DTS\en-IN%7b2DA2F709-E6D6-4337-8555-CCB752822F80%7d\%7b3BD704F6-4EA2-4415-A1C4-78F08ED5D77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E06AE205-ED0A-468B-A333-348754D2C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{3BD704F6-4EA2-4415-A1C4-78F08ED5D77F}tf02786999_win32</Template>
  <TotalTime>0</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rohith</dc:creator>
  <cp:keywords/>
  <dc:description/>
  <cp:lastModifiedBy>sai rohith</cp:lastModifiedBy>
  <cp:revision>2</cp:revision>
  <dcterms:created xsi:type="dcterms:W3CDTF">2024-04-16T07:27:00Z</dcterms:created>
  <dcterms:modified xsi:type="dcterms:W3CDTF">2024-04-16T07:27:00Z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