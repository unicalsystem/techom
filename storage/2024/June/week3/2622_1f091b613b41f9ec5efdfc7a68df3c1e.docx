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94839" w:rsidRPr="00526824" w:rsidP="00526824">
      <w:pPr>
        <w:rPr>
          <w:b/>
          <w:bCs/>
        </w:rPr>
      </w:pPr>
      <w:r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67.5pt;height:59.5pt;margin-top:-15.5pt;margin-left:377pt;position:absolute;z-index:251658240" strokecolor="white">
            <v:textbox>
              <w:txbxContent>
                <w:p w:rsidR="00F03AB8">
                  <w:r>
                    <w:rPr>
                      <w:noProof/>
                    </w:rPr>
                    <w:drawing>
                      <wp:inline distT="0" distB="0" distL="0" distR="0">
                        <wp:extent cx="622300" cy="677545"/>
                        <wp:effectExtent l="0" t="0" r="0" b="0"/>
                        <wp:docPr id="2038135517" name="Picture 1" descr="A blue and white logo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9980829" name="Picture 1" descr="A blue and white logo&#10;&#10;Description automatically generated"/>
                                <pic:cNvPicPr/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2711" cy="6779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526824" w:rsidR="00526824">
        <w:rPr>
          <w:b/>
          <w:bCs/>
        </w:rPr>
        <w:t>Bhanu Prakash Bhat</w:t>
      </w:r>
      <w:r w:rsidR="00A139BB">
        <w:rPr>
          <w:b/>
          <w:bCs/>
        </w:rPr>
        <w:t>h</w:t>
      </w:r>
      <w:r w:rsidRPr="00526824" w:rsidR="00526824">
        <w:rPr>
          <w:b/>
          <w:bCs/>
        </w:rPr>
        <w:t>ula</w:t>
      </w:r>
    </w:p>
    <w:p w:rsidR="00494839" w:rsidP="00D3294A">
      <w:pPr>
        <w:jc w:val="both"/>
        <w:rPr>
          <w:b/>
          <w:bCs/>
        </w:rPr>
      </w:pPr>
      <w:r w:rsidRPr="00EB0DD5">
        <w:rPr>
          <w:b/>
          <w:bCs/>
        </w:rPr>
        <w:t>E-Mail:</w:t>
      </w:r>
      <w:r w:rsidR="006F0C43">
        <w:rPr>
          <w:b/>
          <w:bCs/>
        </w:rPr>
        <w:t>Prakash.bhathula@gmail.com</w:t>
      </w:r>
    </w:p>
    <w:p w:rsidR="00D90C67" w:rsidP="00D3294A">
      <w:pPr>
        <w:jc w:val="both"/>
      </w:pPr>
      <w:r>
        <w:rPr>
          <w:b/>
          <w:bCs/>
          <w:noProof/>
        </w:rPr>
        <w:pict>
          <v:shape id="_x0000_s1026" type="#_x0000_t202" style="width:219.5pt;height:31pt;margin-top:12.4pt;margin-left:301pt;position:absolute;z-index:251660288" strokecolor="white">
            <v:textbox>
              <w:txbxContent>
                <w:p w:rsidR="00090980" w:rsidRPr="00090980" w:rsidP="00090980">
                  <w:pPr>
                    <w:pStyle w:val="Heading3"/>
                    <w:shd w:val="clear" w:color="auto" w:fill="FFFFFF"/>
                    <w:spacing w:before="0"/>
                    <w:jc w:val="center"/>
                    <w:rPr>
                      <w:rFonts w:ascii="Times New Roman" w:hAnsi="Times New Roman" w:cs="Times New Roman"/>
                      <w:b w:val="0"/>
                      <w:bCs w:val="0"/>
                      <w:color w:val="161616"/>
                      <w:sz w:val="16"/>
                      <w:szCs w:val="16"/>
                    </w:rPr>
                  </w:pPr>
                  <w:r w:rsidRPr="00090980">
                    <w:rPr>
                      <w:rFonts w:ascii="Times New Roman" w:hAnsi="Times New Roman" w:cs="Times New Roman"/>
                      <w:b w:val="0"/>
                      <w:bCs w:val="0"/>
                      <w:color w:val="161616"/>
                      <w:sz w:val="16"/>
                      <w:szCs w:val="16"/>
                    </w:rPr>
                    <w:t>Microsoft Certified: Power BI Data Analyst Associate</w:t>
                  </w:r>
                </w:p>
                <w:p w:rsidR="00090980" w:rsidRPr="00090980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4E791A">
        <w:rPr>
          <w:b/>
          <w:bCs/>
        </w:rPr>
        <w:t>Mobile No:</w:t>
      </w:r>
      <w:r w:rsidR="00A139BB">
        <w:rPr>
          <w:b/>
          <w:bCs/>
        </w:rPr>
        <w:t>+91-</w:t>
      </w:r>
      <w:r w:rsidR="006F0C43">
        <w:rPr>
          <w:b/>
          <w:bCs/>
        </w:rPr>
        <w:t>9160502787</w:t>
      </w:r>
    </w:p>
    <w:p w:rsidR="00D90C67">
      <w:pPr>
        <w:jc w:val="both"/>
      </w:pPr>
      <w:r>
        <w:rPr>
          <w:b/>
          <w:bCs/>
        </w:rPr>
        <w:t> </w:t>
      </w:r>
    </w:p>
    <w:p w:rsidR="00090980">
      <w:pPr>
        <w:pBdr>
          <w:bottom w:val="none" w:sz="0" w:space="1" w:color="auto"/>
        </w:pBdr>
        <w:jc w:val="both"/>
        <w:rPr>
          <w:b/>
          <w:bCs/>
          <w:sz w:val="32"/>
          <w:szCs w:val="32"/>
        </w:rPr>
      </w:pPr>
    </w:p>
    <w:p w:rsidR="00090980">
      <w:pPr>
        <w:pBdr>
          <w:bottom w:val="none" w:sz="0" w:space="1" w:color="auto"/>
        </w:pBdr>
        <w:jc w:val="both"/>
        <w:rPr>
          <w:b/>
          <w:bCs/>
          <w:sz w:val="32"/>
          <w:szCs w:val="32"/>
        </w:rPr>
      </w:pPr>
    </w:p>
    <w:p w:rsidR="00D90C67">
      <w:pPr>
        <w:pBdr>
          <w:bottom w:val="none" w:sz="0" w:space="1" w:color="auto"/>
        </w:pBd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Professional Profile</w:t>
      </w:r>
    </w:p>
    <w:p w:rsidR="00D90C67">
      <w:pPr>
        <w:ind w:right="141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D90C67">
      <w:pPr>
        <w:shd w:val="clear" w:color="auto" w:fill="FFFFFF"/>
        <w:spacing w:after="24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Microsoft Power BI</w:t>
      </w:r>
      <w:r>
        <w:rPr>
          <w:sz w:val="22"/>
          <w:szCs w:val="22"/>
        </w:rPr>
        <w:t xml:space="preserve"> Developer/Analyst holding </w:t>
      </w:r>
      <w:r w:rsidR="00A139BB">
        <w:rPr>
          <w:sz w:val="22"/>
          <w:szCs w:val="22"/>
        </w:rPr>
        <w:t xml:space="preserve">bachelor’s degree </w:t>
      </w:r>
      <w:r w:rsidR="00316B03">
        <w:rPr>
          <w:sz w:val="22"/>
          <w:szCs w:val="22"/>
        </w:rPr>
        <w:t>h</w:t>
      </w:r>
      <w:r w:rsidR="00526824">
        <w:rPr>
          <w:sz w:val="22"/>
          <w:szCs w:val="22"/>
        </w:rPr>
        <w:t xml:space="preserve">aving around </w:t>
      </w:r>
      <w:r w:rsidR="00105801">
        <w:rPr>
          <w:sz w:val="22"/>
          <w:szCs w:val="22"/>
        </w:rPr>
        <w:t>3</w:t>
      </w:r>
      <w:r w:rsidR="00526824">
        <w:rPr>
          <w:sz w:val="22"/>
          <w:szCs w:val="22"/>
        </w:rPr>
        <w:t>+</w:t>
      </w:r>
      <w:r>
        <w:rPr>
          <w:sz w:val="22"/>
          <w:szCs w:val="22"/>
        </w:rPr>
        <w:t xml:space="preserve"> years of experience in BI Reports Development using </w:t>
      </w:r>
      <w:r>
        <w:rPr>
          <w:b/>
          <w:bCs/>
          <w:sz w:val="22"/>
          <w:szCs w:val="22"/>
        </w:rPr>
        <w:t>Power BI</w:t>
      </w:r>
      <w:r>
        <w:rPr>
          <w:sz w:val="22"/>
          <w:szCs w:val="22"/>
        </w:rPr>
        <w:t xml:space="preserve"> tool. Seeking for BI developer position with a company that provides a challenging and rewarding career where the skills are utilized and updated on a regular basis providing high level job satisfaction.</w:t>
      </w:r>
    </w:p>
    <w:p w:rsidR="00D90C67">
      <w:pPr>
        <w:pStyle w:val="Heading1"/>
        <w:keepNext w:val="0"/>
        <w:keepLines w:val="0"/>
        <w:pBdr>
          <w:bottom w:val="single" w:sz="4" w:space="1" w:color="000000"/>
        </w:pBdr>
        <w:spacing w:before="0"/>
        <w:ind w:right="141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auto"/>
          <w:spacing w:val="10"/>
          <w:sz w:val="32"/>
          <w:szCs w:val="32"/>
        </w:rPr>
        <w:t xml:space="preserve">Technical Skills </w:t>
      </w:r>
    </w:p>
    <w:p w:rsidR="00D90C67">
      <w:pPr>
        <w:pStyle w:val="Heading1"/>
        <w:keepNext w:val="0"/>
        <w:keepLines w:val="0"/>
        <w:spacing w:before="0"/>
        <w:ind w:right="141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pacing w:val="-5"/>
          <w:sz w:val="22"/>
          <w:szCs w:val="22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41"/>
        <w:gridCol w:w="5044"/>
      </w:tblGrid>
      <w:tr w:rsidTr="00A139BB">
        <w:tblPrEx>
          <w:tblW w:w="0" w:type="auto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19"/>
          <w:jc w:val="center"/>
        </w:trPr>
        <w:tc>
          <w:tcPr>
            <w:tcW w:w="4041" w:type="dxa"/>
            <w:tcMar>
              <w:top w:w="20" w:type="dxa"/>
              <w:left w:w="113" w:type="dxa"/>
              <w:bottom w:w="20" w:type="dxa"/>
              <w:right w:w="113" w:type="dxa"/>
            </w:tcMar>
            <w:hideMark/>
          </w:tcPr>
          <w:p w:rsidR="00316B03" w:rsidP="00316B0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BI Development Tools </w:t>
            </w:r>
          </w:p>
        </w:tc>
        <w:tc>
          <w:tcPr>
            <w:tcW w:w="5044" w:type="dxa"/>
            <w:tcMar>
              <w:top w:w="20" w:type="dxa"/>
              <w:left w:w="113" w:type="dxa"/>
              <w:bottom w:w="20" w:type="dxa"/>
              <w:right w:w="113" w:type="dxa"/>
            </w:tcMar>
            <w:hideMark/>
          </w:tcPr>
          <w:p w:rsidR="00316B03" w:rsidP="00316B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POWER BI, Tableau</w:t>
            </w:r>
          </w:p>
        </w:tc>
      </w:tr>
      <w:tr w:rsidTr="00A139BB">
        <w:tblPrEx>
          <w:tblW w:w="0" w:type="auto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19"/>
          <w:jc w:val="center"/>
        </w:trPr>
        <w:tc>
          <w:tcPr>
            <w:tcW w:w="4041" w:type="dxa"/>
            <w:tcMar>
              <w:top w:w="20" w:type="dxa"/>
              <w:left w:w="113" w:type="dxa"/>
              <w:bottom w:w="20" w:type="dxa"/>
              <w:right w:w="113" w:type="dxa"/>
            </w:tcMar>
            <w:hideMark/>
          </w:tcPr>
          <w:p w:rsidR="00316B03" w:rsidP="00316B0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Ticketing Tools</w:t>
            </w:r>
          </w:p>
        </w:tc>
        <w:tc>
          <w:tcPr>
            <w:tcW w:w="5044" w:type="dxa"/>
            <w:tcMar>
              <w:top w:w="20" w:type="dxa"/>
              <w:left w:w="113" w:type="dxa"/>
              <w:bottom w:w="20" w:type="dxa"/>
              <w:right w:w="113" w:type="dxa"/>
            </w:tcMar>
            <w:hideMark/>
          </w:tcPr>
          <w:p w:rsidR="00316B03" w:rsidP="00316B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JIRA, ServiceNow</w:t>
            </w:r>
          </w:p>
        </w:tc>
      </w:tr>
      <w:tr w:rsidTr="00A139BB">
        <w:tblPrEx>
          <w:tblW w:w="0" w:type="auto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19"/>
          <w:jc w:val="center"/>
        </w:trPr>
        <w:tc>
          <w:tcPr>
            <w:tcW w:w="4041" w:type="dxa"/>
            <w:tcMar>
              <w:top w:w="20" w:type="dxa"/>
              <w:left w:w="113" w:type="dxa"/>
              <w:bottom w:w="20" w:type="dxa"/>
              <w:right w:w="113" w:type="dxa"/>
            </w:tcMar>
          </w:tcPr>
          <w:p w:rsidR="00316B03" w:rsidP="00316B0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Operating Systems</w:t>
            </w:r>
            <w:r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5044" w:type="dxa"/>
            <w:tcMar>
              <w:top w:w="20" w:type="dxa"/>
              <w:left w:w="113" w:type="dxa"/>
              <w:bottom w:w="20" w:type="dxa"/>
              <w:right w:w="113" w:type="dxa"/>
            </w:tcMar>
          </w:tcPr>
          <w:p w:rsidR="00316B03" w:rsidP="00316B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Windows 10/7/XP</w:t>
            </w:r>
          </w:p>
        </w:tc>
      </w:tr>
      <w:tr w:rsidTr="00A139BB">
        <w:tblPrEx>
          <w:tblW w:w="0" w:type="auto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19"/>
          <w:jc w:val="center"/>
        </w:trPr>
        <w:tc>
          <w:tcPr>
            <w:tcW w:w="4041" w:type="dxa"/>
            <w:tcMar>
              <w:top w:w="20" w:type="dxa"/>
              <w:left w:w="113" w:type="dxa"/>
              <w:bottom w:w="20" w:type="dxa"/>
              <w:right w:w="113" w:type="dxa"/>
            </w:tcMar>
            <w:hideMark/>
          </w:tcPr>
          <w:p w:rsidR="00316B03" w:rsidP="00316B0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5044" w:type="dxa"/>
            <w:tcMar>
              <w:top w:w="20" w:type="dxa"/>
              <w:left w:w="113" w:type="dxa"/>
              <w:bottom w:w="20" w:type="dxa"/>
              <w:right w:w="113" w:type="dxa"/>
            </w:tcMar>
            <w:hideMark/>
          </w:tcPr>
          <w:p w:rsidR="00316B03" w:rsidP="00316B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 Server, MYSQL, BIGQUERY</w:t>
            </w:r>
          </w:p>
        </w:tc>
      </w:tr>
      <w:tr w:rsidTr="00A139BB">
        <w:tblPrEx>
          <w:tblW w:w="0" w:type="auto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437"/>
          <w:jc w:val="center"/>
        </w:trPr>
        <w:tc>
          <w:tcPr>
            <w:tcW w:w="4041" w:type="dxa"/>
            <w:tcMar>
              <w:top w:w="20" w:type="dxa"/>
              <w:left w:w="113" w:type="dxa"/>
              <w:bottom w:w="20" w:type="dxa"/>
              <w:right w:w="113" w:type="dxa"/>
            </w:tcMar>
          </w:tcPr>
          <w:p w:rsidR="00316B03" w:rsidP="00316B0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Languages</w:t>
            </w:r>
          </w:p>
          <w:p w:rsidR="00316B03" w:rsidP="00316B0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44" w:type="dxa"/>
            <w:tcMar>
              <w:top w:w="20" w:type="dxa"/>
              <w:left w:w="113" w:type="dxa"/>
              <w:bottom w:w="20" w:type="dxa"/>
              <w:right w:w="113" w:type="dxa"/>
            </w:tcMar>
          </w:tcPr>
          <w:p w:rsidR="00316B03" w:rsidP="00316B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SQL, R</w:t>
            </w:r>
          </w:p>
        </w:tc>
      </w:tr>
    </w:tbl>
    <w:p w:rsidR="00D90C67">
      <w:pPr>
        <w:pStyle w:val="Heading1"/>
        <w:keepNext w:val="0"/>
        <w:keepLines w:val="0"/>
        <w:pBdr>
          <w:bottom w:val="single" w:sz="4" w:space="1" w:color="000000"/>
        </w:pBdr>
        <w:spacing w:before="0"/>
        <w:ind w:right="141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auto"/>
          <w:spacing w:val="10"/>
          <w:sz w:val="32"/>
          <w:szCs w:val="32"/>
        </w:rPr>
        <w:t>Education</w:t>
      </w:r>
    </w:p>
    <w:p w:rsidR="00D90C67">
      <w:pPr>
        <w:pStyle w:val="Heading1"/>
        <w:keepNext w:val="0"/>
        <w:keepLines w:val="0"/>
        <w:spacing w:before="0"/>
        <w:ind w:right="141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pacing w:val="-5"/>
          <w:sz w:val="22"/>
          <w:szCs w:val="22"/>
        </w:rPr>
        <w:t> </w:t>
      </w:r>
    </w:p>
    <w:p w:rsidR="00526824" w:rsidRPr="009C2477" w:rsidP="00A139BB">
      <w:pPr>
        <w:ind w:right="141"/>
        <w:rPr>
          <w:rFonts w:ascii="Calibri" w:hAnsi="Calibri" w:cs="Calibri"/>
          <w:sz w:val="22"/>
          <w:szCs w:val="22"/>
        </w:rPr>
      </w:pPr>
      <w:r w:rsidRPr="009C2477">
        <w:rPr>
          <w:rFonts w:asciiTheme="minorHAnsi" w:hAnsiTheme="minorHAnsi" w:cstheme="minorHAnsi"/>
          <w:b/>
          <w:bCs/>
          <w:sz w:val="22"/>
          <w:szCs w:val="22"/>
        </w:rPr>
        <w:t xml:space="preserve">  Bachelor</w:t>
      </w:r>
      <w:r w:rsidRPr="009C2477">
        <w:rPr>
          <w:rFonts w:asciiTheme="minorHAnsi" w:hAnsiTheme="minorHAnsi" w:cstheme="minorHAnsi"/>
          <w:b/>
          <w:bCs/>
          <w:sz w:val="22"/>
          <w:szCs w:val="22"/>
        </w:rPr>
        <w:t xml:space="preserve"> of Technology </w:t>
      </w:r>
      <w:r w:rsidR="00A139BB">
        <w:rPr>
          <w:b/>
          <w:bCs/>
          <w:sz w:val="22"/>
          <w:szCs w:val="22"/>
        </w:rPr>
        <w:t xml:space="preserve">- </w:t>
      </w:r>
      <w:r w:rsidRPr="009C2477" w:rsidR="004940B1">
        <w:rPr>
          <w:rFonts w:ascii="Calibri" w:eastAsia="Cambria" w:hAnsi="Calibri" w:cs="Calibri"/>
          <w:i/>
          <w:iCs/>
          <w:sz w:val="22"/>
          <w:szCs w:val="22"/>
        </w:rPr>
        <w:fldChar w:fldCharType="begin"/>
      </w:r>
      <w:r w:rsidRPr="009C2477">
        <w:rPr>
          <w:rFonts w:ascii="Calibri" w:eastAsia="Cambria" w:hAnsi="Calibri" w:cs="Calibri"/>
          <w:i/>
          <w:iCs/>
          <w:sz w:val="22"/>
          <w:szCs w:val="22"/>
        </w:rPr>
        <w:instrText xml:space="preserve"> HYPERLINK "https://www.careerindia.com/colleges/koneru-lakshmaiah-college-of-engineering-klce-g-guntur-andhra-pradesh-cp6561/" </w:instrText>
      </w:r>
      <w:r w:rsidRPr="009C2477" w:rsidR="004940B1">
        <w:rPr>
          <w:rFonts w:ascii="Calibri" w:eastAsia="Cambria" w:hAnsi="Calibri" w:cs="Calibri"/>
          <w:i/>
          <w:iCs/>
          <w:sz w:val="22"/>
          <w:szCs w:val="22"/>
        </w:rPr>
        <w:fldChar w:fldCharType="separate"/>
      </w:r>
      <w:r w:rsidRPr="009C2477">
        <w:rPr>
          <w:rFonts w:ascii="Calibri" w:eastAsia="Cambria" w:hAnsi="Calibri" w:cs="Calibri"/>
          <w:b/>
          <w:bCs/>
          <w:i/>
          <w:iCs/>
          <w:sz w:val="22"/>
          <w:szCs w:val="22"/>
        </w:rPr>
        <w:t>Koneru</w:t>
      </w:r>
      <w:r w:rsidRPr="009C2477">
        <w:rPr>
          <w:rFonts w:ascii="Calibri" w:eastAsia="Cambria" w:hAnsi="Calibri" w:cs="Calibri"/>
          <w:b/>
          <w:bCs/>
          <w:i/>
          <w:iCs/>
          <w:sz w:val="22"/>
          <w:szCs w:val="22"/>
        </w:rPr>
        <w:t xml:space="preserve"> </w:t>
      </w:r>
      <w:r w:rsidRPr="009C2477">
        <w:rPr>
          <w:rFonts w:ascii="Calibri" w:eastAsia="Cambria" w:hAnsi="Calibri" w:cs="Calibri"/>
          <w:b/>
          <w:bCs/>
          <w:i/>
          <w:iCs/>
          <w:sz w:val="22"/>
          <w:szCs w:val="22"/>
        </w:rPr>
        <w:t>Lakshmaiah</w:t>
      </w:r>
      <w:r w:rsidRPr="009C2477">
        <w:rPr>
          <w:rFonts w:ascii="Calibri" w:eastAsia="Cambria" w:hAnsi="Calibri" w:cs="Calibri"/>
          <w:b/>
          <w:bCs/>
          <w:i/>
          <w:iCs/>
          <w:sz w:val="22"/>
          <w:szCs w:val="22"/>
        </w:rPr>
        <w:t xml:space="preserve"> College of Engineering</w:t>
      </w:r>
    </w:p>
    <w:p w:rsidR="00D90C67" w:rsidRPr="00526824" w:rsidP="00526824">
      <w:pPr>
        <w:ind w:right="141"/>
        <w:rPr>
          <w:rFonts w:ascii="Cambria" w:eastAsia="Cambria" w:hAnsi="Cambria" w:cs="Cambria"/>
          <w:i/>
          <w:iCs/>
          <w:sz w:val="22"/>
          <w:szCs w:val="22"/>
        </w:rPr>
      </w:pPr>
      <w:r w:rsidRPr="009C2477">
        <w:rPr>
          <w:rFonts w:ascii="Calibri" w:eastAsia="Cambria" w:hAnsi="Calibri" w:cs="Calibri"/>
          <w:i/>
          <w:iCs/>
          <w:sz w:val="22"/>
          <w:szCs w:val="22"/>
        </w:rPr>
        <w:fldChar w:fldCharType="end"/>
      </w:r>
      <w:r w:rsidR="004E791A">
        <w:rPr>
          <w:rFonts w:ascii="Cambria" w:eastAsia="Cambria" w:hAnsi="Cambria" w:cs="Cambria"/>
          <w:i/>
          <w:iCs/>
          <w:sz w:val="22"/>
          <w:szCs w:val="22"/>
        </w:rPr>
        <w:t xml:space="preserve">  </w:t>
      </w:r>
    </w:p>
    <w:p w:rsidR="00D90C67" w:rsidRPr="00526824">
      <w:pPr>
        <w:pStyle w:val="Heading1"/>
        <w:keepNext w:val="0"/>
        <w:keepLines w:val="0"/>
        <w:spacing w:before="0"/>
        <w:rPr>
          <w:rFonts w:ascii="Cambria" w:eastAsia="Cambria" w:hAnsi="Cambria" w:cs="Cambria"/>
          <w:b w:val="0"/>
          <w:bCs w:val="0"/>
          <w:i/>
          <w:iCs/>
          <w:color w:val="auto"/>
          <w:kern w:val="0"/>
          <w:sz w:val="22"/>
          <w:szCs w:val="22"/>
        </w:rPr>
      </w:pPr>
      <w:r w:rsidRPr="00526824">
        <w:rPr>
          <w:rFonts w:ascii="Cambria" w:eastAsia="Cambria" w:hAnsi="Cambria" w:cs="Cambria"/>
          <w:b w:val="0"/>
          <w:bCs w:val="0"/>
          <w:i/>
          <w:iCs/>
          <w:color w:val="auto"/>
          <w:kern w:val="0"/>
          <w:sz w:val="22"/>
          <w:szCs w:val="22"/>
        </w:rPr>
        <w:t> </w:t>
      </w:r>
    </w:p>
    <w:p w:rsidR="004C5758" w:rsidP="004C5758">
      <w:pPr>
        <w:pStyle w:val="Heading1"/>
        <w:keepNext w:val="0"/>
        <w:keepLines w:val="0"/>
        <w:pBdr>
          <w:bottom w:val="single" w:sz="4" w:space="1" w:color="000000"/>
        </w:pBdr>
        <w:spacing w:before="0"/>
        <w:ind w:right="141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auto"/>
          <w:spacing w:val="10"/>
          <w:sz w:val="32"/>
          <w:szCs w:val="32"/>
        </w:rPr>
        <w:t>Work Experience</w:t>
      </w:r>
    </w:p>
    <w:p w:rsidR="00F94B68" w:rsidRPr="00F94B68" w:rsidP="00F94B68">
      <w:pPr>
        <w:numPr>
          <w:ilvl w:val="0"/>
          <w:numId w:val="1"/>
        </w:numPr>
        <w:pBdr>
          <w:left w:val="none" w:sz="0" w:space="7" w:color="auto"/>
        </w:pBdr>
        <w:shd w:val="clear" w:color="auto" w:fill="FFFFFF"/>
        <w:spacing w:after="24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Working as</w:t>
      </w:r>
      <w:r w:rsidR="00A139BB">
        <w:rPr>
          <w:rFonts w:ascii="Calibri" w:eastAsia="Calibri" w:hAnsi="Calibri" w:cs="Calibri"/>
          <w:sz w:val="22"/>
          <w:szCs w:val="22"/>
        </w:rPr>
        <w:t xml:space="preserve"> a</w:t>
      </w:r>
      <w:r w:rsidR="00105801">
        <w:rPr>
          <w:rFonts w:ascii="Calibri" w:eastAsia="Calibri" w:hAnsi="Calibri" w:cs="Calibri"/>
          <w:sz w:val="22"/>
          <w:szCs w:val="22"/>
        </w:rPr>
        <w:t xml:space="preserve"> </w:t>
      </w:r>
      <w:r w:rsidR="00A139BB"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z w:val="22"/>
          <w:szCs w:val="22"/>
        </w:rPr>
        <w:t xml:space="preserve"> Analyst, in </w:t>
      </w:r>
      <w:r w:rsidR="00105801">
        <w:rPr>
          <w:rFonts w:ascii="Calibri" w:eastAsia="Calibri" w:hAnsi="Calibri" w:cs="Calibri"/>
          <w:sz w:val="22"/>
          <w:szCs w:val="22"/>
        </w:rPr>
        <w:t>ARG Software Solutions</w:t>
      </w:r>
      <w:r w:rsidRPr="00364249" w:rsidR="00364249">
        <w:rPr>
          <w:rFonts w:ascii="Calibri" w:eastAsia="Calibri" w:hAnsi="Calibri" w:cs="Calibri"/>
          <w:sz w:val="22"/>
          <w:szCs w:val="22"/>
        </w:rPr>
        <w:t xml:space="preserve"> </w:t>
      </w:r>
      <w:r w:rsidRPr="00364249" w:rsidR="00364249">
        <w:rPr>
          <w:rFonts w:ascii="Calibri" w:eastAsia="Calibri" w:hAnsi="Calibri" w:cs="Calibri"/>
          <w:sz w:val="22"/>
          <w:szCs w:val="22"/>
        </w:rPr>
        <w:t>Pvt</w:t>
      </w:r>
      <w:r w:rsidRPr="00364249" w:rsidR="00364249">
        <w:rPr>
          <w:rFonts w:ascii="Calibri" w:eastAsia="Calibri" w:hAnsi="Calibri" w:cs="Calibri"/>
          <w:sz w:val="22"/>
          <w:szCs w:val="22"/>
        </w:rPr>
        <w:t xml:space="preserve"> Ltd</w:t>
      </w:r>
      <w:r w:rsidR="00526824">
        <w:rPr>
          <w:rFonts w:ascii="Calibri" w:eastAsia="Calibri" w:hAnsi="Calibri" w:cs="Calibri"/>
          <w:sz w:val="22"/>
          <w:szCs w:val="22"/>
        </w:rPr>
        <w:t xml:space="preserve">, </w:t>
      </w:r>
      <w:r w:rsidR="00105801">
        <w:rPr>
          <w:rFonts w:ascii="Calibri" w:eastAsia="Calibri" w:hAnsi="Calibri" w:cs="Calibri"/>
          <w:sz w:val="22"/>
          <w:szCs w:val="22"/>
        </w:rPr>
        <w:t>Guntur</w:t>
      </w:r>
      <w:r w:rsidR="00526824">
        <w:rPr>
          <w:rFonts w:ascii="Calibri" w:eastAsia="Calibri" w:hAnsi="Calibri" w:cs="Calibri"/>
          <w:sz w:val="22"/>
          <w:szCs w:val="22"/>
        </w:rPr>
        <w:t xml:space="preserve"> from </w:t>
      </w:r>
      <w:r w:rsidR="00316B03">
        <w:rPr>
          <w:rFonts w:ascii="Calibri" w:eastAsia="Calibri" w:hAnsi="Calibri" w:cs="Calibri"/>
          <w:sz w:val="22"/>
          <w:szCs w:val="22"/>
        </w:rPr>
        <w:t>November</w:t>
      </w:r>
      <w:r w:rsidR="00526824">
        <w:rPr>
          <w:rFonts w:ascii="Calibri" w:eastAsia="Calibri" w:hAnsi="Calibri" w:cs="Calibri"/>
          <w:sz w:val="22"/>
          <w:szCs w:val="22"/>
        </w:rPr>
        <w:t xml:space="preserve"> 20</w:t>
      </w:r>
      <w:r w:rsidR="00105801">
        <w:rPr>
          <w:rFonts w:ascii="Calibri" w:eastAsia="Calibri" w:hAnsi="Calibri" w:cs="Calibri"/>
          <w:sz w:val="22"/>
          <w:szCs w:val="22"/>
        </w:rPr>
        <w:t>20</w:t>
      </w:r>
      <w:r>
        <w:rPr>
          <w:rFonts w:ascii="Calibri" w:eastAsia="Calibri" w:hAnsi="Calibri" w:cs="Calibri"/>
          <w:sz w:val="22"/>
          <w:szCs w:val="22"/>
        </w:rPr>
        <w:t xml:space="preserve"> to till date.</w:t>
      </w:r>
    </w:p>
    <w:p w:rsidR="00D90C67">
      <w:pPr>
        <w:pStyle w:val="Heading1"/>
        <w:keepNext w:val="0"/>
        <w:keepLines w:val="0"/>
        <w:pBdr>
          <w:bottom w:val="single" w:sz="4" w:space="1" w:color="000000"/>
        </w:pBdr>
        <w:spacing w:before="0"/>
        <w:ind w:right="141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auto"/>
          <w:spacing w:val="10"/>
          <w:sz w:val="32"/>
          <w:szCs w:val="32"/>
        </w:rPr>
        <w:t>Awards:</w:t>
      </w:r>
    </w:p>
    <w:p w:rsidR="00D90C67">
      <w:pPr>
        <w:numPr>
          <w:ilvl w:val="0"/>
          <w:numId w:val="2"/>
        </w:numPr>
        <w:pBdr>
          <w:left w:val="none" w:sz="0" w:space="7" w:color="auto"/>
        </w:pBd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Received </w:t>
      </w:r>
      <w:r>
        <w:rPr>
          <w:rFonts w:ascii="Calibri" w:eastAsia="Calibri" w:hAnsi="Calibri" w:cs="Calibri"/>
          <w:b/>
          <w:bCs/>
          <w:sz w:val="22"/>
          <w:szCs w:val="22"/>
        </w:rPr>
        <w:t>'Star Performer'</w:t>
      </w:r>
      <w:r>
        <w:rPr>
          <w:rFonts w:ascii="Calibri" w:eastAsia="Calibri" w:hAnsi="Calibri" w:cs="Calibri"/>
          <w:sz w:val="22"/>
          <w:szCs w:val="22"/>
        </w:rPr>
        <w:t xml:space="preserve"> award for outstanding contribution to executing CE self-service project to </w:t>
      </w:r>
      <w:r w:rsidR="004C5758">
        <w:rPr>
          <w:rFonts w:ascii="Calibri" w:eastAsia="Calibri" w:hAnsi="Calibri" w:cs="Calibri"/>
          <w:sz w:val="22"/>
          <w:szCs w:val="22"/>
        </w:rPr>
        <w:t>success.</w:t>
      </w:r>
    </w:p>
    <w:p w:rsidR="00D90C67">
      <w:pPr>
        <w:numPr>
          <w:ilvl w:val="0"/>
          <w:numId w:val="2"/>
        </w:numPr>
        <w:pBdr>
          <w:left w:val="none" w:sz="0" w:space="7" w:color="auto"/>
        </w:pBd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Received </w:t>
      </w:r>
      <w:r>
        <w:rPr>
          <w:rFonts w:ascii="Calibri" w:eastAsia="Calibri" w:hAnsi="Calibri" w:cs="Calibri"/>
          <w:b/>
          <w:bCs/>
          <w:sz w:val="22"/>
          <w:szCs w:val="22"/>
        </w:rPr>
        <w:t>‘Certificate of Excellence’</w:t>
      </w:r>
      <w:r>
        <w:rPr>
          <w:rFonts w:ascii="Calibri" w:eastAsia="Calibri" w:hAnsi="Calibri" w:cs="Calibri"/>
          <w:sz w:val="22"/>
          <w:szCs w:val="22"/>
        </w:rPr>
        <w:t xml:space="preserve"> award for outstanding contribution and dedication on the </w:t>
      </w:r>
      <w:r w:rsidR="004C5758">
        <w:rPr>
          <w:rFonts w:ascii="Calibri" w:eastAsia="Calibri" w:hAnsi="Calibri" w:cs="Calibri"/>
          <w:sz w:val="22"/>
          <w:szCs w:val="22"/>
        </w:rPr>
        <w:t>SAP BO to Power BI</w:t>
      </w:r>
      <w:r>
        <w:rPr>
          <w:rFonts w:ascii="Calibri" w:eastAsia="Calibri" w:hAnsi="Calibri" w:cs="Calibri"/>
          <w:sz w:val="22"/>
          <w:szCs w:val="22"/>
        </w:rPr>
        <w:t xml:space="preserve"> Migration phase2 </w:t>
      </w:r>
      <w:r w:rsidR="004C5758">
        <w:rPr>
          <w:rFonts w:ascii="Calibri" w:eastAsia="Calibri" w:hAnsi="Calibri" w:cs="Calibri"/>
          <w:sz w:val="22"/>
          <w:szCs w:val="22"/>
        </w:rPr>
        <w:t>Project.</w:t>
      </w:r>
    </w:p>
    <w:p w:rsidR="00D90C67">
      <w:pPr>
        <w:shd w:val="clear" w:color="auto" w:fill="FFFFFF"/>
        <w:spacing w:after="24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D90C67">
      <w:pPr>
        <w:pStyle w:val="Heading1"/>
        <w:keepNext w:val="0"/>
        <w:keepLines w:val="0"/>
        <w:pBdr>
          <w:bottom w:val="single" w:sz="4" w:space="1" w:color="000000"/>
        </w:pBdr>
        <w:spacing w:before="0"/>
        <w:ind w:right="141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auto"/>
          <w:spacing w:val="10"/>
          <w:sz w:val="32"/>
          <w:szCs w:val="32"/>
        </w:rPr>
        <w:t>Professional Experience</w:t>
      </w:r>
    </w:p>
    <w:p w:rsidR="00D90C67" w:rsidRPr="009C2477">
      <w:pPr>
        <w:pStyle w:val="Heading1"/>
        <w:keepNext w:val="0"/>
        <w:keepLines w:val="0"/>
        <w:spacing w:before="0"/>
        <w:ind w:right="141"/>
        <w:rPr>
          <w:sz w:val="24"/>
          <w:szCs w:val="24"/>
        </w:rPr>
      </w:pPr>
      <w:r w:rsidRPr="009C2477">
        <w:rPr>
          <w:rFonts w:ascii="Times New Roman" w:eastAsia="Times New Roman" w:hAnsi="Times New Roman" w:cs="Times New Roman"/>
          <w:color w:val="auto"/>
          <w:spacing w:val="-5"/>
          <w:sz w:val="24"/>
          <w:szCs w:val="24"/>
        </w:rPr>
        <w:t>Project 1</w:t>
      </w:r>
    </w:p>
    <w:p w:rsidR="00D90C67" w:rsidRPr="009C2477">
      <w:pPr>
        <w:ind w:right="141"/>
      </w:pPr>
      <w:r w:rsidRPr="009C2477">
        <w:rPr>
          <w:b/>
          <w:bCs/>
        </w:rPr>
        <w:t>Job title: BI Developer (Power BI)</w:t>
      </w:r>
      <w:r w:rsidRPr="009C2477">
        <w:rPr>
          <w:b/>
          <w:bCs/>
        </w:rPr>
        <w:tab/>
      </w:r>
      <w:r w:rsidRPr="009C2477">
        <w:rPr>
          <w:b/>
          <w:bCs/>
        </w:rPr>
        <w:tab/>
      </w:r>
      <w:r w:rsidRPr="009C2477">
        <w:rPr>
          <w:b/>
          <w:bCs/>
        </w:rPr>
        <w:tab/>
      </w:r>
      <w:r w:rsidRPr="009C2477">
        <w:rPr>
          <w:b/>
          <w:bCs/>
        </w:rPr>
        <w:tab/>
      </w:r>
      <w:r w:rsidRPr="009C2477" w:rsidR="00526824">
        <w:rPr>
          <w:b/>
          <w:bCs/>
        </w:rPr>
        <w:t>J</w:t>
      </w:r>
      <w:r w:rsidRPr="009C2477" w:rsidR="007811C8">
        <w:rPr>
          <w:b/>
          <w:bCs/>
        </w:rPr>
        <w:t>an</w:t>
      </w:r>
      <w:r w:rsidRPr="009C2477" w:rsidR="00526824">
        <w:rPr>
          <w:b/>
          <w:bCs/>
        </w:rPr>
        <w:t xml:space="preserve"> 202</w:t>
      </w:r>
      <w:r w:rsidR="00361243">
        <w:rPr>
          <w:b/>
          <w:bCs/>
        </w:rPr>
        <w:t>2</w:t>
      </w:r>
      <w:r w:rsidRPr="009C2477">
        <w:rPr>
          <w:b/>
          <w:bCs/>
        </w:rPr>
        <w:t xml:space="preserve"> – Till Date</w:t>
      </w:r>
    </w:p>
    <w:p w:rsidR="00D90C67" w:rsidRPr="009C2477">
      <w:pPr>
        <w:ind w:right="141"/>
      </w:pPr>
      <w:r w:rsidRPr="009C2477">
        <w:rPr>
          <w:rFonts w:ascii="Calibri" w:eastAsia="Calibri" w:hAnsi="Calibri" w:cs="Calibri"/>
          <w:b/>
          <w:bCs/>
        </w:rPr>
        <w:t>Cl</w:t>
      </w:r>
      <w:r w:rsidRPr="009C2477" w:rsidR="004E791A">
        <w:rPr>
          <w:b/>
          <w:bCs/>
        </w:rPr>
        <w:t>ient: Nokia</w:t>
      </w:r>
    </w:p>
    <w:p w:rsidR="00D90C67" w:rsidRPr="009C2477" w:rsidP="009C2477">
      <w:pPr>
        <w:pBdr>
          <w:left w:val="none" w:sz="0" w:space="7" w:color="auto"/>
        </w:pBdr>
        <w:jc w:val="both"/>
        <w:rPr>
          <w:rFonts w:ascii="Calibri" w:eastAsia="Calibri" w:hAnsi="Calibri" w:cs="Calibri"/>
          <w:sz w:val="22"/>
          <w:szCs w:val="22"/>
        </w:rPr>
      </w:pPr>
      <w:r w:rsidRPr="009C2477">
        <w:rPr>
          <w:rFonts w:ascii="Calibri" w:eastAsia="Calibri" w:hAnsi="Calibri" w:cs="Calibri"/>
          <w:sz w:val="22"/>
          <w:szCs w:val="22"/>
        </w:rPr>
        <w:t xml:space="preserve">I was assigned to the Retail vertical and from the beginning have been associated with a large program (Xpress) for Retail major. This program aims to improve the decision-making process for the retail division that will help improve sales and thereby market share. A new OLTP system was developed to </w:t>
      </w:r>
      <w:r w:rsidRPr="009C2477">
        <w:rPr>
          <w:rFonts w:ascii="Calibri" w:eastAsia="Calibri" w:hAnsi="Calibri" w:cs="Calibri"/>
          <w:sz w:val="22"/>
          <w:szCs w:val="22"/>
        </w:rPr>
        <w:t xml:space="preserve">collect the sell out information across the globe. This was integrated with the OLAP system on a daily and weekly basis using </w:t>
      </w:r>
      <w:r w:rsidRPr="009C2477" w:rsidR="004D50C2">
        <w:rPr>
          <w:rFonts w:ascii="Calibri" w:eastAsia="Calibri" w:hAnsi="Calibri" w:cs="Calibri"/>
          <w:sz w:val="22"/>
          <w:szCs w:val="22"/>
        </w:rPr>
        <w:t>SSAS</w:t>
      </w:r>
      <w:r w:rsidRPr="009C2477">
        <w:rPr>
          <w:rFonts w:ascii="Calibri" w:eastAsia="Calibri" w:hAnsi="Calibri" w:cs="Calibri"/>
          <w:sz w:val="22"/>
          <w:szCs w:val="22"/>
        </w:rPr>
        <w:t xml:space="preserve">. Reporting was built using </w:t>
      </w:r>
      <w:r w:rsidRPr="009C2477" w:rsidR="004C5758">
        <w:rPr>
          <w:rFonts w:ascii="Calibri" w:eastAsia="Calibri" w:hAnsi="Calibri" w:cs="Calibri"/>
          <w:sz w:val="22"/>
          <w:szCs w:val="22"/>
        </w:rPr>
        <w:t>Microsoft Power BI</w:t>
      </w:r>
      <w:r w:rsidRPr="009C2477">
        <w:rPr>
          <w:rFonts w:ascii="Calibri" w:eastAsia="Calibri" w:hAnsi="Calibri" w:cs="Calibri"/>
          <w:sz w:val="22"/>
          <w:szCs w:val="22"/>
        </w:rPr>
        <w:t>. This program is rolled out across North America, Europe (including Russia), APAC.</w:t>
      </w:r>
    </w:p>
    <w:p w:rsidR="00D90C67" w:rsidRPr="009C2477">
      <w:pPr>
        <w:ind w:right="141"/>
        <w:rPr>
          <w:b/>
          <w:bCs/>
          <w:sz w:val="22"/>
          <w:szCs w:val="22"/>
          <w:u w:val="single"/>
        </w:rPr>
      </w:pPr>
      <w:r w:rsidRPr="009C2477">
        <w:rPr>
          <w:b/>
          <w:bCs/>
          <w:u w:val="single"/>
        </w:rPr>
        <w:t>Responsibilities</w:t>
      </w:r>
      <w:r w:rsidRPr="009C2477">
        <w:rPr>
          <w:b/>
          <w:bCs/>
          <w:sz w:val="22"/>
          <w:szCs w:val="22"/>
          <w:u w:val="single"/>
        </w:rPr>
        <w:t>:</w:t>
      </w:r>
    </w:p>
    <w:p w:rsidR="009C2477">
      <w:pPr>
        <w:ind w:right="141"/>
        <w:rPr>
          <w:sz w:val="22"/>
          <w:szCs w:val="22"/>
        </w:rPr>
      </w:pPr>
    </w:p>
    <w:p w:rsidR="00D90C67" w:rsidRPr="009C2477">
      <w:pPr>
        <w:numPr>
          <w:ilvl w:val="0"/>
          <w:numId w:val="3"/>
        </w:numPr>
        <w:pBdr>
          <w:left w:val="none" w:sz="0" w:space="7" w:color="auto"/>
        </w:pBdr>
        <w:jc w:val="both"/>
        <w:rPr>
          <w:sz w:val="22"/>
          <w:szCs w:val="22"/>
        </w:rPr>
      </w:pPr>
      <w:r w:rsidRPr="009C2477">
        <w:rPr>
          <w:rFonts w:ascii="Calibri" w:eastAsia="Calibri" w:hAnsi="Calibri" w:cs="Calibri"/>
          <w:sz w:val="22"/>
          <w:szCs w:val="22"/>
        </w:rPr>
        <w:t>Analyzed the Requirements and Functional Specifications of the Project, Developed Business Intelligence reports using Microsoft Power BI as per the user stories</w:t>
      </w:r>
      <w:r w:rsidRPr="009C2477" w:rsidR="004D50C2">
        <w:rPr>
          <w:rFonts w:ascii="Calibri" w:eastAsia="Calibri" w:hAnsi="Calibri" w:cs="Calibri"/>
          <w:sz w:val="22"/>
          <w:szCs w:val="22"/>
        </w:rPr>
        <w:t>.</w:t>
      </w:r>
    </w:p>
    <w:p w:rsidR="00D90C67" w:rsidRPr="009C2477">
      <w:pPr>
        <w:numPr>
          <w:ilvl w:val="0"/>
          <w:numId w:val="3"/>
        </w:numPr>
        <w:pBdr>
          <w:left w:val="none" w:sz="0" w:space="7" w:color="auto"/>
        </w:pBdr>
        <w:jc w:val="both"/>
        <w:rPr>
          <w:sz w:val="22"/>
          <w:szCs w:val="22"/>
        </w:rPr>
      </w:pPr>
      <w:r w:rsidRPr="009C2477">
        <w:rPr>
          <w:rFonts w:ascii="Calibri" w:eastAsia="Calibri" w:hAnsi="Calibri" w:cs="Calibri"/>
          <w:sz w:val="22"/>
          <w:szCs w:val="22"/>
        </w:rPr>
        <w:t xml:space="preserve">Attended Sprint planning meetings, daily Scrum calls, Client calls and Retrospective </w:t>
      </w:r>
      <w:r w:rsidRPr="009C2477" w:rsidR="00E540FE">
        <w:rPr>
          <w:rFonts w:ascii="Calibri" w:eastAsia="Calibri" w:hAnsi="Calibri" w:cs="Calibri"/>
          <w:sz w:val="22"/>
          <w:szCs w:val="22"/>
        </w:rPr>
        <w:t>meetings.</w:t>
      </w:r>
    </w:p>
    <w:p w:rsidR="00D90C67" w:rsidRPr="009C2477">
      <w:pPr>
        <w:numPr>
          <w:ilvl w:val="0"/>
          <w:numId w:val="3"/>
        </w:numPr>
        <w:pBdr>
          <w:left w:val="none" w:sz="0" w:space="7" w:color="auto"/>
        </w:pBdr>
        <w:jc w:val="both"/>
        <w:rPr>
          <w:sz w:val="22"/>
          <w:szCs w:val="22"/>
        </w:rPr>
      </w:pPr>
      <w:r w:rsidRPr="009C2477">
        <w:rPr>
          <w:rFonts w:ascii="Calibri" w:eastAsia="Calibri" w:hAnsi="Calibri" w:cs="Calibri"/>
          <w:sz w:val="22"/>
          <w:szCs w:val="22"/>
        </w:rPr>
        <w:t xml:space="preserve">Designed Power BI reports and published into Power BI </w:t>
      </w:r>
      <w:r w:rsidRPr="009C2477" w:rsidR="004D50C2">
        <w:rPr>
          <w:rFonts w:ascii="Calibri" w:eastAsia="Calibri" w:hAnsi="Calibri" w:cs="Calibri"/>
          <w:sz w:val="22"/>
          <w:szCs w:val="22"/>
        </w:rPr>
        <w:t>service.</w:t>
      </w:r>
    </w:p>
    <w:p w:rsidR="00D90C67" w:rsidRPr="009C2477">
      <w:pPr>
        <w:numPr>
          <w:ilvl w:val="0"/>
          <w:numId w:val="3"/>
        </w:numPr>
        <w:pBdr>
          <w:left w:val="none" w:sz="0" w:space="7" w:color="auto"/>
        </w:pBdr>
        <w:jc w:val="both"/>
        <w:rPr>
          <w:sz w:val="22"/>
          <w:szCs w:val="22"/>
        </w:rPr>
      </w:pPr>
      <w:r w:rsidRPr="009C2477">
        <w:rPr>
          <w:rFonts w:ascii="Calibri" w:eastAsia="Calibri" w:hAnsi="Calibri" w:cs="Calibri"/>
          <w:sz w:val="22"/>
          <w:szCs w:val="22"/>
        </w:rPr>
        <w:t xml:space="preserve">Designed the Dashboards using different types of </w:t>
      </w:r>
      <w:r w:rsidRPr="009C2477">
        <w:rPr>
          <w:rFonts w:ascii="Calibri" w:eastAsia="Calibri" w:hAnsi="Calibri" w:cs="Calibri"/>
          <w:b/>
          <w:bCs/>
          <w:sz w:val="22"/>
          <w:szCs w:val="22"/>
        </w:rPr>
        <w:t>Power BI</w:t>
      </w:r>
      <w:r w:rsidRPr="009C2477">
        <w:rPr>
          <w:rFonts w:ascii="Calibri" w:eastAsia="Calibri" w:hAnsi="Calibri" w:cs="Calibri"/>
          <w:sz w:val="22"/>
          <w:szCs w:val="22"/>
        </w:rPr>
        <w:t xml:space="preserve"> visualizations like Charts, Bubbles, Maps, Tree Map, Slicer and KPI</w:t>
      </w:r>
    </w:p>
    <w:p w:rsidR="00D90C67" w:rsidRPr="009C2477">
      <w:pPr>
        <w:numPr>
          <w:ilvl w:val="0"/>
          <w:numId w:val="3"/>
        </w:numPr>
        <w:pBdr>
          <w:left w:val="none" w:sz="0" w:space="7" w:color="auto"/>
        </w:pBdr>
        <w:jc w:val="both"/>
        <w:rPr>
          <w:sz w:val="22"/>
          <w:szCs w:val="22"/>
        </w:rPr>
      </w:pPr>
      <w:r w:rsidRPr="009C2477">
        <w:rPr>
          <w:rFonts w:ascii="Calibri" w:eastAsia="Calibri" w:hAnsi="Calibri" w:cs="Calibri"/>
          <w:sz w:val="22"/>
          <w:szCs w:val="22"/>
        </w:rPr>
        <w:t>Created schedule automated refresh using to gateway.</w:t>
      </w:r>
    </w:p>
    <w:p w:rsidR="00D90C67" w:rsidRPr="009C2477">
      <w:pPr>
        <w:numPr>
          <w:ilvl w:val="0"/>
          <w:numId w:val="3"/>
        </w:numPr>
        <w:pBdr>
          <w:left w:val="none" w:sz="0" w:space="7" w:color="auto"/>
        </w:pBdr>
        <w:jc w:val="both"/>
        <w:rPr>
          <w:sz w:val="22"/>
          <w:szCs w:val="22"/>
        </w:rPr>
      </w:pPr>
      <w:r w:rsidRPr="009C2477">
        <w:rPr>
          <w:rFonts w:ascii="Calibri" w:eastAsia="Calibri" w:hAnsi="Calibri" w:cs="Calibri"/>
          <w:sz w:val="22"/>
          <w:szCs w:val="22"/>
        </w:rPr>
        <w:t xml:space="preserve">Connected to the data sources like </w:t>
      </w:r>
      <w:r w:rsidRPr="009C2477">
        <w:rPr>
          <w:rFonts w:ascii="Calibri" w:eastAsia="Calibri" w:hAnsi="Calibri" w:cs="Calibri"/>
          <w:b/>
          <w:bCs/>
          <w:sz w:val="22"/>
          <w:szCs w:val="22"/>
        </w:rPr>
        <w:t>SQL Server</w:t>
      </w:r>
      <w:r w:rsidRPr="009C2477" w:rsidR="004D50C2">
        <w:rPr>
          <w:rFonts w:ascii="Calibri" w:eastAsia="Calibri" w:hAnsi="Calibri" w:cs="Calibri"/>
          <w:b/>
          <w:bCs/>
          <w:sz w:val="22"/>
          <w:szCs w:val="22"/>
        </w:rPr>
        <w:t xml:space="preserve"> Analysis Services</w:t>
      </w:r>
      <w:r w:rsidRPr="009C2477">
        <w:rPr>
          <w:rFonts w:ascii="Calibri" w:eastAsia="Calibri" w:hAnsi="Calibri" w:cs="Calibri"/>
          <w:b/>
          <w:bCs/>
          <w:sz w:val="22"/>
          <w:szCs w:val="22"/>
        </w:rPr>
        <w:t>,</w:t>
      </w:r>
      <w:r w:rsidRPr="009C2477" w:rsidR="00156ADF">
        <w:rPr>
          <w:rFonts w:ascii="Calibri" w:eastAsia="Calibri" w:hAnsi="Calibri" w:cs="Calibri"/>
          <w:sz w:val="22"/>
          <w:szCs w:val="22"/>
        </w:rPr>
        <w:t xml:space="preserve"> SQL Server and Oracle,</w:t>
      </w:r>
      <w:r w:rsidRPr="009C2477">
        <w:rPr>
          <w:rFonts w:ascii="Calibri" w:eastAsia="Calibri" w:hAnsi="Calibri" w:cs="Calibri"/>
          <w:sz w:val="22"/>
          <w:szCs w:val="22"/>
        </w:rPr>
        <w:t xml:space="preserve"> imported data and transformed data for Business Intelligence</w:t>
      </w:r>
    </w:p>
    <w:p w:rsidR="00D90C67" w:rsidRPr="009C2477">
      <w:pPr>
        <w:numPr>
          <w:ilvl w:val="0"/>
          <w:numId w:val="3"/>
        </w:numPr>
        <w:pBdr>
          <w:left w:val="none" w:sz="0" w:space="7" w:color="auto"/>
        </w:pBdr>
        <w:jc w:val="both"/>
        <w:rPr>
          <w:sz w:val="22"/>
          <w:szCs w:val="22"/>
        </w:rPr>
      </w:pPr>
      <w:r w:rsidRPr="009C2477">
        <w:rPr>
          <w:rFonts w:ascii="Calibri" w:eastAsia="Calibri" w:hAnsi="Calibri" w:cs="Calibri"/>
          <w:sz w:val="22"/>
          <w:szCs w:val="22"/>
        </w:rPr>
        <w:t xml:space="preserve">Created calculated measures and columns by writing </w:t>
      </w:r>
      <w:r w:rsidRPr="009C2477">
        <w:rPr>
          <w:rFonts w:ascii="Calibri" w:eastAsia="Calibri" w:hAnsi="Calibri" w:cs="Calibri"/>
          <w:b/>
          <w:bCs/>
          <w:sz w:val="22"/>
          <w:szCs w:val="22"/>
        </w:rPr>
        <w:t>DAX</w:t>
      </w:r>
      <w:r w:rsidRPr="009C2477">
        <w:rPr>
          <w:rFonts w:ascii="Calibri" w:eastAsia="Calibri" w:hAnsi="Calibri" w:cs="Calibri"/>
          <w:sz w:val="22"/>
          <w:szCs w:val="22"/>
        </w:rPr>
        <w:t xml:space="preserve"> queries in Power BI desktop which are required for visualizations</w:t>
      </w:r>
      <w:r w:rsidRPr="009C2477" w:rsidR="004D50C2">
        <w:rPr>
          <w:rFonts w:ascii="Calibri" w:eastAsia="Calibri" w:hAnsi="Calibri" w:cs="Calibri"/>
          <w:sz w:val="22"/>
          <w:szCs w:val="22"/>
        </w:rPr>
        <w:t>.</w:t>
      </w:r>
    </w:p>
    <w:p w:rsidR="00D90C67" w:rsidRPr="009C2477">
      <w:pPr>
        <w:numPr>
          <w:ilvl w:val="0"/>
          <w:numId w:val="3"/>
        </w:numPr>
        <w:pBdr>
          <w:left w:val="none" w:sz="0" w:space="7" w:color="auto"/>
        </w:pBdr>
        <w:jc w:val="both"/>
        <w:rPr>
          <w:sz w:val="22"/>
          <w:szCs w:val="22"/>
        </w:rPr>
      </w:pPr>
      <w:r w:rsidRPr="009C2477">
        <w:rPr>
          <w:rFonts w:ascii="Calibri" w:eastAsia="Calibri" w:hAnsi="Calibri" w:cs="Calibri"/>
          <w:sz w:val="22"/>
          <w:szCs w:val="22"/>
        </w:rPr>
        <w:t xml:space="preserve">Worked on all types of transformations that are available in </w:t>
      </w:r>
      <w:r w:rsidRPr="009C2477">
        <w:rPr>
          <w:rFonts w:ascii="Calibri" w:eastAsia="Calibri" w:hAnsi="Calibri" w:cs="Calibri"/>
          <w:b/>
          <w:bCs/>
          <w:sz w:val="22"/>
          <w:szCs w:val="22"/>
        </w:rPr>
        <w:t xml:space="preserve">Power BI Query </w:t>
      </w:r>
      <w:r w:rsidRPr="009C2477" w:rsidR="004D50C2">
        <w:rPr>
          <w:rFonts w:ascii="Calibri" w:eastAsia="Calibri" w:hAnsi="Calibri" w:cs="Calibri"/>
          <w:b/>
          <w:bCs/>
          <w:sz w:val="22"/>
          <w:szCs w:val="22"/>
        </w:rPr>
        <w:t>editor.</w:t>
      </w:r>
    </w:p>
    <w:p w:rsidR="00D90C67" w:rsidRPr="009C2477">
      <w:pPr>
        <w:numPr>
          <w:ilvl w:val="0"/>
          <w:numId w:val="3"/>
        </w:numPr>
        <w:pBdr>
          <w:left w:val="none" w:sz="0" w:space="7" w:color="auto"/>
        </w:pBdr>
        <w:jc w:val="both"/>
        <w:rPr>
          <w:sz w:val="22"/>
          <w:szCs w:val="22"/>
        </w:rPr>
      </w:pPr>
      <w:r w:rsidRPr="009C2477">
        <w:rPr>
          <w:rFonts w:ascii="Calibri" w:eastAsia="Calibri" w:hAnsi="Calibri" w:cs="Calibri"/>
          <w:sz w:val="22"/>
          <w:szCs w:val="22"/>
        </w:rPr>
        <w:t>Involved in defining roles for reports/dashboards, sharing the developed dashboards to client in Power BI Service.</w:t>
      </w:r>
    </w:p>
    <w:p w:rsidR="00D90C67" w:rsidRPr="009C2477">
      <w:pPr>
        <w:numPr>
          <w:ilvl w:val="0"/>
          <w:numId w:val="3"/>
        </w:numPr>
        <w:pBdr>
          <w:left w:val="none" w:sz="0" w:space="7" w:color="auto"/>
        </w:pBdr>
        <w:jc w:val="both"/>
        <w:rPr>
          <w:sz w:val="22"/>
          <w:szCs w:val="22"/>
        </w:rPr>
      </w:pPr>
      <w:r w:rsidRPr="009C2477">
        <w:rPr>
          <w:rFonts w:ascii="Calibri" w:eastAsia="Calibri" w:hAnsi="Calibri" w:cs="Calibri"/>
          <w:sz w:val="22"/>
          <w:szCs w:val="22"/>
        </w:rPr>
        <w:t>Created different types of filters like Visual-level, Page-level, Report-</w:t>
      </w:r>
      <w:r w:rsidRPr="009C2477" w:rsidR="004D50C2">
        <w:rPr>
          <w:rFonts w:ascii="Calibri" w:eastAsia="Calibri" w:hAnsi="Calibri" w:cs="Calibri"/>
          <w:sz w:val="22"/>
          <w:szCs w:val="22"/>
        </w:rPr>
        <w:t>level,</w:t>
      </w:r>
      <w:r w:rsidRPr="009C2477">
        <w:rPr>
          <w:rFonts w:ascii="Calibri" w:eastAsia="Calibri" w:hAnsi="Calibri" w:cs="Calibri"/>
          <w:sz w:val="22"/>
          <w:szCs w:val="22"/>
        </w:rPr>
        <w:t xml:space="preserve"> and Drill through filters</w:t>
      </w:r>
      <w:r w:rsidRPr="009C2477" w:rsidR="004D50C2">
        <w:rPr>
          <w:rFonts w:ascii="Calibri" w:eastAsia="Calibri" w:hAnsi="Calibri" w:cs="Calibri"/>
          <w:sz w:val="22"/>
          <w:szCs w:val="22"/>
        </w:rPr>
        <w:t>.</w:t>
      </w:r>
    </w:p>
    <w:p w:rsidR="00D90C67" w:rsidRPr="009C2477">
      <w:pPr>
        <w:numPr>
          <w:ilvl w:val="0"/>
          <w:numId w:val="3"/>
        </w:numPr>
        <w:pBdr>
          <w:left w:val="none" w:sz="0" w:space="7" w:color="auto"/>
        </w:pBdr>
        <w:spacing w:line="259" w:lineRule="auto"/>
        <w:rPr>
          <w:sz w:val="22"/>
          <w:szCs w:val="22"/>
        </w:rPr>
      </w:pPr>
      <w:r w:rsidRPr="009C2477">
        <w:rPr>
          <w:rFonts w:ascii="Calibri" w:eastAsia="Calibri" w:hAnsi="Calibri" w:cs="Calibri"/>
          <w:sz w:val="22"/>
          <w:szCs w:val="22"/>
        </w:rPr>
        <w:t>Created Customized calculations, Filters, Parameters and Actions.</w:t>
      </w:r>
    </w:p>
    <w:p w:rsidR="00D90C67" w:rsidRPr="009C2477">
      <w:pPr>
        <w:spacing w:after="120"/>
        <w:jc w:val="both"/>
        <w:rPr>
          <w:sz w:val="22"/>
          <w:szCs w:val="22"/>
        </w:rPr>
      </w:pPr>
      <w:r w:rsidRPr="009C2477">
        <w:rPr>
          <w:sz w:val="22"/>
          <w:szCs w:val="22"/>
        </w:rPr>
        <w:t> </w:t>
      </w:r>
    </w:p>
    <w:p w:rsidR="00D90C67" w:rsidRPr="009C2477">
      <w:pPr>
        <w:pStyle w:val="Heading1"/>
        <w:keepNext w:val="0"/>
        <w:keepLines w:val="0"/>
        <w:spacing w:before="0"/>
        <w:ind w:right="141"/>
        <w:rPr>
          <w:sz w:val="24"/>
          <w:szCs w:val="24"/>
        </w:rPr>
      </w:pPr>
      <w:r w:rsidRPr="009C2477">
        <w:rPr>
          <w:rFonts w:ascii="Times New Roman" w:eastAsia="Times New Roman" w:hAnsi="Times New Roman" w:cs="Times New Roman"/>
          <w:color w:val="auto"/>
          <w:spacing w:val="-5"/>
          <w:sz w:val="24"/>
          <w:szCs w:val="24"/>
        </w:rPr>
        <w:t>Project 2</w:t>
      </w:r>
    </w:p>
    <w:p w:rsidR="00D90C67" w:rsidRPr="009C2477">
      <w:pPr>
        <w:ind w:right="141"/>
      </w:pPr>
      <w:r w:rsidRPr="009C2477">
        <w:rPr>
          <w:b/>
          <w:bCs/>
        </w:rPr>
        <w:t>Job title: BI Developer (Power BI)</w:t>
      </w:r>
      <w:r w:rsidRPr="009C2477">
        <w:rPr>
          <w:b/>
          <w:bCs/>
        </w:rPr>
        <w:tab/>
      </w:r>
      <w:r w:rsidRPr="009C2477">
        <w:rPr>
          <w:b/>
          <w:bCs/>
        </w:rPr>
        <w:tab/>
      </w:r>
      <w:r w:rsidRPr="009C2477">
        <w:rPr>
          <w:b/>
          <w:bCs/>
        </w:rPr>
        <w:tab/>
      </w:r>
      <w:r w:rsidRPr="009C2477">
        <w:rPr>
          <w:b/>
          <w:bCs/>
        </w:rPr>
        <w:tab/>
      </w:r>
      <w:r w:rsidRPr="009C2477" w:rsidR="007811C8">
        <w:rPr>
          <w:b/>
          <w:bCs/>
        </w:rPr>
        <w:t xml:space="preserve">Nov </w:t>
      </w:r>
      <w:r w:rsidRPr="009C2477" w:rsidR="00526824">
        <w:rPr>
          <w:b/>
          <w:bCs/>
        </w:rPr>
        <w:t>20</w:t>
      </w:r>
      <w:r w:rsidR="00361243">
        <w:rPr>
          <w:b/>
          <w:bCs/>
        </w:rPr>
        <w:t>20</w:t>
      </w:r>
      <w:r w:rsidRPr="009C2477" w:rsidR="00526824">
        <w:rPr>
          <w:b/>
          <w:bCs/>
        </w:rPr>
        <w:t xml:space="preserve"> – </w:t>
      </w:r>
      <w:r w:rsidRPr="009C2477" w:rsidR="007811C8">
        <w:rPr>
          <w:b/>
          <w:bCs/>
        </w:rPr>
        <w:t>Dec</w:t>
      </w:r>
      <w:r w:rsidRPr="009C2477" w:rsidR="00526824">
        <w:rPr>
          <w:b/>
          <w:bCs/>
        </w:rPr>
        <w:t xml:space="preserve"> 202</w:t>
      </w:r>
      <w:r w:rsidR="00361243">
        <w:rPr>
          <w:b/>
          <w:bCs/>
        </w:rPr>
        <w:t>1</w:t>
      </w:r>
    </w:p>
    <w:p w:rsidR="00B14CFE" w:rsidRPr="009C2477" w:rsidP="00B14CFE">
      <w:pPr>
        <w:ind w:right="141"/>
      </w:pPr>
      <w:r w:rsidRPr="009C2477">
        <w:rPr>
          <w:b/>
          <w:bCs/>
        </w:rPr>
        <w:t xml:space="preserve">Client: </w:t>
      </w:r>
      <w:r w:rsidRPr="009C2477" w:rsidR="007811C8">
        <w:rPr>
          <w:b/>
          <w:bCs/>
        </w:rPr>
        <w:t xml:space="preserve">Jubilant </w:t>
      </w:r>
      <w:r w:rsidRPr="009C2477" w:rsidR="007811C8">
        <w:rPr>
          <w:b/>
          <w:bCs/>
        </w:rPr>
        <w:t>Foodworks</w:t>
      </w:r>
    </w:p>
    <w:p w:rsidR="00D90C67" w:rsidRPr="009C2477" w:rsidP="00B14CFE">
      <w:pPr>
        <w:ind w:right="141"/>
      </w:pPr>
      <w:r w:rsidRPr="009C2477">
        <w:t> </w:t>
      </w:r>
    </w:p>
    <w:p w:rsidR="00B14CFE" w:rsidRPr="009C2477" w:rsidP="00B14CFE">
      <w:pPr>
        <w:numPr>
          <w:ilvl w:val="0"/>
          <w:numId w:val="6"/>
        </w:numPr>
        <w:spacing w:before="20" w:after="20"/>
        <w:rPr>
          <w:rFonts w:ascii="Calibri" w:hAnsi="Calibri" w:cs="Calibri"/>
          <w:sz w:val="22"/>
          <w:szCs w:val="22"/>
        </w:rPr>
      </w:pPr>
      <w:r w:rsidRPr="009C2477">
        <w:rPr>
          <w:rFonts w:ascii="Calibri" w:hAnsi="Calibri" w:cs="Calibri"/>
          <w:sz w:val="22"/>
          <w:szCs w:val="22"/>
        </w:rPr>
        <w:t>Involved in requirement gathering, analysis, estimations, and implementation.</w:t>
      </w:r>
    </w:p>
    <w:p w:rsidR="00B14CFE" w:rsidRPr="009C2477" w:rsidP="00B14CFE">
      <w:pPr>
        <w:numPr>
          <w:ilvl w:val="0"/>
          <w:numId w:val="6"/>
        </w:numPr>
        <w:spacing w:before="20" w:after="20"/>
        <w:rPr>
          <w:rFonts w:ascii="Calibri" w:hAnsi="Calibri" w:cs="Calibri"/>
          <w:sz w:val="22"/>
          <w:szCs w:val="22"/>
        </w:rPr>
      </w:pPr>
      <w:r w:rsidRPr="009C2477">
        <w:rPr>
          <w:rFonts w:ascii="Calibri" w:hAnsi="Calibri" w:cs="Calibri"/>
          <w:sz w:val="22"/>
          <w:szCs w:val="22"/>
        </w:rPr>
        <w:t>Involved in understanding the business requirements and document specifications.</w:t>
      </w:r>
    </w:p>
    <w:p w:rsidR="00B14CFE" w:rsidRPr="009C2477" w:rsidP="00B14CFE">
      <w:pPr>
        <w:numPr>
          <w:ilvl w:val="0"/>
          <w:numId w:val="6"/>
        </w:numPr>
        <w:spacing w:before="20" w:after="20"/>
        <w:rPr>
          <w:rFonts w:ascii="Calibri" w:hAnsi="Calibri" w:cs="Calibri"/>
          <w:sz w:val="22"/>
          <w:szCs w:val="22"/>
        </w:rPr>
      </w:pPr>
      <w:r w:rsidRPr="009C2477">
        <w:rPr>
          <w:rFonts w:ascii="Calibri" w:hAnsi="Calibri" w:cs="Calibri"/>
          <w:sz w:val="22"/>
          <w:szCs w:val="22"/>
        </w:rPr>
        <w:t>Creating the Measures according to the business logic in Power BI Desktop using Data</w:t>
      </w:r>
    </w:p>
    <w:p w:rsidR="00B14CFE" w:rsidRPr="009C2477" w:rsidP="00B14CFE">
      <w:pPr>
        <w:spacing w:before="20" w:after="20"/>
        <w:ind w:left="360"/>
        <w:rPr>
          <w:rFonts w:ascii="Calibri" w:hAnsi="Calibri" w:cs="Calibri"/>
          <w:sz w:val="22"/>
          <w:szCs w:val="22"/>
        </w:rPr>
      </w:pPr>
      <w:r w:rsidRPr="009C2477">
        <w:rPr>
          <w:rFonts w:ascii="Calibri" w:hAnsi="Calibri" w:cs="Calibri"/>
          <w:sz w:val="22"/>
          <w:szCs w:val="22"/>
        </w:rPr>
        <w:t xml:space="preserve">       analysis expressions (DAX).</w:t>
      </w:r>
    </w:p>
    <w:p w:rsidR="00B14CFE" w:rsidRPr="009C2477" w:rsidP="00B14CFE">
      <w:pPr>
        <w:numPr>
          <w:ilvl w:val="0"/>
          <w:numId w:val="6"/>
        </w:numPr>
        <w:spacing w:before="20" w:after="20"/>
        <w:rPr>
          <w:rFonts w:ascii="Calibri" w:hAnsi="Calibri" w:cs="Calibri"/>
          <w:sz w:val="22"/>
          <w:szCs w:val="22"/>
        </w:rPr>
      </w:pPr>
      <w:r w:rsidRPr="009C2477">
        <w:rPr>
          <w:rFonts w:ascii="Calibri" w:hAnsi="Calibri" w:cs="Calibri"/>
          <w:sz w:val="22"/>
          <w:szCs w:val="22"/>
        </w:rPr>
        <w:t>Responsible for creating SQL datasets for Power BI and Ad-hoc Reports.</w:t>
      </w:r>
    </w:p>
    <w:p w:rsidR="00B14CFE" w:rsidRPr="009C2477" w:rsidP="00B14CFE">
      <w:pPr>
        <w:numPr>
          <w:ilvl w:val="0"/>
          <w:numId w:val="6"/>
        </w:numPr>
        <w:spacing w:before="20" w:after="20"/>
        <w:rPr>
          <w:rFonts w:ascii="Calibri" w:hAnsi="Calibri" w:cs="Calibri"/>
          <w:sz w:val="22"/>
          <w:szCs w:val="22"/>
        </w:rPr>
      </w:pPr>
      <w:r w:rsidRPr="009C2477">
        <w:rPr>
          <w:rFonts w:ascii="Calibri" w:hAnsi="Calibri" w:cs="Calibri"/>
          <w:sz w:val="22"/>
          <w:szCs w:val="22"/>
        </w:rPr>
        <w:t>Creating multiple kinds of Power BI Reports and Dashboards for the given</w:t>
      </w:r>
    </w:p>
    <w:p w:rsidR="00B14CFE" w:rsidRPr="009C2477" w:rsidP="00B14CFE">
      <w:pPr>
        <w:spacing w:before="20" w:after="20"/>
        <w:ind w:left="720"/>
        <w:rPr>
          <w:rFonts w:ascii="Calibri" w:hAnsi="Calibri" w:cs="Calibri"/>
          <w:sz w:val="22"/>
          <w:szCs w:val="22"/>
        </w:rPr>
      </w:pPr>
      <w:r w:rsidRPr="009C2477">
        <w:rPr>
          <w:rFonts w:ascii="Calibri" w:hAnsi="Calibri" w:cs="Calibri"/>
          <w:sz w:val="22"/>
          <w:szCs w:val="22"/>
        </w:rPr>
        <w:t>requirement.</w:t>
      </w:r>
    </w:p>
    <w:p w:rsidR="00B14CFE" w:rsidRPr="009C2477" w:rsidP="00B14CFE">
      <w:pPr>
        <w:numPr>
          <w:ilvl w:val="0"/>
          <w:numId w:val="6"/>
        </w:numPr>
        <w:spacing w:before="20" w:after="20"/>
        <w:rPr>
          <w:rFonts w:ascii="Calibri" w:hAnsi="Calibri" w:cs="Calibri"/>
          <w:sz w:val="22"/>
          <w:szCs w:val="22"/>
        </w:rPr>
      </w:pPr>
      <w:r w:rsidRPr="009C2477">
        <w:rPr>
          <w:rFonts w:ascii="Calibri" w:hAnsi="Calibri" w:cs="Calibri"/>
          <w:sz w:val="22"/>
          <w:szCs w:val="22"/>
        </w:rPr>
        <w:t>Creating reports in Power BI desktop, and deploy those reports on the cloud and</w:t>
      </w:r>
    </w:p>
    <w:p w:rsidR="00B14CFE" w:rsidRPr="009C2477" w:rsidP="00B14CFE">
      <w:pPr>
        <w:spacing w:before="20" w:after="20"/>
        <w:ind w:left="720"/>
        <w:rPr>
          <w:rFonts w:ascii="Calibri" w:hAnsi="Calibri" w:cs="Calibri"/>
          <w:sz w:val="22"/>
          <w:szCs w:val="22"/>
        </w:rPr>
      </w:pPr>
      <w:r w:rsidRPr="009C2477">
        <w:rPr>
          <w:rFonts w:ascii="Calibri" w:hAnsi="Calibri" w:cs="Calibri"/>
          <w:sz w:val="22"/>
          <w:szCs w:val="22"/>
        </w:rPr>
        <w:t>define access control on the dashboards created using the reports.</w:t>
      </w:r>
    </w:p>
    <w:p w:rsidR="00B14CFE" w:rsidRPr="009C2477" w:rsidP="00B14CFE">
      <w:pPr>
        <w:numPr>
          <w:ilvl w:val="0"/>
          <w:numId w:val="6"/>
        </w:numPr>
        <w:spacing w:before="20" w:after="20"/>
        <w:rPr>
          <w:rFonts w:ascii="Calibri" w:hAnsi="Calibri" w:cs="Calibri"/>
          <w:sz w:val="22"/>
          <w:szCs w:val="22"/>
        </w:rPr>
      </w:pPr>
      <w:r w:rsidRPr="009C2477">
        <w:rPr>
          <w:rFonts w:ascii="Calibri" w:hAnsi="Calibri" w:cs="Calibri"/>
          <w:sz w:val="22"/>
          <w:szCs w:val="22"/>
        </w:rPr>
        <w:t>Extensively created Calculated Measures, Custom columns using Power BI Desktop to</w:t>
      </w:r>
    </w:p>
    <w:p w:rsidR="00B14CFE" w:rsidRPr="009C2477" w:rsidP="00B14CFE">
      <w:pPr>
        <w:spacing w:before="20" w:after="20"/>
        <w:ind w:left="720"/>
        <w:rPr>
          <w:rFonts w:ascii="Calibri" w:hAnsi="Calibri" w:cs="Calibri"/>
          <w:sz w:val="22"/>
          <w:szCs w:val="22"/>
        </w:rPr>
      </w:pPr>
      <w:r w:rsidRPr="009C2477">
        <w:rPr>
          <w:rFonts w:ascii="Calibri" w:hAnsi="Calibri" w:cs="Calibri"/>
          <w:sz w:val="22"/>
          <w:szCs w:val="22"/>
        </w:rPr>
        <w:t>generate reports for Business analysis.</w:t>
      </w:r>
    </w:p>
    <w:p w:rsidR="00B14CFE" w:rsidRPr="009C2477" w:rsidP="00B14CFE">
      <w:pPr>
        <w:numPr>
          <w:ilvl w:val="0"/>
          <w:numId w:val="6"/>
        </w:numPr>
        <w:spacing w:before="20" w:after="20"/>
        <w:rPr>
          <w:rFonts w:ascii="Calibri" w:hAnsi="Calibri" w:cs="Calibri"/>
          <w:sz w:val="22"/>
          <w:szCs w:val="22"/>
        </w:rPr>
      </w:pPr>
      <w:r w:rsidRPr="009C2477">
        <w:rPr>
          <w:rFonts w:ascii="Calibri" w:hAnsi="Calibri" w:cs="Calibri"/>
          <w:sz w:val="22"/>
          <w:szCs w:val="22"/>
        </w:rPr>
        <w:t xml:space="preserve">Designed and implemented Drill Maps to access more detailed and </w:t>
      </w:r>
      <w:r w:rsidRPr="009C2477" w:rsidR="00FD70E9">
        <w:rPr>
          <w:rFonts w:ascii="Calibri" w:hAnsi="Calibri" w:cs="Calibri"/>
          <w:sz w:val="22"/>
          <w:szCs w:val="22"/>
        </w:rPr>
        <w:t>supplemental.</w:t>
      </w:r>
    </w:p>
    <w:p w:rsidR="00B14CFE" w:rsidRPr="009C2477" w:rsidP="00B14CFE">
      <w:pPr>
        <w:spacing w:before="20" w:after="20"/>
        <w:ind w:left="720"/>
        <w:rPr>
          <w:rFonts w:ascii="Calibri" w:hAnsi="Calibri" w:cs="Calibri"/>
          <w:sz w:val="22"/>
          <w:szCs w:val="22"/>
        </w:rPr>
      </w:pPr>
      <w:r w:rsidRPr="009C2477">
        <w:rPr>
          <w:rFonts w:ascii="Calibri" w:hAnsi="Calibri" w:cs="Calibri"/>
          <w:sz w:val="22"/>
          <w:szCs w:val="22"/>
        </w:rPr>
        <w:t>Information by drilling up, drilling down, within and across dimensions.</w:t>
      </w:r>
    </w:p>
    <w:p w:rsidR="00B14CFE" w:rsidRPr="009C2477" w:rsidP="00B14CFE">
      <w:pPr>
        <w:numPr>
          <w:ilvl w:val="0"/>
          <w:numId w:val="6"/>
        </w:numPr>
        <w:spacing w:before="20" w:after="20"/>
        <w:rPr>
          <w:rFonts w:ascii="Calibri" w:hAnsi="Calibri" w:cs="Calibri"/>
          <w:sz w:val="22"/>
          <w:szCs w:val="22"/>
        </w:rPr>
      </w:pPr>
      <w:r w:rsidRPr="009C2477">
        <w:rPr>
          <w:rFonts w:ascii="Calibri" w:hAnsi="Calibri" w:cs="Calibri"/>
          <w:sz w:val="22"/>
          <w:szCs w:val="22"/>
        </w:rPr>
        <w:t xml:space="preserve">Created Reports using Various Visualizations like Bar and column charts, </w:t>
      </w:r>
      <w:r w:rsidRPr="009C2477" w:rsidR="00FD70E9">
        <w:rPr>
          <w:rFonts w:ascii="Calibri" w:hAnsi="Calibri" w:cs="Calibri"/>
          <w:sz w:val="22"/>
          <w:szCs w:val="22"/>
        </w:rPr>
        <w:t>Single.</w:t>
      </w:r>
    </w:p>
    <w:p w:rsidR="00B14CFE" w:rsidRPr="009C2477" w:rsidP="00B14CFE">
      <w:pPr>
        <w:spacing w:before="20" w:after="20"/>
        <w:ind w:left="720"/>
        <w:rPr>
          <w:rFonts w:ascii="Calibri" w:hAnsi="Calibri" w:cs="Calibri"/>
          <w:sz w:val="22"/>
          <w:szCs w:val="22"/>
        </w:rPr>
      </w:pPr>
      <w:r w:rsidRPr="009C2477">
        <w:rPr>
          <w:rFonts w:ascii="Calibri" w:hAnsi="Calibri" w:cs="Calibri"/>
          <w:sz w:val="22"/>
          <w:szCs w:val="22"/>
        </w:rPr>
        <w:t>number cards, Combo charts, Doughnut charts, Gauge charts, KPIs, Line charts, Matrix,</w:t>
      </w:r>
    </w:p>
    <w:p w:rsidR="00B14CFE" w:rsidRPr="009C2477" w:rsidP="00B14CFE">
      <w:pPr>
        <w:spacing w:before="20" w:after="20"/>
        <w:ind w:left="720"/>
        <w:rPr>
          <w:rFonts w:ascii="Calibri" w:hAnsi="Calibri" w:cs="Calibri"/>
          <w:sz w:val="22"/>
          <w:szCs w:val="22"/>
        </w:rPr>
      </w:pPr>
      <w:r w:rsidRPr="009C2477">
        <w:rPr>
          <w:rFonts w:ascii="Calibri" w:hAnsi="Calibri" w:cs="Calibri"/>
          <w:sz w:val="22"/>
          <w:szCs w:val="22"/>
        </w:rPr>
        <w:t>Scatter and Bubble charts, Tables, Tree Maps, Waterfall charts.</w:t>
      </w:r>
    </w:p>
    <w:p w:rsidR="00B14CFE" w:rsidRPr="009C2477" w:rsidP="00B14CFE">
      <w:pPr>
        <w:numPr>
          <w:ilvl w:val="0"/>
          <w:numId w:val="6"/>
        </w:numPr>
        <w:spacing w:before="20" w:after="20"/>
        <w:rPr>
          <w:rFonts w:ascii="Calibri" w:hAnsi="Calibri" w:cs="Calibri"/>
          <w:sz w:val="22"/>
          <w:szCs w:val="22"/>
        </w:rPr>
      </w:pPr>
      <w:r w:rsidRPr="009C2477">
        <w:rPr>
          <w:rFonts w:ascii="Calibri" w:hAnsi="Calibri" w:cs="Calibri"/>
          <w:sz w:val="22"/>
          <w:szCs w:val="22"/>
        </w:rPr>
        <w:t>Created reports published into Power BI service.</w:t>
      </w:r>
    </w:p>
    <w:p w:rsidR="00B14CFE" w:rsidRPr="009C2477" w:rsidP="00B14CFE">
      <w:pPr>
        <w:numPr>
          <w:ilvl w:val="0"/>
          <w:numId w:val="6"/>
        </w:numPr>
        <w:spacing w:before="20" w:after="20"/>
        <w:rPr>
          <w:rFonts w:ascii="Calibri" w:hAnsi="Calibri" w:cs="Calibri"/>
          <w:sz w:val="22"/>
          <w:szCs w:val="22"/>
        </w:rPr>
      </w:pPr>
      <w:r w:rsidRPr="009C2477">
        <w:rPr>
          <w:rFonts w:ascii="Calibri" w:hAnsi="Calibri" w:cs="Calibri"/>
          <w:sz w:val="22"/>
          <w:szCs w:val="22"/>
        </w:rPr>
        <w:t>Worked on creating Dashboards by pinning visuals of the reports.</w:t>
      </w:r>
    </w:p>
    <w:p w:rsidR="00B14CFE" w:rsidRPr="009C2477" w:rsidP="00B14CFE">
      <w:pPr>
        <w:numPr>
          <w:ilvl w:val="0"/>
          <w:numId w:val="6"/>
        </w:numPr>
        <w:spacing w:before="20" w:after="20"/>
        <w:rPr>
          <w:rFonts w:ascii="Calibri" w:hAnsi="Calibri" w:cs="Calibri"/>
          <w:sz w:val="22"/>
          <w:szCs w:val="22"/>
        </w:rPr>
      </w:pPr>
      <w:r w:rsidRPr="009C2477">
        <w:rPr>
          <w:rFonts w:ascii="Calibri" w:hAnsi="Calibri" w:cs="Calibri"/>
          <w:sz w:val="22"/>
          <w:szCs w:val="22"/>
        </w:rPr>
        <w:t>Shared the Dashboards through Power BI service to clients.</w:t>
      </w:r>
    </w:p>
    <w:p w:rsidR="00B14CFE" w:rsidP="00B14CFE">
      <w:pPr>
        <w:pStyle w:val="Heading1"/>
        <w:keepNext w:val="0"/>
        <w:keepLines w:val="0"/>
        <w:pBdr>
          <w:bottom w:val="single" w:sz="4" w:space="1" w:color="000000"/>
        </w:pBdr>
        <w:spacing w:before="0"/>
        <w:ind w:right="141"/>
      </w:pPr>
    </w:p>
    <w:p w:rsidR="00D90C67" w:rsidP="00B14CFE">
      <w:pPr>
        <w:pStyle w:val="Heading1"/>
        <w:keepNext w:val="0"/>
        <w:keepLines w:val="0"/>
        <w:pBdr>
          <w:bottom w:val="single" w:sz="4" w:space="1" w:color="000000"/>
        </w:pBdr>
        <w:spacing w:before="0"/>
        <w:ind w:right="141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auto"/>
          <w:spacing w:val="10"/>
          <w:sz w:val="32"/>
          <w:szCs w:val="32"/>
        </w:rPr>
        <w:t xml:space="preserve">Employment History </w:t>
      </w:r>
    </w:p>
    <w:p w:rsidR="00D90C67">
      <w:pPr>
        <w:rPr>
          <w:sz w:val="22"/>
          <w:szCs w:val="22"/>
        </w:rPr>
      </w:pPr>
    </w:p>
    <w:p w:rsidR="00D90C67" w:rsidRPr="009C2477">
      <w:pPr>
        <w:ind w:left="720"/>
        <w:rPr>
          <w:rFonts w:ascii="Calibri" w:hAnsi="Calibri" w:cs="Calibri"/>
          <w:sz w:val="22"/>
          <w:szCs w:val="22"/>
        </w:rPr>
      </w:pPr>
      <w:r w:rsidRPr="009C2477">
        <w:rPr>
          <w:rFonts w:ascii="Calibri" w:hAnsi="Calibri" w:cs="Calibri"/>
          <w:sz w:val="22"/>
          <w:szCs w:val="22"/>
        </w:rPr>
        <w:t xml:space="preserve">Established Business Intelligence (BI) consultant with expertise in delivering high impact solutions following agile </w:t>
      </w:r>
      <w:r w:rsidRPr="009C2477" w:rsidR="00FD70E9">
        <w:rPr>
          <w:rFonts w:ascii="Calibri" w:hAnsi="Calibri" w:cs="Calibri"/>
          <w:sz w:val="22"/>
          <w:szCs w:val="22"/>
        </w:rPr>
        <w:t>methodologies and</w:t>
      </w:r>
      <w:r w:rsidRPr="009C2477">
        <w:rPr>
          <w:rFonts w:ascii="Calibri" w:hAnsi="Calibri" w:cs="Calibri"/>
          <w:sz w:val="22"/>
          <w:szCs w:val="22"/>
        </w:rPr>
        <w:t xml:space="preserve"> implementing new development and testing techniques.</w:t>
      </w:r>
    </w:p>
    <w:p w:rsidR="00D90C67" w:rsidRPr="009C2477">
      <w:pPr>
        <w:ind w:left="720"/>
        <w:rPr>
          <w:rFonts w:ascii="Calibri" w:hAnsi="Calibri" w:cs="Calibri"/>
          <w:sz w:val="22"/>
          <w:szCs w:val="22"/>
        </w:rPr>
      </w:pPr>
      <w:r w:rsidRPr="009C2477">
        <w:rPr>
          <w:rFonts w:ascii="Calibri" w:hAnsi="Calibri" w:cs="Calibri"/>
          <w:sz w:val="22"/>
          <w:szCs w:val="22"/>
        </w:rPr>
        <w:t> </w:t>
      </w:r>
    </w:p>
    <w:p w:rsidR="00D90C67" w:rsidRPr="009C2477">
      <w:pPr>
        <w:ind w:left="720"/>
        <w:rPr>
          <w:rFonts w:ascii="Calibri" w:hAnsi="Calibri" w:cs="Calibri"/>
          <w:sz w:val="22"/>
          <w:szCs w:val="22"/>
        </w:rPr>
      </w:pPr>
      <w:r w:rsidRPr="009C2477">
        <w:rPr>
          <w:rFonts w:ascii="Calibri" w:hAnsi="Calibri" w:cs="Calibri"/>
          <w:sz w:val="22"/>
          <w:szCs w:val="22"/>
        </w:rPr>
        <w:t xml:space="preserve">Experienced in being an individual contributor and a team player understanding the true essence of one team concept following agile methodologies. </w:t>
      </w:r>
    </w:p>
    <w:p w:rsidR="00D90C67" w:rsidRPr="009C2477">
      <w:pPr>
        <w:ind w:left="720"/>
        <w:rPr>
          <w:rFonts w:ascii="Calibri" w:hAnsi="Calibri" w:cs="Calibri"/>
          <w:sz w:val="22"/>
          <w:szCs w:val="22"/>
        </w:rPr>
      </w:pPr>
      <w:r w:rsidRPr="009C2477">
        <w:rPr>
          <w:rFonts w:ascii="Calibri" w:hAnsi="Calibri" w:cs="Calibri"/>
          <w:sz w:val="22"/>
          <w:szCs w:val="22"/>
        </w:rPr>
        <w:t> </w:t>
      </w:r>
    </w:p>
    <w:p w:rsidR="00D90C67" w:rsidRPr="009C2477">
      <w:pPr>
        <w:ind w:left="720"/>
        <w:rPr>
          <w:rFonts w:ascii="Calibri" w:hAnsi="Calibri" w:cs="Calibri"/>
          <w:sz w:val="22"/>
          <w:szCs w:val="22"/>
        </w:rPr>
      </w:pPr>
      <w:r w:rsidRPr="009C2477">
        <w:rPr>
          <w:rFonts w:ascii="Calibri" w:hAnsi="Calibri" w:cs="Calibri"/>
          <w:sz w:val="22"/>
          <w:szCs w:val="22"/>
        </w:rPr>
        <w:t>Alongside strengthening my role as a developer, I have stepped in as Functional analyst on various occasions. Over my entire career, I was involved in complete SDLC right from requirements, design, development, testing, deployment and maintaining the product. So, I have gained deep knowledge of the entire product lifecycle.</w:t>
      </w:r>
    </w:p>
    <w:p w:rsidR="00D90C67">
      <w:pPr>
        <w:rPr>
          <w:sz w:val="22"/>
          <w:szCs w:val="22"/>
        </w:rPr>
      </w:pPr>
    </w:p>
    <w:p w:rsidR="00D90C67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D90C67">
      <w:pPr>
        <w:pStyle w:val="Heading1"/>
        <w:keepNext w:val="0"/>
        <w:keepLines w:val="0"/>
        <w:pBdr>
          <w:bottom w:val="single" w:sz="4" w:space="1" w:color="000000"/>
        </w:pBdr>
        <w:spacing w:before="0"/>
        <w:ind w:right="141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auto"/>
          <w:spacing w:val="10"/>
          <w:sz w:val="32"/>
          <w:szCs w:val="32"/>
        </w:rPr>
        <w:t xml:space="preserve">Personal Attributes </w:t>
      </w:r>
    </w:p>
    <w:p w:rsidR="00D90C67" w:rsidRPr="009C2477">
      <w:pPr>
        <w:numPr>
          <w:ilvl w:val="0"/>
          <w:numId w:val="5"/>
        </w:numPr>
        <w:pBdr>
          <w:left w:val="none" w:sz="0" w:space="7" w:color="auto"/>
        </w:pBdr>
        <w:rPr>
          <w:rFonts w:ascii="Calibri" w:hAnsi="Calibri" w:cs="Calibri"/>
          <w:sz w:val="22"/>
          <w:szCs w:val="22"/>
        </w:rPr>
      </w:pPr>
      <w:r w:rsidRPr="009C2477">
        <w:rPr>
          <w:rFonts w:ascii="Calibri" w:hAnsi="Calibri" w:cs="Calibri"/>
          <w:sz w:val="22"/>
          <w:szCs w:val="22"/>
        </w:rPr>
        <w:t>Ability to communicate effectively with internal and external groups – Clients, Stakeholders, Users, Business Analysts, Development, Technical Support and Project Management</w:t>
      </w:r>
    </w:p>
    <w:p w:rsidR="00D90C67" w:rsidRPr="009C2477">
      <w:pPr>
        <w:numPr>
          <w:ilvl w:val="0"/>
          <w:numId w:val="5"/>
        </w:numPr>
        <w:pBdr>
          <w:left w:val="none" w:sz="0" w:space="7" w:color="auto"/>
        </w:pBdr>
        <w:rPr>
          <w:rFonts w:ascii="Calibri" w:hAnsi="Calibri" w:cs="Calibri"/>
          <w:sz w:val="22"/>
          <w:szCs w:val="22"/>
        </w:rPr>
      </w:pPr>
      <w:r w:rsidRPr="009C2477">
        <w:rPr>
          <w:rFonts w:ascii="Calibri" w:hAnsi="Calibri" w:cs="Calibri"/>
          <w:sz w:val="22"/>
          <w:szCs w:val="22"/>
        </w:rPr>
        <w:t>Capable of managing a team with ease and accomplishing tasks before deadlines</w:t>
      </w:r>
    </w:p>
    <w:p w:rsidR="00D90C67" w:rsidRPr="009C2477">
      <w:pPr>
        <w:numPr>
          <w:ilvl w:val="0"/>
          <w:numId w:val="5"/>
        </w:numPr>
        <w:pBdr>
          <w:left w:val="none" w:sz="0" w:space="7" w:color="auto"/>
        </w:pBdr>
        <w:jc w:val="both"/>
        <w:rPr>
          <w:rFonts w:ascii="Calibri" w:hAnsi="Calibri" w:cs="Calibri"/>
          <w:sz w:val="22"/>
          <w:szCs w:val="22"/>
        </w:rPr>
      </w:pPr>
      <w:r w:rsidRPr="009C2477">
        <w:rPr>
          <w:rFonts w:ascii="Calibri" w:hAnsi="Calibri" w:cs="Calibri"/>
          <w:sz w:val="22"/>
          <w:szCs w:val="22"/>
        </w:rPr>
        <w:t>Positive attitude and self-</w:t>
      </w:r>
      <w:r w:rsidRPr="009C2477" w:rsidR="00156ADF">
        <w:rPr>
          <w:rFonts w:ascii="Calibri" w:hAnsi="Calibri" w:cs="Calibri"/>
          <w:sz w:val="22"/>
          <w:szCs w:val="22"/>
        </w:rPr>
        <w:t>m</w:t>
      </w:r>
      <w:r w:rsidRPr="009C2477">
        <w:rPr>
          <w:rFonts w:ascii="Calibri" w:hAnsi="Calibri" w:cs="Calibri"/>
          <w:sz w:val="22"/>
          <w:szCs w:val="22"/>
        </w:rPr>
        <w:t>otivated</w:t>
      </w:r>
    </w:p>
    <w:p w:rsidR="00D90C67" w:rsidRPr="009C2477">
      <w:pPr>
        <w:spacing w:after="120"/>
        <w:ind w:left="720"/>
        <w:jc w:val="both"/>
        <w:rPr>
          <w:rFonts w:ascii="Calibri" w:hAnsi="Calibri" w:cs="Calibri"/>
          <w:sz w:val="22"/>
          <w:szCs w:val="22"/>
        </w:rPr>
      </w:pPr>
      <w:r w:rsidRPr="009C2477">
        <w:rPr>
          <w:rFonts w:ascii="Calibri" w:hAnsi="Calibri" w:cs="Calibri"/>
          <w:sz w:val="22"/>
          <w:szCs w:val="22"/>
        </w:rPr>
        <w:t> </w:t>
      </w:r>
    </w:p>
    <w:p w:rsidR="00D90C67">
      <w:pPr>
        <w:pStyle w:val="Heading1"/>
        <w:keepNext w:val="0"/>
        <w:keepLines w:val="0"/>
        <w:pBdr>
          <w:bottom w:val="single" w:sz="4" w:space="1" w:color="000000"/>
        </w:pBdr>
        <w:spacing w:before="0"/>
        <w:ind w:right="141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auto"/>
          <w:spacing w:val="10"/>
          <w:sz w:val="32"/>
          <w:szCs w:val="32"/>
        </w:rPr>
        <w:t>Personal Profile</w:t>
      </w:r>
    </w:p>
    <w:p w:rsidR="00D90C67" w:rsidRPr="009C2477" w:rsidP="00156ADF">
      <w:pPr>
        <w:spacing w:before="20" w:after="2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9C2477" w:rsidR="004E791A">
        <w:rPr>
          <w:rFonts w:ascii="Calibri" w:hAnsi="Calibri" w:cs="Calibri"/>
        </w:rPr>
        <w:t>Name                        : </w:t>
      </w:r>
      <w:r w:rsidRPr="009C2477" w:rsidR="007811C8">
        <w:rPr>
          <w:rFonts w:ascii="Calibri" w:hAnsi="Calibri" w:cs="Calibri"/>
        </w:rPr>
        <w:t>Bhanu</w:t>
      </w:r>
      <w:r w:rsidRPr="009C2477" w:rsidR="007811C8">
        <w:rPr>
          <w:rFonts w:ascii="Calibri" w:hAnsi="Calibri" w:cs="Calibri"/>
        </w:rPr>
        <w:t xml:space="preserve"> </w:t>
      </w:r>
      <w:r w:rsidRPr="009C2477" w:rsidR="007811C8">
        <w:rPr>
          <w:rFonts w:ascii="Calibri" w:hAnsi="Calibri" w:cs="Calibri"/>
        </w:rPr>
        <w:t>Prakash</w:t>
      </w:r>
      <w:r w:rsidRPr="009C2477" w:rsidR="007811C8">
        <w:rPr>
          <w:rFonts w:ascii="Calibri" w:hAnsi="Calibri" w:cs="Calibri"/>
        </w:rPr>
        <w:t xml:space="preserve"> </w:t>
      </w:r>
      <w:r w:rsidRPr="009C2477" w:rsidR="007811C8">
        <w:rPr>
          <w:rFonts w:ascii="Calibri" w:hAnsi="Calibri" w:cs="Calibri"/>
        </w:rPr>
        <w:t>Bhathula</w:t>
      </w:r>
    </w:p>
    <w:p w:rsidR="00D90C67" w:rsidRPr="009C2477" w:rsidP="00156ADF">
      <w:pPr>
        <w:spacing w:before="20" w:after="2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Father’s Name        </w:t>
      </w:r>
      <w:r w:rsidRPr="009C2477" w:rsidR="004E791A">
        <w:rPr>
          <w:rFonts w:ascii="Calibri" w:hAnsi="Calibri" w:cs="Calibri"/>
        </w:rPr>
        <w:t>:</w:t>
      </w:r>
      <w:r w:rsidRPr="009C2477" w:rsidR="007811C8">
        <w:rPr>
          <w:rFonts w:ascii="Calibri" w:hAnsi="Calibri" w:cs="Calibri"/>
        </w:rPr>
        <w:t xml:space="preserve"> Bhaskara Rao Bhathula</w:t>
      </w:r>
      <w:r w:rsidRPr="009C2477" w:rsidR="004E791A">
        <w:rPr>
          <w:rFonts w:ascii="Calibri" w:hAnsi="Calibri" w:cs="Calibri"/>
        </w:rPr>
        <w:t xml:space="preserve">  </w:t>
      </w:r>
    </w:p>
    <w:p w:rsidR="00D90C67" w:rsidRPr="009C2477" w:rsidP="00156ADF">
      <w:pPr>
        <w:spacing w:before="20" w:after="2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9C2477" w:rsidR="004E791A">
        <w:rPr>
          <w:rFonts w:ascii="Calibri" w:hAnsi="Calibri" w:cs="Calibri"/>
        </w:rPr>
        <w:t xml:space="preserve">Date of Birth            </w:t>
      </w:r>
      <w:r w:rsidRPr="009C2477" w:rsidR="007811C8">
        <w:rPr>
          <w:rFonts w:ascii="Calibri" w:hAnsi="Calibri" w:cs="Calibri"/>
        </w:rPr>
        <w:t>: 28-May-1990</w:t>
      </w:r>
    </w:p>
    <w:p w:rsidR="00D90C67" w:rsidRPr="009C2477" w:rsidP="00156ADF">
      <w:pPr>
        <w:spacing w:before="20" w:after="2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Gender                     </w:t>
      </w:r>
      <w:r w:rsidRPr="009C2477" w:rsidR="007811C8">
        <w:rPr>
          <w:rFonts w:ascii="Calibri" w:hAnsi="Calibri" w:cs="Calibri"/>
        </w:rPr>
        <w:t>: Male</w:t>
      </w:r>
    </w:p>
    <w:p w:rsidR="00D90C67" w:rsidRPr="009C2477" w:rsidP="00156ADF">
      <w:pPr>
        <w:spacing w:before="20" w:after="20"/>
        <w:ind w:left="720"/>
        <w:rPr>
          <w:rFonts w:ascii="Calibri" w:hAnsi="Calibri" w:cs="Calibri"/>
        </w:rPr>
      </w:pPr>
      <w:r w:rsidRPr="009C2477">
        <w:rPr>
          <w:rFonts w:ascii="Calibri" w:hAnsi="Calibri" w:cs="Calibri"/>
        </w:rPr>
        <w:t xml:space="preserve"> </w:t>
      </w:r>
      <w:r w:rsidR="00105801">
        <w:rPr>
          <w:rFonts w:ascii="Calibri" w:hAnsi="Calibri" w:cs="Calibri"/>
        </w:rPr>
        <w:t xml:space="preserve">Nationality               </w:t>
      </w:r>
      <w:r w:rsidRPr="009C2477">
        <w:rPr>
          <w:rFonts w:ascii="Calibri" w:hAnsi="Calibri" w:cs="Calibri"/>
        </w:rPr>
        <w:t>: </w:t>
      </w:r>
      <w:r w:rsidRPr="009C2477" w:rsidR="007811C8">
        <w:rPr>
          <w:rFonts w:ascii="Calibri" w:hAnsi="Calibri" w:cs="Calibri"/>
        </w:rPr>
        <w:t>Indian</w:t>
      </w:r>
      <w:r w:rsidRPr="009C2477">
        <w:rPr>
          <w:rFonts w:ascii="Calibri" w:hAnsi="Calibri" w:cs="Calibri"/>
        </w:rPr>
        <w:t> </w:t>
      </w:r>
    </w:p>
    <w:p w:rsidR="00D90C67" w:rsidRPr="009C2477" w:rsidP="00156ADF">
      <w:pPr>
        <w:spacing w:before="20" w:after="2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Languages Known  </w:t>
      </w:r>
      <w:r w:rsidRPr="009C2477" w:rsidR="004E791A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9C2477" w:rsidR="004E791A">
        <w:rPr>
          <w:rFonts w:ascii="Calibri" w:hAnsi="Calibri" w:cs="Calibri"/>
        </w:rPr>
        <w:t>English,</w:t>
      </w:r>
      <w:r>
        <w:rPr>
          <w:rFonts w:ascii="Calibri" w:hAnsi="Calibri" w:cs="Calibri"/>
        </w:rPr>
        <w:t xml:space="preserve"> </w:t>
      </w:r>
      <w:r w:rsidRPr="009C2477" w:rsidR="004E791A">
        <w:rPr>
          <w:rFonts w:ascii="Calibri" w:hAnsi="Calibri" w:cs="Calibri"/>
        </w:rPr>
        <w:t>Telugu and Hindi</w:t>
      </w:r>
    </w:p>
    <w:p w:rsidR="00D90C67" w:rsidRPr="00156ADF" w:rsidP="00156ADF">
      <w:pPr>
        <w:spacing w:before="20" w:after="20"/>
        <w:ind w:left="720"/>
        <w:rPr>
          <w:rFonts w:ascii="Calibri" w:hAnsi="Calibri" w:cs="Calibri"/>
          <w:sz w:val="28"/>
          <w:szCs w:val="28"/>
        </w:rPr>
      </w:pPr>
      <w:r w:rsidRPr="00156ADF">
        <w:rPr>
          <w:rFonts w:ascii="Calibri" w:hAnsi="Calibri" w:cs="Calibri"/>
          <w:sz w:val="28"/>
          <w:szCs w:val="28"/>
        </w:rPr>
        <w:t> </w:t>
      </w:r>
    </w:p>
    <w:p w:rsidR="00CF123F">
      <w:pPr>
        <w:jc w:val="both"/>
        <w:rPr>
          <w:b/>
          <w:bCs/>
          <w:u w:val="single"/>
        </w:rPr>
      </w:pPr>
    </w:p>
    <w:p w:rsidR="00D90C67">
      <w:pPr>
        <w:jc w:val="both"/>
      </w:pPr>
      <w:r>
        <w:rPr>
          <w:b/>
          <w:bCs/>
          <w:u w:val="single"/>
        </w:rPr>
        <w:t>DECLARATION:</w:t>
      </w:r>
    </w:p>
    <w:p w:rsidR="00D90C67">
      <w:pPr>
        <w:jc w:val="both"/>
      </w:pPr>
      <w:r>
        <w:t> </w:t>
      </w:r>
    </w:p>
    <w:p w:rsidR="00D90C67">
      <w:pPr>
        <w:spacing w:after="120"/>
        <w:jc w:val="both"/>
      </w:pPr>
      <w:r>
        <w:tab/>
      </w:r>
      <w:r>
        <w:tab/>
      </w:r>
      <w:r w:rsidRPr="009C2477">
        <w:rPr>
          <w:rFonts w:ascii="Calibri" w:hAnsi="Calibri" w:cs="Calibri"/>
          <w:sz w:val="22"/>
          <w:szCs w:val="22"/>
        </w:rPr>
        <w:t>I consider myself familiar with Computer Science &amp; Engineering Aspects. I am also confident of my ability to work in a team. I hereby declare that the information furnished above is true and correct to the best of my knowledge and belief.</w:t>
      </w:r>
    </w:p>
    <w:p w:rsidR="00D90C67" w:rsidP="00B177AF">
      <w:pPr>
        <w:spacing w:after="120"/>
        <w:jc w:val="both"/>
      </w:pPr>
      <w:r>
        <w:t> 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 w:rsidSect="009449B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161E40F3"/>
    <w:multiLevelType w:val="hybridMultilevel"/>
    <w:tmpl w:val="5C72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D90C67"/>
    <w:rsid w:val="00076307"/>
    <w:rsid w:val="00090980"/>
    <w:rsid w:val="00105801"/>
    <w:rsid w:val="00156ADF"/>
    <w:rsid w:val="0018249D"/>
    <w:rsid w:val="00316B03"/>
    <w:rsid w:val="00361243"/>
    <w:rsid w:val="00364249"/>
    <w:rsid w:val="0041440A"/>
    <w:rsid w:val="00424BA3"/>
    <w:rsid w:val="00435CC4"/>
    <w:rsid w:val="004940B1"/>
    <w:rsid w:val="00494839"/>
    <w:rsid w:val="004C5758"/>
    <w:rsid w:val="004D50C2"/>
    <w:rsid w:val="004E791A"/>
    <w:rsid w:val="00526824"/>
    <w:rsid w:val="005A1BA1"/>
    <w:rsid w:val="005C2895"/>
    <w:rsid w:val="006F0C43"/>
    <w:rsid w:val="007811C8"/>
    <w:rsid w:val="009449B3"/>
    <w:rsid w:val="009A24F4"/>
    <w:rsid w:val="009C2477"/>
    <w:rsid w:val="00A139BB"/>
    <w:rsid w:val="00B14CFE"/>
    <w:rsid w:val="00B177AF"/>
    <w:rsid w:val="00B957AD"/>
    <w:rsid w:val="00CB7B7C"/>
    <w:rsid w:val="00CF123F"/>
    <w:rsid w:val="00D3294A"/>
    <w:rsid w:val="00D52389"/>
    <w:rsid w:val="00D90C67"/>
    <w:rsid w:val="00DE7EF5"/>
    <w:rsid w:val="00E540FE"/>
    <w:rsid w:val="00E63057"/>
    <w:rsid w:val="00EB0DD5"/>
    <w:rsid w:val="00F028F9"/>
    <w:rsid w:val="00F03AB8"/>
    <w:rsid w:val="00F94B68"/>
    <w:rsid w:val="00FD70E9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character" w:styleId="Hyperlink">
    <w:name w:val="Hyperlink"/>
    <w:basedOn w:val="DefaultParagraphFont"/>
    <w:uiPriority w:val="99"/>
    <w:semiHidden/>
    <w:unhideWhenUsed/>
    <w:rsid w:val="005268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8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8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8fb316dd8c746de382098a365b2176f2134f4b0419514c4847440321091b5b58170d17071844584f1543124a4b485d4637071f1b5b581b5b150b141051540d004a41084704454559545b074b125a420612105e090d034b10081105035d4a0e560c0a4257587a4553524f0c554b17001103035d4a07560329465c4a5653380c4f0343481700160b14495e541b4d58505045111b535e540a504a120c190519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ARG</cp:lastModifiedBy>
  <cp:revision>12</cp:revision>
  <dcterms:created xsi:type="dcterms:W3CDTF">2023-03-11T02:03:00Z</dcterms:created>
  <dcterms:modified xsi:type="dcterms:W3CDTF">2024-01-08T18:50:00Z</dcterms:modified>
</cp:coreProperties>
</file>