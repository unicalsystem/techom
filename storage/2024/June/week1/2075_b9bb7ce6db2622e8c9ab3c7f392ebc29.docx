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DB27A5" w:rsidRPr="00360824" w:rsidP="00CC3C44" w14:paraId="06E3A238" w14:textId="77777777">
      <w:pPr>
        <w:pStyle w:val="NoSpacing"/>
        <w:jc w:val="center"/>
        <w:rPr>
          <w:rFonts w:ascii="Arial" w:hAnsi="Arial" w:cs="Arial"/>
          <w:b/>
          <w:color w:val="000000"/>
          <w:sz w:val="36"/>
          <w:szCs w:val="24"/>
          <w:u w:val="single"/>
        </w:rPr>
      </w:pPr>
      <w:r w:rsidRPr="00360824">
        <w:rPr>
          <w:rFonts w:ascii="Arial" w:hAnsi="Arial" w:cs="Arial"/>
          <w:b/>
          <w:color w:val="000000"/>
          <w:sz w:val="36"/>
          <w:szCs w:val="24"/>
          <w:u w:val="single"/>
        </w:rPr>
        <w:t>RESUME</w:t>
      </w:r>
    </w:p>
    <w:p w:rsidR="003D1688" w:rsidRPr="00360824" w:rsidP="00CC3C44" w14:paraId="65D30214" w14:textId="77777777">
      <w:pPr>
        <w:pStyle w:val="NoSpacing"/>
        <w:rPr>
          <w:rFonts w:ascii="Arial" w:hAnsi="Arial" w:cs="Arial"/>
          <w:b/>
          <w:color w:val="000000"/>
          <w:sz w:val="32"/>
          <w:szCs w:val="32"/>
        </w:rPr>
      </w:pPr>
    </w:p>
    <w:p w:rsidR="000F13CD" w:rsidRPr="00051D01" w:rsidP="00CC3C44" w14:paraId="6B039AE5" w14:textId="06A9B27A">
      <w:pPr>
        <w:pStyle w:val="NoSpacing"/>
        <w:rPr>
          <w:rFonts w:asciiTheme="minorHAnsi" w:hAnsiTheme="minorHAnsi" w:cstheme="minorHAnsi"/>
          <w:b/>
          <w:color w:val="000000"/>
          <w:sz w:val="32"/>
          <w:szCs w:val="32"/>
          <w:u w:val="single"/>
        </w:rPr>
      </w:pPr>
      <w:r w:rsidRPr="00051D01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 </w:t>
      </w:r>
      <w:r w:rsidRPr="00051D01" w:rsidR="00E54578">
        <w:rPr>
          <w:rFonts w:asciiTheme="minorHAnsi" w:hAnsiTheme="minorHAnsi" w:cstheme="minorHAnsi"/>
          <w:b/>
          <w:color w:val="000000"/>
          <w:sz w:val="32"/>
          <w:szCs w:val="32"/>
          <w:u w:val="single"/>
        </w:rPr>
        <w:t>S</w:t>
      </w:r>
      <w:r w:rsidRPr="00051D01" w:rsidR="0068033C">
        <w:rPr>
          <w:rFonts w:asciiTheme="minorHAnsi" w:hAnsiTheme="minorHAnsi" w:cstheme="minorHAnsi"/>
          <w:b/>
          <w:color w:val="000000"/>
          <w:sz w:val="32"/>
          <w:szCs w:val="32"/>
          <w:u w:val="single"/>
        </w:rPr>
        <w:t>OUMITRA KARFA</w:t>
      </w:r>
    </w:p>
    <w:p w:rsidR="00FC230A" w:rsidRPr="00114C05" w:rsidP="00CC3C44" w14:paraId="13FE00DB" w14:textId="3ABD5D29">
      <w:pPr>
        <w:widowControl w:val="0"/>
        <w:autoSpaceDE w:val="0"/>
        <w:spacing w:before="3" w:after="0" w:line="240" w:lineRule="auto"/>
        <w:ind w:right="-20"/>
        <w:rPr>
          <w:rFonts w:asciiTheme="minorHAnsi" w:hAnsiTheme="minorHAnsi" w:cstheme="minorHAnsi"/>
          <w:bCs/>
        </w:rPr>
      </w:pPr>
      <w:r w:rsidRPr="00360824">
        <w:rPr>
          <w:rFonts w:ascii="Arial" w:hAnsi="Arial" w:cs="Arial"/>
          <w:b/>
          <w:bCs/>
          <w:spacing w:val="5"/>
        </w:rPr>
        <w:t xml:space="preserve"> </w:t>
      </w:r>
      <w:r w:rsidRPr="00114C05">
        <w:rPr>
          <w:rFonts w:asciiTheme="minorHAnsi" w:hAnsiTheme="minorHAnsi" w:cstheme="minorHAnsi"/>
          <w:b/>
          <w:bCs/>
          <w:spacing w:val="5"/>
        </w:rPr>
        <w:t>C</w:t>
      </w:r>
      <w:r w:rsidRPr="00114C05">
        <w:rPr>
          <w:rFonts w:asciiTheme="minorHAnsi" w:hAnsiTheme="minorHAnsi" w:cstheme="minorHAnsi"/>
          <w:b/>
          <w:bCs/>
          <w:spacing w:val="-1"/>
        </w:rPr>
        <w:t>o</w:t>
      </w:r>
      <w:r w:rsidRPr="00114C05">
        <w:rPr>
          <w:rFonts w:asciiTheme="minorHAnsi" w:hAnsiTheme="minorHAnsi" w:cstheme="minorHAnsi"/>
          <w:b/>
          <w:bCs/>
          <w:spacing w:val="-6"/>
        </w:rPr>
        <w:t>n</w:t>
      </w:r>
      <w:r w:rsidRPr="00114C05">
        <w:rPr>
          <w:rFonts w:asciiTheme="minorHAnsi" w:hAnsiTheme="minorHAnsi" w:cstheme="minorHAnsi"/>
          <w:b/>
          <w:bCs/>
          <w:spacing w:val="1"/>
        </w:rPr>
        <w:t>t</w:t>
      </w:r>
      <w:r w:rsidRPr="00114C05">
        <w:rPr>
          <w:rFonts w:asciiTheme="minorHAnsi" w:hAnsiTheme="minorHAnsi" w:cstheme="minorHAnsi"/>
          <w:b/>
          <w:bCs/>
        </w:rPr>
        <w:t>a</w:t>
      </w:r>
      <w:r w:rsidRPr="00114C05">
        <w:rPr>
          <w:rFonts w:asciiTheme="minorHAnsi" w:hAnsiTheme="minorHAnsi" w:cstheme="minorHAnsi"/>
          <w:b/>
          <w:bCs/>
          <w:spacing w:val="-4"/>
        </w:rPr>
        <w:t>c</w:t>
      </w:r>
      <w:r w:rsidRPr="00114C05">
        <w:rPr>
          <w:rFonts w:asciiTheme="minorHAnsi" w:hAnsiTheme="minorHAnsi" w:cstheme="minorHAnsi"/>
          <w:b/>
          <w:bCs/>
        </w:rPr>
        <w:t>t</w:t>
      </w:r>
      <w:r w:rsidRPr="00114C05">
        <w:rPr>
          <w:rFonts w:asciiTheme="minorHAnsi" w:hAnsiTheme="minorHAnsi" w:cstheme="minorHAnsi"/>
          <w:b/>
          <w:bCs/>
          <w:spacing w:val="6"/>
        </w:rPr>
        <w:t xml:space="preserve"> </w:t>
      </w:r>
      <w:r w:rsidRPr="00114C05">
        <w:rPr>
          <w:rFonts w:asciiTheme="minorHAnsi" w:hAnsiTheme="minorHAnsi" w:cstheme="minorHAnsi"/>
          <w:b/>
          <w:bCs/>
          <w:spacing w:val="1"/>
        </w:rPr>
        <w:t>N</w:t>
      </w:r>
      <w:r w:rsidRPr="00114C05">
        <w:rPr>
          <w:rFonts w:asciiTheme="minorHAnsi" w:hAnsiTheme="minorHAnsi" w:cstheme="minorHAnsi"/>
          <w:b/>
          <w:bCs/>
          <w:spacing w:val="-5"/>
        </w:rPr>
        <w:t>o</w:t>
      </w:r>
      <w:r w:rsidRPr="00114C05">
        <w:rPr>
          <w:rFonts w:asciiTheme="minorHAnsi" w:hAnsiTheme="minorHAnsi" w:cstheme="minorHAnsi"/>
          <w:b/>
          <w:bCs/>
          <w:spacing w:val="-2"/>
        </w:rPr>
        <w:t>.</w:t>
      </w:r>
      <w:r w:rsidRPr="00114C05">
        <w:rPr>
          <w:rFonts w:asciiTheme="minorHAnsi" w:hAnsiTheme="minorHAnsi" w:cstheme="minorHAnsi"/>
          <w:b/>
          <w:bCs/>
        </w:rPr>
        <w:t>:</w:t>
      </w:r>
      <w:r w:rsidRPr="00114C05" w:rsidR="00F83D21">
        <w:rPr>
          <w:rFonts w:asciiTheme="minorHAnsi" w:hAnsiTheme="minorHAnsi" w:cstheme="minorHAnsi"/>
          <w:b/>
          <w:bCs/>
          <w:spacing w:val="9"/>
        </w:rPr>
        <w:t xml:space="preserve"> +91 </w:t>
      </w:r>
      <w:r w:rsidRPr="00114C05" w:rsidR="0068033C">
        <w:rPr>
          <w:rFonts w:asciiTheme="minorHAnsi" w:hAnsiTheme="minorHAnsi" w:cstheme="minorHAnsi"/>
          <w:b/>
          <w:bCs/>
          <w:spacing w:val="9"/>
        </w:rPr>
        <w:t>9477487464</w:t>
      </w:r>
    </w:p>
    <w:p w:rsidR="000F13CD" w:rsidRPr="00114C05" w:rsidP="00CC3C44" w14:paraId="127387F6" w14:textId="13C7BBAA">
      <w:pPr>
        <w:widowControl w:val="0"/>
        <w:autoSpaceDE w:val="0"/>
        <w:spacing w:before="3" w:after="0" w:line="240" w:lineRule="auto"/>
        <w:ind w:right="-20"/>
        <w:rPr>
          <w:rFonts w:asciiTheme="minorHAnsi" w:hAnsiTheme="minorHAnsi" w:cstheme="minorHAnsi"/>
          <w:b/>
          <w:bCs/>
          <w:spacing w:val="9"/>
        </w:rPr>
      </w:pPr>
      <w:r w:rsidRPr="00114C05">
        <w:rPr>
          <w:rFonts w:asciiTheme="minorHAnsi" w:hAnsiTheme="minorHAnsi" w:cstheme="minorHAnsi"/>
          <w:b/>
          <w:bCs/>
        </w:rPr>
        <w:t xml:space="preserve"> </w:t>
      </w:r>
      <w:r w:rsidRPr="00114C05">
        <w:rPr>
          <w:rFonts w:asciiTheme="minorHAnsi" w:hAnsiTheme="minorHAnsi" w:cstheme="minorHAnsi"/>
          <w:b/>
          <w:bCs/>
        </w:rPr>
        <w:t>E</w:t>
      </w:r>
      <w:r w:rsidRPr="00114C05">
        <w:rPr>
          <w:rFonts w:asciiTheme="minorHAnsi" w:hAnsiTheme="minorHAnsi" w:cstheme="minorHAnsi"/>
          <w:b/>
          <w:bCs/>
          <w:spacing w:val="1"/>
        </w:rPr>
        <w:t>m</w:t>
      </w:r>
      <w:r w:rsidRPr="00114C05">
        <w:rPr>
          <w:rFonts w:asciiTheme="minorHAnsi" w:hAnsiTheme="minorHAnsi" w:cstheme="minorHAnsi"/>
          <w:b/>
          <w:bCs/>
          <w:spacing w:val="-5"/>
        </w:rPr>
        <w:t>a</w:t>
      </w:r>
      <w:r w:rsidRPr="00114C05">
        <w:rPr>
          <w:rFonts w:asciiTheme="minorHAnsi" w:hAnsiTheme="minorHAnsi" w:cstheme="minorHAnsi"/>
          <w:b/>
          <w:bCs/>
          <w:spacing w:val="1"/>
        </w:rPr>
        <w:t>i</w:t>
      </w:r>
      <w:r w:rsidRPr="00114C05">
        <w:rPr>
          <w:rFonts w:asciiTheme="minorHAnsi" w:hAnsiTheme="minorHAnsi" w:cstheme="minorHAnsi"/>
          <w:b/>
          <w:bCs/>
          <w:spacing w:val="-3"/>
        </w:rPr>
        <w:t>l</w:t>
      </w:r>
      <w:r w:rsidRPr="00114C05">
        <w:rPr>
          <w:rFonts w:asciiTheme="minorHAnsi" w:hAnsiTheme="minorHAnsi" w:cstheme="minorHAnsi"/>
          <w:b/>
          <w:bCs/>
        </w:rPr>
        <w:t>:</w:t>
      </w:r>
      <w:r w:rsidRPr="00114C05" w:rsidR="00F83D21">
        <w:rPr>
          <w:rFonts w:asciiTheme="minorHAnsi" w:hAnsiTheme="minorHAnsi" w:cstheme="minorHAnsi"/>
          <w:b/>
          <w:bCs/>
        </w:rPr>
        <w:t xml:space="preserve"> </w:t>
      </w:r>
      <w:r w:rsidRPr="00114C05" w:rsidR="00E54578">
        <w:rPr>
          <w:rFonts w:asciiTheme="minorHAnsi" w:hAnsiTheme="minorHAnsi" w:cstheme="minorHAnsi"/>
          <w:bCs/>
        </w:rPr>
        <w:t>s</w:t>
      </w:r>
      <w:r w:rsidRPr="00114C05" w:rsidR="0068033C">
        <w:rPr>
          <w:rFonts w:asciiTheme="minorHAnsi" w:hAnsiTheme="minorHAnsi" w:cstheme="minorHAnsi"/>
          <w:bCs/>
        </w:rPr>
        <w:t>oumitrakarfa</w:t>
      </w:r>
      <w:r w:rsidRPr="00114C05" w:rsidR="00553644">
        <w:rPr>
          <w:rFonts w:asciiTheme="minorHAnsi" w:hAnsiTheme="minorHAnsi" w:cstheme="minorHAnsi"/>
          <w:bCs/>
        </w:rPr>
        <w:t>@gmail.com</w:t>
      </w:r>
      <w:r w:rsidRPr="00114C05" w:rsidR="00E738AB">
        <w:rPr>
          <w:rFonts w:asciiTheme="minorHAnsi" w:hAnsiTheme="minorHAnsi" w:cstheme="minorHAnsi"/>
          <w:b/>
          <w:bCs/>
        </w:rPr>
        <w:t xml:space="preserve"> </w:t>
      </w:r>
    </w:p>
    <w:p w:rsidR="00EF1B1E" w:rsidRPr="003A0605" w:rsidP="00CC3C44" w14:paraId="753396E5" w14:textId="70E2EF25">
      <w:pPr>
        <w:spacing w:line="240" w:lineRule="auto"/>
        <w:rPr>
          <w:rFonts w:asciiTheme="minorHAnsi" w:hAnsiTheme="minorHAnsi" w:cstheme="minorHAnsi"/>
          <w:bCs/>
          <w:color w:val="000000" w:themeColor="text1"/>
          <w:spacing w:val="9"/>
        </w:rPr>
      </w:pPr>
      <w:r w:rsidRPr="00114C05">
        <w:rPr>
          <w:rFonts w:asciiTheme="minorHAnsi" w:hAnsiTheme="minorHAnsi" w:cstheme="minorHAnsi"/>
          <w:b/>
          <w:noProof/>
          <w:color w:val="FFC000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-93980</wp:posOffset>
                </wp:positionH>
                <wp:positionV relativeFrom="paragraph">
                  <wp:posOffset>273050</wp:posOffset>
                </wp:positionV>
                <wp:extent cx="6806565" cy="635"/>
                <wp:effectExtent l="0" t="0" r="32385" b="37465"/>
                <wp:wrapNone/>
                <wp:docPr id="12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806565" cy="63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width:535.95pt;height:0.05pt;margin-top:21.5pt;margin-left:-7.4pt;mso-height-percent:0;mso-height-relative:page;mso-width-percent:0;mso-width-relative:page;mso-wrap-distance-bottom:0;mso-wrap-distance-left:9pt;mso-wrap-distance-right:9pt;mso-wrap-distance-top:0;mso-wrap-style:square;position:absolute;visibility:visible;z-index:251660288" strokecolor="#4472c4" strokeweight="1pt">
                <v:stroke joinstyle="miter"/>
              </v:shape>
            </w:pict>
          </mc:Fallback>
        </mc:AlternateContent>
      </w:r>
      <w:r w:rsidRPr="00114C05" w:rsidR="00DB27A5">
        <w:rPr>
          <w:rFonts w:asciiTheme="minorHAnsi" w:hAnsiTheme="minorHAnsi" w:cstheme="minorHAnsi"/>
          <w:b/>
          <w:bCs/>
          <w:spacing w:val="9"/>
        </w:rPr>
        <w:t xml:space="preserve"> </w:t>
      </w:r>
      <w:r w:rsidRPr="00114C05" w:rsidR="000F13CD">
        <w:rPr>
          <w:rFonts w:asciiTheme="minorHAnsi" w:hAnsiTheme="minorHAnsi" w:cstheme="minorHAnsi"/>
          <w:b/>
          <w:bCs/>
          <w:spacing w:val="9"/>
        </w:rPr>
        <w:t>Address:</w:t>
      </w:r>
      <w:r w:rsidRPr="00114C05" w:rsidR="00E738AB">
        <w:rPr>
          <w:rFonts w:asciiTheme="minorHAnsi" w:hAnsiTheme="minorHAnsi" w:cstheme="minorHAnsi"/>
          <w:bCs/>
          <w:spacing w:val="9"/>
        </w:rPr>
        <w:t xml:space="preserve"> </w:t>
      </w:r>
      <w:r w:rsidRPr="00114C05" w:rsidR="0068033C">
        <w:rPr>
          <w:rFonts w:asciiTheme="minorHAnsi" w:hAnsiTheme="minorHAnsi" w:cstheme="minorHAnsi"/>
          <w:bCs/>
          <w:spacing w:val="9"/>
        </w:rPr>
        <w:t xml:space="preserve">A9 </w:t>
      </w:r>
      <w:r w:rsidRPr="003A0605" w:rsidR="0068033C">
        <w:rPr>
          <w:rFonts w:asciiTheme="minorHAnsi" w:hAnsiTheme="minorHAnsi" w:cstheme="minorHAnsi"/>
          <w:bCs/>
          <w:color w:val="000000" w:themeColor="text1"/>
          <w:spacing w:val="9"/>
        </w:rPr>
        <w:t>northern park, Brahmapur, Basdroni</w:t>
      </w:r>
    </w:p>
    <w:p w:rsidR="00CA1BD2" w:rsidRPr="003A0605" w:rsidP="00CC3C44" w14:paraId="056914B0" w14:textId="77777777">
      <w:pPr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  <w:r w:rsidRPr="003A0605">
        <w:rPr>
          <w:rFonts w:asciiTheme="minorHAnsi" w:hAnsiTheme="minorHAnsi" w:cstheme="minorHAnsi"/>
          <w:b/>
          <w:color w:val="000000" w:themeColor="text1"/>
        </w:rPr>
        <w:t>Career Objective</w:t>
      </w:r>
    </w:p>
    <w:p w:rsidR="000C4DE1" w:rsidRPr="003A0605" w:rsidP="00CC3C44" w14:paraId="2B4B5970" w14:textId="33C3B83F">
      <w:pPr>
        <w:pStyle w:val="Heading2"/>
        <w:numPr>
          <w:ilvl w:val="0"/>
          <w:numId w:val="0"/>
        </w:numPr>
        <w:tabs>
          <w:tab w:val="left" w:pos="11610"/>
        </w:tabs>
        <w:ind w:left="180" w:right="0"/>
        <w:rPr>
          <w:rFonts w:asciiTheme="minorHAnsi" w:hAnsiTheme="minorHAnsi" w:cstheme="minorHAnsi"/>
          <w:b w:val="0"/>
          <w:color w:val="000000" w:themeColor="text1"/>
          <w:sz w:val="22"/>
        </w:rPr>
      </w:pPr>
      <w:r w:rsidRPr="003A0605">
        <w:rPr>
          <w:rFonts w:asciiTheme="minorHAnsi" w:hAnsiTheme="minorHAnsi" w:cstheme="minorHAnsi"/>
          <w:b w:val="0"/>
          <w:color w:val="000000" w:themeColor="text1"/>
          <w:sz w:val="22"/>
        </w:rPr>
        <w:t>I wish to work in a challenging environment that encourages continuous learning where i could show my hard work and dedication.</w:t>
      </w:r>
    </w:p>
    <w:p w:rsidR="00114C05" w:rsidRPr="003A0605" w:rsidP="00CC3C44" w14:paraId="40825DFF" w14:textId="77777777">
      <w:pPr>
        <w:spacing w:line="240" w:lineRule="auto"/>
        <w:rPr>
          <w:rFonts w:ascii="Arial" w:hAnsi="Arial" w:cs="Arial"/>
          <w:b/>
          <w:color w:val="000000" w:themeColor="text1"/>
          <w:shd w:val="clear" w:color="auto" w:fill="C0C0C0"/>
        </w:rPr>
      </w:pPr>
      <w:r w:rsidRPr="003A0605">
        <w:rPr>
          <w:rFonts w:ascii="Arial" w:hAnsi="Arial" w:cs="Arial"/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135255</wp:posOffset>
                </wp:positionV>
                <wp:extent cx="6806565" cy="635"/>
                <wp:effectExtent l="0" t="0" r="32385" b="37465"/>
                <wp:wrapNone/>
                <wp:docPr id="11" name="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806565" cy="63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4" o:spid="_x0000_s1027" type="#_x0000_t32" style="width:535.95pt;height:0.05pt;margin-top:10.65pt;margin-left:-3.35pt;mso-height-percent:0;mso-height-relative:page;mso-width-percent:0;mso-width-relative:page;mso-wrap-distance-bottom:0;mso-wrap-distance-left:9pt;mso-wrap-distance-right:9pt;mso-wrap-distance-top:0;mso-wrap-style:square;position:absolute;visibility:visible;z-index:251662336" strokecolor="#4472c4" strokeweight="1pt">
                <v:stroke joinstyle="miter"/>
              </v:shape>
            </w:pict>
          </mc:Fallback>
        </mc:AlternateContent>
      </w:r>
      <w:r w:rsidRPr="003A0605" w:rsidR="00791AC7">
        <w:rPr>
          <w:rFonts w:ascii="Arial" w:hAnsi="Arial" w:cs="Arial"/>
          <w:b/>
          <w:color w:val="000000" w:themeColor="text1"/>
          <w:shd w:val="clear" w:color="auto" w:fill="C0C0C0"/>
        </w:rPr>
        <w:t xml:space="preserve"> </w:t>
      </w:r>
    </w:p>
    <w:p w:rsidR="00A009BD" w:rsidRPr="00A009BD" w:rsidP="00A009BD" w14:paraId="6C02BCB7" w14:textId="1B4BC675">
      <w:pPr>
        <w:spacing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Skill Highlights</w:t>
      </w:r>
    </w:p>
    <w:p w:rsidR="00A009BD" w:rsidRPr="00114C05" w:rsidP="00A009BD" w14:paraId="400EA700" w14:textId="0C6702F4">
      <w:pPr>
        <w:numPr>
          <w:ilvl w:val="0"/>
          <w:numId w:val="39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 &amp; OT integration of smart factory, architecture design and implementation.</w:t>
      </w:r>
    </w:p>
    <w:p w:rsidR="0068033C" w:rsidP="00CC3C44" w14:paraId="2BFA1629" w14:textId="2920D7C7">
      <w:pPr>
        <w:numPr>
          <w:ilvl w:val="0"/>
          <w:numId w:val="39"/>
        </w:numPr>
        <w:spacing w:after="0" w:line="240" w:lineRule="auto"/>
        <w:rPr>
          <w:rFonts w:asciiTheme="minorHAnsi" w:hAnsiTheme="minorHAnsi" w:cstheme="minorHAnsi"/>
        </w:rPr>
      </w:pPr>
      <w:r w:rsidRPr="00114C05">
        <w:rPr>
          <w:rFonts w:asciiTheme="minorHAnsi" w:hAnsiTheme="minorHAnsi" w:cstheme="minorHAnsi"/>
        </w:rPr>
        <w:t>IT infrastructure and operation management.</w:t>
      </w:r>
    </w:p>
    <w:p w:rsidR="006D45D8" w:rsidP="00CC3C44" w14:paraId="16863D85" w14:textId="0C992973">
      <w:pPr>
        <w:numPr>
          <w:ilvl w:val="0"/>
          <w:numId w:val="39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End User Support</w:t>
      </w:r>
    </w:p>
    <w:p w:rsidR="00D11CEB" w:rsidRPr="00114C05" w:rsidP="00CC3C44" w14:paraId="6AD7CBDC" w14:textId="06DA9977">
      <w:pPr>
        <w:numPr>
          <w:ilvl w:val="0"/>
          <w:numId w:val="39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Automation technologies (Automation Anywhere and Automation Edge).</w:t>
      </w:r>
    </w:p>
    <w:p w:rsidR="00791AC7" w:rsidRPr="00114C05" w:rsidP="00CC3C44" w14:paraId="3D22C89D" w14:textId="63B89AFB">
      <w:pPr>
        <w:numPr>
          <w:ilvl w:val="0"/>
          <w:numId w:val="39"/>
        </w:numPr>
        <w:spacing w:after="0" w:line="240" w:lineRule="auto"/>
        <w:rPr>
          <w:rFonts w:asciiTheme="minorHAnsi" w:hAnsiTheme="minorHAnsi" w:cstheme="minorHAnsi"/>
        </w:rPr>
      </w:pPr>
      <w:r w:rsidRPr="00114C05">
        <w:rPr>
          <w:rFonts w:asciiTheme="minorHAnsi" w:hAnsiTheme="minorHAnsi" w:cstheme="minorHAnsi"/>
        </w:rPr>
        <w:t>P</w:t>
      </w:r>
      <w:r w:rsidRPr="00114C05" w:rsidR="0068033C">
        <w:rPr>
          <w:rFonts w:asciiTheme="minorHAnsi" w:hAnsiTheme="minorHAnsi" w:cstheme="minorHAnsi"/>
        </w:rPr>
        <w:t>roblem</w:t>
      </w:r>
      <w:r w:rsidRPr="00114C05">
        <w:rPr>
          <w:rFonts w:asciiTheme="minorHAnsi" w:hAnsiTheme="minorHAnsi" w:cstheme="minorHAnsi"/>
        </w:rPr>
        <w:t xml:space="preserve"> analytical and </w:t>
      </w:r>
      <w:r w:rsidRPr="00114C05" w:rsidR="0068033C">
        <w:rPr>
          <w:rFonts w:asciiTheme="minorHAnsi" w:hAnsiTheme="minorHAnsi" w:cstheme="minorHAnsi"/>
        </w:rPr>
        <w:t>solving</w:t>
      </w:r>
      <w:r w:rsidRPr="00114C05" w:rsidR="00367383">
        <w:rPr>
          <w:rFonts w:asciiTheme="minorHAnsi" w:hAnsiTheme="minorHAnsi" w:cstheme="minorHAnsi"/>
        </w:rPr>
        <w:t xml:space="preserve"> abilities</w:t>
      </w:r>
      <w:r w:rsidRPr="00114C05">
        <w:rPr>
          <w:rFonts w:asciiTheme="minorHAnsi" w:hAnsiTheme="minorHAnsi" w:cstheme="minorHAnsi"/>
        </w:rPr>
        <w:t>.</w:t>
      </w:r>
    </w:p>
    <w:p w:rsidR="00883CEF" w:rsidRPr="00114C05" w:rsidP="00CC3C44" w14:paraId="3C1E7F21" w14:textId="523050D6">
      <w:pPr>
        <w:numPr>
          <w:ilvl w:val="0"/>
          <w:numId w:val="39"/>
        </w:numPr>
        <w:spacing w:after="0" w:line="240" w:lineRule="auto"/>
        <w:rPr>
          <w:rFonts w:asciiTheme="minorHAnsi" w:hAnsiTheme="minorHAnsi" w:cstheme="minorHAnsi"/>
        </w:rPr>
      </w:pPr>
      <w:r w:rsidRPr="00114C05">
        <w:rPr>
          <w:rFonts w:asciiTheme="minorHAnsi" w:hAnsiTheme="minorHAnsi" w:cstheme="minorHAnsi"/>
        </w:rPr>
        <w:t>Vendor Management</w:t>
      </w:r>
      <w:r w:rsidRPr="00114C05" w:rsidR="00F86C36">
        <w:rPr>
          <w:rFonts w:asciiTheme="minorHAnsi" w:hAnsiTheme="minorHAnsi" w:cstheme="minorHAnsi"/>
        </w:rPr>
        <w:t xml:space="preserve"> and compliance.</w:t>
      </w:r>
    </w:p>
    <w:p w:rsidR="00672235" w:rsidRPr="00114C05" w:rsidP="00CC3C44" w14:paraId="5927512D" w14:textId="4B323D6B">
      <w:pPr>
        <w:numPr>
          <w:ilvl w:val="0"/>
          <w:numId w:val="39"/>
        </w:numPr>
        <w:spacing w:after="0" w:line="240" w:lineRule="auto"/>
        <w:rPr>
          <w:rFonts w:asciiTheme="minorHAnsi" w:hAnsiTheme="minorHAnsi" w:cstheme="minorHAnsi"/>
        </w:rPr>
      </w:pPr>
      <w:r w:rsidRPr="00114C05">
        <w:rPr>
          <w:rFonts w:asciiTheme="minorHAnsi" w:hAnsiTheme="minorHAnsi" w:cstheme="minorHAnsi"/>
        </w:rPr>
        <w:t>IT Audit and Budgeting.</w:t>
      </w:r>
    </w:p>
    <w:p w:rsidR="00C10468" w:rsidRPr="00114C05" w:rsidP="00CC3C44" w14:paraId="616B12E7" w14:textId="51D16089">
      <w:pPr>
        <w:numPr>
          <w:ilvl w:val="0"/>
          <w:numId w:val="39"/>
        </w:numPr>
        <w:spacing w:after="0" w:line="240" w:lineRule="auto"/>
        <w:rPr>
          <w:rFonts w:asciiTheme="minorHAnsi" w:hAnsiTheme="minorHAnsi" w:cstheme="minorHAnsi"/>
        </w:rPr>
      </w:pPr>
      <w:r w:rsidRPr="00114C05">
        <w:rPr>
          <w:rFonts w:asciiTheme="minorHAnsi" w:hAnsiTheme="minorHAnsi" w:cstheme="minorHAnsi"/>
        </w:rPr>
        <w:t>Project Delivery.</w:t>
      </w:r>
    </w:p>
    <w:p w:rsidR="00CC3C44" w:rsidRPr="0000719E" w:rsidP="00CC3C44" w14:paraId="7A76F5C4" w14:textId="77777777">
      <w:pPr>
        <w:spacing w:after="0" w:line="240" w:lineRule="auto"/>
        <w:ind w:left="720"/>
        <w:rPr>
          <w:rFonts w:ascii="Arial" w:hAnsi="Arial" w:cs="Arial"/>
        </w:rPr>
      </w:pPr>
      <w:r w:rsidRPr="0000719E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114935</wp:posOffset>
                </wp:positionV>
                <wp:extent cx="6806565" cy="635"/>
                <wp:effectExtent l="0" t="0" r="32385" b="37465"/>
                <wp:wrapNone/>
                <wp:docPr id="10" name="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806565" cy="63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5" o:spid="_x0000_s1028" type="#_x0000_t32" style="width:535.95pt;height:0.05pt;margin-top:9.05pt;margin-left:-3.05pt;mso-height-percent:0;mso-height-relative:page;mso-width-percent:0;mso-width-relative:page;mso-wrap-distance-bottom:0;mso-wrap-distance-left:9pt;mso-wrap-distance-right:9pt;mso-wrap-distance-top:0;mso-wrap-style:square;position:absolute;visibility:visible;z-index:251664384" strokecolor="#4472c4" strokeweight="1pt">
                <v:stroke joinstyle="miter"/>
              </v:shape>
            </w:pict>
          </mc:Fallback>
        </mc:AlternateContent>
      </w:r>
    </w:p>
    <w:p w:rsidR="00367383" w:rsidRPr="00114C05" w:rsidP="00850317" w14:paraId="05D46AB5" w14:textId="77777777">
      <w:pPr>
        <w:spacing w:after="0" w:line="240" w:lineRule="auto"/>
        <w:rPr>
          <w:rFonts w:asciiTheme="minorHAnsi" w:hAnsiTheme="minorHAnsi" w:cstheme="minorHAnsi"/>
          <w:b/>
        </w:rPr>
      </w:pPr>
      <w:r w:rsidRPr="00114C05">
        <w:rPr>
          <w:rFonts w:asciiTheme="minorHAnsi" w:hAnsiTheme="minorHAnsi" w:cstheme="minorHAnsi"/>
          <w:b/>
        </w:rPr>
        <w:t>Technical</w:t>
      </w:r>
      <w:r w:rsidRPr="00114C05">
        <w:rPr>
          <w:rFonts w:asciiTheme="minorHAnsi" w:hAnsiTheme="minorHAnsi" w:cstheme="minorHAnsi"/>
          <w:b/>
        </w:rPr>
        <w:t xml:space="preserve"> Skills</w:t>
      </w:r>
    </w:p>
    <w:p w:rsidR="00184DD6" w:rsidRPr="0000719E" w:rsidP="00184DD6" w14:paraId="410E6424" w14:textId="77777777">
      <w:pPr>
        <w:spacing w:after="0" w:line="240" w:lineRule="auto"/>
        <w:rPr>
          <w:rFonts w:ascii="Arial" w:hAnsi="Arial" w:cs="Arial"/>
        </w:rPr>
      </w:pPr>
    </w:p>
    <w:p w:rsidR="0093757F" w:rsidRPr="00114C05" w:rsidP="00184DD6" w14:paraId="6024905E" w14:textId="5B62E62B">
      <w:pPr>
        <w:spacing w:after="0" w:line="240" w:lineRule="auto"/>
        <w:jc w:val="both"/>
        <w:rPr>
          <w:rFonts w:asciiTheme="minorHAnsi" w:hAnsiTheme="minorHAnsi" w:cstheme="minorHAnsi"/>
        </w:rPr>
      </w:pPr>
      <w:r w:rsidRPr="00114C05">
        <w:rPr>
          <w:rFonts w:asciiTheme="minorHAnsi" w:hAnsiTheme="minorHAnsi" w:cstheme="minorHAnsi"/>
        </w:rPr>
        <w:t xml:space="preserve">● </w:t>
      </w:r>
      <w:r w:rsidRPr="00114C05" w:rsidR="00BC1DF7">
        <w:rPr>
          <w:rFonts w:asciiTheme="minorHAnsi" w:hAnsiTheme="minorHAnsi" w:cstheme="minorHAnsi"/>
        </w:rPr>
        <w:t xml:space="preserve">Cloud (AWS – solution arch and Azure – fundamentals) ● Industry 4.0 (IOT) ● </w:t>
      </w:r>
      <w:r w:rsidRPr="00114C05" w:rsidR="002E4B10">
        <w:rPr>
          <w:rFonts w:asciiTheme="minorHAnsi" w:hAnsiTheme="minorHAnsi" w:cstheme="minorHAnsi"/>
        </w:rPr>
        <w:t xml:space="preserve">Server </w:t>
      </w:r>
      <w:r w:rsidRPr="00114C05">
        <w:rPr>
          <w:rFonts w:asciiTheme="minorHAnsi" w:hAnsiTheme="minorHAnsi" w:cstheme="minorHAnsi"/>
        </w:rPr>
        <w:t xml:space="preserve">Configuration, </w:t>
      </w:r>
      <w:r w:rsidRPr="00114C05" w:rsidR="002E4B10">
        <w:rPr>
          <w:rFonts w:asciiTheme="minorHAnsi" w:hAnsiTheme="minorHAnsi" w:cstheme="minorHAnsi"/>
        </w:rPr>
        <w:t>Administration</w:t>
      </w:r>
      <w:r w:rsidRPr="00114C05">
        <w:rPr>
          <w:rFonts w:asciiTheme="minorHAnsi" w:hAnsiTheme="minorHAnsi" w:cstheme="minorHAnsi"/>
        </w:rPr>
        <w:t xml:space="preserve"> and Troubleshooting (DNS, DHCP</w:t>
      </w:r>
      <w:r w:rsidRPr="00114C05" w:rsidR="00BC1DF7">
        <w:rPr>
          <w:rFonts w:asciiTheme="minorHAnsi" w:hAnsiTheme="minorHAnsi" w:cstheme="minorHAnsi"/>
        </w:rPr>
        <w:t>, File, Print, WDS, IIS etc</w:t>
      </w:r>
      <w:r w:rsidRPr="00114C05" w:rsidR="00360824">
        <w:rPr>
          <w:rFonts w:asciiTheme="minorHAnsi" w:hAnsiTheme="minorHAnsi" w:cstheme="minorHAnsi"/>
        </w:rPr>
        <w:t>.</w:t>
      </w:r>
      <w:r w:rsidRPr="00114C05">
        <w:rPr>
          <w:rFonts w:asciiTheme="minorHAnsi" w:hAnsiTheme="minorHAnsi" w:cstheme="minorHAnsi"/>
        </w:rPr>
        <w:t xml:space="preserve">) ● </w:t>
      </w:r>
      <w:r w:rsidRPr="00114C05" w:rsidR="00367383">
        <w:rPr>
          <w:rFonts w:asciiTheme="minorHAnsi" w:hAnsiTheme="minorHAnsi" w:cstheme="minorHAnsi"/>
        </w:rPr>
        <w:t>Backup and Restore</w:t>
      </w:r>
      <w:r w:rsidRPr="00114C05" w:rsidR="00BC1DF7">
        <w:rPr>
          <w:rFonts w:asciiTheme="minorHAnsi" w:hAnsiTheme="minorHAnsi" w:cstheme="minorHAnsi"/>
        </w:rPr>
        <w:t xml:space="preserve"> (Online &amp; Offline)</w:t>
      </w:r>
      <w:r w:rsidRPr="00114C05" w:rsidR="00367383">
        <w:rPr>
          <w:rFonts w:asciiTheme="minorHAnsi" w:hAnsiTheme="minorHAnsi" w:cstheme="minorHAnsi"/>
        </w:rPr>
        <w:t xml:space="preserve"> </w:t>
      </w:r>
      <w:r w:rsidRPr="00114C05">
        <w:rPr>
          <w:rFonts w:asciiTheme="minorHAnsi" w:hAnsiTheme="minorHAnsi" w:cstheme="minorHAnsi"/>
        </w:rPr>
        <w:t xml:space="preserve">● </w:t>
      </w:r>
      <w:r w:rsidRPr="00114C05" w:rsidR="00D676FE">
        <w:rPr>
          <w:rFonts w:asciiTheme="minorHAnsi" w:hAnsiTheme="minorHAnsi" w:cstheme="minorHAnsi"/>
        </w:rPr>
        <w:t>Active Directory</w:t>
      </w:r>
      <w:r w:rsidRPr="00114C05">
        <w:rPr>
          <w:rFonts w:asciiTheme="minorHAnsi" w:hAnsiTheme="minorHAnsi" w:cstheme="minorHAnsi"/>
        </w:rPr>
        <w:t xml:space="preserve"> ● Network Security (DLP, 802.1x, LNIMTS etc</w:t>
      </w:r>
      <w:r w:rsidRPr="00114C05" w:rsidR="00360824">
        <w:rPr>
          <w:rFonts w:asciiTheme="minorHAnsi" w:hAnsiTheme="minorHAnsi" w:cstheme="minorHAnsi"/>
        </w:rPr>
        <w:t>.</w:t>
      </w:r>
      <w:r w:rsidRPr="00114C05">
        <w:rPr>
          <w:rFonts w:asciiTheme="minorHAnsi" w:hAnsiTheme="minorHAnsi" w:cstheme="minorHAnsi"/>
        </w:rPr>
        <w:t xml:space="preserve">) ● </w:t>
      </w:r>
      <w:r w:rsidRPr="00114C05" w:rsidR="002E4B10">
        <w:rPr>
          <w:rFonts w:asciiTheme="minorHAnsi" w:hAnsiTheme="minorHAnsi" w:cstheme="minorHAnsi"/>
        </w:rPr>
        <w:t>Endpoint protection</w:t>
      </w:r>
      <w:r w:rsidRPr="00114C05">
        <w:rPr>
          <w:rFonts w:asciiTheme="minorHAnsi" w:hAnsiTheme="minorHAnsi" w:cstheme="minorHAnsi"/>
        </w:rPr>
        <w:t xml:space="preserve"> (Anti-Virus)</w:t>
      </w:r>
      <w:r w:rsidRPr="00114C05" w:rsidR="002E4B10">
        <w:rPr>
          <w:rFonts w:asciiTheme="minorHAnsi" w:hAnsiTheme="minorHAnsi" w:cstheme="minorHAnsi"/>
        </w:rPr>
        <w:t>,</w:t>
      </w:r>
      <w:r w:rsidRPr="00114C05" w:rsidR="00CC3C44">
        <w:rPr>
          <w:rFonts w:asciiTheme="minorHAnsi" w:hAnsiTheme="minorHAnsi" w:cstheme="minorHAnsi"/>
        </w:rPr>
        <w:t xml:space="preserve"> </w:t>
      </w:r>
      <w:r w:rsidRPr="00114C05" w:rsidR="002E4B10">
        <w:rPr>
          <w:rFonts w:asciiTheme="minorHAnsi" w:hAnsiTheme="minorHAnsi" w:cstheme="minorHAnsi"/>
        </w:rPr>
        <w:t>PGP</w:t>
      </w:r>
      <w:r w:rsidRPr="00114C05">
        <w:rPr>
          <w:rFonts w:asciiTheme="minorHAnsi" w:hAnsiTheme="minorHAnsi" w:cstheme="minorHAnsi"/>
        </w:rPr>
        <w:t>,</w:t>
      </w:r>
      <w:r w:rsidRPr="00114C05" w:rsidR="00BC1DF7">
        <w:rPr>
          <w:rFonts w:asciiTheme="minorHAnsi" w:hAnsiTheme="minorHAnsi" w:cstheme="minorHAnsi"/>
        </w:rPr>
        <w:t xml:space="preserve"> Bit locker, Intune,</w:t>
      </w:r>
      <w:r w:rsidRPr="00114C05">
        <w:rPr>
          <w:rFonts w:asciiTheme="minorHAnsi" w:hAnsiTheme="minorHAnsi" w:cstheme="minorHAnsi"/>
        </w:rPr>
        <w:t xml:space="preserve"> Altiris etc ● Server, Endpoint</w:t>
      </w:r>
      <w:r w:rsidRPr="00114C05" w:rsidR="00BC1DF7">
        <w:rPr>
          <w:rFonts w:asciiTheme="minorHAnsi" w:hAnsiTheme="minorHAnsi" w:cstheme="minorHAnsi"/>
        </w:rPr>
        <w:t>, HHT, Forcepoint, Proxy</w:t>
      </w:r>
      <w:r w:rsidRPr="00114C05">
        <w:rPr>
          <w:rFonts w:asciiTheme="minorHAnsi" w:hAnsiTheme="minorHAnsi" w:cstheme="minorHAnsi"/>
        </w:rPr>
        <w:t xml:space="preserve"> and Printer Hardware Application configurations ● </w:t>
      </w:r>
      <w:r w:rsidRPr="00114C05" w:rsidR="00B22438">
        <w:rPr>
          <w:rFonts w:asciiTheme="minorHAnsi" w:hAnsiTheme="minorHAnsi" w:cstheme="minorHAnsi"/>
        </w:rPr>
        <w:t xml:space="preserve">Switch </w:t>
      </w:r>
      <w:r w:rsidRPr="00114C05">
        <w:rPr>
          <w:rFonts w:asciiTheme="minorHAnsi" w:hAnsiTheme="minorHAnsi" w:cstheme="minorHAnsi"/>
        </w:rPr>
        <w:t>Configuration (</w:t>
      </w:r>
      <w:r w:rsidRPr="00114C05" w:rsidR="00BC1DF7">
        <w:rPr>
          <w:rFonts w:asciiTheme="minorHAnsi" w:hAnsiTheme="minorHAnsi" w:cstheme="minorHAnsi"/>
        </w:rPr>
        <w:t xml:space="preserve">802.1x, </w:t>
      </w:r>
      <w:r w:rsidRPr="00114C05">
        <w:rPr>
          <w:rFonts w:asciiTheme="minorHAnsi" w:hAnsiTheme="minorHAnsi" w:cstheme="minorHAnsi"/>
        </w:rPr>
        <w:t>VLAN, VTP, Ether channel etc</w:t>
      </w:r>
      <w:r w:rsidRPr="00114C05" w:rsidR="00360824">
        <w:rPr>
          <w:rFonts w:asciiTheme="minorHAnsi" w:hAnsiTheme="minorHAnsi" w:cstheme="minorHAnsi"/>
        </w:rPr>
        <w:t>.</w:t>
      </w:r>
      <w:r w:rsidRPr="00114C05">
        <w:rPr>
          <w:rFonts w:asciiTheme="minorHAnsi" w:hAnsiTheme="minorHAnsi" w:cstheme="minorHAnsi"/>
        </w:rPr>
        <w:t xml:space="preserve">) and Troubleshooting </w:t>
      </w:r>
      <w:r w:rsidRPr="00114C05" w:rsidR="00B22438">
        <w:rPr>
          <w:rFonts w:asciiTheme="minorHAnsi" w:hAnsiTheme="minorHAnsi" w:cstheme="minorHAnsi"/>
        </w:rPr>
        <w:t>(L2</w:t>
      </w:r>
      <w:r w:rsidRPr="00114C05">
        <w:rPr>
          <w:rFonts w:asciiTheme="minorHAnsi" w:hAnsiTheme="minorHAnsi" w:cstheme="minorHAnsi"/>
        </w:rPr>
        <w:t xml:space="preserve"> </w:t>
      </w:r>
      <w:r w:rsidRPr="00114C05" w:rsidR="00B22438">
        <w:rPr>
          <w:rFonts w:asciiTheme="minorHAnsi" w:hAnsiTheme="minorHAnsi" w:cstheme="minorHAnsi"/>
        </w:rPr>
        <w:t>&amp;</w:t>
      </w:r>
      <w:r w:rsidRPr="00114C05">
        <w:rPr>
          <w:rFonts w:asciiTheme="minorHAnsi" w:hAnsiTheme="minorHAnsi" w:cstheme="minorHAnsi"/>
        </w:rPr>
        <w:t xml:space="preserve"> </w:t>
      </w:r>
      <w:r w:rsidRPr="00114C05" w:rsidR="00B22438">
        <w:rPr>
          <w:rFonts w:asciiTheme="minorHAnsi" w:hAnsiTheme="minorHAnsi" w:cstheme="minorHAnsi"/>
        </w:rPr>
        <w:t>L 3)</w:t>
      </w:r>
      <w:r w:rsidRPr="00114C05">
        <w:rPr>
          <w:rFonts w:asciiTheme="minorHAnsi" w:hAnsiTheme="minorHAnsi" w:cstheme="minorHAnsi"/>
        </w:rPr>
        <w:t xml:space="preserve"> ●</w:t>
      </w:r>
      <w:r w:rsidRPr="00114C05" w:rsidR="00CC3C44">
        <w:rPr>
          <w:rFonts w:asciiTheme="minorHAnsi" w:hAnsiTheme="minorHAnsi" w:cstheme="minorHAnsi"/>
        </w:rPr>
        <w:t xml:space="preserve"> </w:t>
      </w:r>
      <w:r w:rsidRPr="00114C05">
        <w:rPr>
          <w:rFonts w:asciiTheme="minorHAnsi" w:hAnsiTheme="minorHAnsi" w:cstheme="minorHAnsi"/>
        </w:rPr>
        <w:t>WLAN (</w:t>
      </w:r>
      <w:r w:rsidRPr="00114C05" w:rsidR="00B22438">
        <w:rPr>
          <w:rFonts w:asciiTheme="minorHAnsi" w:hAnsiTheme="minorHAnsi" w:cstheme="minorHAnsi"/>
        </w:rPr>
        <w:t>Cisco</w:t>
      </w:r>
      <w:r w:rsidRPr="00114C05">
        <w:rPr>
          <w:rFonts w:asciiTheme="minorHAnsi" w:hAnsiTheme="minorHAnsi" w:cstheme="minorHAnsi"/>
        </w:rPr>
        <w:t xml:space="preserve"> / Motorola</w:t>
      </w:r>
      <w:r w:rsidRPr="00114C05" w:rsidR="00B22438">
        <w:rPr>
          <w:rFonts w:asciiTheme="minorHAnsi" w:hAnsiTheme="minorHAnsi" w:cstheme="minorHAnsi"/>
        </w:rPr>
        <w:t xml:space="preserve"> AP</w:t>
      </w:r>
      <w:r w:rsidRPr="00114C05">
        <w:rPr>
          <w:rFonts w:asciiTheme="minorHAnsi" w:hAnsiTheme="minorHAnsi" w:cstheme="minorHAnsi"/>
        </w:rPr>
        <w:t xml:space="preserve">) ● </w:t>
      </w:r>
      <w:r w:rsidRPr="00114C05" w:rsidR="00A73F6C">
        <w:rPr>
          <w:rFonts w:asciiTheme="minorHAnsi" w:hAnsiTheme="minorHAnsi" w:cstheme="minorHAnsi"/>
        </w:rPr>
        <w:t>Operating systems</w:t>
      </w:r>
      <w:r w:rsidRPr="00114C05">
        <w:rPr>
          <w:rFonts w:asciiTheme="minorHAnsi" w:hAnsiTheme="minorHAnsi" w:cstheme="minorHAnsi"/>
        </w:rPr>
        <w:t xml:space="preserve">: </w:t>
      </w:r>
      <w:r w:rsidRPr="00114C05" w:rsidR="00A73F6C">
        <w:rPr>
          <w:rFonts w:asciiTheme="minorHAnsi" w:hAnsiTheme="minorHAnsi" w:cstheme="minorHAnsi"/>
        </w:rPr>
        <w:t>W</w:t>
      </w:r>
      <w:r w:rsidRPr="00114C05">
        <w:rPr>
          <w:rFonts w:asciiTheme="minorHAnsi" w:hAnsiTheme="minorHAnsi" w:cstheme="minorHAnsi"/>
        </w:rPr>
        <w:t>indows</w:t>
      </w:r>
      <w:r w:rsidRPr="00114C05">
        <w:rPr>
          <w:rFonts w:asciiTheme="minorHAnsi" w:hAnsiTheme="minorHAnsi" w:cstheme="minorHAnsi"/>
        </w:rPr>
        <w:t xml:space="preserve"> Client OS</w:t>
      </w:r>
      <w:r w:rsidRPr="00114C05" w:rsidR="00CC3C44">
        <w:rPr>
          <w:rFonts w:asciiTheme="minorHAnsi" w:hAnsiTheme="minorHAnsi" w:cstheme="minorHAnsi"/>
        </w:rPr>
        <w:t xml:space="preserve">, </w:t>
      </w:r>
      <w:r w:rsidRPr="00114C05" w:rsidR="002E4B10">
        <w:rPr>
          <w:rFonts w:asciiTheme="minorHAnsi" w:hAnsiTheme="minorHAnsi" w:cstheme="minorHAnsi"/>
        </w:rPr>
        <w:t>Windows Server 2</w:t>
      </w:r>
      <w:r w:rsidRPr="00114C05" w:rsidR="00BC1DF7">
        <w:rPr>
          <w:rFonts w:asciiTheme="minorHAnsi" w:hAnsiTheme="minorHAnsi" w:cstheme="minorHAnsi"/>
        </w:rPr>
        <w:t xml:space="preserve">012-19, RedHat </w:t>
      </w:r>
      <w:r w:rsidRPr="00114C05">
        <w:rPr>
          <w:rFonts w:asciiTheme="minorHAnsi" w:hAnsiTheme="minorHAnsi" w:cstheme="minorHAnsi"/>
        </w:rPr>
        <w:t xml:space="preserve">● </w:t>
      </w:r>
      <w:r w:rsidRPr="00114C05">
        <w:rPr>
          <w:rFonts w:asciiTheme="minorHAnsi" w:hAnsiTheme="minorHAnsi" w:cstheme="minorHAnsi"/>
        </w:rPr>
        <w:t>Routing</w:t>
      </w:r>
      <w:r w:rsidRPr="00114C05">
        <w:rPr>
          <w:rFonts w:asciiTheme="minorHAnsi" w:hAnsiTheme="minorHAnsi" w:cstheme="minorHAnsi"/>
        </w:rPr>
        <w:t xml:space="preserve"> </w:t>
      </w:r>
      <w:r w:rsidRPr="00114C05">
        <w:rPr>
          <w:rFonts w:asciiTheme="minorHAnsi" w:hAnsiTheme="minorHAnsi" w:cstheme="minorHAnsi"/>
        </w:rPr>
        <w:t>:</w:t>
      </w:r>
      <w:r w:rsidRPr="00114C05">
        <w:rPr>
          <w:rFonts w:asciiTheme="minorHAnsi" w:hAnsiTheme="minorHAnsi" w:cstheme="minorHAnsi"/>
        </w:rPr>
        <w:t xml:space="preserve"> </w:t>
      </w:r>
      <w:r w:rsidRPr="00114C05">
        <w:rPr>
          <w:rFonts w:asciiTheme="minorHAnsi" w:hAnsiTheme="minorHAnsi" w:cstheme="minorHAnsi"/>
        </w:rPr>
        <w:t>RIP, EIGRP, OSPF</w:t>
      </w:r>
      <w:r w:rsidRPr="00114C05" w:rsidR="00CC3C44">
        <w:rPr>
          <w:rFonts w:asciiTheme="minorHAnsi" w:hAnsiTheme="minorHAnsi" w:cstheme="minorHAnsi"/>
        </w:rPr>
        <w:t xml:space="preserve">, </w:t>
      </w:r>
      <w:r w:rsidRPr="00114C05">
        <w:rPr>
          <w:rFonts w:asciiTheme="minorHAnsi" w:hAnsiTheme="minorHAnsi" w:cstheme="minorHAnsi"/>
        </w:rPr>
        <w:t>BGP</w:t>
      </w:r>
      <w:r w:rsidRPr="00114C05" w:rsidR="00CC3C44">
        <w:rPr>
          <w:rFonts w:asciiTheme="minorHAnsi" w:hAnsiTheme="minorHAnsi" w:cstheme="minorHAnsi"/>
        </w:rPr>
        <w:t xml:space="preserve">, </w:t>
      </w:r>
      <w:r w:rsidRPr="00114C05">
        <w:rPr>
          <w:rFonts w:asciiTheme="minorHAnsi" w:hAnsiTheme="minorHAnsi" w:cstheme="minorHAnsi"/>
        </w:rPr>
        <w:t>STATIC, NAT</w:t>
      </w:r>
      <w:r w:rsidRPr="00114C05" w:rsidR="00CE290A">
        <w:rPr>
          <w:rFonts w:asciiTheme="minorHAnsi" w:hAnsiTheme="minorHAnsi" w:cstheme="minorHAnsi"/>
        </w:rPr>
        <w:t>,</w:t>
      </w:r>
      <w:r w:rsidRPr="00114C05" w:rsidR="00CC3C44">
        <w:rPr>
          <w:rFonts w:asciiTheme="minorHAnsi" w:hAnsiTheme="minorHAnsi" w:cstheme="minorHAnsi"/>
        </w:rPr>
        <w:t xml:space="preserve"> </w:t>
      </w:r>
      <w:r w:rsidRPr="00114C05" w:rsidR="00CE290A">
        <w:rPr>
          <w:rFonts w:asciiTheme="minorHAnsi" w:hAnsiTheme="minorHAnsi" w:cstheme="minorHAnsi"/>
        </w:rPr>
        <w:t>ACL</w:t>
      </w:r>
      <w:r w:rsidRPr="00114C05" w:rsidR="00F47E16">
        <w:rPr>
          <w:rFonts w:asciiTheme="minorHAnsi" w:hAnsiTheme="minorHAnsi" w:cstheme="minorHAnsi"/>
        </w:rPr>
        <w:t xml:space="preserve"> ● Automation (Automation edge and anywhere) ● Database (SQL and PostgreSQL) ● Vulnerability assessment</w:t>
      </w:r>
      <w:r w:rsidRPr="00114C05" w:rsidR="00DC0C8A">
        <w:rPr>
          <w:rFonts w:asciiTheme="minorHAnsi" w:hAnsiTheme="minorHAnsi" w:cstheme="minorHAnsi"/>
        </w:rPr>
        <w:t>.</w:t>
      </w:r>
    </w:p>
    <w:p w:rsidR="00CC3C44" w:rsidRPr="0000719E" w:rsidP="00CC3C44" w14:paraId="75C35770" w14:textId="77777777">
      <w:pPr>
        <w:spacing w:after="0" w:line="240" w:lineRule="auto"/>
        <w:ind w:left="720"/>
        <w:rPr>
          <w:rFonts w:ascii="Arial" w:hAnsi="Arial" w:cs="Arial"/>
        </w:rPr>
      </w:pPr>
      <w:r w:rsidRPr="0000719E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175895</wp:posOffset>
                </wp:positionV>
                <wp:extent cx="6806565" cy="635"/>
                <wp:effectExtent l="0" t="0" r="32385" b="37465"/>
                <wp:wrapNone/>
                <wp:docPr id="9" name="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806565" cy="63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" o:spid="_x0000_s1029" type="#_x0000_t32" style="width:535.95pt;height:0.05pt;margin-top:13.85pt;margin-left:-2.1pt;mso-height-percent:0;mso-height-relative:page;mso-width-percent:0;mso-width-relative:page;mso-wrap-distance-bottom:0;mso-wrap-distance-left:9pt;mso-wrap-distance-right:9pt;mso-wrap-distance-top:0;mso-wrap-style:square;position:absolute;visibility:visible;z-index:251666432" strokecolor="#4472c4" strokeweight="1pt">
                <v:stroke joinstyle="miter"/>
              </v:shape>
            </w:pict>
          </mc:Fallback>
        </mc:AlternateContent>
      </w:r>
    </w:p>
    <w:p w:rsidR="00CC3C44" w:rsidRPr="0000719E" w:rsidP="00CC3C44" w14:paraId="61FE561A" w14:textId="77777777">
      <w:pPr>
        <w:spacing w:after="0" w:line="240" w:lineRule="auto"/>
        <w:ind w:left="720"/>
        <w:rPr>
          <w:rFonts w:ascii="Arial" w:hAnsi="Arial" w:cs="Arial"/>
        </w:rPr>
      </w:pPr>
    </w:p>
    <w:p w:rsidR="0093757F" w:rsidRPr="00114C05" w:rsidP="00CC3C44" w14:paraId="753A0B5E" w14:textId="77777777">
      <w:pPr>
        <w:spacing w:line="240" w:lineRule="auto"/>
        <w:rPr>
          <w:rFonts w:asciiTheme="minorHAnsi" w:hAnsiTheme="minorHAnsi" w:cstheme="minorHAnsi"/>
          <w:b/>
        </w:rPr>
      </w:pPr>
      <w:r w:rsidRPr="00114C05">
        <w:rPr>
          <w:rFonts w:asciiTheme="minorHAnsi" w:hAnsiTheme="minorHAnsi" w:cstheme="minorHAnsi"/>
          <w:b/>
        </w:rPr>
        <w:t>Professional Experience</w:t>
      </w:r>
    </w:p>
    <w:p w:rsidR="00837053" w:rsidRPr="00114C05" w:rsidP="00EF6ED7" w14:paraId="4ED312E1" w14:textId="10AB3246">
      <w:pPr>
        <w:spacing w:after="0" w:line="240" w:lineRule="auto"/>
        <w:rPr>
          <w:rFonts w:asciiTheme="minorHAnsi" w:hAnsiTheme="minorHAnsi" w:cstheme="minorHAnsi"/>
          <w:b/>
        </w:rPr>
      </w:pPr>
      <w:r w:rsidRPr="00114C05">
        <w:rPr>
          <w:rFonts w:asciiTheme="minorHAnsi" w:hAnsiTheme="minorHAnsi" w:cstheme="minorHAnsi"/>
          <w:b/>
        </w:rPr>
        <w:t>ITC Infotech</w:t>
      </w:r>
      <w:r w:rsidR="002933CB">
        <w:rPr>
          <w:rFonts w:asciiTheme="minorHAnsi" w:hAnsiTheme="minorHAnsi" w:cstheme="minorHAnsi"/>
          <w:b/>
        </w:rPr>
        <w:t xml:space="preserve"> as IT Executive at</w:t>
      </w:r>
      <w:r w:rsidRPr="00114C05" w:rsidR="005C2800">
        <w:rPr>
          <w:rFonts w:asciiTheme="minorHAnsi" w:hAnsiTheme="minorHAnsi" w:cstheme="minorHAnsi"/>
          <w:b/>
        </w:rPr>
        <w:t xml:space="preserve"> ITC Limited, PCPB</w:t>
      </w:r>
    </w:p>
    <w:p w:rsidR="00837053" w:rsidRPr="007655B7" w:rsidP="007655B7" w14:paraId="128813CA" w14:textId="57B18640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u w:val="single"/>
        </w:rPr>
      </w:pPr>
      <w:r w:rsidRPr="007655B7">
        <w:rPr>
          <w:rFonts w:asciiTheme="minorHAnsi" w:hAnsiTheme="minorHAnsi" w:cstheme="minorHAnsi"/>
          <w:b/>
          <w:bCs/>
        </w:rPr>
        <w:t>Duration:</w:t>
      </w:r>
      <w:r w:rsidRPr="00114C05" w:rsidR="00CC3C44">
        <w:rPr>
          <w:rFonts w:asciiTheme="minorHAnsi" w:hAnsiTheme="minorHAnsi" w:cstheme="minorHAnsi"/>
        </w:rPr>
        <w:t xml:space="preserve"> </w:t>
      </w:r>
      <w:r w:rsidRPr="00114C05" w:rsidR="00EA58A8">
        <w:rPr>
          <w:rFonts w:asciiTheme="minorHAnsi" w:hAnsiTheme="minorHAnsi" w:cstheme="minorHAnsi"/>
        </w:rPr>
        <w:t>May</w:t>
      </w:r>
      <w:r w:rsidRPr="00114C05" w:rsidR="00EF6ED7">
        <w:rPr>
          <w:rFonts w:asciiTheme="minorHAnsi" w:hAnsiTheme="minorHAnsi" w:cstheme="minorHAnsi"/>
        </w:rPr>
        <w:t xml:space="preserve"> </w:t>
      </w:r>
      <w:r w:rsidRPr="00114C05">
        <w:rPr>
          <w:rFonts w:asciiTheme="minorHAnsi" w:hAnsiTheme="minorHAnsi" w:cstheme="minorHAnsi"/>
        </w:rPr>
        <w:t>20</w:t>
      </w:r>
      <w:r w:rsidRPr="00114C05" w:rsidR="00CC3C44">
        <w:rPr>
          <w:rFonts w:asciiTheme="minorHAnsi" w:hAnsiTheme="minorHAnsi" w:cstheme="minorHAnsi"/>
        </w:rPr>
        <w:t>1</w:t>
      </w:r>
      <w:r w:rsidRPr="00114C05" w:rsidR="00EA58A8">
        <w:rPr>
          <w:rFonts w:asciiTheme="minorHAnsi" w:hAnsiTheme="minorHAnsi" w:cstheme="minorHAnsi"/>
        </w:rPr>
        <w:t>7</w:t>
      </w:r>
      <w:r w:rsidRPr="00114C05">
        <w:rPr>
          <w:rFonts w:asciiTheme="minorHAnsi" w:hAnsiTheme="minorHAnsi" w:cstheme="minorHAnsi"/>
        </w:rPr>
        <w:t xml:space="preserve"> to </w:t>
      </w:r>
      <w:r w:rsidRPr="00114C05" w:rsidR="00CC3C44">
        <w:rPr>
          <w:rFonts w:asciiTheme="minorHAnsi" w:hAnsiTheme="minorHAnsi" w:cstheme="minorHAnsi"/>
        </w:rPr>
        <w:t>Present</w:t>
      </w:r>
    </w:p>
    <w:p w:rsidR="00360824" w:rsidRPr="007655B7" w:rsidP="00695352" w14:paraId="5C5CD067" w14:textId="183F8D45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b/>
          <w:bCs/>
          <w:u w:val="single"/>
        </w:rPr>
      </w:pPr>
      <w:r w:rsidRPr="007655B7">
        <w:rPr>
          <w:rFonts w:asciiTheme="minorHAnsi" w:hAnsiTheme="minorHAnsi" w:cstheme="minorHAnsi"/>
          <w:b/>
          <w:bCs/>
        </w:rPr>
        <w:t>Responsibilities:</w:t>
      </w:r>
    </w:p>
    <w:p w:rsidR="00BE0336" w:rsidP="00360824" w14:paraId="4D948CC1" w14:textId="5686CC20">
      <w:pPr>
        <w:numPr>
          <w:ilvl w:val="0"/>
          <w:numId w:val="32"/>
        </w:numPr>
        <w:spacing w:after="0" w:line="240" w:lineRule="auto"/>
        <w:ind w:left="1080" w:hanging="1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Accountable for</w:t>
      </w:r>
      <w:r w:rsidRPr="00114C05" w:rsidR="00DC0C8A">
        <w:rPr>
          <w:rFonts w:asciiTheme="minorHAnsi" w:hAnsiTheme="minorHAnsi" w:cstheme="minorHAnsi"/>
        </w:rPr>
        <w:t xml:space="preserve"> </w:t>
      </w:r>
      <w:r w:rsidRPr="00114C05" w:rsidR="00916604">
        <w:rPr>
          <w:rFonts w:asciiTheme="minorHAnsi" w:hAnsiTheme="minorHAnsi" w:cstheme="minorHAnsi"/>
        </w:rPr>
        <w:t>day-to-day</w:t>
      </w:r>
      <w:r w:rsidRPr="00114C05">
        <w:rPr>
          <w:rFonts w:asciiTheme="minorHAnsi" w:hAnsiTheme="minorHAnsi" w:cstheme="minorHAnsi"/>
        </w:rPr>
        <w:t xml:space="preserve"> IT infrastructure, operations and End user support for factor</w:t>
      </w:r>
      <w:r w:rsidR="00A009BD">
        <w:rPr>
          <w:rFonts w:asciiTheme="minorHAnsi" w:hAnsiTheme="minorHAnsi" w:cstheme="minorHAnsi"/>
        </w:rPr>
        <w:t>y</w:t>
      </w:r>
      <w:r w:rsidR="00F61D22">
        <w:rPr>
          <w:rFonts w:asciiTheme="minorHAnsi" w:hAnsiTheme="minorHAnsi" w:cstheme="minorHAnsi"/>
        </w:rPr>
        <w:t>, branch offices</w:t>
      </w:r>
      <w:r w:rsidRPr="00114C05">
        <w:rPr>
          <w:rFonts w:asciiTheme="minorHAnsi" w:hAnsiTheme="minorHAnsi" w:cstheme="minorHAnsi"/>
        </w:rPr>
        <w:t xml:space="preserve"> and other contract manufacturing locations.</w:t>
      </w:r>
    </w:p>
    <w:p w:rsidR="007460E8" w:rsidP="00360824" w14:paraId="584A3129" w14:textId="5138AA02">
      <w:pPr>
        <w:numPr>
          <w:ilvl w:val="0"/>
          <w:numId w:val="32"/>
        </w:numPr>
        <w:spacing w:after="0" w:line="240" w:lineRule="auto"/>
        <w:ind w:left="1080" w:hanging="180"/>
        <w:jc w:val="both"/>
        <w:rPr>
          <w:rFonts w:asciiTheme="minorHAnsi" w:hAnsiTheme="minorHAnsi" w:cstheme="minorHAnsi"/>
        </w:rPr>
      </w:pPr>
      <w:r w:rsidRPr="007460E8">
        <w:rPr>
          <w:rFonts w:asciiTheme="minorHAnsi" w:hAnsiTheme="minorHAnsi" w:cstheme="minorHAnsi"/>
        </w:rPr>
        <w:t>Single point of contact for all manufacturing units IT infrastructure related issue.</w:t>
      </w:r>
    </w:p>
    <w:p w:rsidR="00916604" w:rsidP="00916604" w14:paraId="5766C7FD" w14:textId="77777777">
      <w:pPr>
        <w:numPr>
          <w:ilvl w:val="0"/>
          <w:numId w:val="32"/>
        </w:numPr>
        <w:spacing w:after="0" w:line="240" w:lineRule="auto"/>
        <w:ind w:left="1080" w:hanging="1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Supervision and guidance of 12 team members. Defining KPI, performance evaluation and their training needs to achieve business goals.</w:t>
      </w:r>
    </w:p>
    <w:p w:rsidR="00916604" w:rsidP="00360824" w14:paraId="05DF0245" w14:textId="70DA058F">
      <w:pPr>
        <w:numPr>
          <w:ilvl w:val="0"/>
          <w:numId w:val="32"/>
        </w:numPr>
        <w:spacing w:after="0" w:line="240" w:lineRule="auto"/>
        <w:ind w:left="1080" w:hanging="180"/>
        <w:jc w:val="both"/>
        <w:rPr>
          <w:rFonts w:asciiTheme="minorHAnsi" w:hAnsiTheme="minorHAnsi" w:cstheme="minorHAnsi"/>
        </w:rPr>
      </w:pPr>
      <w:r w:rsidRPr="00916604">
        <w:rPr>
          <w:rFonts w:asciiTheme="minorHAnsi" w:hAnsiTheme="minorHAnsi" w:cstheme="minorHAnsi"/>
        </w:rPr>
        <w:t>Responsible for delivery of projects nonfunctional requirements within schedule.</w:t>
      </w:r>
    </w:p>
    <w:p w:rsidR="001D168C" w:rsidP="00360824" w14:paraId="77144119" w14:textId="0115BD0E">
      <w:pPr>
        <w:numPr>
          <w:ilvl w:val="0"/>
          <w:numId w:val="32"/>
        </w:numPr>
        <w:spacing w:after="0" w:line="240" w:lineRule="auto"/>
        <w:ind w:left="1080" w:hanging="1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Accountable for design if IT network and IT infra readiness of new offices and factories. </w:t>
      </w:r>
    </w:p>
    <w:p w:rsidR="00916604" w:rsidP="00916604" w14:paraId="57A3FB11" w14:textId="77777777">
      <w:pPr>
        <w:numPr>
          <w:ilvl w:val="0"/>
          <w:numId w:val="32"/>
        </w:numPr>
        <w:spacing w:after="0" w:line="240" w:lineRule="auto"/>
        <w:ind w:left="1080" w:hanging="180"/>
        <w:jc w:val="both"/>
        <w:rPr>
          <w:rFonts w:asciiTheme="minorHAnsi" w:hAnsiTheme="minorHAnsi" w:cstheme="minorHAnsi"/>
        </w:rPr>
      </w:pPr>
      <w:r w:rsidRPr="00916604">
        <w:rPr>
          <w:rFonts w:asciiTheme="minorHAnsi" w:hAnsiTheme="minorHAnsi" w:cstheme="minorHAnsi"/>
        </w:rPr>
        <w:t>Accountable for security compliance of IT infra, application and Database.</w:t>
      </w:r>
    </w:p>
    <w:p w:rsidR="00916604" w:rsidP="00916604" w14:paraId="461BCE01" w14:textId="706CF7E8">
      <w:pPr>
        <w:numPr>
          <w:ilvl w:val="0"/>
          <w:numId w:val="32"/>
        </w:numPr>
        <w:spacing w:after="0" w:line="240" w:lineRule="auto"/>
        <w:ind w:left="1080" w:hanging="180"/>
        <w:jc w:val="both"/>
        <w:rPr>
          <w:rFonts w:asciiTheme="minorHAnsi" w:hAnsiTheme="minorHAnsi" w:cstheme="minorHAnsi"/>
        </w:rPr>
      </w:pPr>
      <w:r w:rsidRPr="00916604">
        <w:rPr>
          <w:rFonts w:asciiTheme="minorHAnsi" w:hAnsiTheme="minorHAnsi" w:cstheme="minorHAnsi"/>
        </w:rPr>
        <w:t>POC and Implementation of new technology to achieve better efficiency.</w:t>
      </w:r>
    </w:p>
    <w:p w:rsidR="00934E9C" w:rsidRPr="00916604" w:rsidP="00916604" w14:paraId="1F6F7DD6" w14:textId="47891469">
      <w:pPr>
        <w:numPr>
          <w:ilvl w:val="0"/>
          <w:numId w:val="32"/>
        </w:numPr>
        <w:spacing w:after="0" w:line="240" w:lineRule="auto"/>
        <w:ind w:left="1080" w:hanging="1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Accountable for OT security policy rollout and compliance.</w:t>
      </w:r>
    </w:p>
    <w:p w:rsidR="00916604" w:rsidP="00916604" w14:paraId="31214680" w14:textId="77777777">
      <w:pPr>
        <w:numPr>
          <w:ilvl w:val="0"/>
          <w:numId w:val="32"/>
        </w:numPr>
        <w:spacing w:after="0" w:line="240" w:lineRule="auto"/>
        <w:ind w:left="1080" w:hanging="1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Review of day to days calls and taking required action as per SLA.</w:t>
      </w:r>
    </w:p>
    <w:p w:rsidR="00916604" w:rsidP="00916604" w14:paraId="649A5A2A" w14:textId="77777777">
      <w:pPr>
        <w:numPr>
          <w:ilvl w:val="0"/>
          <w:numId w:val="32"/>
        </w:numPr>
        <w:spacing w:after="0" w:line="240" w:lineRule="auto"/>
        <w:ind w:left="1080" w:hanging="1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Evaluation of vendors and review of their performance.</w:t>
      </w:r>
    </w:p>
    <w:p w:rsidR="00916604" w:rsidP="00916604" w14:paraId="1081E9E8" w14:textId="77777777">
      <w:pPr>
        <w:pStyle w:val="ListParagraph"/>
        <w:numPr>
          <w:ilvl w:val="0"/>
          <w:numId w:val="32"/>
        </w:numPr>
        <w:ind w:left="1080" w:hanging="18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14C05">
        <w:rPr>
          <w:rFonts w:asciiTheme="minorHAnsi" w:hAnsiTheme="minorHAnsi" w:cstheme="minorHAnsi"/>
          <w:sz w:val="22"/>
          <w:szCs w:val="22"/>
        </w:rPr>
        <w:t>Planning, budgeting</w:t>
      </w:r>
      <w:r>
        <w:rPr>
          <w:rFonts w:asciiTheme="minorHAnsi" w:hAnsiTheme="minorHAnsi" w:cstheme="minorHAnsi"/>
          <w:sz w:val="22"/>
          <w:szCs w:val="22"/>
        </w:rPr>
        <w:t xml:space="preserve"> and control</w:t>
      </w:r>
      <w:r w:rsidRPr="00114C05">
        <w:rPr>
          <w:rFonts w:asciiTheme="minorHAnsi" w:hAnsiTheme="minorHAnsi" w:cstheme="minorHAnsi"/>
          <w:sz w:val="22"/>
          <w:szCs w:val="22"/>
        </w:rPr>
        <w:t xml:space="preserve"> of</w:t>
      </w:r>
      <w:r>
        <w:rPr>
          <w:rFonts w:asciiTheme="minorHAnsi" w:hAnsiTheme="minorHAnsi" w:cstheme="minorHAnsi"/>
          <w:sz w:val="22"/>
          <w:szCs w:val="22"/>
        </w:rPr>
        <w:t xml:space="preserve"> yearly IT Budget.</w:t>
      </w:r>
    </w:p>
    <w:p w:rsidR="00916604" w:rsidRPr="00114C05" w:rsidP="00916604" w14:paraId="62F72B4B" w14:textId="77777777">
      <w:pPr>
        <w:pStyle w:val="ListParagraph"/>
        <w:numPr>
          <w:ilvl w:val="0"/>
          <w:numId w:val="32"/>
        </w:numPr>
        <w:ind w:left="1080" w:hanging="18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Creation and improvement of existing </w:t>
      </w:r>
      <w:r>
        <w:rPr>
          <w:rFonts w:asciiTheme="minorHAnsi" w:hAnsiTheme="minorHAnsi" w:cstheme="minorHAnsi"/>
          <w:sz w:val="22"/>
          <w:szCs w:val="22"/>
        </w:rPr>
        <w:t>SOP’s</w:t>
      </w:r>
      <w:r>
        <w:rPr>
          <w:rFonts w:asciiTheme="minorHAnsi" w:hAnsiTheme="minorHAnsi" w:cstheme="minorHAnsi"/>
          <w:sz w:val="22"/>
          <w:szCs w:val="22"/>
        </w:rPr>
        <w:t xml:space="preserve"> for better efficiency and effectiveness. </w:t>
      </w:r>
    </w:p>
    <w:p w:rsidR="00916604" w:rsidP="00360824" w14:paraId="56BECA09" w14:textId="7A86B6B8">
      <w:pPr>
        <w:numPr>
          <w:ilvl w:val="0"/>
          <w:numId w:val="32"/>
        </w:numPr>
        <w:spacing w:after="0" w:line="240" w:lineRule="auto"/>
        <w:ind w:left="1080" w:hanging="1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 Process automation.</w:t>
      </w:r>
    </w:p>
    <w:p w:rsidR="004A0753" w:rsidP="00360824" w14:paraId="1D1CB399" w14:textId="0AC840FF">
      <w:pPr>
        <w:numPr>
          <w:ilvl w:val="0"/>
          <w:numId w:val="32"/>
        </w:numPr>
        <w:spacing w:after="0" w:line="240" w:lineRule="auto"/>
        <w:ind w:left="1080" w:hanging="1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Capacity planning for servers and other resources. </w:t>
      </w:r>
    </w:p>
    <w:p w:rsidR="00916604" w:rsidP="00360824" w14:paraId="76FBF254" w14:textId="4938EEB3">
      <w:pPr>
        <w:numPr>
          <w:ilvl w:val="0"/>
          <w:numId w:val="32"/>
        </w:numPr>
        <w:spacing w:after="0" w:line="240" w:lineRule="auto"/>
        <w:ind w:left="1080" w:hanging="180"/>
        <w:jc w:val="both"/>
        <w:rPr>
          <w:rFonts w:asciiTheme="minorHAnsi" w:hAnsiTheme="minorHAnsi" w:cstheme="minorHAnsi"/>
        </w:rPr>
      </w:pPr>
      <w:r w:rsidRPr="00114C05">
        <w:rPr>
          <w:rFonts w:asciiTheme="minorHAnsi" w:hAnsiTheme="minorHAnsi" w:cstheme="minorHAnsi"/>
        </w:rPr>
        <w:t xml:space="preserve">IT assets </w:t>
      </w:r>
      <w:r>
        <w:rPr>
          <w:rFonts w:asciiTheme="minorHAnsi" w:hAnsiTheme="minorHAnsi" w:cstheme="minorHAnsi"/>
        </w:rPr>
        <w:t>lifecycle management.</w:t>
      </w:r>
    </w:p>
    <w:p w:rsidR="00916604" w:rsidRPr="00114C05" w:rsidP="00916604" w14:paraId="646545EE" w14:textId="7C6EA737">
      <w:pPr>
        <w:pStyle w:val="ListParagraph"/>
        <w:numPr>
          <w:ilvl w:val="0"/>
          <w:numId w:val="32"/>
        </w:numPr>
        <w:ind w:left="1080" w:hanging="1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Pr="00114C05">
        <w:rPr>
          <w:rFonts w:asciiTheme="minorHAnsi" w:hAnsiTheme="minorHAnsi" w:cstheme="minorHAnsi"/>
          <w:sz w:val="22"/>
          <w:szCs w:val="22"/>
        </w:rPr>
        <w:t>esting and deployment of IT continuity plan</w:t>
      </w:r>
      <w:r>
        <w:rPr>
          <w:rFonts w:asciiTheme="minorHAnsi" w:hAnsiTheme="minorHAnsi" w:cstheme="minorHAnsi"/>
          <w:sz w:val="22"/>
          <w:szCs w:val="22"/>
        </w:rPr>
        <w:t xml:space="preserve"> for</w:t>
      </w:r>
      <w:r w:rsidRPr="00114C0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class A assets</w:t>
      </w:r>
      <w:r w:rsidRPr="00114C05">
        <w:rPr>
          <w:rFonts w:asciiTheme="minorHAnsi" w:hAnsiTheme="minorHAnsi" w:cstheme="minorHAnsi"/>
          <w:sz w:val="22"/>
          <w:szCs w:val="22"/>
        </w:rPr>
        <w:t>.</w:t>
      </w:r>
    </w:p>
    <w:p w:rsidR="00916604" w:rsidP="00916604" w14:paraId="15092EF6" w14:textId="77777777">
      <w:pPr>
        <w:pStyle w:val="ListParagraph"/>
        <w:numPr>
          <w:ilvl w:val="0"/>
          <w:numId w:val="32"/>
        </w:numPr>
        <w:ind w:left="1080" w:hanging="18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114C05">
        <w:rPr>
          <w:rFonts w:asciiTheme="minorHAnsi" w:hAnsiTheme="minorHAnsi" w:cstheme="minorHAnsi"/>
          <w:sz w:val="22"/>
          <w:szCs w:val="22"/>
        </w:rPr>
        <w:t>Planning, budgeting</w:t>
      </w:r>
      <w:r>
        <w:rPr>
          <w:rFonts w:asciiTheme="minorHAnsi" w:hAnsiTheme="minorHAnsi" w:cstheme="minorHAnsi"/>
          <w:sz w:val="22"/>
          <w:szCs w:val="22"/>
        </w:rPr>
        <w:t xml:space="preserve"> and control</w:t>
      </w:r>
      <w:r w:rsidRPr="00114C05">
        <w:rPr>
          <w:rFonts w:asciiTheme="minorHAnsi" w:hAnsiTheme="minorHAnsi" w:cstheme="minorHAnsi"/>
          <w:sz w:val="22"/>
          <w:szCs w:val="22"/>
        </w:rPr>
        <w:t xml:space="preserve"> of</w:t>
      </w:r>
      <w:r>
        <w:rPr>
          <w:rFonts w:asciiTheme="minorHAnsi" w:hAnsiTheme="minorHAnsi" w:cstheme="minorHAnsi"/>
          <w:sz w:val="22"/>
          <w:szCs w:val="22"/>
        </w:rPr>
        <w:t xml:space="preserve"> yearly IT Budget.</w:t>
      </w:r>
    </w:p>
    <w:p w:rsidR="00916604" w:rsidP="00916604" w14:paraId="282A3081" w14:textId="09E60DDB">
      <w:pPr>
        <w:spacing w:after="0" w:line="240" w:lineRule="auto"/>
        <w:ind w:left="1080"/>
        <w:jc w:val="both"/>
        <w:rPr>
          <w:rFonts w:asciiTheme="minorHAnsi" w:hAnsiTheme="minorHAnsi" w:cstheme="minorHAnsi"/>
        </w:rPr>
      </w:pPr>
    </w:p>
    <w:p w:rsidR="00D11CEB" w:rsidRPr="00D11CEB" w:rsidP="00D11CEB" w14:paraId="08BE1A30" w14:textId="205F13C9">
      <w:pPr>
        <w:pStyle w:val="NoSpacing"/>
        <w:rPr>
          <w:rFonts w:eastAsia="Times New Roman" w:asciiTheme="minorHAnsi" w:hAnsiTheme="minorHAnsi" w:cstheme="minorHAnsi"/>
        </w:rPr>
      </w:pPr>
      <w:r w:rsidRPr="00D11CEB">
        <w:rPr>
          <w:rFonts w:eastAsia="Times New Roman" w:asciiTheme="minorHAnsi" w:hAnsiTheme="minorHAnsi" w:cstheme="minorHAnsi"/>
          <w:b/>
        </w:rPr>
        <w:t>Projects Delivered:</w:t>
      </w:r>
      <w:r>
        <w:rPr>
          <w:rFonts w:eastAsiaTheme="minorHAnsi" w:cstheme="minorHAnsi"/>
          <w:sz w:val="20"/>
          <w:szCs w:val="20"/>
        </w:rPr>
        <w:t xml:space="preserve"> </w:t>
      </w:r>
      <w:r w:rsidRPr="00D11CEB">
        <w:rPr>
          <w:rFonts w:eastAsia="Times New Roman" w:asciiTheme="minorHAnsi" w:hAnsiTheme="minorHAnsi" w:cstheme="minorHAnsi"/>
        </w:rPr>
        <w:t>Automation Anywhere</w:t>
      </w:r>
      <w:r w:rsidR="000D3680">
        <w:rPr>
          <w:rFonts w:eastAsia="Times New Roman" w:asciiTheme="minorHAnsi" w:hAnsiTheme="minorHAnsi" w:cstheme="minorHAnsi"/>
        </w:rPr>
        <w:t xml:space="preserve"> and Automation Edge IT infrastructure deployment,</w:t>
      </w:r>
      <w:r w:rsidRPr="00D11CEB">
        <w:rPr>
          <w:rFonts w:eastAsia="Times New Roman" w:asciiTheme="minorHAnsi" w:hAnsiTheme="minorHAnsi" w:cstheme="minorHAnsi"/>
        </w:rPr>
        <w:t xml:space="preserve"> Canon uniflow, 802.1x(LAN &amp; WIFI), DC upgradation,</w:t>
      </w:r>
      <w:r w:rsidR="000D3680">
        <w:rPr>
          <w:rFonts w:eastAsia="Times New Roman" w:asciiTheme="minorHAnsi" w:hAnsiTheme="minorHAnsi" w:cstheme="minorHAnsi"/>
        </w:rPr>
        <w:t xml:space="preserve"> </w:t>
      </w:r>
      <w:r w:rsidRPr="00D11CEB">
        <w:rPr>
          <w:rFonts w:eastAsia="Times New Roman" w:asciiTheme="minorHAnsi" w:hAnsiTheme="minorHAnsi" w:cstheme="minorHAnsi"/>
        </w:rPr>
        <w:t>Citrix migration</w:t>
      </w:r>
      <w:r w:rsidR="000D3680">
        <w:rPr>
          <w:rFonts w:eastAsia="Times New Roman" w:asciiTheme="minorHAnsi" w:hAnsiTheme="minorHAnsi" w:cstheme="minorHAnsi"/>
        </w:rPr>
        <w:t xml:space="preserve"> to cloud</w:t>
      </w:r>
      <w:r w:rsidRPr="00D11CEB">
        <w:rPr>
          <w:rFonts w:eastAsia="Times New Roman" w:asciiTheme="minorHAnsi" w:hAnsiTheme="minorHAnsi" w:cstheme="minorHAnsi"/>
        </w:rPr>
        <w:t>, DMS and server 201</w:t>
      </w:r>
      <w:r>
        <w:rPr>
          <w:rFonts w:eastAsia="Times New Roman" w:asciiTheme="minorHAnsi" w:hAnsiTheme="minorHAnsi" w:cstheme="minorHAnsi"/>
        </w:rPr>
        <w:t>6</w:t>
      </w:r>
      <w:r w:rsidRPr="00D11CEB">
        <w:rPr>
          <w:rFonts w:eastAsia="Times New Roman" w:asciiTheme="minorHAnsi" w:hAnsiTheme="minorHAnsi" w:cstheme="minorHAnsi"/>
        </w:rPr>
        <w:t xml:space="preserve"> to 201</w:t>
      </w:r>
      <w:r>
        <w:rPr>
          <w:rFonts w:eastAsia="Times New Roman" w:asciiTheme="minorHAnsi" w:hAnsiTheme="minorHAnsi" w:cstheme="minorHAnsi"/>
        </w:rPr>
        <w:t>9</w:t>
      </w:r>
      <w:r w:rsidRPr="00D11CEB">
        <w:rPr>
          <w:rFonts w:eastAsia="Times New Roman" w:asciiTheme="minorHAnsi" w:hAnsiTheme="minorHAnsi" w:cstheme="minorHAnsi"/>
        </w:rPr>
        <w:t xml:space="preserve"> upgradation</w:t>
      </w:r>
      <w:r>
        <w:rPr>
          <w:rFonts w:eastAsia="Times New Roman" w:asciiTheme="minorHAnsi" w:hAnsiTheme="minorHAnsi" w:cstheme="minorHAnsi"/>
        </w:rPr>
        <w:t>, O365 Migration from LN</w:t>
      </w:r>
      <w:r w:rsidR="004A0753">
        <w:rPr>
          <w:rFonts w:eastAsia="Times New Roman" w:asciiTheme="minorHAnsi" w:hAnsiTheme="minorHAnsi" w:cstheme="minorHAnsi"/>
        </w:rPr>
        <w:t>.</w:t>
      </w:r>
    </w:p>
    <w:p w:rsidR="00D11CEB" w:rsidRPr="007D4CF1" w:rsidP="00D11CEB" w14:paraId="7FFF5616" w14:textId="66053271">
      <w:pPr>
        <w:pStyle w:val="NoSpacing"/>
        <w:rPr>
          <w:rFonts w:eastAsiaTheme="minorHAnsi" w:cstheme="minorHAnsi"/>
          <w:sz w:val="20"/>
          <w:szCs w:val="20"/>
        </w:rPr>
      </w:pPr>
      <w:r w:rsidRPr="00D11CEB">
        <w:rPr>
          <w:rFonts w:eastAsia="Times New Roman" w:asciiTheme="minorHAnsi" w:hAnsiTheme="minorHAnsi" w:cstheme="minorHAnsi"/>
          <w:b/>
        </w:rPr>
        <w:t>Projects working:</w:t>
      </w:r>
      <w:r w:rsidRPr="00965817">
        <w:rPr>
          <w:rFonts w:eastAsiaTheme="minorHAnsi" w:cstheme="minorHAnsi"/>
          <w:b/>
          <w:bCs/>
          <w:sz w:val="20"/>
          <w:szCs w:val="20"/>
        </w:rPr>
        <w:t xml:space="preserve">   </w:t>
      </w:r>
      <w:r w:rsidR="000D3680">
        <w:rPr>
          <w:rFonts w:eastAsia="Times New Roman" w:asciiTheme="minorHAnsi" w:hAnsiTheme="minorHAnsi" w:cstheme="minorHAnsi"/>
        </w:rPr>
        <w:t>Integration of IT &amp; OT network in factories</w:t>
      </w:r>
      <w:r w:rsidR="00493E9F">
        <w:rPr>
          <w:rFonts w:eastAsia="Times New Roman" w:asciiTheme="minorHAnsi" w:hAnsiTheme="minorHAnsi" w:cstheme="minorHAnsi"/>
        </w:rPr>
        <w:t xml:space="preserve">, IT infrastructure design and deployment </w:t>
      </w:r>
      <w:r w:rsidR="001D168C">
        <w:rPr>
          <w:rFonts w:eastAsia="Times New Roman" w:asciiTheme="minorHAnsi" w:hAnsiTheme="minorHAnsi" w:cstheme="minorHAnsi"/>
        </w:rPr>
        <w:t>of</w:t>
      </w:r>
      <w:r w:rsidR="00934E9C">
        <w:rPr>
          <w:rFonts w:eastAsia="Times New Roman" w:asciiTheme="minorHAnsi" w:hAnsiTheme="minorHAnsi" w:cstheme="minorHAnsi"/>
        </w:rPr>
        <w:t xml:space="preserve"> new</w:t>
      </w:r>
      <w:r w:rsidR="00493E9F">
        <w:rPr>
          <w:rFonts w:eastAsia="Times New Roman" w:asciiTheme="minorHAnsi" w:hAnsiTheme="minorHAnsi" w:cstheme="minorHAnsi"/>
        </w:rPr>
        <w:t xml:space="preserve"> Uluberia factory.</w:t>
      </w:r>
    </w:p>
    <w:p w:rsidR="00D11CEB" w:rsidP="00916604" w14:paraId="59AE30D9" w14:textId="77777777">
      <w:pPr>
        <w:spacing w:after="0" w:line="240" w:lineRule="auto"/>
        <w:ind w:left="1080"/>
        <w:jc w:val="both"/>
        <w:rPr>
          <w:rFonts w:asciiTheme="minorHAnsi" w:hAnsiTheme="minorHAnsi" w:cstheme="minorHAnsi"/>
        </w:rPr>
      </w:pPr>
    </w:p>
    <w:p w:rsidR="00C80437" w:rsidRPr="0000719E" w:rsidP="007B39EE" w14:paraId="63A46772" w14:textId="77777777">
      <w:pPr>
        <w:pStyle w:val="ListParagraph"/>
        <w:ind w:left="0"/>
        <w:contextualSpacing/>
        <w:jc w:val="both"/>
        <w:rPr>
          <w:rFonts w:ascii="Arial" w:hAnsi="Arial" w:cs="Arial"/>
          <w:sz w:val="22"/>
          <w:szCs w:val="22"/>
        </w:rPr>
      </w:pPr>
    </w:p>
    <w:p w:rsidR="00675658" w:rsidRPr="00114C05" w:rsidP="00EF6ED7" w14:paraId="3521675E" w14:textId="1B7379BF">
      <w:pPr>
        <w:spacing w:after="0" w:line="240" w:lineRule="auto"/>
        <w:rPr>
          <w:rFonts w:asciiTheme="minorHAnsi" w:hAnsiTheme="minorHAnsi" w:cstheme="minorHAnsi"/>
        </w:rPr>
      </w:pPr>
      <w:r w:rsidRPr="00114C05">
        <w:rPr>
          <w:rFonts w:asciiTheme="minorHAnsi" w:hAnsiTheme="minorHAnsi" w:cstheme="minorHAnsi"/>
          <w:b/>
        </w:rPr>
        <w:t>IDC Technologies</w:t>
      </w:r>
      <w:r w:rsidR="002933CB">
        <w:rPr>
          <w:rFonts w:asciiTheme="minorHAnsi" w:hAnsiTheme="minorHAnsi" w:cstheme="minorHAnsi"/>
          <w:b/>
        </w:rPr>
        <w:t xml:space="preserve"> as system administrator at</w:t>
      </w:r>
      <w:r w:rsidRPr="00114C05" w:rsidR="005C2800">
        <w:rPr>
          <w:rFonts w:asciiTheme="minorHAnsi" w:hAnsiTheme="minorHAnsi" w:cstheme="minorHAnsi"/>
          <w:b/>
        </w:rPr>
        <w:t xml:space="preserve"> ITC Limited, LRBD</w:t>
      </w:r>
    </w:p>
    <w:p w:rsidR="00675658" w:rsidRPr="007655B7" w:rsidP="007655B7" w14:paraId="5D874AA7" w14:textId="1F70CEA7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7655B7">
        <w:rPr>
          <w:rFonts w:asciiTheme="minorHAnsi" w:hAnsiTheme="minorHAnsi" w:cstheme="minorHAnsi"/>
          <w:b/>
          <w:bCs/>
        </w:rPr>
        <w:t>Duration:</w:t>
      </w:r>
      <w:r w:rsidRPr="00114C05">
        <w:rPr>
          <w:rFonts w:asciiTheme="minorHAnsi" w:hAnsiTheme="minorHAnsi" w:cstheme="minorHAnsi"/>
        </w:rPr>
        <w:t xml:space="preserve"> </w:t>
      </w:r>
      <w:r w:rsidRPr="00114C05" w:rsidR="002C406D">
        <w:rPr>
          <w:rFonts w:asciiTheme="minorHAnsi" w:hAnsiTheme="minorHAnsi" w:cstheme="minorHAnsi"/>
        </w:rPr>
        <w:t>December</w:t>
      </w:r>
      <w:r w:rsidRPr="00114C05" w:rsidR="00CC3C44">
        <w:rPr>
          <w:rFonts w:asciiTheme="minorHAnsi" w:hAnsiTheme="minorHAnsi" w:cstheme="minorHAnsi"/>
        </w:rPr>
        <w:t xml:space="preserve">, </w:t>
      </w:r>
      <w:r w:rsidRPr="00114C05" w:rsidR="0068399D">
        <w:rPr>
          <w:rFonts w:asciiTheme="minorHAnsi" w:hAnsiTheme="minorHAnsi" w:cstheme="minorHAnsi"/>
        </w:rPr>
        <w:t xml:space="preserve">2016 to </w:t>
      </w:r>
      <w:r w:rsidRPr="00114C05" w:rsidR="002C406D">
        <w:rPr>
          <w:rFonts w:asciiTheme="minorHAnsi" w:hAnsiTheme="minorHAnsi" w:cstheme="minorHAnsi"/>
        </w:rPr>
        <w:t>May</w:t>
      </w:r>
      <w:r w:rsidRPr="00114C05" w:rsidR="00CC3C44">
        <w:rPr>
          <w:rFonts w:asciiTheme="minorHAnsi" w:hAnsiTheme="minorHAnsi" w:cstheme="minorHAnsi"/>
        </w:rPr>
        <w:t xml:space="preserve">, </w:t>
      </w:r>
      <w:r w:rsidRPr="00114C05" w:rsidR="0068399D">
        <w:rPr>
          <w:rFonts w:asciiTheme="minorHAnsi" w:hAnsiTheme="minorHAnsi" w:cstheme="minorHAnsi"/>
        </w:rPr>
        <w:t>201</w:t>
      </w:r>
      <w:r w:rsidRPr="00114C05" w:rsidR="002C406D">
        <w:rPr>
          <w:rFonts w:asciiTheme="minorHAnsi" w:hAnsiTheme="minorHAnsi" w:cstheme="minorHAnsi"/>
        </w:rPr>
        <w:t>7</w:t>
      </w:r>
    </w:p>
    <w:p w:rsidR="002C406D" w:rsidRPr="007655B7" w:rsidP="002C406D" w14:paraId="15D5B074" w14:textId="26E6389D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b/>
          <w:bCs/>
        </w:rPr>
      </w:pPr>
      <w:r w:rsidRPr="007655B7">
        <w:rPr>
          <w:rFonts w:asciiTheme="minorHAnsi" w:hAnsiTheme="minorHAnsi" w:cstheme="minorHAnsi"/>
          <w:b/>
          <w:bCs/>
        </w:rPr>
        <w:t>Responsibilities:</w:t>
      </w:r>
    </w:p>
    <w:p w:rsidR="00BB66B8" w:rsidRPr="00114C05" w:rsidP="00EF6ED7" w14:paraId="183B315E" w14:textId="3AE8756C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114C05">
        <w:rPr>
          <w:rFonts w:asciiTheme="minorHAnsi" w:hAnsiTheme="minorHAnsi" w:cstheme="minorHAnsi"/>
        </w:rPr>
        <w:t>IT infrastructure Management &amp; operational support for Wills Lifestyle Stores &amp; John Players Distributers for eastern India.</w:t>
      </w:r>
    </w:p>
    <w:p w:rsidR="00AB7751" w:rsidRPr="00114C05" w:rsidP="00EF6ED7" w14:paraId="6299FBCE" w14:textId="47E43111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114C05">
        <w:rPr>
          <w:rFonts w:asciiTheme="minorHAnsi" w:hAnsiTheme="minorHAnsi" w:cstheme="minorHAnsi"/>
        </w:rPr>
        <w:t>Management of third-party vendors.</w:t>
      </w:r>
    </w:p>
    <w:p w:rsidR="00EF6ED7" w:rsidRPr="00114C05" w:rsidP="00EF6ED7" w14:paraId="518BDFD0" w14:textId="7B044BAB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114C05">
        <w:rPr>
          <w:rFonts w:asciiTheme="minorHAnsi" w:hAnsiTheme="minorHAnsi" w:cstheme="minorHAnsi"/>
        </w:rPr>
        <w:t>Provide functional support for the business's internal and external applications and processes.</w:t>
      </w:r>
    </w:p>
    <w:p w:rsidR="002C406D" w:rsidRPr="00114C05" w:rsidP="002C406D" w14:paraId="5EBEED41" w14:textId="69169761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114C05">
        <w:rPr>
          <w:rFonts w:asciiTheme="minorHAnsi" w:hAnsiTheme="minorHAnsi" w:cstheme="minorHAnsi"/>
        </w:rPr>
        <w:t>Acts as a liaison between business users, partners and IT developers.</w:t>
      </w:r>
    </w:p>
    <w:p w:rsidR="00BB66B8" w:rsidRPr="00114C05" w:rsidP="002C406D" w14:paraId="22BA54DC" w14:textId="6C40EFF7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114C05">
        <w:rPr>
          <w:rFonts w:asciiTheme="minorHAnsi" w:hAnsiTheme="minorHAnsi" w:cstheme="minorHAnsi"/>
        </w:rPr>
        <w:t>Prepare documentation for every change, activity, calls etc for higher management.</w:t>
      </w:r>
    </w:p>
    <w:p w:rsidR="00BB66B8" w:rsidRPr="00114C05" w:rsidP="002C406D" w14:paraId="1242D357" w14:textId="19C2BDDC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114C05">
        <w:rPr>
          <w:rFonts w:asciiTheme="minorHAnsi" w:hAnsiTheme="minorHAnsi" w:cstheme="minorHAnsi"/>
        </w:rPr>
        <w:t>Planning, budgeting and deployment of new IT infrastructure for stores.</w:t>
      </w:r>
    </w:p>
    <w:p w:rsidR="00BB66B8" w:rsidRPr="00114C05" w:rsidP="002C406D" w14:paraId="5EFA537F" w14:textId="4ED403A6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114C05">
        <w:rPr>
          <w:rFonts w:asciiTheme="minorHAnsi" w:hAnsiTheme="minorHAnsi" w:cstheme="minorHAnsi"/>
        </w:rPr>
        <w:t>Management &amp; create of domain users, computer account, groups and policy in active directory.</w:t>
      </w:r>
    </w:p>
    <w:p w:rsidR="002C406D" w:rsidRPr="00114C05" w:rsidP="002C406D" w14:paraId="517F4447" w14:textId="3A05F8B7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114C05">
        <w:rPr>
          <w:rFonts w:asciiTheme="minorHAnsi" w:hAnsiTheme="minorHAnsi" w:cstheme="minorHAnsi"/>
        </w:rPr>
        <w:t>Troubleshoot of network, application, server, print server etc.</w:t>
      </w:r>
    </w:p>
    <w:p w:rsidR="002C406D" w:rsidP="002C406D" w14:paraId="1E8C97D1" w14:textId="12A8F77C">
      <w:pPr>
        <w:spacing w:after="0" w:line="240" w:lineRule="auto"/>
        <w:rPr>
          <w:rFonts w:ascii="Arial" w:hAnsi="Arial" w:cs="Arial"/>
        </w:rPr>
      </w:pPr>
    </w:p>
    <w:p w:rsidR="00BB66B8" w:rsidRPr="00114C05" w:rsidP="00BB66B8" w14:paraId="7D62C251" w14:textId="41F2B5D9">
      <w:pPr>
        <w:spacing w:after="0" w:line="240" w:lineRule="auto"/>
        <w:rPr>
          <w:rFonts w:asciiTheme="minorHAnsi" w:hAnsiTheme="minorHAnsi" w:cstheme="minorHAnsi"/>
        </w:rPr>
      </w:pPr>
      <w:r w:rsidRPr="00114C05">
        <w:rPr>
          <w:rFonts w:asciiTheme="minorHAnsi" w:hAnsiTheme="minorHAnsi" w:cstheme="minorHAnsi"/>
          <w:b/>
        </w:rPr>
        <w:t>Mindsquare Technologies</w:t>
      </w:r>
      <w:r w:rsidR="002933CB">
        <w:rPr>
          <w:rFonts w:asciiTheme="minorHAnsi" w:hAnsiTheme="minorHAnsi" w:cstheme="minorHAnsi"/>
          <w:b/>
        </w:rPr>
        <w:t xml:space="preserve"> as FMS support at</w:t>
      </w:r>
      <w:r w:rsidRPr="00114C05" w:rsidR="005C2800">
        <w:rPr>
          <w:rFonts w:asciiTheme="minorHAnsi" w:hAnsiTheme="minorHAnsi" w:cstheme="minorHAnsi"/>
          <w:b/>
        </w:rPr>
        <w:t xml:space="preserve"> GE Power</w:t>
      </w:r>
    </w:p>
    <w:p w:rsidR="00BB66B8" w:rsidRPr="007655B7" w:rsidP="007655B7" w14:paraId="50C59563" w14:textId="17370B38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7655B7">
        <w:rPr>
          <w:rFonts w:asciiTheme="minorHAnsi" w:hAnsiTheme="minorHAnsi" w:cstheme="minorHAnsi"/>
          <w:b/>
          <w:bCs/>
        </w:rPr>
        <w:t>Duration:</w:t>
      </w:r>
      <w:r w:rsidRPr="00114C05">
        <w:rPr>
          <w:rFonts w:asciiTheme="minorHAnsi" w:hAnsiTheme="minorHAnsi" w:cstheme="minorHAnsi"/>
        </w:rPr>
        <w:t xml:space="preserve"> May, 2016 to December, 2016</w:t>
      </w:r>
      <w:r w:rsidR="007655B7">
        <w:rPr>
          <w:rFonts w:asciiTheme="minorHAnsi" w:hAnsiTheme="minorHAnsi" w:cstheme="minorHAnsi"/>
        </w:rPr>
        <w:t xml:space="preserve"> </w:t>
      </w:r>
    </w:p>
    <w:p w:rsidR="002C406D" w:rsidRPr="007655B7" w:rsidP="002C406D" w14:paraId="772AF941" w14:textId="7C6A5EB1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b/>
          <w:bCs/>
        </w:rPr>
      </w:pPr>
      <w:r w:rsidRPr="007655B7">
        <w:rPr>
          <w:rFonts w:asciiTheme="minorHAnsi" w:hAnsiTheme="minorHAnsi" w:cstheme="minorHAnsi"/>
          <w:b/>
          <w:bCs/>
        </w:rPr>
        <w:t>Responsibilities:</w:t>
      </w:r>
    </w:p>
    <w:p w:rsidR="00004354" w:rsidRPr="00114C05" w:rsidP="00004354" w14:paraId="55E3B89E" w14:textId="77777777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114C05">
        <w:rPr>
          <w:rFonts w:asciiTheme="minorHAnsi" w:hAnsiTheme="minorHAnsi" w:cstheme="minorHAnsi"/>
        </w:rPr>
        <w:t>Provide day to day IT support &amp; administration in the unit.</w:t>
      </w:r>
    </w:p>
    <w:p w:rsidR="00004354" w:rsidRPr="00114C05" w:rsidP="00004354" w14:paraId="1C2E6289" w14:textId="77777777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114C05">
        <w:rPr>
          <w:rFonts w:asciiTheme="minorHAnsi" w:hAnsiTheme="minorHAnsi" w:cstheme="minorHAnsi"/>
        </w:rPr>
        <w:t>Installation and configuration of laptop, desktop, workstation and printers.</w:t>
      </w:r>
    </w:p>
    <w:p w:rsidR="00004354" w:rsidRPr="00114C05" w:rsidP="00004354" w14:paraId="3A86F324" w14:textId="77777777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114C05">
        <w:rPr>
          <w:rFonts w:asciiTheme="minorHAnsi" w:hAnsiTheme="minorHAnsi" w:cstheme="minorHAnsi"/>
        </w:rPr>
        <w:t>OS Image deploy and Patch implementation through Bigfix SSO.</w:t>
      </w:r>
    </w:p>
    <w:p w:rsidR="00004354" w:rsidRPr="00114C05" w:rsidP="00004354" w14:paraId="09E188B8" w14:textId="3B4B88A2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114C05">
        <w:rPr>
          <w:rFonts w:asciiTheme="minorHAnsi" w:hAnsiTheme="minorHAnsi" w:cstheme="minorHAnsi"/>
        </w:rPr>
        <w:t>Day to day users call attend for Windows OS and applications</w:t>
      </w:r>
      <w:r w:rsidR="007460E8">
        <w:rPr>
          <w:rFonts w:asciiTheme="minorHAnsi" w:hAnsiTheme="minorHAnsi" w:cstheme="minorHAnsi"/>
        </w:rPr>
        <w:t>.</w:t>
      </w:r>
    </w:p>
    <w:p w:rsidR="00695352" w:rsidRPr="00114C05" w:rsidP="00EA1E10" w14:paraId="15D31AFC" w14:textId="27FEA327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114C05">
        <w:rPr>
          <w:rFonts w:asciiTheme="minorHAnsi" w:hAnsiTheme="minorHAnsi" w:cstheme="minorHAnsi"/>
        </w:rPr>
        <w:t>Maintaining incident, service request and work order via ITSM7 and service now and Escalate support calls to the appropriate 2nd line team.</w:t>
      </w:r>
    </w:p>
    <w:p w:rsidR="002C406D" w:rsidP="002C406D" w14:paraId="637F9423" w14:textId="3062F14F">
      <w:pPr>
        <w:spacing w:after="0" w:line="240" w:lineRule="auto"/>
        <w:rPr>
          <w:rFonts w:ascii="Arial" w:hAnsi="Arial" w:cs="Arial"/>
        </w:rPr>
      </w:pPr>
    </w:p>
    <w:p w:rsidR="00004354" w:rsidRPr="00114C05" w:rsidP="00004354" w14:paraId="7C96F8A3" w14:textId="2155F93B">
      <w:pPr>
        <w:spacing w:after="0" w:line="240" w:lineRule="auto"/>
        <w:rPr>
          <w:rFonts w:asciiTheme="minorHAnsi" w:hAnsiTheme="minorHAnsi" w:cstheme="minorHAnsi"/>
        </w:rPr>
      </w:pPr>
      <w:r w:rsidRPr="00114C05">
        <w:rPr>
          <w:rFonts w:asciiTheme="minorHAnsi" w:hAnsiTheme="minorHAnsi" w:cstheme="minorHAnsi"/>
          <w:b/>
        </w:rPr>
        <w:t>Info Services &amp; Kaizen IT Services Pvt Ltd</w:t>
      </w:r>
      <w:r w:rsidR="002933CB">
        <w:rPr>
          <w:rFonts w:asciiTheme="minorHAnsi" w:hAnsiTheme="minorHAnsi" w:cstheme="minorHAnsi"/>
          <w:b/>
        </w:rPr>
        <w:t xml:space="preserve"> as TSE at</w:t>
      </w:r>
      <w:r w:rsidRPr="00114C05" w:rsidR="005C2800">
        <w:rPr>
          <w:rFonts w:asciiTheme="minorHAnsi" w:hAnsiTheme="minorHAnsi" w:cstheme="minorHAnsi"/>
          <w:b/>
        </w:rPr>
        <w:t xml:space="preserve"> IBM Airtel</w:t>
      </w:r>
    </w:p>
    <w:p w:rsidR="00004354" w:rsidRPr="007655B7" w:rsidP="007655B7" w14:paraId="46CD748F" w14:textId="0EE5DEAE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7655B7">
        <w:rPr>
          <w:rFonts w:asciiTheme="minorHAnsi" w:hAnsiTheme="minorHAnsi" w:cstheme="minorHAnsi"/>
          <w:b/>
          <w:bCs/>
        </w:rPr>
        <w:t>Duration:</w:t>
      </w:r>
      <w:r w:rsidRPr="00114C05">
        <w:rPr>
          <w:rFonts w:asciiTheme="minorHAnsi" w:hAnsiTheme="minorHAnsi" w:cstheme="minorHAnsi"/>
        </w:rPr>
        <w:t xml:space="preserve"> Ma</w:t>
      </w:r>
      <w:r w:rsidRPr="00114C05" w:rsidR="00695352">
        <w:rPr>
          <w:rFonts w:asciiTheme="minorHAnsi" w:hAnsiTheme="minorHAnsi" w:cstheme="minorHAnsi"/>
        </w:rPr>
        <w:t>rch</w:t>
      </w:r>
      <w:r w:rsidRPr="00114C05">
        <w:rPr>
          <w:rFonts w:asciiTheme="minorHAnsi" w:hAnsiTheme="minorHAnsi" w:cstheme="minorHAnsi"/>
        </w:rPr>
        <w:t>, 201</w:t>
      </w:r>
      <w:r w:rsidRPr="00114C05" w:rsidR="00695352">
        <w:rPr>
          <w:rFonts w:asciiTheme="minorHAnsi" w:hAnsiTheme="minorHAnsi" w:cstheme="minorHAnsi"/>
        </w:rPr>
        <w:t>4</w:t>
      </w:r>
      <w:r w:rsidRPr="00114C05">
        <w:rPr>
          <w:rFonts w:asciiTheme="minorHAnsi" w:hAnsiTheme="minorHAnsi" w:cstheme="minorHAnsi"/>
        </w:rPr>
        <w:t xml:space="preserve"> to 2016</w:t>
      </w:r>
      <w:r w:rsidR="007655B7">
        <w:rPr>
          <w:rFonts w:asciiTheme="minorHAnsi" w:hAnsiTheme="minorHAnsi" w:cstheme="minorHAnsi"/>
        </w:rPr>
        <w:t xml:space="preserve"> </w:t>
      </w:r>
    </w:p>
    <w:p w:rsidR="00004354" w:rsidRPr="007655B7" w:rsidP="00004354" w14:paraId="5EA9FB3A" w14:textId="77777777">
      <w:pPr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b/>
          <w:bCs/>
        </w:rPr>
      </w:pPr>
      <w:r w:rsidRPr="007655B7">
        <w:rPr>
          <w:rFonts w:asciiTheme="minorHAnsi" w:hAnsiTheme="minorHAnsi" w:cstheme="minorHAnsi"/>
          <w:b/>
          <w:bCs/>
        </w:rPr>
        <w:t>Responsibilities:</w:t>
      </w:r>
    </w:p>
    <w:p w:rsidR="00695352" w:rsidRPr="00114C05" w:rsidP="00695352" w14:paraId="78DF0CD9" w14:textId="77777777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114C05">
        <w:rPr>
          <w:rFonts w:asciiTheme="minorHAnsi" w:hAnsiTheme="minorHAnsi" w:cstheme="minorHAnsi"/>
        </w:rPr>
        <w:t>Installation and configuration of laptop, desktop, workstation and printers.</w:t>
      </w:r>
    </w:p>
    <w:p w:rsidR="00695352" w:rsidRPr="00114C05" w:rsidP="00695352" w14:paraId="1FFCE0F6" w14:textId="77777777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114C05">
        <w:rPr>
          <w:rFonts w:asciiTheme="minorHAnsi" w:hAnsiTheme="minorHAnsi" w:cstheme="minorHAnsi"/>
        </w:rPr>
        <w:t>Troubleshooting on XP, Win7, Win8, Win8.1, Win10 and MAC</w:t>
      </w:r>
    </w:p>
    <w:p w:rsidR="00695352" w:rsidRPr="00114C05" w:rsidP="00695352" w14:paraId="434F0838" w14:textId="6A8FC044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114C05">
        <w:rPr>
          <w:rFonts w:asciiTheme="minorHAnsi" w:hAnsiTheme="minorHAnsi" w:cstheme="minorHAnsi"/>
        </w:rPr>
        <w:t xml:space="preserve">Configuration &amp; </w:t>
      </w:r>
      <w:r w:rsidRPr="00114C05">
        <w:rPr>
          <w:rFonts w:asciiTheme="minorHAnsi" w:hAnsiTheme="minorHAnsi" w:cstheme="minorHAnsi"/>
        </w:rPr>
        <w:t>Troubleshoot</w:t>
      </w:r>
      <w:r w:rsidRPr="00114C05">
        <w:rPr>
          <w:rFonts w:asciiTheme="minorHAnsi" w:hAnsiTheme="minorHAnsi" w:cstheme="minorHAnsi"/>
        </w:rPr>
        <w:t xml:space="preserve"> of</w:t>
      </w:r>
      <w:r w:rsidR="007460E8">
        <w:rPr>
          <w:rFonts w:asciiTheme="minorHAnsi" w:hAnsiTheme="minorHAnsi" w:cstheme="minorHAnsi"/>
        </w:rPr>
        <w:t xml:space="preserve"> applications.</w:t>
      </w:r>
    </w:p>
    <w:p w:rsidR="00695352" w:rsidRPr="00114C05" w:rsidP="00695352" w14:paraId="79EA6F14" w14:textId="77777777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114C05">
        <w:rPr>
          <w:rFonts w:asciiTheme="minorHAnsi" w:hAnsiTheme="minorHAnsi" w:cstheme="minorHAnsi"/>
        </w:rPr>
        <w:t>IT asset inventory management and monitoring assets health through IBM TEM.</w:t>
      </w:r>
    </w:p>
    <w:p w:rsidR="00695352" w:rsidRPr="00114C05" w:rsidP="00695352" w14:paraId="31B4522B" w14:textId="77777777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114C05">
        <w:rPr>
          <w:rFonts w:asciiTheme="minorHAnsi" w:hAnsiTheme="minorHAnsi" w:cstheme="minorHAnsi"/>
        </w:rPr>
        <w:t>Centralized Symantec management through Symantec endpoint manager.</w:t>
      </w:r>
    </w:p>
    <w:p w:rsidR="00DD7DE1" w:rsidP="00DD7DE1" w14:paraId="0409AEE6" w14:textId="328F4DA0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114C05">
        <w:rPr>
          <w:rFonts w:asciiTheme="minorHAnsi" w:hAnsiTheme="minorHAnsi" w:cstheme="minorHAnsi"/>
        </w:rPr>
        <w:t>Diagnosing and reacting within SLA to the customers and escalate support calls to the appropriate 2nd line team.</w:t>
      </w:r>
    </w:p>
    <w:p w:rsidR="002B6963" w:rsidP="002B6963" w14:paraId="3EA1D428" w14:textId="6154E4FC">
      <w:pPr>
        <w:spacing w:after="0" w:line="240" w:lineRule="auto"/>
        <w:ind w:left="1080"/>
        <w:rPr>
          <w:rFonts w:asciiTheme="minorHAnsi" w:hAnsiTheme="minorHAnsi" w:cstheme="minorHAnsi"/>
        </w:rPr>
      </w:pPr>
    </w:p>
    <w:p w:rsidR="002B6963" w:rsidP="002B6963" w14:paraId="10E18B50" w14:textId="37AA47E4">
      <w:pPr>
        <w:spacing w:after="0" w:line="240" w:lineRule="auto"/>
        <w:ind w:left="1080"/>
        <w:rPr>
          <w:rFonts w:asciiTheme="minorHAnsi" w:hAnsiTheme="minorHAnsi" w:cstheme="minorHAnsi"/>
        </w:rPr>
      </w:pPr>
    </w:p>
    <w:p w:rsidR="002B6963" w:rsidP="002B6963" w14:paraId="1A94C8C7" w14:textId="77777777">
      <w:pPr>
        <w:spacing w:after="0" w:line="240" w:lineRule="auto"/>
        <w:ind w:left="1080"/>
        <w:rPr>
          <w:rFonts w:asciiTheme="minorHAnsi" w:hAnsiTheme="minorHAnsi" w:cstheme="minorHAnsi"/>
        </w:rPr>
      </w:pPr>
    </w:p>
    <w:p w:rsidR="00DD7DE1" w:rsidRPr="00DD7DE1" w:rsidP="00DD7DE1" w14:paraId="4A99FD69" w14:textId="7B47941A">
      <w:pPr>
        <w:spacing w:after="0" w:line="240" w:lineRule="auto"/>
        <w:ind w:left="1080"/>
        <w:rPr>
          <w:rFonts w:asciiTheme="minorHAnsi" w:hAnsiTheme="minorHAnsi" w:cstheme="minorHAnsi"/>
        </w:rPr>
      </w:pPr>
      <w:r w:rsidRPr="0000719E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239395</wp:posOffset>
                </wp:positionV>
                <wp:extent cx="6854190" cy="0"/>
                <wp:effectExtent l="0" t="0" r="0" b="0"/>
                <wp:wrapNone/>
                <wp:docPr id="2" name="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854190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9" o:spid="_x0000_s1030" type="#_x0000_t32" style="width:539.7pt;height:0;margin-top:18.85pt;margin-left:-6.5pt;mso-height-percent:0;mso-height-relative:page;mso-width-percent:0;mso-width-relative:page;mso-wrap-distance-bottom:0;mso-wrap-distance-left:9pt;mso-wrap-distance-right:9pt;mso-wrap-distance-top:0;mso-wrap-style:square;position:absolute;visibility:visible;z-index:251676672" strokecolor="#4472c4" strokeweight="1pt">
                <v:stroke joinstyle="miter"/>
              </v:shape>
            </w:pict>
          </mc:Fallback>
        </mc:AlternateContent>
      </w:r>
    </w:p>
    <w:p w:rsidR="00EF6ED7" w:rsidP="00CC3C44" w14:paraId="7C6A3B3F" w14:textId="77777777">
      <w:pPr>
        <w:spacing w:line="240" w:lineRule="auto"/>
        <w:rPr>
          <w:rFonts w:ascii="Arial" w:hAnsi="Arial" w:cs="Arial"/>
          <w:b/>
        </w:rPr>
      </w:pPr>
    </w:p>
    <w:p w:rsidR="00FB3DAB" w:rsidRPr="00760F19" w:rsidP="00DD7DE1" w14:paraId="0ABDC6BC" w14:textId="46FB2264">
      <w:pPr>
        <w:spacing w:line="240" w:lineRule="auto"/>
        <w:rPr>
          <w:rFonts w:asciiTheme="minorHAnsi" w:hAnsiTheme="minorHAnsi" w:cstheme="minorHAnsi"/>
          <w:b/>
        </w:rPr>
      </w:pPr>
      <w:r w:rsidRPr="00760F19">
        <w:rPr>
          <w:rFonts w:asciiTheme="minorHAnsi" w:hAnsiTheme="minorHAnsi" w:cstheme="minorHAnsi"/>
          <w:b/>
        </w:rPr>
        <w:t>Professional</w:t>
      </w:r>
      <w:r w:rsidRPr="00760F19" w:rsidR="00833A38">
        <w:rPr>
          <w:rFonts w:asciiTheme="minorHAnsi" w:hAnsiTheme="minorHAnsi" w:cstheme="minorHAnsi"/>
          <w:b/>
        </w:rPr>
        <w:t xml:space="preserve"> Qualification</w:t>
      </w:r>
    </w:p>
    <w:p w:rsidR="00557E55" w:rsidRPr="00760F19" w:rsidP="00557E55" w14:paraId="109EDC6E" w14:textId="77777777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760F19">
        <w:rPr>
          <w:rFonts w:asciiTheme="minorHAnsi" w:hAnsiTheme="minorHAnsi" w:cstheme="minorHAnsi"/>
          <w:b/>
          <w:bCs/>
        </w:rPr>
        <w:t>ITIL® 4 Foundation</w:t>
      </w:r>
      <w:r w:rsidRPr="00760F19">
        <w:rPr>
          <w:rFonts w:asciiTheme="minorHAnsi" w:hAnsiTheme="minorHAnsi" w:cstheme="minorHAnsi"/>
        </w:rPr>
        <w:t xml:space="preserve"> Certificate (AXELOS Certificate Number- GR671239656SK) in 2021.</w:t>
      </w:r>
    </w:p>
    <w:p w:rsidR="00557E55" w:rsidRPr="00760F19" w:rsidP="00557E55" w14:paraId="45F1C5AA" w14:textId="77777777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760F19">
        <w:rPr>
          <w:rFonts w:asciiTheme="minorHAnsi" w:hAnsiTheme="minorHAnsi" w:cstheme="minorHAnsi"/>
        </w:rPr>
        <w:t xml:space="preserve">NPTEL online certification in </w:t>
      </w:r>
      <w:r w:rsidRPr="00760F19">
        <w:rPr>
          <w:rFonts w:asciiTheme="minorHAnsi" w:hAnsiTheme="minorHAnsi" w:cstheme="minorHAnsi"/>
          <w:b/>
          <w:bCs/>
        </w:rPr>
        <w:t>introduction to industry 4.0 and industrial internet of things</w:t>
      </w:r>
      <w:r w:rsidRPr="00760F19">
        <w:rPr>
          <w:rFonts w:asciiTheme="minorHAnsi" w:hAnsiTheme="minorHAnsi" w:cstheme="minorHAnsi"/>
        </w:rPr>
        <w:t xml:space="preserve"> from IIT Kharagpur in 2021.</w:t>
      </w:r>
    </w:p>
    <w:p w:rsidR="00557E55" w:rsidRPr="00760F19" w:rsidP="00557E55" w14:paraId="0E9ABCC1" w14:textId="77777777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760F19">
        <w:rPr>
          <w:rFonts w:asciiTheme="minorHAnsi" w:hAnsiTheme="minorHAnsi" w:cstheme="minorHAnsi"/>
          <w:b/>
          <w:bCs/>
        </w:rPr>
        <w:t>Azure AZ900</w:t>
      </w:r>
      <w:r w:rsidRPr="00760F19">
        <w:rPr>
          <w:rFonts w:asciiTheme="minorHAnsi" w:hAnsiTheme="minorHAnsi" w:cstheme="minorHAnsi"/>
        </w:rPr>
        <w:t xml:space="preserve"> certified (H628-2920) in 2021.</w:t>
      </w:r>
    </w:p>
    <w:p w:rsidR="00557E55" w:rsidRPr="00760F19" w:rsidP="00557E55" w14:paraId="02B2E0D1" w14:textId="77777777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760F19">
        <w:rPr>
          <w:rFonts w:asciiTheme="minorHAnsi" w:hAnsiTheme="minorHAnsi" w:cstheme="minorHAnsi"/>
          <w:b/>
          <w:bCs/>
        </w:rPr>
        <w:t>Agile Certified Practitioner</w:t>
      </w:r>
      <w:r w:rsidRPr="00760F19">
        <w:rPr>
          <w:rFonts w:asciiTheme="minorHAnsi" w:hAnsiTheme="minorHAnsi" w:cstheme="minorHAnsi"/>
        </w:rPr>
        <w:t xml:space="preserve"> (PMI-ACP) from simplilearn in 2021.</w:t>
      </w:r>
    </w:p>
    <w:p w:rsidR="00557E55" w:rsidRPr="00760F19" w:rsidP="00557E55" w14:paraId="23676C5F" w14:textId="77777777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760F19">
        <w:rPr>
          <w:rFonts w:asciiTheme="minorHAnsi" w:hAnsiTheme="minorHAnsi" w:cstheme="minorHAnsi"/>
          <w:b/>
          <w:bCs/>
        </w:rPr>
        <w:t>Lean Management</w:t>
      </w:r>
      <w:r w:rsidRPr="00760F19">
        <w:rPr>
          <w:rFonts w:asciiTheme="minorHAnsi" w:hAnsiTheme="minorHAnsi" w:cstheme="minorHAnsi"/>
        </w:rPr>
        <w:t xml:space="preserve"> from simplilearn in 2021.</w:t>
      </w:r>
    </w:p>
    <w:p w:rsidR="00557E55" w:rsidRPr="00760F19" w:rsidP="00557E55" w14:paraId="324DC495" w14:textId="77777777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760F19">
        <w:rPr>
          <w:rFonts w:asciiTheme="minorHAnsi" w:hAnsiTheme="minorHAnsi" w:cstheme="minorHAnsi"/>
          <w:b/>
          <w:bCs/>
        </w:rPr>
        <w:t>Architecting on AWS</w:t>
      </w:r>
      <w:r w:rsidRPr="00760F19">
        <w:rPr>
          <w:rFonts w:asciiTheme="minorHAnsi" w:hAnsiTheme="minorHAnsi" w:cstheme="minorHAnsi"/>
        </w:rPr>
        <w:t xml:space="preserve"> training in 2022. </w:t>
      </w:r>
    </w:p>
    <w:p w:rsidR="00557E55" w:rsidRPr="00760F19" w:rsidP="00557E55" w14:paraId="50C9C28A" w14:textId="77777777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760F19">
        <w:rPr>
          <w:rFonts w:asciiTheme="minorHAnsi" w:hAnsiTheme="minorHAnsi" w:cstheme="minorHAnsi"/>
          <w:b/>
          <w:bCs/>
        </w:rPr>
        <w:t>CCNA</w:t>
      </w:r>
      <w:r w:rsidRPr="00760F19">
        <w:rPr>
          <w:rFonts w:asciiTheme="minorHAnsi" w:hAnsiTheme="minorHAnsi" w:cstheme="minorHAnsi"/>
        </w:rPr>
        <w:t xml:space="preserve"> 640-802 (Cisco ID No. CSCO12386430) in 2013.</w:t>
      </w:r>
    </w:p>
    <w:p w:rsidR="00DD7DE1" w:rsidRPr="00760F19" w:rsidP="00DD7DE1" w14:paraId="1858467E" w14:textId="5BB47734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760F19">
        <w:rPr>
          <w:rFonts w:asciiTheme="minorHAnsi" w:hAnsiTheme="minorHAnsi" w:cstheme="minorHAnsi"/>
        </w:rPr>
        <w:t xml:space="preserve">One year </w:t>
      </w:r>
      <w:r w:rsidRPr="00760F19">
        <w:rPr>
          <w:rFonts w:asciiTheme="minorHAnsi" w:hAnsiTheme="minorHAnsi" w:cstheme="minorHAnsi"/>
          <w:b/>
          <w:bCs/>
        </w:rPr>
        <w:t>hardware &amp; networking diploma</w:t>
      </w:r>
      <w:r w:rsidRPr="00760F19">
        <w:rPr>
          <w:rFonts w:asciiTheme="minorHAnsi" w:hAnsiTheme="minorHAnsi" w:cstheme="minorHAnsi"/>
        </w:rPr>
        <w:t xml:space="preserve"> from </w:t>
      </w:r>
      <w:r w:rsidRPr="00760F19" w:rsidR="005C2940">
        <w:rPr>
          <w:rFonts w:asciiTheme="minorHAnsi" w:hAnsiTheme="minorHAnsi" w:cstheme="minorHAnsi"/>
        </w:rPr>
        <w:t>J</w:t>
      </w:r>
      <w:r w:rsidRPr="00760F19">
        <w:rPr>
          <w:rFonts w:asciiTheme="minorHAnsi" w:hAnsiTheme="minorHAnsi" w:cstheme="minorHAnsi"/>
        </w:rPr>
        <w:t>etking Kolkata in 2011.</w:t>
      </w:r>
    </w:p>
    <w:p w:rsidR="005C2940" w:rsidRPr="00114C05" w:rsidP="002E3C17" w14:paraId="42347936" w14:textId="77777777">
      <w:pPr>
        <w:spacing w:after="0" w:line="240" w:lineRule="auto"/>
        <w:ind w:left="1080"/>
        <w:rPr>
          <w:rFonts w:asciiTheme="minorHAnsi" w:hAnsiTheme="minorHAnsi" w:cstheme="minorHAnsi"/>
        </w:rPr>
      </w:pPr>
    </w:p>
    <w:p w:rsidR="00760F19" w:rsidRPr="00760F19" w:rsidP="00760F19" w14:paraId="10DF9306" w14:textId="6762FEDA">
      <w:pPr>
        <w:spacing w:line="240" w:lineRule="auto"/>
        <w:rPr>
          <w:rFonts w:asciiTheme="minorHAnsi" w:hAnsiTheme="minorHAnsi" w:cstheme="minorHAnsi"/>
          <w:b/>
        </w:rPr>
      </w:pPr>
      <w:r w:rsidRPr="00760F19">
        <w:rPr>
          <w:rFonts w:asciiTheme="minorHAnsi" w:hAnsiTheme="minorHAnsi" w:cstheme="minorHAnsi"/>
          <w:b/>
        </w:rPr>
        <w:t>Academic Qualification</w:t>
      </w:r>
    </w:p>
    <w:p w:rsidR="00E3285E" w:rsidP="00760F19" w14:paraId="3C314445" w14:textId="710BC1F9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Perusing MBA (ITSM) from NMIMS.</w:t>
      </w:r>
    </w:p>
    <w:p w:rsidR="00760F19" w:rsidRPr="00760F19" w:rsidP="00760F19" w14:paraId="0B423BA0" w14:textId="59B2D20E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760F19">
        <w:rPr>
          <w:rFonts w:asciiTheme="minorHAnsi" w:hAnsiTheme="minorHAnsi" w:cstheme="minorHAnsi"/>
        </w:rPr>
        <w:t>B.A (Calcutta University, Year- 2010)</w:t>
      </w:r>
    </w:p>
    <w:p w:rsidR="00760F19" w:rsidRPr="00760F19" w:rsidP="00760F19" w14:paraId="06F62479" w14:textId="77777777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760F19">
        <w:rPr>
          <w:rFonts w:asciiTheme="minorHAnsi" w:hAnsiTheme="minorHAnsi" w:cstheme="minorHAnsi"/>
        </w:rPr>
        <w:t>12th Class (WBCHSE, Year 2007)</w:t>
      </w:r>
    </w:p>
    <w:p w:rsidR="00760F19" w:rsidRPr="00760F19" w:rsidP="00760F19" w14:paraId="2BE1E40A" w14:textId="77777777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760F19">
        <w:rPr>
          <w:rFonts w:asciiTheme="minorHAnsi" w:hAnsiTheme="minorHAnsi" w:cstheme="minorHAnsi"/>
        </w:rPr>
        <w:t>10th Class (WBBSE, Year- 2005)</w:t>
      </w:r>
    </w:p>
    <w:p w:rsidR="00700E82" w:rsidP="00CC3C44" w14:paraId="6FC558EE" w14:textId="77777777">
      <w:pPr>
        <w:spacing w:line="240" w:lineRule="auto"/>
        <w:rPr>
          <w:rFonts w:asciiTheme="minorHAnsi" w:hAnsiTheme="minorHAnsi" w:cstheme="minorHAnsi"/>
        </w:rPr>
      </w:pPr>
    </w:p>
    <w:p w:rsidR="00700E82" w:rsidRPr="00700E82" w:rsidP="00CC3C44" w14:paraId="52EB20EE" w14:textId="3BCE2DF1">
      <w:pPr>
        <w:spacing w:line="240" w:lineRule="auto"/>
        <w:rPr>
          <w:rFonts w:asciiTheme="minorHAnsi" w:hAnsiTheme="minorHAnsi" w:cstheme="minorHAnsi"/>
          <w:b/>
        </w:rPr>
      </w:pPr>
      <w:r w:rsidRPr="00700E82">
        <w:rPr>
          <w:rFonts w:asciiTheme="minorHAnsi" w:hAnsiTheme="minorHAnsi" w:cstheme="minorHAnsi"/>
          <w:b/>
        </w:rPr>
        <w:t>Professional awards and achievements</w:t>
      </w:r>
    </w:p>
    <w:p w:rsidR="00700E82" w:rsidP="00700E82" w14:paraId="7BDF448C" w14:textId="6C19A75E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7566E7">
        <w:rPr>
          <w:rFonts w:asciiTheme="minorHAnsi" w:hAnsiTheme="minorHAnsi" w:cstheme="minorHAnsi"/>
          <w:b/>
          <w:bCs/>
        </w:rPr>
        <w:t>Club Of Honor</w:t>
      </w:r>
      <w:r>
        <w:rPr>
          <w:rFonts w:asciiTheme="minorHAnsi" w:hAnsiTheme="minorHAnsi" w:cstheme="minorHAnsi"/>
        </w:rPr>
        <w:t xml:space="preserve"> – Year 2023 for Growth Driver. Issued by ITC Infotech for bringing efficiency and effectiveness. </w:t>
      </w:r>
    </w:p>
    <w:p w:rsidR="00700E82" w:rsidP="00700E82" w14:paraId="2FFD2B8C" w14:textId="580611A1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7566E7">
        <w:rPr>
          <w:rFonts w:asciiTheme="minorHAnsi" w:hAnsiTheme="minorHAnsi" w:cstheme="minorHAnsi"/>
          <w:b/>
          <w:bCs/>
        </w:rPr>
        <w:t>PCPB Value Awards</w:t>
      </w:r>
      <w:r>
        <w:rPr>
          <w:rFonts w:asciiTheme="minorHAnsi" w:hAnsiTheme="minorHAnsi" w:cstheme="minorHAnsi"/>
        </w:rPr>
        <w:t xml:space="preserve"> – Year 2022 for </w:t>
      </w:r>
      <w:r w:rsidRPr="00700E82">
        <w:rPr>
          <w:rFonts w:asciiTheme="minorHAnsi" w:hAnsiTheme="minorHAnsi" w:cstheme="minorHAnsi"/>
        </w:rPr>
        <w:t>Exemplifying</w:t>
      </w:r>
      <w:r>
        <w:rPr>
          <w:rFonts w:asciiTheme="minorHAnsi" w:hAnsiTheme="minorHAnsi" w:cstheme="minorHAnsi"/>
        </w:rPr>
        <w:t xml:space="preserve"> Innovation issued by ITC Limited. It is awarded for automating business processes.</w:t>
      </w:r>
    </w:p>
    <w:p w:rsidR="00700E82" w:rsidP="00700E82" w14:paraId="1990DA44" w14:textId="77777777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7566E7">
        <w:rPr>
          <w:rFonts w:asciiTheme="minorHAnsi" w:hAnsiTheme="minorHAnsi" w:cstheme="minorHAnsi"/>
          <w:b/>
          <w:bCs/>
        </w:rPr>
        <w:t>PCPBD Value Champion</w:t>
      </w:r>
      <w:r w:rsidRPr="00700E82">
        <w:rPr>
          <w:rFonts w:asciiTheme="minorHAnsi" w:hAnsiTheme="minorHAnsi" w:cstheme="minorHAnsi"/>
        </w:rPr>
        <w:t>- Year 2021 for Exemplifying Customer Focus</w:t>
      </w:r>
      <w:r>
        <w:rPr>
          <w:rFonts w:asciiTheme="minorHAnsi" w:hAnsiTheme="minorHAnsi" w:cstheme="minorHAnsi"/>
        </w:rPr>
        <w:t>, issued by ITC Limited.</w:t>
      </w:r>
    </w:p>
    <w:p w:rsidR="00700E82" w:rsidP="00700E82" w14:paraId="646B94B9" w14:textId="77777777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7566E7">
        <w:rPr>
          <w:rFonts w:asciiTheme="minorHAnsi" w:hAnsiTheme="minorHAnsi" w:cstheme="minorHAnsi"/>
          <w:b/>
          <w:bCs/>
        </w:rPr>
        <w:t>PAT</w:t>
      </w:r>
      <w:r w:rsidRPr="00700E82">
        <w:rPr>
          <w:rFonts w:asciiTheme="minorHAnsi" w:hAnsiTheme="minorHAnsi" w:cstheme="minorHAnsi"/>
        </w:rPr>
        <w:t>- Year 2021 for demonstrated a sense of responsibility, promptness, efficiency, and reliability towards all tasks</w:t>
      </w:r>
      <w:r>
        <w:rPr>
          <w:rFonts w:asciiTheme="minorHAnsi" w:hAnsiTheme="minorHAnsi" w:cstheme="minorHAnsi"/>
        </w:rPr>
        <w:t>. Issued by ITC Infotech.</w:t>
      </w:r>
    </w:p>
    <w:p w:rsidR="00700E82" w:rsidRPr="00700E82" w:rsidP="00700E82" w14:paraId="50C3E95B" w14:textId="3CAA23AB">
      <w:pPr>
        <w:numPr>
          <w:ilvl w:val="0"/>
          <w:numId w:val="38"/>
        </w:numPr>
        <w:spacing w:after="0" w:line="240" w:lineRule="auto"/>
        <w:ind w:left="1080" w:hanging="180"/>
        <w:rPr>
          <w:rFonts w:asciiTheme="minorHAnsi" w:hAnsiTheme="minorHAnsi" w:cstheme="minorHAnsi"/>
        </w:rPr>
      </w:pPr>
      <w:r w:rsidRPr="007566E7">
        <w:rPr>
          <w:rFonts w:asciiTheme="minorHAnsi" w:hAnsiTheme="minorHAnsi" w:cstheme="minorHAnsi"/>
          <w:b/>
          <w:bCs/>
        </w:rPr>
        <w:t>Spot Award-</w:t>
      </w:r>
      <w:r w:rsidRPr="00700E82">
        <w:rPr>
          <w:rFonts w:asciiTheme="minorHAnsi" w:hAnsiTheme="minorHAnsi" w:cstheme="minorHAnsi"/>
        </w:rPr>
        <w:t xml:space="preserve"> Year 2019 for Excellent at Work and Special Assignments Undertaken.</w:t>
      </w:r>
      <w:r w:rsidR="00BE18D3">
        <w:rPr>
          <w:rFonts w:asciiTheme="minorHAnsi" w:hAnsiTheme="minorHAnsi" w:cstheme="minorHAnsi"/>
        </w:rPr>
        <w:t xml:space="preserve"> Issued by ITC Infotech.</w:t>
      </w:r>
    </w:p>
    <w:p w:rsidR="00FB3DAB" w:rsidRPr="00760F19" w:rsidP="00CC3C44" w14:paraId="772A64DD" w14:textId="215B1DB5">
      <w:pPr>
        <w:spacing w:line="240" w:lineRule="auto"/>
        <w:rPr>
          <w:rFonts w:asciiTheme="minorHAnsi" w:hAnsiTheme="minorHAnsi" w:cstheme="minorHAnsi"/>
        </w:rPr>
      </w:pPr>
      <w:r w:rsidRPr="0000719E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186690</wp:posOffset>
                </wp:positionV>
                <wp:extent cx="6854190" cy="0"/>
                <wp:effectExtent l="0" t="0" r="0" b="0"/>
                <wp:wrapNone/>
                <wp:docPr id="7" name="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854190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8" o:spid="_x0000_s1031" type="#_x0000_t32" style="width:539.7pt;height:0;margin-top:14.7pt;margin-left:-6.8pt;mso-height-percent:0;mso-height-relative:page;mso-width-percent:0;mso-width-relative:page;mso-wrap-distance-bottom:0;mso-wrap-distance-left:9pt;mso-wrap-distance-right:9pt;mso-wrap-distance-top:0;mso-wrap-style:square;position:absolute;visibility:visible;z-index:251668480" strokecolor="#4472c4" strokeweight="1pt">
                <v:stroke joinstyle="miter"/>
              </v:shape>
            </w:pict>
          </mc:Fallback>
        </mc:AlternateContent>
      </w:r>
    </w:p>
    <w:p w:rsidR="000E5EF6" w:rsidRPr="00760F19" w:rsidP="00CC3C44" w14:paraId="306C62D4" w14:textId="472DDC1F">
      <w:pPr>
        <w:spacing w:line="240" w:lineRule="auto"/>
        <w:rPr>
          <w:rFonts w:eastAsia="Batang" w:asciiTheme="minorHAnsi" w:hAnsiTheme="minorHAnsi" w:cstheme="minorHAnsi"/>
        </w:rPr>
      </w:pPr>
      <w:r w:rsidRPr="00760F19">
        <w:rPr>
          <w:rFonts w:asciiTheme="minorHAnsi" w:hAnsiTheme="minorHAnsi" w:cstheme="minorHAnsi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239395</wp:posOffset>
                </wp:positionV>
                <wp:extent cx="6854190" cy="0"/>
                <wp:effectExtent l="0" t="0" r="0" b="0"/>
                <wp:wrapNone/>
                <wp:docPr id="6" name="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854190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9" o:spid="_x0000_s1032" type="#_x0000_t32" style="width:539.7pt;height:0;margin-top:18.85pt;margin-left:-6.5pt;mso-height-percent:0;mso-height-relative:page;mso-width-percent:0;mso-width-relative:page;mso-wrap-distance-bottom:0;mso-wrap-distance-left:9pt;mso-wrap-distance-right:9pt;mso-wrap-distance-top:0;mso-wrap-style:square;position:absolute;visibility:visible;z-index:251670528" strokecolor="#4472c4" strokeweight="1pt">
                <v:stroke joinstyle="miter"/>
              </v:shape>
            </w:pict>
          </mc:Fallback>
        </mc:AlternateContent>
      </w:r>
      <w:r w:rsidRPr="00760F19" w:rsidR="00914A6A">
        <w:rPr>
          <w:rFonts w:asciiTheme="minorHAnsi" w:hAnsiTheme="minorHAnsi" w:cstheme="minorHAnsi"/>
          <w:b/>
        </w:rPr>
        <w:t>Hobbies:</w:t>
      </w:r>
      <w:r w:rsidRPr="00760F19">
        <w:rPr>
          <w:rFonts w:asciiTheme="minorHAnsi" w:hAnsiTheme="minorHAnsi" w:cstheme="minorHAnsi"/>
        </w:rPr>
        <w:t xml:space="preserve"> Listening to Music</w:t>
      </w:r>
      <w:r w:rsidRPr="00760F19" w:rsidR="00CC3C44">
        <w:rPr>
          <w:rFonts w:asciiTheme="minorHAnsi" w:hAnsiTheme="minorHAnsi" w:cstheme="minorHAnsi"/>
        </w:rPr>
        <w:t xml:space="preserve">, </w:t>
      </w:r>
      <w:r w:rsidR="00760F19">
        <w:rPr>
          <w:rFonts w:eastAsia="Batang" w:asciiTheme="minorHAnsi" w:hAnsiTheme="minorHAnsi" w:cstheme="minorHAnsi"/>
        </w:rPr>
        <w:t>Travelling, Reading book.</w:t>
      </w:r>
    </w:p>
    <w:p w:rsidR="000E5EF6" w:rsidRPr="00760F19" w:rsidP="00CC3C44" w14:paraId="49183243" w14:textId="77777777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 w:rsidRPr="00760F19">
        <w:rPr>
          <w:rFonts w:asciiTheme="minorHAnsi" w:hAnsiTheme="minorHAnsi" w:cstheme="minorHAnsi"/>
          <w:b/>
          <w:sz w:val="22"/>
          <w:szCs w:val="22"/>
        </w:rPr>
        <w:t xml:space="preserve">Language </w:t>
      </w:r>
      <w:r w:rsidRPr="00760F19" w:rsidR="00914A6A">
        <w:rPr>
          <w:rFonts w:asciiTheme="minorHAnsi" w:hAnsiTheme="minorHAnsi" w:cstheme="minorHAnsi"/>
          <w:b/>
          <w:sz w:val="22"/>
          <w:szCs w:val="22"/>
        </w:rPr>
        <w:t>Known:</w:t>
      </w:r>
      <w:r w:rsidRPr="00760F19">
        <w:rPr>
          <w:rFonts w:asciiTheme="minorHAnsi" w:hAnsiTheme="minorHAnsi" w:cstheme="minorHAnsi"/>
          <w:sz w:val="22"/>
          <w:szCs w:val="22"/>
        </w:rPr>
        <w:t xml:space="preserve"> Hindi, English, Bengali (Speak, Read &amp; Write)</w:t>
      </w:r>
    </w:p>
    <w:p w:rsidR="000E5EF6" w:rsidRPr="00760F19" w:rsidP="00CC3C44" w14:paraId="404D069D" w14:textId="77777777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 w:rsidRPr="00760F19">
        <w:rPr>
          <w:rFonts w:asciiTheme="minorHAnsi" w:hAnsiTheme="minorHAnsi" w:cstheme="minorHAns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93345</wp:posOffset>
                </wp:positionV>
                <wp:extent cx="6854190" cy="0"/>
                <wp:effectExtent l="0" t="0" r="0" b="0"/>
                <wp:wrapNone/>
                <wp:docPr id="5" name="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854190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0" o:spid="_x0000_s1033" type="#_x0000_t32" style="width:539.7pt;height:0;margin-top:7.35pt;margin-left:-5.55pt;mso-height-percent:0;mso-height-relative:page;mso-width-percent:0;mso-width-relative:page;mso-wrap-distance-bottom:0;mso-wrap-distance-left:9pt;mso-wrap-distance-right:9pt;mso-wrap-distance-top:0;mso-wrap-style:square;position:absolute;visibility:visible;z-index:251672576" strokecolor="#4472c4" strokeweight="1pt">
                <v:stroke joinstyle="miter"/>
              </v:shape>
            </w:pict>
          </mc:Fallback>
        </mc:AlternateContent>
      </w:r>
    </w:p>
    <w:p w:rsidR="00281586" w:rsidRPr="00760F19" w:rsidP="00465CF9" w14:paraId="2E56DE09" w14:textId="4C13F41B">
      <w:pPr>
        <w:spacing w:line="240" w:lineRule="auto"/>
        <w:rPr>
          <w:rFonts w:asciiTheme="minorHAnsi" w:hAnsiTheme="minorHAnsi" w:cstheme="minorHAnsi"/>
          <w:b/>
        </w:rPr>
      </w:pPr>
      <w:r w:rsidRPr="00760F19">
        <w:rPr>
          <w:rFonts w:asciiTheme="minorHAnsi" w:hAnsiTheme="minorHAnsi" w:cstheme="minorHAnsi"/>
          <w:b/>
        </w:rPr>
        <w:t>Personal Detail</w:t>
      </w:r>
      <w:r w:rsidRPr="00760F19">
        <w:rPr>
          <w:rFonts w:asciiTheme="minorHAnsi" w:hAnsiTheme="minorHAnsi" w:cstheme="minorHAnsi"/>
          <w:bCs/>
          <w:color w:val="000000"/>
          <w:position w:val="1"/>
        </w:rPr>
        <w:tab/>
      </w:r>
    </w:p>
    <w:p w:rsidR="00281586" w:rsidRPr="00760F19" w:rsidP="00CC3C44" w14:paraId="5590CE05" w14:textId="76B092CC">
      <w:pPr>
        <w:widowControl w:val="0"/>
        <w:numPr>
          <w:ilvl w:val="0"/>
          <w:numId w:val="19"/>
        </w:numPr>
        <w:tabs>
          <w:tab w:val="left" w:pos="270"/>
          <w:tab w:val="right" w:pos="11700"/>
        </w:tabs>
        <w:autoSpaceDE w:val="0"/>
        <w:spacing w:after="0" w:line="240" w:lineRule="auto"/>
        <w:ind w:left="540" w:firstLine="0"/>
        <w:jc w:val="both"/>
        <w:rPr>
          <w:rFonts w:asciiTheme="minorHAnsi" w:hAnsiTheme="minorHAnsi" w:cstheme="minorHAnsi"/>
          <w:bCs/>
          <w:color w:val="000000"/>
          <w:position w:val="1"/>
        </w:rPr>
      </w:pPr>
      <w:r w:rsidRPr="00760F19">
        <w:rPr>
          <w:rFonts w:asciiTheme="minorHAnsi" w:hAnsiTheme="minorHAnsi" w:cstheme="minorHAnsi"/>
          <w:bCs/>
          <w:color w:val="000000"/>
          <w:position w:val="1"/>
        </w:rPr>
        <w:t>Date of Birth</w:t>
      </w:r>
      <w:r w:rsidRPr="00760F19" w:rsidR="00CC3C44">
        <w:rPr>
          <w:rFonts w:asciiTheme="minorHAnsi" w:hAnsiTheme="minorHAnsi" w:cstheme="minorHAnsi"/>
          <w:bCs/>
          <w:color w:val="000000"/>
          <w:position w:val="1"/>
        </w:rPr>
        <w:t xml:space="preserve">         </w:t>
      </w:r>
      <w:r w:rsidRPr="00760F19" w:rsidR="00F37F95">
        <w:rPr>
          <w:rFonts w:asciiTheme="minorHAnsi" w:hAnsiTheme="minorHAnsi" w:cstheme="minorHAnsi"/>
          <w:bCs/>
          <w:color w:val="000000"/>
          <w:position w:val="1"/>
        </w:rPr>
        <w:t xml:space="preserve">   </w:t>
      </w:r>
      <w:r w:rsidRPr="00760F19" w:rsidR="00F37F95">
        <w:rPr>
          <w:rFonts w:asciiTheme="minorHAnsi" w:hAnsiTheme="minorHAnsi" w:cstheme="minorHAnsi"/>
          <w:bCs/>
          <w:color w:val="000000"/>
          <w:position w:val="1"/>
        </w:rPr>
        <w:t xml:space="preserve">  </w:t>
      </w:r>
      <w:r w:rsidRPr="00760F19">
        <w:rPr>
          <w:rFonts w:asciiTheme="minorHAnsi" w:hAnsiTheme="minorHAnsi" w:cstheme="minorHAnsi"/>
          <w:bCs/>
          <w:color w:val="000000"/>
          <w:position w:val="1"/>
        </w:rPr>
        <w:t>:</w:t>
      </w:r>
      <w:r w:rsidRPr="00760F19">
        <w:rPr>
          <w:rFonts w:asciiTheme="minorHAnsi" w:hAnsiTheme="minorHAnsi" w:cstheme="minorHAnsi"/>
          <w:bCs/>
          <w:color w:val="000000"/>
          <w:position w:val="1"/>
        </w:rPr>
        <w:t xml:space="preserve"> 0</w:t>
      </w:r>
      <w:r w:rsidRPr="00760F19" w:rsidR="00465CF9">
        <w:rPr>
          <w:rFonts w:asciiTheme="minorHAnsi" w:hAnsiTheme="minorHAnsi" w:cstheme="minorHAnsi"/>
          <w:bCs/>
          <w:color w:val="000000"/>
          <w:position w:val="1"/>
        </w:rPr>
        <w:t>4</w:t>
      </w:r>
      <w:r w:rsidRPr="00760F19" w:rsidR="00973A28">
        <w:rPr>
          <w:rFonts w:asciiTheme="minorHAnsi" w:hAnsiTheme="minorHAnsi" w:cstheme="minorHAnsi"/>
          <w:bCs/>
          <w:color w:val="000000"/>
          <w:position w:val="1"/>
        </w:rPr>
        <w:t>-</w:t>
      </w:r>
      <w:r w:rsidRPr="00760F19">
        <w:rPr>
          <w:rFonts w:asciiTheme="minorHAnsi" w:hAnsiTheme="minorHAnsi" w:cstheme="minorHAnsi"/>
          <w:bCs/>
          <w:color w:val="000000"/>
          <w:position w:val="1"/>
        </w:rPr>
        <w:t>0</w:t>
      </w:r>
      <w:r w:rsidRPr="00760F19" w:rsidR="00465CF9">
        <w:rPr>
          <w:rFonts w:asciiTheme="minorHAnsi" w:hAnsiTheme="minorHAnsi" w:cstheme="minorHAnsi"/>
          <w:bCs/>
          <w:color w:val="000000"/>
          <w:position w:val="1"/>
        </w:rPr>
        <w:t>7</w:t>
      </w:r>
      <w:r w:rsidRPr="00760F19" w:rsidR="00973A28">
        <w:rPr>
          <w:rFonts w:asciiTheme="minorHAnsi" w:hAnsiTheme="minorHAnsi" w:cstheme="minorHAnsi"/>
          <w:bCs/>
          <w:color w:val="000000"/>
          <w:position w:val="1"/>
        </w:rPr>
        <w:t>-</w:t>
      </w:r>
      <w:r w:rsidRPr="00760F19">
        <w:rPr>
          <w:rFonts w:asciiTheme="minorHAnsi" w:hAnsiTheme="minorHAnsi" w:cstheme="minorHAnsi"/>
          <w:bCs/>
          <w:color w:val="000000"/>
          <w:position w:val="1"/>
        </w:rPr>
        <w:t>19</w:t>
      </w:r>
      <w:r w:rsidRPr="00760F19" w:rsidR="00465CF9">
        <w:rPr>
          <w:rFonts w:asciiTheme="minorHAnsi" w:hAnsiTheme="minorHAnsi" w:cstheme="minorHAnsi"/>
          <w:bCs/>
          <w:color w:val="000000"/>
          <w:position w:val="1"/>
        </w:rPr>
        <w:t>89</w:t>
      </w:r>
    </w:p>
    <w:p w:rsidR="00281586" w:rsidRPr="00760F19" w:rsidP="00CC3C44" w14:paraId="2F3C6BFC" w14:textId="602CC69A">
      <w:pPr>
        <w:widowControl w:val="0"/>
        <w:numPr>
          <w:ilvl w:val="0"/>
          <w:numId w:val="19"/>
        </w:numPr>
        <w:tabs>
          <w:tab w:val="left" w:pos="270"/>
          <w:tab w:val="right" w:pos="11700"/>
        </w:tabs>
        <w:autoSpaceDE w:val="0"/>
        <w:spacing w:after="0" w:line="240" w:lineRule="auto"/>
        <w:ind w:left="540" w:firstLine="0"/>
        <w:jc w:val="both"/>
        <w:rPr>
          <w:rFonts w:asciiTheme="minorHAnsi" w:hAnsiTheme="minorHAnsi" w:cstheme="minorHAnsi"/>
          <w:bCs/>
          <w:color w:val="000000"/>
          <w:position w:val="1"/>
        </w:rPr>
      </w:pPr>
      <w:r w:rsidRPr="00760F19">
        <w:rPr>
          <w:rFonts w:asciiTheme="minorHAnsi" w:hAnsiTheme="minorHAnsi" w:cstheme="minorHAnsi"/>
          <w:bCs/>
          <w:color w:val="000000"/>
          <w:position w:val="1"/>
        </w:rPr>
        <w:t>Nationality</w:t>
      </w:r>
      <w:r w:rsidR="00B1014A">
        <w:rPr>
          <w:rFonts w:asciiTheme="minorHAnsi" w:hAnsiTheme="minorHAnsi" w:cstheme="minorHAnsi"/>
          <w:bCs/>
          <w:color w:val="000000"/>
          <w:position w:val="1"/>
        </w:rPr>
        <w:t xml:space="preserve">               </w:t>
      </w:r>
      <w:r w:rsidR="00B1014A">
        <w:rPr>
          <w:rFonts w:asciiTheme="minorHAnsi" w:hAnsiTheme="minorHAnsi" w:cstheme="minorHAnsi"/>
          <w:bCs/>
          <w:color w:val="000000"/>
          <w:position w:val="1"/>
        </w:rPr>
        <w:t xml:space="preserve">  :</w:t>
      </w:r>
      <w:r w:rsidR="00B1014A">
        <w:rPr>
          <w:rFonts w:asciiTheme="minorHAnsi" w:hAnsiTheme="minorHAnsi" w:cstheme="minorHAnsi"/>
          <w:bCs/>
          <w:color w:val="000000"/>
          <w:position w:val="1"/>
        </w:rPr>
        <w:t xml:space="preserve"> Indian</w:t>
      </w:r>
    </w:p>
    <w:p w:rsidR="00281586" w:rsidRPr="00760F19" w:rsidP="00CC3C44" w14:paraId="3C07780A" w14:textId="23E2C3E8">
      <w:pPr>
        <w:widowControl w:val="0"/>
        <w:numPr>
          <w:ilvl w:val="0"/>
          <w:numId w:val="19"/>
        </w:numPr>
        <w:tabs>
          <w:tab w:val="left" w:pos="270"/>
          <w:tab w:val="right" w:pos="11700"/>
        </w:tabs>
        <w:autoSpaceDE w:val="0"/>
        <w:spacing w:after="0" w:line="240" w:lineRule="auto"/>
        <w:ind w:left="540" w:firstLine="0"/>
        <w:jc w:val="both"/>
        <w:rPr>
          <w:rFonts w:asciiTheme="minorHAnsi" w:hAnsiTheme="minorHAnsi" w:cstheme="minorHAnsi"/>
          <w:bCs/>
          <w:color w:val="000000"/>
          <w:position w:val="1"/>
        </w:rPr>
      </w:pPr>
      <w:r w:rsidRPr="00760F19">
        <w:rPr>
          <w:rFonts w:asciiTheme="minorHAnsi" w:hAnsiTheme="minorHAnsi" w:cstheme="minorHAnsi"/>
          <w:bCs/>
          <w:color w:val="000000"/>
          <w:position w:val="1"/>
        </w:rPr>
        <w:t>Religion</w:t>
      </w:r>
      <w:r w:rsidRPr="00760F19" w:rsidR="00CC3C44">
        <w:rPr>
          <w:rFonts w:asciiTheme="minorHAnsi" w:hAnsiTheme="minorHAnsi" w:cstheme="minorHAnsi"/>
          <w:bCs/>
          <w:color w:val="000000"/>
          <w:position w:val="1"/>
        </w:rPr>
        <w:t xml:space="preserve">            </w:t>
      </w:r>
      <w:r w:rsidRPr="00760F19">
        <w:rPr>
          <w:rFonts w:asciiTheme="minorHAnsi" w:hAnsiTheme="minorHAnsi" w:cstheme="minorHAnsi"/>
          <w:bCs/>
          <w:color w:val="000000"/>
          <w:position w:val="1"/>
        </w:rPr>
        <w:t xml:space="preserve"> </w:t>
      </w:r>
      <w:r w:rsidRPr="00760F19" w:rsidR="00F37F95">
        <w:rPr>
          <w:rFonts w:asciiTheme="minorHAnsi" w:hAnsiTheme="minorHAnsi" w:cstheme="minorHAnsi"/>
          <w:bCs/>
          <w:color w:val="000000"/>
          <w:position w:val="1"/>
        </w:rPr>
        <w:t xml:space="preserve">      </w:t>
      </w:r>
      <w:r w:rsidR="00B1014A">
        <w:rPr>
          <w:rFonts w:asciiTheme="minorHAnsi" w:hAnsiTheme="minorHAnsi" w:cstheme="minorHAnsi"/>
          <w:bCs/>
          <w:color w:val="000000"/>
          <w:position w:val="1"/>
        </w:rPr>
        <w:t xml:space="preserve"> </w:t>
      </w:r>
      <w:r w:rsidR="00B1014A">
        <w:rPr>
          <w:rFonts w:asciiTheme="minorHAnsi" w:hAnsiTheme="minorHAnsi" w:cstheme="minorHAnsi"/>
          <w:bCs/>
          <w:color w:val="000000"/>
          <w:position w:val="1"/>
        </w:rPr>
        <w:t xml:space="preserve">  </w:t>
      </w:r>
      <w:r w:rsidRPr="00760F19">
        <w:rPr>
          <w:rFonts w:asciiTheme="minorHAnsi" w:hAnsiTheme="minorHAnsi" w:cstheme="minorHAnsi"/>
          <w:bCs/>
          <w:color w:val="000000"/>
          <w:position w:val="1"/>
        </w:rPr>
        <w:t>:</w:t>
      </w:r>
      <w:r w:rsidRPr="00760F19">
        <w:rPr>
          <w:rFonts w:asciiTheme="minorHAnsi" w:hAnsiTheme="minorHAnsi" w:cstheme="minorHAnsi"/>
          <w:bCs/>
          <w:color w:val="000000"/>
          <w:position w:val="1"/>
        </w:rPr>
        <w:t xml:space="preserve"> Hinduism</w:t>
      </w:r>
    </w:p>
    <w:p w:rsidR="00281586" w:rsidRPr="00760F19" w:rsidP="00CC3C44" w14:paraId="0594FB24" w14:textId="30CBF423">
      <w:pPr>
        <w:widowControl w:val="0"/>
        <w:numPr>
          <w:ilvl w:val="0"/>
          <w:numId w:val="19"/>
        </w:numPr>
        <w:tabs>
          <w:tab w:val="left" w:pos="270"/>
          <w:tab w:val="right" w:pos="11700"/>
        </w:tabs>
        <w:autoSpaceDE w:val="0"/>
        <w:spacing w:after="0" w:line="240" w:lineRule="auto"/>
        <w:ind w:left="540" w:firstLine="0"/>
        <w:jc w:val="both"/>
        <w:rPr>
          <w:rFonts w:asciiTheme="minorHAnsi" w:hAnsiTheme="minorHAnsi" w:cstheme="minorHAnsi"/>
          <w:bCs/>
          <w:color w:val="000000"/>
          <w:position w:val="1"/>
        </w:rPr>
      </w:pPr>
      <w:r w:rsidRPr="00760F19">
        <w:rPr>
          <w:rFonts w:asciiTheme="minorHAnsi" w:hAnsiTheme="minorHAnsi" w:cstheme="minorHAnsi"/>
          <w:bCs/>
          <w:color w:val="000000"/>
          <w:position w:val="1"/>
        </w:rPr>
        <w:t>Marital Status</w:t>
      </w:r>
      <w:r w:rsidRPr="00760F19" w:rsidR="00CC3C44">
        <w:rPr>
          <w:rFonts w:asciiTheme="minorHAnsi" w:hAnsiTheme="minorHAnsi" w:cstheme="minorHAnsi"/>
          <w:bCs/>
          <w:color w:val="000000"/>
          <w:position w:val="1"/>
        </w:rPr>
        <w:t xml:space="preserve">        </w:t>
      </w:r>
      <w:r w:rsidRPr="00760F19" w:rsidR="00914A6A">
        <w:rPr>
          <w:rFonts w:asciiTheme="minorHAnsi" w:hAnsiTheme="minorHAnsi" w:cstheme="minorHAnsi"/>
          <w:bCs/>
          <w:color w:val="000000"/>
          <w:position w:val="1"/>
        </w:rPr>
        <w:t xml:space="preserve"> </w:t>
      </w:r>
      <w:r w:rsidRPr="00760F19" w:rsidR="00F37F95">
        <w:rPr>
          <w:rFonts w:asciiTheme="minorHAnsi" w:hAnsiTheme="minorHAnsi" w:cstheme="minorHAnsi"/>
          <w:bCs/>
          <w:color w:val="000000"/>
          <w:position w:val="1"/>
        </w:rPr>
        <w:t xml:space="preserve">  </w:t>
      </w:r>
      <w:r w:rsidRPr="00760F19">
        <w:rPr>
          <w:rFonts w:asciiTheme="minorHAnsi" w:hAnsiTheme="minorHAnsi" w:cstheme="minorHAnsi"/>
          <w:bCs/>
          <w:color w:val="000000"/>
          <w:position w:val="1"/>
        </w:rPr>
        <w:t>:</w:t>
      </w:r>
      <w:r w:rsidRPr="00760F19">
        <w:rPr>
          <w:rFonts w:asciiTheme="minorHAnsi" w:hAnsiTheme="minorHAnsi" w:cstheme="minorHAnsi"/>
          <w:bCs/>
          <w:color w:val="000000"/>
          <w:position w:val="1"/>
        </w:rPr>
        <w:t xml:space="preserve"> </w:t>
      </w:r>
      <w:r w:rsidRPr="00760F19" w:rsidR="00973A28">
        <w:rPr>
          <w:rFonts w:asciiTheme="minorHAnsi" w:hAnsiTheme="minorHAnsi" w:cstheme="minorHAnsi"/>
          <w:bCs/>
          <w:color w:val="000000"/>
          <w:position w:val="1"/>
        </w:rPr>
        <w:t>Single</w:t>
      </w:r>
    </w:p>
    <w:p w:rsidR="00281586" w:rsidRPr="00760F19" w:rsidP="00CC3C44" w14:paraId="3F734FF2" w14:textId="1B959455">
      <w:pPr>
        <w:widowControl w:val="0"/>
        <w:numPr>
          <w:ilvl w:val="0"/>
          <w:numId w:val="19"/>
        </w:numPr>
        <w:tabs>
          <w:tab w:val="left" w:pos="270"/>
          <w:tab w:val="right" w:pos="11700"/>
        </w:tabs>
        <w:autoSpaceDE w:val="0"/>
        <w:spacing w:after="0" w:line="240" w:lineRule="auto"/>
        <w:ind w:left="540" w:firstLine="0"/>
        <w:jc w:val="both"/>
        <w:rPr>
          <w:rFonts w:asciiTheme="minorHAnsi" w:hAnsiTheme="minorHAnsi" w:cstheme="minorHAnsi"/>
          <w:bCs/>
          <w:color w:val="000000"/>
          <w:position w:val="1"/>
        </w:rPr>
      </w:pPr>
      <w:r w:rsidRPr="00760F19">
        <w:rPr>
          <w:rFonts w:asciiTheme="minorHAnsi" w:hAnsiTheme="minorHAnsi" w:cstheme="minorHAnsi"/>
          <w:bCs/>
          <w:color w:val="000000"/>
          <w:position w:val="1"/>
        </w:rPr>
        <w:t>Sex</w:t>
      </w:r>
      <w:r w:rsidRPr="00760F19" w:rsidR="00CC3C44">
        <w:rPr>
          <w:rFonts w:asciiTheme="minorHAnsi" w:hAnsiTheme="minorHAnsi" w:cstheme="minorHAnsi"/>
          <w:bCs/>
          <w:color w:val="000000"/>
          <w:position w:val="1"/>
        </w:rPr>
        <w:t xml:space="preserve">                </w:t>
      </w:r>
      <w:r w:rsidRPr="00760F19">
        <w:rPr>
          <w:rFonts w:asciiTheme="minorHAnsi" w:hAnsiTheme="minorHAnsi" w:cstheme="minorHAnsi"/>
          <w:bCs/>
          <w:color w:val="000000"/>
          <w:position w:val="1"/>
        </w:rPr>
        <w:t xml:space="preserve"> </w:t>
      </w:r>
      <w:r w:rsidRPr="00760F19" w:rsidR="00F37F95">
        <w:rPr>
          <w:rFonts w:asciiTheme="minorHAnsi" w:hAnsiTheme="minorHAnsi" w:cstheme="minorHAnsi"/>
          <w:bCs/>
          <w:color w:val="000000"/>
          <w:position w:val="1"/>
        </w:rPr>
        <w:t xml:space="preserve">          </w:t>
      </w:r>
      <w:r w:rsidR="00B1014A">
        <w:rPr>
          <w:rFonts w:asciiTheme="minorHAnsi" w:hAnsiTheme="minorHAnsi" w:cstheme="minorHAnsi"/>
          <w:bCs/>
          <w:color w:val="000000"/>
          <w:position w:val="1"/>
        </w:rPr>
        <w:t xml:space="preserve"> </w:t>
      </w:r>
      <w:r w:rsidR="00B1014A">
        <w:rPr>
          <w:rFonts w:asciiTheme="minorHAnsi" w:hAnsiTheme="minorHAnsi" w:cstheme="minorHAnsi"/>
          <w:bCs/>
          <w:color w:val="000000"/>
          <w:position w:val="1"/>
        </w:rPr>
        <w:t xml:space="preserve"> </w:t>
      </w:r>
      <w:r w:rsidRPr="00760F19" w:rsidR="00F37F95">
        <w:rPr>
          <w:rFonts w:asciiTheme="minorHAnsi" w:hAnsiTheme="minorHAnsi" w:cstheme="minorHAnsi"/>
          <w:bCs/>
          <w:color w:val="000000"/>
          <w:position w:val="1"/>
        </w:rPr>
        <w:t xml:space="preserve"> </w:t>
      </w:r>
      <w:r w:rsidRPr="00760F19">
        <w:rPr>
          <w:rFonts w:asciiTheme="minorHAnsi" w:hAnsiTheme="minorHAnsi" w:cstheme="minorHAnsi"/>
          <w:bCs/>
          <w:color w:val="000000"/>
          <w:position w:val="1"/>
        </w:rPr>
        <w:t>:</w:t>
      </w:r>
      <w:r w:rsidRPr="00760F19">
        <w:rPr>
          <w:rFonts w:asciiTheme="minorHAnsi" w:hAnsiTheme="minorHAnsi" w:cstheme="minorHAnsi"/>
          <w:bCs/>
          <w:color w:val="000000"/>
          <w:position w:val="1"/>
        </w:rPr>
        <w:t xml:space="preserve"> Male</w:t>
      </w:r>
    </w:p>
    <w:p w:rsidR="00F37F95" w:rsidP="00F37F95" w14:paraId="45CED5C6" w14:textId="77777777">
      <w:pPr>
        <w:spacing w:after="0" w:line="240" w:lineRule="auto"/>
        <w:rPr>
          <w:rFonts w:ascii="Arial" w:hAnsi="Arial" w:cs="Arial"/>
          <w:b/>
        </w:rPr>
      </w:pPr>
      <w:r w:rsidRPr="0000719E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60960</wp:posOffset>
                </wp:positionV>
                <wp:extent cx="6854190" cy="0"/>
                <wp:effectExtent l="0" t="0" r="0" b="0"/>
                <wp:wrapNone/>
                <wp:docPr id="4" name="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854190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1" o:spid="_x0000_s1034" type="#_x0000_t32" style="width:539.7pt;height:0;margin-top:4.8pt;margin-left:-3.95pt;mso-height-percent:0;mso-height-relative:page;mso-width-percent:0;mso-width-relative:page;mso-wrap-distance-bottom:0;mso-wrap-distance-left:9pt;mso-wrap-distance-right:9pt;mso-wrap-distance-top:0;mso-wrap-style:square;position:absolute;visibility:visible;z-index:251674624" strokecolor="#4472c4" strokeweight="1pt">
                <v:stroke joinstyle="miter"/>
              </v:shape>
            </w:pict>
          </mc:Fallback>
        </mc:AlternateContent>
      </w:r>
    </w:p>
    <w:p w:rsidR="003C48B5" w:rsidRPr="00072D8D" w:rsidP="00F37F95" w14:paraId="2AEBE51F" w14:textId="77777777">
      <w:pPr>
        <w:spacing w:after="0" w:line="240" w:lineRule="auto"/>
        <w:rPr>
          <w:rFonts w:asciiTheme="minorHAnsi" w:hAnsiTheme="minorHAnsi" w:cstheme="minorHAnsi"/>
          <w:b/>
        </w:rPr>
      </w:pPr>
    </w:p>
    <w:p w:rsidR="00281586" w:rsidRPr="00072D8D" w:rsidP="00F37F95" w14:paraId="36C1A816" w14:textId="77777777">
      <w:pPr>
        <w:spacing w:after="0" w:line="240" w:lineRule="auto"/>
        <w:rPr>
          <w:rFonts w:asciiTheme="minorHAnsi" w:hAnsiTheme="minorHAnsi" w:cstheme="minorHAnsi"/>
          <w:b/>
        </w:rPr>
      </w:pPr>
      <w:r w:rsidRPr="00072D8D">
        <w:rPr>
          <w:rFonts w:asciiTheme="minorHAnsi" w:hAnsiTheme="minorHAnsi" w:cstheme="minorHAnsi"/>
          <w:b/>
        </w:rPr>
        <w:t>Declaration</w:t>
      </w:r>
    </w:p>
    <w:p w:rsidR="009226C4" w:rsidRPr="00072D8D" w:rsidP="00F37F95" w14:paraId="3E5A14F5" w14:textId="77777777">
      <w:pPr>
        <w:spacing w:after="0" w:line="240" w:lineRule="auto"/>
        <w:rPr>
          <w:rFonts w:asciiTheme="minorHAnsi" w:hAnsiTheme="minorHAnsi" w:cstheme="minorHAnsi"/>
          <w:b/>
        </w:rPr>
      </w:pPr>
    </w:p>
    <w:p w:rsidR="00973A28" w:rsidRPr="00072D8D" w:rsidP="00F37F95" w14:paraId="20E2C0FD" w14:textId="77777777">
      <w:pPr>
        <w:spacing w:after="0" w:line="240" w:lineRule="auto"/>
        <w:rPr>
          <w:rFonts w:asciiTheme="minorHAnsi" w:hAnsiTheme="minorHAnsi" w:cstheme="minorHAnsi"/>
        </w:rPr>
      </w:pPr>
      <w:r w:rsidRPr="00072D8D">
        <w:rPr>
          <w:rFonts w:asciiTheme="minorHAnsi" w:hAnsiTheme="minorHAnsi" w:cstheme="minorHAnsi"/>
        </w:rPr>
        <w:t>I hereby declare that all the information furnished above is true to best of my knowledge and belief.</w:t>
      </w:r>
    </w:p>
    <w:p w:rsidR="00F37F95" w:rsidRPr="00072D8D" w:rsidP="00CC3C44" w14:paraId="3612766A" w14:textId="77777777">
      <w:pPr>
        <w:spacing w:after="0" w:line="240" w:lineRule="auto"/>
        <w:rPr>
          <w:rFonts w:asciiTheme="minorHAnsi" w:hAnsiTheme="minorHAnsi" w:cstheme="minorHAnsi"/>
        </w:rPr>
      </w:pPr>
    </w:p>
    <w:p w:rsidR="00F37F95" w:rsidRPr="00072D8D" w:rsidP="00CC3C44" w14:paraId="7D558570" w14:textId="77777777">
      <w:pPr>
        <w:spacing w:after="0" w:line="240" w:lineRule="auto"/>
        <w:rPr>
          <w:rFonts w:asciiTheme="minorHAnsi" w:hAnsiTheme="minorHAnsi" w:cstheme="minorHAnsi"/>
        </w:rPr>
      </w:pPr>
    </w:p>
    <w:p w:rsidR="003C48B5" w:rsidRPr="00072D8D" w:rsidP="00CC3C44" w14:paraId="54ED1E16" w14:textId="77777777">
      <w:pPr>
        <w:spacing w:after="0" w:line="240" w:lineRule="auto"/>
        <w:rPr>
          <w:rFonts w:asciiTheme="minorHAnsi" w:hAnsiTheme="minorHAnsi" w:cstheme="minorHAnsi"/>
        </w:rPr>
      </w:pPr>
    </w:p>
    <w:p w:rsidR="00EF1B1E" w:rsidRPr="00072D8D" w:rsidP="0007625C" w14:paraId="27A80A56" w14:textId="25AED428">
      <w:pPr>
        <w:spacing w:before="240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072D8D">
        <w:rPr>
          <w:rFonts w:asciiTheme="minorHAnsi" w:hAnsiTheme="minorHAnsi" w:cstheme="minorHAnsi"/>
        </w:rPr>
        <w:t>Date:</w:t>
      </w:r>
      <w:r w:rsidRPr="00072D8D" w:rsidR="00CC3C44">
        <w:rPr>
          <w:rFonts w:asciiTheme="minorHAnsi" w:hAnsiTheme="minorHAnsi" w:cstheme="minorHAnsi"/>
        </w:rPr>
        <w:t xml:space="preserve">                                                                                   </w:t>
      </w:r>
      <w:r w:rsidRPr="00072D8D" w:rsidR="005C1BB2">
        <w:rPr>
          <w:rFonts w:asciiTheme="minorHAnsi" w:hAnsiTheme="minorHAnsi" w:cstheme="minorHAnsi"/>
        </w:rPr>
        <w:tab/>
      </w:r>
      <w:r w:rsidRPr="00072D8D" w:rsidR="005C1BB2">
        <w:rPr>
          <w:rFonts w:asciiTheme="minorHAnsi" w:hAnsiTheme="minorHAnsi" w:cstheme="minorHAnsi"/>
        </w:rPr>
        <w:tab/>
      </w:r>
      <w:r w:rsidRPr="00072D8D">
        <w:rPr>
          <w:rFonts w:asciiTheme="minorHAnsi" w:hAnsiTheme="minorHAnsi" w:cstheme="minorHAnsi"/>
          <w:sz w:val="24"/>
          <w:szCs w:val="24"/>
        </w:rPr>
        <w:t>Signature:</w:t>
      </w:r>
    </w:p>
    <w:p w:rsidR="0007625C" w:rsidRPr="00072D8D" w:rsidP="0007625C" w14:paraId="3F0DC0CC" w14:textId="5AC184AE">
      <w:pPr>
        <w:spacing w:before="240" w:line="240" w:lineRule="auto"/>
        <w:contextualSpacing/>
        <w:rPr>
          <w:rFonts w:asciiTheme="minorHAnsi" w:hAnsiTheme="minorHAnsi" w:cstheme="minorHAnsi"/>
          <w:bCs/>
          <w:color w:val="000000"/>
          <w:position w:val="1"/>
          <w:sz w:val="20"/>
          <w:szCs w:val="20"/>
        </w:rPr>
      </w:pPr>
      <w:r w:rsidRPr="00072D8D">
        <w:rPr>
          <w:rFonts w:asciiTheme="minorHAnsi" w:hAnsiTheme="minorHAnsi" w:cstheme="minorHAnsi"/>
          <w:sz w:val="24"/>
          <w:szCs w:val="24"/>
        </w:rPr>
        <w:t>Place: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1pt;height:1pt;margin-top:0;margin-left:0;position:absolute;z-index:251659264">
            <v:imagedata r:id="rId4"/>
          </v:shape>
        </w:pict>
      </w:r>
    </w:p>
    <w:sectPr w:rsidSect="005C1BB2">
      <w:pgSz w:w="11907" w:h="16839" w:code="9"/>
      <w:pgMar w:top="630" w:right="720" w:bottom="540" w:left="720" w:header="36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Wingdings"/>
      </w:rPr>
    </w:lvl>
    <w:lvl w:ilvl="1">
      <w:start w:val="1"/>
      <w:numFmt w:val="bullet"/>
      <w:lvlText w:val="◦"/>
      <w:lvlJc w:val="left"/>
      <w:pPr>
        <w:tabs>
          <w:tab w:val="num" w:pos="1170"/>
        </w:tabs>
        <w:ind w:left="117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530"/>
        </w:tabs>
        <w:ind w:left="153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cs="Wingdings"/>
      </w:rPr>
    </w:lvl>
    <w:lvl w:ilvl="4">
      <w:start w:val="1"/>
      <w:numFmt w:val="bullet"/>
      <w:lvlText w:val="◦"/>
      <w:lvlJc w:val="left"/>
      <w:pPr>
        <w:tabs>
          <w:tab w:val="num" w:pos="2250"/>
        </w:tabs>
        <w:ind w:left="225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610"/>
        </w:tabs>
        <w:ind w:left="261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cs="Wingdings"/>
      </w:rPr>
    </w:lvl>
    <w:lvl w:ilvl="7">
      <w:start w:val="1"/>
      <w:numFmt w:val="bullet"/>
      <w:lvlText w:val="◦"/>
      <w:lvlJc w:val="left"/>
      <w:pPr>
        <w:tabs>
          <w:tab w:val="num" w:pos="3330"/>
        </w:tabs>
        <w:ind w:left="333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90"/>
        </w:tabs>
        <w:ind w:left="3690" w:hanging="360"/>
      </w:pPr>
      <w:rPr>
        <w:rFonts w:ascii="OpenSymbol" w:hAnsi="OpenSymbol" w:cs="Courier New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7">
    <w:nsid w:val="00000008"/>
    <w:multiLevelType w:val="hybridMultilevel"/>
    <w:tmpl w:val="E58A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0000009"/>
    <w:multiLevelType w:val="hybridMultilevel"/>
    <w:tmpl w:val="D3B091CC"/>
    <w:lvl w:ilvl="0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4176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6336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924027AC"/>
    <w:lvl w:ilvl="0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3456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616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DB3652C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Restart w:val="0"/>
      <w:lvlText w:val="%2."/>
      <w:lvlJc w:val="left"/>
      <w:pPr>
        <w:ind w:left="1440" w:hanging="360"/>
      </w:pPr>
    </w:lvl>
    <w:lvl w:ilvl="2">
      <w:start w:val="1"/>
      <w:numFmt w:val="lowerRoman"/>
      <w:lvlRestart w:val="0"/>
      <w:lvlText w:val="%3."/>
      <w:lvlJc w:val="right"/>
      <w:pPr>
        <w:ind w:left="2160" w:hanging="180"/>
      </w:pPr>
    </w:lvl>
    <w:lvl w:ilvl="3">
      <w:start w:val="1"/>
      <w:numFmt w:val="decimal"/>
      <w:lvlRestart w:val="0"/>
      <w:lvlText w:val="%4."/>
      <w:lvlJc w:val="left"/>
      <w:pPr>
        <w:ind w:left="2880" w:hanging="360"/>
      </w:pPr>
    </w:lvl>
    <w:lvl w:ilvl="4">
      <w:start w:val="1"/>
      <w:numFmt w:val="lowerLetter"/>
      <w:lvlRestart w:val="0"/>
      <w:lvlText w:val="%5."/>
      <w:lvlJc w:val="left"/>
      <w:pPr>
        <w:ind w:left="3600" w:hanging="360"/>
      </w:pPr>
    </w:lvl>
    <w:lvl w:ilvl="5">
      <w:start w:val="1"/>
      <w:numFmt w:val="lowerRoman"/>
      <w:lvlRestart w:val="0"/>
      <w:lvlText w:val="%6."/>
      <w:lvlJc w:val="right"/>
      <w:pPr>
        <w:ind w:left="4320" w:hanging="180"/>
      </w:pPr>
    </w:lvl>
    <w:lvl w:ilvl="6">
      <w:start w:val="1"/>
      <w:numFmt w:val="decimal"/>
      <w:lvlRestart w:val="0"/>
      <w:lvlText w:val="%7."/>
      <w:lvlJc w:val="left"/>
      <w:pPr>
        <w:ind w:left="5040" w:hanging="360"/>
      </w:pPr>
    </w:lvl>
    <w:lvl w:ilvl="7">
      <w:start w:val="1"/>
      <w:numFmt w:val="lowerLetter"/>
      <w:lvlRestart w:val="0"/>
      <w:lvlText w:val="%8."/>
      <w:lvlJc w:val="left"/>
      <w:pPr>
        <w:ind w:left="5760" w:hanging="360"/>
      </w:pPr>
    </w:lvl>
    <w:lvl w:ilvl="8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A4B651F4"/>
    <w:lvl w:ilvl="0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>
      <w:start w:val="1"/>
      <w:numFmt w:val="lowerLetter"/>
      <w:lvlRestart w:val="0"/>
      <w:lvlText w:val="%2."/>
      <w:lvlJc w:val="left"/>
      <w:pPr>
        <w:ind w:left="2655" w:hanging="360"/>
      </w:pPr>
    </w:lvl>
    <w:lvl w:ilvl="2">
      <w:start w:val="1"/>
      <w:numFmt w:val="lowerRoman"/>
      <w:lvlRestart w:val="0"/>
      <w:lvlText w:val="%3."/>
      <w:lvlJc w:val="right"/>
      <w:pPr>
        <w:ind w:left="3375" w:hanging="180"/>
      </w:pPr>
    </w:lvl>
    <w:lvl w:ilvl="3">
      <w:start w:val="1"/>
      <w:numFmt w:val="decimal"/>
      <w:lvlRestart w:val="0"/>
      <w:lvlText w:val="%4."/>
      <w:lvlJc w:val="left"/>
      <w:pPr>
        <w:ind w:left="4095" w:hanging="360"/>
      </w:pPr>
    </w:lvl>
    <w:lvl w:ilvl="4">
      <w:start w:val="1"/>
      <w:numFmt w:val="lowerLetter"/>
      <w:lvlRestart w:val="0"/>
      <w:lvlText w:val="%5."/>
      <w:lvlJc w:val="left"/>
      <w:pPr>
        <w:ind w:left="4815" w:hanging="360"/>
      </w:pPr>
    </w:lvl>
    <w:lvl w:ilvl="5">
      <w:start w:val="1"/>
      <w:numFmt w:val="lowerRoman"/>
      <w:lvlRestart w:val="0"/>
      <w:lvlText w:val="%6."/>
      <w:lvlJc w:val="right"/>
      <w:pPr>
        <w:ind w:left="5535" w:hanging="180"/>
      </w:pPr>
    </w:lvl>
    <w:lvl w:ilvl="6">
      <w:start w:val="1"/>
      <w:numFmt w:val="decimal"/>
      <w:lvlRestart w:val="0"/>
      <w:lvlText w:val="%7."/>
      <w:lvlJc w:val="left"/>
      <w:pPr>
        <w:ind w:left="6255" w:hanging="360"/>
      </w:pPr>
    </w:lvl>
    <w:lvl w:ilvl="7">
      <w:start w:val="1"/>
      <w:numFmt w:val="lowerLetter"/>
      <w:lvlRestart w:val="0"/>
      <w:lvlText w:val="%8."/>
      <w:lvlJc w:val="left"/>
      <w:pPr>
        <w:ind w:left="6975" w:hanging="360"/>
      </w:pPr>
    </w:lvl>
    <w:lvl w:ilvl="8">
      <w:start w:val="1"/>
      <w:numFmt w:val="lowerRoman"/>
      <w:lvlRestart w:val="0"/>
      <w:lvlText w:val="%9."/>
      <w:lvlJc w:val="right"/>
      <w:pPr>
        <w:ind w:left="7695" w:hanging="180"/>
      </w:pPr>
    </w:lvl>
  </w:abstractNum>
  <w:abstractNum w:abstractNumId="12">
    <w:nsid w:val="0000000D"/>
    <w:multiLevelType w:val="hybridMultilevel"/>
    <w:tmpl w:val="1D9EB76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59C415B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093EDEA4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Restart w:val="0"/>
      <w:lvlText w:val="%2."/>
      <w:lvlJc w:val="left"/>
      <w:pPr>
        <w:ind w:left="2160" w:hanging="360"/>
      </w:pPr>
    </w:lvl>
    <w:lvl w:ilvl="2">
      <w:start w:val="1"/>
      <w:numFmt w:val="lowerRoman"/>
      <w:lvlRestart w:val="0"/>
      <w:lvlText w:val="%3."/>
      <w:lvlJc w:val="right"/>
      <w:pPr>
        <w:ind w:left="2880" w:hanging="180"/>
      </w:pPr>
    </w:lvl>
    <w:lvl w:ilvl="3">
      <w:start w:val="1"/>
      <w:numFmt w:val="decimal"/>
      <w:lvlRestart w:val="0"/>
      <w:lvlText w:val="%4."/>
      <w:lvlJc w:val="left"/>
      <w:pPr>
        <w:ind w:left="3600" w:hanging="360"/>
      </w:pPr>
    </w:lvl>
    <w:lvl w:ilvl="4">
      <w:start w:val="1"/>
      <w:numFmt w:val="lowerLetter"/>
      <w:lvlRestart w:val="0"/>
      <w:lvlText w:val="%5."/>
      <w:lvlJc w:val="left"/>
      <w:pPr>
        <w:ind w:left="4320" w:hanging="360"/>
      </w:pPr>
    </w:lvl>
    <w:lvl w:ilvl="5">
      <w:start w:val="1"/>
      <w:numFmt w:val="lowerRoman"/>
      <w:lvlRestart w:val="0"/>
      <w:lvlText w:val="%6."/>
      <w:lvlJc w:val="right"/>
      <w:pPr>
        <w:ind w:left="5040" w:hanging="180"/>
      </w:pPr>
    </w:lvl>
    <w:lvl w:ilvl="6">
      <w:start w:val="1"/>
      <w:numFmt w:val="decimal"/>
      <w:lvlRestart w:val="0"/>
      <w:lvlText w:val="%7."/>
      <w:lvlJc w:val="left"/>
      <w:pPr>
        <w:ind w:left="5760" w:hanging="360"/>
      </w:pPr>
    </w:lvl>
    <w:lvl w:ilvl="7">
      <w:start w:val="1"/>
      <w:numFmt w:val="lowerLetter"/>
      <w:lvlRestart w:val="0"/>
      <w:lvlText w:val="%8."/>
      <w:lvlJc w:val="left"/>
      <w:pPr>
        <w:ind w:left="6480" w:hanging="360"/>
      </w:pPr>
    </w:lvl>
    <w:lvl w:ilvl="8">
      <w:start w:val="1"/>
      <w:numFmt w:val="lowerRoman"/>
      <w:lvlRestart w:val="0"/>
      <w:lvlText w:val="%9."/>
      <w:lvlJc w:val="right"/>
      <w:pPr>
        <w:ind w:left="7200" w:hanging="180"/>
      </w:pPr>
    </w:lvl>
  </w:abstractNum>
  <w:abstractNum w:abstractNumId="15">
    <w:nsid w:val="00000010"/>
    <w:multiLevelType w:val="hybridMultilevel"/>
    <w:tmpl w:val="550AC7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122694E4"/>
    <w:lvl w:ilvl="0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603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819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F7922D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B0403534"/>
    <w:lvl w:ilvl="0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354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70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020E545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Restart w:val="0"/>
      <w:lvlText w:val="%2."/>
      <w:lvlJc w:val="left"/>
      <w:pPr>
        <w:ind w:left="1440" w:hanging="360"/>
      </w:pPr>
    </w:lvl>
    <w:lvl w:ilvl="2">
      <w:start w:val="1"/>
      <w:numFmt w:val="lowerRoman"/>
      <w:lvlRestart w:val="0"/>
      <w:lvlText w:val="%3."/>
      <w:lvlJc w:val="right"/>
      <w:pPr>
        <w:ind w:left="2160" w:hanging="180"/>
      </w:pPr>
    </w:lvl>
    <w:lvl w:ilvl="3">
      <w:start w:val="1"/>
      <w:numFmt w:val="decimal"/>
      <w:lvlRestart w:val="0"/>
      <w:lvlText w:val="%4."/>
      <w:lvlJc w:val="left"/>
      <w:pPr>
        <w:ind w:left="2880" w:hanging="360"/>
      </w:pPr>
    </w:lvl>
    <w:lvl w:ilvl="4">
      <w:start w:val="1"/>
      <w:numFmt w:val="lowerLetter"/>
      <w:lvlRestart w:val="0"/>
      <w:lvlText w:val="%5."/>
      <w:lvlJc w:val="left"/>
      <w:pPr>
        <w:ind w:left="3600" w:hanging="360"/>
      </w:pPr>
    </w:lvl>
    <w:lvl w:ilvl="5">
      <w:start w:val="1"/>
      <w:numFmt w:val="lowerRoman"/>
      <w:lvlRestart w:val="0"/>
      <w:lvlText w:val="%6."/>
      <w:lvlJc w:val="right"/>
      <w:pPr>
        <w:ind w:left="4320" w:hanging="180"/>
      </w:pPr>
    </w:lvl>
    <w:lvl w:ilvl="6">
      <w:start w:val="1"/>
      <w:numFmt w:val="decimal"/>
      <w:lvlRestart w:val="0"/>
      <w:lvlText w:val="%7."/>
      <w:lvlJc w:val="left"/>
      <w:pPr>
        <w:ind w:left="5040" w:hanging="360"/>
      </w:pPr>
    </w:lvl>
    <w:lvl w:ilvl="7">
      <w:start w:val="1"/>
      <w:numFmt w:val="lowerLetter"/>
      <w:lvlRestart w:val="0"/>
      <w:lvlText w:val="%8."/>
      <w:lvlJc w:val="left"/>
      <w:pPr>
        <w:ind w:left="5760" w:hanging="360"/>
      </w:pPr>
    </w:lvl>
    <w:lvl w:ilvl="8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0">
    <w:nsid w:val="00000015"/>
    <w:multiLevelType w:val="hybridMultilevel"/>
    <w:tmpl w:val="CC9614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BF1E97C4"/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lowerLetter"/>
      <w:lvlRestart w:val="0"/>
      <w:lvlText w:val="%2."/>
      <w:lvlJc w:val="left"/>
      <w:pPr>
        <w:ind w:left="2880" w:hanging="360"/>
      </w:pPr>
    </w:lvl>
    <w:lvl w:ilvl="2">
      <w:start w:val="1"/>
      <w:numFmt w:val="lowerRoman"/>
      <w:lvlRestart w:val="0"/>
      <w:lvlText w:val="%3."/>
      <w:lvlJc w:val="right"/>
      <w:pPr>
        <w:ind w:left="3600" w:hanging="180"/>
      </w:pPr>
    </w:lvl>
    <w:lvl w:ilvl="3">
      <w:start w:val="1"/>
      <w:numFmt w:val="decimal"/>
      <w:lvlRestart w:val="0"/>
      <w:lvlText w:val="%4."/>
      <w:lvlJc w:val="left"/>
      <w:pPr>
        <w:ind w:left="4320" w:hanging="360"/>
      </w:pPr>
    </w:lvl>
    <w:lvl w:ilvl="4">
      <w:start w:val="1"/>
      <w:numFmt w:val="lowerLetter"/>
      <w:lvlRestart w:val="0"/>
      <w:lvlText w:val="%5."/>
      <w:lvlJc w:val="left"/>
      <w:pPr>
        <w:ind w:left="5040" w:hanging="360"/>
      </w:pPr>
    </w:lvl>
    <w:lvl w:ilvl="5">
      <w:start w:val="1"/>
      <w:numFmt w:val="lowerRoman"/>
      <w:lvlRestart w:val="0"/>
      <w:lvlText w:val="%6."/>
      <w:lvlJc w:val="right"/>
      <w:pPr>
        <w:ind w:left="5760" w:hanging="180"/>
      </w:pPr>
    </w:lvl>
    <w:lvl w:ilvl="6">
      <w:start w:val="1"/>
      <w:numFmt w:val="decimal"/>
      <w:lvlRestart w:val="0"/>
      <w:lvlText w:val="%7."/>
      <w:lvlJc w:val="left"/>
      <w:pPr>
        <w:ind w:left="6480" w:hanging="360"/>
      </w:pPr>
    </w:lvl>
    <w:lvl w:ilvl="7">
      <w:start w:val="1"/>
      <w:numFmt w:val="lowerLetter"/>
      <w:lvlRestart w:val="0"/>
      <w:lvlText w:val="%8."/>
      <w:lvlJc w:val="left"/>
      <w:pPr>
        <w:ind w:left="7200" w:hanging="360"/>
      </w:pPr>
    </w:lvl>
    <w:lvl w:ilvl="8">
      <w:start w:val="1"/>
      <w:numFmt w:val="lowerRoman"/>
      <w:lvlRestart w:val="0"/>
      <w:lvlText w:val="%9."/>
      <w:lvlJc w:val="right"/>
      <w:pPr>
        <w:ind w:left="7920" w:hanging="180"/>
      </w:pPr>
    </w:lvl>
  </w:abstractNum>
  <w:abstractNum w:abstractNumId="22">
    <w:nsid w:val="00000017"/>
    <w:multiLevelType w:val="hybridMultilevel"/>
    <w:tmpl w:val="93DA88D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>
      <w:start w:val="1"/>
      <w:numFmt w:val="lowerLetter"/>
      <w:lvlRestart w:val="0"/>
      <w:lvlText w:val="%2."/>
      <w:lvlJc w:val="left"/>
      <w:pPr>
        <w:ind w:left="2880" w:hanging="360"/>
      </w:pPr>
    </w:lvl>
    <w:lvl w:ilvl="2">
      <w:start w:val="1"/>
      <w:numFmt w:val="lowerRoman"/>
      <w:lvlRestart w:val="0"/>
      <w:lvlText w:val="%3."/>
      <w:lvlJc w:val="right"/>
      <w:pPr>
        <w:ind w:left="3600" w:hanging="180"/>
      </w:pPr>
    </w:lvl>
    <w:lvl w:ilvl="3">
      <w:start w:val="1"/>
      <w:numFmt w:val="decimal"/>
      <w:lvlRestart w:val="0"/>
      <w:lvlText w:val="%4."/>
      <w:lvlJc w:val="left"/>
      <w:pPr>
        <w:ind w:left="4320" w:hanging="360"/>
      </w:pPr>
    </w:lvl>
    <w:lvl w:ilvl="4">
      <w:start w:val="1"/>
      <w:numFmt w:val="lowerLetter"/>
      <w:lvlRestart w:val="0"/>
      <w:lvlText w:val="%5."/>
      <w:lvlJc w:val="left"/>
      <w:pPr>
        <w:ind w:left="5040" w:hanging="360"/>
      </w:pPr>
    </w:lvl>
    <w:lvl w:ilvl="5">
      <w:start w:val="1"/>
      <w:numFmt w:val="lowerRoman"/>
      <w:lvlRestart w:val="0"/>
      <w:lvlText w:val="%6."/>
      <w:lvlJc w:val="right"/>
      <w:pPr>
        <w:ind w:left="5760" w:hanging="180"/>
      </w:pPr>
    </w:lvl>
    <w:lvl w:ilvl="6">
      <w:start w:val="1"/>
      <w:numFmt w:val="decimal"/>
      <w:lvlRestart w:val="0"/>
      <w:lvlText w:val="%7."/>
      <w:lvlJc w:val="left"/>
      <w:pPr>
        <w:ind w:left="6480" w:hanging="360"/>
      </w:pPr>
    </w:lvl>
    <w:lvl w:ilvl="7">
      <w:start w:val="1"/>
      <w:numFmt w:val="lowerLetter"/>
      <w:lvlRestart w:val="0"/>
      <w:lvlText w:val="%8."/>
      <w:lvlJc w:val="left"/>
      <w:pPr>
        <w:ind w:left="7200" w:hanging="360"/>
      </w:pPr>
    </w:lvl>
    <w:lvl w:ilvl="8">
      <w:start w:val="1"/>
      <w:numFmt w:val="lowerRoman"/>
      <w:lvlRestart w:val="0"/>
      <w:lvlText w:val="%9."/>
      <w:lvlJc w:val="right"/>
      <w:pPr>
        <w:ind w:left="7920" w:hanging="180"/>
      </w:pPr>
    </w:lvl>
  </w:abstractNum>
  <w:abstractNum w:abstractNumId="23">
    <w:nsid w:val="00000018"/>
    <w:multiLevelType w:val="hybridMultilevel"/>
    <w:tmpl w:val="E536F87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2676F2D4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EEAA8C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2B441D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C71AAFB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33CA13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5AD89A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93C448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974479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8ED87E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66B4755C"/>
    <w:lvl w:ilvl="0">
      <w:start w:val="1"/>
      <w:numFmt w:val="bullet"/>
      <w:lvlText w:val=""/>
      <w:lvlJc w:val="left"/>
      <w:pPr>
        <w:ind w:left="1597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2317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3757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917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3FA4DB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00000024"/>
    <w:multiLevelType w:val="multilevel"/>
    <w:tmpl w:val="3D08AB3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6">
    <w:nsid w:val="00000025"/>
    <w:multiLevelType w:val="hybridMultilevel"/>
    <w:tmpl w:val="6636B1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00000026"/>
    <w:multiLevelType w:val="hybridMultilevel"/>
    <w:tmpl w:val="43E29460"/>
    <w:lvl w:ilvl="0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3105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265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962A2CA6"/>
    <w:lvl w:ilvl="0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3231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391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>
    <w:nsid w:val="045860B5"/>
    <w:multiLevelType w:val="hybridMultilevel"/>
    <w:tmpl w:val="822A00F2"/>
    <w:lvl w:ilvl="0">
      <w:start w:val="1"/>
      <w:numFmt w:val="bullet"/>
      <w:lvlText w:val=""/>
      <w:lvlJc w:val="left"/>
      <w:pPr>
        <w:ind w:left="-1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7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</w:abstractNum>
  <w:abstractNum w:abstractNumId="40">
    <w:nsid w:val="356D54EF"/>
    <w:multiLevelType w:val="hybridMultilevel"/>
    <w:tmpl w:val="27729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29228B"/>
    <w:multiLevelType w:val="hybridMultilevel"/>
    <w:tmpl w:val="E474D708"/>
    <w:lvl w:ilvl="0">
      <w:start w:val="1"/>
      <w:numFmt w:val="bullet"/>
      <w:lvlText w:val=""/>
      <w:lvlJc w:val="left"/>
      <w:pPr>
        <w:ind w:left="-1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7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</w:abstractNum>
  <w:abstractNum w:abstractNumId="42">
    <w:nsid w:val="52D451DC"/>
    <w:multiLevelType w:val="hybridMultilevel"/>
    <w:tmpl w:val="6DD27B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14"/>
  </w:num>
  <w:num w:numId="5">
    <w:abstractNumId w:val="19"/>
  </w:num>
  <w:num w:numId="6">
    <w:abstractNumId w:val="0"/>
  </w:num>
  <w:num w:numId="7">
    <w:abstractNumId w:val="23"/>
  </w:num>
  <w:num w:numId="8">
    <w:abstractNumId w:val="5"/>
  </w:num>
  <w:num w:numId="9">
    <w:abstractNumId w:val="7"/>
  </w:num>
  <w:num w:numId="10">
    <w:abstractNumId w:val="13"/>
  </w:num>
  <w:num w:numId="11">
    <w:abstractNumId w:val="16"/>
  </w:num>
  <w:num w:numId="12">
    <w:abstractNumId w:val="18"/>
  </w:num>
  <w:num w:numId="13">
    <w:abstractNumId w:val="8"/>
  </w:num>
  <w:num w:numId="14">
    <w:abstractNumId w:val="33"/>
  </w:num>
  <w:num w:numId="15">
    <w:abstractNumId w:val="25"/>
  </w:num>
  <w:num w:numId="16">
    <w:abstractNumId w:val="9"/>
  </w:num>
  <w:num w:numId="17">
    <w:abstractNumId w:val="6"/>
  </w:num>
  <w:num w:numId="18">
    <w:abstractNumId w:val="12"/>
  </w:num>
  <w:num w:numId="19">
    <w:abstractNumId w:val="1"/>
  </w:num>
  <w:num w:numId="20">
    <w:abstractNumId w:val="24"/>
  </w:num>
  <w:num w:numId="21">
    <w:abstractNumId w:val="37"/>
  </w:num>
  <w:num w:numId="22">
    <w:abstractNumId w:val="20"/>
  </w:num>
  <w:num w:numId="23">
    <w:abstractNumId w:val="27"/>
  </w:num>
  <w:num w:numId="24">
    <w:abstractNumId w:val="29"/>
  </w:num>
  <w:num w:numId="25">
    <w:abstractNumId w:val="28"/>
  </w:num>
  <w:num w:numId="26">
    <w:abstractNumId w:val="4"/>
  </w:num>
  <w:num w:numId="27">
    <w:abstractNumId w:val="2"/>
  </w:num>
  <w:num w:numId="28">
    <w:abstractNumId w:val="3"/>
  </w:num>
  <w:num w:numId="29">
    <w:abstractNumId w:val="31"/>
  </w:num>
  <w:num w:numId="30">
    <w:abstractNumId w:val="10"/>
  </w:num>
  <w:num w:numId="31">
    <w:abstractNumId w:val="26"/>
  </w:num>
  <w:num w:numId="32">
    <w:abstractNumId w:val="22"/>
  </w:num>
  <w:num w:numId="33">
    <w:abstractNumId w:val="30"/>
  </w:num>
  <w:num w:numId="34">
    <w:abstractNumId w:val="35"/>
  </w:num>
  <w:num w:numId="35">
    <w:abstractNumId w:val="0"/>
  </w:num>
  <w:num w:numId="36">
    <w:abstractNumId w:val="21"/>
  </w:num>
  <w:num w:numId="37">
    <w:abstractNumId w:val="17"/>
  </w:num>
  <w:num w:numId="38">
    <w:abstractNumId w:val="11"/>
  </w:num>
  <w:num w:numId="39">
    <w:abstractNumId w:val="32"/>
  </w:num>
  <w:num w:numId="40">
    <w:abstractNumId w:val="3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2"/>
  </w:num>
  <w:num w:numId="43">
    <w:abstractNumId w:val="39"/>
  </w:num>
  <w:num w:numId="44">
    <w:abstractNumId w:val="41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grammar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rawingGridHorizontalSpacing w:val="11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354"/>
    <w:rsid w:val="0000475E"/>
    <w:rsid w:val="0000540F"/>
    <w:rsid w:val="0000719E"/>
    <w:rsid w:val="00015D8C"/>
    <w:rsid w:val="00022981"/>
    <w:rsid w:val="0002383B"/>
    <w:rsid w:val="000424E7"/>
    <w:rsid w:val="00051D01"/>
    <w:rsid w:val="00053451"/>
    <w:rsid w:val="000571E6"/>
    <w:rsid w:val="0005764D"/>
    <w:rsid w:val="0006291E"/>
    <w:rsid w:val="00065983"/>
    <w:rsid w:val="00065FB6"/>
    <w:rsid w:val="000663F5"/>
    <w:rsid w:val="00072D8D"/>
    <w:rsid w:val="000735EF"/>
    <w:rsid w:val="0007625C"/>
    <w:rsid w:val="0008242D"/>
    <w:rsid w:val="0008733D"/>
    <w:rsid w:val="00087488"/>
    <w:rsid w:val="00096E0C"/>
    <w:rsid w:val="000A343E"/>
    <w:rsid w:val="000A48E6"/>
    <w:rsid w:val="000C4DE1"/>
    <w:rsid w:val="000D3680"/>
    <w:rsid w:val="000D7461"/>
    <w:rsid w:val="000E5EF6"/>
    <w:rsid w:val="000F13CD"/>
    <w:rsid w:val="000F583A"/>
    <w:rsid w:val="000F675C"/>
    <w:rsid w:val="00110410"/>
    <w:rsid w:val="00111A07"/>
    <w:rsid w:val="00114C05"/>
    <w:rsid w:val="00120401"/>
    <w:rsid w:val="00131C0F"/>
    <w:rsid w:val="001520F7"/>
    <w:rsid w:val="00172A27"/>
    <w:rsid w:val="00183E28"/>
    <w:rsid w:val="00184DD6"/>
    <w:rsid w:val="001A056B"/>
    <w:rsid w:val="001A7543"/>
    <w:rsid w:val="001B4C6B"/>
    <w:rsid w:val="001C6C32"/>
    <w:rsid w:val="001C78B2"/>
    <w:rsid w:val="001D168C"/>
    <w:rsid w:val="001D2522"/>
    <w:rsid w:val="001E0228"/>
    <w:rsid w:val="001F5B60"/>
    <w:rsid w:val="00200CA1"/>
    <w:rsid w:val="00235192"/>
    <w:rsid w:val="00281586"/>
    <w:rsid w:val="002933CB"/>
    <w:rsid w:val="002963D1"/>
    <w:rsid w:val="002A0023"/>
    <w:rsid w:val="002A6592"/>
    <w:rsid w:val="002B6963"/>
    <w:rsid w:val="002C0D60"/>
    <w:rsid w:val="002C191D"/>
    <w:rsid w:val="002C406D"/>
    <w:rsid w:val="002C6CC8"/>
    <w:rsid w:val="002E2908"/>
    <w:rsid w:val="002E3C17"/>
    <w:rsid w:val="002E45D2"/>
    <w:rsid w:val="002E4B10"/>
    <w:rsid w:val="002F1E2F"/>
    <w:rsid w:val="002F3ECB"/>
    <w:rsid w:val="00304168"/>
    <w:rsid w:val="003069D8"/>
    <w:rsid w:val="00343D7B"/>
    <w:rsid w:val="00344662"/>
    <w:rsid w:val="00350D66"/>
    <w:rsid w:val="00360824"/>
    <w:rsid w:val="00362873"/>
    <w:rsid w:val="00367383"/>
    <w:rsid w:val="003852BE"/>
    <w:rsid w:val="00387F90"/>
    <w:rsid w:val="00394DC8"/>
    <w:rsid w:val="003A0605"/>
    <w:rsid w:val="003A258B"/>
    <w:rsid w:val="003A3822"/>
    <w:rsid w:val="003A7021"/>
    <w:rsid w:val="003B49BD"/>
    <w:rsid w:val="003C48B5"/>
    <w:rsid w:val="003D1688"/>
    <w:rsid w:val="003D23C8"/>
    <w:rsid w:val="003D3CB3"/>
    <w:rsid w:val="003D6580"/>
    <w:rsid w:val="003E2DDF"/>
    <w:rsid w:val="003E5FA2"/>
    <w:rsid w:val="00424C55"/>
    <w:rsid w:val="004607DA"/>
    <w:rsid w:val="0046110C"/>
    <w:rsid w:val="00465CF9"/>
    <w:rsid w:val="00470B41"/>
    <w:rsid w:val="00490631"/>
    <w:rsid w:val="00493E9F"/>
    <w:rsid w:val="00497618"/>
    <w:rsid w:val="004A0753"/>
    <w:rsid w:val="004A24A2"/>
    <w:rsid w:val="004A544B"/>
    <w:rsid w:val="004B52F3"/>
    <w:rsid w:val="004C40B5"/>
    <w:rsid w:val="004D6E50"/>
    <w:rsid w:val="005003AB"/>
    <w:rsid w:val="0051439D"/>
    <w:rsid w:val="005164C3"/>
    <w:rsid w:val="00537EE6"/>
    <w:rsid w:val="00545C2A"/>
    <w:rsid w:val="00553644"/>
    <w:rsid w:val="00557E55"/>
    <w:rsid w:val="00575135"/>
    <w:rsid w:val="005B0B65"/>
    <w:rsid w:val="005C1BB2"/>
    <w:rsid w:val="005C2800"/>
    <w:rsid w:val="005C2940"/>
    <w:rsid w:val="005D4381"/>
    <w:rsid w:val="005D5CC0"/>
    <w:rsid w:val="005E05D3"/>
    <w:rsid w:val="005E0C58"/>
    <w:rsid w:val="005E30D9"/>
    <w:rsid w:val="005F3468"/>
    <w:rsid w:val="006116DA"/>
    <w:rsid w:val="00613564"/>
    <w:rsid w:val="006149C4"/>
    <w:rsid w:val="00615D2B"/>
    <w:rsid w:val="00617B3F"/>
    <w:rsid w:val="006211EA"/>
    <w:rsid w:val="00626F4B"/>
    <w:rsid w:val="00641A9B"/>
    <w:rsid w:val="00654F0F"/>
    <w:rsid w:val="006621C4"/>
    <w:rsid w:val="00670605"/>
    <w:rsid w:val="00672235"/>
    <w:rsid w:val="00675658"/>
    <w:rsid w:val="0068033C"/>
    <w:rsid w:val="0068399D"/>
    <w:rsid w:val="00695352"/>
    <w:rsid w:val="006A2809"/>
    <w:rsid w:val="006A486B"/>
    <w:rsid w:val="006A6938"/>
    <w:rsid w:val="006A7AF1"/>
    <w:rsid w:val="006D45D8"/>
    <w:rsid w:val="006D7D53"/>
    <w:rsid w:val="006E1EB7"/>
    <w:rsid w:val="006E4BBF"/>
    <w:rsid w:val="006F1F73"/>
    <w:rsid w:val="00700E82"/>
    <w:rsid w:val="00706B19"/>
    <w:rsid w:val="0070745B"/>
    <w:rsid w:val="00707B8C"/>
    <w:rsid w:val="00713645"/>
    <w:rsid w:val="007162DD"/>
    <w:rsid w:val="00723213"/>
    <w:rsid w:val="00732BBB"/>
    <w:rsid w:val="007460E8"/>
    <w:rsid w:val="00750902"/>
    <w:rsid w:val="007566E7"/>
    <w:rsid w:val="00756A19"/>
    <w:rsid w:val="00760F19"/>
    <w:rsid w:val="007655B7"/>
    <w:rsid w:val="00767CAF"/>
    <w:rsid w:val="00773841"/>
    <w:rsid w:val="00773F56"/>
    <w:rsid w:val="00787502"/>
    <w:rsid w:val="00791AC7"/>
    <w:rsid w:val="0079380B"/>
    <w:rsid w:val="007A065D"/>
    <w:rsid w:val="007A6BE6"/>
    <w:rsid w:val="007B0C2B"/>
    <w:rsid w:val="007B39EE"/>
    <w:rsid w:val="007C1570"/>
    <w:rsid w:val="007D07C1"/>
    <w:rsid w:val="007D43CF"/>
    <w:rsid w:val="007D4CF1"/>
    <w:rsid w:val="007D5DFE"/>
    <w:rsid w:val="0080288D"/>
    <w:rsid w:val="008030BD"/>
    <w:rsid w:val="00803559"/>
    <w:rsid w:val="0081191E"/>
    <w:rsid w:val="0082627E"/>
    <w:rsid w:val="00833A38"/>
    <w:rsid w:val="00837053"/>
    <w:rsid w:val="00850317"/>
    <w:rsid w:val="00851B46"/>
    <w:rsid w:val="0086545F"/>
    <w:rsid w:val="008667AA"/>
    <w:rsid w:val="00870858"/>
    <w:rsid w:val="00871514"/>
    <w:rsid w:val="00877E4B"/>
    <w:rsid w:val="00883CEF"/>
    <w:rsid w:val="008A08C3"/>
    <w:rsid w:val="008A09F8"/>
    <w:rsid w:val="008A4B37"/>
    <w:rsid w:val="008A557A"/>
    <w:rsid w:val="008A6B03"/>
    <w:rsid w:val="008B5F71"/>
    <w:rsid w:val="008B68FD"/>
    <w:rsid w:val="008B6A3B"/>
    <w:rsid w:val="008C4060"/>
    <w:rsid w:val="008D12C9"/>
    <w:rsid w:val="008E44FE"/>
    <w:rsid w:val="008F40D9"/>
    <w:rsid w:val="00904558"/>
    <w:rsid w:val="00914A6A"/>
    <w:rsid w:val="00916604"/>
    <w:rsid w:val="00916FD2"/>
    <w:rsid w:val="00917623"/>
    <w:rsid w:val="009226C4"/>
    <w:rsid w:val="00925895"/>
    <w:rsid w:val="00934E9C"/>
    <w:rsid w:val="00937561"/>
    <w:rsid w:val="0093757F"/>
    <w:rsid w:val="00943D85"/>
    <w:rsid w:val="0095472A"/>
    <w:rsid w:val="00965817"/>
    <w:rsid w:val="00973A28"/>
    <w:rsid w:val="00994B60"/>
    <w:rsid w:val="009C1B77"/>
    <w:rsid w:val="009E3DA3"/>
    <w:rsid w:val="009F5C2C"/>
    <w:rsid w:val="00A009BD"/>
    <w:rsid w:val="00A077E4"/>
    <w:rsid w:val="00A10948"/>
    <w:rsid w:val="00A14049"/>
    <w:rsid w:val="00A22D5C"/>
    <w:rsid w:val="00A23020"/>
    <w:rsid w:val="00A71B84"/>
    <w:rsid w:val="00A73F6C"/>
    <w:rsid w:val="00A9783E"/>
    <w:rsid w:val="00AA6573"/>
    <w:rsid w:val="00AB7751"/>
    <w:rsid w:val="00AC0AAC"/>
    <w:rsid w:val="00AD73B9"/>
    <w:rsid w:val="00AF3AA6"/>
    <w:rsid w:val="00AF711A"/>
    <w:rsid w:val="00AF784F"/>
    <w:rsid w:val="00B002E6"/>
    <w:rsid w:val="00B1014A"/>
    <w:rsid w:val="00B14947"/>
    <w:rsid w:val="00B22438"/>
    <w:rsid w:val="00B3437D"/>
    <w:rsid w:val="00B663D9"/>
    <w:rsid w:val="00B679CB"/>
    <w:rsid w:val="00B771A2"/>
    <w:rsid w:val="00B858EB"/>
    <w:rsid w:val="00B922BB"/>
    <w:rsid w:val="00B936AA"/>
    <w:rsid w:val="00B955D4"/>
    <w:rsid w:val="00BA4600"/>
    <w:rsid w:val="00BB04C1"/>
    <w:rsid w:val="00BB66B8"/>
    <w:rsid w:val="00BC1DF7"/>
    <w:rsid w:val="00BC3992"/>
    <w:rsid w:val="00BD0EB5"/>
    <w:rsid w:val="00BE0336"/>
    <w:rsid w:val="00BE18D3"/>
    <w:rsid w:val="00BE1E2A"/>
    <w:rsid w:val="00C02F84"/>
    <w:rsid w:val="00C03A87"/>
    <w:rsid w:val="00C10468"/>
    <w:rsid w:val="00C10B67"/>
    <w:rsid w:val="00C20D71"/>
    <w:rsid w:val="00C54173"/>
    <w:rsid w:val="00C725A5"/>
    <w:rsid w:val="00C80437"/>
    <w:rsid w:val="00C8315A"/>
    <w:rsid w:val="00CA1BD2"/>
    <w:rsid w:val="00CA3DAC"/>
    <w:rsid w:val="00CA53FF"/>
    <w:rsid w:val="00CB1D33"/>
    <w:rsid w:val="00CC11F4"/>
    <w:rsid w:val="00CC3C44"/>
    <w:rsid w:val="00CC44D7"/>
    <w:rsid w:val="00CC6057"/>
    <w:rsid w:val="00CD0306"/>
    <w:rsid w:val="00CE290A"/>
    <w:rsid w:val="00D01746"/>
    <w:rsid w:val="00D11CEB"/>
    <w:rsid w:val="00D15F9B"/>
    <w:rsid w:val="00D2307B"/>
    <w:rsid w:val="00D4327E"/>
    <w:rsid w:val="00D45861"/>
    <w:rsid w:val="00D6315A"/>
    <w:rsid w:val="00D676FE"/>
    <w:rsid w:val="00D712DC"/>
    <w:rsid w:val="00D90D62"/>
    <w:rsid w:val="00DB27A5"/>
    <w:rsid w:val="00DC0C8A"/>
    <w:rsid w:val="00DD7DE1"/>
    <w:rsid w:val="00DF0F21"/>
    <w:rsid w:val="00E00225"/>
    <w:rsid w:val="00E22C6F"/>
    <w:rsid w:val="00E25206"/>
    <w:rsid w:val="00E25AF8"/>
    <w:rsid w:val="00E3285E"/>
    <w:rsid w:val="00E34567"/>
    <w:rsid w:val="00E43560"/>
    <w:rsid w:val="00E50E2C"/>
    <w:rsid w:val="00E530B4"/>
    <w:rsid w:val="00E54578"/>
    <w:rsid w:val="00E63AB8"/>
    <w:rsid w:val="00E738AB"/>
    <w:rsid w:val="00E83DD6"/>
    <w:rsid w:val="00E869A9"/>
    <w:rsid w:val="00E86ECA"/>
    <w:rsid w:val="00EA1E10"/>
    <w:rsid w:val="00EA325F"/>
    <w:rsid w:val="00EA58A8"/>
    <w:rsid w:val="00EA6874"/>
    <w:rsid w:val="00EA7BF9"/>
    <w:rsid w:val="00EC1162"/>
    <w:rsid w:val="00EC2E73"/>
    <w:rsid w:val="00EC64CC"/>
    <w:rsid w:val="00ED527D"/>
    <w:rsid w:val="00EE3A44"/>
    <w:rsid w:val="00EE6939"/>
    <w:rsid w:val="00EF1B1E"/>
    <w:rsid w:val="00EF6ED7"/>
    <w:rsid w:val="00EF6FD0"/>
    <w:rsid w:val="00F0569D"/>
    <w:rsid w:val="00F06A44"/>
    <w:rsid w:val="00F24250"/>
    <w:rsid w:val="00F25676"/>
    <w:rsid w:val="00F35FD5"/>
    <w:rsid w:val="00F37F95"/>
    <w:rsid w:val="00F47E16"/>
    <w:rsid w:val="00F56AE4"/>
    <w:rsid w:val="00F61D22"/>
    <w:rsid w:val="00F8102E"/>
    <w:rsid w:val="00F83D21"/>
    <w:rsid w:val="00F85BC6"/>
    <w:rsid w:val="00F86C36"/>
    <w:rsid w:val="00FA179C"/>
    <w:rsid w:val="00FB1820"/>
    <w:rsid w:val="00FB3DAB"/>
    <w:rsid w:val="00FC230A"/>
    <w:rsid w:val="00FD350E"/>
    <w:rsid w:val="00FD642E"/>
    <w:rsid w:val="00FD651C"/>
    <w:rsid w:val="00FE6D91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5:chartTrackingRefBased/>
  <w15:docId w15:val="{F47E6362-504B-3446-A268-9A7B695F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val="en-US" w:eastAsia="ar-SA"/>
    </w:r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6"/>
      </w:numPr>
      <w:tabs>
        <w:tab w:val="right" w:pos="11700"/>
      </w:tabs>
      <w:autoSpaceDE w:val="0"/>
      <w:spacing w:before="70" w:after="0" w:line="240" w:lineRule="auto"/>
      <w:ind w:right="-20"/>
      <w:outlineLvl w:val="1"/>
    </w:pPr>
    <w:rPr>
      <w:rFonts w:ascii="Times New Roman" w:hAnsi="Times New Roman" w:cs="Times New Roman"/>
      <w:b/>
      <w:bCs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uppressAutoHyphens/>
    </w:pPr>
    <w:rPr>
      <w:rFonts w:ascii="Calibri" w:eastAsia="Arial" w:hAnsi="Calibri" w:cs="Calibri"/>
      <w:sz w:val="22"/>
      <w:szCs w:val="22"/>
      <w:lang w:val="en-US" w:eastAsia="ar-SA"/>
    </w:rPr>
  </w:style>
  <w:style w:type="paragraph" w:styleId="ListParagraph">
    <w:name w:val="List Paragraph"/>
    <w:basedOn w:val="Normal"/>
    <w:uiPriority w:val="34"/>
    <w:qFormat/>
    <w:pPr>
      <w:suppressAutoHyphens w:val="0"/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Heading3Char">
    <w:name w:val="Heading 3 Char"/>
    <w:link w:val="Heading3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customStyle="1" w:styleId="WW8Num2z0">
    <w:name w:val="WW8Num2z0"/>
    <w:rPr>
      <w:rFonts w:ascii="Symbol" w:eastAsia="Times New Roman" w:hAnsi="Symbol" w:cs="Wingdings"/>
    </w:rPr>
  </w:style>
  <w:style w:type="character" w:customStyle="1" w:styleId="WW8Num2z1">
    <w:name w:val="WW8Num2z1"/>
    <w:rPr>
      <w:rFonts w:ascii="OpenSymbol" w:eastAsia="Times New Roman" w:hAnsi="OpenSymbol" w:cs="Courier New"/>
    </w:rPr>
  </w:style>
  <w:style w:type="character" w:customStyle="1" w:styleId="WW8Num3z0">
    <w:name w:val="WW8Num3z0"/>
    <w:rPr>
      <w:rFonts w:ascii="Symbol" w:eastAsia="Times New Roman" w:hAnsi="Symbol" w:cs="Symbol"/>
    </w:rPr>
  </w:style>
  <w:style w:type="character" w:customStyle="1" w:styleId="WW8Num3z1">
    <w:name w:val="WW8Num3z1"/>
    <w:rPr>
      <w:rFonts w:ascii="OpenSymbol" w:eastAsia="Times New Roman" w:hAnsi="OpenSymbol" w:cs="OpenSymbol"/>
    </w:rPr>
  </w:style>
  <w:style w:type="character" w:customStyle="1" w:styleId="WW8Num4z0">
    <w:name w:val="WW8Num4z0"/>
    <w:rPr>
      <w:rFonts w:ascii="Symbol" w:eastAsia="Times New Roman" w:hAnsi="Symbol" w:cs="Wingdings"/>
    </w:rPr>
  </w:style>
  <w:style w:type="character" w:customStyle="1" w:styleId="WW8Num4z1">
    <w:name w:val="WW8Num4z1"/>
    <w:rPr>
      <w:rFonts w:ascii="OpenSymbol" w:eastAsia="Times New Roman" w:hAnsi="OpenSymbol" w:cs="Courier New"/>
    </w:rPr>
  </w:style>
  <w:style w:type="character" w:customStyle="1" w:styleId="WW8Num5z0">
    <w:name w:val="WW8Num5z0"/>
    <w:rPr>
      <w:rFonts w:ascii="Symbol" w:eastAsia="Times New Roman" w:hAnsi="Symbol" w:cs="Symbol"/>
    </w:rPr>
  </w:style>
  <w:style w:type="character" w:customStyle="1" w:styleId="WW8Num6z0">
    <w:name w:val="WW8Num6z0"/>
    <w:rPr>
      <w:rFonts w:ascii="Symbol" w:eastAsia="Times New Roman" w:hAnsi="Symbol" w:cs="Symbol"/>
    </w:rPr>
  </w:style>
  <w:style w:type="character" w:customStyle="1" w:styleId="WW8Num7z0">
    <w:name w:val="WW8Num7z0"/>
    <w:rPr>
      <w:rFonts w:ascii="Symbol" w:eastAsia="Times New Roman" w:hAnsi="Symbol" w:cs="Symbol"/>
    </w:rPr>
  </w:style>
  <w:style w:type="character" w:customStyle="1" w:styleId="Absatz-Standardschriftart">
    <w:name w:val="Absatz-Standardschriftart"/>
    <w:rPr>
      <w:rFonts w:ascii="Times New Roman" w:eastAsia="Times New Roman" w:hAnsi="Times New Roman" w:cs="Times New Roman"/>
    </w:rPr>
  </w:style>
  <w:style w:type="character" w:customStyle="1" w:styleId="WW-Absatz-Standardschriftart">
    <w:name w:val="WW-Absatz-Standardschriftart"/>
    <w:rPr>
      <w:rFonts w:ascii="Times New Roman" w:eastAsia="Times New Roman" w:hAnsi="Times New Roman" w:cs="Times New Roman"/>
    </w:rPr>
  </w:style>
  <w:style w:type="character" w:customStyle="1" w:styleId="WW-Absatz-Standardschriftart1">
    <w:name w:val="WW-Absatz-Standardschriftart1"/>
    <w:rPr>
      <w:rFonts w:ascii="Times New Roman" w:eastAsia="Times New Roman" w:hAnsi="Times New Roman" w:cs="Times New Roman"/>
    </w:rPr>
  </w:style>
  <w:style w:type="character" w:customStyle="1" w:styleId="WW-Absatz-Standardschriftart11">
    <w:name w:val="WW-Absatz-Standardschriftart11"/>
    <w:rPr>
      <w:rFonts w:ascii="Times New Roman" w:eastAsia="Times New Roman" w:hAnsi="Times New Roman" w:cs="Times New Roman"/>
    </w:rPr>
  </w:style>
  <w:style w:type="character" w:customStyle="1" w:styleId="WW-Absatz-Standardschriftart111">
    <w:name w:val="WW-Absatz-Standardschriftart111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eastAsia="Times New Roman" w:hAnsi="Courier New" w:cs="Courier New"/>
    </w:rPr>
  </w:style>
  <w:style w:type="character" w:customStyle="1" w:styleId="WW8Num5z2">
    <w:name w:val="WW8Num5z2"/>
    <w:rPr>
      <w:rFonts w:ascii="Wingdings" w:eastAsia="Times New Roman" w:hAnsi="Wingdings" w:cs="Wingdings"/>
    </w:rPr>
  </w:style>
  <w:style w:type="character" w:customStyle="1" w:styleId="WW8Num6z1">
    <w:name w:val="WW8Num6z1"/>
    <w:rPr>
      <w:rFonts w:ascii="Courier New" w:eastAsia="Times New Roman" w:hAnsi="Courier New" w:cs="Courier New"/>
    </w:rPr>
  </w:style>
  <w:style w:type="character" w:customStyle="1" w:styleId="WW8Num6z2">
    <w:name w:val="WW8Num6z2"/>
    <w:rPr>
      <w:rFonts w:ascii="Wingdings" w:eastAsia="Times New Roman" w:hAnsi="Wingdings" w:cs="Wingdings"/>
    </w:rPr>
  </w:style>
  <w:style w:type="character" w:customStyle="1" w:styleId="WW8Num7z1">
    <w:name w:val="WW8Num7z1"/>
    <w:rPr>
      <w:rFonts w:ascii="Courier New" w:eastAsia="Times New Roman" w:hAnsi="Courier New" w:cs="Courier New"/>
    </w:rPr>
  </w:style>
  <w:style w:type="character" w:customStyle="1" w:styleId="WW8Num7z2">
    <w:name w:val="WW8Num7z2"/>
    <w:rPr>
      <w:rFonts w:ascii="Wingdings" w:eastAsia="Times New Roman" w:hAnsi="Wingdings" w:cs="Wingdings"/>
    </w:rPr>
  </w:style>
  <w:style w:type="character" w:customStyle="1" w:styleId="WW-DefaultParagraphFont">
    <w:name w:val="WW-Default Paragraph Font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pPr>
      <w:spacing w:after="120"/>
    </w:pPr>
    <w:rPr>
      <w:rFonts w:ascii="Times New Roman" w:hAnsi="Times New Roman"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 New Roman" w:hAnsi="Times New Roman" w:cs="Mangal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  <w:rPr>
      <w:rFonts w:ascii="Times New Roman" w:hAnsi="Times New Roman" w:cs="Times New Roman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  <w:lang w:eastAsia="ar-SA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imes New Roman"/>
      <w:sz w:val="16"/>
      <w:szCs w:val="16"/>
      <w:lang w:val="x-non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1">
    <w:name w:val="Table 3D effects 1"/>
    <w:basedOn w:val="TableNormal"/>
    <w:pPr>
      <w:suppressAutoHyphens/>
      <w:spacing w:after="200" w:line="276" w:lineRule="auto"/>
    </w:pPr>
    <w:tblPr/>
    <w:tcPr>
      <w:shd w:val="solid" w:color="C0C0C0" w:fill="FFFFFF"/>
    </w:tcPr>
    <w:tblStylePr w:type="firstRow"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HeaderChar">
    <w:name w:val="Header Char"/>
    <w:link w:val="Header"/>
    <w:rPr>
      <w:rFonts w:ascii="Calibri" w:eastAsia="Times New Roman" w:hAnsi="Calibri" w:cs="Calibri"/>
      <w:sz w:val="22"/>
      <w:szCs w:val="22"/>
      <w:lang w:eastAsia="ar-SA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rFonts w:ascii="Times New Roman" w:hAnsi="Times New Roman" w:cs="Times New Roman"/>
    </w:rPr>
  </w:style>
  <w:style w:type="character" w:customStyle="1" w:styleId="FooterChar">
    <w:name w:val="Footer Char"/>
    <w:link w:val="Footer"/>
    <w:rPr>
      <w:rFonts w:ascii="Calibri" w:eastAsia="Times New Roman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9ec8874042b42dab765890e2a130f16134f4b0419514c4847440321091b5b58120b120b12455f550e435601514841481f0f2b561358191b195115495d0c00584e4209430247460c590858184508105042445b0c0f054e4108120211474a411b02154e49405d58380c4f03434b110a190010415d541b4d5849564360441403084b281e01030305154059550e504f0115034048154a571b57421b0a140016435c5f1b1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Soumitra Karfa</dc:creator>
  <cp:lastModifiedBy>soumitra karfa</cp:lastModifiedBy>
  <cp:revision>14</cp:revision>
  <cp:lastPrinted>2013-07-16T07:15:00Z</cp:lastPrinted>
  <dcterms:created xsi:type="dcterms:W3CDTF">2023-12-31T06:12:00Z</dcterms:created>
  <dcterms:modified xsi:type="dcterms:W3CDTF">2024-03-24T03:25:00Z</dcterms:modified>
</cp:coreProperties>
</file>