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657194" w:rsidRPr="003D3824" w:rsidP="000970F3">
      <w:pPr>
        <w:widowControl w:val="0"/>
        <w:rPr>
          <w:rFonts w:ascii="Trebuchet MS" w:eastAsia="Calibri" w:hAnsi="Trebuchet MS" w:cs="Calibri Light"/>
          <w:b/>
          <w:sz w:val="20"/>
          <w:szCs w:val="20"/>
        </w:rPr>
      </w:pPr>
      <w:r w:rsidRPr="003D3824">
        <w:rPr>
          <w:rFonts w:ascii="Trebuchet MS" w:hAnsi="Trebuchet MS" w:cs="Calibri Light"/>
          <w:b/>
          <w:sz w:val="20"/>
          <w:szCs w:val="20"/>
        </w:rPr>
        <w:t>Khadar</w:t>
      </w:r>
      <w:r w:rsidRPr="003D3824">
        <w:rPr>
          <w:rFonts w:ascii="Trebuchet MS" w:hAnsi="Trebuchet MS" w:cs="Calibri Light"/>
          <w:b/>
          <w:sz w:val="20"/>
          <w:szCs w:val="20"/>
        </w:rPr>
        <w:t xml:space="preserve"> </w:t>
      </w:r>
      <w:r w:rsidRPr="003D3824">
        <w:rPr>
          <w:rFonts w:ascii="Trebuchet MS" w:hAnsi="Trebuchet MS" w:cs="Calibri Light"/>
          <w:b/>
          <w:sz w:val="20"/>
          <w:szCs w:val="20"/>
        </w:rPr>
        <w:t>B</w:t>
      </w:r>
      <w:r w:rsidRPr="003D3824">
        <w:rPr>
          <w:rFonts w:ascii="Trebuchet MS" w:hAnsi="Trebuchet MS" w:cs="Calibri Light"/>
          <w:b/>
          <w:sz w:val="20"/>
          <w:szCs w:val="20"/>
        </w:rPr>
        <w:t>asha</w:t>
      </w:r>
      <w:r w:rsidRPr="003D3824">
        <w:rPr>
          <w:rFonts w:ascii="Trebuchet MS" w:hAnsi="Trebuchet MS" w:cs="Calibri Light"/>
          <w:b/>
          <w:sz w:val="20"/>
          <w:szCs w:val="20"/>
        </w:rPr>
        <w:t xml:space="preserve"> </w:t>
      </w:r>
      <w:r w:rsidRPr="003D3824">
        <w:rPr>
          <w:rFonts w:ascii="Trebuchet MS" w:hAnsi="Trebuchet MS" w:cs="Calibri Light"/>
          <w:b/>
          <w:sz w:val="20"/>
          <w:szCs w:val="20"/>
        </w:rPr>
        <w:t>Shaik</w:t>
      </w:r>
      <w:r w:rsidRPr="003D3824" w:rsidR="000D35F4">
        <w:rPr>
          <w:rFonts w:ascii="Trebuchet MS" w:hAnsi="Trebuchet MS" w:cs="Calibri Light"/>
          <w:b/>
          <w:sz w:val="20"/>
          <w:szCs w:val="20"/>
        </w:rPr>
        <w:tab/>
      </w:r>
      <w:r w:rsidRPr="003D3824" w:rsidR="000970F3">
        <w:rPr>
          <w:rFonts w:ascii="Trebuchet MS" w:hAnsi="Trebuchet MS" w:cs="Calibri Light"/>
          <w:b/>
          <w:sz w:val="20"/>
          <w:szCs w:val="20"/>
        </w:rPr>
        <w:tab/>
      </w:r>
      <w:r w:rsidRPr="003D3824" w:rsidR="000970F3">
        <w:rPr>
          <w:rFonts w:ascii="Trebuchet MS" w:hAnsi="Trebuchet MS" w:cs="Calibri Light"/>
          <w:b/>
          <w:sz w:val="20"/>
          <w:szCs w:val="20"/>
        </w:rPr>
        <w:tab/>
      </w:r>
      <w:r w:rsidRPr="003D3824" w:rsidR="000970F3">
        <w:rPr>
          <w:rFonts w:ascii="Trebuchet MS" w:hAnsi="Trebuchet MS" w:cs="Calibri Light"/>
          <w:b/>
          <w:sz w:val="20"/>
          <w:szCs w:val="20"/>
        </w:rPr>
        <w:tab/>
      </w:r>
      <w:r w:rsidRPr="003D3824" w:rsidR="000970F3">
        <w:rPr>
          <w:rFonts w:ascii="Trebuchet MS" w:hAnsi="Trebuchet MS" w:cs="Calibri Light"/>
          <w:b/>
          <w:sz w:val="20"/>
          <w:szCs w:val="20"/>
        </w:rPr>
        <w:tab/>
      </w:r>
      <w:r w:rsidRPr="003D3824" w:rsidR="000970F3">
        <w:rPr>
          <w:rFonts w:ascii="Trebuchet MS" w:hAnsi="Trebuchet MS" w:cs="Calibri Light"/>
          <w:b/>
          <w:sz w:val="20"/>
          <w:szCs w:val="20"/>
        </w:rPr>
        <w:tab/>
      </w:r>
      <w:r w:rsidR="00FA3476">
        <w:rPr>
          <w:rFonts w:ascii="Trebuchet MS" w:hAnsi="Trebuchet MS" w:cs="Calibri Light"/>
          <w:b/>
          <w:sz w:val="20"/>
          <w:szCs w:val="20"/>
        </w:rPr>
        <w:t xml:space="preserve"> </w:t>
      </w:r>
      <w:r w:rsidRPr="003D3824" w:rsidR="000970F3">
        <w:rPr>
          <w:rFonts w:ascii="Trebuchet MS" w:hAnsi="Trebuchet MS" w:cs="Calibri Light"/>
          <w:b/>
          <w:sz w:val="20"/>
          <w:szCs w:val="20"/>
        </w:rPr>
        <w:t xml:space="preserve">SAP ABAP </w:t>
      </w:r>
      <w:r w:rsidR="002A574E">
        <w:rPr>
          <w:rFonts w:ascii="Trebuchet MS" w:hAnsi="Trebuchet MS" w:cs="Calibri Light"/>
          <w:b/>
          <w:sz w:val="20"/>
          <w:szCs w:val="20"/>
        </w:rPr>
        <w:t>H</w:t>
      </w:r>
      <w:r w:rsidR="00DF23B1">
        <w:rPr>
          <w:rFonts w:ascii="Trebuchet MS" w:hAnsi="Trebuchet MS" w:cs="Calibri Light"/>
          <w:b/>
          <w:sz w:val="20"/>
          <w:szCs w:val="20"/>
        </w:rPr>
        <w:t xml:space="preserve">ANA </w:t>
      </w:r>
      <w:r w:rsidRPr="003D3824" w:rsidR="000970F3">
        <w:rPr>
          <w:rFonts w:ascii="Trebuchet MS" w:hAnsi="Trebuchet MS" w:cs="Calibri Light"/>
          <w:b/>
          <w:sz w:val="20"/>
          <w:szCs w:val="20"/>
        </w:rPr>
        <w:t>Developer</w:t>
      </w:r>
    </w:p>
    <w:p w:rsidR="00657194" w:rsidRPr="003D3824" w:rsidP="000970F3">
      <w:pPr>
        <w:widowControl w:val="0"/>
        <w:rPr>
          <w:rFonts w:ascii="Trebuchet MS" w:eastAsia="Calibri" w:hAnsi="Trebuchet MS" w:cs="Calibri Light"/>
          <w:b/>
          <w:sz w:val="20"/>
          <w:szCs w:val="20"/>
        </w:rPr>
      </w:pPr>
      <w:r w:rsidRPr="005A54B0">
        <w:rPr>
          <w:rFonts w:ascii="Trebuchet MS" w:eastAsia="Calibri" w:hAnsi="Trebuchet MS" w:cs="Calibri Light"/>
          <w:b/>
          <w:sz w:val="20"/>
          <w:szCs w:val="20"/>
        </w:rPr>
        <w:t>khadarbashashaik369@gmail.com</w:t>
      </w:r>
    </w:p>
    <w:p w:rsidR="00657194" w:rsidRPr="003D3824" w:rsidP="000970F3">
      <w:pPr>
        <w:widowControl w:val="0"/>
        <w:rPr>
          <w:rFonts w:ascii="Trebuchet MS" w:eastAsia="Calibri" w:hAnsi="Trebuchet MS" w:cs="Calibri Light"/>
          <w:b/>
          <w:sz w:val="20"/>
          <w:szCs w:val="20"/>
        </w:rPr>
      </w:pPr>
      <w:r w:rsidRPr="003D3824">
        <w:rPr>
          <w:rFonts w:ascii="Trebuchet MS" w:eastAsia="Calibri" w:hAnsi="Trebuchet MS" w:cs="Calibri Light"/>
          <w:b/>
          <w:sz w:val="20"/>
          <w:szCs w:val="20"/>
        </w:rPr>
        <w:t>Mobile: +91-9080622763</w:t>
      </w:r>
    </w:p>
    <w:p w:rsidR="00DA4990" w:rsidRPr="00642D98" w:rsidP="002125E1">
      <w:pPr>
        <w:widowControl w:val="0"/>
        <w:rPr>
          <w:rFonts w:ascii="Trebuchet MS" w:eastAsia="Calibri" w:hAnsi="Trebuchet MS" w:cs="Arial"/>
          <w:b/>
          <w:sz w:val="20"/>
          <w:szCs w:val="20"/>
        </w:rPr>
      </w:pPr>
    </w:p>
    <w:p w:rsidR="00657194" w:rsidRPr="008403E9" w:rsidP="002125E1">
      <w:pPr>
        <w:widowControl w:val="0"/>
        <w:rPr>
          <w:rFonts w:ascii="Arial" w:eastAsia="Calibri" w:hAnsi="Arial" w:cs="Arial"/>
          <w:b/>
          <w:sz w:val="20"/>
          <w:szCs w:val="20"/>
        </w:rPr>
      </w:pPr>
      <w:r>
        <w:rPr>
          <w:rFonts w:ascii="Arial" w:eastAsia="Calibri" w:hAnsi="Arial" w:cs="Arial"/>
          <w:b/>
          <w:sz w:val="20"/>
          <w:szCs w:val="20"/>
        </w:rPr>
        <w:tab/>
      </w:r>
      <w:r>
        <w:rPr>
          <w:rFonts w:ascii="Arial" w:eastAsia="Calibri" w:hAnsi="Arial" w:cs="Arial"/>
          <w:b/>
          <w:sz w:val="20"/>
          <w:szCs w:val="20"/>
        </w:rPr>
        <w:tab/>
      </w:r>
    </w:p>
    <w:p w:rsidR="00657194" w:rsidRPr="00DF73B0" w:rsidP="00657194">
      <w:pPr>
        <w:widowControl w:val="0"/>
        <w:rPr>
          <w:rFonts w:ascii="Trebuchet MS" w:eastAsia="Calibri" w:hAnsi="Trebuchet MS" w:cs="Arial"/>
          <w:b/>
          <w:sz w:val="20"/>
          <w:szCs w:val="20"/>
        </w:rPr>
      </w:pPr>
      <w:r w:rsidRPr="00DF73B0">
        <w:rPr>
          <w:rFonts w:ascii="Trebuchet MS" w:eastAsia="Calibri" w:hAnsi="Trebuchet MS" w:cs="Arial"/>
          <w:b/>
          <w:sz w:val="20"/>
          <w:szCs w:val="20"/>
        </w:rPr>
        <w:t>Professional Summary</w:t>
      </w:r>
    </w:p>
    <w:p w:rsidR="00BD6872" w:rsidRPr="00BA7D6A" w:rsidP="00BD6872">
      <w:pPr>
        <w:widowControl w:val="0"/>
        <w:numPr>
          <w:ilvl w:val="0"/>
          <w:numId w:val="25"/>
        </w:numPr>
        <w:rPr>
          <w:rFonts w:ascii="Trebuchet MS" w:eastAsia="Calibri" w:hAnsi="Trebuchet MS" w:cs="Arial"/>
          <w:sz w:val="20"/>
          <w:szCs w:val="20"/>
        </w:rPr>
      </w:pPr>
      <w:r w:rsidRPr="00DF73B0">
        <w:rPr>
          <w:rFonts w:ascii="Trebuchet MS" w:eastAsia="Calibri" w:hAnsi="Trebuchet MS" w:cs="Arial"/>
          <w:sz w:val="20"/>
          <w:szCs w:val="20"/>
        </w:rPr>
        <w:t>Overall</w:t>
      </w:r>
      <w:r w:rsidRPr="00DF73B0">
        <w:rPr>
          <w:rFonts w:ascii="Trebuchet MS" w:eastAsia="Calibri" w:hAnsi="Trebuchet MS" w:cs="Arial"/>
          <w:b/>
          <w:sz w:val="20"/>
          <w:szCs w:val="20"/>
        </w:rPr>
        <w:t xml:space="preserve"> </w:t>
      </w:r>
      <w:r w:rsidR="00686A68">
        <w:rPr>
          <w:rFonts w:ascii="Trebuchet MS" w:eastAsia="Calibri" w:hAnsi="Trebuchet MS" w:cs="Arial"/>
          <w:b/>
          <w:sz w:val="20"/>
          <w:szCs w:val="20"/>
        </w:rPr>
        <w:t>6</w:t>
      </w:r>
      <w:r w:rsidR="00300064">
        <w:rPr>
          <w:rFonts w:ascii="Trebuchet MS" w:eastAsia="Calibri" w:hAnsi="Trebuchet MS" w:cs="Arial"/>
          <w:b/>
          <w:sz w:val="20"/>
          <w:szCs w:val="20"/>
        </w:rPr>
        <w:t>.</w:t>
      </w:r>
      <w:r w:rsidR="00E110A4">
        <w:rPr>
          <w:rFonts w:ascii="Trebuchet MS" w:eastAsia="Calibri" w:hAnsi="Trebuchet MS" w:cs="Arial"/>
          <w:b/>
          <w:sz w:val="20"/>
          <w:szCs w:val="20"/>
        </w:rPr>
        <w:t>4</w:t>
      </w:r>
      <w:r w:rsidR="00FD06E3">
        <w:rPr>
          <w:rFonts w:ascii="Trebuchet MS" w:eastAsia="Calibri" w:hAnsi="Trebuchet MS" w:cs="Arial"/>
          <w:b/>
          <w:sz w:val="20"/>
          <w:szCs w:val="20"/>
        </w:rPr>
        <w:t xml:space="preserve"> </w:t>
      </w:r>
      <w:r>
        <w:rPr>
          <w:rFonts w:ascii="Trebuchet MS" w:eastAsia="Calibri" w:hAnsi="Trebuchet MS" w:cs="Arial"/>
          <w:sz w:val="20"/>
          <w:szCs w:val="20"/>
        </w:rPr>
        <w:t>Years of Experience in SAP ERP</w:t>
      </w:r>
      <w:r w:rsidR="002B61D4">
        <w:rPr>
          <w:rFonts w:ascii="Trebuchet MS" w:eastAsia="Calibri" w:hAnsi="Trebuchet MS" w:cs="Arial"/>
          <w:sz w:val="20"/>
          <w:szCs w:val="20"/>
        </w:rPr>
        <w:t xml:space="preserve"> </w:t>
      </w:r>
      <w:r w:rsidR="001236A3">
        <w:rPr>
          <w:rFonts w:ascii="Trebuchet MS" w:eastAsia="Calibri" w:hAnsi="Trebuchet MS" w:cs="Arial"/>
          <w:sz w:val="20"/>
          <w:szCs w:val="20"/>
        </w:rPr>
        <w:t xml:space="preserve">and S/4 HANA </w:t>
      </w:r>
      <w:r w:rsidR="00FC2857">
        <w:rPr>
          <w:rFonts w:ascii="Trebuchet MS" w:eastAsia="Calibri" w:hAnsi="Trebuchet MS" w:cs="Arial"/>
          <w:sz w:val="20"/>
          <w:szCs w:val="20"/>
        </w:rPr>
        <w:t xml:space="preserve">Business </w:t>
      </w:r>
      <w:r>
        <w:rPr>
          <w:rFonts w:ascii="Trebuchet MS" w:eastAsia="Calibri" w:hAnsi="Trebuchet MS" w:cs="Arial"/>
          <w:sz w:val="20"/>
          <w:szCs w:val="20"/>
        </w:rPr>
        <w:t>Applications Development(</w:t>
      </w:r>
      <w:r w:rsidRPr="00171013">
        <w:rPr>
          <w:rFonts w:ascii="Trebuchet MS" w:eastAsia="Calibri" w:hAnsi="Trebuchet MS" w:cs="Arial"/>
          <w:b/>
          <w:sz w:val="20"/>
          <w:szCs w:val="20"/>
        </w:rPr>
        <w:t>RICEF</w:t>
      </w:r>
      <w:r>
        <w:rPr>
          <w:rFonts w:ascii="Trebuchet MS" w:eastAsia="Calibri" w:hAnsi="Trebuchet MS" w:cs="Arial"/>
          <w:sz w:val="20"/>
          <w:szCs w:val="20"/>
        </w:rPr>
        <w:t>)</w:t>
      </w:r>
      <w:r w:rsidRPr="00DF73B0">
        <w:rPr>
          <w:rFonts w:ascii="Trebuchet MS" w:eastAsia="Calibri" w:hAnsi="Trebuchet MS" w:cs="Arial"/>
          <w:sz w:val="20"/>
          <w:szCs w:val="20"/>
        </w:rPr>
        <w:t xml:space="preserve"> with Expertise in </w:t>
      </w:r>
      <w:r>
        <w:rPr>
          <w:rFonts w:ascii="Trebuchet MS" w:eastAsia="Calibri" w:hAnsi="Trebuchet MS" w:cs="Arial"/>
          <w:sz w:val="20"/>
          <w:szCs w:val="20"/>
        </w:rPr>
        <w:t>SAP ABAP</w:t>
      </w:r>
      <w:r w:rsidRPr="007F598F">
        <w:rPr>
          <w:rFonts w:ascii="Trebuchet MS" w:eastAsia="Calibri" w:hAnsi="Trebuchet MS" w:cs="Arial"/>
          <w:sz w:val="20"/>
          <w:szCs w:val="20"/>
        </w:rPr>
        <w:t>, ABAP OOPS</w:t>
      </w:r>
      <w:r>
        <w:rPr>
          <w:rFonts w:ascii="Trebuchet MS" w:eastAsia="Calibri" w:hAnsi="Trebuchet MS" w:cs="Arial"/>
          <w:sz w:val="20"/>
          <w:szCs w:val="20"/>
        </w:rPr>
        <w:t>,ALE IDOCS</w:t>
      </w:r>
      <w:r w:rsidR="0038648D">
        <w:rPr>
          <w:rFonts w:ascii="Trebuchet MS" w:eastAsia="Calibri" w:hAnsi="Trebuchet MS" w:cs="Arial"/>
          <w:sz w:val="20"/>
          <w:szCs w:val="20"/>
        </w:rPr>
        <w:t>,ODATA</w:t>
      </w:r>
      <w:r>
        <w:rPr>
          <w:rFonts w:ascii="Trebuchet MS" w:eastAsia="Calibri" w:hAnsi="Trebuchet MS" w:cs="Arial"/>
          <w:sz w:val="20"/>
          <w:szCs w:val="20"/>
        </w:rPr>
        <w:t>.</w:t>
      </w:r>
    </w:p>
    <w:p w:rsidR="00BD6872" w:rsidP="00BD6872">
      <w:pPr>
        <w:widowControl w:val="0"/>
        <w:numPr>
          <w:ilvl w:val="0"/>
          <w:numId w:val="25"/>
        </w:numPr>
        <w:rPr>
          <w:rFonts w:ascii="Trebuchet MS" w:eastAsia="Calibri" w:hAnsi="Trebuchet MS" w:cs="Arial"/>
          <w:sz w:val="20"/>
          <w:szCs w:val="20"/>
        </w:rPr>
      </w:pPr>
      <w:r>
        <w:rPr>
          <w:rFonts w:ascii="Trebuchet MS" w:eastAsia="Calibri" w:hAnsi="Trebuchet MS" w:cs="Arial"/>
          <w:sz w:val="20"/>
          <w:szCs w:val="20"/>
        </w:rPr>
        <w:t>E</w:t>
      </w:r>
      <w:r w:rsidRPr="00DF73B0">
        <w:rPr>
          <w:rFonts w:ascii="Trebuchet MS" w:eastAsia="Calibri" w:hAnsi="Trebuchet MS" w:cs="Arial"/>
          <w:sz w:val="20"/>
          <w:szCs w:val="20"/>
        </w:rPr>
        <w:t>xperienc</w:t>
      </w:r>
      <w:r>
        <w:rPr>
          <w:rFonts w:ascii="Trebuchet MS" w:eastAsia="Calibri" w:hAnsi="Trebuchet MS" w:cs="Arial"/>
          <w:sz w:val="20"/>
          <w:szCs w:val="20"/>
        </w:rPr>
        <w:t>e in SAP R/3 ECC Implementations End To End</w:t>
      </w:r>
      <w:r w:rsidRPr="00DF73B0">
        <w:rPr>
          <w:rFonts w:ascii="Trebuchet MS" w:eastAsia="Calibri" w:hAnsi="Trebuchet MS" w:cs="Arial"/>
          <w:sz w:val="20"/>
          <w:szCs w:val="20"/>
        </w:rPr>
        <w:t xml:space="preserve">, </w:t>
      </w:r>
      <w:r>
        <w:rPr>
          <w:rFonts w:ascii="Trebuchet MS" w:eastAsia="Calibri" w:hAnsi="Trebuchet MS" w:cs="Arial"/>
          <w:sz w:val="20"/>
          <w:szCs w:val="20"/>
        </w:rPr>
        <w:t xml:space="preserve">ECC </w:t>
      </w:r>
      <w:r w:rsidRPr="00DF73B0">
        <w:rPr>
          <w:rFonts w:ascii="Trebuchet MS" w:eastAsia="Calibri" w:hAnsi="Trebuchet MS" w:cs="Arial"/>
          <w:sz w:val="20"/>
          <w:szCs w:val="20"/>
        </w:rPr>
        <w:t>Support</w:t>
      </w:r>
      <w:r>
        <w:rPr>
          <w:rFonts w:ascii="Trebuchet MS" w:eastAsia="Calibri" w:hAnsi="Trebuchet MS" w:cs="Arial"/>
          <w:sz w:val="20"/>
          <w:szCs w:val="20"/>
        </w:rPr>
        <w:t xml:space="preserve"> </w:t>
      </w:r>
      <w:r w:rsidRPr="00DF73B0">
        <w:rPr>
          <w:rFonts w:ascii="Trebuchet MS" w:eastAsia="Calibri" w:hAnsi="Trebuchet MS" w:cs="Arial"/>
          <w:sz w:val="20"/>
          <w:szCs w:val="20"/>
        </w:rPr>
        <w:t>and Upgrade Projects</w:t>
      </w:r>
      <w:r>
        <w:rPr>
          <w:rFonts w:ascii="Trebuchet MS" w:eastAsia="Calibri" w:hAnsi="Trebuchet MS" w:cs="Arial"/>
          <w:sz w:val="20"/>
          <w:szCs w:val="20"/>
        </w:rPr>
        <w:t xml:space="preserve"> pertaining to OTC, GTS, PTS, RTR, C2C, S2P, SEC </w:t>
      </w:r>
      <w:r w:rsidRPr="00DF73B0">
        <w:rPr>
          <w:rFonts w:ascii="Trebuchet MS" w:eastAsia="Calibri" w:hAnsi="Trebuchet MS" w:cs="Arial"/>
          <w:sz w:val="20"/>
          <w:szCs w:val="20"/>
        </w:rPr>
        <w:t xml:space="preserve">Modules </w:t>
      </w:r>
      <w:r>
        <w:rPr>
          <w:rFonts w:ascii="Trebuchet MS" w:eastAsia="Calibri" w:hAnsi="Trebuchet MS" w:cs="Arial"/>
          <w:sz w:val="20"/>
          <w:szCs w:val="20"/>
        </w:rPr>
        <w:t>etc.</w:t>
      </w:r>
    </w:p>
    <w:p w:rsidR="00BD6872" w:rsidP="00BD6872">
      <w:pPr>
        <w:widowControl w:val="0"/>
        <w:numPr>
          <w:ilvl w:val="0"/>
          <w:numId w:val="25"/>
        </w:numPr>
        <w:rPr>
          <w:rFonts w:ascii="Trebuchet MS" w:eastAsia="Calibri" w:hAnsi="Trebuchet MS" w:cs="Arial"/>
          <w:sz w:val="20"/>
          <w:szCs w:val="20"/>
        </w:rPr>
      </w:pPr>
      <w:r>
        <w:rPr>
          <w:rFonts w:ascii="Trebuchet MS" w:eastAsia="Calibri" w:hAnsi="Trebuchet MS" w:cs="Arial"/>
          <w:sz w:val="20"/>
          <w:szCs w:val="20"/>
        </w:rPr>
        <w:t xml:space="preserve">Working Experience in </w:t>
      </w:r>
      <w:r w:rsidRPr="00A43251">
        <w:rPr>
          <w:rFonts w:ascii="Trebuchet MS" w:eastAsia="Calibri" w:hAnsi="Trebuchet MS" w:cs="Arial"/>
          <w:b/>
          <w:sz w:val="20"/>
          <w:szCs w:val="20"/>
        </w:rPr>
        <w:t>S/4 HANA Conversion</w:t>
      </w:r>
      <w:r>
        <w:rPr>
          <w:rFonts w:ascii="Trebuchet MS" w:eastAsia="Calibri" w:hAnsi="Trebuchet MS" w:cs="Arial"/>
          <w:b/>
          <w:sz w:val="20"/>
          <w:szCs w:val="20"/>
        </w:rPr>
        <w:t xml:space="preserve">/Transformation </w:t>
      </w:r>
      <w:r>
        <w:rPr>
          <w:rFonts w:ascii="Trebuchet MS" w:eastAsia="Calibri" w:hAnsi="Trebuchet MS" w:cs="Arial"/>
          <w:sz w:val="20"/>
          <w:szCs w:val="20"/>
        </w:rPr>
        <w:t>Project from ECC 6.0 to S/4 HANA 1809</w:t>
      </w:r>
      <w:r w:rsidR="008A5055">
        <w:rPr>
          <w:rFonts w:ascii="Trebuchet MS" w:eastAsia="Calibri" w:hAnsi="Trebuchet MS" w:cs="Arial"/>
          <w:sz w:val="20"/>
          <w:szCs w:val="20"/>
        </w:rPr>
        <w:t xml:space="preserve"> for </w:t>
      </w:r>
      <w:r w:rsidR="00C57210">
        <w:rPr>
          <w:rFonts w:ascii="Trebuchet MS" w:eastAsia="Calibri" w:hAnsi="Trebuchet MS" w:cs="Arial"/>
          <w:sz w:val="20"/>
          <w:szCs w:val="20"/>
        </w:rPr>
        <w:t xml:space="preserve">a large US based </w:t>
      </w:r>
      <w:r w:rsidR="00D97012">
        <w:rPr>
          <w:rFonts w:ascii="Trebuchet MS" w:eastAsia="Calibri" w:hAnsi="Trebuchet MS" w:cs="Arial"/>
          <w:sz w:val="20"/>
          <w:szCs w:val="20"/>
        </w:rPr>
        <w:t>Pharmaceutical company.</w:t>
      </w:r>
    </w:p>
    <w:p w:rsidR="00A43045" w:rsidRPr="00D341CB" w:rsidP="00BD6872">
      <w:pPr>
        <w:widowControl w:val="0"/>
        <w:numPr>
          <w:ilvl w:val="0"/>
          <w:numId w:val="25"/>
        </w:numPr>
        <w:rPr>
          <w:rFonts w:ascii="Trebuchet MS" w:eastAsia="Calibri" w:hAnsi="Trebuchet MS" w:cs="Arial"/>
          <w:b/>
          <w:bCs/>
          <w:sz w:val="20"/>
          <w:szCs w:val="20"/>
        </w:rPr>
      </w:pPr>
      <w:r w:rsidRPr="00D341CB">
        <w:rPr>
          <w:rFonts w:ascii="Trebuchet MS" w:eastAsia="Calibri" w:hAnsi="Trebuchet MS" w:cs="Arial"/>
          <w:b/>
          <w:bCs/>
          <w:sz w:val="20"/>
          <w:szCs w:val="20"/>
        </w:rPr>
        <w:t xml:space="preserve">Passed/Completed ABAP </w:t>
      </w:r>
      <w:r w:rsidRPr="00D341CB" w:rsidR="00C84616">
        <w:rPr>
          <w:rFonts w:ascii="Trebuchet MS" w:eastAsia="Calibri" w:hAnsi="Trebuchet MS" w:cs="Arial"/>
          <w:b/>
          <w:bCs/>
          <w:sz w:val="20"/>
          <w:szCs w:val="20"/>
        </w:rPr>
        <w:t xml:space="preserve">ON HANA 2.0 Certification </w:t>
      </w:r>
    </w:p>
    <w:p w:rsidR="008A5055" w:rsidP="00BD6872">
      <w:pPr>
        <w:widowControl w:val="0"/>
        <w:numPr>
          <w:ilvl w:val="0"/>
          <w:numId w:val="25"/>
        </w:numPr>
        <w:rPr>
          <w:rFonts w:ascii="Trebuchet MS" w:eastAsia="Calibri" w:hAnsi="Trebuchet MS" w:cs="Arial"/>
          <w:sz w:val="20"/>
          <w:szCs w:val="20"/>
        </w:rPr>
      </w:pPr>
      <w:r>
        <w:rPr>
          <w:rFonts w:ascii="Trebuchet MS" w:eastAsia="Calibri" w:hAnsi="Trebuchet MS" w:cs="Arial"/>
          <w:sz w:val="20"/>
          <w:szCs w:val="20"/>
        </w:rPr>
        <w:t xml:space="preserve">Passed </w:t>
      </w:r>
      <w:r w:rsidR="00306DCE">
        <w:rPr>
          <w:rFonts w:ascii="Trebuchet MS" w:eastAsia="Calibri" w:hAnsi="Trebuchet MS" w:cs="Arial"/>
          <w:sz w:val="20"/>
          <w:szCs w:val="20"/>
        </w:rPr>
        <w:t>openSAP</w:t>
      </w:r>
      <w:r w:rsidR="00306DCE">
        <w:rPr>
          <w:rFonts w:ascii="Trebuchet MS" w:eastAsia="Calibri" w:hAnsi="Trebuchet MS" w:cs="Arial"/>
          <w:sz w:val="20"/>
          <w:szCs w:val="20"/>
        </w:rPr>
        <w:t xml:space="preserve"> course in S/</w:t>
      </w:r>
      <w:r w:rsidR="0016434F">
        <w:rPr>
          <w:rFonts w:ascii="Trebuchet MS" w:eastAsia="Calibri" w:hAnsi="Trebuchet MS" w:cs="Arial"/>
          <w:sz w:val="20"/>
          <w:szCs w:val="20"/>
        </w:rPr>
        <w:t xml:space="preserve">4 HANA Transformation </w:t>
      </w:r>
      <w:r w:rsidR="00484AA2">
        <w:rPr>
          <w:rFonts w:ascii="Trebuchet MS" w:eastAsia="Calibri" w:hAnsi="Trebuchet MS" w:cs="Arial"/>
          <w:sz w:val="20"/>
          <w:szCs w:val="20"/>
        </w:rPr>
        <w:t>Key Aspects.</w:t>
      </w:r>
    </w:p>
    <w:p w:rsidR="00BD6872" w:rsidRPr="00AF2966" w:rsidP="00BD6872">
      <w:pPr>
        <w:widowControl w:val="0"/>
        <w:numPr>
          <w:ilvl w:val="0"/>
          <w:numId w:val="25"/>
        </w:numPr>
        <w:rPr>
          <w:rFonts w:ascii="Trebuchet MS" w:eastAsia="Calibri" w:hAnsi="Trebuchet MS" w:cs="Arial"/>
          <w:sz w:val="20"/>
          <w:szCs w:val="20"/>
        </w:rPr>
      </w:pPr>
      <w:r>
        <w:rPr>
          <w:rFonts w:ascii="Trebuchet MS" w:eastAsia="Calibri" w:hAnsi="Trebuchet MS" w:cs="Arial"/>
          <w:sz w:val="20"/>
          <w:szCs w:val="20"/>
        </w:rPr>
        <w:t>Domain Experience: Work Experience in Pharmaceutical, Aviation, Automotive and Retail Projects.</w:t>
      </w:r>
    </w:p>
    <w:p w:rsidR="00BD6872" w:rsidP="00BD6872">
      <w:pPr>
        <w:widowControl w:val="0"/>
        <w:numPr>
          <w:ilvl w:val="0"/>
          <w:numId w:val="25"/>
        </w:numPr>
        <w:rPr>
          <w:rFonts w:ascii="Trebuchet MS" w:eastAsia="Calibri" w:hAnsi="Trebuchet MS" w:cs="Arial"/>
          <w:sz w:val="20"/>
          <w:szCs w:val="20"/>
        </w:rPr>
      </w:pPr>
      <w:r>
        <w:rPr>
          <w:rFonts w:ascii="Trebuchet MS" w:eastAsia="Calibri" w:hAnsi="Trebuchet MS" w:cs="Arial"/>
          <w:sz w:val="20"/>
          <w:szCs w:val="20"/>
        </w:rPr>
        <w:t xml:space="preserve">6 Months of Hands-on Experience in ODATA/Gateway </w:t>
      </w:r>
      <w:r w:rsidR="00155740">
        <w:rPr>
          <w:rFonts w:ascii="Trebuchet MS" w:eastAsia="Calibri" w:hAnsi="Trebuchet MS" w:cs="Arial"/>
          <w:sz w:val="20"/>
          <w:szCs w:val="20"/>
        </w:rPr>
        <w:t>Services</w:t>
      </w:r>
      <w:r w:rsidR="000D062B">
        <w:rPr>
          <w:rFonts w:ascii="Trebuchet MS" w:eastAsia="Calibri" w:hAnsi="Trebuchet MS" w:cs="Arial"/>
          <w:sz w:val="20"/>
          <w:szCs w:val="20"/>
        </w:rPr>
        <w:t>/</w:t>
      </w:r>
      <w:r w:rsidR="000D062B">
        <w:rPr>
          <w:rFonts w:ascii="Arial" w:hAnsi="Arial" w:cs="Arial"/>
          <w:color w:val="000000"/>
          <w:sz w:val="18"/>
          <w:szCs w:val="18"/>
          <w:shd w:val="clear" w:color="auto" w:fill="FFFFFF"/>
        </w:rPr>
        <w:t>Experience in OData/API development</w:t>
      </w:r>
    </w:p>
    <w:p w:rsidR="00BD6872" w:rsidP="00BD6872">
      <w:pPr>
        <w:widowControl w:val="0"/>
        <w:numPr>
          <w:ilvl w:val="0"/>
          <w:numId w:val="25"/>
        </w:numPr>
        <w:rPr>
          <w:rFonts w:ascii="Trebuchet MS" w:eastAsia="Calibri" w:hAnsi="Trebuchet MS" w:cs="Arial"/>
          <w:sz w:val="20"/>
          <w:szCs w:val="20"/>
        </w:rPr>
      </w:pPr>
      <w:r>
        <w:rPr>
          <w:rFonts w:ascii="Trebuchet MS" w:eastAsia="Calibri" w:hAnsi="Trebuchet MS" w:cs="Arial"/>
          <w:sz w:val="20"/>
          <w:szCs w:val="20"/>
        </w:rPr>
        <w:t xml:space="preserve">Working Experience in </w:t>
      </w:r>
      <w:r w:rsidRPr="00C41FCD">
        <w:rPr>
          <w:rFonts w:ascii="Trebuchet MS" w:eastAsia="Calibri" w:hAnsi="Trebuchet MS" w:cs="Arial"/>
          <w:b/>
          <w:bCs/>
          <w:sz w:val="20"/>
          <w:szCs w:val="20"/>
        </w:rPr>
        <w:t>ABAP</w:t>
      </w:r>
      <w:r>
        <w:rPr>
          <w:rFonts w:ascii="Trebuchet MS" w:eastAsia="Calibri" w:hAnsi="Trebuchet MS" w:cs="Arial"/>
          <w:sz w:val="20"/>
          <w:szCs w:val="20"/>
        </w:rPr>
        <w:t xml:space="preserve"> </w:t>
      </w:r>
      <w:r w:rsidRPr="00070B90">
        <w:rPr>
          <w:rFonts w:ascii="Trebuchet MS" w:eastAsia="Calibri" w:hAnsi="Trebuchet MS" w:cs="Arial"/>
          <w:b/>
          <w:bCs/>
          <w:sz w:val="20"/>
          <w:szCs w:val="20"/>
        </w:rPr>
        <w:t>Proxy</w:t>
      </w:r>
      <w:r>
        <w:rPr>
          <w:rFonts w:ascii="Trebuchet MS" w:eastAsia="Calibri" w:hAnsi="Trebuchet MS" w:cs="Arial"/>
          <w:sz w:val="20"/>
          <w:szCs w:val="20"/>
        </w:rPr>
        <w:t xml:space="preserve"> </w:t>
      </w:r>
      <w:r w:rsidRPr="00070B90">
        <w:rPr>
          <w:rFonts w:ascii="Trebuchet MS" w:eastAsia="Calibri" w:hAnsi="Trebuchet MS" w:cs="Arial"/>
          <w:b/>
          <w:bCs/>
          <w:sz w:val="20"/>
          <w:szCs w:val="20"/>
        </w:rPr>
        <w:t>API’s</w:t>
      </w:r>
      <w:r w:rsidR="001D4E22">
        <w:rPr>
          <w:rFonts w:ascii="Trebuchet MS" w:eastAsia="Calibri" w:hAnsi="Trebuchet MS" w:cs="Arial"/>
          <w:sz w:val="20"/>
          <w:szCs w:val="20"/>
        </w:rPr>
        <w:t xml:space="preserve"> both </w:t>
      </w:r>
      <w:r w:rsidR="00102940">
        <w:rPr>
          <w:rFonts w:ascii="Trebuchet MS" w:eastAsia="Calibri" w:hAnsi="Trebuchet MS" w:cs="Arial"/>
          <w:sz w:val="20"/>
          <w:szCs w:val="20"/>
        </w:rPr>
        <w:t xml:space="preserve">Inbound and Outbound from ECC System </w:t>
      </w:r>
      <w:r w:rsidR="002601A9">
        <w:rPr>
          <w:rFonts w:ascii="Trebuchet MS" w:eastAsia="Calibri" w:hAnsi="Trebuchet MS" w:cs="Arial"/>
          <w:sz w:val="20"/>
          <w:szCs w:val="20"/>
        </w:rPr>
        <w:t xml:space="preserve">to </w:t>
      </w:r>
      <w:r w:rsidR="00AF7205">
        <w:rPr>
          <w:rFonts w:ascii="Trebuchet MS" w:eastAsia="Calibri" w:hAnsi="Trebuchet MS" w:cs="Arial"/>
          <w:sz w:val="20"/>
          <w:szCs w:val="20"/>
        </w:rPr>
        <w:t xml:space="preserve">third party systems </w:t>
      </w:r>
    </w:p>
    <w:p w:rsidR="00984307" w:rsidRPr="00A15E42" w:rsidP="00984307">
      <w:pPr>
        <w:widowControl w:val="0"/>
        <w:ind w:left="720"/>
        <w:rPr>
          <w:rFonts w:ascii="Trebuchet MS" w:eastAsia="Calibri" w:hAnsi="Trebuchet MS" w:cs="Arial"/>
          <w:sz w:val="20"/>
          <w:szCs w:val="20"/>
        </w:rPr>
      </w:pPr>
    </w:p>
    <w:p w:rsidR="00657194" w:rsidRPr="00CB074C" w:rsidP="00657194">
      <w:pPr>
        <w:widowControl w:val="0"/>
        <w:rPr>
          <w:rFonts w:ascii="Trebuchet MS" w:eastAsia="Calibri" w:hAnsi="Trebuchet MS" w:cs="Arial"/>
          <w:b/>
          <w:sz w:val="20"/>
          <w:szCs w:val="20"/>
        </w:rPr>
      </w:pPr>
      <w:r>
        <w:rPr>
          <w:rFonts w:ascii="Trebuchet MS" w:eastAsia="Calibri" w:hAnsi="Trebuchet MS" w:cs="Arial"/>
          <w:b/>
          <w:sz w:val="20"/>
          <w:szCs w:val="20"/>
        </w:rPr>
        <w:t>SAP ABAP</w:t>
      </w:r>
      <w:r w:rsidR="004B739D">
        <w:rPr>
          <w:rFonts w:ascii="Trebuchet MS" w:eastAsia="Calibri" w:hAnsi="Trebuchet MS" w:cs="Arial"/>
          <w:b/>
          <w:sz w:val="20"/>
          <w:szCs w:val="20"/>
        </w:rPr>
        <w:t xml:space="preserve"> </w:t>
      </w:r>
      <w:r w:rsidR="00CB1628">
        <w:rPr>
          <w:rFonts w:ascii="Trebuchet MS" w:eastAsia="Calibri" w:hAnsi="Trebuchet MS" w:cs="Arial"/>
          <w:b/>
          <w:sz w:val="20"/>
          <w:szCs w:val="20"/>
        </w:rPr>
        <w:t xml:space="preserve">and </w:t>
      </w:r>
      <w:r w:rsidR="001E1AAA">
        <w:rPr>
          <w:rFonts w:ascii="Trebuchet MS" w:eastAsia="Calibri" w:hAnsi="Trebuchet MS" w:cs="Arial"/>
          <w:b/>
          <w:sz w:val="20"/>
          <w:szCs w:val="20"/>
        </w:rPr>
        <w:t xml:space="preserve">S/4 HANA </w:t>
      </w:r>
      <w:r w:rsidR="004B739D">
        <w:rPr>
          <w:rFonts w:ascii="Trebuchet MS" w:eastAsia="Calibri" w:hAnsi="Trebuchet MS" w:cs="Arial"/>
          <w:b/>
          <w:sz w:val="20"/>
          <w:szCs w:val="20"/>
        </w:rPr>
        <w:t>Skill Set</w:t>
      </w:r>
    </w:p>
    <w:p w:rsidR="00DC0B79" w:rsidRPr="00DC0B79" w:rsidP="00DC0B79">
      <w:pPr>
        <w:widowControl w:val="0"/>
        <w:numPr>
          <w:ilvl w:val="0"/>
          <w:numId w:val="4"/>
        </w:numPr>
        <w:rPr>
          <w:rFonts w:ascii="Trebuchet MS" w:eastAsia="Calibri" w:hAnsi="Trebuchet MS" w:cs="Arial"/>
          <w:sz w:val="20"/>
          <w:szCs w:val="20"/>
        </w:rPr>
      </w:pPr>
      <w:r>
        <w:rPr>
          <w:rFonts w:ascii="Trebuchet MS" w:eastAsia="Calibri" w:hAnsi="Trebuchet MS" w:cs="Arial"/>
          <w:sz w:val="20"/>
          <w:szCs w:val="20"/>
        </w:rPr>
        <w:t xml:space="preserve">Hands on Experience </w:t>
      </w:r>
      <w:r w:rsidRPr="00CB074C">
        <w:rPr>
          <w:rFonts w:ascii="Trebuchet MS" w:eastAsia="Calibri" w:hAnsi="Trebuchet MS" w:cs="Arial"/>
          <w:sz w:val="20"/>
          <w:szCs w:val="20"/>
        </w:rPr>
        <w:t>in Data Dictionary</w:t>
      </w:r>
      <w:r>
        <w:rPr>
          <w:rFonts w:ascii="Trebuchet MS" w:eastAsia="Calibri" w:hAnsi="Trebuchet MS" w:cs="Arial"/>
          <w:sz w:val="20"/>
          <w:szCs w:val="20"/>
        </w:rPr>
        <w:t xml:space="preserve"> Objects</w:t>
      </w:r>
      <w:r w:rsidRPr="00CB074C">
        <w:rPr>
          <w:rFonts w:ascii="Trebuchet MS" w:eastAsia="Calibri" w:hAnsi="Trebuchet MS" w:cs="Arial"/>
          <w:sz w:val="20"/>
          <w:szCs w:val="20"/>
        </w:rPr>
        <w:t xml:space="preserve"> (Views, Lock Objects, Tables, Search helps etc.)</w:t>
      </w:r>
    </w:p>
    <w:p w:rsidR="00657194" w:rsidRPr="00CB074C" w:rsidP="00657194">
      <w:pPr>
        <w:widowControl w:val="0"/>
        <w:numPr>
          <w:ilvl w:val="0"/>
          <w:numId w:val="4"/>
        </w:numPr>
        <w:rPr>
          <w:rFonts w:ascii="Trebuchet MS" w:eastAsia="Calibri" w:hAnsi="Trebuchet MS" w:cs="Arial"/>
          <w:sz w:val="20"/>
          <w:szCs w:val="20"/>
        </w:rPr>
      </w:pPr>
      <w:r w:rsidRPr="00CB074C">
        <w:rPr>
          <w:rFonts w:ascii="Trebuchet MS" w:eastAsia="Calibri" w:hAnsi="Trebuchet MS" w:cs="Arial"/>
          <w:sz w:val="20"/>
          <w:szCs w:val="20"/>
        </w:rPr>
        <w:t>Hands on Experience</w:t>
      </w:r>
      <w:r w:rsidR="00DC0B79">
        <w:rPr>
          <w:rFonts w:ascii="Trebuchet MS" w:eastAsia="Calibri" w:hAnsi="Trebuchet MS" w:cs="Arial"/>
          <w:sz w:val="20"/>
          <w:szCs w:val="20"/>
        </w:rPr>
        <w:t xml:space="preserve"> in Development of </w:t>
      </w:r>
      <w:r w:rsidRPr="00CB074C">
        <w:rPr>
          <w:rFonts w:ascii="Trebuchet MS" w:eastAsia="Calibri" w:hAnsi="Trebuchet MS" w:cs="Arial"/>
          <w:sz w:val="20"/>
          <w:szCs w:val="20"/>
        </w:rPr>
        <w:t xml:space="preserve">Classical, Interactive &amp; </w:t>
      </w:r>
      <w:r w:rsidRPr="00CB074C">
        <w:rPr>
          <w:rFonts w:ascii="Trebuchet MS" w:eastAsia="Calibri" w:hAnsi="Trebuchet MS" w:cs="Arial"/>
          <w:b/>
          <w:sz w:val="20"/>
          <w:szCs w:val="20"/>
        </w:rPr>
        <w:t>ALV</w:t>
      </w:r>
      <w:r w:rsidR="00DC29F5">
        <w:rPr>
          <w:rFonts w:ascii="Trebuchet MS" w:eastAsia="Calibri" w:hAnsi="Trebuchet MS" w:cs="Arial"/>
          <w:sz w:val="20"/>
          <w:szCs w:val="20"/>
        </w:rPr>
        <w:t xml:space="preserve"> report</w:t>
      </w:r>
      <w:r w:rsidR="00DC0B79">
        <w:rPr>
          <w:rFonts w:ascii="Trebuchet MS" w:eastAsia="Calibri" w:hAnsi="Trebuchet MS" w:cs="Arial"/>
          <w:sz w:val="20"/>
          <w:szCs w:val="20"/>
        </w:rPr>
        <w:t>s</w:t>
      </w:r>
      <w:r w:rsidR="008069F1">
        <w:rPr>
          <w:rFonts w:ascii="Trebuchet MS" w:eastAsia="Calibri" w:hAnsi="Trebuchet MS" w:cs="Arial"/>
          <w:sz w:val="20"/>
          <w:szCs w:val="20"/>
        </w:rPr>
        <w:t xml:space="preserve"> </w:t>
      </w:r>
    </w:p>
    <w:p w:rsidR="00657194" w:rsidRPr="00CB074C" w:rsidP="00657194">
      <w:pPr>
        <w:widowControl w:val="0"/>
        <w:numPr>
          <w:ilvl w:val="0"/>
          <w:numId w:val="4"/>
        </w:numPr>
        <w:rPr>
          <w:rFonts w:ascii="Trebuchet MS" w:eastAsia="Calibri" w:hAnsi="Trebuchet MS" w:cs="Arial"/>
          <w:sz w:val="20"/>
          <w:szCs w:val="20"/>
        </w:rPr>
      </w:pPr>
      <w:r w:rsidRPr="00CB074C">
        <w:rPr>
          <w:rFonts w:ascii="Trebuchet MS" w:eastAsia="Calibri" w:hAnsi="Trebuchet MS" w:cs="Arial"/>
          <w:sz w:val="20"/>
          <w:szCs w:val="20"/>
        </w:rPr>
        <w:t xml:space="preserve">Worked on Batch </w:t>
      </w:r>
      <w:r w:rsidR="00DC29F5">
        <w:rPr>
          <w:rFonts w:ascii="Trebuchet MS" w:eastAsia="Calibri" w:hAnsi="Trebuchet MS" w:cs="Arial"/>
          <w:sz w:val="20"/>
          <w:szCs w:val="20"/>
        </w:rPr>
        <w:t>D</w:t>
      </w:r>
      <w:r w:rsidR="00073A2C">
        <w:rPr>
          <w:rFonts w:ascii="Trebuchet MS" w:eastAsia="Calibri" w:hAnsi="Trebuchet MS" w:cs="Arial"/>
          <w:sz w:val="20"/>
          <w:szCs w:val="20"/>
        </w:rPr>
        <w:t xml:space="preserve">ata </w:t>
      </w:r>
      <w:r w:rsidRPr="00CB074C">
        <w:rPr>
          <w:rFonts w:ascii="Trebuchet MS" w:eastAsia="Calibri" w:hAnsi="Trebuchet MS" w:cs="Arial"/>
          <w:sz w:val="20"/>
          <w:szCs w:val="20"/>
        </w:rPr>
        <w:t>Conversion Programs (</w:t>
      </w:r>
      <w:r w:rsidRPr="00CB074C">
        <w:rPr>
          <w:rFonts w:ascii="Trebuchet MS" w:eastAsia="Calibri" w:hAnsi="Trebuchet MS" w:cs="Arial"/>
          <w:b/>
          <w:sz w:val="20"/>
          <w:szCs w:val="20"/>
        </w:rPr>
        <w:t>BDC</w:t>
      </w:r>
      <w:r w:rsidRPr="00CB074C">
        <w:rPr>
          <w:rFonts w:ascii="Trebuchet MS" w:eastAsia="Calibri" w:hAnsi="Trebuchet MS" w:cs="Arial"/>
          <w:sz w:val="20"/>
          <w:szCs w:val="20"/>
        </w:rPr>
        <w:t>) Using Session and Call Transaction Methods</w:t>
      </w:r>
    </w:p>
    <w:p w:rsidR="00657194" w:rsidRPr="00CB074C" w:rsidP="00657194">
      <w:pPr>
        <w:widowControl w:val="0"/>
        <w:numPr>
          <w:ilvl w:val="0"/>
          <w:numId w:val="4"/>
        </w:numPr>
        <w:rPr>
          <w:rFonts w:ascii="Trebuchet MS" w:eastAsia="Calibri" w:hAnsi="Trebuchet MS" w:cs="Arial"/>
          <w:sz w:val="20"/>
          <w:szCs w:val="20"/>
        </w:rPr>
      </w:pPr>
      <w:r>
        <w:rPr>
          <w:rFonts w:ascii="Trebuchet MS" w:eastAsia="Calibri" w:hAnsi="Trebuchet MS" w:cs="Arial"/>
          <w:sz w:val="20"/>
          <w:szCs w:val="20"/>
        </w:rPr>
        <w:t>Hands on Experience in Enhancements like</w:t>
      </w:r>
      <w:r w:rsidRPr="00CB074C">
        <w:rPr>
          <w:rFonts w:ascii="Trebuchet MS" w:eastAsia="Calibri" w:hAnsi="Trebuchet MS" w:cs="Arial"/>
          <w:sz w:val="20"/>
          <w:szCs w:val="20"/>
        </w:rPr>
        <w:t xml:space="preserve"> </w:t>
      </w:r>
      <w:r w:rsidRPr="00CB074C">
        <w:rPr>
          <w:rFonts w:ascii="Trebuchet MS" w:eastAsia="Calibri" w:hAnsi="Trebuchet MS" w:cs="Arial"/>
          <w:b/>
          <w:sz w:val="20"/>
          <w:szCs w:val="20"/>
        </w:rPr>
        <w:t>BADI</w:t>
      </w:r>
      <w:r w:rsidRPr="00CB074C">
        <w:rPr>
          <w:rFonts w:ascii="Trebuchet MS" w:eastAsia="Calibri" w:hAnsi="Trebuchet MS" w:cs="Arial"/>
          <w:sz w:val="20"/>
          <w:szCs w:val="20"/>
        </w:rPr>
        <w:t>, User Exits &amp; Custo</w:t>
      </w:r>
      <w:r w:rsidR="00DC29F5">
        <w:rPr>
          <w:rFonts w:ascii="Trebuchet MS" w:eastAsia="Calibri" w:hAnsi="Trebuchet MS" w:cs="Arial"/>
          <w:sz w:val="20"/>
          <w:szCs w:val="20"/>
        </w:rPr>
        <w:t xml:space="preserve">mer Exits and </w:t>
      </w:r>
      <w:r w:rsidR="00B17B57">
        <w:rPr>
          <w:rFonts w:ascii="Trebuchet MS" w:eastAsia="Calibri" w:hAnsi="Trebuchet MS" w:cs="Arial"/>
          <w:sz w:val="20"/>
          <w:szCs w:val="20"/>
        </w:rPr>
        <w:t>Enhancement Spots</w:t>
      </w:r>
    </w:p>
    <w:p w:rsidR="00657194" w:rsidRPr="00BA005D" w:rsidP="00657194">
      <w:pPr>
        <w:widowControl w:val="0"/>
        <w:numPr>
          <w:ilvl w:val="0"/>
          <w:numId w:val="4"/>
        </w:numPr>
        <w:rPr>
          <w:rFonts w:ascii="Trebuchet MS" w:eastAsia="Calibri" w:hAnsi="Trebuchet MS" w:cs="Arial"/>
          <w:sz w:val="20"/>
          <w:szCs w:val="20"/>
        </w:rPr>
      </w:pPr>
      <w:r w:rsidRPr="00CB074C">
        <w:rPr>
          <w:rFonts w:ascii="Trebuchet MS" w:eastAsia="Calibri" w:hAnsi="Trebuchet MS" w:cs="Arial"/>
          <w:sz w:val="20"/>
          <w:szCs w:val="20"/>
        </w:rPr>
        <w:t xml:space="preserve">Proficient in Development </w:t>
      </w:r>
      <w:r w:rsidR="001F2549">
        <w:rPr>
          <w:rFonts w:ascii="Trebuchet MS" w:eastAsia="Calibri" w:hAnsi="Trebuchet MS" w:cs="Arial"/>
          <w:sz w:val="20"/>
          <w:szCs w:val="20"/>
        </w:rPr>
        <w:t xml:space="preserve">of SAP Scripts, </w:t>
      </w:r>
      <w:r w:rsidRPr="00CB074C">
        <w:rPr>
          <w:rFonts w:ascii="Trebuchet MS" w:eastAsia="Calibri" w:hAnsi="Trebuchet MS" w:cs="Arial"/>
          <w:sz w:val="20"/>
          <w:szCs w:val="20"/>
        </w:rPr>
        <w:t>Smart Forms</w:t>
      </w:r>
      <w:r w:rsidR="001F2549">
        <w:rPr>
          <w:rFonts w:ascii="Trebuchet MS" w:eastAsia="Calibri" w:hAnsi="Trebuchet MS" w:cs="Arial"/>
          <w:sz w:val="20"/>
          <w:szCs w:val="20"/>
        </w:rPr>
        <w:t xml:space="preserve"> and </w:t>
      </w:r>
      <w:r w:rsidRPr="00496BD3" w:rsidR="00177E99">
        <w:rPr>
          <w:rFonts w:ascii="Trebuchet MS" w:eastAsia="Calibri" w:hAnsi="Trebuchet MS" w:cs="Arial"/>
          <w:b/>
          <w:sz w:val="20"/>
          <w:szCs w:val="20"/>
        </w:rPr>
        <w:t>SAP</w:t>
      </w:r>
      <w:r w:rsidR="00177E99">
        <w:rPr>
          <w:rFonts w:ascii="Trebuchet MS" w:eastAsia="Calibri" w:hAnsi="Trebuchet MS" w:cs="Arial"/>
          <w:sz w:val="20"/>
          <w:szCs w:val="20"/>
        </w:rPr>
        <w:t xml:space="preserve"> </w:t>
      </w:r>
      <w:r w:rsidRPr="00A627B1" w:rsidR="00A627B1">
        <w:rPr>
          <w:rFonts w:ascii="Trebuchet MS" w:eastAsia="Calibri" w:hAnsi="Trebuchet MS" w:cs="Arial"/>
          <w:b/>
          <w:sz w:val="20"/>
          <w:szCs w:val="20"/>
        </w:rPr>
        <w:t>Adobe Forms</w:t>
      </w:r>
      <w:r w:rsidR="00BA005D">
        <w:rPr>
          <w:rFonts w:ascii="Trebuchet MS" w:eastAsia="Calibri" w:hAnsi="Trebuchet MS" w:cs="Arial"/>
          <w:b/>
          <w:sz w:val="20"/>
          <w:szCs w:val="20"/>
        </w:rPr>
        <w:t xml:space="preserve"> </w:t>
      </w:r>
      <w:r w:rsidRPr="00BA005D" w:rsidR="00BA005D">
        <w:rPr>
          <w:rFonts w:ascii="Trebuchet MS" w:eastAsia="Calibri" w:hAnsi="Trebuchet MS" w:cs="Arial"/>
          <w:sz w:val="20"/>
          <w:szCs w:val="20"/>
        </w:rPr>
        <w:t>Support</w:t>
      </w:r>
    </w:p>
    <w:p w:rsidR="00657194" w:rsidRPr="00CB074C" w:rsidP="00657194">
      <w:pPr>
        <w:widowControl w:val="0"/>
        <w:numPr>
          <w:ilvl w:val="0"/>
          <w:numId w:val="4"/>
        </w:numPr>
        <w:rPr>
          <w:rFonts w:ascii="Trebuchet MS" w:eastAsia="Calibri" w:hAnsi="Trebuchet MS" w:cs="Arial"/>
          <w:sz w:val="20"/>
          <w:szCs w:val="20"/>
        </w:rPr>
      </w:pPr>
      <w:r w:rsidRPr="00CB074C">
        <w:rPr>
          <w:rFonts w:ascii="Trebuchet MS" w:eastAsia="Calibri" w:hAnsi="Trebuchet MS" w:cs="Arial"/>
          <w:sz w:val="20"/>
          <w:szCs w:val="20"/>
        </w:rPr>
        <w:t>Working Knowledge in Dialog Program</w:t>
      </w:r>
      <w:r w:rsidR="00117EEF">
        <w:rPr>
          <w:rFonts w:ascii="Trebuchet MS" w:eastAsia="Calibri" w:hAnsi="Trebuchet MS" w:cs="Arial"/>
          <w:sz w:val="20"/>
          <w:szCs w:val="20"/>
        </w:rPr>
        <w:t>s</w:t>
      </w:r>
      <w:r w:rsidRPr="00CB074C">
        <w:rPr>
          <w:rFonts w:ascii="Trebuchet MS" w:eastAsia="Calibri" w:hAnsi="Trebuchet MS" w:cs="Arial"/>
          <w:sz w:val="20"/>
          <w:szCs w:val="20"/>
        </w:rPr>
        <w:t xml:space="preserve"> using ABAP/4 Workbench Tools</w:t>
      </w:r>
    </w:p>
    <w:p w:rsidR="00D27335" w:rsidP="00657194">
      <w:pPr>
        <w:numPr>
          <w:ilvl w:val="0"/>
          <w:numId w:val="18"/>
        </w:numPr>
        <w:rPr>
          <w:rFonts w:ascii="Trebuchet MS" w:hAnsi="Trebuchet MS" w:cs="Arial"/>
          <w:sz w:val="20"/>
          <w:szCs w:val="20"/>
        </w:rPr>
      </w:pPr>
      <w:r>
        <w:rPr>
          <w:rFonts w:ascii="Trebuchet MS" w:hAnsi="Trebuchet MS" w:cs="Arial"/>
          <w:sz w:val="20"/>
          <w:szCs w:val="20"/>
        </w:rPr>
        <w:t xml:space="preserve">Good </w:t>
      </w:r>
      <w:r>
        <w:rPr>
          <w:rFonts w:ascii="Trebuchet MS" w:hAnsi="Trebuchet MS" w:cs="Arial"/>
          <w:sz w:val="20"/>
          <w:szCs w:val="20"/>
        </w:rPr>
        <w:t xml:space="preserve">Experience in </w:t>
      </w:r>
      <w:r w:rsidR="00BA7B1F">
        <w:rPr>
          <w:rFonts w:ascii="Trebuchet MS" w:hAnsi="Trebuchet MS" w:cs="Arial"/>
          <w:sz w:val="20"/>
          <w:szCs w:val="20"/>
        </w:rPr>
        <w:t xml:space="preserve">SAP </w:t>
      </w:r>
      <w:r>
        <w:rPr>
          <w:rFonts w:ascii="Trebuchet MS" w:hAnsi="Trebuchet MS" w:cs="Arial"/>
          <w:sz w:val="20"/>
          <w:szCs w:val="20"/>
        </w:rPr>
        <w:t>Interface developments</w:t>
      </w:r>
      <w:r w:rsidR="00B47A21">
        <w:rPr>
          <w:rFonts w:ascii="Trebuchet MS" w:hAnsi="Trebuchet MS" w:cs="Arial"/>
          <w:sz w:val="20"/>
          <w:szCs w:val="20"/>
        </w:rPr>
        <w:t>/</w:t>
      </w:r>
      <w:r w:rsidRPr="00B47A21" w:rsidR="00B47A21">
        <w:rPr>
          <w:rFonts w:ascii="Trebuchet MS" w:hAnsi="Trebuchet MS" w:cs="Arial"/>
          <w:sz w:val="20"/>
          <w:szCs w:val="20"/>
        </w:rPr>
        <w:t>Integrations</w:t>
      </w:r>
      <w:r>
        <w:rPr>
          <w:rFonts w:ascii="Trebuchet MS" w:hAnsi="Trebuchet MS" w:cs="Arial"/>
          <w:sz w:val="20"/>
          <w:szCs w:val="20"/>
        </w:rPr>
        <w:t xml:space="preserve"> using </w:t>
      </w:r>
      <w:r w:rsidRPr="00095B22">
        <w:rPr>
          <w:rFonts w:ascii="Trebuchet MS" w:hAnsi="Trebuchet MS" w:cs="Arial"/>
          <w:b/>
          <w:sz w:val="20"/>
          <w:szCs w:val="20"/>
        </w:rPr>
        <w:t>RFC</w:t>
      </w:r>
      <w:r>
        <w:rPr>
          <w:rFonts w:ascii="Trebuchet MS" w:hAnsi="Trebuchet MS" w:cs="Arial"/>
          <w:sz w:val="20"/>
          <w:szCs w:val="20"/>
        </w:rPr>
        <w:t>,</w:t>
      </w:r>
      <w:r w:rsidR="0086493B">
        <w:rPr>
          <w:rFonts w:ascii="Trebuchet MS" w:hAnsi="Trebuchet MS" w:cs="Arial"/>
          <w:sz w:val="20"/>
          <w:szCs w:val="20"/>
        </w:rPr>
        <w:t xml:space="preserve"> </w:t>
      </w:r>
      <w:r w:rsidRPr="003712D2">
        <w:rPr>
          <w:rFonts w:ascii="Trebuchet MS" w:hAnsi="Trebuchet MS" w:cs="Arial"/>
          <w:b/>
          <w:sz w:val="20"/>
          <w:szCs w:val="20"/>
        </w:rPr>
        <w:t>ALE IDOCS</w:t>
      </w:r>
      <w:r>
        <w:rPr>
          <w:rFonts w:ascii="Trebuchet MS" w:hAnsi="Trebuchet MS" w:cs="Arial"/>
          <w:sz w:val="20"/>
          <w:szCs w:val="20"/>
        </w:rPr>
        <w:t xml:space="preserve"> and BAPI’s</w:t>
      </w:r>
    </w:p>
    <w:p w:rsidR="00D65A19" w:rsidRPr="00D65A19" w:rsidP="00D65A19">
      <w:pPr>
        <w:widowControl w:val="0"/>
        <w:numPr>
          <w:ilvl w:val="0"/>
          <w:numId w:val="18"/>
        </w:numPr>
        <w:rPr>
          <w:rFonts w:ascii="Trebuchet MS" w:eastAsia="Calibri" w:hAnsi="Trebuchet MS" w:cs="Arial"/>
          <w:sz w:val="20"/>
          <w:szCs w:val="20"/>
        </w:rPr>
      </w:pPr>
      <w:r w:rsidRPr="00CB074C">
        <w:rPr>
          <w:rFonts w:ascii="Trebuchet MS" w:eastAsia="Calibri" w:hAnsi="Trebuchet MS" w:cs="Arial"/>
          <w:sz w:val="20"/>
          <w:szCs w:val="20"/>
        </w:rPr>
        <w:t xml:space="preserve">Experience in </w:t>
      </w:r>
      <w:r w:rsidRPr="00CB074C">
        <w:rPr>
          <w:rFonts w:ascii="Trebuchet MS" w:eastAsia="Calibri" w:hAnsi="Trebuchet MS" w:cs="Arial"/>
          <w:b/>
          <w:sz w:val="20"/>
          <w:szCs w:val="20"/>
        </w:rPr>
        <w:t>ABAP OOPS</w:t>
      </w:r>
      <w:r w:rsidR="0028021E">
        <w:rPr>
          <w:rFonts w:ascii="Trebuchet MS" w:eastAsia="Calibri" w:hAnsi="Trebuchet MS" w:cs="Arial"/>
          <w:b/>
          <w:sz w:val="20"/>
          <w:szCs w:val="20"/>
        </w:rPr>
        <w:t xml:space="preserve"> </w:t>
      </w:r>
      <w:r w:rsidRPr="0028021E" w:rsidR="0028021E">
        <w:rPr>
          <w:rFonts w:ascii="Trebuchet MS" w:eastAsia="Calibri" w:hAnsi="Trebuchet MS" w:cs="Arial"/>
          <w:sz w:val="20"/>
          <w:szCs w:val="20"/>
        </w:rPr>
        <w:t>Implementation</w:t>
      </w:r>
      <w:r w:rsidRPr="00CB074C">
        <w:rPr>
          <w:rFonts w:ascii="Trebuchet MS" w:eastAsia="Calibri" w:hAnsi="Trebuchet MS" w:cs="Arial"/>
          <w:sz w:val="20"/>
          <w:szCs w:val="20"/>
        </w:rPr>
        <w:t>: Implementation of Global class &amp;Local class, Constructors, Abstract class, Interfaces, Inheritance, and Polymorphism etc.</w:t>
      </w:r>
    </w:p>
    <w:p w:rsidR="00282248" w:rsidRPr="00213213" w:rsidP="00657194">
      <w:pPr>
        <w:numPr>
          <w:ilvl w:val="0"/>
          <w:numId w:val="18"/>
        </w:numPr>
        <w:rPr>
          <w:rFonts w:ascii="Trebuchet MS" w:eastAsia="Calibri" w:hAnsi="Trebuchet MS" w:cs="Arial"/>
          <w:sz w:val="20"/>
          <w:szCs w:val="20"/>
        </w:rPr>
      </w:pPr>
      <w:r>
        <w:rPr>
          <w:rFonts w:ascii="Trebuchet MS" w:eastAsia="Calibri" w:hAnsi="Trebuchet MS" w:cs="Arial"/>
          <w:sz w:val="20"/>
          <w:szCs w:val="20"/>
        </w:rPr>
        <w:t>Good at</w:t>
      </w:r>
      <w:r w:rsidR="00C4643E">
        <w:rPr>
          <w:rFonts w:ascii="Trebuchet MS" w:eastAsia="Calibri" w:hAnsi="Trebuchet MS" w:cs="Arial"/>
          <w:sz w:val="20"/>
          <w:szCs w:val="20"/>
        </w:rPr>
        <w:t xml:space="preserve"> Implementing </w:t>
      </w:r>
      <w:r w:rsidRPr="00C4643E" w:rsidR="00C4643E">
        <w:rPr>
          <w:rFonts w:ascii="Trebuchet MS" w:eastAsia="Calibri" w:hAnsi="Trebuchet MS" w:cs="Arial"/>
          <w:b/>
          <w:sz w:val="20"/>
          <w:szCs w:val="20"/>
        </w:rPr>
        <w:t>SAP N</w:t>
      </w:r>
      <w:r w:rsidRPr="00C4643E">
        <w:rPr>
          <w:rFonts w:ascii="Trebuchet MS" w:eastAsia="Calibri" w:hAnsi="Trebuchet MS" w:cs="Arial"/>
          <w:b/>
          <w:sz w:val="20"/>
          <w:szCs w:val="20"/>
        </w:rPr>
        <w:t>otes</w:t>
      </w:r>
      <w:r>
        <w:rPr>
          <w:rFonts w:ascii="Trebuchet MS" w:eastAsia="Calibri" w:hAnsi="Trebuchet MS" w:cs="Arial"/>
          <w:sz w:val="20"/>
          <w:szCs w:val="20"/>
        </w:rPr>
        <w:t xml:space="preserve"> for break-fixes</w:t>
      </w:r>
      <w:r w:rsidR="00213213">
        <w:rPr>
          <w:rFonts w:ascii="Trebuchet MS" w:eastAsia="Calibri" w:hAnsi="Trebuchet MS" w:cs="Arial"/>
          <w:sz w:val="20"/>
          <w:szCs w:val="20"/>
        </w:rPr>
        <w:t>/</w:t>
      </w:r>
      <w:r w:rsidRPr="00213213" w:rsidR="00213213">
        <w:rPr>
          <w:rFonts w:ascii="Trebuchet MS" w:eastAsia="Calibri" w:hAnsi="Trebuchet MS" w:cs="Arial"/>
          <w:sz w:val="20"/>
          <w:szCs w:val="20"/>
        </w:rPr>
        <w:t>to avoid potential functional issues</w:t>
      </w:r>
      <w:r w:rsidR="0089773A">
        <w:rPr>
          <w:rFonts w:ascii="Trebuchet MS" w:eastAsia="Calibri" w:hAnsi="Trebuchet MS" w:cs="Arial"/>
          <w:sz w:val="20"/>
          <w:szCs w:val="20"/>
        </w:rPr>
        <w:t xml:space="preserve"> in the system and</w:t>
      </w:r>
      <w:r>
        <w:rPr>
          <w:rFonts w:ascii="Trebuchet MS" w:eastAsia="Calibri" w:hAnsi="Trebuchet MS" w:cs="Arial"/>
          <w:sz w:val="20"/>
          <w:szCs w:val="20"/>
        </w:rPr>
        <w:t xml:space="preserve"> </w:t>
      </w:r>
      <w:r w:rsidR="00F57D64">
        <w:rPr>
          <w:rFonts w:ascii="Trebuchet MS" w:eastAsia="Calibri" w:hAnsi="Trebuchet MS" w:cs="Arial"/>
          <w:sz w:val="20"/>
          <w:szCs w:val="20"/>
        </w:rPr>
        <w:t xml:space="preserve">Experience in </w:t>
      </w:r>
      <w:r w:rsidRPr="0031144A">
        <w:rPr>
          <w:rFonts w:ascii="Trebuchet MS" w:eastAsia="Calibri" w:hAnsi="Trebuchet MS" w:cs="Arial"/>
          <w:b/>
          <w:sz w:val="20"/>
          <w:szCs w:val="20"/>
        </w:rPr>
        <w:t>SPDD</w:t>
      </w:r>
      <w:r w:rsidRPr="00213213">
        <w:rPr>
          <w:rFonts w:ascii="Trebuchet MS" w:eastAsia="Calibri" w:hAnsi="Trebuchet MS" w:cs="Arial"/>
          <w:sz w:val="20"/>
          <w:szCs w:val="20"/>
        </w:rPr>
        <w:t xml:space="preserve">, </w:t>
      </w:r>
      <w:r w:rsidRPr="0031144A">
        <w:rPr>
          <w:rFonts w:ascii="Trebuchet MS" w:eastAsia="Calibri" w:hAnsi="Trebuchet MS" w:cs="Arial"/>
          <w:b/>
          <w:sz w:val="20"/>
          <w:szCs w:val="20"/>
        </w:rPr>
        <w:t>SPAU</w:t>
      </w:r>
      <w:r w:rsidR="00CA1FE1">
        <w:rPr>
          <w:rFonts w:ascii="Trebuchet MS" w:eastAsia="Calibri" w:hAnsi="Trebuchet MS" w:cs="Arial"/>
          <w:sz w:val="20"/>
          <w:szCs w:val="20"/>
        </w:rPr>
        <w:t xml:space="preserve"> </w:t>
      </w:r>
      <w:r w:rsidR="007D58BE">
        <w:rPr>
          <w:rFonts w:ascii="Trebuchet MS" w:eastAsia="Calibri" w:hAnsi="Trebuchet MS" w:cs="Arial"/>
          <w:sz w:val="20"/>
          <w:szCs w:val="20"/>
        </w:rPr>
        <w:t>A</w:t>
      </w:r>
      <w:r>
        <w:rPr>
          <w:rFonts w:ascii="Trebuchet MS" w:eastAsia="Calibri" w:hAnsi="Trebuchet MS" w:cs="Arial"/>
          <w:sz w:val="20"/>
          <w:szCs w:val="20"/>
        </w:rPr>
        <w:t>ctivities.</w:t>
      </w:r>
    </w:p>
    <w:p w:rsidR="00C93D18" w:rsidRPr="00C93D18" w:rsidP="00657194">
      <w:pPr>
        <w:numPr>
          <w:ilvl w:val="0"/>
          <w:numId w:val="18"/>
        </w:numPr>
        <w:rPr>
          <w:rFonts w:ascii="Trebuchet MS" w:hAnsi="Trebuchet MS" w:cs="Arial"/>
          <w:sz w:val="20"/>
          <w:szCs w:val="20"/>
        </w:rPr>
      </w:pPr>
      <w:r>
        <w:rPr>
          <w:rFonts w:ascii="Trebuchet MS" w:eastAsia="Calibri" w:hAnsi="Trebuchet MS" w:cs="Arial"/>
          <w:sz w:val="20"/>
          <w:szCs w:val="20"/>
        </w:rPr>
        <w:t xml:space="preserve">Experience in </w:t>
      </w:r>
      <w:r w:rsidR="002F613C">
        <w:rPr>
          <w:rFonts w:ascii="Trebuchet MS" w:eastAsia="Calibri" w:hAnsi="Trebuchet MS" w:cs="Arial"/>
          <w:sz w:val="20"/>
          <w:szCs w:val="20"/>
        </w:rPr>
        <w:t>Analyzing</w:t>
      </w:r>
      <w:r>
        <w:rPr>
          <w:rFonts w:ascii="Trebuchet MS" w:eastAsia="Calibri" w:hAnsi="Trebuchet MS" w:cs="Arial"/>
          <w:sz w:val="20"/>
          <w:szCs w:val="20"/>
        </w:rPr>
        <w:t xml:space="preserve"> and </w:t>
      </w:r>
      <w:r w:rsidR="002F613C">
        <w:rPr>
          <w:rFonts w:ascii="Trebuchet MS" w:eastAsia="Calibri" w:hAnsi="Trebuchet MS" w:cs="Arial"/>
          <w:sz w:val="20"/>
          <w:szCs w:val="20"/>
        </w:rPr>
        <w:t>Remediation of Custom Code,</w:t>
      </w:r>
      <w:r w:rsidR="002C5403">
        <w:rPr>
          <w:rFonts w:ascii="Trebuchet MS" w:eastAsia="Calibri" w:hAnsi="Trebuchet MS" w:cs="Arial"/>
          <w:sz w:val="20"/>
          <w:szCs w:val="20"/>
        </w:rPr>
        <w:t xml:space="preserve"> Quick Fixes</w:t>
      </w:r>
      <w:r w:rsidR="00587780">
        <w:rPr>
          <w:rFonts w:ascii="Trebuchet MS" w:eastAsia="Calibri" w:hAnsi="Trebuchet MS" w:cs="Arial"/>
          <w:sz w:val="20"/>
          <w:szCs w:val="20"/>
        </w:rPr>
        <w:t xml:space="preserve"> and </w:t>
      </w:r>
      <w:r w:rsidR="00DB0A4E">
        <w:rPr>
          <w:rFonts w:ascii="Trebuchet MS" w:eastAsia="Calibri" w:hAnsi="Trebuchet MS" w:cs="Arial"/>
          <w:sz w:val="20"/>
          <w:szCs w:val="20"/>
        </w:rPr>
        <w:t xml:space="preserve">Dumps Resolution during </w:t>
      </w:r>
      <w:r w:rsidR="00C93E42">
        <w:rPr>
          <w:rFonts w:ascii="Trebuchet MS" w:eastAsia="Calibri" w:hAnsi="Trebuchet MS" w:cs="Arial"/>
          <w:sz w:val="20"/>
          <w:szCs w:val="20"/>
        </w:rPr>
        <w:t xml:space="preserve">System </w:t>
      </w:r>
      <w:r w:rsidR="00DB0A4E">
        <w:rPr>
          <w:rFonts w:ascii="Trebuchet MS" w:eastAsia="Calibri" w:hAnsi="Trebuchet MS" w:cs="Arial"/>
          <w:sz w:val="20"/>
          <w:szCs w:val="20"/>
        </w:rPr>
        <w:t>Conversion.</w:t>
      </w:r>
      <w:r w:rsidR="009B4857">
        <w:rPr>
          <w:rFonts w:ascii="Trebuchet MS" w:eastAsia="Calibri" w:hAnsi="Trebuchet MS" w:cs="Arial"/>
          <w:sz w:val="20"/>
          <w:szCs w:val="20"/>
        </w:rPr>
        <w:t xml:space="preserve"> </w:t>
      </w:r>
    </w:p>
    <w:p w:rsidR="00C93D18" w:rsidRPr="00C93D18" w:rsidP="00657194">
      <w:pPr>
        <w:numPr>
          <w:ilvl w:val="0"/>
          <w:numId w:val="18"/>
        </w:numPr>
        <w:rPr>
          <w:rFonts w:ascii="Trebuchet MS" w:hAnsi="Trebuchet MS" w:cs="Arial"/>
          <w:sz w:val="20"/>
          <w:szCs w:val="20"/>
        </w:rPr>
      </w:pPr>
      <w:r>
        <w:rPr>
          <w:rFonts w:ascii="Trebuchet MS" w:eastAsia="Calibri" w:hAnsi="Trebuchet MS" w:cs="Arial"/>
          <w:sz w:val="20"/>
          <w:szCs w:val="20"/>
        </w:rPr>
        <w:t>Very G</w:t>
      </w:r>
      <w:r w:rsidR="00553640">
        <w:rPr>
          <w:rFonts w:ascii="Trebuchet MS" w:eastAsia="Calibri" w:hAnsi="Trebuchet MS" w:cs="Arial"/>
          <w:sz w:val="20"/>
          <w:szCs w:val="20"/>
        </w:rPr>
        <w:t xml:space="preserve">ood at </w:t>
      </w:r>
      <w:r w:rsidR="006D1D3F">
        <w:rPr>
          <w:rFonts w:ascii="Trebuchet MS" w:eastAsia="Calibri" w:hAnsi="Trebuchet MS" w:cs="Arial"/>
          <w:sz w:val="20"/>
          <w:szCs w:val="20"/>
        </w:rPr>
        <w:t>ATC C</w:t>
      </w:r>
      <w:r w:rsidR="002F613C">
        <w:rPr>
          <w:rFonts w:ascii="Trebuchet MS" w:eastAsia="Calibri" w:hAnsi="Trebuchet MS" w:cs="Arial"/>
          <w:sz w:val="20"/>
          <w:szCs w:val="20"/>
        </w:rPr>
        <w:t>hecks,</w:t>
      </w:r>
      <w:r>
        <w:rPr>
          <w:rFonts w:ascii="Trebuchet MS" w:eastAsia="Calibri" w:hAnsi="Trebuchet MS" w:cs="Arial"/>
          <w:sz w:val="20"/>
          <w:szCs w:val="20"/>
        </w:rPr>
        <w:t xml:space="preserve"> </w:t>
      </w:r>
      <w:r w:rsidR="002F613C">
        <w:rPr>
          <w:rFonts w:ascii="Trebuchet MS" w:eastAsia="Calibri" w:hAnsi="Trebuchet MS" w:cs="Arial"/>
          <w:sz w:val="20"/>
          <w:szCs w:val="20"/>
        </w:rPr>
        <w:t>SAP Readiness Checks, Preparing TUT documents</w:t>
      </w:r>
      <w:r w:rsidR="001D2E09">
        <w:rPr>
          <w:rFonts w:ascii="Trebuchet MS" w:eastAsia="Calibri" w:hAnsi="Trebuchet MS" w:cs="Arial"/>
          <w:sz w:val="20"/>
          <w:szCs w:val="20"/>
        </w:rPr>
        <w:t xml:space="preserve"> after Custom code remediation</w:t>
      </w:r>
      <w:r w:rsidR="002F613C">
        <w:rPr>
          <w:rFonts w:ascii="Trebuchet MS" w:eastAsia="Calibri" w:hAnsi="Trebuchet MS" w:cs="Arial"/>
          <w:sz w:val="20"/>
          <w:szCs w:val="20"/>
        </w:rPr>
        <w:t>,</w:t>
      </w:r>
      <w:r w:rsidR="00DB0A4E">
        <w:rPr>
          <w:rFonts w:ascii="Trebuchet MS" w:eastAsia="Calibri" w:hAnsi="Trebuchet MS" w:cs="Arial"/>
          <w:sz w:val="20"/>
          <w:szCs w:val="20"/>
        </w:rPr>
        <w:t xml:space="preserve"> </w:t>
      </w:r>
      <w:r w:rsidR="006D1D3F">
        <w:rPr>
          <w:rFonts w:ascii="Trebuchet MS" w:eastAsia="Calibri" w:hAnsi="Trebuchet MS" w:cs="Arial"/>
          <w:sz w:val="20"/>
          <w:szCs w:val="20"/>
        </w:rPr>
        <w:t>supporting</w:t>
      </w:r>
      <w:r w:rsidR="00DB0A4E">
        <w:rPr>
          <w:rFonts w:ascii="Trebuchet MS" w:eastAsia="Calibri" w:hAnsi="Trebuchet MS" w:cs="Arial"/>
          <w:sz w:val="20"/>
          <w:szCs w:val="20"/>
        </w:rPr>
        <w:t xml:space="preserve"> </w:t>
      </w:r>
      <w:r w:rsidR="001D2E09">
        <w:rPr>
          <w:rFonts w:ascii="Trebuchet MS" w:eastAsia="Calibri" w:hAnsi="Trebuchet MS" w:cs="Arial"/>
          <w:sz w:val="20"/>
          <w:szCs w:val="20"/>
        </w:rPr>
        <w:t>functional teams in FUT preparation during testing,</w:t>
      </w:r>
      <w:r>
        <w:rPr>
          <w:rFonts w:ascii="Trebuchet MS" w:eastAsia="Calibri" w:hAnsi="Trebuchet MS" w:cs="Arial"/>
          <w:sz w:val="20"/>
          <w:szCs w:val="20"/>
        </w:rPr>
        <w:t xml:space="preserve"> worked on Re-design Objects identified during Remediation.</w:t>
      </w:r>
    </w:p>
    <w:p w:rsidR="0011639C" w:rsidRPr="00135608" w:rsidP="00135608">
      <w:pPr>
        <w:numPr>
          <w:ilvl w:val="0"/>
          <w:numId w:val="18"/>
        </w:numPr>
        <w:rPr>
          <w:rFonts w:ascii="Trebuchet MS" w:hAnsi="Trebuchet MS" w:cs="Arial"/>
          <w:sz w:val="20"/>
          <w:szCs w:val="20"/>
        </w:rPr>
      </w:pPr>
      <w:r>
        <w:rPr>
          <w:rFonts w:ascii="Trebuchet MS" w:eastAsia="Calibri" w:hAnsi="Trebuchet MS" w:cs="Arial"/>
          <w:sz w:val="20"/>
          <w:szCs w:val="20"/>
        </w:rPr>
        <w:t>I</w:t>
      </w:r>
      <w:r w:rsidR="001D2E09">
        <w:rPr>
          <w:rFonts w:ascii="Trebuchet MS" w:eastAsia="Calibri" w:hAnsi="Trebuchet MS" w:cs="Arial"/>
          <w:sz w:val="20"/>
          <w:szCs w:val="20"/>
        </w:rPr>
        <w:t>nv</w:t>
      </w:r>
      <w:r w:rsidR="00DE60B1">
        <w:rPr>
          <w:rFonts w:ascii="Trebuchet MS" w:eastAsia="Calibri" w:hAnsi="Trebuchet MS" w:cs="Arial"/>
          <w:sz w:val="20"/>
          <w:szCs w:val="20"/>
        </w:rPr>
        <w:t>olved</w:t>
      </w:r>
      <w:r>
        <w:rPr>
          <w:rFonts w:ascii="Trebuchet MS" w:eastAsia="Calibri" w:hAnsi="Trebuchet MS" w:cs="Arial"/>
          <w:sz w:val="20"/>
          <w:szCs w:val="20"/>
        </w:rPr>
        <w:t xml:space="preserve"> in Code O</w:t>
      </w:r>
      <w:r w:rsidR="00DE60B1">
        <w:rPr>
          <w:rFonts w:ascii="Trebuchet MS" w:eastAsia="Calibri" w:hAnsi="Trebuchet MS" w:cs="Arial"/>
          <w:sz w:val="20"/>
          <w:szCs w:val="20"/>
        </w:rPr>
        <w:t>ptimization</w:t>
      </w:r>
      <w:r w:rsidR="00505271">
        <w:rPr>
          <w:rFonts w:ascii="Trebuchet MS" w:eastAsia="Calibri" w:hAnsi="Trebuchet MS" w:cs="Arial"/>
          <w:sz w:val="20"/>
          <w:szCs w:val="20"/>
        </w:rPr>
        <w:t>,</w:t>
      </w:r>
      <w:r w:rsidR="00505271">
        <w:t xml:space="preserve"> </w:t>
      </w:r>
      <w:r w:rsidR="00505271">
        <w:rPr>
          <w:rFonts w:ascii="Trebuchet MS" w:eastAsia="Calibri" w:hAnsi="Trebuchet MS" w:cs="Arial"/>
          <w:sz w:val="20"/>
          <w:szCs w:val="20"/>
        </w:rPr>
        <w:t>Development/Coding S</w:t>
      </w:r>
      <w:r w:rsidRPr="00505271" w:rsidR="00505271">
        <w:rPr>
          <w:rFonts w:ascii="Trebuchet MS" w:eastAsia="Calibri" w:hAnsi="Trebuchet MS" w:cs="Arial"/>
          <w:sz w:val="20"/>
          <w:szCs w:val="20"/>
        </w:rPr>
        <w:t>tandards</w:t>
      </w:r>
      <w:r w:rsidR="00505271">
        <w:rPr>
          <w:rFonts w:ascii="Trebuchet MS" w:eastAsia="Calibri" w:hAnsi="Trebuchet MS" w:cs="Arial"/>
          <w:sz w:val="20"/>
          <w:szCs w:val="20"/>
        </w:rPr>
        <w:t xml:space="preserve">, </w:t>
      </w:r>
      <w:r w:rsidRPr="00DE60B1" w:rsidR="00E75D37">
        <w:rPr>
          <w:rFonts w:ascii="Trebuchet MS" w:eastAsia="Calibri" w:hAnsi="Trebuchet MS" w:cs="Arial"/>
          <w:b/>
          <w:sz w:val="20"/>
          <w:szCs w:val="20"/>
        </w:rPr>
        <w:t>and Code</w:t>
      </w:r>
      <w:r w:rsidRPr="00DE60B1" w:rsidR="00DE60B1">
        <w:rPr>
          <w:rFonts w:ascii="Trebuchet MS" w:eastAsia="Calibri" w:hAnsi="Trebuchet MS" w:cs="Arial"/>
          <w:b/>
          <w:sz w:val="20"/>
          <w:szCs w:val="20"/>
        </w:rPr>
        <w:t xml:space="preserve"> Re</w:t>
      </w:r>
      <w:r w:rsidRPr="00DE60B1" w:rsidR="001D2E09">
        <w:rPr>
          <w:rFonts w:ascii="Trebuchet MS" w:eastAsia="Calibri" w:hAnsi="Trebuchet MS" w:cs="Arial"/>
          <w:b/>
          <w:sz w:val="20"/>
          <w:szCs w:val="20"/>
        </w:rPr>
        <w:t>views</w:t>
      </w:r>
      <w:r w:rsidR="00B866AD">
        <w:rPr>
          <w:rFonts w:ascii="Trebuchet MS" w:eastAsia="Calibri" w:hAnsi="Trebuchet MS" w:cs="Arial"/>
          <w:sz w:val="20"/>
          <w:szCs w:val="20"/>
        </w:rPr>
        <w:t>.</w:t>
      </w:r>
    </w:p>
    <w:p w:rsidR="00BC3278" w:rsidRPr="00CB074C" w:rsidP="00657194">
      <w:pPr>
        <w:numPr>
          <w:ilvl w:val="0"/>
          <w:numId w:val="18"/>
        </w:numPr>
        <w:rPr>
          <w:rFonts w:ascii="Trebuchet MS" w:hAnsi="Trebuchet MS" w:cs="Arial"/>
          <w:sz w:val="20"/>
          <w:szCs w:val="20"/>
        </w:rPr>
      </w:pPr>
      <w:r>
        <w:rPr>
          <w:rFonts w:ascii="Trebuchet MS" w:eastAsia="Calibri" w:hAnsi="Trebuchet MS" w:cs="Arial"/>
          <w:sz w:val="20"/>
          <w:szCs w:val="20"/>
        </w:rPr>
        <w:t xml:space="preserve">Good Exposure in </w:t>
      </w:r>
      <w:r w:rsidR="00135608">
        <w:rPr>
          <w:rFonts w:ascii="Trebuchet MS" w:eastAsia="Calibri" w:hAnsi="Trebuchet MS" w:cs="Arial"/>
          <w:sz w:val="20"/>
          <w:szCs w:val="20"/>
        </w:rPr>
        <w:t xml:space="preserve">ECLIPSE </w:t>
      </w:r>
      <w:r w:rsidR="008D37D5">
        <w:rPr>
          <w:rFonts w:ascii="Trebuchet MS" w:eastAsia="Calibri" w:hAnsi="Trebuchet MS" w:cs="Arial"/>
          <w:sz w:val="20"/>
          <w:szCs w:val="20"/>
        </w:rPr>
        <w:t>developments,</w:t>
      </w:r>
      <w:r>
        <w:rPr>
          <w:rFonts w:ascii="Trebuchet MS" w:eastAsia="Calibri" w:hAnsi="Trebuchet MS" w:cs="Arial"/>
          <w:sz w:val="20"/>
          <w:szCs w:val="20"/>
        </w:rPr>
        <w:t xml:space="preserve"> </w:t>
      </w:r>
      <w:r w:rsidRPr="0041071A">
        <w:rPr>
          <w:rFonts w:ascii="Trebuchet MS" w:eastAsia="Calibri" w:hAnsi="Trebuchet MS" w:cs="Arial"/>
          <w:b/>
          <w:sz w:val="20"/>
          <w:szCs w:val="20"/>
        </w:rPr>
        <w:t>ODATA</w:t>
      </w:r>
      <w:r w:rsidR="00964B36">
        <w:rPr>
          <w:rFonts w:ascii="Trebuchet MS" w:eastAsia="Calibri" w:hAnsi="Trebuchet MS" w:cs="Arial"/>
          <w:b/>
          <w:sz w:val="20"/>
          <w:szCs w:val="20"/>
        </w:rPr>
        <w:t xml:space="preserve"> Development</w:t>
      </w:r>
      <w:r>
        <w:rPr>
          <w:rFonts w:ascii="Trebuchet MS" w:eastAsia="Calibri" w:hAnsi="Trebuchet MS" w:cs="Arial"/>
          <w:sz w:val="20"/>
          <w:szCs w:val="20"/>
        </w:rPr>
        <w:t xml:space="preserve">, </w:t>
      </w:r>
      <w:r w:rsidRPr="0041071A">
        <w:rPr>
          <w:rFonts w:ascii="Trebuchet MS" w:eastAsia="Calibri" w:hAnsi="Trebuchet MS" w:cs="Arial"/>
          <w:b/>
          <w:sz w:val="20"/>
          <w:szCs w:val="20"/>
        </w:rPr>
        <w:t>CDS views</w:t>
      </w:r>
      <w:r>
        <w:rPr>
          <w:rFonts w:ascii="Trebuchet MS" w:eastAsia="Calibri" w:hAnsi="Trebuchet MS" w:cs="Arial"/>
          <w:sz w:val="20"/>
          <w:szCs w:val="20"/>
        </w:rPr>
        <w:t>,</w:t>
      </w:r>
      <w:r w:rsidR="00A1585F">
        <w:rPr>
          <w:rFonts w:ascii="Trebuchet MS" w:eastAsia="Calibri" w:hAnsi="Trebuchet MS" w:cs="Arial"/>
          <w:sz w:val="20"/>
          <w:szCs w:val="20"/>
        </w:rPr>
        <w:t xml:space="preserve"> </w:t>
      </w:r>
      <w:r w:rsidRPr="0041071A" w:rsidR="00A1585F">
        <w:rPr>
          <w:rFonts w:ascii="Trebuchet MS" w:eastAsia="Calibri" w:hAnsi="Trebuchet MS" w:cs="Arial"/>
          <w:b/>
          <w:sz w:val="20"/>
          <w:szCs w:val="20"/>
        </w:rPr>
        <w:t>AMDP</w:t>
      </w:r>
      <w:r w:rsidR="00A1585F">
        <w:rPr>
          <w:rFonts w:ascii="Trebuchet MS" w:eastAsia="Calibri" w:hAnsi="Trebuchet MS" w:cs="Arial"/>
          <w:sz w:val="20"/>
          <w:szCs w:val="20"/>
        </w:rPr>
        <w:t xml:space="preserve">, </w:t>
      </w:r>
      <w:r w:rsidRPr="00116B29" w:rsidR="00A1585F">
        <w:rPr>
          <w:rFonts w:ascii="Trebuchet MS" w:eastAsia="Calibri" w:hAnsi="Trebuchet MS" w:cs="Arial"/>
          <w:b/>
          <w:sz w:val="20"/>
          <w:szCs w:val="20"/>
        </w:rPr>
        <w:t>new ABAP sy</w:t>
      </w:r>
      <w:r w:rsidRPr="00116B29">
        <w:rPr>
          <w:rFonts w:ascii="Trebuchet MS" w:eastAsia="Calibri" w:hAnsi="Trebuchet MS" w:cs="Arial"/>
          <w:b/>
          <w:sz w:val="20"/>
          <w:szCs w:val="20"/>
        </w:rPr>
        <w:t>ntax</w:t>
      </w:r>
      <w:r w:rsidRPr="00116B29" w:rsidR="008430F2">
        <w:rPr>
          <w:rFonts w:ascii="Trebuchet MS" w:eastAsia="Calibri" w:hAnsi="Trebuchet MS" w:cs="Arial"/>
          <w:b/>
          <w:sz w:val="20"/>
          <w:szCs w:val="20"/>
        </w:rPr>
        <w:t xml:space="preserve"> 7.40</w:t>
      </w:r>
      <w:r w:rsidR="00407E83">
        <w:rPr>
          <w:rFonts w:ascii="Trebuchet MS" w:eastAsia="Calibri" w:hAnsi="Trebuchet MS" w:cs="Arial"/>
          <w:b/>
          <w:sz w:val="20"/>
          <w:szCs w:val="20"/>
        </w:rPr>
        <w:t xml:space="preserve"> and Above</w:t>
      </w:r>
    </w:p>
    <w:p w:rsidR="00657194" w:rsidRPr="00084513" w:rsidP="00084513">
      <w:pPr>
        <w:widowControl w:val="0"/>
        <w:numPr>
          <w:ilvl w:val="0"/>
          <w:numId w:val="4"/>
        </w:numPr>
        <w:rPr>
          <w:rFonts w:ascii="Trebuchet MS" w:eastAsia="Calibri" w:hAnsi="Trebuchet MS" w:cs="Arial"/>
          <w:sz w:val="20"/>
          <w:szCs w:val="20"/>
        </w:rPr>
      </w:pPr>
      <w:r w:rsidRPr="002E3D6B">
        <w:rPr>
          <w:rFonts w:ascii="Trebuchet MS" w:eastAsia="Calibri" w:hAnsi="Trebuchet MS" w:cs="Arial"/>
          <w:sz w:val="20"/>
          <w:szCs w:val="20"/>
        </w:rPr>
        <w:t>Strong Communication Skills, Comfortable Working with Various Teams</w:t>
      </w:r>
      <w:r w:rsidR="003C11C8">
        <w:rPr>
          <w:rFonts w:ascii="Trebuchet MS" w:eastAsia="Calibri" w:hAnsi="Trebuchet MS" w:cs="Arial"/>
          <w:sz w:val="20"/>
          <w:szCs w:val="20"/>
        </w:rPr>
        <w:t xml:space="preserve">, good </w:t>
      </w:r>
      <w:r w:rsidRPr="003C11C8" w:rsidR="00ED1B68">
        <w:rPr>
          <w:rFonts w:ascii="Trebuchet MS" w:eastAsia="Arial Unicode MS" w:hAnsi="Trebuchet MS" w:cs="Arial"/>
          <w:sz w:val="20"/>
          <w:szCs w:val="20"/>
        </w:rPr>
        <w:t>Troubleshooting</w:t>
      </w:r>
      <w:r w:rsidRPr="003C11C8" w:rsidR="00C46650">
        <w:rPr>
          <w:rFonts w:ascii="Trebuchet MS" w:eastAsia="Arial Unicode MS" w:hAnsi="Trebuchet MS" w:cs="Arial"/>
          <w:sz w:val="20"/>
          <w:szCs w:val="20"/>
        </w:rPr>
        <w:t>,</w:t>
      </w:r>
      <w:r w:rsidRPr="003C11C8" w:rsidR="00C46650">
        <w:rPr>
          <w:rFonts w:ascii="Trebuchet MS" w:eastAsia="Calibri" w:hAnsi="Trebuchet MS" w:cs="Arial"/>
          <w:sz w:val="20"/>
          <w:szCs w:val="20"/>
        </w:rPr>
        <w:t xml:space="preserve"> Performance Tuning Skills</w:t>
      </w:r>
      <w:r w:rsidRPr="003C11C8" w:rsidR="00ED1B68">
        <w:rPr>
          <w:rFonts w:ascii="Trebuchet MS" w:eastAsia="Arial Unicode MS" w:hAnsi="Trebuchet MS" w:cs="Arial"/>
          <w:sz w:val="20"/>
          <w:szCs w:val="20"/>
        </w:rPr>
        <w:t xml:space="preserve"> &amp; Debugging Skills.</w:t>
      </w:r>
    </w:p>
    <w:p w:rsidR="003133C2" w:rsidRPr="00BE6992" w:rsidP="003133C2">
      <w:pPr>
        <w:widowControl w:val="0"/>
        <w:ind w:left="360"/>
        <w:rPr>
          <w:rFonts w:ascii="Arial" w:eastAsia="Calibri" w:hAnsi="Arial" w:cs="Arial"/>
          <w:sz w:val="16"/>
          <w:szCs w:val="16"/>
        </w:rPr>
      </w:pPr>
    </w:p>
    <w:p w:rsidR="00657194" w:rsidRPr="00CB1066" w:rsidP="00657194">
      <w:pPr>
        <w:widowControl w:val="0"/>
        <w:rPr>
          <w:rFonts w:ascii="Trebuchet MS" w:eastAsia="Calibri" w:hAnsi="Trebuchet MS" w:cs="Arial"/>
          <w:b/>
          <w:sz w:val="20"/>
          <w:szCs w:val="20"/>
        </w:rPr>
      </w:pPr>
      <w:r w:rsidRPr="00CB1066">
        <w:rPr>
          <w:rFonts w:ascii="Trebuchet MS" w:eastAsia="Calibri" w:hAnsi="Trebuchet MS" w:cs="Arial"/>
          <w:b/>
          <w:sz w:val="20"/>
          <w:szCs w:val="20"/>
        </w:rPr>
        <w:t xml:space="preserve">Other Technical Skills                                                                                                    </w:t>
      </w:r>
    </w:p>
    <w:p w:rsidR="005B4E04" w:rsidP="00657194">
      <w:pPr>
        <w:widowControl w:val="0"/>
        <w:numPr>
          <w:ilvl w:val="0"/>
          <w:numId w:val="5"/>
        </w:numPr>
        <w:rPr>
          <w:rFonts w:ascii="Trebuchet MS" w:eastAsia="Calibri" w:hAnsi="Trebuchet MS" w:cs="Arial"/>
          <w:sz w:val="20"/>
          <w:szCs w:val="20"/>
        </w:rPr>
      </w:pPr>
      <w:r w:rsidRPr="005B4E04">
        <w:rPr>
          <w:rFonts w:ascii="Trebuchet MS" w:eastAsia="Calibri" w:hAnsi="Trebuchet MS" w:cs="Arial"/>
          <w:sz w:val="20"/>
          <w:szCs w:val="20"/>
        </w:rPr>
        <w:t>Programming :</w:t>
      </w:r>
      <w:r w:rsidR="001E0618">
        <w:rPr>
          <w:rFonts w:ascii="Trebuchet MS" w:eastAsia="Calibri" w:hAnsi="Trebuchet MS" w:cs="Arial"/>
          <w:sz w:val="20"/>
          <w:szCs w:val="20"/>
        </w:rPr>
        <w:t xml:space="preserve"> </w:t>
      </w:r>
      <w:r w:rsidR="00A8709B">
        <w:rPr>
          <w:rFonts w:ascii="Trebuchet MS" w:eastAsia="Calibri" w:hAnsi="Trebuchet MS" w:cs="Arial"/>
          <w:sz w:val="20"/>
          <w:szCs w:val="20"/>
        </w:rPr>
        <w:t xml:space="preserve">core </w:t>
      </w:r>
      <w:r w:rsidRPr="005B4E04">
        <w:rPr>
          <w:rFonts w:ascii="Trebuchet MS" w:eastAsia="Calibri" w:hAnsi="Trebuchet MS" w:cs="Arial"/>
          <w:sz w:val="20"/>
          <w:szCs w:val="20"/>
        </w:rPr>
        <w:t>ABAP</w:t>
      </w:r>
      <w:r w:rsidR="00665894">
        <w:rPr>
          <w:rFonts w:ascii="Trebuchet MS" w:eastAsia="Calibri" w:hAnsi="Trebuchet MS" w:cs="Arial"/>
          <w:sz w:val="20"/>
          <w:szCs w:val="20"/>
        </w:rPr>
        <w:t>, OOPS ABAP</w:t>
      </w:r>
      <w:r>
        <w:rPr>
          <w:rFonts w:ascii="Trebuchet MS" w:eastAsia="Calibri" w:hAnsi="Trebuchet MS" w:cs="Arial"/>
          <w:sz w:val="20"/>
          <w:szCs w:val="20"/>
        </w:rPr>
        <w:t>,  ABAP ON HANA,</w:t>
      </w:r>
    </w:p>
    <w:p w:rsidR="00750AD3" w:rsidP="00657194">
      <w:pPr>
        <w:widowControl w:val="0"/>
        <w:numPr>
          <w:ilvl w:val="0"/>
          <w:numId w:val="5"/>
        </w:numPr>
        <w:rPr>
          <w:rFonts w:ascii="Trebuchet MS" w:eastAsia="Calibri" w:hAnsi="Trebuchet MS" w:cs="Arial"/>
          <w:sz w:val="20"/>
          <w:szCs w:val="20"/>
        </w:rPr>
      </w:pPr>
      <w:r>
        <w:rPr>
          <w:rFonts w:ascii="Trebuchet MS" w:eastAsia="Calibri" w:hAnsi="Trebuchet MS" w:cs="Arial"/>
          <w:sz w:val="20"/>
          <w:szCs w:val="20"/>
        </w:rPr>
        <w:t xml:space="preserve">Forms: Scripts, Smart Forms, </w:t>
      </w:r>
      <w:r w:rsidR="00632B57">
        <w:rPr>
          <w:rFonts w:ascii="Trebuchet MS" w:eastAsia="Calibri" w:hAnsi="Trebuchet MS" w:cs="Arial"/>
          <w:sz w:val="20"/>
          <w:szCs w:val="20"/>
        </w:rPr>
        <w:t xml:space="preserve">SAP </w:t>
      </w:r>
      <w:r>
        <w:rPr>
          <w:rFonts w:ascii="Trebuchet MS" w:eastAsia="Calibri" w:hAnsi="Trebuchet MS" w:cs="Arial"/>
          <w:sz w:val="20"/>
          <w:szCs w:val="20"/>
        </w:rPr>
        <w:t>Adobe Forms</w:t>
      </w:r>
    </w:p>
    <w:p w:rsidR="0060427C" w:rsidP="00657194">
      <w:pPr>
        <w:widowControl w:val="0"/>
        <w:numPr>
          <w:ilvl w:val="0"/>
          <w:numId w:val="5"/>
        </w:numPr>
        <w:rPr>
          <w:rFonts w:ascii="Trebuchet MS" w:eastAsia="Calibri" w:hAnsi="Trebuchet MS" w:cs="Arial"/>
          <w:sz w:val="20"/>
          <w:szCs w:val="20"/>
        </w:rPr>
      </w:pPr>
      <w:r>
        <w:rPr>
          <w:rFonts w:ascii="Trebuchet MS" w:eastAsia="Calibri" w:hAnsi="Trebuchet MS" w:cs="Arial"/>
          <w:sz w:val="20"/>
          <w:szCs w:val="20"/>
        </w:rPr>
        <w:t>Interfaces: RFC, BAPI,</w:t>
      </w:r>
      <w:r w:rsidRPr="0060427C">
        <w:rPr>
          <w:rFonts w:ascii="Trebuchet MS" w:eastAsia="Calibri" w:hAnsi="Trebuchet MS" w:cs="Arial"/>
          <w:sz w:val="20"/>
          <w:szCs w:val="20"/>
        </w:rPr>
        <w:t xml:space="preserve"> </w:t>
      </w:r>
      <w:r>
        <w:rPr>
          <w:rFonts w:ascii="Trebuchet MS" w:eastAsia="Calibri" w:hAnsi="Trebuchet MS" w:cs="Arial"/>
          <w:sz w:val="20"/>
          <w:szCs w:val="20"/>
        </w:rPr>
        <w:t>ALE IDOCS</w:t>
      </w:r>
    </w:p>
    <w:p w:rsidR="008C01C3" w:rsidP="00657194">
      <w:pPr>
        <w:widowControl w:val="0"/>
        <w:numPr>
          <w:ilvl w:val="0"/>
          <w:numId w:val="5"/>
        </w:numPr>
        <w:rPr>
          <w:rFonts w:ascii="Trebuchet MS" w:eastAsia="Calibri" w:hAnsi="Trebuchet MS" w:cs="Arial"/>
          <w:sz w:val="20"/>
          <w:szCs w:val="20"/>
        </w:rPr>
      </w:pPr>
      <w:r>
        <w:rPr>
          <w:rFonts w:ascii="Trebuchet MS" w:eastAsia="Calibri" w:hAnsi="Trebuchet MS" w:cs="Arial"/>
          <w:sz w:val="20"/>
          <w:szCs w:val="20"/>
        </w:rPr>
        <w:t xml:space="preserve">Reports: </w:t>
      </w:r>
      <w:r w:rsidR="00CC0A9B">
        <w:rPr>
          <w:rFonts w:ascii="Trebuchet MS" w:eastAsia="Calibri" w:hAnsi="Trebuchet MS" w:cs="Arial"/>
          <w:sz w:val="20"/>
          <w:szCs w:val="20"/>
        </w:rPr>
        <w:t>Classical</w:t>
      </w:r>
      <w:r>
        <w:rPr>
          <w:rFonts w:ascii="Trebuchet MS" w:eastAsia="Calibri" w:hAnsi="Trebuchet MS" w:cs="Arial"/>
          <w:sz w:val="20"/>
          <w:szCs w:val="20"/>
        </w:rPr>
        <w:t>,</w:t>
      </w:r>
      <w:r w:rsidR="00CC0A9B">
        <w:rPr>
          <w:rFonts w:ascii="Trebuchet MS" w:eastAsia="Calibri" w:hAnsi="Trebuchet MS" w:cs="Arial"/>
          <w:sz w:val="20"/>
          <w:szCs w:val="20"/>
        </w:rPr>
        <w:t xml:space="preserve"> </w:t>
      </w:r>
      <w:r>
        <w:rPr>
          <w:rFonts w:ascii="Trebuchet MS" w:eastAsia="Calibri" w:hAnsi="Trebuchet MS" w:cs="Arial"/>
          <w:sz w:val="20"/>
          <w:szCs w:val="20"/>
        </w:rPr>
        <w:t>Interactive and ALV</w:t>
      </w:r>
    </w:p>
    <w:p w:rsidR="00F70BED" w:rsidP="00657194">
      <w:pPr>
        <w:widowControl w:val="0"/>
        <w:numPr>
          <w:ilvl w:val="0"/>
          <w:numId w:val="5"/>
        </w:numPr>
        <w:rPr>
          <w:rFonts w:ascii="Trebuchet MS" w:eastAsia="Calibri" w:hAnsi="Trebuchet MS" w:cs="Arial"/>
          <w:sz w:val="20"/>
          <w:szCs w:val="20"/>
        </w:rPr>
      </w:pPr>
      <w:r>
        <w:rPr>
          <w:rFonts w:ascii="Trebuchet MS" w:eastAsia="Calibri" w:hAnsi="Trebuchet MS" w:cs="Arial"/>
          <w:sz w:val="20"/>
          <w:szCs w:val="20"/>
        </w:rPr>
        <w:t>Enhancements: User-Exits, Customer Exits, BADI etc.</w:t>
      </w:r>
    </w:p>
    <w:p w:rsidR="00657194" w:rsidRPr="005B4E04" w:rsidP="00657194">
      <w:pPr>
        <w:widowControl w:val="0"/>
        <w:numPr>
          <w:ilvl w:val="0"/>
          <w:numId w:val="5"/>
        </w:numPr>
        <w:rPr>
          <w:rFonts w:ascii="Trebuchet MS" w:eastAsia="Calibri" w:hAnsi="Trebuchet MS" w:cs="Arial"/>
          <w:sz w:val="20"/>
          <w:szCs w:val="20"/>
        </w:rPr>
      </w:pPr>
      <w:r>
        <w:rPr>
          <w:rFonts w:ascii="Trebuchet MS" w:eastAsia="Calibri" w:hAnsi="Trebuchet MS" w:cs="Arial"/>
          <w:sz w:val="20"/>
          <w:szCs w:val="20"/>
        </w:rPr>
        <w:t>ERP : SAP R/3 ECC 6.0</w:t>
      </w:r>
      <w:r w:rsidR="00020559">
        <w:rPr>
          <w:rFonts w:ascii="Trebuchet MS" w:eastAsia="Calibri" w:hAnsi="Trebuchet MS" w:cs="Arial"/>
          <w:sz w:val="20"/>
          <w:szCs w:val="20"/>
        </w:rPr>
        <w:t xml:space="preserve">, </w:t>
      </w:r>
      <w:r w:rsidRPr="00692FEC" w:rsidR="00020559">
        <w:rPr>
          <w:rFonts w:ascii="Trebuchet MS" w:eastAsia="Calibri" w:hAnsi="Trebuchet MS" w:cs="Arial"/>
          <w:b/>
          <w:sz w:val="20"/>
          <w:szCs w:val="20"/>
        </w:rPr>
        <w:t>S/4 HANA</w:t>
      </w:r>
    </w:p>
    <w:p w:rsidR="00657194" w:rsidRPr="00CB1066" w:rsidP="00657194">
      <w:pPr>
        <w:widowControl w:val="0"/>
        <w:numPr>
          <w:ilvl w:val="0"/>
          <w:numId w:val="5"/>
        </w:numPr>
        <w:rPr>
          <w:rFonts w:ascii="Trebuchet MS" w:eastAsia="Calibri" w:hAnsi="Trebuchet MS" w:cs="Arial"/>
          <w:sz w:val="20"/>
          <w:szCs w:val="20"/>
        </w:rPr>
      </w:pPr>
      <w:r w:rsidRPr="00CB1066">
        <w:rPr>
          <w:rFonts w:ascii="Trebuchet MS" w:eastAsia="Calibri" w:hAnsi="Trebuchet MS" w:cs="Arial"/>
          <w:sz w:val="20"/>
          <w:szCs w:val="20"/>
        </w:rPr>
        <w:t>Operating Systems : Windows 2003/2000/NT and Win7,8</w:t>
      </w:r>
      <w:r w:rsidR="004E33D9">
        <w:rPr>
          <w:rFonts w:ascii="Trebuchet MS" w:eastAsia="Calibri" w:hAnsi="Trebuchet MS" w:cs="Arial"/>
          <w:sz w:val="20"/>
          <w:szCs w:val="20"/>
        </w:rPr>
        <w:t xml:space="preserve"> and 10</w:t>
      </w:r>
    </w:p>
    <w:p w:rsidR="000C588E" w:rsidRPr="000C588E" w:rsidP="000C588E">
      <w:pPr>
        <w:widowControl w:val="0"/>
        <w:numPr>
          <w:ilvl w:val="0"/>
          <w:numId w:val="5"/>
        </w:numPr>
        <w:rPr>
          <w:rFonts w:ascii="Trebuchet MS" w:eastAsia="Calibri" w:hAnsi="Trebuchet MS" w:cs="Arial"/>
          <w:sz w:val="20"/>
          <w:szCs w:val="20"/>
        </w:rPr>
      </w:pPr>
      <w:r>
        <w:rPr>
          <w:rFonts w:ascii="Trebuchet MS" w:eastAsia="Calibri" w:hAnsi="Trebuchet MS" w:cs="Arial"/>
          <w:sz w:val="20"/>
          <w:szCs w:val="20"/>
        </w:rPr>
        <w:t xml:space="preserve">Data Base : </w:t>
      </w:r>
      <w:r w:rsidR="007B67E6">
        <w:rPr>
          <w:rFonts w:ascii="Trebuchet MS" w:eastAsia="Calibri" w:hAnsi="Trebuchet MS" w:cs="Arial"/>
          <w:sz w:val="20"/>
          <w:szCs w:val="20"/>
        </w:rPr>
        <w:t>Oracle, HANA</w:t>
      </w:r>
      <w:r w:rsidR="00482066">
        <w:rPr>
          <w:rFonts w:ascii="Trebuchet MS" w:eastAsia="Calibri" w:hAnsi="Trebuchet MS" w:cs="Arial"/>
          <w:sz w:val="20"/>
          <w:szCs w:val="20"/>
        </w:rPr>
        <w:t xml:space="preserve"> 1.0 &amp; 2.0</w:t>
      </w:r>
    </w:p>
    <w:p w:rsidR="00657194" w:rsidRPr="007663F6" w:rsidP="00657194">
      <w:pPr>
        <w:widowControl w:val="0"/>
        <w:rPr>
          <w:rFonts w:ascii="Arial" w:eastAsia="Calibri" w:hAnsi="Arial" w:cs="Arial"/>
          <w:sz w:val="16"/>
          <w:szCs w:val="16"/>
        </w:rPr>
      </w:pPr>
    </w:p>
    <w:p w:rsidR="00657194" w:rsidRPr="00CB1066" w:rsidP="00657194">
      <w:pPr>
        <w:widowControl w:val="0"/>
        <w:rPr>
          <w:rFonts w:ascii="Trebuchet MS" w:eastAsia="Calibri" w:hAnsi="Trebuchet MS" w:cs="Arial"/>
          <w:b/>
          <w:sz w:val="20"/>
          <w:szCs w:val="20"/>
        </w:rPr>
      </w:pPr>
      <w:r w:rsidRPr="00CB1066">
        <w:rPr>
          <w:rFonts w:ascii="Trebuchet MS" w:eastAsia="Calibri" w:hAnsi="Trebuchet MS" w:cs="Arial"/>
          <w:b/>
          <w:sz w:val="20"/>
          <w:szCs w:val="20"/>
        </w:rPr>
        <w:t>Education Details</w:t>
      </w:r>
    </w:p>
    <w:p w:rsidR="00657194" w:rsidRPr="00CB1066" w:rsidP="00657194">
      <w:pPr>
        <w:widowControl w:val="0"/>
        <w:numPr>
          <w:ilvl w:val="0"/>
          <w:numId w:val="7"/>
        </w:numPr>
        <w:rPr>
          <w:rFonts w:ascii="Trebuchet MS" w:eastAsia="Calibri" w:hAnsi="Trebuchet MS" w:cs="Arial"/>
          <w:sz w:val="20"/>
          <w:szCs w:val="20"/>
        </w:rPr>
      </w:pPr>
      <w:r w:rsidRPr="00CB1066">
        <w:rPr>
          <w:rFonts w:ascii="Trebuchet MS" w:eastAsia="Calibri" w:hAnsi="Trebuchet MS" w:cs="Arial"/>
          <w:sz w:val="20"/>
          <w:szCs w:val="20"/>
        </w:rPr>
        <w:t>Master of Computer Applications (MCA) from Jawaharlal Nehru Technological University, Hyderabad</w:t>
      </w:r>
      <w:r w:rsidR="0023506E">
        <w:rPr>
          <w:rFonts w:ascii="Trebuchet MS" w:eastAsia="Calibri" w:hAnsi="Trebuchet MS" w:cs="Arial"/>
          <w:sz w:val="20"/>
          <w:szCs w:val="20"/>
        </w:rPr>
        <w:t>.</w:t>
      </w:r>
    </w:p>
    <w:p w:rsidR="00657194" w:rsidRPr="007663F6" w:rsidP="00657194">
      <w:pPr>
        <w:widowControl w:val="0"/>
        <w:rPr>
          <w:rFonts w:ascii="Arial" w:eastAsia="Calibri" w:hAnsi="Arial" w:cs="Arial"/>
          <w:sz w:val="16"/>
          <w:szCs w:val="16"/>
        </w:rPr>
      </w:pPr>
    </w:p>
    <w:p w:rsidR="00657194" w:rsidRPr="00CB1066" w:rsidP="00657194">
      <w:pPr>
        <w:widowControl w:val="0"/>
        <w:rPr>
          <w:rFonts w:ascii="Trebuchet MS" w:eastAsia="Calibri" w:hAnsi="Trebuchet MS" w:cs="Arial"/>
          <w:b/>
          <w:sz w:val="20"/>
          <w:szCs w:val="20"/>
        </w:rPr>
      </w:pPr>
      <w:r w:rsidRPr="00CB1066">
        <w:rPr>
          <w:rFonts w:ascii="Trebuchet MS" w:eastAsia="Calibri" w:hAnsi="Trebuchet MS" w:cs="Arial"/>
          <w:b/>
          <w:sz w:val="20"/>
          <w:szCs w:val="20"/>
        </w:rPr>
        <w:t>Work Experience</w:t>
      </w:r>
    </w:p>
    <w:p w:rsidR="00361DC8" w:rsidP="00657194">
      <w:pPr>
        <w:widowControl w:val="0"/>
        <w:numPr>
          <w:ilvl w:val="0"/>
          <w:numId w:val="7"/>
        </w:numPr>
        <w:rPr>
          <w:rFonts w:ascii="Trebuchet MS" w:eastAsia="Calibri" w:hAnsi="Trebuchet MS" w:cs="Arial"/>
          <w:sz w:val="20"/>
          <w:szCs w:val="20"/>
        </w:rPr>
      </w:pPr>
      <w:r>
        <w:rPr>
          <w:rFonts w:ascii="Trebuchet MS" w:eastAsia="Calibri" w:hAnsi="Trebuchet MS" w:cs="Arial"/>
          <w:sz w:val="20"/>
          <w:szCs w:val="20"/>
        </w:rPr>
        <w:t>Currently Working</w:t>
      </w:r>
      <w:r w:rsidR="00F7486C">
        <w:rPr>
          <w:rFonts w:ascii="Trebuchet MS" w:eastAsia="Calibri" w:hAnsi="Trebuchet MS" w:cs="Arial"/>
          <w:sz w:val="20"/>
          <w:szCs w:val="20"/>
        </w:rPr>
        <w:t xml:space="preserve"> </w:t>
      </w:r>
      <w:r w:rsidR="00494AE0">
        <w:rPr>
          <w:rFonts w:ascii="Trebuchet MS" w:eastAsia="Calibri" w:hAnsi="Trebuchet MS" w:cs="Arial"/>
          <w:sz w:val="20"/>
          <w:szCs w:val="20"/>
        </w:rPr>
        <w:t xml:space="preserve">as </w:t>
      </w:r>
      <w:r w:rsidR="00BA522C">
        <w:rPr>
          <w:rFonts w:ascii="Trebuchet MS" w:eastAsia="Calibri" w:hAnsi="Trebuchet MS" w:cs="Arial"/>
          <w:sz w:val="20"/>
          <w:szCs w:val="20"/>
        </w:rPr>
        <w:t xml:space="preserve">SAP ABAP </w:t>
      </w:r>
      <w:r w:rsidR="00A235D4">
        <w:rPr>
          <w:rFonts w:ascii="Trebuchet MS" w:eastAsia="Calibri" w:hAnsi="Trebuchet MS" w:cs="Arial"/>
          <w:sz w:val="20"/>
          <w:szCs w:val="20"/>
        </w:rPr>
        <w:t>Co</w:t>
      </w:r>
      <w:r w:rsidR="00484F23">
        <w:rPr>
          <w:rFonts w:ascii="Trebuchet MS" w:eastAsia="Calibri" w:hAnsi="Trebuchet MS" w:cs="Arial"/>
          <w:sz w:val="20"/>
          <w:szCs w:val="20"/>
        </w:rPr>
        <w:t>nsultant2</w:t>
      </w:r>
      <w:r>
        <w:rPr>
          <w:rFonts w:ascii="Trebuchet MS" w:eastAsia="Calibri" w:hAnsi="Trebuchet MS" w:cs="Arial"/>
          <w:sz w:val="20"/>
          <w:szCs w:val="20"/>
        </w:rPr>
        <w:t xml:space="preserve"> in </w:t>
      </w:r>
      <w:r w:rsidRPr="009A7943">
        <w:rPr>
          <w:rFonts w:ascii="Trebuchet MS" w:eastAsia="Calibri" w:hAnsi="Trebuchet MS" w:cs="Arial"/>
          <w:b/>
          <w:bCs/>
          <w:sz w:val="20"/>
          <w:szCs w:val="20"/>
        </w:rPr>
        <w:t>Hitachi</w:t>
      </w:r>
      <w:r>
        <w:rPr>
          <w:rFonts w:ascii="Trebuchet MS" w:eastAsia="Calibri" w:hAnsi="Trebuchet MS" w:cs="Arial"/>
          <w:sz w:val="20"/>
          <w:szCs w:val="20"/>
        </w:rPr>
        <w:t xml:space="preserve"> </w:t>
      </w:r>
      <w:r w:rsidR="0015113E">
        <w:rPr>
          <w:rFonts w:ascii="Trebuchet MS" w:eastAsia="Calibri" w:hAnsi="Trebuchet MS" w:cs="Arial"/>
          <w:sz w:val="20"/>
          <w:szCs w:val="20"/>
        </w:rPr>
        <w:t>Vantara</w:t>
      </w:r>
      <w:r w:rsidR="0015113E">
        <w:rPr>
          <w:rFonts w:ascii="Trebuchet MS" w:eastAsia="Calibri" w:hAnsi="Trebuchet MS" w:cs="Arial"/>
          <w:sz w:val="20"/>
          <w:szCs w:val="20"/>
        </w:rPr>
        <w:t xml:space="preserve"> Software Services India </w:t>
      </w:r>
      <w:r w:rsidR="0015113E">
        <w:rPr>
          <w:rFonts w:ascii="Trebuchet MS" w:eastAsia="Calibri" w:hAnsi="Trebuchet MS" w:cs="Arial"/>
          <w:sz w:val="20"/>
          <w:szCs w:val="20"/>
        </w:rPr>
        <w:t>pvt</w:t>
      </w:r>
      <w:r w:rsidR="0015113E">
        <w:rPr>
          <w:rFonts w:ascii="Trebuchet MS" w:eastAsia="Calibri" w:hAnsi="Trebuchet MS" w:cs="Arial"/>
          <w:sz w:val="20"/>
          <w:szCs w:val="20"/>
        </w:rPr>
        <w:t xml:space="preserve"> ltd</w:t>
      </w:r>
      <w:r w:rsidR="000A7547">
        <w:rPr>
          <w:rFonts w:ascii="Trebuchet MS" w:eastAsia="Calibri" w:hAnsi="Trebuchet MS" w:cs="Arial"/>
          <w:sz w:val="20"/>
          <w:szCs w:val="20"/>
        </w:rPr>
        <w:t xml:space="preserve">, Bangalore </w:t>
      </w:r>
      <w:r w:rsidR="000B72BE">
        <w:rPr>
          <w:rFonts w:ascii="Trebuchet MS" w:eastAsia="Calibri" w:hAnsi="Trebuchet MS" w:cs="Arial"/>
          <w:sz w:val="20"/>
          <w:szCs w:val="20"/>
        </w:rPr>
        <w:t xml:space="preserve">from </w:t>
      </w:r>
      <w:r w:rsidR="00752FEC">
        <w:rPr>
          <w:rFonts w:ascii="Trebuchet MS" w:eastAsia="Calibri" w:hAnsi="Trebuchet MS" w:cs="Arial"/>
          <w:sz w:val="20"/>
          <w:szCs w:val="20"/>
        </w:rPr>
        <w:t xml:space="preserve">September’2022 </w:t>
      </w:r>
      <w:r w:rsidR="000B72BE">
        <w:rPr>
          <w:rFonts w:ascii="Trebuchet MS" w:eastAsia="Calibri" w:hAnsi="Trebuchet MS" w:cs="Arial"/>
          <w:sz w:val="20"/>
          <w:szCs w:val="20"/>
        </w:rPr>
        <w:t xml:space="preserve">to </w:t>
      </w:r>
      <w:r w:rsidR="00835DF6">
        <w:rPr>
          <w:rFonts w:ascii="Trebuchet MS" w:eastAsia="Calibri" w:hAnsi="Trebuchet MS" w:cs="Arial"/>
          <w:sz w:val="20"/>
          <w:szCs w:val="20"/>
        </w:rPr>
        <w:t xml:space="preserve">Till Date </w:t>
      </w:r>
    </w:p>
    <w:p w:rsidR="00F676E7" w:rsidRPr="00CB1066" w:rsidP="00657194">
      <w:pPr>
        <w:widowControl w:val="0"/>
        <w:numPr>
          <w:ilvl w:val="0"/>
          <w:numId w:val="7"/>
        </w:numPr>
        <w:rPr>
          <w:rFonts w:ascii="Trebuchet MS" w:eastAsia="Calibri" w:hAnsi="Trebuchet MS" w:cs="Arial"/>
          <w:sz w:val="20"/>
          <w:szCs w:val="20"/>
        </w:rPr>
      </w:pPr>
      <w:r>
        <w:rPr>
          <w:rFonts w:ascii="Trebuchet MS" w:eastAsia="Calibri" w:hAnsi="Trebuchet MS" w:cs="Arial"/>
          <w:sz w:val="20"/>
          <w:szCs w:val="20"/>
        </w:rPr>
        <w:t xml:space="preserve">Previously </w:t>
      </w:r>
      <w:r w:rsidR="00576A35">
        <w:rPr>
          <w:rFonts w:ascii="Trebuchet MS" w:eastAsia="Calibri" w:hAnsi="Trebuchet MS" w:cs="Arial"/>
          <w:sz w:val="20"/>
          <w:szCs w:val="20"/>
        </w:rPr>
        <w:t xml:space="preserve">Worked </w:t>
      </w:r>
      <w:r w:rsidR="00B40A4D">
        <w:rPr>
          <w:rFonts w:ascii="Trebuchet MS" w:eastAsia="Calibri" w:hAnsi="Trebuchet MS" w:cs="Arial"/>
          <w:sz w:val="20"/>
          <w:szCs w:val="20"/>
        </w:rPr>
        <w:t xml:space="preserve">as </w:t>
      </w:r>
      <w:r w:rsidR="007E1AAC">
        <w:rPr>
          <w:rFonts w:ascii="Trebuchet MS" w:eastAsia="Calibri" w:hAnsi="Trebuchet MS" w:cs="Arial"/>
          <w:sz w:val="20"/>
          <w:szCs w:val="20"/>
        </w:rPr>
        <w:t xml:space="preserve">ABAP </w:t>
      </w:r>
      <w:r w:rsidRPr="00CB1066">
        <w:rPr>
          <w:rFonts w:ascii="Trebuchet MS" w:eastAsia="Calibri" w:hAnsi="Trebuchet MS" w:cs="Arial"/>
          <w:sz w:val="20"/>
          <w:szCs w:val="20"/>
        </w:rPr>
        <w:t>Consultant</w:t>
      </w:r>
      <w:r w:rsidRPr="00CB1066" w:rsidR="004B1288">
        <w:rPr>
          <w:rFonts w:ascii="Trebuchet MS" w:eastAsia="Calibri" w:hAnsi="Trebuchet MS" w:cs="Arial"/>
          <w:sz w:val="20"/>
          <w:szCs w:val="20"/>
        </w:rPr>
        <w:t xml:space="preserve"> at </w:t>
      </w:r>
      <w:r w:rsidRPr="00602989" w:rsidR="004B1288">
        <w:rPr>
          <w:rFonts w:ascii="Trebuchet MS" w:eastAsia="Calibri" w:hAnsi="Trebuchet MS" w:cs="Arial"/>
          <w:b/>
          <w:bCs/>
          <w:sz w:val="20"/>
          <w:szCs w:val="20"/>
        </w:rPr>
        <w:t>Capgemi</w:t>
      </w:r>
      <w:r w:rsidRPr="00602989" w:rsidR="00E14E9D">
        <w:rPr>
          <w:rFonts w:ascii="Trebuchet MS" w:eastAsia="Calibri" w:hAnsi="Trebuchet MS" w:cs="Arial"/>
          <w:b/>
          <w:bCs/>
          <w:sz w:val="20"/>
          <w:szCs w:val="20"/>
        </w:rPr>
        <w:t>ni</w:t>
      </w:r>
      <w:r w:rsidR="00E14E9D">
        <w:rPr>
          <w:rFonts w:ascii="Trebuchet MS" w:eastAsia="Calibri" w:hAnsi="Trebuchet MS" w:cs="Arial"/>
          <w:sz w:val="20"/>
          <w:szCs w:val="20"/>
        </w:rPr>
        <w:t xml:space="preserve"> Technology Services India Pvt Ltd</w:t>
      </w:r>
      <w:r w:rsidR="00BF244F">
        <w:rPr>
          <w:rFonts w:ascii="Trebuchet MS" w:eastAsia="Calibri" w:hAnsi="Trebuchet MS" w:cs="Arial"/>
          <w:sz w:val="20"/>
          <w:szCs w:val="20"/>
        </w:rPr>
        <w:t>, Bangalore</w:t>
      </w:r>
      <w:r w:rsidRPr="00CB1066" w:rsidR="004B1288">
        <w:rPr>
          <w:rFonts w:ascii="Trebuchet MS" w:eastAsia="Calibri" w:hAnsi="Trebuchet MS" w:cs="Arial"/>
          <w:sz w:val="20"/>
          <w:szCs w:val="20"/>
        </w:rPr>
        <w:t xml:space="preserve"> from Dec’2018 to </w:t>
      </w:r>
      <w:r w:rsidR="00950835">
        <w:rPr>
          <w:rFonts w:ascii="Trebuchet MS" w:eastAsia="Calibri" w:hAnsi="Trebuchet MS" w:cs="Arial"/>
          <w:sz w:val="20"/>
          <w:szCs w:val="20"/>
        </w:rPr>
        <w:t>September’2022</w:t>
      </w:r>
    </w:p>
    <w:p w:rsidR="00CA5FC3" w:rsidRPr="00CB20F6" w:rsidP="007F715C">
      <w:pPr>
        <w:widowControl w:val="0"/>
        <w:numPr>
          <w:ilvl w:val="0"/>
          <w:numId w:val="7"/>
        </w:numPr>
        <w:rPr>
          <w:rFonts w:ascii="Trebuchet MS" w:eastAsia="Calibri" w:hAnsi="Trebuchet MS" w:cs="Arial"/>
          <w:sz w:val="20"/>
          <w:szCs w:val="20"/>
        </w:rPr>
      </w:pPr>
      <w:r w:rsidRPr="00CB1066">
        <w:rPr>
          <w:rFonts w:ascii="Trebuchet MS" w:eastAsia="Calibri" w:hAnsi="Trebuchet MS" w:cs="Arial"/>
          <w:sz w:val="20"/>
          <w:szCs w:val="20"/>
        </w:rPr>
        <w:t>Worked</w:t>
      </w:r>
      <w:r w:rsidRPr="00CB1066" w:rsidR="00657194">
        <w:rPr>
          <w:rFonts w:ascii="Trebuchet MS" w:eastAsia="Calibri" w:hAnsi="Trebuchet MS" w:cs="Arial"/>
          <w:sz w:val="20"/>
          <w:szCs w:val="20"/>
        </w:rPr>
        <w:t xml:space="preserve"> as SAP ABA</w:t>
      </w:r>
      <w:r w:rsidR="00446A26">
        <w:rPr>
          <w:rFonts w:ascii="Trebuchet MS" w:eastAsia="Calibri" w:hAnsi="Trebuchet MS" w:cs="Arial"/>
          <w:sz w:val="20"/>
          <w:szCs w:val="20"/>
        </w:rPr>
        <w:t xml:space="preserve">P Consultant at </w:t>
      </w:r>
      <w:r w:rsidRPr="00602989" w:rsidR="00446A26">
        <w:rPr>
          <w:rFonts w:ascii="Trebuchet MS" w:eastAsia="Calibri" w:hAnsi="Trebuchet MS" w:cs="Arial"/>
          <w:b/>
          <w:bCs/>
          <w:sz w:val="20"/>
          <w:szCs w:val="20"/>
        </w:rPr>
        <w:t>Robert</w:t>
      </w:r>
      <w:r w:rsidR="00446A26">
        <w:rPr>
          <w:rFonts w:ascii="Trebuchet MS" w:eastAsia="Calibri" w:hAnsi="Trebuchet MS" w:cs="Arial"/>
          <w:sz w:val="20"/>
          <w:szCs w:val="20"/>
        </w:rPr>
        <w:t xml:space="preserve"> </w:t>
      </w:r>
      <w:r w:rsidRPr="00602989" w:rsidR="00446A26">
        <w:rPr>
          <w:rFonts w:ascii="Trebuchet MS" w:eastAsia="Calibri" w:hAnsi="Trebuchet MS" w:cs="Arial"/>
          <w:b/>
          <w:bCs/>
          <w:sz w:val="20"/>
          <w:szCs w:val="20"/>
        </w:rPr>
        <w:t>Bosch</w:t>
      </w:r>
      <w:r w:rsidR="00446A26">
        <w:rPr>
          <w:rFonts w:ascii="Trebuchet MS" w:eastAsia="Calibri" w:hAnsi="Trebuchet MS" w:cs="Arial"/>
          <w:sz w:val="20"/>
          <w:szCs w:val="20"/>
        </w:rPr>
        <w:t xml:space="preserve"> Pvt</w:t>
      </w:r>
      <w:r w:rsidR="006F2721">
        <w:rPr>
          <w:rFonts w:ascii="Trebuchet MS" w:eastAsia="Calibri" w:hAnsi="Trebuchet MS" w:cs="Arial"/>
          <w:sz w:val="20"/>
          <w:szCs w:val="20"/>
        </w:rPr>
        <w:t xml:space="preserve"> </w:t>
      </w:r>
      <w:r w:rsidRPr="00CB1066" w:rsidR="00657194">
        <w:rPr>
          <w:rFonts w:ascii="Trebuchet MS" w:eastAsia="Calibri" w:hAnsi="Trebuchet MS" w:cs="Arial"/>
          <w:sz w:val="20"/>
          <w:szCs w:val="20"/>
        </w:rPr>
        <w:t xml:space="preserve">Ltd, </w:t>
      </w:r>
      <w:r w:rsidR="00306014">
        <w:rPr>
          <w:rFonts w:ascii="Trebuchet MS" w:eastAsia="Calibri" w:hAnsi="Trebuchet MS" w:cs="Arial"/>
          <w:sz w:val="20"/>
          <w:szCs w:val="20"/>
        </w:rPr>
        <w:t xml:space="preserve">Bangalore from June' 2016 to </w:t>
      </w:r>
      <w:r w:rsidR="00217AE0">
        <w:rPr>
          <w:rFonts w:ascii="Trebuchet MS" w:eastAsia="Calibri" w:hAnsi="Trebuchet MS" w:cs="Arial"/>
          <w:sz w:val="20"/>
          <w:szCs w:val="20"/>
        </w:rPr>
        <w:t>Jan</w:t>
      </w:r>
      <w:r w:rsidR="00201EDC">
        <w:rPr>
          <w:rFonts w:ascii="Trebuchet MS" w:eastAsia="Calibri" w:hAnsi="Trebuchet MS" w:cs="Arial"/>
          <w:sz w:val="20"/>
          <w:szCs w:val="20"/>
        </w:rPr>
        <w:t>'201</w:t>
      </w:r>
      <w:r w:rsidR="00213553">
        <w:rPr>
          <w:rFonts w:ascii="Trebuchet MS" w:eastAsia="Calibri" w:hAnsi="Trebuchet MS" w:cs="Arial"/>
          <w:sz w:val="20"/>
          <w:szCs w:val="20"/>
        </w:rPr>
        <w:t>8</w:t>
      </w:r>
      <w:r w:rsidR="00CB20F6">
        <w:rPr>
          <w:rFonts w:ascii="Trebuchet MS" w:eastAsia="Calibri" w:hAnsi="Trebuchet MS" w:cs="Arial"/>
          <w:sz w:val="20"/>
          <w:szCs w:val="20"/>
        </w:rPr>
        <w:t>.</w:t>
      </w:r>
    </w:p>
    <w:p w:rsidR="00CB20F6" w:rsidP="007F715C">
      <w:pPr>
        <w:widowControl w:val="0"/>
        <w:rPr>
          <w:rFonts w:ascii="Trebuchet MS" w:eastAsia="Calibri" w:hAnsi="Trebuchet MS" w:cs="Arial"/>
          <w:b/>
        </w:rPr>
      </w:pPr>
    </w:p>
    <w:p w:rsidR="00CB20F6" w:rsidRPr="002875D2" w:rsidP="006A292B">
      <w:pPr>
        <w:widowControl w:val="0"/>
        <w:rPr>
          <w:rFonts w:ascii="Trebuchet MS" w:eastAsia="Calibri" w:hAnsi="Trebuchet MS" w:cs="Arial"/>
          <w:b/>
          <w:sz w:val="20"/>
          <w:szCs w:val="20"/>
        </w:rPr>
      </w:pPr>
      <w:r>
        <w:rPr>
          <w:rFonts w:ascii="Trebuchet MS" w:eastAsia="Calibri" w:hAnsi="Trebuchet MS" w:cs="Arial"/>
          <w:b/>
          <w:sz w:val="20"/>
          <w:szCs w:val="20"/>
        </w:rPr>
        <w:t>Project #5</w:t>
      </w:r>
    </w:p>
    <w:p w:rsidR="00CB20F6" w:rsidRPr="002875D2" w:rsidP="006A292B">
      <w:pPr>
        <w:widowControl w:val="0"/>
        <w:rPr>
          <w:rFonts w:ascii="Trebuchet MS" w:eastAsia="Calibri" w:hAnsi="Trebuchet MS" w:cs="Arial"/>
          <w:b/>
          <w:sz w:val="20"/>
          <w:szCs w:val="20"/>
        </w:rPr>
      </w:pPr>
      <w:r>
        <w:rPr>
          <w:rFonts w:ascii="Trebuchet MS" w:eastAsia="Calibri" w:hAnsi="Trebuchet MS" w:cs="Arial"/>
          <w:b/>
          <w:sz w:val="20"/>
          <w:szCs w:val="20"/>
        </w:rPr>
        <w:t xml:space="preserve">Hitachi </w:t>
      </w:r>
      <w:r w:rsidR="00F173ED">
        <w:rPr>
          <w:rFonts w:ascii="Trebuchet MS" w:eastAsia="Calibri" w:hAnsi="Trebuchet MS" w:cs="Arial"/>
          <w:b/>
          <w:sz w:val="20"/>
          <w:szCs w:val="20"/>
        </w:rPr>
        <w:t>Vantara</w:t>
      </w:r>
      <w:r w:rsidR="00F173ED">
        <w:rPr>
          <w:rFonts w:ascii="Trebuchet MS" w:eastAsia="Calibri" w:hAnsi="Trebuchet MS" w:cs="Arial"/>
          <w:b/>
          <w:sz w:val="20"/>
          <w:szCs w:val="20"/>
        </w:rPr>
        <w:t xml:space="preserve"> Software </w:t>
      </w:r>
      <w:r>
        <w:rPr>
          <w:rFonts w:ascii="Trebuchet MS" w:eastAsia="Calibri" w:hAnsi="Trebuchet MS" w:cs="Arial"/>
          <w:b/>
          <w:sz w:val="20"/>
          <w:szCs w:val="20"/>
        </w:rPr>
        <w:t>Services India Pvt. Ltd, Bangalore</w:t>
      </w:r>
      <w:r w:rsidRPr="002875D2">
        <w:rPr>
          <w:rFonts w:ascii="Trebuchet MS" w:eastAsia="Calibri" w:hAnsi="Trebuchet MS" w:cs="Arial"/>
          <w:b/>
          <w:sz w:val="20"/>
          <w:szCs w:val="20"/>
        </w:rPr>
        <w:t>.</w:t>
      </w:r>
    </w:p>
    <w:p w:rsidR="00CB20F6" w:rsidRPr="002875D2" w:rsidP="006A292B">
      <w:pPr>
        <w:widowControl w:val="0"/>
        <w:rPr>
          <w:rFonts w:ascii="Trebuchet MS" w:eastAsia="Calibri" w:hAnsi="Trebuchet MS" w:cs="Arial"/>
          <w:b/>
          <w:sz w:val="20"/>
          <w:szCs w:val="20"/>
        </w:rPr>
      </w:pPr>
      <w:r>
        <w:rPr>
          <w:rFonts w:ascii="Trebuchet MS" w:eastAsia="Calibri" w:hAnsi="Trebuchet MS" w:cs="Arial"/>
          <w:b/>
          <w:sz w:val="20"/>
          <w:szCs w:val="20"/>
        </w:rPr>
        <w:t>Project:</w:t>
      </w:r>
      <w:r w:rsidR="00F1223E">
        <w:rPr>
          <w:rFonts w:ascii="Trebuchet MS" w:eastAsia="Calibri" w:hAnsi="Trebuchet MS" w:cs="Arial"/>
          <w:b/>
          <w:sz w:val="20"/>
          <w:szCs w:val="20"/>
        </w:rPr>
        <w:t xml:space="preserve"> Honda GSP Support</w:t>
      </w:r>
      <w:r w:rsidR="00EC61DD">
        <w:rPr>
          <w:rFonts w:ascii="Trebuchet MS" w:eastAsia="Calibri" w:hAnsi="Trebuchet MS" w:cs="Arial"/>
          <w:b/>
          <w:sz w:val="20"/>
          <w:szCs w:val="20"/>
        </w:rPr>
        <w:t xml:space="preserve"> </w:t>
      </w:r>
      <w:r w:rsidR="00470979">
        <w:rPr>
          <w:rFonts w:ascii="Trebuchet MS" w:eastAsia="Calibri" w:hAnsi="Trebuchet MS" w:cs="Arial"/>
          <w:b/>
          <w:sz w:val="20"/>
          <w:szCs w:val="20"/>
        </w:rPr>
        <w:t xml:space="preserve">Project </w:t>
      </w:r>
    </w:p>
    <w:p w:rsidR="00CB20F6" w:rsidRPr="002875D2" w:rsidP="006A292B">
      <w:pPr>
        <w:widowControl w:val="0"/>
        <w:rPr>
          <w:rFonts w:ascii="Trebuchet MS" w:eastAsia="Calibri" w:hAnsi="Trebuchet MS" w:cs="Arial"/>
          <w:b/>
          <w:sz w:val="20"/>
          <w:szCs w:val="20"/>
        </w:rPr>
      </w:pPr>
      <w:r>
        <w:rPr>
          <w:rFonts w:ascii="Trebuchet MS" w:eastAsia="Calibri" w:hAnsi="Trebuchet MS" w:cs="Arial"/>
          <w:b/>
          <w:sz w:val="20"/>
          <w:szCs w:val="20"/>
        </w:rPr>
        <w:t xml:space="preserve">Client: </w:t>
      </w:r>
      <w:r w:rsidR="00B32E4B">
        <w:rPr>
          <w:rFonts w:ascii="Trebuchet MS" w:eastAsia="Calibri" w:hAnsi="Trebuchet MS" w:cs="Arial"/>
          <w:b/>
          <w:sz w:val="20"/>
          <w:szCs w:val="20"/>
        </w:rPr>
        <w:t xml:space="preserve">HONDA </w:t>
      </w:r>
    </w:p>
    <w:p w:rsidR="00CB20F6" w:rsidP="006A292B">
      <w:pPr>
        <w:widowControl w:val="0"/>
        <w:rPr>
          <w:rFonts w:ascii="Trebuchet MS" w:eastAsia="Calibri" w:hAnsi="Trebuchet MS" w:cs="Arial"/>
          <w:b/>
          <w:sz w:val="20"/>
          <w:szCs w:val="20"/>
        </w:rPr>
      </w:pPr>
      <w:r>
        <w:rPr>
          <w:rFonts w:ascii="Trebuchet MS" w:eastAsia="Calibri" w:hAnsi="Trebuchet MS" w:cs="Arial"/>
          <w:b/>
          <w:sz w:val="20"/>
          <w:szCs w:val="20"/>
        </w:rPr>
        <w:t>Period: September'202</w:t>
      </w:r>
      <w:r w:rsidR="00C67318">
        <w:rPr>
          <w:rFonts w:ascii="Trebuchet MS" w:eastAsia="Calibri" w:hAnsi="Trebuchet MS" w:cs="Arial"/>
          <w:b/>
          <w:sz w:val="20"/>
          <w:szCs w:val="20"/>
        </w:rPr>
        <w:t>2</w:t>
      </w:r>
      <w:r>
        <w:rPr>
          <w:rFonts w:ascii="Trebuchet MS" w:eastAsia="Calibri" w:hAnsi="Trebuchet MS" w:cs="Arial"/>
          <w:b/>
          <w:sz w:val="20"/>
          <w:szCs w:val="20"/>
        </w:rPr>
        <w:t xml:space="preserve"> to </w:t>
      </w:r>
      <w:r w:rsidR="00C67318">
        <w:rPr>
          <w:rFonts w:ascii="Trebuchet MS" w:eastAsia="Calibri" w:hAnsi="Trebuchet MS" w:cs="Arial"/>
          <w:b/>
          <w:sz w:val="20"/>
          <w:szCs w:val="20"/>
        </w:rPr>
        <w:t xml:space="preserve">Till Date </w:t>
      </w:r>
    </w:p>
    <w:p w:rsidR="00CB20F6" w:rsidP="006A292B">
      <w:pPr>
        <w:widowControl w:val="0"/>
        <w:rPr>
          <w:rFonts w:ascii="Trebuchet MS" w:eastAsia="Calibri" w:hAnsi="Trebuchet MS" w:cs="Arial"/>
          <w:b/>
          <w:sz w:val="20"/>
          <w:szCs w:val="20"/>
        </w:rPr>
      </w:pPr>
      <w:r w:rsidRPr="002875D2">
        <w:rPr>
          <w:rFonts w:ascii="Trebuchet MS" w:eastAsia="Calibri" w:hAnsi="Trebuchet MS" w:cs="Arial"/>
          <w:b/>
          <w:sz w:val="20"/>
          <w:szCs w:val="20"/>
        </w:rPr>
        <w:t>Position:</w:t>
      </w:r>
      <w:r w:rsidR="00A70EF3">
        <w:rPr>
          <w:rFonts w:ascii="Trebuchet MS" w:eastAsia="Calibri" w:hAnsi="Trebuchet MS" w:cs="Arial"/>
          <w:b/>
          <w:sz w:val="20"/>
          <w:szCs w:val="20"/>
        </w:rPr>
        <w:t xml:space="preserve"> </w:t>
      </w:r>
      <w:r w:rsidR="00C70499">
        <w:rPr>
          <w:rFonts w:ascii="Trebuchet MS" w:eastAsia="Calibri" w:hAnsi="Trebuchet MS" w:cs="Arial"/>
          <w:b/>
          <w:sz w:val="20"/>
          <w:szCs w:val="20"/>
        </w:rPr>
        <w:t>SAP</w:t>
      </w:r>
      <w:r w:rsidRPr="002875D2">
        <w:rPr>
          <w:rFonts w:ascii="Trebuchet MS" w:eastAsia="Calibri" w:hAnsi="Trebuchet MS" w:cs="Arial"/>
          <w:b/>
          <w:sz w:val="20"/>
          <w:szCs w:val="20"/>
        </w:rPr>
        <w:t xml:space="preserve"> ABAP Consultant</w:t>
      </w:r>
    </w:p>
    <w:p w:rsidR="00317851" w:rsidP="006A292B">
      <w:pPr>
        <w:widowControl w:val="0"/>
        <w:rPr>
          <w:rFonts w:ascii="Trebuchet MS" w:eastAsia="Calibri" w:hAnsi="Trebuchet MS" w:cs="Arial"/>
          <w:b/>
          <w:sz w:val="20"/>
          <w:szCs w:val="20"/>
        </w:rPr>
      </w:pPr>
    </w:p>
    <w:p w:rsidR="00EF0A74" w:rsidP="006A292B">
      <w:pPr>
        <w:widowControl w:val="0"/>
        <w:rPr>
          <w:rFonts w:ascii="Trebuchet MS" w:eastAsia="Calibri" w:hAnsi="Trebuchet MS" w:cs="Arial"/>
          <w:b/>
          <w:sz w:val="20"/>
          <w:szCs w:val="20"/>
        </w:rPr>
      </w:pPr>
      <w:r>
        <w:rPr>
          <w:rFonts w:ascii="Trebuchet MS" w:eastAsia="Calibri" w:hAnsi="Trebuchet MS" w:cs="Arial"/>
          <w:b/>
          <w:sz w:val="20"/>
          <w:szCs w:val="20"/>
        </w:rPr>
        <w:t>Brief Description of the Client:</w:t>
      </w:r>
    </w:p>
    <w:p w:rsidR="00082D64" w:rsidP="006A292B">
      <w:pPr>
        <w:widowControl w:val="0"/>
        <w:rPr>
          <w:rFonts w:ascii="Segoe UI" w:hAnsi="Segoe UI" w:cs="Segoe UI"/>
          <w:bCs/>
          <w:color w:val="202122"/>
          <w:shd w:val="clear" w:color="auto" w:fill="FFFFFF"/>
        </w:rPr>
      </w:pPr>
      <w:r>
        <w:rPr>
          <w:rFonts w:ascii="Trebuchet MS" w:eastAsia="Calibri" w:hAnsi="Trebuchet MS" w:cs="Arial"/>
          <w:b/>
          <w:sz w:val="20"/>
          <w:szCs w:val="20"/>
        </w:rPr>
        <w:t xml:space="preserve">         </w:t>
      </w:r>
      <w:r w:rsidRPr="001C6B7B">
        <w:rPr>
          <w:rFonts w:ascii="Trebuchet MS" w:eastAsia="Calibri" w:hAnsi="Trebuchet MS" w:cs="Arial"/>
          <w:bCs/>
          <w:sz w:val="20"/>
          <w:szCs w:val="20"/>
        </w:rPr>
        <w:t xml:space="preserve">Honda is </w:t>
      </w:r>
      <w:r w:rsidRPr="001C6B7B" w:rsidR="00B4034C">
        <w:rPr>
          <w:rFonts w:ascii="Trebuchet MS" w:eastAsia="Calibri" w:hAnsi="Trebuchet MS" w:cs="Arial"/>
          <w:bCs/>
          <w:sz w:val="20"/>
          <w:szCs w:val="20"/>
        </w:rPr>
        <w:t>Globally well known</w:t>
      </w:r>
      <w:r w:rsidRPr="001C6B7B" w:rsidR="00BD3BF6">
        <w:rPr>
          <w:rFonts w:ascii="Trebuchet MS" w:eastAsia="Calibri" w:hAnsi="Trebuchet MS" w:cs="Arial"/>
          <w:bCs/>
          <w:sz w:val="20"/>
          <w:szCs w:val="20"/>
        </w:rPr>
        <w:t xml:space="preserve"> Automobi</w:t>
      </w:r>
      <w:r w:rsidRPr="001C6B7B" w:rsidR="00A35947">
        <w:rPr>
          <w:rFonts w:ascii="Trebuchet MS" w:eastAsia="Calibri" w:hAnsi="Trebuchet MS" w:cs="Arial"/>
          <w:bCs/>
          <w:sz w:val="20"/>
          <w:szCs w:val="20"/>
        </w:rPr>
        <w:t xml:space="preserve">le </w:t>
      </w:r>
      <w:r w:rsidRPr="001C6B7B" w:rsidR="00B4034C">
        <w:rPr>
          <w:rFonts w:ascii="Trebuchet MS" w:eastAsia="Calibri" w:hAnsi="Trebuchet MS" w:cs="Arial"/>
          <w:bCs/>
          <w:sz w:val="20"/>
          <w:szCs w:val="20"/>
        </w:rPr>
        <w:t xml:space="preserve"> manufacturer </w:t>
      </w:r>
      <w:r w:rsidRPr="001C6B7B" w:rsidR="00B86A7F">
        <w:rPr>
          <w:rFonts w:ascii="Trebuchet MS" w:eastAsia="Calibri" w:hAnsi="Trebuchet MS" w:cs="Arial"/>
          <w:bCs/>
          <w:sz w:val="20"/>
          <w:szCs w:val="20"/>
        </w:rPr>
        <w:t xml:space="preserve">and Distributor of two wheeler </w:t>
      </w:r>
      <w:r w:rsidRPr="001C6B7B" w:rsidR="003A78CF">
        <w:rPr>
          <w:rFonts w:ascii="Trebuchet MS" w:eastAsia="Calibri" w:hAnsi="Trebuchet MS" w:cs="Arial"/>
          <w:bCs/>
          <w:sz w:val="20"/>
          <w:szCs w:val="20"/>
        </w:rPr>
        <w:t xml:space="preserve">and four Wheeler </w:t>
      </w:r>
      <w:r w:rsidRPr="001C6B7B">
        <w:rPr>
          <w:rFonts w:ascii="Trebuchet MS" w:eastAsia="Calibri" w:hAnsi="Trebuchet MS" w:cs="Arial"/>
          <w:bCs/>
          <w:sz w:val="20"/>
          <w:szCs w:val="20"/>
        </w:rPr>
        <w:t>Company</w:t>
      </w:r>
      <w:r w:rsidR="00C70499">
        <w:rPr>
          <w:rFonts w:ascii="Trebuchet MS" w:eastAsia="Calibri" w:hAnsi="Trebuchet MS" w:cs="Arial"/>
          <w:bCs/>
          <w:sz w:val="20"/>
          <w:szCs w:val="20"/>
        </w:rPr>
        <w:t>,</w:t>
      </w:r>
      <w:r w:rsidRPr="001C6B7B">
        <w:rPr>
          <w:rFonts w:ascii="Trebuchet MS" w:eastAsia="Calibri" w:hAnsi="Trebuchet MS" w:cs="Arial"/>
          <w:bCs/>
          <w:sz w:val="20"/>
          <w:szCs w:val="20"/>
        </w:rPr>
        <w:t xml:space="preserve"> </w:t>
      </w:r>
      <w:r w:rsidRPr="001C6B7B" w:rsidR="00652794">
        <w:rPr>
          <w:rFonts w:ascii="Trebuchet MS" w:eastAsia="Calibri" w:hAnsi="Trebuchet MS" w:cs="Arial"/>
          <w:bCs/>
          <w:sz w:val="20"/>
          <w:szCs w:val="20"/>
        </w:rPr>
        <w:t xml:space="preserve">Headquartered in Tokyo </w:t>
      </w:r>
      <w:r w:rsidRPr="001C6B7B" w:rsidR="00C12038">
        <w:rPr>
          <w:rFonts w:ascii="Trebuchet MS" w:eastAsia="Calibri" w:hAnsi="Trebuchet MS" w:cs="Arial"/>
          <w:bCs/>
          <w:sz w:val="20"/>
          <w:szCs w:val="20"/>
        </w:rPr>
        <w:t>,Japan.</w:t>
      </w:r>
      <w:r w:rsidRPr="001C6B7B" w:rsidR="00C16895">
        <w:rPr>
          <w:rFonts w:ascii="Trebuchet MS" w:eastAsia="Calibri" w:hAnsi="Trebuchet MS" w:cs="Arial"/>
          <w:bCs/>
          <w:sz w:val="20"/>
          <w:szCs w:val="20"/>
        </w:rPr>
        <w:t xml:space="preserve"> </w:t>
      </w:r>
      <w:r w:rsidRPr="001C6B7B" w:rsidR="00D132D1">
        <w:rPr>
          <w:rFonts w:ascii="Trebuchet MS" w:eastAsia="Calibri" w:hAnsi="Trebuchet MS" w:cs="Arial"/>
          <w:bCs/>
          <w:sz w:val="20"/>
          <w:szCs w:val="20"/>
        </w:rPr>
        <w:t xml:space="preserve">HONDA is </w:t>
      </w:r>
      <w:r w:rsidRPr="001C6B7B" w:rsidR="00652EC3">
        <w:rPr>
          <w:rFonts w:ascii="Trebuchet MS" w:eastAsia="Calibri" w:hAnsi="Trebuchet MS" w:cs="Arial"/>
          <w:bCs/>
          <w:sz w:val="20"/>
          <w:szCs w:val="20"/>
        </w:rPr>
        <w:t xml:space="preserve">Eighth largest automobile </w:t>
      </w:r>
      <w:r w:rsidRPr="001C6B7B" w:rsidR="00094D06">
        <w:rPr>
          <w:rFonts w:ascii="Trebuchet MS" w:eastAsia="Calibri" w:hAnsi="Trebuchet MS" w:cs="Arial"/>
          <w:bCs/>
          <w:sz w:val="20"/>
          <w:szCs w:val="20"/>
        </w:rPr>
        <w:t xml:space="preserve">manufacturer in the world. </w:t>
      </w:r>
      <w:r w:rsidRPr="001C6B7B" w:rsidR="005B700A">
        <w:rPr>
          <w:rFonts w:ascii="Segoe UI" w:hAnsi="Segoe UI" w:cs="Segoe UI"/>
          <w:bCs/>
          <w:color w:val="202122"/>
          <w:shd w:val="clear" w:color="auto" w:fill="FFFFFF"/>
        </w:rPr>
        <w:t>Honda also manufactures garden equipment, marine engines, personal watercraft, power generators, and other products. Since 1986, Honda has been involved with artificial intelligence/robotics research</w:t>
      </w:r>
      <w:r w:rsidRPr="001C6B7B" w:rsidR="00F91327">
        <w:rPr>
          <w:rFonts w:ascii="Segoe UI" w:hAnsi="Segoe UI" w:cs="Segoe UI"/>
          <w:bCs/>
          <w:color w:val="202122"/>
          <w:shd w:val="clear" w:color="auto" w:fill="FFFFFF"/>
        </w:rPr>
        <w:t>.</w:t>
      </w:r>
      <w:r w:rsidRPr="001C6B7B" w:rsidR="008602AA">
        <w:rPr>
          <w:rFonts w:ascii="Segoe UI" w:hAnsi="Segoe UI" w:cs="Segoe UI"/>
          <w:bCs/>
          <w:color w:val="202122"/>
          <w:shd w:val="clear" w:color="auto" w:fill="FFFFFF"/>
        </w:rPr>
        <w:t xml:space="preserve"> HONDA is having their plants in almost all </w:t>
      </w:r>
      <w:r w:rsidRPr="001C6B7B" w:rsidR="00FB484C">
        <w:rPr>
          <w:rFonts w:ascii="Segoe UI" w:hAnsi="Segoe UI" w:cs="Segoe UI"/>
          <w:bCs/>
          <w:color w:val="202122"/>
          <w:shd w:val="clear" w:color="auto" w:fill="FFFFFF"/>
        </w:rPr>
        <w:t xml:space="preserve">Regions across the globe. </w:t>
      </w:r>
    </w:p>
    <w:p w:rsidR="00A660AD" w:rsidP="006A292B">
      <w:pPr>
        <w:widowControl w:val="0"/>
        <w:rPr>
          <w:rFonts w:ascii="Segoe UI" w:hAnsi="Segoe UI" w:cs="Segoe UI"/>
          <w:bCs/>
          <w:color w:val="202122"/>
          <w:shd w:val="clear" w:color="auto" w:fill="FFFFFF"/>
        </w:rPr>
      </w:pPr>
    </w:p>
    <w:p w:rsidR="003F32D3" w:rsidRPr="003F32D3" w:rsidP="003F32D3">
      <w:pPr>
        <w:widowControl w:val="0"/>
        <w:rPr>
          <w:rFonts w:ascii="Trebuchet MS" w:eastAsia="Calibri" w:hAnsi="Trebuchet MS" w:cs="Arial"/>
          <w:bCs/>
          <w:sz w:val="20"/>
          <w:szCs w:val="20"/>
        </w:rPr>
      </w:pPr>
      <w:r w:rsidRPr="008E5712">
        <w:rPr>
          <w:rFonts w:ascii="Segoe UI" w:hAnsi="Segoe UI" w:cs="Segoe UI"/>
          <w:b/>
          <w:color w:val="202122"/>
          <w:shd w:val="clear" w:color="auto" w:fill="FFFFFF"/>
        </w:rPr>
        <w:t>Role</w:t>
      </w:r>
      <w:r>
        <w:rPr>
          <w:rFonts w:ascii="Segoe UI" w:hAnsi="Segoe UI" w:cs="Segoe UI"/>
          <w:bCs/>
          <w:color w:val="202122"/>
          <w:shd w:val="clear" w:color="auto" w:fill="FFFFFF"/>
        </w:rPr>
        <w:t xml:space="preserve"> </w:t>
      </w:r>
      <w:r w:rsidRPr="008E5712">
        <w:rPr>
          <w:rFonts w:ascii="Segoe UI" w:hAnsi="Segoe UI" w:cs="Segoe UI"/>
          <w:b/>
          <w:color w:val="202122"/>
          <w:shd w:val="clear" w:color="auto" w:fill="FFFFFF"/>
        </w:rPr>
        <w:t>and</w:t>
      </w:r>
      <w:r>
        <w:rPr>
          <w:rFonts w:ascii="Trebuchet MS" w:eastAsia="Calibri" w:hAnsi="Trebuchet MS" w:cs="Arial"/>
          <w:bCs/>
          <w:sz w:val="20"/>
          <w:szCs w:val="20"/>
        </w:rPr>
        <w:t xml:space="preserve"> </w:t>
      </w:r>
      <w:r w:rsidRPr="008E5712">
        <w:rPr>
          <w:rFonts w:ascii="Trebuchet MS" w:eastAsia="Calibri" w:hAnsi="Trebuchet MS" w:cs="Arial"/>
          <w:b/>
          <w:sz w:val="20"/>
          <w:szCs w:val="20"/>
        </w:rPr>
        <w:t>Responsibilities</w:t>
      </w:r>
      <w:r w:rsidR="001C3289">
        <w:rPr>
          <w:rFonts w:ascii="Trebuchet MS" w:eastAsia="Calibri" w:hAnsi="Trebuchet MS" w:cs="Arial"/>
          <w:bCs/>
          <w:sz w:val="20"/>
          <w:szCs w:val="20"/>
        </w:rPr>
        <w:t>:</w:t>
      </w:r>
    </w:p>
    <w:p w:rsidR="001C3289" w:rsidRPr="000278A5" w:rsidP="006A292B">
      <w:pPr>
        <w:widowControl w:val="0"/>
        <w:numPr>
          <w:ilvl w:val="0"/>
          <w:numId w:val="22"/>
        </w:numPr>
        <w:rPr>
          <w:rFonts w:ascii="Trebuchet MS" w:eastAsia="Calibri" w:hAnsi="Trebuchet MS" w:cs="Arial"/>
          <w:sz w:val="20"/>
          <w:szCs w:val="20"/>
        </w:rPr>
      </w:pPr>
      <w:r>
        <w:rPr>
          <w:rFonts w:ascii="Trebuchet MS" w:eastAsia="Calibri" w:hAnsi="Trebuchet MS" w:cs="Arial"/>
          <w:sz w:val="20"/>
          <w:szCs w:val="20"/>
        </w:rPr>
        <w:t>Wor</w:t>
      </w:r>
      <w:r w:rsidR="00713672">
        <w:rPr>
          <w:rFonts w:ascii="Trebuchet MS" w:eastAsia="Calibri" w:hAnsi="Trebuchet MS" w:cs="Arial"/>
          <w:sz w:val="20"/>
          <w:szCs w:val="20"/>
        </w:rPr>
        <w:t xml:space="preserve">king on ABAP </w:t>
      </w:r>
      <w:r w:rsidR="00EF0D08">
        <w:rPr>
          <w:rFonts w:ascii="Trebuchet MS" w:eastAsia="Calibri" w:hAnsi="Trebuchet MS" w:cs="Arial"/>
          <w:sz w:val="20"/>
          <w:szCs w:val="20"/>
        </w:rPr>
        <w:t xml:space="preserve">Proxy Objects for data </w:t>
      </w:r>
      <w:r w:rsidR="00A52255">
        <w:rPr>
          <w:rFonts w:ascii="Trebuchet MS" w:eastAsia="Calibri" w:hAnsi="Trebuchet MS" w:cs="Arial"/>
          <w:sz w:val="20"/>
          <w:szCs w:val="20"/>
        </w:rPr>
        <w:t xml:space="preserve">transmission inbound and Outbound. </w:t>
      </w:r>
    </w:p>
    <w:p w:rsidR="001C3289" w:rsidP="00181A2D">
      <w:pPr>
        <w:widowControl w:val="0"/>
        <w:numPr>
          <w:ilvl w:val="0"/>
          <w:numId w:val="22"/>
        </w:numPr>
        <w:rPr>
          <w:rFonts w:ascii="Trebuchet MS" w:eastAsia="Calibri" w:hAnsi="Trebuchet MS" w:cs="Arial"/>
          <w:sz w:val="20"/>
          <w:szCs w:val="20"/>
        </w:rPr>
      </w:pPr>
      <w:r>
        <w:rPr>
          <w:rFonts w:ascii="Trebuchet MS" w:eastAsia="Calibri" w:hAnsi="Trebuchet MS" w:cs="Arial"/>
          <w:sz w:val="20"/>
          <w:szCs w:val="20"/>
        </w:rPr>
        <w:t xml:space="preserve">Worked </w:t>
      </w:r>
      <w:r w:rsidR="00775356">
        <w:rPr>
          <w:rFonts w:ascii="Trebuchet MS" w:eastAsia="Calibri" w:hAnsi="Trebuchet MS" w:cs="Arial"/>
          <w:sz w:val="20"/>
          <w:szCs w:val="20"/>
        </w:rPr>
        <w:t xml:space="preserve">on </w:t>
      </w:r>
      <w:r w:rsidR="006559E0">
        <w:rPr>
          <w:rFonts w:ascii="Trebuchet MS" w:eastAsia="Calibri" w:hAnsi="Trebuchet MS" w:cs="Arial"/>
          <w:sz w:val="20"/>
          <w:szCs w:val="20"/>
        </w:rPr>
        <w:t>System break fixes</w:t>
      </w:r>
      <w:r w:rsidR="0065517E">
        <w:rPr>
          <w:rFonts w:ascii="Trebuchet MS" w:eastAsia="Calibri" w:hAnsi="Trebuchet MS" w:cs="Arial"/>
          <w:sz w:val="20"/>
          <w:szCs w:val="20"/>
        </w:rPr>
        <w:t>,</w:t>
      </w:r>
      <w:r w:rsidR="007D6983">
        <w:rPr>
          <w:rFonts w:ascii="Trebuchet MS" w:eastAsia="Calibri" w:hAnsi="Trebuchet MS" w:cs="Arial"/>
          <w:sz w:val="20"/>
          <w:szCs w:val="20"/>
        </w:rPr>
        <w:t xml:space="preserve"> System </w:t>
      </w:r>
      <w:r w:rsidR="006A7AD6">
        <w:rPr>
          <w:rFonts w:ascii="Trebuchet MS" w:eastAsia="Calibri" w:hAnsi="Trebuchet MS" w:cs="Arial"/>
          <w:sz w:val="20"/>
          <w:szCs w:val="20"/>
        </w:rPr>
        <w:t xml:space="preserve">Enhancements, </w:t>
      </w:r>
      <w:r w:rsidR="0065517E">
        <w:rPr>
          <w:rFonts w:ascii="Trebuchet MS" w:eastAsia="Calibri" w:hAnsi="Trebuchet MS" w:cs="Arial"/>
          <w:sz w:val="20"/>
          <w:szCs w:val="20"/>
        </w:rPr>
        <w:t xml:space="preserve">Analysis of the </w:t>
      </w:r>
      <w:r w:rsidR="00ED2D9C">
        <w:rPr>
          <w:rFonts w:ascii="Trebuchet MS" w:eastAsia="Calibri" w:hAnsi="Trebuchet MS" w:cs="Arial"/>
          <w:sz w:val="20"/>
          <w:szCs w:val="20"/>
        </w:rPr>
        <w:t xml:space="preserve">Incidents raised by Users and delivering </w:t>
      </w:r>
      <w:r w:rsidR="00526050">
        <w:rPr>
          <w:rFonts w:ascii="Trebuchet MS" w:eastAsia="Calibri" w:hAnsi="Trebuchet MS" w:cs="Arial"/>
          <w:sz w:val="20"/>
          <w:szCs w:val="20"/>
        </w:rPr>
        <w:t xml:space="preserve">solutions within Customer time lines. </w:t>
      </w:r>
    </w:p>
    <w:p w:rsidR="006A7AD6" w:rsidP="00181A2D">
      <w:pPr>
        <w:widowControl w:val="0"/>
        <w:numPr>
          <w:ilvl w:val="0"/>
          <w:numId w:val="22"/>
        </w:numPr>
        <w:rPr>
          <w:rFonts w:ascii="Trebuchet MS" w:eastAsia="Calibri" w:hAnsi="Trebuchet MS" w:cs="Arial"/>
          <w:sz w:val="20"/>
          <w:szCs w:val="20"/>
        </w:rPr>
      </w:pPr>
      <w:r>
        <w:rPr>
          <w:rFonts w:ascii="Trebuchet MS" w:eastAsia="Calibri" w:hAnsi="Trebuchet MS" w:cs="Arial"/>
          <w:sz w:val="20"/>
          <w:szCs w:val="20"/>
        </w:rPr>
        <w:t xml:space="preserve">Understanding the </w:t>
      </w:r>
      <w:r w:rsidR="000643CF">
        <w:rPr>
          <w:rFonts w:ascii="Trebuchet MS" w:eastAsia="Calibri" w:hAnsi="Trebuchet MS" w:cs="Arial"/>
          <w:sz w:val="20"/>
          <w:szCs w:val="20"/>
        </w:rPr>
        <w:t xml:space="preserve">Client Business Requirements and Provide them </w:t>
      </w:r>
      <w:r w:rsidR="00146CD6">
        <w:rPr>
          <w:rFonts w:ascii="Trebuchet MS" w:eastAsia="Calibri" w:hAnsi="Trebuchet MS" w:cs="Arial"/>
          <w:sz w:val="20"/>
          <w:szCs w:val="20"/>
        </w:rPr>
        <w:t xml:space="preserve">with Initial Assessment with Technical Design Documents. </w:t>
      </w:r>
    </w:p>
    <w:p w:rsidR="0021222D" w:rsidP="00181A2D">
      <w:pPr>
        <w:widowControl w:val="0"/>
        <w:numPr>
          <w:ilvl w:val="0"/>
          <w:numId w:val="22"/>
        </w:numPr>
        <w:rPr>
          <w:rFonts w:ascii="Trebuchet MS" w:eastAsia="Calibri" w:hAnsi="Trebuchet MS" w:cs="Arial"/>
          <w:sz w:val="20"/>
          <w:szCs w:val="20"/>
        </w:rPr>
      </w:pPr>
      <w:r>
        <w:rPr>
          <w:rFonts w:ascii="Trebuchet MS" w:eastAsia="Calibri" w:hAnsi="Trebuchet MS" w:cs="Arial"/>
          <w:sz w:val="20"/>
          <w:szCs w:val="20"/>
        </w:rPr>
        <w:t xml:space="preserve">Worked on Enterprise Portal </w:t>
      </w:r>
      <w:r w:rsidR="00CA0902">
        <w:rPr>
          <w:rFonts w:ascii="Trebuchet MS" w:eastAsia="Calibri" w:hAnsi="Trebuchet MS" w:cs="Arial"/>
          <w:sz w:val="20"/>
          <w:szCs w:val="20"/>
        </w:rPr>
        <w:t xml:space="preserve">EP Spanish Translations from existing </w:t>
      </w:r>
      <w:r w:rsidR="00921BCC">
        <w:rPr>
          <w:rFonts w:ascii="Trebuchet MS" w:eastAsia="Calibri" w:hAnsi="Trebuchet MS" w:cs="Arial"/>
          <w:sz w:val="20"/>
          <w:szCs w:val="20"/>
        </w:rPr>
        <w:t xml:space="preserve">English language, successfully completed </w:t>
      </w:r>
      <w:r w:rsidR="00F53212">
        <w:rPr>
          <w:rFonts w:ascii="Trebuchet MS" w:eastAsia="Calibri" w:hAnsi="Trebuchet MS" w:cs="Arial"/>
          <w:sz w:val="20"/>
          <w:szCs w:val="20"/>
        </w:rPr>
        <w:t>Go live and Hyper care Support</w:t>
      </w:r>
      <w:r w:rsidR="00166997">
        <w:rPr>
          <w:rFonts w:ascii="Trebuchet MS" w:eastAsia="Calibri" w:hAnsi="Trebuchet MS" w:cs="Arial"/>
          <w:sz w:val="20"/>
          <w:szCs w:val="20"/>
        </w:rPr>
        <w:t xml:space="preserve">. </w:t>
      </w:r>
    </w:p>
    <w:p w:rsidR="00166997" w:rsidP="00181A2D">
      <w:pPr>
        <w:widowControl w:val="0"/>
        <w:numPr>
          <w:ilvl w:val="0"/>
          <w:numId w:val="22"/>
        </w:numPr>
        <w:rPr>
          <w:rFonts w:ascii="Trebuchet MS" w:eastAsia="Calibri" w:hAnsi="Trebuchet MS" w:cs="Arial"/>
          <w:sz w:val="20"/>
          <w:szCs w:val="20"/>
        </w:rPr>
      </w:pPr>
      <w:r>
        <w:rPr>
          <w:rFonts w:ascii="Trebuchet MS" w:eastAsia="Calibri" w:hAnsi="Trebuchet MS" w:cs="Arial"/>
          <w:sz w:val="20"/>
          <w:szCs w:val="20"/>
        </w:rPr>
        <w:t>Working on one interface Requirement</w:t>
      </w:r>
      <w:r w:rsidR="00554CED">
        <w:rPr>
          <w:rFonts w:ascii="Trebuchet MS" w:eastAsia="Calibri" w:hAnsi="Trebuchet MS" w:cs="Arial"/>
          <w:sz w:val="20"/>
          <w:szCs w:val="20"/>
        </w:rPr>
        <w:t xml:space="preserve"> called IDD1354</w:t>
      </w:r>
      <w:r w:rsidR="0090548C">
        <w:rPr>
          <w:rFonts w:ascii="Trebuchet MS" w:eastAsia="Calibri" w:hAnsi="Trebuchet MS" w:cs="Arial"/>
          <w:sz w:val="20"/>
          <w:szCs w:val="20"/>
        </w:rPr>
        <w:t xml:space="preserve"> Outbound or Response back from ECC </w:t>
      </w:r>
      <w:r w:rsidR="008345DA">
        <w:rPr>
          <w:rFonts w:ascii="Trebuchet MS" w:eastAsia="Calibri" w:hAnsi="Trebuchet MS" w:cs="Arial"/>
          <w:sz w:val="20"/>
          <w:szCs w:val="20"/>
        </w:rPr>
        <w:t xml:space="preserve">to third party system. </w:t>
      </w:r>
    </w:p>
    <w:p w:rsidR="00AB6FD5" w:rsidP="00AB6FD5">
      <w:pPr>
        <w:widowControl w:val="0"/>
        <w:numPr>
          <w:ilvl w:val="0"/>
          <w:numId w:val="22"/>
        </w:numPr>
        <w:rPr>
          <w:rFonts w:ascii="Trebuchet MS" w:eastAsia="Calibri" w:hAnsi="Trebuchet MS" w:cs="Arial"/>
          <w:sz w:val="20"/>
          <w:szCs w:val="20"/>
        </w:rPr>
      </w:pPr>
      <w:r>
        <w:rPr>
          <w:rFonts w:ascii="Trebuchet MS" w:eastAsia="Calibri" w:hAnsi="Trebuchet MS" w:cs="Arial"/>
          <w:sz w:val="20"/>
          <w:szCs w:val="20"/>
        </w:rPr>
        <w:t xml:space="preserve">Project </w:t>
      </w:r>
      <w:r w:rsidR="00BC6537">
        <w:rPr>
          <w:rFonts w:ascii="Trebuchet MS" w:eastAsia="Calibri" w:hAnsi="Trebuchet MS" w:cs="Arial"/>
          <w:sz w:val="20"/>
          <w:szCs w:val="20"/>
        </w:rPr>
        <w:t xml:space="preserve">Onboarding KT </w:t>
      </w:r>
      <w:r w:rsidR="00645E18">
        <w:rPr>
          <w:rFonts w:ascii="Trebuchet MS" w:eastAsia="Calibri" w:hAnsi="Trebuchet MS" w:cs="Arial"/>
          <w:sz w:val="20"/>
          <w:szCs w:val="20"/>
        </w:rPr>
        <w:t xml:space="preserve">for new resources into project </w:t>
      </w:r>
      <w:r>
        <w:rPr>
          <w:rFonts w:ascii="Trebuchet MS" w:eastAsia="Calibri" w:hAnsi="Trebuchet MS" w:cs="Arial"/>
          <w:sz w:val="20"/>
          <w:szCs w:val="20"/>
        </w:rPr>
        <w:t>Additional role.</w:t>
      </w:r>
    </w:p>
    <w:p w:rsidR="00284161" w:rsidP="00AB6FD5">
      <w:pPr>
        <w:widowControl w:val="0"/>
        <w:numPr>
          <w:ilvl w:val="0"/>
          <w:numId w:val="22"/>
        </w:numPr>
        <w:rPr>
          <w:rFonts w:ascii="Trebuchet MS" w:eastAsia="Calibri" w:hAnsi="Trebuchet MS" w:cs="Arial"/>
          <w:sz w:val="20"/>
          <w:szCs w:val="20"/>
        </w:rPr>
      </w:pPr>
      <w:r>
        <w:rPr>
          <w:rFonts w:ascii="Trebuchet MS" w:eastAsia="Calibri" w:hAnsi="Trebuchet MS" w:cs="Arial"/>
          <w:sz w:val="20"/>
          <w:szCs w:val="20"/>
        </w:rPr>
        <w:t>Technical</w:t>
      </w:r>
      <w:r w:rsidR="00A96F70">
        <w:rPr>
          <w:rFonts w:ascii="Trebuchet MS" w:eastAsia="Calibri" w:hAnsi="Trebuchet MS" w:cs="Arial"/>
          <w:sz w:val="20"/>
          <w:szCs w:val="20"/>
        </w:rPr>
        <w:t xml:space="preserve"> Support for </w:t>
      </w:r>
      <w:r w:rsidR="000734EB">
        <w:rPr>
          <w:rFonts w:ascii="Trebuchet MS" w:eastAsia="Calibri" w:hAnsi="Trebuchet MS" w:cs="Arial"/>
          <w:sz w:val="20"/>
          <w:szCs w:val="20"/>
        </w:rPr>
        <w:t xml:space="preserve">to my junior team members </w:t>
      </w:r>
    </w:p>
    <w:p w:rsidR="00234CCB" w:rsidP="00AB6FD5">
      <w:pPr>
        <w:widowControl w:val="0"/>
        <w:numPr>
          <w:ilvl w:val="0"/>
          <w:numId w:val="22"/>
        </w:numPr>
        <w:rPr>
          <w:rFonts w:ascii="Trebuchet MS" w:eastAsia="Calibri" w:hAnsi="Trebuchet MS" w:cs="Arial"/>
          <w:sz w:val="20"/>
          <w:szCs w:val="20"/>
        </w:rPr>
      </w:pPr>
      <w:r>
        <w:rPr>
          <w:rFonts w:ascii="Trebuchet MS" w:eastAsia="Calibri" w:hAnsi="Trebuchet MS" w:cs="Arial"/>
          <w:sz w:val="20"/>
          <w:szCs w:val="20"/>
        </w:rPr>
        <w:t xml:space="preserve">Client interactions </w:t>
      </w:r>
      <w:r w:rsidR="00C104CA">
        <w:rPr>
          <w:rFonts w:ascii="Trebuchet MS" w:eastAsia="Calibri" w:hAnsi="Trebuchet MS" w:cs="Arial"/>
          <w:sz w:val="20"/>
          <w:szCs w:val="20"/>
        </w:rPr>
        <w:t xml:space="preserve">during requirement gathering </w:t>
      </w:r>
    </w:p>
    <w:p w:rsidR="0043380B" w:rsidP="00AB6FD5">
      <w:pPr>
        <w:widowControl w:val="0"/>
        <w:numPr>
          <w:ilvl w:val="0"/>
          <w:numId w:val="22"/>
        </w:numPr>
        <w:rPr>
          <w:rFonts w:ascii="Trebuchet MS" w:eastAsia="Calibri" w:hAnsi="Trebuchet MS" w:cs="Arial"/>
          <w:sz w:val="20"/>
          <w:szCs w:val="20"/>
        </w:rPr>
      </w:pPr>
      <w:r>
        <w:rPr>
          <w:rFonts w:ascii="Trebuchet MS" w:eastAsia="Calibri" w:hAnsi="Trebuchet MS" w:cs="Arial"/>
          <w:sz w:val="20"/>
          <w:szCs w:val="20"/>
        </w:rPr>
        <w:t xml:space="preserve">Worked on Re-design </w:t>
      </w:r>
      <w:r w:rsidR="009230E7">
        <w:rPr>
          <w:rFonts w:ascii="Trebuchet MS" w:eastAsia="Calibri" w:hAnsi="Trebuchet MS" w:cs="Arial"/>
          <w:sz w:val="20"/>
          <w:szCs w:val="20"/>
        </w:rPr>
        <w:t>Objects identified during new change</w:t>
      </w:r>
      <w:r w:rsidR="00FF560D">
        <w:rPr>
          <w:rFonts w:ascii="Trebuchet MS" w:eastAsia="Calibri" w:hAnsi="Trebuchet MS" w:cs="Arial"/>
          <w:sz w:val="20"/>
          <w:szCs w:val="20"/>
        </w:rPr>
        <w:t xml:space="preserve"> Ex: IDD0763.</w:t>
      </w:r>
    </w:p>
    <w:p w:rsidR="004F7B4C" w:rsidP="00236617">
      <w:pPr>
        <w:widowControl w:val="0"/>
        <w:numPr>
          <w:ilvl w:val="0"/>
          <w:numId w:val="22"/>
        </w:numPr>
        <w:rPr>
          <w:rFonts w:ascii="Trebuchet MS" w:eastAsia="Calibri" w:hAnsi="Trebuchet MS" w:cs="Arial"/>
          <w:sz w:val="20"/>
          <w:szCs w:val="20"/>
        </w:rPr>
      </w:pPr>
      <w:r>
        <w:rPr>
          <w:rFonts w:ascii="Trebuchet MS" w:eastAsia="Calibri" w:hAnsi="Trebuchet MS" w:cs="Arial"/>
          <w:sz w:val="20"/>
          <w:szCs w:val="20"/>
        </w:rPr>
        <w:t xml:space="preserve">Working on all </w:t>
      </w:r>
      <w:r w:rsidR="0038165E">
        <w:rPr>
          <w:rFonts w:ascii="Trebuchet MS" w:eastAsia="Calibri" w:hAnsi="Trebuchet MS" w:cs="Arial"/>
          <w:sz w:val="20"/>
          <w:szCs w:val="20"/>
        </w:rPr>
        <w:t>RICEFW</w:t>
      </w:r>
      <w:r w:rsidR="00B97224">
        <w:rPr>
          <w:rFonts w:ascii="Trebuchet MS" w:eastAsia="Calibri" w:hAnsi="Trebuchet MS" w:cs="Arial"/>
          <w:sz w:val="20"/>
          <w:szCs w:val="20"/>
        </w:rPr>
        <w:t xml:space="preserve"> </w:t>
      </w:r>
      <w:r w:rsidR="00EC34E7">
        <w:rPr>
          <w:rFonts w:ascii="Trebuchet MS" w:eastAsia="Calibri" w:hAnsi="Trebuchet MS" w:cs="Arial"/>
          <w:sz w:val="20"/>
          <w:szCs w:val="20"/>
        </w:rPr>
        <w:t>Objects types</w:t>
      </w:r>
      <w:r w:rsidR="0038165E">
        <w:rPr>
          <w:rFonts w:ascii="Trebuchet MS" w:eastAsia="Calibri" w:hAnsi="Trebuchet MS" w:cs="Arial"/>
          <w:sz w:val="20"/>
          <w:szCs w:val="20"/>
        </w:rPr>
        <w:t xml:space="preserve"> </w:t>
      </w:r>
      <w:r w:rsidR="00457CF5">
        <w:rPr>
          <w:rFonts w:ascii="Trebuchet MS" w:eastAsia="Calibri" w:hAnsi="Trebuchet MS" w:cs="Arial"/>
          <w:sz w:val="20"/>
          <w:szCs w:val="20"/>
        </w:rPr>
        <w:t xml:space="preserve">analysis and </w:t>
      </w:r>
      <w:r w:rsidR="0038165E">
        <w:rPr>
          <w:rFonts w:ascii="Trebuchet MS" w:eastAsia="Calibri" w:hAnsi="Trebuchet MS" w:cs="Arial"/>
          <w:sz w:val="20"/>
          <w:szCs w:val="20"/>
        </w:rPr>
        <w:t xml:space="preserve">changes as per client </w:t>
      </w:r>
      <w:r w:rsidR="00457CF5">
        <w:rPr>
          <w:rFonts w:ascii="Trebuchet MS" w:eastAsia="Calibri" w:hAnsi="Trebuchet MS" w:cs="Arial"/>
          <w:sz w:val="20"/>
          <w:szCs w:val="20"/>
        </w:rPr>
        <w:t>requirement</w:t>
      </w:r>
    </w:p>
    <w:p w:rsidR="00EC34E7" w:rsidP="00236617">
      <w:pPr>
        <w:widowControl w:val="0"/>
        <w:numPr>
          <w:ilvl w:val="0"/>
          <w:numId w:val="22"/>
        </w:numPr>
        <w:rPr>
          <w:rFonts w:ascii="Trebuchet MS" w:eastAsia="Calibri" w:hAnsi="Trebuchet MS" w:cs="Arial"/>
          <w:sz w:val="20"/>
          <w:szCs w:val="20"/>
        </w:rPr>
      </w:pPr>
      <w:r>
        <w:rPr>
          <w:rFonts w:ascii="Trebuchet MS" w:eastAsia="Calibri" w:hAnsi="Trebuchet MS" w:cs="Arial"/>
          <w:sz w:val="20"/>
          <w:szCs w:val="20"/>
        </w:rPr>
        <w:t xml:space="preserve">Worked </w:t>
      </w:r>
      <w:r w:rsidR="00B97FF0">
        <w:rPr>
          <w:rFonts w:ascii="Trebuchet MS" w:eastAsia="Calibri" w:hAnsi="Trebuchet MS" w:cs="Arial"/>
          <w:sz w:val="20"/>
          <w:szCs w:val="20"/>
        </w:rPr>
        <w:t xml:space="preserve">on Enterprise Portal EP Spanish Translations from existing English language </w:t>
      </w:r>
      <w:r>
        <w:rPr>
          <w:rFonts w:ascii="Trebuchet MS" w:eastAsia="Calibri" w:hAnsi="Trebuchet MS" w:cs="Arial"/>
          <w:sz w:val="20"/>
          <w:szCs w:val="20"/>
        </w:rPr>
        <w:t xml:space="preserve">and successfully went live </w:t>
      </w:r>
    </w:p>
    <w:p w:rsidR="004F7B4C" w:rsidP="00181A2D">
      <w:pPr>
        <w:widowControl w:val="0"/>
        <w:numPr>
          <w:ilvl w:val="0"/>
          <w:numId w:val="22"/>
        </w:numPr>
        <w:rPr>
          <w:rFonts w:ascii="Trebuchet MS" w:eastAsia="Calibri" w:hAnsi="Trebuchet MS" w:cs="Arial"/>
          <w:sz w:val="20"/>
          <w:szCs w:val="20"/>
        </w:rPr>
      </w:pPr>
      <w:r>
        <w:rPr>
          <w:rFonts w:ascii="Trebuchet MS" w:eastAsia="Calibri" w:hAnsi="Trebuchet MS" w:cs="Arial"/>
          <w:sz w:val="20"/>
          <w:szCs w:val="20"/>
        </w:rPr>
        <w:t xml:space="preserve">Added </w:t>
      </w:r>
      <w:r w:rsidR="00246F2B">
        <w:rPr>
          <w:rFonts w:ascii="Trebuchet MS" w:eastAsia="Calibri" w:hAnsi="Trebuchet MS" w:cs="Arial"/>
          <w:sz w:val="20"/>
          <w:szCs w:val="20"/>
        </w:rPr>
        <w:t xml:space="preserve">value field to a modified </w:t>
      </w:r>
      <w:r w:rsidR="00612285">
        <w:rPr>
          <w:rFonts w:ascii="Trebuchet MS" w:eastAsia="Calibri" w:hAnsi="Trebuchet MS" w:cs="Arial"/>
          <w:sz w:val="20"/>
          <w:szCs w:val="20"/>
        </w:rPr>
        <w:t xml:space="preserve">SAP ABAP Report </w:t>
      </w:r>
      <w:r>
        <w:rPr>
          <w:rFonts w:ascii="Trebuchet MS" w:eastAsia="Calibri" w:hAnsi="Trebuchet MS" w:cs="Arial"/>
          <w:sz w:val="20"/>
          <w:szCs w:val="20"/>
        </w:rPr>
        <w:t xml:space="preserve">Output </w:t>
      </w:r>
    </w:p>
    <w:p w:rsidR="00BB435E" w:rsidP="00181A2D">
      <w:pPr>
        <w:widowControl w:val="0"/>
        <w:numPr>
          <w:ilvl w:val="0"/>
          <w:numId w:val="22"/>
        </w:numPr>
        <w:rPr>
          <w:rFonts w:ascii="Trebuchet MS" w:eastAsia="Calibri" w:hAnsi="Trebuchet MS" w:cs="Arial"/>
          <w:sz w:val="20"/>
          <w:szCs w:val="20"/>
        </w:rPr>
      </w:pPr>
      <w:r>
        <w:rPr>
          <w:rFonts w:ascii="Trebuchet MS" w:eastAsia="Calibri" w:hAnsi="Trebuchet MS" w:cs="Arial"/>
          <w:sz w:val="20"/>
          <w:szCs w:val="20"/>
        </w:rPr>
        <w:t>Worked on Maximo</w:t>
      </w:r>
      <w:r w:rsidR="0073442A">
        <w:rPr>
          <w:rFonts w:ascii="Trebuchet MS" w:eastAsia="Calibri" w:hAnsi="Trebuchet MS" w:cs="Arial"/>
          <w:sz w:val="20"/>
          <w:szCs w:val="20"/>
        </w:rPr>
        <w:t xml:space="preserve"> Issue </w:t>
      </w:r>
    </w:p>
    <w:p w:rsidR="005F7733" w:rsidP="00181A2D">
      <w:pPr>
        <w:widowControl w:val="0"/>
        <w:numPr>
          <w:ilvl w:val="0"/>
          <w:numId w:val="22"/>
        </w:numPr>
        <w:rPr>
          <w:rFonts w:ascii="Trebuchet MS" w:eastAsia="Calibri" w:hAnsi="Trebuchet MS" w:cs="Arial"/>
          <w:sz w:val="20"/>
          <w:szCs w:val="20"/>
        </w:rPr>
      </w:pPr>
      <w:r>
        <w:rPr>
          <w:rFonts w:ascii="Trebuchet MS" w:eastAsia="Calibri" w:hAnsi="Trebuchet MS" w:cs="Arial"/>
          <w:sz w:val="20"/>
          <w:szCs w:val="20"/>
        </w:rPr>
        <w:t xml:space="preserve">Signature changes in SAP Smart Forms </w:t>
      </w:r>
    </w:p>
    <w:p w:rsidR="00246F2B" w:rsidRPr="00246F2B" w:rsidP="00BB435E">
      <w:pPr>
        <w:widowControl w:val="0"/>
        <w:ind w:left="360"/>
        <w:rPr>
          <w:rFonts w:ascii="Trebuchet MS" w:eastAsia="Calibri" w:hAnsi="Trebuchet MS" w:cs="Arial"/>
          <w:sz w:val="20"/>
          <w:szCs w:val="20"/>
        </w:rPr>
      </w:pPr>
    </w:p>
    <w:p w:rsidR="00181A2D" w:rsidRPr="002875D2" w:rsidP="00181A2D">
      <w:pPr>
        <w:widowControl w:val="0"/>
        <w:rPr>
          <w:rFonts w:ascii="Trebuchet MS" w:eastAsia="Calibri" w:hAnsi="Trebuchet MS" w:cs="Arial"/>
          <w:b/>
          <w:sz w:val="20"/>
          <w:szCs w:val="20"/>
        </w:rPr>
      </w:pPr>
      <w:r>
        <w:rPr>
          <w:rFonts w:ascii="Trebuchet MS" w:eastAsia="Calibri" w:hAnsi="Trebuchet MS" w:cs="Arial"/>
          <w:b/>
          <w:sz w:val="20"/>
          <w:szCs w:val="20"/>
        </w:rPr>
        <w:t xml:space="preserve">Project </w:t>
      </w:r>
      <w:r w:rsidR="00302E37">
        <w:rPr>
          <w:rFonts w:ascii="Trebuchet MS" w:eastAsia="Calibri" w:hAnsi="Trebuchet MS" w:cs="Arial"/>
          <w:b/>
          <w:sz w:val="20"/>
          <w:szCs w:val="20"/>
        </w:rPr>
        <w:t>#4</w:t>
      </w:r>
    </w:p>
    <w:p w:rsidR="00181A2D" w:rsidRPr="002875D2" w:rsidP="00181A2D">
      <w:pPr>
        <w:widowControl w:val="0"/>
        <w:rPr>
          <w:rFonts w:ascii="Trebuchet MS" w:eastAsia="Calibri" w:hAnsi="Trebuchet MS" w:cs="Arial"/>
          <w:b/>
          <w:sz w:val="20"/>
          <w:szCs w:val="20"/>
        </w:rPr>
      </w:pPr>
      <w:r>
        <w:rPr>
          <w:rFonts w:ascii="Trebuchet MS" w:eastAsia="Calibri" w:hAnsi="Trebuchet MS" w:cs="Arial"/>
          <w:b/>
          <w:sz w:val="20"/>
          <w:szCs w:val="20"/>
        </w:rPr>
        <w:t>Capgemi</w:t>
      </w:r>
      <w:r w:rsidR="005C7215">
        <w:rPr>
          <w:rFonts w:ascii="Trebuchet MS" w:eastAsia="Calibri" w:hAnsi="Trebuchet MS" w:cs="Arial"/>
          <w:b/>
          <w:sz w:val="20"/>
          <w:szCs w:val="20"/>
        </w:rPr>
        <w:t>ni</w:t>
      </w:r>
      <w:r w:rsidR="005C7215">
        <w:rPr>
          <w:rFonts w:ascii="Trebuchet MS" w:eastAsia="Calibri" w:hAnsi="Trebuchet MS" w:cs="Arial"/>
          <w:b/>
          <w:sz w:val="20"/>
          <w:szCs w:val="20"/>
        </w:rPr>
        <w:t xml:space="preserve"> Technology Services India Pvt. Ltd</w:t>
      </w:r>
      <w:r>
        <w:rPr>
          <w:rFonts w:ascii="Trebuchet MS" w:eastAsia="Calibri" w:hAnsi="Trebuchet MS" w:cs="Arial"/>
          <w:b/>
          <w:sz w:val="20"/>
          <w:szCs w:val="20"/>
        </w:rPr>
        <w:t>, Bangalore</w:t>
      </w:r>
      <w:r w:rsidRPr="002875D2">
        <w:rPr>
          <w:rFonts w:ascii="Trebuchet MS" w:eastAsia="Calibri" w:hAnsi="Trebuchet MS" w:cs="Arial"/>
          <w:b/>
          <w:sz w:val="20"/>
          <w:szCs w:val="20"/>
        </w:rPr>
        <w:t>.</w:t>
      </w:r>
    </w:p>
    <w:p w:rsidR="00181A2D" w:rsidRPr="002875D2" w:rsidP="00181A2D">
      <w:pPr>
        <w:widowControl w:val="0"/>
        <w:rPr>
          <w:rFonts w:ascii="Trebuchet MS" w:eastAsia="Calibri" w:hAnsi="Trebuchet MS" w:cs="Arial"/>
          <w:b/>
          <w:sz w:val="20"/>
          <w:szCs w:val="20"/>
        </w:rPr>
      </w:pPr>
      <w:r>
        <w:rPr>
          <w:rFonts w:ascii="Trebuchet MS" w:eastAsia="Calibri" w:hAnsi="Trebuchet MS" w:cs="Arial"/>
          <w:b/>
          <w:sz w:val="20"/>
          <w:szCs w:val="20"/>
        </w:rPr>
        <w:t xml:space="preserve">Project: </w:t>
      </w:r>
      <w:r w:rsidR="00393147">
        <w:rPr>
          <w:rFonts w:ascii="Trebuchet MS" w:eastAsia="Calibri" w:hAnsi="Trebuchet MS" w:cs="Arial"/>
          <w:b/>
          <w:sz w:val="20"/>
          <w:szCs w:val="20"/>
        </w:rPr>
        <w:t xml:space="preserve">Amgen GTS Build Project, </w:t>
      </w:r>
      <w:r w:rsidR="00B73AFC">
        <w:rPr>
          <w:rFonts w:ascii="Trebuchet MS" w:eastAsia="Calibri" w:hAnsi="Trebuchet MS" w:cs="Arial"/>
          <w:b/>
          <w:sz w:val="20"/>
          <w:szCs w:val="20"/>
        </w:rPr>
        <w:t>Amgen RUN team Support</w:t>
      </w:r>
      <w:r w:rsidR="00393147">
        <w:rPr>
          <w:rFonts w:ascii="Trebuchet MS" w:eastAsia="Calibri" w:hAnsi="Trebuchet MS" w:cs="Arial"/>
          <w:b/>
          <w:sz w:val="20"/>
          <w:szCs w:val="20"/>
        </w:rPr>
        <w:t xml:space="preserve"> and</w:t>
      </w:r>
      <w:r w:rsidR="00E856BE">
        <w:rPr>
          <w:rFonts w:ascii="Trebuchet MS" w:eastAsia="Calibri" w:hAnsi="Trebuchet MS" w:cs="Arial"/>
          <w:b/>
          <w:sz w:val="20"/>
          <w:szCs w:val="20"/>
        </w:rPr>
        <w:t xml:space="preserve"> Amgen Enhancements</w:t>
      </w:r>
      <w:r w:rsidR="00BF40D7">
        <w:rPr>
          <w:rFonts w:ascii="Trebuchet MS" w:eastAsia="Calibri" w:hAnsi="Trebuchet MS" w:cs="Arial"/>
          <w:b/>
          <w:sz w:val="20"/>
          <w:szCs w:val="20"/>
        </w:rPr>
        <w:t xml:space="preserve"> Team</w:t>
      </w:r>
    </w:p>
    <w:p w:rsidR="00181A2D" w:rsidRPr="002875D2" w:rsidP="00181A2D">
      <w:pPr>
        <w:widowControl w:val="0"/>
        <w:rPr>
          <w:rFonts w:ascii="Trebuchet MS" w:eastAsia="Calibri" w:hAnsi="Trebuchet MS" w:cs="Arial"/>
          <w:b/>
          <w:sz w:val="20"/>
          <w:szCs w:val="20"/>
        </w:rPr>
      </w:pPr>
      <w:r>
        <w:rPr>
          <w:rFonts w:ascii="Trebuchet MS" w:eastAsia="Calibri" w:hAnsi="Trebuchet MS" w:cs="Arial"/>
          <w:b/>
          <w:sz w:val="20"/>
          <w:szCs w:val="20"/>
        </w:rPr>
        <w:t>Client: Amgen</w:t>
      </w:r>
      <w:r>
        <w:rPr>
          <w:rFonts w:ascii="Trebuchet MS" w:eastAsia="Calibri" w:hAnsi="Trebuchet MS" w:cs="Arial"/>
          <w:b/>
          <w:sz w:val="20"/>
          <w:szCs w:val="20"/>
        </w:rPr>
        <w:t>, USA.</w:t>
      </w:r>
    </w:p>
    <w:p w:rsidR="00181A2D" w:rsidP="00181A2D">
      <w:pPr>
        <w:widowControl w:val="0"/>
        <w:rPr>
          <w:rFonts w:ascii="Trebuchet MS" w:eastAsia="Calibri" w:hAnsi="Trebuchet MS" w:cs="Arial"/>
          <w:b/>
          <w:sz w:val="20"/>
          <w:szCs w:val="20"/>
        </w:rPr>
      </w:pPr>
      <w:r>
        <w:rPr>
          <w:rFonts w:ascii="Trebuchet MS" w:eastAsia="Calibri" w:hAnsi="Trebuchet MS" w:cs="Arial"/>
          <w:b/>
          <w:sz w:val="20"/>
          <w:szCs w:val="20"/>
        </w:rPr>
        <w:t>P</w:t>
      </w:r>
      <w:r w:rsidR="004A04C1">
        <w:rPr>
          <w:rFonts w:ascii="Trebuchet MS" w:eastAsia="Calibri" w:hAnsi="Trebuchet MS" w:cs="Arial"/>
          <w:b/>
          <w:sz w:val="20"/>
          <w:szCs w:val="20"/>
        </w:rPr>
        <w:t>eriod: September'2020</w:t>
      </w:r>
      <w:r>
        <w:rPr>
          <w:rFonts w:ascii="Trebuchet MS" w:eastAsia="Calibri" w:hAnsi="Trebuchet MS" w:cs="Arial"/>
          <w:b/>
          <w:sz w:val="20"/>
          <w:szCs w:val="20"/>
        </w:rPr>
        <w:t xml:space="preserve"> </w:t>
      </w:r>
      <w:r w:rsidR="00CB03F6">
        <w:rPr>
          <w:rFonts w:ascii="Trebuchet MS" w:eastAsia="Calibri" w:hAnsi="Trebuchet MS" w:cs="Arial"/>
          <w:b/>
          <w:sz w:val="20"/>
          <w:szCs w:val="20"/>
        </w:rPr>
        <w:t xml:space="preserve">to </w:t>
      </w:r>
      <w:r w:rsidR="00D3208C">
        <w:rPr>
          <w:rFonts w:ascii="Trebuchet MS" w:eastAsia="Calibri" w:hAnsi="Trebuchet MS" w:cs="Arial"/>
          <w:b/>
          <w:sz w:val="20"/>
          <w:szCs w:val="20"/>
        </w:rPr>
        <w:t>September’2022</w:t>
      </w:r>
    </w:p>
    <w:p w:rsidR="00181A2D" w:rsidP="00181A2D">
      <w:pPr>
        <w:widowControl w:val="0"/>
        <w:rPr>
          <w:rFonts w:ascii="Trebuchet MS" w:eastAsia="Calibri" w:hAnsi="Trebuchet MS" w:cs="Arial"/>
          <w:b/>
          <w:sz w:val="20"/>
          <w:szCs w:val="20"/>
        </w:rPr>
      </w:pPr>
      <w:r w:rsidRPr="002875D2">
        <w:rPr>
          <w:rFonts w:ascii="Trebuchet MS" w:eastAsia="Calibri" w:hAnsi="Trebuchet MS" w:cs="Arial"/>
          <w:b/>
          <w:sz w:val="20"/>
          <w:szCs w:val="20"/>
        </w:rPr>
        <w:t>Position: ABAP Consultant</w:t>
      </w:r>
      <w:r>
        <w:rPr>
          <w:rFonts w:ascii="Trebuchet MS" w:eastAsia="Calibri" w:hAnsi="Trebuchet MS" w:cs="Arial"/>
          <w:b/>
          <w:sz w:val="20"/>
          <w:szCs w:val="20"/>
        </w:rPr>
        <w:t>/HANA trained</w:t>
      </w:r>
    </w:p>
    <w:p w:rsidR="00181A2D" w:rsidP="00181A2D">
      <w:pPr>
        <w:widowControl w:val="0"/>
        <w:rPr>
          <w:rFonts w:ascii="Trebuchet MS" w:eastAsia="Calibri" w:hAnsi="Trebuchet MS" w:cs="Arial"/>
          <w:b/>
          <w:sz w:val="20"/>
          <w:szCs w:val="20"/>
        </w:rPr>
      </w:pPr>
    </w:p>
    <w:p w:rsidR="00181A2D" w:rsidP="00181A2D">
      <w:pPr>
        <w:widowControl w:val="0"/>
        <w:rPr>
          <w:rFonts w:ascii="Trebuchet MS" w:eastAsia="Calibri" w:hAnsi="Trebuchet MS" w:cs="Arial"/>
          <w:b/>
          <w:sz w:val="20"/>
          <w:szCs w:val="20"/>
        </w:rPr>
      </w:pPr>
      <w:r>
        <w:rPr>
          <w:rFonts w:ascii="Trebuchet MS" w:eastAsia="Calibri" w:hAnsi="Trebuchet MS" w:cs="Arial"/>
          <w:b/>
          <w:sz w:val="20"/>
          <w:szCs w:val="20"/>
        </w:rPr>
        <w:t>Brief Description of the Client:</w:t>
      </w:r>
    </w:p>
    <w:p w:rsidR="007D53D1" w:rsidP="00181A2D">
      <w:pPr>
        <w:widowControl w:val="0"/>
        <w:rPr>
          <w:rFonts w:ascii="Trebuchet MS" w:eastAsia="Calibri" w:hAnsi="Trebuchet MS" w:cs="Arial"/>
          <w:sz w:val="20"/>
          <w:szCs w:val="20"/>
        </w:rPr>
      </w:pPr>
      <w:r>
        <w:rPr>
          <w:rFonts w:ascii="Trebuchet MS" w:eastAsia="Calibri" w:hAnsi="Trebuchet MS" w:cs="Arial"/>
          <w:b/>
          <w:sz w:val="20"/>
          <w:szCs w:val="20"/>
        </w:rPr>
        <w:t xml:space="preserve">         </w:t>
      </w:r>
      <w:r w:rsidR="00464A67">
        <w:rPr>
          <w:rFonts w:ascii="Trebuchet MS" w:eastAsia="Calibri" w:hAnsi="Trebuchet MS" w:cs="Arial"/>
          <w:b/>
          <w:sz w:val="20"/>
          <w:szCs w:val="20"/>
        </w:rPr>
        <w:t>Amgen</w:t>
      </w:r>
      <w:r w:rsidR="004245B8">
        <w:rPr>
          <w:rFonts w:ascii="Trebuchet MS" w:eastAsia="Calibri" w:hAnsi="Trebuchet MS" w:cs="Arial"/>
          <w:b/>
          <w:sz w:val="20"/>
          <w:szCs w:val="20"/>
        </w:rPr>
        <w:t xml:space="preserve">- </w:t>
      </w:r>
      <w:r w:rsidRPr="00D424E5">
        <w:rPr>
          <w:rFonts w:ascii="Trebuchet MS" w:eastAsia="Calibri" w:hAnsi="Trebuchet MS" w:cs="Arial"/>
          <w:sz w:val="20"/>
          <w:szCs w:val="20"/>
        </w:rPr>
        <w:t>A biotechnology innovator since 1980, Amgen has grown to be one of the world's leading independent biotechnology companies and has reached millions of patients around the world.</w:t>
      </w:r>
      <w:r w:rsidR="00954422">
        <w:rPr>
          <w:rFonts w:ascii="Trebuchet MS" w:eastAsia="Calibri" w:hAnsi="Trebuchet MS" w:cs="Arial"/>
          <w:sz w:val="20"/>
          <w:szCs w:val="20"/>
        </w:rPr>
        <w:t xml:space="preserve"> Amgen, USA is one of the world’</w:t>
      </w:r>
      <w:r w:rsidR="00C279B5">
        <w:rPr>
          <w:rFonts w:ascii="Trebuchet MS" w:eastAsia="Calibri" w:hAnsi="Trebuchet MS" w:cs="Arial"/>
          <w:sz w:val="20"/>
          <w:szCs w:val="20"/>
        </w:rPr>
        <w:t>s</w:t>
      </w:r>
      <w:r w:rsidR="00954422">
        <w:rPr>
          <w:rFonts w:ascii="Trebuchet MS" w:eastAsia="Calibri" w:hAnsi="Trebuchet MS" w:cs="Arial"/>
          <w:sz w:val="20"/>
          <w:szCs w:val="20"/>
        </w:rPr>
        <w:t xml:space="preserve"> leading biotechnology companies.</w:t>
      </w:r>
      <w:r w:rsidR="003F3864">
        <w:rPr>
          <w:rFonts w:ascii="Trebuchet MS" w:eastAsia="Calibri" w:hAnsi="Trebuchet MS" w:cs="Arial"/>
          <w:sz w:val="20"/>
          <w:szCs w:val="20"/>
        </w:rPr>
        <w:t xml:space="preserve"> A</w:t>
      </w:r>
      <w:r w:rsidR="00954422">
        <w:rPr>
          <w:rFonts w:ascii="Trebuchet MS" w:eastAsia="Calibri" w:hAnsi="Trebuchet MS" w:cs="Arial"/>
          <w:sz w:val="20"/>
          <w:szCs w:val="20"/>
        </w:rPr>
        <w:t>mgen is value-based company, deeply rooted in science and innovation to transform new ideas and discoveries into medicines for patients wi</w:t>
      </w:r>
      <w:r w:rsidR="007E2846">
        <w:rPr>
          <w:rFonts w:ascii="Trebuchet MS" w:eastAsia="Calibri" w:hAnsi="Trebuchet MS" w:cs="Arial"/>
          <w:sz w:val="20"/>
          <w:szCs w:val="20"/>
        </w:rPr>
        <w:t>th serious illnesses</w:t>
      </w:r>
      <w:r w:rsidR="00954422">
        <w:rPr>
          <w:rFonts w:ascii="Trebuchet MS" w:eastAsia="Calibri" w:hAnsi="Trebuchet MS" w:cs="Arial"/>
          <w:sz w:val="20"/>
          <w:szCs w:val="20"/>
        </w:rPr>
        <w:t xml:space="preserve"> </w:t>
      </w:r>
      <w:r w:rsidRPr="007D53D1">
        <w:rPr>
          <w:rFonts w:ascii="Trebuchet MS" w:eastAsia="Calibri" w:hAnsi="Trebuchet MS" w:cs="Arial"/>
          <w:sz w:val="20"/>
          <w:szCs w:val="20"/>
        </w:rPr>
        <w:t>Amgen is committed to unlocking the potential of biology for patients suffering from serious illnesses by discovering, developing, manufacturing and delivering innovative human therapeutics. This approach begins by using tools like advanced human genetics to unravel the complexities of disease and understand the fundamentals of human biology.</w:t>
      </w:r>
    </w:p>
    <w:p w:rsidR="000A7826" w:rsidRPr="006A553D" w:rsidP="00181A2D">
      <w:pPr>
        <w:widowControl w:val="0"/>
        <w:rPr>
          <w:rFonts w:ascii="Trebuchet MS" w:eastAsia="Calibri" w:hAnsi="Trebuchet MS" w:cs="Arial"/>
          <w:sz w:val="20"/>
          <w:szCs w:val="20"/>
        </w:rPr>
      </w:pPr>
      <w:r>
        <w:rPr>
          <w:rFonts w:ascii="Trebuchet MS" w:eastAsia="Calibri" w:hAnsi="Trebuchet MS" w:cs="Arial"/>
          <w:sz w:val="20"/>
          <w:szCs w:val="20"/>
        </w:rPr>
        <w:t xml:space="preserve">                                  Amgen</w:t>
      </w:r>
      <w:r w:rsidR="00346CB7">
        <w:rPr>
          <w:rFonts w:ascii="Trebuchet MS" w:eastAsia="Calibri" w:hAnsi="Trebuchet MS" w:cs="Arial"/>
          <w:sz w:val="20"/>
          <w:szCs w:val="20"/>
        </w:rPr>
        <w:t xml:space="preserve"> PFF</w:t>
      </w:r>
      <w:r>
        <w:rPr>
          <w:rFonts w:ascii="Trebuchet MS" w:eastAsia="Calibri" w:hAnsi="Trebuchet MS" w:cs="Arial"/>
          <w:sz w:val="20"/>
          <w:szCs w:val="20"/>
        </w:rPr>
        <w:t xml:space="preserve"> GTS build project is an implementation project f</w:t>
      </w:r>
      <w:r w:rsidR="00001E77">
        <w:rPr>
          <w:rFonts w:ascii="Trebuchet MS" w:eastAsia="Calibri" w:hAnsi="Trebuchet MS" w:cs="Arial"/>
          <w:sz w:val="20"/>
          <w:szCs w:val="20"/>
        </w:rPr>
        <w:t xml:space="preserve">or fulfilling the </w:t>
      </w:r>
      <w:r w:rsidR="00346CB7">
        <w:rPr>
          <w:rFonts w:ascii="Trebuchet MS" w:eastAsia="Calibri" w:hAnsi="Trebuchet MS" w:cs="Arial"/>
          <w:sz w:val="20"/>
          <w:szCs w:val="20"/>
        </w:rPr>
        <w:t xml:space="preserve">Amgen </w:t>
      </w:r>
      <w:r w:rsidR="00A63A30">
        <w:rPr>
          <w:rFonts w:ascii="Trebuchet MS" w:eastAsia="Calibri" w:hAnsi="Trebuchet MS" w:cs="Arial"/>
          <w:sz w:val="20"/>
          <w:szCs w:val="20"/>
        </w:rPr>
        <w:t>PFF and Customs needs</w:t>
      </w:r>
      <w:r w:rsidR="00A54AF1">
        <w:rPr>
          <w:rFonts w:ascii="Trebuchet MS" w:eastAsia="Calibri" w:hAnsi="Trebuchet MS" w:cs="Arial"/>
          <w:sz w:val="20"/>
          <w:szCs w:val="20"/>
        </w:rPr>
        <w:t xml:space="preserve"> (</w:t>
      </w:r>
      <w:r w:rsidRPr="00ED7280" w:rsidR="001E23B5">
        <w:rPr>
          <w:rFonts w:ascii="Trebuchet MS" w:eastAsia="Calibri" w:hAnsi="Trebuchet MS" w:cs="Arial"/>
          <w:b/>
          <w:sz w:val="20"/>
          <w:szCs w:val="20"/>
        </w:rPr>
        <w:t>Amgen</w:t>
      </w:r>
      <w:r w:rsidR="001E23B5">
        <w:rPr>
          <w:rFonts w:ascii="Trebuchet MS" w:eastAsia="Calibri" w:hAnsi="Trebuchet MS" w:cs="Arial"/>
          <w:sz w:val="20"/>
          <w:szCs w:val="20"/>
        </w:rPr>
        <w:t xml:space="preserve"> </w:t>
      </w:r>
      <w:r w:rsidRPr="003133FB" w:rsidR="001E23B5">
        <w:rPr>
          <w:rFonts w:ascii="Trebuchet MS" w:eastAsia="Calibri" w:hAnsi="Trebuchet MS" w:cs="Arial"/>
          <w:b/>
          <w:sz w:val="20"/>
          <w:szCs w:val="20"/>
        </w:rPr>
        <w:t xml:space="preserve">Customs </w:t>
      </w:r>
      <w:r w:rsidRPr="003133FB" w:rsidR="009773A7">
        <w:rPr>
          <w:rFonts w:ascii="Trebuchet MS" w:eastAsia="Calibri" w:hAnsi="Trebuchet MS" w:cs="Arial"/>
          <w:b/>
          <w:sz w:val="20"/>
          <w:szCs w:val="20"/>
        </w:rPr>
        <w:t>Management</w:t>
      </w:r>
      <w:r w:rsidR="006A553D">
        <w:rPr>
          <w:rFonts w:ascii="Trebuchet MS" w:eastAsia="Calibri" w:hAnsi="Trebuchet MS" w:cs="Arial"/>
          <w:sz w:val="20"/>
          <w:szCs w:val="20"/>
        </w:rPr>
        <w:t>-</w:t>
      </w:r>
      <w:r w:rsidRPr="006A553D" w:rsidR="006A553D">
        <w:rPr>
          <w:rFonts w:ascii="Trebuchet MS" w:eastAsia="Calibri" w:hAnsi="Trebuchet MS" w:cs="Arial"/>
          <w:sz w:val="20"/>
          <w:szCs w:val="20"/>
        </w:rPr>
        <w:t>Amgen’s global import and export processes</w:t>
      </w:r>
      <w:r w:rsidR="006A553D">
        <w:rPr>
          <w:rFonts w:ascii="Trebuchet MS" w:eastAsia="Calibri" w:hAnsi="Trebuchet MS" w:cs="Arial"/>
          <w:sz w:val="20"/>
          <w:szCs w:val="20"/>
        </w:rPr>
        <w:t>)</w:t>
      </w:r>
      <w:r w:rsidRPr="006A553D" w:rsidR="006A553D">
        <w:rPr>
          <w:rFonts w:ascii="Trebuchet MS" w:eastAsia="Calibri" w:hAnsi="Trebuchet MS" w:cs="Arial"/>
          <w:sz w:val="20"/>
          <w:szCs w:val="20"/>
        </w:rPr>
        <w:t>.</w:t>
      </w:r>
    </w:p>
    <w:p w:rsidR="00181A2D" w:rsidP="00181A2D">
      <w:pPr>
        <w:widowControl w:val="0"/>
        <w:rPr>
          <w:rFonts w:ascii="Trebuchet MS" w:eastAsia="Calibri" w:hAnsi="Trebuchet MS" w:cs="Arial"/>
          <w:sz w:val="20"/>
          <w:szCs w:val="20"/>
        </w:rPr>
      </w:pPr>
      <w:r>
        <w:rPr>
          <w:rFonts w:ascii="Trebuchet MS" w:eastAsia="Calibri" w:hAnsi="Trebuchet MS" w:cs="Arial"/>
          <w:sz w:val="20"/>
          <w:szCs w:val="20"/>
        </w:rPr>
        <w:t xml:space="preserve">           </w:t>
      </w:r>
    </w:p>
    <w:p w:rsidR="00181A2D" w:rsidRPr="00DE3445" w:rsidP="00181A2D">
      <w:pPr>
        <w:widowControl w:val="0"/>
        <w:rPr>
          <w:rFonts w:ascii="Trebuchet MS" w:eastAsia="Calibri" w:hAnsi="Trebuchet MS" w:cs="Arial"/>
          <w:b/>
          <w:sz w:val="20"/>
          <w:szCs w:val="20"/>
        </w:rPr>
      </w:pPr>
      <w:r>
        <w:rPr>
          <w:rFonts w:ascii="Trebuchet MS" w:eastAsia="Calibri" w:hAnsi="Trebuchet MS" w:cs="Arial"/>
          <w:b/>
          <w:sz w:val="20"/>
          <w:szCs w:val="20"/>
        </w:rPr>
        <w:t xml:space="preserve">Responsibilities and </w:t>
      </w:r>
      <w:r w:rsidRPr="00CB40D3">
        <w:rPr>
          <w:rFonts w:ascii="Trebuchet MS" w:eastAsia="Calibri" w:hAnsi="Trebuchet MS" w:cs="Arial"/>
          <w:b/>
          <w:sz w:val="20"/>
          <w:szCs w:val="20"/>
        </w:rPr>
        <w:t>Deliverables</w:t>
      </w:r>
      <w:r>
        <w:rPr>
          <w:rFonts w:ascii="Trebuchet MS" w:eastAsia="Calibri" w:hAnsi="Trebuchet MS" w:cs="Arial"/>
          <w:b/>
          <w:sz w:val="20"/>
          <w:szCs w:val="20"/>
        </w:rPr>
        <w:t>:</w:t>
      </w:r>
    </w:p>
    <w:p w:rsidR="008664B7" w:rsidRPr="008664B7" w:rsidP="008664B7">
      <w:pPr>
        <w:widowControl w:val="0"/>
        <w:numPr>
          <w:ilvl w:val="0"/>
          <w:numId w:val="22"/>
        </w:numPr>
        <w:spacing w:line="276" w:lineRule="auto"/>
        <w:rPr>
          <w:rFonts w:ascii="Trebuchet MS" w:eastAsia="Calibri" w:hAnsi="Trebuchet MS" w:cs="Arial"/>
          <w:sz w:val="20"/>
          <w:szCs w:val="20"/>
        </w:rPr>
      </w:pPr>
      <w:r w:rsidRPr="00210152">
        <w:rPr>
          <w:rFonts w:ascii="Trebuchet MS" w:eastAsia="Calibri" w:hAnsi="Trebuchet MS" w:cs="Arial"/>
          <w:sz w:val="20"/>
          <w:szCs w:val="20"/>
        </w:rPr>
        <w:t>Analysis and D</w:t>
      </w:r>
      <w:r>
        <w:rPr>
          <w:rFonts w:ascii="Trebuchet MS" w:eastAsia="Calibri" w:hAnsi="Trebuchet MS" w:cs="Arial"/>
          <w:sz w:val="20"/>
          <w:szCs w:val="20"/>
        </w:rPr>
        <w:t>evelopment of Objects as per Client R</w:t>
      </w:r>
      <w:r w:rsidRPr="00210152">
        <w:rPr>
          <w:rFonts w:ascii="Trebuchet MS" w:eastAsia="Calibri" w:hAnsi="Trebuchet MS" w:cs="Arial"/>
          <w:sz w:val="20"/>
          <w:szCs w:val="20"/>
        </w:rPr>
        <w:t>equirements</w:t>
      </w:r>
      <w:r>
        <w:rPr>
          <w:rFonts w:ascii="Trebuchet MS" w:eastAsia="Calibri" w:hAnsi="Trebuchet MS" w:cs="Arial"/>
          <w:sz w:val="20"/>
          <w:szCs w:val="20"/>
        </w:rPr>
        <w:t xml:space="preserve"> and Standards</w:t>
      </w:r>
      <w:r w:rsidRPr="00210152">
        <w:rPr>
          <w:rFonts w:ascii="Trebuchet MS" w:eastAsia="Calibri" w:hAnsi="Trebuchet MS" w:cs="Arial"/>
          <w:sz w:val="20"/>
          <w:szCs w:val="20"/>
        </w:rPr>
        <w:t>.</w:t>
      </w:r>
    </w:p>
    <w:p w:rsidR="00FC4C99" w:rsidP="00BD1CA2">
      <w:pPr>
        <w:widowControl w:val="0"/>
        <w:numPr>
          <w:ilvl w:val="0"/>
          <w:numId w:val="22"/>
        </w:numPr>
        <w:spacing w:line="276" w:lineRule="auto"/>
        <w:rPr>
          <w:rFonts w:ascii="Trebuchet MS" w:eastAsia="Calibri" w:hAnsi="Trebuchet MS" w:cs="Arial"/>
          <w:sz w:val="20"/>
          <w:szCs w:val="20"/>
        </w:rPr>
      </w:pPr>
      <w:r w:rsidRPr="00BD1CA2">
        <w:rPr>
          <w:rFonts w:ascii="Trebuchet MS" w:eastAsia="Calibri" w:hAnsi="Trebuchet MS" w:cs="Arial"/>
          <w:sz w:val="20"/>
          <w:szCs w:val="20"/>
        </w:rPr>
        <w:t>Understand</w:t>
      </w:r>
      <w:r w:rsidR="001E42F5">
        <w:rPr>
          <w:rFonts w:ascii="Trebuchet MS" w:eastAsia="Calibri" w:hAnsi="Trebuchet MS" w:cs="Arial"/>
          <w:sz w:val="20"/>
          <w:szCs w:val="20"/>
        </w:rPr>
        <w:t>ing</w:t>
      </w:r>
      <w:r w:rsidR="00FF5178">
        <w:rPr>
          <w:rFonts w:ascii="Trebuchet MS" w:eastAsia="Calibri" w:hAnsi="Trebuchet MS" w:cs="Arial"/>
          <w:sz w:val="20"/>
          <w:szCs w:val="20"/>
        </w:rPr>
        <w:t xml:space="preserve"> F</w:t>
      </w:r>
      <w:r w:rsidRPr="00BD1CA2">
        <w:rPr>
          <w:rFonts w:ascii="Trebuchet MS" w:eastAsia="Calibri" w:hAnsi="Trebuchet MS" w:cs="Arial"/>
          <w:sz w:val="20"/>
          <w:szCs w:val="20"/>
        </w:rPr>
        <w:t>u</w:t>
      </w:r>
      <w:r w:rsidR="00FF5178">
        <w:rPr>
          <w:rFonts w:ascii="Trebuchet MS" w:eastAsia="Calibri" w:hAnsi="Trebuchet MS" w:cs="Arial"/>
          <w:sz w:val="20"/>
          <w:szCs w:val="20"/>
        </w:rPr>
        <w:t>nctional S</w:t>
      </w:r>
      <w:r w:rsidR="001E42F5">
        <w:rPr>
          <w:rFonts w:ascii="Trebuchet MS" w:eastAsia="Calibri" w:hAnsi="Trebuchet MS" w:cs="Arial"/>
          <w:sz w:val="20"/>
          <w:szCs w:val="20"/>
        </w:rPr>
        <w:t>pecifications</w:t>
      </w:r>
      <w:r w:rsidR="00583D12">
        <w:rPr>
          <w:rFonts w:ascii="Trebuchet MS" w:eastAsia="Calibri" w:hAnsi="Trebuchet MS" w:cs="Arial"/>
          <w:sz w:val="20"/>
          <w:szCs w:val="20"/>
        </w:rPr>
        <w:t xml:space="preserve"> thoroughly</w:t>
      </w:r>
      <w:r w:rsidR="001E42F5">
        <w:rPr>
          <w:rFonts w:ascii="Trebuchet MS" w:eastAsia="Calibri" w:hAnsi="Trebuchet MS" w:cs="Arial"/>
          <w:sz w:val="20"/>
          <w:szCs w:val="20"/>
        </w:rPr>
        <w:t>, Preparing</w:t>
      </w:r>
      <w:r w:rsidRPr="00BD1CA2">
        <w:rPr>
          <w:rFonts w:ascii="Trebuchet MS" w:eastAsia="Calibri" w:hAnsi="Trebuchet MS" w:cs="Arial"/>
          <w:sz w:val="20"/>
          <w:szCs w:val="20"/>
        </w:rPr>
        <w:t xml:space="preserve"> Technical Specification</w:t>
      </w:r>
      <w:r w:rsidR="0092188D">
        <w:rPr>
          <w:rFonts w:ascii="Trebuchet MS" w:eastAsia="Calibri" w:hAnsi="Trebuchet MS" w:cs="Arial"/>
          <w:sz w:val="20"/>
          <w:szCs w:val="20"/>
        </w:rPr>
        <w:t>s</w:t>
      </w:r>
      <w:r w:rsidRPr="00BD1CA2">
        <w:rPr>
          <w:rFonts w:ascii="Trebuchet MS" w:eastAsia="Calibri" w:hAnsi="Trebuchet MS" w:cs="Arial"/>
          <w:sz w:val="20"/>
          <w:szCs w:val="20"/>
        </w:rPr>
        <w:t>, Develop Code, &amp; Unit Testing</w:t>
      </w:r>
      <w:r w:rsidR="001E42F5">
        <w:rPr>
          <w:rFonts w:ascii="Trebuchet MS" w:eastAsia="Calibri" w:hAnsi="Trebuchet MS" w:cs="Arial"/>
          <w:sz w:val="20"/>
          <w:szCs w:val="20"/>
        </w:rPr>
        <w:t xml:space="preserve"> </w:t>
      </w:r>
      <w:r w:rsidR="004966BD">
        <w:rPr>
          <w:rFonts w:ascii="Trebuchet MS" w:eastAsia="Calibri" w:hAnsi="Trebuchet MS" w:cs="Arial"/>
          <w:sz w:val="20"/>
          <w:szCs w:val="20"/>
        </w:rPr>
        <w:t xml:space="preserve">for </w:t>
      </w:r>
      <w:r w:rsidRPr="00210152" w:rsidR="001E42F5">
        <w:rPr>
          <w:rFonts w:ascii="Trebuchet MS" w:eastAsia="Calibri" w:hAnsi="Trebuchet MS" w:cs="Arial"/>
          <w:sz w:val="20"/>
          <w:szCs w:val="20"/>
        </w:rPr>
        <w:t>the Objects developed.</w:t>
      </w:r>
      <w:r w:rsidR="00284481">
        <w:rPr>
          <w:rFonts w:ascii="Trebuchet MS" w:eastAsia="Calibri" w:hAnsi="Trebuchet MS" w:cs="Arial"/>
          <w:sz w:val="20"/>
          <w:szCs w:val="20"/>
        </w:rPr>
        <w:t xml:space="preserve"> </w:t>
      </w:r>
    </w:p>
    <w:p w:rsidR="00BD1CA2" w:rsidP="00BD1CA2">
      <w:pPr>
        <w:widowControl w:val="0"/>
        <w:numPr>
          <w:ilvl w:val="0"/>
          <w:numId w:val="22"/>
        </w:numPr>
        <w:spacing w:line="276" w:lineRule="auto"/>
        <w:rPr>
          <w:rFonts w:ascii="Trebuchet MS" w:eastAsia="Calibri" w:hAnsi="Trebuchet MS" w:cs="Arial"/>
          <w:sz w:val="20"/>
          <w:szCs w:val="20"/>
        </w:rPr>
      </w:pPr>
      <w:r>
        <w:rPr>
          <w:rFonts w:ascii="Trebuchet MS" w:eastAsia="Calibri" w:hAnsi="Trebuchet MS" w:cs="Arial"/>
          <w:sz w:val="20"/>
          <w:szCs w:val="20"/>
        </w:rPr>
        <w:t>Participation</w:t>
      </w:r>
      <w:r w:rsidR="00FC4C99">
        <w:rPr>
          <w:rFonts w:ascii="Trebuchet MS" w:eastAsia="Calibri" w:hAnsi="Trebuchet MS" w:cs="Arial"/>
          <w:sz w:val="20"/>
          <w:szCs w:val="20"/>
        </w:rPr>
        <w:t xml:space="preserve"> in </w:t>
      </w:r>
      <w:r w:rsidR="00284481">
        <w:rPr>
          <w:rFonts w:ascii="Trebuchet MS" w:eastAsia="Calibri" w:hAnsi="Trebuchet MS" w:cs="Arial"/>
          <w:sz w:val="20"/>
          <w:szCs w:val="20"/>
        </w:rPr>
        <w:t xml:space="preserve">Code Reviews as per </w:t>
      </w:r>
      <w:r w:rsidR="00FC4C99">
        <w:rPr>
          <w:rFonts w:ascii="Trebuchet MS" w:eastAsia="Calibri" w:hAnsi="Trebuchet MS" w:cs="Arial"/>
          <w:sz w:val="20"/>
          <w:szCs w:val="20"/>
        </w:rPr>
        <w:t xml:space="preserve">Coding </w:t>
      </w:r>
      <w:r w:rsidR="00284481">
        <w:rPr>
          <w:rFonts w:ascii="Trebuchet MS" w:eastAsia="Calibri" w:hAnsi="Trebuchet MS" w:cs="Arial"/>
          <w:sz w:val="20"/>
          <w:szCs w:val="20"/>
        </w:rPr>
        <w:t>Guidelines</w:t>
      </w:r>
      <w:r w:rsidR="003D3CC6">
        <w:rPr>
          <w:rFonts w:ascii="Trebuchet MS" w:eastAsia="Calibri" w:hAnsi="Trebuchet MS" w:cs="Arial"/>
          <w:sz w:val="20"/>
          <w:szCs w:val="20"/>
        </w:rPr>
        <w:t>/Code review checklist</w:t>
      </w:r>
      <w:r w:rsidR="00F36A86">
        <w:rPr>
          <w:rFonts w:ascii="Trebuchet MS" w:eastAsia="Calibri" w:hAnsi="Trebuchet MS" w:cs="Arial"/>
          <w:sz w:val="20"/>
          <w:szCs w:val="20"/>
        </w:rPr>
        <w:t>, TR releases</w:t>
      </w:r>
    </w:p>
    <w:p w:rsidR="00181A2D" w:rsidRPr="00972B1C" w:rsidP="00181A2D">
      <w:pPr>
        <w:widowControl w:val="0"/>
        <w:numPr>
          <w:ilvl w:val="0"/>
          <w:numId w:val="22"/>
        </w:numPr>
        <w:rPr>
          <w:rFonts w:ascii="Trebuchet MS" w:eastAsia="Calibri" w:hAnsi="Trebuchet MS" w:cs="Arial"/>
          <w:sz w:val="20"/>
          <w:szCs w:val="20"/>
        </w:rPr>
      </w:pPr>
      <w:r w:rsidRPr="00F57AC8">
        <w:rPr>
          <w:rFonts w:ascii="Trebuchet MS" w:eastAsia="Calibri" w:hAnsi="Trebuchet MS" w:cs="Arial"/>
          <w:sz w:val="20"/>
          <w:szCs w:val="20"/>
        </w:rPr>
        <w:t>Enhancement of PO</w:t>
      </w:r>
      <w:r w:rsidR="004D77F8">
        <w:rPr>
          <w:rFonts w:ascii="Trebuchet MS" w:eastAsia="Calibri" w:hAnsi="Trebuchet MS" w:cs="Arial"/>
          <w:sz w:val="20"/>
          <w:szCs w:val="20"/>
        </w:rPr>
        <w:t xml:space="preserve"> </w:t>
      </w:r>
      <w:r w:rsidR="00370118">
        <w:rPr>
          <w:rFonts w:ascii="Trebuchet MS" w:eastAsia="Calibri" w:hAnsi="Trebuchet MS" w:cs="Arial"/>
          <w:sz w:val="20"/>
          <w:szCs w:val="20"/>
        </w:rPr>
        <w:t xml:space="preserve">by implementing a </w:t>
      </w:r>
      <w:r w:rsidR="00753547">
        <w:rPr>
          <w:rFonts w:ascii="Trebuchet MS" w:eastAsia="Calibri" w:hAnsi="Trebuchet MS" w:cs="Arial"/>
          <w:sz w:val="20"/>
          <w:szCs w:val="20"/>
        </w:rPr>
        <w:t>BADI and Enhancement-point</w:t>
      </w:r>
    </w:p>
    <w:p w:rsidR="003F18CD" w:rsidP="00181A2D">
      <w:pPr>
        <w:widowControl w:val="0"/>
        <w:numPr>
          <w:ilvl w:val="0"/>
          <w:numId w:val="22"/>
        </w:numPr>
        <w:rPr>
          <w:rFonts w:ascii="Trebuchet MS" w:eastAsia="Calibri" w:hAnsi="Trebuchet MS" w:cs="Arial"/>
          <w:sz w:val="20"/>
          <w:szCs w:val="20"/>
        </w:rPr>
      </w:pPr>
      <w:r>
        <w:rPr>
          <w:rFonts w:ascii="Trebuchet MS" w:eastAsia="Calibri" w:hAnsi="Trebuchet MS" w:cs="Arial"/>
          <w:sz w:val="20"/>
          <w:szCs w:val="20"/>
        </w:rPr>
        <w:t>Development of Customer Aging</w:t>
      </w:r>
      <w:r w:rsidR="007D3791">
        <w:rPr>
          <w:rFonts w:ascii="Trebuchet MS" w:eastAsia="Calibri" w:hAnsi="Trebuchet MS" w:cs="Arial"/>
          <w:sz w:val="20"/>
          <w:szCs w:val="20"/>
        </w:rPr>
        <w:t xml:space="preserve"> ALV</w:t>
      </w:r>
      <w:r>
        <w:rPr>
          <w:rFonts w:ascii="Trebuchet MS" w:eastAsia="Calibri" w:hAnsi="Trebuchet MS" w:cs="Arial"/>
          <w:sz w:val="20"/>
          <w:szCs w:val="20"/>
        </w:rPr>
        <w:t xml:space="preserve"> Report</w:t>
      </w:r>
    </w:p>
    <w:p w:rsidR="00C23835" w:rsidP="00181A2D">
      <w:pPr>
        <w:widowControl w:val="0"/>
        <w:numPr>
          <w:ilvl w:val="0"/>
          <w:numId w:val="22"/>
        </w:numPr>
        <w:rPr>
          <w:rFonts w:ascii="Trebuchet MS" w:eastAsia="Calibri" w:hAnsi="Trebuchet MS" w:cs="Arial"/>
          <w:sz w:val="20"/>
          <w:szCs w:val="20"/>
        </w:rPr>
      </w:pPr>
      <w:r>
        <w:rPr>
          <w:rFonts w:ascii="Trebuchet MS" w:eastAsia="Calibri" w:hAnsi="Trebuchet MS" w:cs="Arial"/>
          <w:sz w:val="20"/>
          <w:szCs w:val="20"/>
        </w:rPr>
        <w:t>Add field at PO Item level</w:t>
      </w:r>
      <w:r w:rsidR="00FF29E8">
        <w:rPr>
          <w:rFonts w:ascii="Trebuchet MS" w:eastAsia="Calibri" w:hAnsi="Trebuchet MS" w:cs="Arial"/>
          <w:sz w:val="20"/>
          <w:szCs w:val="20"/>
        </w:rPr>
        <w:t xml:space="preserve"> using enhancements</w:t>
      </w:r>
      <w:r>
        <w:rPr>
          <w:rFonts w:ascii="Trebuchet MS" w:eastAsia="Calibri" w:hAnsi="Trebuchet MS" w:cs="Arial"/>
          <w:sz w:val="20"/>
          <w:szCs w:val="20"/>
        </w:rPr>
        <w:t>.</w:t>
      </w:r>
    </w:p>
    <w:p w:rsidR="00A45AF1" w:rsidP="00181A2D">
      <w:pPr>
        <w:widowControl w:val="0"/>
        <w:numPr>
          <w:ilvl w:val="0"/>
          <w:numId w:val="22"/>
        </w:numPr>
        <w:rPr>
          <w:rFonts w:ascii="Trebuchet MS" w:eastAsia="Calibri" w:hAnsi="Trebuchet MS" w:cs="Arial"/>
          <w:sz w:val="20"/>
          <w:szCs w:val="20"/>
        </w:rPr>
      </w:pPr>
      <w:r>
        <w:rPr>
          <w:rFonts w:ascii="Trebuchet MS" w:eastAsia="Calibri" w:hAnsi="Trebuchet MS" w:cs="Arial"/>
          <w:sz w:val="20"/>
          <w:szCs w:val="20"/>
        </w:rPr>
        <w:t>Worked on</w:t>
      </w:r>
      <w:r w:rsidR="00292826">
        <w:rPr>
          <w:rFonts w:ascii="Trebuchet MS" w:eastAsia="Calibri" w:hAnsi="Trebuchet MS" w:cs="Arial"/>
          <w:sz w:val="20"/>
          <w:szCs w:val="20"/>
        </w:rPr>
        <w:t xml:space="preserve"> a</w:t>
      </w:r>
      <w:r>
        <w:rPr>
          <w:rFonts w:ascii="Trebuchet MS" w:eastAsia="Calibri" w:hAnsi="Trebuchet MS" w:cs="Arial"/>
          <w:sz w:val="20"/>
          <w:szCs w:val="20"/>
        </w:rPr>
        <w:t xml:space="preserve"> Search</w:t>
      </w:r>
      <w:r w:rsidR="00292826">
        <w:rPr>
          <w:rFonts w:ascii="Trebuchet MS" w:eastAsia="Calibri" w:hAnsi="Trebuchet MS" w:cs="Arial"/>
          <w:sz w:val="20"/>
          <w:szCs w:val="20"/>
        </w:rPr>
        <w:t xml:space="preserve"> Help</w:t>
      </w:r>
      <w:r w:rsidR="008A6413">
        <w:rPr>
          <w:rFonts w:ascii="Trebuchet MS" w:eastAsia="Calibri" w:hAnsi="Trebuchet MS" w:cs="Arial"/>
          <w:sz w:val="20"/>
          <w:szCs w:val="20"/>
        </w:rPr>
        <w:t xml:space="preserve"> where </w:t>
      </w:r>
      <w:r w:rsidR="00594454">
        <w:rPr>
          <w:rFonts w:ascii="Trebuchet MS" w:eastAsia="Calibri" w:hAnsi="Trebuchet MS" w:cs="Arial"/>
          <w:sz w:val="20"/>
          <w:szCs w:val="20"/>
        </w:rPr>
        <w:t xml:space="preserve">added Name2 field in </w:t>
      </w:r>
      <w:r w:rsidR="004E0733">
        <w:rPr>
          <w:rFonts w:ascii="Trebuchet MS" w:eastAsia="Calibri" w:hAnsi="Trebuchet MS" w:cs="Arial"/>
          <w:sz w:val="20"/>
          <w:szCs w:val="20"/>
        </w:rPr>
        <w:t xml:space="preserve">VA01 </w:t>
      </w:r>
      <w:r w:rsidR="00594454">
        <w:rPr>
          <w:rFonts w:ascii="Trebuchet MS" w:eastAsia="Calibri" w:hAnsi="Trebuchet MS" w:cs="Arial"/>
          <w:sz w:val="20"/>
          <w:szCs w:val="20"/>
        </w:rPr>
        <w:t>Customer Search Window</w:t>
      </w:r>
      <w:r w:rsidR="001D34D3">
        <w:rPr>
          <w:rFonts w:ascii="Trebuchet MS" w:eastAsia="Calibri" w:hAnsi="Trebuchet MS" w:cs="Arial"/>
          <w:sz w:val="20"/>
          <w:szCs w:val="20"/>
        </w:rPr>
        <w:t>(ship-to-party)</w:t>
      </w:r>
    </w:p>
    <w:p w:rsidR="0024350E" w:rsidP="00181A2D">
      <w:pPr>
        <w:widowControl w:val="0"/>
        <w:numPr>
          <w:ilvl w:val="0"/>
          <w:numId w:val="22"/>
        </w:numPr>
        <w:rPr>
          <w:rFonts w:ascii="Trebuchet MS" w:eastAsia="Calibri" w:hAnsi="Trebuchet MS" w:cs="Arial"/>
          <w:sz w:val="20"/>
          <w:szCs w:val="20"/>
        </w:rPr>
      </w:pPr>
      <w:r>
        <w:rPr>
          <w:rFonts w:ascii="Trebuchet MS" w:eastAsia="Calibri" w:hAnsi="Trebuchet MS" w:cs="Arial"/>
          <w:sz w:val="20"/>
          <w:szCs w:val="20"/>
        </w:rPr>
        <w:t>Added Item category</w:t>
      </w:r>
      <w:r w:rsidR="00F279D8">
        <w:rPr>
          <w:rFonts w:ascii="Trebuchet MS" w:eastAsia="Calibri" w:hAnsi="Trebuchet MS" w:cs="Arial"/>
          <w:sz w:val="20"/>
          <w:szCs w:val="20"/>
        </w:rPr>
        <w:t>(VBAP~PSTYV)</w:t>
      </w:r>
      <w:r w:rsidR="00120AE6">
        <w:rPr>
          <w:rFonts w:ascii="Trebuchet MS" w:eastAsia="Calibri" w:hAnsi="Trebuchet MS" w:cs="Arial"/>
          <w:sz w:val="20"/>
          <w:szCs w:val="20"/>
        </w:rPr>
        <w:t xml:space="preserve"> field to </w:t>
      </w:r>
      <w:r>
        <w:rPr>
          <w:rFonts w:ascii="Trebuchet MS" w:eastAsia="Calibri" w:hAnsi="Trebuchet MS" w:cs="Arial"/>
          <w:sz w:val="20"/>
          <w:szCs w:val="20"/>
        </w:rPr>
        <w:t>Sales Order Details report</w:t>
      </w:r>
    </w:p>
    <w:p w:rsidR="00181A2D" w:rsidP="00E718A7">
      <w:pPr>
        <w:widowControl w:val="0"/>
        <w:numPr>
          <w:ilvl w:val="0"/>
          <w:numId w:val="22"/>
        </w:numPr>
        <w:rPr>
          <w:rFonts w:ascii="Trebuchet MS" w:eastAsia="Calibri" w:hAnsi="Trebuchet MS" w:cs="Arial"/>
          <w:sz w:val="20"/>
          <w:szCs w:val="20"/>
        </w:rPr>
      </w:pPr>
      <w:r>
        <w:rPr>
          <w:rFonts w:ascii="Trebuchet MS" w:eastAsia="Calibri" w:hAnsi="Trebuchet MS" w:cs="Arial"/>
          <w:sz w:val="20"/>
          <w:szCs w:val="20"/>
        </w:rPr>
        <w:t xml:space="preserve">Developed </w:t>
      </w:r>
      <w:r w:rsidRPr="000D05AE">
        <w:rPr>
          <w:rFonts w:ascii="Trebuchet MS" w:eastAsia="Calibri" w:hAnsi="Trebuchet MS" w:cs="Arial"/>
          <w:sz w:val="20"/>
          <w:szCs w:val="20"/>
        </w:rPr>
        <w:t>Tolling</w:t>
      </w:r>
      <w:r>
        <w:rPr>
          <w:rFonts w:ascii="Trebuchet MS" w:eastAsia="Calibri" w:hAnsi="Trebuchet MS" w:cs="Arial"/>
          <w:sz w:val="20"/>
          <w:szCs w:val="20"/>
        </w:rPr>
        <w:t xml:space="preserve"> </w:t>
      </w:r>
      <w:r w:rsidR="000D05AE">
        <w:rPr>
          <w:rFonts w:ascii="Trebuchet MS" w:eastAsia="Calibri" w:hAnsi="Trebuchet MS" w:cs="Arial"/>
          <w:sz w:val="20"/>
          <w:szCs w:val="20"/>
        </w:rPr>
        <w:t xml:space="preserve">RFC </w:t>
      </w:r>
      <w:r>
        <w:rPr>
          <w:rFonts w:ascii="Trebuchet MS" w:eastAsia="Calibri" w:hAnsi="Trebuchet MS" w:cs="Arial"/>
          <w:sz w:val="20"/>
          <w:szCs w:val="20"/>
        </w:rPr>
        <w:t xml:space="preserve">Function Module and many more </w:t>
      </w:r>
      <w:r w:rsidRPr="00E718A7" w:rsidR="00221C54">
        <w:rPr>
          <w:rFonts w:ascii="Trebuchet MS" w:eastAsia="Calibri" w:hAnsi="Trebuchet MS" w:cs="Arial"/>
          <w:sz w:val="20"/>
          <w:szCs w:val="20"/>
        </w:rPr>
        <w:t>RFC Function Modules</w:t>
      </w:r>
      <w:r w:rsidRPr="00E718A7" w:rsidR="006D7696">
        <w:rPr>
          <w:rFonts w:ascii="Trebuchet MS" w:eastAsia="Calibri" w:hAnsi="Trebuchet MS" w:cs="Arial"/>
          <w:sz w:val="20"/>
          <w:szCs w:val="20"/>
        </w:rPr>
        <w:t xml:space="preserve"> </w:t>
      </w:r>
      <w:r w:rsidRPr="00E718A7" w:rsidR="00590E56">
        <w:rPr>
          <w:rFonts w:ascii="Trebuchet MS" w:eastAsia="Calibri" w:hAnsi="Trebuchet MS" w:cs="Arial"/>
          <w:sz w:val="20"/>
          <w:szCs w:val="20"/>
        </w:rPr>
        <w:t>and used in Complex developments</w:t>
      </w:r>
      <w:r w:rsidR="00884A1D">
        <w:rPr>
          <w:rFonts w:ascii="Trebuchet MS" w:eastAsia="Calibri" w:hAnsi="Trebuchet MS" w:cs="Arial"/>
          <w:sz w:val="20"/>
          <w:szCs w:val="20"/>
        </w:rPr>
        <w:t xml:space="preserve"> </w:t>
      </w:r>
      <w:r w:rsidR="00890FD2">
        <w:rPr>
          <w:rFonts w:ascii="Trebuchet MS" w:eastAsia="Calibri" w:hAnsi="Trebuchet MS" w:cs="Arial"/>
          <w:sz w:val="20"/>
          <w:szCs w:val="20"/>
        </w:rPr>
        <w:t xml:space="preserve">to </w:t>
      </w:r>
      <w:r w:rsidR="00EF7664">
        <w:rPr>
          <w:rFonts w:ascii="Trebuchet MS" w:eastAsia="Calibri" w:hAnsi="Trebuchet MS" w:cs="Arial"/>
          <w:sz w:val="20"/>
          <w:szCs w:val="20"/>
        </w:rPr>
        <w:t>fulfill</w:t>
      </w:r>
      <w:r w:rsidR="00890FD2">
        <w:rPr>
          <w:rFonts w:ascii="Trebuchet MS" w:eastAsia="Calibri" w:hAnsi="Trebuchet MS" w:cs="Arial"/>
          <w:sz w:val="20"/>
          <w:szCs w:val="20"/>
        </w:rPr>
        <w:t xml:space="preserve"> Amgen business needs</w:t>
      </w:r>
    </w:p>
    <w:p w:rsidR="00BE000D" w:rsidRPr="00BE000D" w:rsidP="00BE000D">
      <w:pPr>
        <w:widowControl w:val="0"/>
        <w:numPr>
          <w:ilvl w:val="0"/>
          <w:numId w:val="22"/>
        </w:numPr>
        <w:rPr>
          <w:rFonts w:ascii="Trebuchet MS" w:eastAsia="Calibri" w:hAnsi="Trebuchet MS" w:cs="Arial"/>
          <w:sz w:val="20"/>
          <w:szCs w:val="20"/>
        </w:rPr>
      </w:pPr>
      <w:r w:rsidRPr="000B6371">
        <w:rPr>
          <w:rFonts w:ascii="Trebuchet MS" w:eastAsia="Calibri" w:hAnsi="Trebuchet MS" w:cs="Arial"/>
          <w:sz w:val="20"/>
          <w:szCs w:val="20"/>
        </w:rPr>
        <w:t xml:space="preserve">Developed </w:t>
      </w:r>
      <w:r>
        <w:rPr>
          <w:rFonts w:ascii="Trebuchet MS" w:eastAsia="Calibri" w:hAnsi="Trebuchet MS" w:cs="Arial"/>
          <w:sz w:val="20"/>
          <w:szCs w:val="20"/>
        </w:rPr>
        <w:t xml:space="preserve">an </w:t>
      </w:r>
      <w:r w:rsidRPr="000B6371">
        <w:rPr>
          <w:rFonts w:ascii="Trebuchet MS" w:eastAsia="Calibri" w:hAnsi="Trebuchet MS" w:cs="Arial"/>
          <w:sz w:val="20"/>
          <w:szCs w:val="20"/>
        </w:rPr>
        <w:t>RFC Function Module</w:t>
      </w:r>
      <w:r>
        <w:rPr>
          <w:rFonts w:ascii="Trebuchet MS" w:eastAsia="Calibri" w:hAnsi="Trebuchet MS" w:cs="Arial"/>
          <w:sz w:val="20"/>
          <w:szCs w:val="20"/>
        </w:rPr>
        <w:t xml:space="preserve"> </w:t>
      </w:r>
      <w:r w:rsidRPr="000B6371">
        <w:rPr>
          <w:rFonts w:ascii="Trebuchet MS" w:eastAsia="Calibri" w:hAnsi="Trebuchet MS" w:cs="Arial"/>
          <w:sz w:val="20"/>
          <w:szCs w:val="20"/>
        </w:rPr>
        <w:t>to get the classification data(ECCN</w:t>
      </w:r>
      <w:r>
        <w:rPr>
          <w:rFonts w:ascii="Trebuchet MS" w:eastAsia="Calibri" w:hAnsi="Trebuchet MS" w:cs="Arial"/>
          <w:sz w:val="20"/>
          <w:szCs w:val="20"/>
        </w:rPr>
        <w:t xml:space="preserve"> number</w:t>
      </w:r>
      <w:r w:rsidR="001D47CD">
        <w:rPr>
          <w:rFonts w:ascii="Trebuchet MS" w:eastAsia="Calibri" w:hAnsi="Trebuchet MS" w:cs="Arial"/>
          <w:sz w:val="20"/>
          <w:szCs w:val="20"/>
        </w:rPr>
        <w:t>/</w:t>
      </w:r>
      <w:r>
        <w:rPr>
          <w:rFonts w:ascii="Trebuchet MS" w:eastAsia="Calibri" w:hAnsi="Trebuchet MS" w:cs="Arial"/>
          <w:sz w:val="20"/>
          <w:szCs w:val="20"/>
        </w:rPr>
        <w:t>HTS</w:t>
      </w:r>
      <w:r w:rsidR="001D47CD">
        <w:rPr>
          <w:rFonts w:ascii="Trebuchet MS" w:eastAsia="Calibri" w:hAnsi="Trebuchet MS" w:cs="Arial"/>
          <w:sz w:val="20"/>
          <w:szCs w:val="20"/>
        </w:rPr>
        <w:t>/License Type</w:t>
      </w:r>
      <w:r>
        <w:rPr>
          <w:rFonts w:ascii="Trebuchet MS" w:eastAsia="Calibri" w:hAnsi="Trebuchet MS" w:cs="Arial"/>
          <w:sz w:val="20"/>
          <w:szCs w:val="20"/>
        </w:rPr>
        <w:t xml:space="preserve"> etc.) for each item</w:t>
      </w:r>
      <w:r w:rsidRPr="000B6371">
        <w:rPr>
          <w:rFonts w:ascii="Trebuchet MS" w:eastAsia="Calibri" w:hAnsi="Trebuchet MS" w:cs="Arial"/>
          <w:sz w:val="20"/>
          <w:szCs w:val="20"/>
        </w:rPr>
        <w:t xml:space="preserve"> from GTS system</w:t>
      </w:r>
      <w:r>
        <w:rPr>
          <w:rFonts w:ascii="Trebuchet MS" w:eastAsia="Calibri" w:hAnsi="Trebuchet MS" w:cs="Arial"/>
          <w:sz w:val="20"/>
          <w:szCs w:val="20"/>
        </w:rPr>
        <w:t xml:space="preserve"> to ECC and used in CI form</w:t>
      </w:r>
    </w:p>
    <w:p w:rsidR="00FD495D" w:rsidP="00870E0B">
      <w:pPr>
        <w:widowControl w:val="0"/>
        <w:numPr>
          <w:ilvl w:val="0"/>
          <w:numId w:val="22"/>
        </w:numPr>
        <w:rPr>
          <w:rFonts w:ascii="Trebuchet MS" w:eastAsia="Calibri" w:hAnsi="Trebuchet MS" w:cs="Arial"/>
          <w:sz w:val="20"/>
          <w:szCs w:val="20"/>
        </w:rPr>
      </w:pPr>
      <w:r>
        <w:rPr>
          <w:rFonts w:ascii="Trebuchet MS" w:eastAsia="Calibri" w:hAnsi="Trebuchet MS" w:cs="Arial"/>
          <w:sz w:val="20"/>
          <w:szCs w:val="20"/>
        </w:rPr>
        <w:t>I</w:t>
      </w:r>
      <w:r w:rsidRPr="00FD495D">
        <w:rPr>
          <w:rFonts w:ascii="Trebuchet MS" w:eastAsia="Calibri" w:hAnsi="Trebuchet MS" w:cs="Arial"/>
          <w:sz w:val="20"/>
          <w:szCs w:val="20"/>
        </w:rPr>
        <w:t xml:space="preserve">nvoice </w:t>
      </w:r>
      <w:r w:rsidRPr="00FD495D">
        <w:rPr>
          <w:rFonts w:ascii="Trebuchet MS" w:eastAsia="Calibri" w:hAnsi="Trebuchet MS" w:cs="Arial"/>
          <w:sz w:val="20"/>
          <w:szCs w:val="20"/>
        </w:rPr>
        <w:t>document</w:t>
      </w:r>
      <w:r w:rsidRPr="00FD495D">
        <w:rPr>
          <w:rFonts w:ascii="Trebuchet MS" w:eastAsia="Calibri" w:hAnsi="Trebuchet MS" w:cs="Arial"/>
          <w:sz w:val="20"/>
          <w:szCs w:val="20"/>
        </w:rPr>
        <w:t xml:space="preserve"> filter-The enhancement will be executed upon transfer of the billing document from ECC to GTS</w:t>
      </w:r>
    </w:p>
    <w:p w:rsidR="00964287" w:rsidRPr="003E4A0C" w:rsidP="003E4A0C">
      <w:pPr>
        <w:widowControl w:val="0"/>
        <w:numPr>
          <w:ilvl w:val="0"/>
          <w:numId w:val="22"/>
        </w:numPr>
        <w:rPr>
          <w:rFonts w:ascii="Trebuchet MS" w:eastAsia="Calibri" w:hAnsi="Trebuchet MS" w:cs="Arial"/>
          <w:sz w:val="20"/>
          <w:szCs w:val="20"/>
        </w:rPr>
      </w:pPr>
      <w:r>
        <w:rPr>
          <w:rFonts w:ascii="Trebuchet MS" w:eastAsia="Calibri" w:hAnsi="Trebuchet MS" w:cs="Arial"/>
          <w:sz w:val="20"/>
          <w:szCs w:val="20"/>
        </w:rPr>
        <w:t>Worked on</w:t>
      </w:r>
      <w:r w:rsidR="003E4A0C">
        <w:rPr>
          <w:rFonts w:ascii="Trebuchet MS" w:eastAsia="Calibri" w:hAnsi="Trebuchet MS" w:cs="Arial"/>
          <w:sz w:val="20"/>
          <w:szCs w:val="20"/>
        </w:rPr>
        <w:t xml:space="preserve"> Analyzing and </w:t>
      </w:r>
      <w:r w:rsidR="0099202A">
        <w:rPr>
          <w:rFonts w:ascii="Trebuchet MS" w:eastAsia="Calibri" w:hAnsi="Trebuchet MS" w:cs="Arial"/>
          <w:sz w:val="20"/>
          <w:szCs w:val="20"/>
        </w:rPr>
        <w:t>Resolving D</w:t>
      </w:r>
      <w:r w:rsidRPr="0076627F" w:rsidR="003E4A0C">
        <w:rPr>
          <w:rFonts w:ascii="Trebuchet MS" w:eastAsia="Calibri" w:hAnsi="Trebuchet MS" w:cs="Arial"/>
          <w:sz w:val="20"/>
          <w:szCs w:val="20"/>
        </w:rPr>
        <w:t xml:space="preserve">umps occur in different </w:t>
      </w:r>
      <w:r w:rsidR="009E4888">
        <w:rPr>
          <w:rFonts w:ascii="Trebuchet MS" w:eastAsia="Calibri" w:hAnsi="Trebuchet MS" w:cs="Arial"/>
          <w:sz w:val="20"/>
          <w:szCs w:val="20"/>
        </w:rPr>
        <w:t xml:space="preserve">SAP </w:t>
      </w:r>
      <w:r w:rsidR="0099202A">
        <w:rPr>
          <w:rFonts w:ascii="Trebuchet MS" w:eastAsia="Calibri" w:hAnsi="Trebuchet MS" w:cs="Arial"/>
          <w:sz w:val="20"/>
          <w:szCs w:val="20"/>
        </w:rPr>
        <w:t>S</w:t>
      </w:r>
      <w:r w:rsidRPr="0076627F" w:rsidR="003E4A0C">
        <w:rPr>
          <w:rFonts w:ascii="Trebuchet MS" w:eastAsia="Calibri" w:hAnsi="Trebuchet MS" w:cs="Arial"/>
          <w:sz w:val="20"/>
          <w:szCs w:val="20"/>
        </w:rPr>
        <w:t>ystems</w:t>
      </w:r>
      <w:r w:rsidR="0099202A">
        <w:rPr>
          <w:rFonts w:ascii="Trebuchet MS" w:eastAsia="Calibri" w:hAnsi="Trebuchet MS" w:cs="Arial"/>
          <w:sz w:val="20"/>
          <w:szCs w:val="20"/>
        </w:rPr>
        <w:t xml:space="preserve"> during Maintenance Activity</w:t>
      </w:r>
    </w:p>
    <w:p w:rsidR="009B57FB" w:rsidP="00870E0B">
      <w:pPr>
        <w:widowControl w:val="0"/>
        <w:numPr>
          <w:ilvl w:val="0"/>
          <w:numId w:val="22"/>
        </w:numPr>
        <w:rPr>
          <w:rFonts w:ascii="Trebuchet MS" w:eastAsia="Calibri" w:hAnsi="Trebuchet MS" w:cs="Arial"/>
          <w:sz w:val="20"/>
          <w:szCs w:val="20"/>
        </w:rPr>
      </w:pPr>
      <w:r>
        <w:rPr>
          <w:rFonts w:ascii="Trebuchet MS" w:eastAsia="Calibri" w:hAnsi="Trebuchet MS" w:cs="Arial"/>
          <w:sz w:val="20"/>
          <w:szCs w:val="20"/>
        </w:rPr>
        <w:t>Did Layout C</w:t>
      </w:r>
      <w:r w:rsidRPr="009B57FB">
        <w:rPr>
          <w:rFonts w:ascii="Trebuchet MS" w:eastAsia="Calibri" w:hAnsi="Trebuchet MS" w:cs="Arial"/>
          <w:sz w:val="20"/>
          <w:szCs w:val="20"/>
        </w:rPr>
        <w:t>hanges</w:t>
      </w:r>
      <w:r>
        <w:rPr>
          <w:rFonts w:ascii="Trebuchet MS" w:eastAsia="Calibri" w:hAnsi="Trebuchet MS" w:cs="Arial"/>
          <w:sz w:val="20"/>
          <w:szCs w:val="20"/>
        </w:rPr>
        <w:t>(</w:t>
      </w:r>
      <w:r w:rsidRPr="00656137" w:rsidR="00CF04B1">
        <w:rPr>
          <w:rFonts w:ascii="Trebuchet MS" w:eastAsia="Calibri" w:hAnsi="Trebuchet MS" w:cs="Arial"/>
          <w:b/>
          <w:sz w:val="20"/>
          <w:szCs w:val="20"/>
        </w:rPr>
        <w:t>SAP</w:t>
      </w:r>
      <w:r w:rsidR="00CF04B1">
        <w:rPr>
          <w:rFonts w:ascii="Trebuchet MS" w:eastAsia="Calibri" w:hAnsi="Trebuchet MS" w:cs="Arial"/>
          <w:sz w:val="20"/>
          <w:szCs w:val="20"/>
        </w:rPr>
        <w:t xml:space="preserve"> </w:t>
      </w:r>
      <w:r w:rsidRPr="006B7B5A">
        <w:rPr>
          <w:rFonts w:ascii="Trebuchet MS" w:eastAsia="Calibri" w:hAnsi="Trebuchet MS" w:cs="Arial"/>
          <w:b/>
          <w:sz w:val="20"/>
          <w:szCs w:val="20"/>
        </w:rPr>
        <w:t>Adobe form</w:t>
      </w:r>
      <w:r>
        <w:rPr>
          <w:rFonts w:ascii="Trebuchet MS" w:eastAsia="Calibri" w:hAnsi="Trebuchet MS" w:cs="Arial"/>
          <w:sz w:val="20"/>
          <w:szCs w:val="20"/>
        </w:rPr>
        <w:t>)</w:t>
      </w:r>
      <w:r w:rsidRPr="009B57FB">
        <w:rPr>
          <w:rFonts w:ascii="Trebuchet MS" w:eastAsia="Calibri" w:hAnsi="Trebuchet MS" w:cs="Arial"/>
          <w:sz w:val="20"/>
          <w:szCs w:val="20"/>
        </w:rPr>
        <w:t xml:space="preserve"> </w:t>
      </w:r>
      <w:r>
        <w:rPr>
          <w:rFonts w:ascii="Trebuchet MS" w:eastAsia="Calibri" w:hAnsi="Trebuchet MS" w:cs="Arial"/>
          <w:sz w:val="20"/>
          <w:szCs w:val="20"/>
        </w:rPr>
        <w:t xml:space="preserve">of </w:t>
      </w:r>
      <w:r w:rsidRPr="009B57FB">
        <w:rPr>
          <w:rFonts w:ascii="Trebuchet MS" w:eastAsia="Calibri" w:hAnsi="Trebuchet MS" w:cs="Arial"/>
          <w:sz w:val="20"/>
          <w:szCs w:val="20"/>
        </w:rPr>
        <w:t xml:space="preserve"> for Thailand importation report</w:t>
      </w:r>
      <w:r w:rsidR="003360AA">
        <w:rPr>
          <w:rFonts w:ascii="Trebuchet MS" w:eastAsia="Calibri" w:hAnsi="Trebuchet MS" w:cs="Arial"/>
          <w:sz w:val="20"/>
          <w:szCs w:val="20"/>
        </w:rPr>
        <w:t>s</w:t>
      </w:r>
      <w:r w:rsidRPr="009B57FB">
        <w:rPr>
          <w:rFonts w:ascii="Trebuchet MS" w:eastAsia="Calibri" w:hAnsi="Trebuchet MS" w:cs="Arial"/>
          <w:sz w:val="20"/>
          <w:szCs w:val="20"/>
        </w:rPr>
        <w:t xml:space="preserve"> for Mor1</w:t>
      </w:r>
      <w:r>
        <w:rPr>
          <w:rFonts w:ascii="Trebuchet MS" w:eastAsia="Calibri" w:hAnsi="Trebuchet MS" w:cs="Arial"/>
          <w:sz w:val="20"/>
          <w:szCs w:val="20"/>
        </w:rPr>
        <w:t>&amp;2</w:t>
      </w:r>
    </w:p>
    <w:p w:rsidR="00F160B0" w:rsidRPr="00870E0B" w:rsidP="00870E0B">
      <w:pPr>
        <w:widowControl w:val="0"/>
        <w:numPr>
          <w:ilvl w:val="0"/>
          <w:numId w:val="22"/>
        </w:numPr>
        <w:rPr>
          <w:rFonts w:ascii="Trebuchet MS" w:eastAsia="Calibri" w:hAnsi="Trebuchet MS" w:cs="Arial"/>
          <w:sz w:val="20"/>
          <w:szCs w:val="20"/>
        </w:rPr>
      </w:pPr>
      <w:r>
        <w:rPr>
          <w:rFonts w:ascii="Trebuchet MS" w:eastAsia="Calibri" w:hAnsi="Trebuchet MS" w:cs="Arial"/>
          <w:sz w:val="20"/>
          <w:szCs w:val="20"/>
        </w:rPr>
        <w:t xml:space="preserve">Design and Development of Customs Invoice- SAP </w:t>
      </w:r>
      <w:r w:rsidRPr="00230302">
        <w:rPr>
          <w:rFonts w:ascii="Trebuchet MS" w:eastAsia="Calibri" w:hAnsi="Trebuchet MS" w:cs="Arial"/>
          <w:b/>
          <w:sz w:val="20"/>
          <w:szCs w:val="20"/>
        </w:rPr>
        <w:t>Adobe Form</w:t>
      </w:r>
      <w:r>
        <w:rPr>
          <w:rFonts w:ascii="Trebuchet MS" w:eastAsia="Calibri" w:hAnsi="Trebuchet MS" w:cs="Arial"/>
          <w:sz w:val="20"/>
          <w:szCs w:val="20"/>
        </w:rPr>
        <w:t xml:space="preserve"> for Customs Purposes (Validated the mapping sheet with form layout</w:t>
      </w:r>
      <w:r w:rsidR="007D4AC0">
        <w:rPr>
          <w:rFonts w:ascii="Trebuchet MS" w:eastAsia="Calibri" w:hAnsi="Trebuchet MS" w:cs="Arial"/>
          <w:sz w:val="20"/>
          <w:szCs w:val="20"/>
        </w:rPr>
        <w:t>, Tables design and development</w:t>
      </w:r>
      <w:r w:rsidR="00D52DDF">
        <w:rPr>
          <w:rFonts w:ascii="Trebuchet MS" w:eastAsia="Calibri" w:hAnsi="Trebuchet MS" w:cs="Arial"/>
          <w:sz w:val="20"/>
          <w:szCs w:val="20"/>
        </w:rPr>
        <w:t>)</w:t>
      </w:r>
    </w:p>
    <w:p w:rsidR="007E3674" w:rsidRPr="008D00A9" w:rsidP="008D00A9">
      <w:pPr>
        <w:widowControl w:val="0"/>
        <w:numPr>
          <w:ilvl w:val="0"/>
          <w:numId w:val="22"/>
        </w:numPr>
        <w:rPr>
          <w:rFonts w:ascii="Trebuchet MS" w:eastAsia="Calibri" w:hAnsi="Trebuchet MS" w:cs="Arial"/>
          <w:sz w:val="20"/>
          <w:szCs w:val="20"/>
        </w:rPr>
      </w:pPr>
      <w:r w:rsidRPr="00B820F9">
        <w:rPr>
          <w:rFonts w:ascii="Trebuchet MS" w:eastAsia="Calibri" w:hAnsi="Trebuchet MS" w:cs="Arial"/>
          <w:sz w:val="20"/>
          <w:szCs w:val="20"/>
        </w:rPr>
        <w:t>Billing docume</w:t>
      </w:r>
      <w:r w:rsidR="00F67DC1">
        <w:rPr>
          <w:rFonts w:ascii="Trebuchet MS" w:eastAsia="Calibri" w:hAnsi="Trebuchet MS" w:cs="Arial"/>
          <w:sz w:val="20"/>
          <w:szCs w:val="20"/>
        </w:rPr>
        <w:t>nt enhancement transfer-The BADI</w:t>
      </w:r>
      <w:r w:rsidRPr="00B820F9">
        <w:rPr>
          <w:rFonts w:ascii="Trebuchet MS" w:eastAsia="Calibri" w:hAnsi="Trebuchet MS" w:cs="Arial"/>
          <w:sz w:val="20"/>
          <w:szCs w:val="20"/>
        </w:rPr>
        <w:t xml:space="preserve"> will be triggered upon the transfer of the billing document from ECC to GTS.</w:t>
      </w:r>
      <w:r w:rsidRPr="008D00A9" w:rsidR="002F27B5">
        <w:rPr>
          <w:rFonts w:ascii="Trebuchet MS" w:eastAsia="Calibri" w:hAnsi="Trebuchet MS" w:cs="Arial"/>
          <w:sz w:val="20"/>
          <w:szCs w:val="20"/>
        </w:rPr>
        <w:t xml:space="preserve"> </w:t>
      </w:r>
    </w:p>
    <w:p w:rsidR="00530956" w:rsidRPr="000278A5" w:rsidP="000278A5">
      <w:pPr>
        <w:widowControl w:val="0"/>
        <w:numPr>
          <w:ilvl w:val="0"/>
          <w:numId w:val="22"/>
        </w:numPr>
        <w:rPr>
          <w:rFonts w:ascii="Trebuchet MS" w:eastAsia="Calibri" w:hAnsi="Trebuchet MS" w:cs="Arial"/>
          <w:sz w:val="20"/>
          <w:szCs w:val="20"/>
        </w:rPr>
      </w:pPr>
      <w:r>
        <w:rPr>
          <w:rFonts w:ascii="Trebuchet MS" w:eastAsia="Calibri" w:hAnsi="Trebuchet MS" w:cs="Arial"/>
          <w:sz w:val="20"/>
          <w:szCs w:val="20"/>
        </w:rPr>
        <w:t>Worked on PO filter and OBD filter Enhancements</w:t>
      </w:r>
    </w:p>
    <w:p w:rsidR="004B6695" w:rsidRPr="007E3674" w:rsidP="007E3674">
      <w:pPr>
        <w:widowControl w:val="0"/>
        <w:numPr>
          <w:ilvl w:val="0"/>
          <w:numId w:val="22"/>
        </w:numPr>
        <w:rPr>
          <w:rFonts w:ascii="Trebuchet MS" w:eastAsia="Calibri" w:hAnsi="Trebuchet MS" w:cs="Arial"/>
          <w:sz w:val="20"/>
          <w:szCs w:val="20"/>
        </w:rPr>
      </w:pPr>
      <w:r>
        <w:rPr>
          <w:rFonts w:ascii="Trebuchet MS" w:eastAsia="Calibri" w:hAnsi="Trebuchet MS" w:cs="Arial"/>
          <w:sz w:val="20"/>
          <w:szCs w:val="20"/>
        </w:rPr>
        <w:t xml:space="preserve">Worked on </w:t>
      </w:r>
      <w:r w:rsidRPr="009B302E">
        <w:rPr>
          <w:rFonts w:ascii="Trebuchet MS" w:eastAsia="Calibri" w:hAnsi="Trebuchet MS" w:cs="Arial"/>
          <w:b/>
          <w:sz w:val="20"/>
          <w:szCs w:val="20"/>
        </w:rPr>
        <w:t>ALE IDOCS</w:t>
      </w:r>
      <w:r w:rsidR="001E50D8">
        <w:rPr>
          <w:rFonts w:ascii="Trebuchet MS" w:eastAsia="Calibri" w:hAnsi="Trebuchet MS" w:cs="Arial"/>
          <w:sz w:val="20"/>
          <w:szCs w:val="20"/>
        </w:rPr>
        <w:t xml:space="preserve"> related issues</w:t>
      </w:r>
      <w:r w:rsidR="00CC6DDD">
        <w:rPr>
          <w:rFonts w:ascii="Trebuchet MS" w:eastAsia="Calibri" w:hAnsi="Trebuchet MS" w:cs="Arial"/>
          <w:sz w:val="20"/>
          <w:szCs w:val="20"/>
        </w:rPr>
        <w:t xml:space="preserve"> </w:t>
      </w:r>
      <w:r w:rsidR="001E50D8">
        <w:rPr>
          <w:rFonts w:ascii="Trebuchet MS" w:eastAsia="Calibri" w:hAnsi="Trebuchet MS" w:cs="Arial"/>
          <w:sz w:val="20"/>
          <w:szCs w:val="20"/>
        </w:rPr>
        <w:t>(Re-processing,</w:t>
      </w:r>
      <w:r w:rsidR="006B1BAC">
        <w:rPr>
          <w:rFonts w:ascii="Trebuchet MS" w:eastAsia="Calibri" w:hAnsi="Trebuchet MS" w:cs="Arial"/>
          <w:sz w:val="20"/>
          <w:szCs w:val="20"/>
        </w:rPr>
        <w:t xml:space="preserve"> </w:t>
      </w:r>
      <w:r w:rsidR="00080A78">
        <w:rPr>
          <w:rFonts w:ascii="Trebuchet MS" w:eastAsia="Calibri" w:hAnsi="Trebuchet MS" w:cs="Arial"/>
          <w:sz w:val="20"/>
          <w:szCs w:val="20"/>
        </w:rPr>
        <w:t>IDOC</w:t>
      </w:r>
      <w:r w:rsidR="007807E9">
        <w:rPr>
          <w:rFonts w:ascii="Trebuchet MS" w:eastAsia="Calibri" w:hAnsi="Trebuchet MS" w:cs="Arial"/>
          <w:sz w:val="20"/>
          <w:szCs w:val="20"/>
        </w:rPr>
        <w:t xml:space="preserve"> </w:t>
      </w:r>
      <w:r w:rsidR="001E50D8">
        <w:rPr>
          <w:rFonts w:ascii="Trebuchet MS" w:eastAsia="Calibri" w:hAnsi="Trebuchet MS" w:cs="Arial"/>
          <w:sz w:val="20"/>
          <w:szCs w:val="20"/>
        </w:rPr>
        <w:t>Status change, delete manually proces</w:t>
      </w:r>
      <w:r w:rsidR="00EF1483">
        <w:rPr>
          <w:rFonts w:ascii="Trebuchet MS" w:eastAsia="Calibri" w:hAnsi="Trebuchet MS" w:cs="Arial"/>
          <w:sz w:val="20"/>
          <w:szCs w:val="20"/>
        </w:rPr>
        <w:t>sed I</w:t>
      </w:r>
      <w:r w:rsidR="00080A78">
        <w:rPr>
          <w:rFonts w:ascii="Trebuchet MS" w:eastAsia="Calibri" w:hAnsi="Trebuchet MS" w:cs="Arial"/>
          <w:sz w:val="20"/>
          <w:szCs w:val="20"/>
        </w:rPr>
        <w:t>DOC</w:t>
      </w:r>
      <w:r w:rsidR="005B2458">
        <w:rPr>
          <w:rFonts w:ascii="Trebuchet MS" w:eastAsia="Calibri" w:hAnsi="Trebuchet MS" w:cs="Arial"/>
          <w:sz w:val="20"/>
          <w:szCs w:val="20"/>
        </w:rPr>
        <w:t xml:space="preserve">, </w:t>
      </w:r>
      <w:r w:rsidR="00BA6182">
        <w:rPr>
          <w:rFonts w:ascii="Trebuchet MS" w:eastAsia="Calibri" w:hAnsi="Trebuchet MS" w:cs="Arial"/>
          <w:sz w:val="20"/>
          <w:szCs w:val="20"/>
        </w:rPr>
        <w:t xml:space="preserve">Created </w:t>
      </w:r>
      <w:r w:rsidR="005B2458">
        <w:rPr>
          <w:rFonts w:ascii="Trebuchet MS" w:eastAsia="Calibri" w:hAnsi="Trebuchet MS" w:cs="Arial"/>
          <w:sz w:val="20"/>
          <w:szCs w:val="20"/>
        </w:rPr>
        <w:t xml:space="preserve">EDI partner </w:t>
      </w:r>
      <w:r w:rsidR="00BA6182">
        <w:rPr>
          <w:rFonts w:ascii="Trebuchet MS" w:eastAsia="Calibri" w:hAnsi="Trebuchet MS" w:cs="Arial"/>
          <w:sz w:val="20"/>
          <w:szCs w:val="20"/>
        </w:rPr>
        <w:t xml:space="preserve">Profile for </w:t>
      </w:r>
      <w:r w:rsidR="0071033B">
        <w:rPr>
          <w:rFonts w:ascii="Trebuchet MS" w:eastAsia="Calibri" w:hAnsi="Trebuchet MS" w:cs="Arial"/>
          <w:sz w:val="20"/>
          <w:szCs w:val="20"/>
        </w:rPr>
        <w:t>Amgen</w:t>
      </w:r>
      <w:r w:rsidR="00BA6182">
        <w:rPr>
          <w:rFonts w:ascii="Trebuchet MS" w:eastAsia="Calibri" w:hAnsi="Trebuchet MS" w:cs="Arial"/>
          <w:sz w:val="20"/>
          <w:szCs w:val="20"/>
        </w:rPr>
        <w:t xml:space="preserve"> partner</w:t>
      </w:r>
      <w:r w:rsidR="00747BEA">
        <w:rPr>
          <w:rFonts w:ascii="Trebuchet MS" w:eastAsia="Calibri" w:hAnsi="Trebuchet MS" w:cs="Arial"/>
          <w:sz w:val="20"/>
          <w:szCs w:val="20"/>
        </w:rPr>
        <w:t>s</w:t>
      </w:r>
      <w:r w:rsidR="003B20A7">
        <w:rPr>
          <w:rFonts w:ascii="Trebuchet MS" w:eastAsia="Calibri" w:hAnsi="Trebuchet MS" w:cs="Arial"/>
          <w:sz w:val="20"/>
          <w:szCs w:val="20"/>
        </w:rPr>
        <w:t>,</w:t>
      </w:r>
      <w:r w:rsidR="00080A78">
        <w:rPr>
          <w:rFonts w:ascii="Trebuchet MS" w:eastAsia="Calibri" w:hAnsi="Trebuchet MS" w:cs="Arial"/>
          <w:sz w:val="20"/>
          <w:szCs w:val="20"/>
        </w:rPr>
        <w:t xml:space="preserve"> </w:t>
      </w:r>
      <w:r w:rsidRPr="00A8423F" w:rsidR="00080A78">
        <w:rPr>
          <w:rFonts w:ascii="Trebuchet MS" w:eastAsia="Calibri" w:hAnsi="Trebuchet MS" w:cs="Arial"/>
          <w:b/>
          <w:sz w:val="20"/>
          <w:szCs w:val="20"/>
        </w:rPr>
        <w:t>IDOC Extensions</w:t>
      </w:r>
      <w:r w:rsidR="00080A78">
        <w:rPr>
          <w:rFonts w:ascii="Trebuchet MS" w:eastAsia="Calibri" w:hAnsi="Trebuchet MS" w:cs="Arial"/>
          <w:sz w:val="20"/>
          <w:szCs w:val="20"/>
        </w:rPr>
        <w:t>,</w:t>
      </w:r>
      <w:r w:rsidR="003B20A7">
        <w:rPr>
          <w:rFonts w:ascii="Trebuchet MS" w:eastAsia="Calibri" w:hAnsi="Trebuchet MS" w:cs="Arial"/>
          <w:sz w:val="20"/>
          <w:szCs w:val="20"/>
        </w:rPr>
        <w:t xml:space="preserve"> </w:t>
      </w:r>
      <w:r w:rsidR="00E156FB">
        <w:rPr>
          <w:rFonts w:ascii="Trebuchet MS" w:eastAsia="Calibri" w:hAnsi="Trebuchet MS" w:cs="Arial"/>
          <w:sz w:val="20"/>
          <w:szCs w:val="20"/>
        </w:rPr>
        <w:t>I</w:t>
      </w:r>
      <w:r w:rsidR="00080A78">
        <w:rPr>
          <w:rFonts w:ascii="Trebuchet MS" w:eastAsia="Calibri" w:hAnsi="Trebuchet MS" w:cs="Arial"/>
          <w:sz w:val="20"/>
          <w:szCs w:val="20"/>
        </w:rPr>
        <w:t>DOC</w:t>
      </w:r>
      <w:r w:rsidR="003B20A7">
        <w:rPr>
          <w:rFonts w:ascii="Trebuchet MS" w:eastAsia="Calibri" w:hAnsi="Trebuchet MS" w:cs="Arial"/>
          <w:sz w:val="20"/>
          <w:szCs w:val="20"/>
        </w:rPr>
        <w:t xml:space="preserve"> failures </w:t>
      </w:r>
      <w:r w:rsidR="008E3D36">
        <w:rPr>
          <w:rFonts w:ascii="Trebuchet MS" w:eastAsia="Calibri" w:hAnsi="Trebuchet MS" w:cs="Arial"/>
          <w:sz w:val="20"/>
          <w:szCs w:val="20"/>
        </w:rPr>
        <w:t xml:space="preserve">in PO </w:t>
      </w:r>
      <w:r w:rsidR="005602D8">
        <w:rPr>
          <w:rFonts w:ascii="Trebuchet MS" w:eastAsia="Calibri" w:hAnsi="Trebuchet MS" w:cs="Arial"/>
          <w:sz w:val="20"/>
          <w:szCs w:val="20"/>
        </w:rPr>
        <w:t xml:space="preserve">Queue/side </w:t>
      </w:r>
      <w:r w:rsidR="001E50D8">
        <w:rPr>
          <w:rFonts w:ascii="Trebuchet MS" w:eastAsia="Calibri" w:hAnsi="Trebuchet MS" w:cs="Arial"/>
          <w:sz w:val="20"/>
          <w:szCs w:val="20"/>
        </w:rPr>
        <w:t>etc.</w:t>
      </w:r>
    </w:p>
    <w:p w:rsidR="00181A2D" w:rsidRPr="00CC0024" w:rsidP="00CC0024">
      <w:pPr>
        <w:widowControl w:val="0"/>
        <w:numPr>
          <w:ilvl w:val="0"/>
          <w:numId w:val="22"/>
        </w:numPr>
        <w:rPr>
          <w:rFonts w:ascii="Trebuchet MS" w:eastAsia="Calibri" w:hAnsi="Trebuchet MS" w:cs="Arial"/>
          <w:sz w:val="20"/>
          <w:szCs w:val="20"/>
        </w:rPr>
      </w:pPr>
      <w:r>
        <w:rPr>
          <w:rFonts w:ascii="Trebuchet MS" w:eastAsia="Calibri" w:hAnsi="Trebuchet MS" w:cs="Arial"/>
          <w:sz w:val="20"/>
          <w:szCs w:val="20"/>
        </w:rPr>
        <w:t>W</w:t>
      </w:r>
      <w:r w:rsidR="009E42C2">
        <w:rPr>
          <w:rFonts w:ascii="Trebuchet MS" w:eastAsia="Calibri" w:hAnsi="Trebuchet MS" w:cs="Arial"/>
          <w:sz w:val="20"/>
          <w:szCs w:val="20"/>
        </w:rPr>
        <w:t>orked</w:t>
      </w:r>
      <w:r w:rsidRPr="00E06B34" w:rsidR="00E06B34">
        <w:rPr>
          <w:rFonts w:ascii="Trebuchet MS" w:eastAsia="Calibri" w:hAnsi="Trebuchet MS" w:cs="Arial"/>
          <w:sz w:val="20"/>
          <w:szCs w:val="20"/>
        </w:rPr>
        <w:t xml:space="preserve"> on </w:t>
      </w:r>
      <w:r w:rsidRPr="00E06B34">
        <w:rPr>
          <w:rFonts w:ascii="Trebuchet MS" w:eastAsia="Calibri" w:hAnsi="Trebuchet MS" w:cs="Arial"/>
          <w:sz w:val="20"/>
          <w:szCs w:val="20"/>
        </w:rPr>
        <w:t>different</w:t>
      </w:r>
      <w:r w:rsidR="00F30D33">
        <w:rPr>
          <w:rFonts w:ascii="Trebuchet MS" w:eastAsia="Calibri" w:hAnsi="Trebuchet MS" w:cs="Arial"/>
          <w:sz w:val="20"/>
          <w:szCs w:val="20"/>
        </w:rPr>
        <w:t xml:space="preserve"> </w:t>
      </w:r>
      <w:r w:rsidRPr="00E06B34" w:rsidR="00E06B34">
        <w:rPr>
          <w:rFonts w:ascii="Trebuchet MS" w:eastAsia="Calibri" w:hAnsi="Trebuchet MS" w:cs="Arial"/>
          <w:sz w:val="20"/>
          <w:szCs w:val="20"/>
        </w:rPr>
        <w:t xml:space="preserve">issues related to </w:t>
      </w:r>
      <w:r w:rsidRPr="00E06B34">
        <w:rPr>
          <w:rFonts w:ascii="Trebuchet MS" w:eastAsia="Calibri" w:hAnsi="Trebuchet MS" w:cs="Arial"/>
          <w:sz w:val="20"/>
          <w:szCs w:val="20"/>
        </w:rPr>
        <w:t>different</w:t>
      </w:r>
      <w:r w:rsidR="00E30DBC">
        <w:rPr>
          <w:rFonts w:ascii="Trebuchet MS" w:eastAsia="Calibri" w:hAnsi="Trebuchet MS" w:cs="Arial"/>
          <w:sz w:val="20"/>
          <w:szCs w:val="20"/>
        </w:rPr>
        <w:t xml:space="preserve"> modules-Root Cause A</w:t>
      </w:r>
      <w:r w:rsidRPr="00E06B34" w:rsidR="00E06B34">
        <w:rPr>
          <w:rFonts w:ascii="Trebuchet MS" w:eastAsia="Calibri" w:hAnsi="Trebuchet MS" w:cs="Arial"/>
          <w:sz w:val="20"/>
          <w:szCs w:val="20"/>
        </w:rPr>
        <w:t>nalysis,</w:t>
      </w:r>
      <w:r>
        <w:rPr>
          <w:rFonts w:ascii="Trebuchet MS" w:eastAsia="Calibri" w:hAnsi="Trebuchet MS" w:cs="Arial"/>
          <w:sz w:val="20"/>
          <w:szCs w:val="20"/>
        </w:rPr>
        <w:t xml:space="preserve"> </w:t>
      </w:r>
      <w:r w:rsidR="00055942">
        <w:rPr>
          <w:rFonts w:ascii="Trebuchet MS" w:eastAsia="Calibri" w:hAnsi="Trebuchet MS" w:cs="Arial"/>
          <w:sz w:val="20"/>
          <w:szCs w:val="20"/>
        </w:rPr>
        <w:t>Code C</w:t>
      </w:r>
      <w:r w:rsidRPr="00E06B34" w:rsidR="00E06B34">
        <w:rPr>
          <w:rFonts w:ascii="Trebuchet MS" w:eastAsia="Calibri" w:hAnsi="Trebuchet MS" w:cs="Arial"/>
          <w:sz w:val="20"/>
          <w:szCs w:val="20"/>
        </w:rPr>
        <w:t>hanges,</w:t>
      </w:r>
      <w:r>
        <w:rPr>
          <w:rFonts w:ascii="Trebuchet MS" w:eastAsia="Calibri" w:hAnsi="Trebuchet MS" w:cs="Arial"/>
          <w:sz w:val="20"/>
          <w:szCs w:val="20"/>
        </w:rPr>
        <w:t xml:space="preserve"> </w:t>
      </w:r>
      <w:r w:rsidR="00055942">
        <w:rPr>
          <w:rFonts w:ascii="Trebuchet MS" w:eastAsia="Calibri" w:hAnsi="Trebuchet MS" w:cs="Arial"/>
          <w:sz w:val="20"/>
          <w:szCs w:val="20"/>
        </w:rPr>
        <w:t>T</w:t>
      </w:r>
      <w:r w:rsidRPr="00E06B34" w:rsidR="00E06B34">
        <w:rPr>
          <w:rFonts w:ascii="Trebuchet MS" w:eastAsia="Calibri" w:hAnsi="Trebuchet MS" w:cs="Arial"/>
          <w:sz w:val="20"/>
          <w:szCs w:val="20"/>
        </w:rPr>
        <w:t xml:space="preserve">esting and documentation/TA </w:t>
      </w:r>
      <w:r w:rsidRPr="00E06B34" w:rsidR="0097750F">
        <w:rPr>
          <w:rFonts w:ascii="Trebuchet MS" w:eastAsia="Calibri" w:hAnsi="Trebuchet MS" w:cs="Arial"/>
          <w:sz w:val="20"/>
          <w:szCs w:val="20"/>
        </w:rPr>
        <w:t>preparation,</w:t>
      </w:r>
      <w:r w:rsidR="00767BE6">
        <w:rPr>
          <w:rFonts w:ascii="Trebuchet MS" w:eastAsia="Calibri" w:hAnsi="Trebuchet MS" w:cs="Arial"/>
          <w:sz w:val="20"/>
          <w:szCs w:val="20"/>
        </w:rPr>
        <w:t xml:space="preserve"> DEV Summary</w:t>
      </w:r>
      <w:r w:rsidR="00AA681A">
        <w:rPr>
          <w:rFonts w:ascii="Trebuchet MS" w:eastAsia="Calibri" w:hAnsi="Trebuchet MS" w:cs="Arial"/>
          <w:sz w:val="20"/>
          <w:szCs w:val="20"/>
        </w:rPr>
        <w:t xml:space="preserve"> prepar</w:t>
      </w:r>
      <w:r w:rsidR="001E6675">
        <w:rPr>
          <w:rFonts w:ascii="Trebuchet MS" w:eastAsia="Calibri" w:hAnsi="Trebuchet MS" w:cs="Arial"/>
          <w:sz w:val="20"/>
          <w:szCs w:val="20"/>
        </w:rPr>
        <w:t>at</w:t>
      </w:r>
      <w:r w:rsidR="00AA681A">
        <w:rPr>
          <w:rFonts w:ascii="Trebuchet MS" w:eastAsia="Calibri" w:hAnsi="Trebuchet MS" w:cs="Arial"/>
          <w:sz w:val="20"/>
          <w:szCs w:val="20"/>
        </w:rPr>
        <w:t>ion,</w:t>
      </w:r>
      <w:r w:rsidRPr="00E06B34" w:rsidR="0097750F">
        <w:rPr>
          <w:rFonts w:ascii="Trebuchet MS" w:eastAsia="Calibri" w:hAnsi="Trebuchet MS" w:cs="Arial"/>
          <w:sz w:val="20"/>
          <w:szCs w:val="20"/>
        </w:rPr>
        <w:t xml:space="preserve"> Bug</w:t>
      </w:r>
      <w:r w:rsidRPr="00E06B34" w:rsidR="00E06B34">
        <w:rPr>
          <w:rFonts w:ascii="Trebuchet MS" w:eastAsia="Calibri" w:hAnsi="Trebuchet MS" w:cs="Arial"/>
          <w:sz w:val="20"/>
          <w:szCs w:val="20"/>
        </w:rPr>
        <w:t xml:space="preserve"> fixes</w:t>
      </w:r>
      <w:r w:rsidR="001E6675">
        <w:rPr>
          <w:rFonts w:ascii="Trebuchet MS" w:eastAsia="Calibri" w:hAnsi="Trebuchet MS" w:cs="Arial"/>
          <w:sz w:val="20"/>
          <w:szCs w:val="20"/>
        </w:rPr>
        <w:t>.</w:t>
      </w:r>
    </w:p>
    <w:p w:rsidR="002905A1" w:rsidP="00181A2D">
      <w:pPr>
        <w:widowControl w:val="0"/>
        <w:numPr>
          <w:ilvl w:val="0"/>
          <w:numId w:val="22"/>
        </w:numPr>
        <w:rPr>
          <w:rFonts w:ascii="Trebuchet MS" w:eastAsia="Calibri" w:hAnsi="Trebuchet MS" w:cs="Arial"/>
          <w:sz w:val="20"/>
          <w:szCs w:val="20"/>
        </w:rPr>
      </w:pPr>
      <w:r>
        <w:rPr>
          <w:rFonts w:ascii="Trebuchet MS" w:eastAsia="Calibri" w:hAnsi="Trebuchet MS" w:cs="Arial"/>
          <w:sz w:val="20"/>
          <w:szCs w:val="20"/>
        </w:rPr>
        <w:t>Worked on M</w:t>
      </w:r>
      <w:r w:rsidR="00032C49">
        <w:rPr>
          <w:rFonts w:ascii="Trebuchet MS" w:eastAsia="Calibri" w:hAnsi="Trebuchet MS" w:cs="Arial"/>
          <w:sz w:val="20"/>
          <w:szCs w:val="20"/>
        </w:rPr>
        <w:t>any B</w:t>
      </w:r>
      <w:r w:rsidR="00EE6AC1">
        <w:rPr>
          <w:rFonts w:ascii="Trebuchet MS" w:eastAsia="Calibri" w:hAnsi="Trebuchet MS" w:cs="Arial"/>
          <w:sz w:val="20"/>
          <w:szCs w:val="20"/>
        </w:rPr>
        <w:t>reak-F</w:t>
      </w:r>
      <w:r>
        <w:rPr>
          <w:rFonts w:ascii="Trebuchet MS" w:eastAsia="Calibri" w:hAnsi="Trebuchet MS" w:cs="Arial"/>
          <w:sz w:val="20"/>
          <w:szCs w:val="20"/>
        </w:rPr>
        <w:t>ixes</w:t>
      </w:r>
      <w:r>
        <w:rPr>
          <w:rFonts w:ascii="Trebuchet MS" w:eastAsia="Calibri" w:hAnsi="Trebuchet MS" w:cs="Arial"/>
          <w:sz w:val="20"/>
          <w:szCs w:val="20"/>
        </w:rPr>
        <w:t>,</w:t>
      </w:r>
      <w:r w:rsidRPr="00980414">
        <w:rPr>
          <w:rFonts w:ascii="Trebuchet MS" w:eastAsia="Calibri" w:hAnsi="Trebuchet MS" w:cs="Arial"/>
          <w:sz w:val="20"/>
          <w:szCs w:val="20"/>
        </w:rPr>
        <w:t xml:space="preserve"> </w:t>
      </w:r>
      <w:r w:rsidRPr="00980414">
        <w:rPr>
          <w:rFonts w:ascii="Trebuchet MS" w:eastAsia="Calibri" w:hAnsi="Trebuchet MS" w:cs="Arial"/>
          <w:b/>
          <w:sz w:val="20"/>
          <w:szCs w:val="20"/>
        </w:rPr>
        <w:t>Dumps</w:t>
      </w:r>
      <w:r w:rsidR="00F6609E">
        <w:rPr>
          <w:rFonts w:ascii="Trebuchet MS" w:eastAsia="Calibri" w:hAnsi="Trebuchet MS" w:cs="Arial"/>
          <w:sz w:val="20"/>
          <w:szCs w:val="20"/>
        </w:rPr>
        <w:t xml:space="preserve"> R</w:t>
      </w:r>
      <w:r>
        <w:rPr>
          <w:rFonts w:ascii="Trebuchet MS" w:eastAsia="Calibri" w:hAnsi="Trebuchet MS" w:cs="Arial"/>
          <w:sz w:val="20"/>
          <w:szCs w:val="20"/>
        </w:rPr>
        <w:t>esolution</w:t>
      </w:r>
      <w:r>
        <w:rPr>
          <w:rFonts w:ascii="Trebuchet MS" w:eastAsia="Calibri" w:hAnsi="Trebuchet MS" w:cs="Arial"/>
          <w:sz w:val="20"/>
          <w:szCs w:val="20"/>
        </w:rPr>
        <w:t xml:space="preserve"> and </w:t>
      </w:r>
      <w:r w:rsidR="00233580">
        <w:rPr>
          <w:rFonts w:ascii="Trebuchet MS" w:eastAsia="Calibri" w:hAnsi="Trebuchet MS" w:cs="Arial"/>
          <w:sz w:val="20"/>
          <w:szCs w:val="20"/>
        </w:rPr>
        <w:t>minor</w:t>
      </w:r>
      <w:r w:rsidR="00C76217">
        <w:rPr>
          <w:rFonts w:ascii="Trebuchet MS" w:eastAsia="Calibri" w:hAnsi="Trebuchet MS" w:cs="Arial"/>
          <w:sz w:val="20"/>
          <w:szCs w:val="20"/>
        </w:rPr>
        <w:t xml:space="preserve"> </w:t>
      </w:r>
      <w:r w:rsidR="00233580">
        <w:rPr>
          <w:rFonts w:ascii="Trebuchet MS" w:eastAsia="Calibri" w:hAnsi="Trebuchet MS" w:cs="Arial"/>
          <w:sz w:val="20"/>
          <w:szCs w:val="20"/>
        </w:rPr>
        <w:t>&amp;</w:t>
      </w:r>
      <w:r w:rsidR="00FD2B4A">
        <w:rPr>
          <w:rFonts w:ascii="Trebuchet MS" w:eastAsia="Calibri" w:hAnsi="Trebuchet MS" w:cs="Arial"/>
          <w:sz w:val="20"/>
          <w:szCs w:val="20"/>
        </w:rPr>
        <w:t xml:space="preserve">major </w:t>
      </w:r>
      <w:r>
        <w:rPr>
          <w:rFonts w:ascii="Trebuchet MS" w:eastAsia="Calibri" w:hAnsi="Trebuchet MS" w:cs="Arial"/>
          <w:sz w:val="20"/>
          <w:szCs w:val="20"/>
        </w:rPr>
        <w:t>Enhancements</w:t>
      </w:r>
    </w:p>
    <w:p w:rsidR="00D62DD8" w:rsidP="00181A2D">
      <w:pPr>
        <w:widowControl w:val="0"/>
        <w:numPr>
          <w:ilvl w:val="0"/>
          <w:numId w:val="22"/>
        </w:numPr>
        <w:rPr>
          <w:rFonts w:ascii="Trebuchet MS" w:eastAsia="Calibri" w:hAnsi="Trebuchet MS" w:cs="Arial"/>
          <w:sz w:val="20"/>
          <w:szCs w:val="20"/>
        </w:rPr>
      </w:pPr>
      <w:r>
        <w:rPr>
          <w:rFonts w:ascii="Trebuchet MS" w:eastAsia="Calibri" w:hAnsi="Trebuchet MS" w:cs="Arial"/>
          <w:sz w:val="20"/>
          <w:szCs w:val="20"/>
        </w:rPr>
        <w:t xml:space="preserve">Worked on </w:t>
      </w:r>
      <w:r w:rsidRPr="00D62DD8">
        <w:rPr>
          <w:rFonts w:ascii="Trebuchet MS" w:eastAsia="Calibri" w:hAnsi="Trebuchet MS" w:cs="Arial"/>
          <w:b/>
          <w:sz w:val="20"/>
          <w:szCs w:val="20"/>
        </w:rPr>
        <w:t>Batch Jobs</w:t>
      </w:r>
      <w:r>
        <w:rPr>
          <w:rFonts w:ascii="Trebuchet MS" w:eastAsia="Calibri" w:hAnsi="Trebuchet MS" w:cs="Arial"/>
          <w:sz w:val="20"/>
          <w:szCs w:val="20"/>
        </w:rPr>
        <w:t xml:space="preserve">-Job Scheduling and </w:t>
      </w:r>
      <w:r w:rsidR="00A65EB3">
        <w:rPr>
          <w:rFonts w:ascii="Trebuchet MS" w:eastAsia="Calibri" w:hAnsi="Trebuchet MS" w:cs="Arial"/>
          <w:sz w:val="20"/>
          <w:szCs w:val="20"/>
        </w:rPr>
        <w:t xml:space="preserve">Failure </w:t>
      </w:r>
      <w:r w:rsidR="00791E73">
        <w:rPr>
          <w:rFonts w:ascii="Trebuchet MS" w:eastAsia="Calibri" w:hAnsi="Trebuchet MS" w:cs="Arial"/>
          <w:sz w:val="20"/>
          <w:szCs w:val="20"/>
        </w:rPr>
        <w:t>Analysis)</w:t>
      </w:r>
      <w:r w:rsidR="00771EC6">
        <w:rPr>
          <w:rFonts w:ascii="Trebuchet MS" w:eastAsia="Calibri" w:hAnsi="Trebuchet MS" w:cs="Arial"/>
          <w:sz w:val="20"/>
          <w:szCs w:val="20"/>
        </w:rPr>
        <w:t>, Performance Tuning</w:t>
      </w:r>
    </w:p>
    <w:p w:rsidR="00EF28FA" w:rsidP="00181A2D">
      <w:pPr>
        <w:widowControl w:val="0"/>
        <w:numPr>
          <w:ilvl w:val="0"/>
          <w:numId w:val="22"/>
        </w:numPr>
        <w:rPr>
          <w:rFonts w:ascii="Trebuchet MS" w:eastAsia="Calibri" w:hAnsi="Trebuchet MS" w:cs="Arial"/>
          <w:sz w:val="20"/>
          <w:szCs w:val="20"/>
        </w:rPr>
      </w:pPr>
      <w:r>
        <w:rPr>
          <w:rFonts w:ascii="Trebuchet MS" w:eastAsia="Calibri" w:hAnsi="Trebuchet MS" w:cs="Arial"/>
          <w:sz w:val="20"/>
          <w:szCs w:val="20"/>
        </w:rPr>
        <w:t>Function Module</w:t>
      </w:r>
      <w:r w:rsidR="005B50DF">
        <w:rPr>
          <w:rFonts w:ascii="Trebuchet MS" w:eastAsia="Calibri" w:hAnsi="Trebuchet MS" w:cs="Arial"/>
          <w:sz w:val="20"/>
          <w:szCs w:val="20"/>
        </w:rPr>
        <w:t xml:space="preserve"> development for EOR and IOR determination</w:t>
      </w:r>
    </w:p>
    <w:p w:rsidR="00716B58" w:rsidP="00181A2D">
      <w:pPr>
        <w:widowControl w:val="0"/>
        <w:numPr>
          <w:ilvl w:val="0"/>
          <w:numId w:val="22"/>
        </w:numPr>
        <w:rPr>
          <w:rFonts w:ascii="Trebuchet MS" w:eastAsia="Calibri" w:hAnsi="Trebuchet MS" w:cs="Arial"/>
          <w:sz w:val="20"/>
          <w:szCs w:val="20"/>
        </w:rPr>
      </w:pPr>
      <w:r>
        <w:rPr>
          <w:rFonts w:ascii="Trebuchet MS" w:eastAsia="Calibri" w:hAnsi="Trebuchet MS" w:cs="Arial"/>
          <w:sz w:val="20"/>
          <w:szCs w:val="20"/>
        </w:rPr>
        <w:t>PO without part number-</w:t>
      </w:r>
      <w:r w:rsidRPr="00716B58">
        <w:rPr>
          <w:rFonts w:ascii="Trebuchet MS" w:eastAsia="Calibri" w:hAnsi="Trebuchet MS" w:cs="Arial"/>
          <w:sz w:val="20"/>
          <w:szCs w:val="20"/>
        </w:rPr>
        <w:t>The enhancement will be executed upon the creation of a customs declaration and upon the transfer of the message to the broker</w:t>
      </w:r>
    </w:p>
    <w:p w:rsidR="004B6695" w:rsidP="00212642">
      <w:pPr>
        <w:widowControl w:val="0"/>
        <w:numPr>
          <w:ilvl w:val="0"/>
          <w:numId w:val="22"/>
        </w:numPr>
        <w:rPr>
          <w:rFonts w:ascii="Trebuchet MS" w:eastAsia="Calibri" w:hAnsi="Trebuchet MS" w:cs="Arial"/>
          <w:sz w:val="20"/>
          <w:szCs w:val="20"/>
        </w:rPr>
      </w:pPr>
      <w:r>
        <w:rPr>
          <w:rFonts w:ascii="Trebuchet MS" w:eastAsia="Calibri" w:hAnsi="Trebuchet MS" w:cs="Arial"/>
          <w:sz w:val="20"/>
          <w:szCs w:val="20"/>
        </w:rPr>
        <w:t>Worked on Validation/Substitution Rules</w:t>
      </w:r>
      <w:r w:rsidR="004B0F75">
        <w:rPr>
          <w:rFonts w:ascii="Trebuchet MS" w:eastAsia="Calibri" w:hAnsi="Trebuchet MS" w:cs="Arial"/>
          <w:sz w:val="20"/>
          <w:szCs w:val="20"/>
        </w:rPr>
        <w:t xml:space="preserve"> in SAP FICO</w:t>
      </w:r>
      <w:r w:rsidR="00E459D0">
        <w:rPr>
          <w:rFonts w:ascii="Trebuchet MS" w:eastAsia="Calibri" w:hAnsi="Trebuchet MS" w:cs="Arial"/>
          <w:sz w:val="20"/>
          <w:szCs w:val="20"/>
        </w:rPr>
        <w:t xml:space="preserve"> for Validating Trading Partner</w:t>
      </w:r>
      <w:r w:rsidR="0076288D">
        <w:rPr>
          <w:rFonts w:ascii="Trebuchet MS" w:eastAsia="Calibri" w:hAnsi="Trebuchet MS" w:cs="Arial"/>
          <w:sz w:val="20"/>
          <w:szCs w:val="20"/>
        </w:rPr>
        <w:t xml:space="preserve"> entry</w:t>
      </w:r>
    </w:p>
    <w:p w:rsidR="00D81C9C" w:rsidP="00DF0A21">
      <w:pPr>
        <w:widowControl w:val="0"/>
        <w:numPr>
          <w:ilvl w:val="0"/>
          <w:numId w:val="22"/>
        </w:numPr>
        <w:rPr>
          <w:rFonts w:ascii="Trebuchet MS" w:eastAsia="Calibri" w:hAnsi="Trebuchet MS" w:cs="Arial"/>
          <w:sz w:val="20"/>
          <w:szCs w:val="20"/>
        </w:rPr>
      </w:pPr>
      <w:r>
        <w:rPr>
          <w:rFonts w:ascii="Trebuchet MS" w:eastAsia="Calibri" w:hAnsi="Trebuchet MS" w:cs="Arial"/>
          <w:sz w:val="20"/>
          <w:szCs w:val="20"/>
        </w:rPr>
        <w:t>Usage of</w:t>
      </w:r>
      <w:r w:rsidRPr="00212642" w:rsidR="00212642">
        <w:rPr>
          <w:rFonts w:ascii="Trebuchet MS" w:eastAsia="Calibri" w:hAnsi="Trebuchet MS" w:cs="Arial"/>
          <w:sz w:val="20"/>
          <w:szCs w:val="20"/>
        </w:rPr>
        <w:t xml:space="preserve"> transaction STVARV or STVARVC</w:t>
      </w:r>
      <w:r>
        <w:rPr>
          <w:rFonts w:ascii="Trebuchet MS" w:eastAsia="Calibri" w:hAnsi="Trebuchet MS" w:cs="Arial"/>
          <w:sz w:val="20"/>
          <w:szCs w:val="20"/>
        </w:rPr>
        <w:t xml:space="preserve"> for TVARVC entries</w:t>
      </w:r>
    </w:p>
    <w:p w:rsidR="00BB092F" w:rsidRPr="00BB092F" w:rsidP="00951622">
      <w:pPr>
        <w:widowControl w:val="0"/>
        <w:ind w:left="720"/>
        <w:rPr>
          <w:rFonts w:ascii="Trebuchet MS" w:eastAsia="Calibri" w:hAnsi="Trebuchet MS" w:cs="Arial"/>
          <w:sz w:val="20"/>
          <w:szCs w:val="20"/>
        </w:rPr>
      </w:pPr>
    </w:p>
    <w:p w:rsidR="00DF0A21" w:rsidRPr="002875D2" w:rsidP="00DF0A21">
      <w:pPr>
        <w:widowControl w:val="0"/>
        <w:rPr>
          <w:rFonts w:ascii="Trebuchet MS" w:eastAsia="Calibri" w:hAnsi="Trebuchet MS" w:cs="Arial"/>
          <w:b/>
          <w:sz w:val="20"/>
          <w:szCs w:val="20"/>
        </w:rPr>
      </w:pPr>
      <w:r>
        <w:rPr>
          <w:rFonts w:ascii="Trebuchet MS" w:eastAsia="Calibri" w:hAnsi="Trebuchet MS" w:cs="Arial"/>
          <w:b/>
          <w:sz w:val="20"/>
          <w:szCs w:val="20"/>
        </w:rPr>
        <w:t xml:space="preserve">Project </w:t>
      </w:r>
      <w:r w:rsidR="00302E37">
        <w:rPr>
          <w:rFonts w:ascii="Trebuchet MS" w:eastAsia="Calibri" w:hAnsi="Trebuchet MS" w:cs="Arial"/>
          <w:b/>
          <w:sz w:val="20"/>
          <w:szCs w:val="20"/>
        </w:rPr>
        <w:t>#3</w:t>
      </w:r>
    </w:p>
    <w:p w:rsidR="00DF0A21" w:rsidRPr="002875D2" w:rsidP="00DF0A21">
      <w:pPr>
        <w:widowControl w:val="0"/>
        <w:rPr>
          <w:rFonts w:ascii="Trebuchet MS" w:eastAsia="Calibri" w:hAnsi="Trebuchet MS" w:cs="Arial"/>
          <w:b/>
          <w:sz w:val="20"/>
          <w:szCs w:val="20"/>
        </w:rPr>
      </w:pPr>
      <w:r>
        <w:rPr>
          <w:rFonts w:ascii="Trebuchet MS" w:eastAsia="Calibri" w:hAnsi="Trebuchet MS" w:cs="Arial"/>
          <w:b/>
          <w:sz w:val="20"/>
          <w:szCs w:val="20"/>
        </w:rPr>
        <w:t>Capgemi</w:t>
      </w:r>
      <w:r w:rsidR="00AB51BF">
        <w:rPr>
          <w:rFonts w:ascii="Trebuchet MS" w:eastAsia="Calibri" w:hAnsi="Trebuchet MS" w:cs="Arial"/>
          <w:b/>
          <w:sz w:val="20"/>
          <w:szCs w:val="20"/>
        </w:rPr>
        <w:t>ni</w:t>
      </w:r>
      <w:r w:rsidR="00AB51BF">
        <w:rPr>
          <w:rFonts w:ascii="Trebuchet MS" w:eastAsia="Calibri" w:hAnsi="Trebuchet MS" w:cs="Arial"/>
          <w:b/>
          <w:sz w:val="20"/>
          <w:szCs w:val="20"/>
        </w:rPr>
        <w:t xml:space="preserve"> Technology Servi</w:t>
      </w:r>
      <w:r w:rsidR="00234AF2">
        <w:rPr>
          <w:rFonts w:ascii="Trebuchet MS" w:eastAsia="Calibri" w:hAnsi="Trebuchet MS" w:cs="Arial"/>
          <w:b/>
          <w:sz w:val="20"/>
          <w:szCs w:val="20"/>
        </w:rPr>
        <w:t xml:space="preserve">ces India </w:t>
      </w:r>
      <w:r w:rsidR="00234AF2">
        <w:rPr>
          <w:rFonts w:ascii="Trebuchet MS" w:eastAsia="Calibri" w:hAnsi="Trebuchet MS" w:cs="Arial"/>
          <w:b/>
          <w:sz w:val="20"/>
          <w:szCs w:val="20"/>
        </w:rPr>
        <w:t>P</w:t>
      </w:r>
      <w:r w:rsidR="00AB51BF">
        <w:rPr>
          <w:rFonts w:ascii="Trebuchet MS" w:eastAsia="Calibri" w:hAnsi="Trebuchet MS" w:cs="Arial"/>
          <w:b/>
          <w:sz w:val="20"/>
          <w:szCs w:val="20"/>
        </w:rPr>
        <w:t>vt.Pvt</w:t>
      </w:r>
      <w:r>
        <w:rPr>
          <w:rFonts w:ascii="Trebuchet MS" w:eastAsia="Calibri" w:hAnsi="Trebuchet MS" w:cs="Arial"/>
          <w:b/>
          <w:sz w:val="20"/>
          <w:szCs w:val="20"/>
        </w:rPr>
        <w:t>, Bangalore</w:t>
      </w:r>
      <w:r w:rsidRPr="002875D2">
        <w:rPr>
          <w:rFonts w:ascii="Trebuchet MS" w:eastAsia="Calibri" w:hAnsi="Trebuchet MS" w:cs="Arial"/>
          <w:b/>
          <w:sz w:val="20"/>
          <w:szCs w:val="20"/>
        </w:rPr>
        <w:t>.</w:t>
      </w:r>
    </w:p>
    <w:p w:rsidR="00DF0A21" w:rsidRPr="002875D2" w:rsidP="00DF0A21">
      <w:pPr>
        <w:widowControl w:val="0"/>
        <w:rPr>
          <w:rFonts w:ascii="Trebuchet MS" w:eastAsia="Calibri" w:hAnsi="Trebuchet MS" w:cs="Arial"/>
          <w:b/>
          <w:sz w:val="20"/>
          <w:szCs w:val="20"/>
        </w:rPr>
      </w:pPr>
      <w:r>
        <w:rPr>
          <w:rFonts w:ascii="Trebuchet MS" w:eastAsia="Calibri" w:hAnsi="Trebuchet MS" w:cs="Arial"/>
          <w:b/>
          <w:sz w:val="20"/>
          <w:szCs w:val="20"/>
        </w:rPr>
        <w:t>Project: AbbVie Journey to S</w:t>
      </w:r>
      <w:r w:rsidR="00736202">
        <w:rPr>
          <w:rFonts w:ascii="Trebuchet MS" w:eastAsia="Calibri" w:hAnsi="Trebuchet MS" w:cs="Arial"/>
          <w:b/>
          <w:sz w:val="20"/>
          <w:szCs w:val="20"/>
        </w:rPr>
        <w:t>/</w:t>
      </w:r>
      <w:r w:rsidR="004E3760">
        <w:rPr>
          <w:rFonts w:ascii="Trebuchet MS" w:eastAsia="Calibri" w:hAnsi="Trebuchet MS" w:cs="Arial"/>
          <w:b/>
          <w:sz w:val="20"/>
          <w:szCs w:val="20"/>
        </w:rPr>
        <w:t>4 HANA (</w:t>
      </w:r>
      <w:r w:rsidR="007A4379">
        <w:rPr>
          <w:rFonts w:ascii="Trebuchet MS" w:eastAsia="Calibri" w:hAnsi="Trebuchet MS" w:cs="Arial"/>
          <w:b/>
          <w:sz w:val="20"/>
          <w:szCs w:val="20"/>
        </w:rPr>
        <w:t xml:space="preserve">SAP </w:t>
      </w:r>
      <w:r w:rsidR="004E3760">
        <w:rPr>
          <w:rFonts w:ascii="Trebuchet MS" w:eastAsia="Calibri" w:hAnsi="Trebuchet MS" w:cs="Arial"/>
          <w:b/>
          <w:sz w:val="20"/>
          <w:szCs w:val="20"/>
        </w:rPr>
        <w:t>ECC 6.0 to S/4 HANA 1809 Conversion</w:t>
      </w:r>
      <w:r>
        <w:rPr>
          <w:rFonts w:ascii="Trebuchet MS" w:eastAsia="Calibri" w:hAnsi="Trebuchet MS" w:cs="Arial"/>
          <w:b/>
          <w:sz w:val="20"/>
          <w:szCs w:val="20"/>
        </w:rPr>
        <w:t>)</w:t>
      </w:r>
    </w:p>
    <w:p w:rsidR="00DF0A21" w:rsidRPr="002875D2" w:rsidP="00DF0A21">
      <w:pPr>
        <w:widowControl w:val="0"/>
        <w:rPr>
          <w:rFonts w:ascii="Trebuchet MS" w:eastAsia="Calibri" w:hAnsi="Trebuchet MS" w:cs="Arial"/>
          <w:b/>
          <w:sz w:val="20"/>
          <w:szCs w:val="20"/>
        </w:rPr>
      </w:pPr>
      <w:r>
        <w:rPr>
          <w:rFonts w:ascii="Trebuchet MS" w:eastAsia="Calibri" w:hAnsi="Trebuchet MS" w:cs="Arial"/>
          <w:b/>
          <w:sz w:val="20"/>
          <w:szCs w:val="20"/>
        </w:rPr>
        <w:t>Client: AbbVie, USA.</w:t>
      </w:r>
    </w:p>
    <w:p w:rsidR="00DF0A21" w:rsidP="00DF0A21">
      <w:pPr>
        <w:widowControl w:val="0"/>
        <w:rPr>
          <w:rFonts w:ascii="Trebuchet MS" w:eastAsia="Calibri" w:hAnsi="Trebuchet MS" w:cs="Arial"/>
          <w:b/>
          <w:sz w:val="20"/>
          <w:szCs w:val="20"/>
        </w:rPr>
      </w:pPr>
      <w:r>
        <w:rPr>
          <w:rFonts w:ascii="Trebuchet MS" w:eastAsia="Calibri" w:hAnsi="Trebuchet MS" w:cs="Arial"/>
          <w:b/>
          <w:sz w:val="20"/>
          <w:szCs w:val="20"/>
        </w:rPr>
        <w:t>Per</w:t>
      </w:r>
      <w:r w:rsidR="00C11E43">
        <w:rPr>
          <w:rFonts w:ascii="Trebuchet MS" w:eastAsia="Calibri" w:hAnsi="Trebuchet MS" w:cs="Arial"/>
          <w:b/>
          <w:sz w:val="20"/>
          <w:szCs w:val="20"/>
        </w:rPr>
        <w:t>iod: September'2019 to September</w:t>
      </w:r>
      <w:r w:rsidR="008246B2">
        <w:rPr>
          <w:rFonts w:ascii="Trebuchet MS" w:eastAsia="Calibri" w:hAnsi="Trebuchet MS" w:cs="Arial"/>
          <w:b/>
          <w:sz w:val="20"/>
          <w:szCs w:val="20"/>
        </w:rPr>
        <w:t>’2020</w:t>
      </w:r>
    </w:p>
    <w:p w:rsidR="00DF0A21" w:rsidP="00DF0A21">
      <w:pPr>
        <w:widowControl w:val="0"/>
        <w:rPr>
          <w:rFonts w:ascii="Trebuchet MS" w:eastAsia="Calibri" w:hAnsi="Trebuchet MS" w:cs="Arial"/>
          <w:b/>
          <w:sz w:val="20"/>
          <w:szCs w:val="20"/>
        </w:rPr>
      </w:pPr>
      <w:r w:rsidRPr="002875D2">
        <w:rPr>
          <w:rFonts w:ascii="Trebuchet MS" w:eastAsia="Calibri" w:hAnsi="Trebuchet MS" w:cs="Arial"/>
          <w:b/>
          <w:sz w:val="20"/>
          <w:szCs w:val="20"/>
        </w:rPr>
        <w:t>Position: ABAP Consultant</w:t>
      </w:r>
      <w:r>
        <w:rPr>
          <w:rFonts w:ascii="Trebuchet MS" w:eastAsia="Calibri" w:hAnsi="Trebuchet MS" w:cs="Arial"/>
          <w:b/>
          <w:sz w:val="20"/>
          <w:szCs w:val="20"/>
        </w:rPr>
        <w:t>/HANA trained</w:t>
      </w:r>
    </w:p>
    <w:p w:rsidR="00DF0A21" w:rsidP="00DF0A21">
      <w:pPr>
        <w:widowControl w:val="0"/>
        <w:rPr>
          <w:rFonts w:ascii="Trebuchet MS" w:eastAsia="Calibri" w:hAnsi="Trebuchet MS" w:cs="Arial"/>
          <w:b/>
          <w:sz w:val="20"/>
          <w:szCs w:val="20"/>
        </w:rPr>
      </w:pPr>
    </w:p>
    <w:p w:rsidR="00DF0A21" w:rsidP="00DF0A21">
      <w:pPr>
        <w:widowControl w:val="0"/>
        <w:rPr>
          <w:rFonts w:ascii="Trebuchet MS" w:eastAsia="Calibri" w:hAnsi="Trebuchet MS" w:cs="Arial"/>
          <w:b/>
          <w:sz w:val="20"/>
          <w:szCs w:val="20"/>
        </w:rPr>
      </w:pPr>
      <w:r>
        <w:rPr>
          <w:rFonts w:ascii="Trebuchet MS" w:eastAsia="Calibri" w:hAnsi="Trebuchet MS" w:cs="Arial"/>
          <w:b/>
          <w:sz w:val="20"/>
          <w:szCs w:val="20"/>
        </w:rPr>
        <w:t>Brief Description of the Client:</w:t>
      </w:r>
    </w:p>
    <w:p w:rsidR="00DF0A21" w:rsidP="00DF0A21">
      <w:pPr>
        <w:widowControl w:val="0"/>
        <w:rPr>
          <w:rFonts w:ascii="Trebuchet MS" w:eastAsia="Calibri" w:hAnsi="Trebuchet MS" w:cs="Arial"/>
          <w:sz w:val="20"/>
          <w:szCs w:val="20"/>
        </w:rPr>
      </w:pPr>
      <w:r>
        <w:rPr>
          <w:rFonts w:ascii="Trebuchet MS" w:eastAsia="Calibri" w:hAnsi="Trebuchet MS" w:cs="Arial"/>
          <w:b/>
          <w:sz w:val="20"/>
          <w:szCs w:val="20"/>
        </w:rPr>
        <w:t xml:space="preserve">  </w:t>
      </w:r>
      <w:r w:rsidR="008A2AB5">
        <w:rPr>
          <w:rFonts w:ascii="Trebuchet MS" w:eastAsia="Calibri" w:hAnsi="Trebuchet MS" w:cs="Arial"/>
          <w:b/>
          <w:sz w:val="20"/>
          <w:szCs w:val="20"/>
        </w:rPr>
        <w:t xml:space="preserve">          </w:t>
      </w:r>
      <w:r>
        <w:rPr>
          <w:rFonts w:ascii="Trebuchet MS" w:eastAsia="Calibri" w:hAnsi="Trebuchet MS" w:cs="Arial"/>
          <w:b/>
          <w:sz w:val="20"/>
          <w:szCs w:val="20"/>
        </w:rPr>
        <w:t xml:space="preserve">AbbVie </w:t>
      </w:r>
      <w:r w:rsidRPr="009803E0">
        <w:rPr>
          <w:rFonts w:ascii="Trebuchet MS" w:eastAsia="Calibri" w:hAnsi="Trebuchet MS" w:cs="Arial"/>
          <w:sz w:val="20"/>
          <w:szCs w:val="20"/>
        </w:rPr>
        <w:t>is an American publicly traded biopharmaceutical company founded in 2013</w:t>
      </w:r>
      <w:r>
        <w:rPr>
          <w:rFonts w:ascii="Trebuchet MS" w:eastAsia="Calibri" w:hAnsi="Trebuchet MS" w:cs="Arial"/>
          <w:sz w:val="20"/>
          <w:szCs w:val="20"/>
        </w:rPr>
        <w:t>.</w:t>
      </w:r>
      <w:r w:rsidR="00680E0E">
        <w:rPr>
          <w:rFonts w:ascii="Trebuchet MS" w:eastAsia="Calibri" w:hAnsi="Trebuchet MS" w:cs="Arial"/>
          <w:sz w:val="20"/>
          <w:szCs w:val="20"/>
        </w:rPr>
        <w:t>it started</w:t>
      </w:r>
      <w:r>
        <w:rPr>
          <w:rFonts w:ascii="Trebuchet MS" w:eastAsia="Calibri" w:hAnsi="Trebuchet MS" w:cs="Arial"/>
          <w:sz w:val="20"/>
          <w:szCs w:val="20"/>
        </w:rPr>
        <w:t xml:space="preserve"> its own business from 2013 onwards after spin-off/separation from Abbott Laboratories.</w:t>
      </w:r>
      <w:r w:rsidRPr="00CF761D">
        <w:rPr>
          <w:rFonts w:ascii="Arial" w:hAnsi="Arial" w:cs="Arial"/>
          <w:color w:val="222222"/>
          <w:sz w:val="21"/>
          <w:szCs w:val="21"/>
          <w:shd w:val="clear" w:color="auto" w:fill="FFFFFF"/>
        </w:rPr>
        <w:t xml:space="preserve"> </w:t>
      </w:r>
      <w:r w:rsidRPr="00CF761D">
        <w:rPr>
          <w:rFonts w:ascii="Trebuchet MS" w:eastAsia="Calibri" w:hAnsi="Trebuchet MS" w:cs="Arial"/>
          <w:sz w:val="20"/>
          <w:szCs w:val="20"/>
        </w:rPr>
        <w:t>AbbVie would operate as a research-based pharmaceutical manufacturer</w:t>
      </w:r>
      <w:r>
        <w:rPr>
          <w:rFonts w:ascii="Trebuchet MS" w:eastAsia="Calibri" w:hAnsi="Trebuchet MS" w:cs="Arial"/>
          <w:sz w:val="20"/>
          <w:szCs w:val="20"/>
        </w:rPr>
        <w:t xml:space="preserve"> and across the World. 30+ Products of AbbVie are sold across the globe today and most selling Drug is </w:t>
      </w:r>
      <w:r>
        <w:rPr>
          <w:rFonts w:ascii="Trebuchet MS" w:eastAsia="Calibri" w:hAnsi="Trebuchet MS" w:cs="Arial"/>
          <w:sz w:val="20"/>
          <w:szCs w:val="20"/>
        </w:rPr>
        <w:t>Humira</w:t>
      </w:r>
      <w:r>
        <w:rPr>
          <w:rFonts w:ascii="Trebuchet MS" w:eastAsia="Calibri" w:hAnsi="Trebuchet MS" w:cs="Arial"/>
          <w:sz w:val="20"/>
          <w:szCs w:val="20"/>
        </w:rPr>
        <w:t xml:space="preserve"> used for arthritis disease.</w:t>
      </w:r>
    </w:p>
    <w:p w:rsidR="00DF0A21" w:rsidP="00DF0A21">
      <w:pPr>
        <w:widowControl w:val="0"/>
        <w:rPr>
          <w:rFonts w:ascii="Trebuchet MS" w:eastAsia="Calibri" w:hAnsi="Trebuchet MS" w:cs="Arial"/>
          <w:sz w:val="20"/>
          <w:szCs w:val="20"/>
        </w:rPr>
      </w:pPr>
      <w:r>
        <w:rPr>
          <w:rFonts w:ascii="Trebuchet MS" w:eastAsia="Calibri" w:hAnsi="Trebuchet MS" w:cs="Arial"/>
          <w:sz w:val="20"/>
          <w:szCs w:val="20"/>
        </w:rPr>
        <w:t xml:space="preserve">                                  </w:t>
      </w:r>
      <w:r w:rsidR="00673C77">
        <w:rPr>
          <w:rFonts w:ascii="Trebuchet MS" w:eastAsia="Calibri" w:hAnsi="Trebuchet MS" w:cs="Arial"/>
          <w:sz w:val="20"/>
          <w:szCs w:val="20"/>
        </w:rPr>
        <w:t xml:space="preserve">                </w:t>
      </w:r>
      <w:r w:rsidR="006F7EF7">
        <w:rPr>
          <w:rFonts w:ascii="Trebuchet MS" w:eastAsia="Calibri" w:hAnsi="Trebuchet MS" w:cs="Arial"/>
          <w:sz w:val="20"/>
          <w:szCs w:val="20"/>
        </w:rPr>
        <w:t>The Scope of this P</w:t>
      </w:r>
      <w:r>
        <w:rPr>
          <w:rFonts w:ascii="Trebuchet MS" w:eastAsia="Calibri" w:hAnsi="Trebuchet MS" w:cs="Arial"/>
          <w:sz w:val="20"/>
          <w:szCs w:val="20"/>
        </w:rPr>
        <w:t>roject is</w:t>
      </w:r>
      <w:r w:rsidR="006F7EF7">
        <w:rPr>
          <w:rFonts w:ascii="Trebuchet MS" w:eastAsia="Calibri" w:hAnsi="Trebuchet MS" w:cs="Arial"/>
          <w:sz w:val="20"/>
          <w:szCs w:val="20"/>
        </w:rPr>
        <w:t xml:space="preserve"> SAP</w:t>
      </w:r>
      <w:r>
        <w:rPr>
          <w:rFonts w:ascii="Trebuchet MS" w:eastAsia="Calibri" w:hAnsi="Trebuchet MS" w:cs="Arial"/>
          <w:sz w:val="20"/>
          <w:szCs w:val="20"/>
        </w:rPr>
        <w:t xml:space="preserve"> </w:t>
      </w:r>
      <w:r w:rsidR="006F7EF7">
        <w:rPr>
          <w:rFonts w:ascii="Trebuchet MS" w:eastAsia="Calibri" w:hAnsi="Trebuchet MS" w:cs="Arial"/>
          <w:sz w:val="20"/>
          <w:szCs w:val="20"/>
        </w:rPr>
        <w:t xml:space="preserve">System </w:t>
      </w:r>
      <w:r>
        <w:rPr>
          <w:rFonts w:ascii="Trebuchet MS" w:eastAsia="Calibri" w:hAnsi="Trebuchet MS" w:cs="Arial"/>
          <w:sz w:val="20"/>
          <w:szCs w:val="20"/>
        </w:rPr>
        <w:t>Conversion</w:t>
      </w:r>
      <w:r w:rsidR="000D71F2">
        <w:rPr>
          <w:rFonts w:ascii="Trebuchet MS" w:eastAsia="Calibri" w:hAnsi="Trebuchet MS" w:cs="Arial"/>
          <w:sz w:val="20"/>
          <w:szCs w:val="20"/>
        </w:rPr>
        <w:t xml:space="preserve"> or Transformation</w:t>
      </w:r>
      <w:r>
        <w:rPr>
          <w:rFonts w:ascii="Trebuchet MS" w:eastAsia="Calibri" w:hAnsi="Trebuchet MS" w:cs="Arial"/>
          <w:sz w:val="20"/>
          <w:szCs w:val="20"/>
        </w:rPr>
        <w:t xml:space="preserve"> from ECC 6.0 to S</w:t>
      </w:r>
      <w:r w:rsidR="00F22D3B">
        <w:rPr>
          <w:rFonts w:ascii="Trebuchet MS" w:eastAsia="Calibri" w:hAnsi="Trebuchet MS" w:cs="Arial"/>
          <w:sz w:val="20"/>
          <w:szCs w:val="20"/>
        </w:rPr>
        <w:t>/</w:t>
      </w:r>
      <w:r>
        <w:rPr>
          <w:rFonts w:ascii="Trebuchet MS" w:eastAsia="Calibri" w:hAnsi="Trebuchet MS" w:cs="Arial"/>
          <w:sz w:val="20"/>
          <w:szCs w:val="20"/>
        </w:rPr>
        <w:t>4 HANA 1809.</w:t>
      </w:r>
      <w:r w:rsidR="00673C77">
        <w:rPr>
          <w:rFonts w:ascii="Trebuchet MS" w:eastAsia="Calibri" w:hAnsi="Trebuchet MS" w:cs="Arial"/>
          <w:sz w:val="20"/>
          <w:szCs w:val="20"/>
        </w:rPr>
        <w:t xml:space="preserve"> </w:t>
      </w:r>
    </w:p>
    <w:p w:rsidR="00E96C60" w:rsidP="00DF0A21">
      <w:pPr>
        <w:widowControl w:val="0"/>
        <w:rPr>
          <w:rFonts w:ascii="Trebuchet MS" w:eastAsia="Calibri" w:hAnsi="Trebuchet MS" w:cs="Arial"/>
          <w:b/>
          <w:sz w:val="20"/>
          <w:szCs w:val="20"/>
        </w:rPr>
      </w:pPr>
    </w:p>
    <w:p w:rsidR="00DF0A21" w:rsidRPr="00DE3445" w:rsidP="00DF0A21">
      <w:pPr>
        <w:widowControl w:val="0"/>
        <w:rPr>
          <w:rFonts w:ascii="Trebuchet MS" w:eastAsia="Calibri" w:hAnsi="Trebuchet MS" w:cs="Arial"/>
          <w:b/>
          <w:sz w:val="20"/>
          <w:szCs w:val="20"/>
        </w:rPr>
      </w:pPr>
      <w:r>
        <w:rPr>
          <w:rFonts w:ascii="Trebuchet MS" w:eastAsia="Calibri" w:hAnsi="Trebuchet MS" w:cs="Arial"/>
          <w:b/>
          <w:sz w:val="20"/>
          <w:szCs w:val="20"/>
        </w:rPr>
        <w:t xml:space="preserve">Responsibilities and </w:t>
      </w:r>
      <w:r w:rsidRPr="00642D63">
        <w:rPr>
          <w:rFonts w:ascii="Trebuchet MS" w:eastAsia="Calibri" w:hAnsi="Trebuchet MS" w:cs="Arial"/>
          <w:b/>
          <w:sz w:val="20"/>
          <w:szCs w:val="20"/>
        </w:rPr>
        <w:t>Deliverables</w:t>
      </w:r>
      <w:r>
        <w:rPr>
          <w:rFonts w:ascii="Trebuchet MS" w:eastAsia="Calibri" w:hAnsi="Trebuchet MS" w:cs="Arial"/>
          <w:b/>
          <w:sz w:val="20"/>
          <w:szCs w:val="20"/>
        </w:rPr>
        <w:t xml:space="preserve"> in this Project:</w:t>
      </w:r>
    </w:p>
    <w:p w:rsidR="00DF0A21" w:rsidP="00DF0A21">
      <w:pPr>
        <w:widowControl w:val="0"/>
        <w:numPr>
          <w:ilvl w:val="0"/>
          <w:numId w:val="22"/>
        </w:numPr>
        <w:rPr>
          <w:rFonts w:ascii="Trebuchet MS" w:eastAsia="Calibri" w:hAnsi="Trebuchet MS" w:cs="Arial"/>
          <w:sz w:val="20"/>
          <w:szCs w:val="20"/>
        </w:rPr>
      </w:pPr>
      <w:r>
        <w:rPr>
          <w:rFonts w:ascii="Trebuchet MS" w:eastAsia="Calibri" w:hAnsi="Trebuchet MS" w:cs="Arial"/>
          <w:sz w:val="20"/>
          <w:szCs w:val="20"/>
        </w:rPr>
        <w:t xml:space="preserve">661 RICEFW ID’s are identified for Remediation and made the changes </w:t>
      </w:r>
      <w:r w:rsidR="00BC59F8">
        <w:rPr>
          <w:rFonts w:ascii="Trebuchet MS" w:eastAsia="Calibri" w:hAnsi="Trebuchet MS" w:cs="Arial"/>
          <w:sz w:val="20"/>
          <w:szCs w:val="20"/>
        </w:rPr>
        <w:t xml:space="preserve">accordingly </w:t>
      </w:r>
    </w:p>
    <w:p w:rsidR="00DF0A21" w:rsidP="00DF0A21">
      <w:pPr>
        <w:widowControl w:val="0"/>
        <w:numPr>
          <w:ilvl w:val="0"/>
          <w:numId w:val="22"/>
        </w:numPr>
        <w:rPr>
          <w:rFonts w:ascii="Trebuchet MS" w:eastAsia="Calibri" w:hAnsi="Trebuchet MS" w:cs="Arial"/>
          <w:sz w:val="20"/>
          <w:szCs w:val="20"/>
        </w:rPr>
      </w:pPr>
      <w:r>
        <w:rPr>
          <w:rFonts w:ascii="Trebuchet MS" w:eastAsia="Calibri" w:hAnsi="Trebuchet MS" w:cs="Arial"/>
          <w:sz w:val="20"/>
          <w:szCs w:val="20"/>
        </w:rPr>
        <w:t>Performed SPDD, SPAU activities during System conversion Process and adjustments made accordingly.</w:t>
      </w:r>
    </w:p>
    <w:p w:rsidR="00DF0A21" w:rsidP="00DF0A21">
      <w:pPr>
        <w:widowControl w:val="0"/>
        <w:numPr>
          <w:ilvl w:val="0"/>
          <w:numId w:val="22"/>
        </w:numPr>
        <w:rPr>
          <w:rFonts w:ascii="Trebuchet MS" w:eastAsia="Calibri" w:hAnsi="Trebuchet MS" w:cs="Arial"/>
          <w:sz w:val="20"/>
          <w:szCs w:val="20"/>
        </w:rPr>
      </w:pPr>
      <w:r>
        <w:rPr>
          <w:rFonts w:ascii="Trebuchet MS" w:eastAsia="Calibri" w:hAnsi="Trebuchet MS" w:cs="Arial"/>
          <w:sz w:val="20"/>
          <w:szCs w:val="20"/>
        </w:rPr>
        <w:t>Implemented OSS notes</w:t>
      </w:r>
      <w:r w:rsidR="00553AFA">
        <w:rPr>
          <w:rFonts w:ascii="Trebuchet MS" w:eastAsia="Calibri" w:hAnsi="Trebuchet MS" w:cs="Arial"/>
          <w:sz w:val="20"/>
          <w:szCs w:val="20"/>
        </w:rPr>
        <w:t>(SAP Notes)</w:t>
      </w:r>
      <w:r>
        <w:rPr>
          <w:rFonts w:ascii="Trebuchet MS" w:eastAsia="Calibri" w:hAnsi="Trebuchet MS" w:cs="Arial"/>
          <w:sz w:val="20"/>
          <w:szCs w:val="20"/>
        </w:rPr>
        <w:t xml:space="preserve"> in the system during System Conversion to S4 HANA</w:t>
      </w:r>
    </w:p>
    <w:p w:rsidR="00DF0A21" w:rsidP="00DF0A21">
      <w:pPr>
        <w:widowControl w:val="0"/>
        <w:numPr>
          <w:ilvl w:val="0"/>
          <w:numId w:val="22"/>
        </w:numPr>
        <w:rPr>
          <w:rFonts w:ascii="Trebuchet MS" w:eastAsia="Calibri" w:hAnsi="Trebuchet MS" w:cs="Arial"/>
          <w:sz w:val="20"/>
          <w:szCs w:val="20"/>
        </w:rPr>
      </w:pPr>
      <w:r>
        <w:rPr>
          <w:rFonts w:ascii="Trebuchet MS" w:eastAsia="Calibri" w:hAnsi="Trebuchet MS" w:cs="Arial"/>
          <w:sz w:val="20"/>
          <w:szCs w:val="20"/>
        </w:rPr>
        <w:t>Technical S</w:t>
      </w:r>
      <w:r>
        <w:rPr>
          <w:rFonts w:ascii="Trebuchet MS" w:eastAsia="Calibri" w:hAnsi="Trebuchet MS" w:cs="Arial"/>
          <w:sz w:val="20"/>
          <w:szCs w:val="20"/>
        </w:rPr>
        <w:t>upport in SUM process/</w:t>
      </w:r>
      <w:r>
        <w:rPr>
          <w:rFonts w:ascii="Trebuchet MS" w:eastAsia="Calibri" w:hAnsi="Trebuchet MS" w:cs="Arial"/>
          <w:sz w:val="20"/>
          <w:szCs w:val="20"/>
        </w:rPr>
        <w:t xml:space="preserve">SUM </w:t>
      </w:r>
      <w:r>
        <w:rPr>
          <w:rFonts w:ascii="Trebuchet MS" w:eastAsia="Calibri" w:hAnsi="Trebuchet MS" w:cs="Arial"/>
          <w:sz w:val="20"/>
          <w:szCs w:val="20"/>
        </w:rPr>
        <w:t>Run.</w:t>
      </w:r>
    </w:p>
    <w:p w:rsidR="00DF0A21" w:rsidP="00DF0A21">
      <w:pPr>
        <w:widowControl w:val="0"/>
        <w:numPr>
          <w:ilvl w:val="0"/>
          <w:numId w:val="22"/>
        </w:numPr>
        <w:rPr>
          <w:rFonts w:ascii="Trebuchet MS" w:eastAsia="Calibri" w:hAnsi="Trebuchet MS" w:cs="Arial"/>
          <w:sz w:val="20"/>
          <w:szCs w:val="20"/>
        </w:rPr>
      </w:pPr>
      <w:r>
        <w:rPr>
          <w:rFonts w:ascii="Trebuchet MS" w:eastAsia="Calibri" w:hAnsi="Trebuchet MS" w:cs="Arial"/>
          <w:sz w:val="20"/>
          <w:szCs w:val="20"/>
        </w:rPr>
        <w:t>TUT preparation and dump issues resolutions post conversion to HANA</w:t>
      </w:r>
    </w:p>
    <w:p w:rsidR="00DF0A21" w:rsidRPr="00136FCC" w:rsidP="00136FCC">
      <w:pPr>
        <w:widowControl w:val="0"/>
        <w:numPr>
          <w:ilvl w:val="0"/>
          <w:numId w:val="22"/>
        </w:numPr>
        <w:rPr>
          <w:rFonts w:ascii="Trebuchet MS" w:eastAsia="Calibri" w:hAnsi="Trebuchet MS" w:cs="Arial"/>
          <w:sz w:val="20"/>
          <w:szCs w:val="20"/>
        </w:rPr>
      </w:pPr>
      <w:r>
        <w:rPr>
          <w:rFonts w:ascii="Trebuchet MS" w:eastAsia="Calibri" w:hAnsi="Trebuchet MS" w:cs="Arial"/>
          <w:sz w:val="20"/>
          <w:szCs w:val="20"/>
        </w:rPr>
        <w:t>Issue logs during FUT preparation</w:t>
      </w:r>
      <w:r w:rsidR="00136FCC">
        <w:rPr>
          <w:rFonts w:ascii="Trebuchet MS" w:eastAsia="Calibri" w:hAnsi="Trebuchet MS" w:cs="Arial"/>
          <w:sz w:val="20"/>
          <w:szCs w:val="20"/>
        </w:rPr>
        <w:t xml:space="preserve">, </w:t>
      </w:r>
      <w:r w:rsidRPr="00136FCC">
        <w:rPr>
          <w:rFonts w:ascii="Trebuchet MS" w:eastAsia="Calibri" w:hAnsi="Trebuchet MS" w:cs="Arial"/>
          <w:sz w:val="20"/>
          <w:szCs w:val="20"/>
        </w:rPr>
        <w:t>Technical s</w:t>
      </w:r>
      <w:r w:rsidRPr="00136FCC" w:rsidR="00D13240">
        <w:rPr>
          <w:rFonts w:ascii="Trebuchet MS" w:eastAsia="Calibri" w:hAnsi="Trebuchet MS" w:cs="Arial"/>
          <w:sz w:val="20"/>
          <w:szCs w:val="20"/>
        </w:rPr>
        <w:t>upport during testing phase</w:t>
      </w:r>
    </w:p>
    <w:p w:rsidR="00DF0A21" w:rsidP="00DF0A21">
      <w:pPr>
        <w:widowControl w:val="0"/>
        <w:numPr>
          <w:ilvl w:val="0"/>
          <w:numId w:val="22"/>
        </w:numPr>
        <w:rPr>
          <w:rFonts w:ascii="Trebuchet MS" w:eastAsia="Calibri" w:hAnsi="Trebuchet MS" w:cs="Arial"/>
          <w:sz w:val="20"/>
          <w:szCs w:val="20"/>
        </w:rPr>
      </w:pPr>
      <w:r>
        <w:rPr>
          <w:rFonts w:ascii="Trebuchet MS" w:eastAsia="Calibri" w:hAnsi="Trebuchet MS" w:cs="Arial"/>
          <w:sz w:val="20"/>
          <w:szCs w:val="20"/>
        </w:rPr>
        <w:t>On-hold (Re-designs) objects identified during remediation phase</w:t>
      </w:r>
      <w:r w:rsidR="00FE5445">
        <w:rPr>
          <w:rFonts w:ascii="Trebuchet MS" w:eastAsia="Calibri" w:hAnsi="Trebuchet MS" w:cs="Arial"/>
          <w:sz w:val="20"/>
          <w:szCs w:val="20"/>
        </w:rPr>
        <w:t xml:space="preserve"> and worked on the same</w:t>
      </w:r>
      <w:r>
        <w:rPr>
          <w:rFonts w:ascii="Trebuchet MS" w:eastAsia="Calibri" w:hAnsi="Trebuchet MS" w:cs="Arial"/>
          <w:sz w:val="20"/>
          <w:szCs w:val="20"/>
        </w:rPr>
        <w:t>.</w:t>
      </w:r>
    </w:p>
    <w:p w:rsidR="00DF0A21" w:rsidP="00DF0A21">
      <w:pPr>
        <w:widowControl w:val="0"/>
        <w:numPr>
          <w:ilvl w:val="0"/>
          <w:numId w:val="22"/>
        </w:numPr>
        <w:rPr>
          <w:rFonts w:ascii="Trebuchet MS" w:eastAsia="Calibri" w:hAnsi="Trebuchet MS" w:cs="Arial"/>
          <w:sz w:val="20"/>
          <w:szCs w:val="20"/>
        </w:rPr>
      </w:pPr>
      <w:r>
        <w:rPr>
          <w:rFonts w:ascii="Trebuchet MS" w:eastAsia="Calibri" w:hAnsi="Trebuchet MS" w:cs="Arial"/>
          <w:sz w:val="20"/>
          <w:szCs w:val="20"/>
        </w:rPr>
        <w:t>CR, TR</w:t>
      </w:r>
      <w:r w:rsidR="00C548B7">
        <w:rPr>
          <w:rFonts w:ascii="Trebuchet MS" w:eastAsia="Calibri" w:hAnsi="Trebuchet MS" w:cs="Arial"/>
          <w:sz w:val="20"/>
          <w:szCs w:val="20"/>
        </w:rPr>
        <w:t xml:space="preserve"> creation in DEV system</w:t>
      </w:r>
      <w:r w:rsidR="001705B1">
        <w:rPr>
          <w:rFonts w:ascii="Trebuchet MS" w:eastAsia="Calibri" w:hAnsi="Trebuchet MS" w:cs="Arial"/>
          <w:sz w:val="20"/>
          <w:szCs w:val="20"/>
        </w:rPr>
        <w:t>/SOLMAN</w:t>
      </w:r>
      <w:r w:rsidR="00C548B7">
        <w:rPr>
          <w:rFonts w:ascii="Trebuchet MS" w:eastAsia="Calibri" w:hAnsi="Trebuchet MS" w:cs="Arial"/>
          <w:sz w:val="20"/>
          <w:szCs w:val="20"/>
        </w:rPr>
        <w:t xml:space="preserve"> and TDS </w:t>
      </w:r>
      <w:r>
        <w:rPr>
          <w:rFonts w:ascii="Trebuchet MS" w:eastAsia="Calibri" w:hAnsi="Trebuchet MS" w:cs="Arial"/>
          <w:sz w:val="20"/>
          <w:szCs w:val="20"/>
        </w:rPr>
        <w:t xml:space="preserve">docs. </w:t>
      </w:r>
      <w:r w:rsidR="004E68C8">
        <w:rPr>
          <w:rFonts w:ascii="Trebuchet MS" w:eastAsia="Calibri" w:hAnsi="Trebuchet MS" w:cs="Arial"/>
          <w:sz w:val="20"/>
          <w:szCs w:val="20"/>
        </w:rPr>
        <w:t>updates for remediated objects</w:t>
      </w:r>
    </w:p>
    <w:p w:rsidR="0081289F" w:rsidP="00DF0A21">
      <w:pPr>
        <w:widowControl w:val="0"/>
        <w:numPr>
          <w:ilvl w:val="0"/>
          <w:numId w:val="22"/>
        </w:numPr>
        <w:rPr>
          <w:rFonts w:ascii="Trebuchet MS" w:eastAsia="Calibri" w:hAnsi="Trebuchet MS" w:cs="Arial"/>
          <w:sz w:val="20"/>
          <w:szCs w:val="20"/>
        </w:rPr>
      </w:pPr>
      <w:r>
        <w:rPr>
          <w:rFonts w:ascii="Trebuchet MS" w:eastAsia="Calibri" w:hAnsi="Trebuchet MS" w:cs="Arial"/>
          <w:sz w:val="20"/>
          <w:szCs w:val="20"/>
        </w:rPr>
        <w:t>Syntax error fixed</w:t>
      </w:r>
      <w:r w:rsidR="005E3304">
        <w:rPr>
          <w:rFonts w:ascii="Trebuchet MS" w:eastAsia="Calibri" w:hAnsi="Trebuchet MS" w:cs="Arial"/>
          <w:sz w:val="20"/>
          <w:szCs w:val="20"/>
        </w:rPr>
        <w:t>/dumps resolved</w:t>
      </w:r>
      <w:r w:rsidR="00473B2D">
        <w:rPr>
          <w:rFonts w:ascii="Trebuchet MS" w:eastAsia="Calibri" w:hAnsi="Trebuchet MS" w:cs="Arial"/>
          <w:sz w:val="20"/>
          <w:szCs w:val="20"/>
        </w:rPr>
        <w:t xml:space="preserve"> post conversion</w:t>
      </w:r>
      <w:r w:rsidR="00C62FFF">
        <w:rPr>
          <w:rFonts w:ascii="Trebuchet MS" w:eastAsia="Calibri" w:hAnsi="Trebuchet MS" w:cs="Arial"/>
          <w:sz w:val="20"/>
          <w:szCs w:val="20"/>
        </w:rPr>
        <w:t xml:space="preserve"> to S/4 HANA</w:t>
      </w:r>
    </w:p>
    <w:p w:rsidR="00C548B7" w:rsidP="00DF0A21">
      <w:pPr>
        <w:widowControl w:val="0"/>
        <w:numPr>
          <w:ilvl w:val="0"/>
          <w:numId w:val="22"/>
        </w:numPr>
        <w:rPr>
          <w:rFonts w:ascii="Trebuchet MS" w:eastAsia="Calibri" w:hAnsi="Trebuchet MS" w:cs="Arial"/>
          <w:sz w:val="20"/>
          <w:szCs w:val="20"/>
        </w:rPr>
      </w:pPr>
      <w:r>
        <w:rPr>
          <w:rFonts w:ascii="Trebuchet MS" w:eastAsia="Calibri" w:hAnsi="Trebuchet MS" w:cs="Arial"/>
          <w:sz w:val="20"/>
          <w:szCs w:val="20"/>
        </w:rPr>
        <w:t>ATC and CCAT excel file Prepared with all the violations found in all the Process areas</w:t>
      </w:r>
      <w:r w:rsidR="00760C57">
        <w:rPr>
          <w:rFonts w:ascii="Trebuchet MS" w:eastAsia="Calibri" w:hAnsi="Trebuchet MS" w:cs="Arial"/>
          <w:sz w:val="20"/>
          <w:szCs w:val="20"/>
        </w:rPr>
        <w:t>/custom objects</w:t>
      </w:r>
      <w:r>
        <w:rPr>
          <w:rFonts w:ascii="Trebuchet MS" w:eastAsia="Calibri" w:hAnsi="Trebuchet MS" w:cs="Arial"/>
          <w:sz w:val="20"/>
          <w:szCs w:val="20"/>
        </w:rPr>
        <w:t xml:space="preserve"> </w:t>
      </w:r>
      <w:r w:rsidR="00C62FFF">
        <w:rPr>
          <w:rFonts w:ascii="Trebuchet MS" w:eastAsia="Calibri" w:hAnsi="Trebuchet MS" w:cs="Arial"/>
          <w:sz w:val="20"/>
          <w:szCs w:val="20"/>
        </w:rPr>
        <w:t>identification</w:t>
      </w:r>
    </w:p>
    <w:p w:rsidR="00C548B7" w:rsidRPr="00215A52" w:rsidP="007F5644">
      <w:pPr>
        <w:widowControl w:val="0"/>
        <w:numPr>
          <w:ilvl w:val="0"/>
          <w:numId w:val="22"/>
        </w:numPr>
        <w:rPr>
          <w:rFonts w:ascii="Trebuchet MS" w:eastAsia="Calibri" w:hAnsi="Trebuchet MS" w:cs="Arial"/>
          <w:sz w:val="20"/>
          <w:szCs w:val="20"/>
        </w:rPr>
      </w:pPr>
      <w:r>
        <w:rPr>
          <w:rFonts w:ascii="Trebuchet MS" w:eastAsia="Calibri" w:hAnsi="Trebuchet MS" w:cs="Arial"/>
          <w:sz w:val="20"/>
          <w:szCs w:val="20"/>
        </w:rPr>
        <w:t xml:space="preserve">Prepared </w:t>
      </w:r>
      <w:r w:rsidRPr="00215A52" w:rsidR="007F5644">
        <w:rPr>
          <w:rFonts w:ascii="Trebuchet MS" w:eastAsia="Calibri" w:hAnsi="Trebuchet MS" w:cs="Arial"/>
          <w:sz w:val="20"/>
          <w:szCs w:val="20"/>
        </w:rPr>
        <w:t>Remediation/</w:t>
      </w:r>
      <w:r w:rsidR="006E0EB4">
        <w:rPr>
          <w:rFonts w:ascii="Trebuchet MS" w:eastAsia="Calibri" w:hAnsi="Trebuchet MS" w:cs="Arial"/>
          <w:sz w:val="20"/>
          <w:szCs w:val="20"/>
        </w:rPr>
        <w:t xml:space="preserve">Technical </w:t>
      </w:r>
      <w:r w:rsidRPr="00215A52" w:rsidR="007F5644">
        <w:rPr>
          <w:rFonts w:ascii="Trebuchet MS" w:eastAsia="Calibri" w:hAnsi="Trebuchet MS" w:cs="Arial"/>
          <w:sz w:val="20"/>
          <w:szCs w:val="20"/>
        </w:rPr>
        <w:t xml:space="preserve">Solution document </w:t>
      </w:r>
    </w:p>
    <w:p w:rsidR="007F5644" w:rsidP="007F5644">
      <w:pPr>
        <w:widowControl w:val="0"/>
        <w:numPr>
          <w:ilvl w:val="0"/>
          <w:numId w:val="22"/>
        </w:numPr>
        <w:rPr>
          <w:rFonts w:ascii="Trebuchet MS" w:eastAsia="Calibri" w:hAnsi="Trebuchet MS" w:cs="Arial"/>
          <w:sz w:val="20"/>
          <w:szCs w:val="20"/>
        </w:rPr>
      </w:pPr>
      <w:r w:rsidRPr="00215A52">
        <w:rPr>
          <w:rFonts w:ascii="Trebuchet MS" w:eastAsia="Calibri" w:hAnsi="Trebuchet MS" w:cs="Arial"/>
          <w:sz w:val="20"/>
          <w:szCs w:val="20"/>
        </w:rPr>
        <w:t xml:space="preserve">Involved in </w:t>
      </w:r>
      <w:r w:rsidRPr="00215A52">
        <w:rPr>
          <w:rFonts w:ascii="Trebuchet MS" w:eastAsia="Calibri" w:hAnsi="Trebuchet MS" w:cs="Arial"/>
          <w:sz w:val="20"/>
          <w:szCs w:val="20"/>
        </w:rPr>
        <w:t>Code Reviews</w:t>
      </w:r>
      <w:r w:rsidRPr="00215A52" w:rsidR="0099419B">
        <w:rPr>
          <w:rFonts w:ascii="Trebuchet MS" w:eastAsia="Calibri" w:hAnsi="Trebuchet MS" w:cs="Arial"/>
          <w:sz w:val="20"/>
          <w:szCs w:val="20"/>
        </w:rPr>
        <w:t>,</w:t>
      </w:r>
      <w:r w:rsidRPr="00215A52" w:rsidR="00AA2D46">
        <w:rPr>
          <w:rFonts w:ascii="Trebuchet MS" w:eastAsia="Calibri" w:hAnsi="Trebuchet MS" w:cs="Arial"/>
          <w:sz w:val="20"/>
          <w:szCs w:val="20"/>
        </w:rPr>
        <w:t xml:space="preserve"> </w:t>
      </w:r>
      <w:r w:rsidRPr="00215A52">
        <w:rPr>
          <w:rFonts w:ascii="Trebuchet MS" w:eastAsia="Calibri" w:hAnsi="Trebuchet MS" w:cs="Arial"/>
          <w:sz w:val="20"/>
          <w:szCs w:val="20"/>
        </w:rPr>
        <w:t>Remediation Guidelines</w:t>
      </w:r>
      <w:r w:rsidRPr="00215A52" w:rsidR="00AA2D46">
        <w:rPr>
          <w:rFonts w:ascii="Trebuchet MS" w:eastAsia="Calibri" w:hAnsi="Trebuchet MS" w:cs="Arial"/>
          <w:sz w:val="20"/>
          <w:szCs w:val="20"/>
        </w:rPr>
        <w:t>, review guidelines</w:t>
      </w:r>
    </w:p>
    <w:p w:rsidR="00D00010" w:rsidP="007F5644">
      <w:pPr>
        <w:widowControl w:val="0"/>
        <w:numPr>
          <w:ilvl w:val="0"/>
          <w:numId w:val="22"/>
        </w:numPr>
        <w:rPr>
          <w:rFonts w:ascii="Trebuchet MS" w:eastAsia="Calibri" w:hAnsi="Trebuchet MS" w:cs="Arial"/>
          <w:sz w:val="20"/>
          <w:szCs w:val="20"/>
        </w:rPr>
      </w:pPr>
      <w:r>
        <w:rPr>
          <w:rFonts w:ascii="Trebuchet MS" w:eastAsia="Calibri" w:hAnsi="Trebuchet MS" w:cs="Arial"/>
          <w:sz w:val="20"/>
          <w:szCs w:val="20"/>
        </w:rPr>
        <w:t>D</w:t>
      </w:r>
      <w:r>
        <w:rPr>
          <w:rFonts w:ascii="Trebuchet MS" w:eastAsia="Calibri" w:hAnsi="Trebuchet MS" w:cs="Arial"/>
          <w:sz w:val="20"/>
          <w:szCs w:val="20"/>
        </w:rPr>
        <w:t>ocuments upload</w:t>
      </w:r>
      <w:r>
        <w:rPr>
          <w:rFonts w:ascii="Trebuchet MS" w:eastAsia="Calibri" w:hAnsi="Trebuchet MS" w:cs="Arial"/>
          <w:sz w:val="20"/>
          <w:szCs w:val="20"/>
        </w:rPr>
        <w:t xml:space="preserve"> and updating</w:t>
      </w:r>
      <w:r w:rsidR="0041222F">
        <w:rPr>
          <w:rFonts w:ascii="Trebuchet MS" w:eastAsia="Calibri" w:hAnsi="Trebuchet MS" w:cs="Arial"/>
          <w:sz w:val="20"/>
          <w:szCs w:val="20"/>
        </w:rPr>
        <w:t xml:space="preserve"> in Remediation T</w:t>
      </w:r>
      <w:r>
        <w:rPr>
          <w:rFonts w:ascii="Trebuchet MS" w:eastAsia="Calibri" w:hAnsi="Trebuchet MS" w:cs="Arial"/>
          <w:sz w:val="20"/>
          <w:szCs w:val="20"/>
        </w:rPr>
        <w:t>racker.</w:t>
      </w:r>
    </w:p>
    <w:p w:rsidR="001553DF" w:rsidP="007F5644">
      <w:pPr>
        <w:widowControl w:val="0"/>
        <w:numPr>
          <w:ilvl w:val="0"/>
          <w:numId w:val="22"/>
        </w:numPr>
        <w:rPr>
          <w:rFonts w:ascii="Trebuchet MS" w:eastAsia="Calibri" w:hAnsi="Trebuchet MS" w:cs="Arial"/>
          <w:sz w:val="20"/>
          <w:szCs w:val="20"/>
        </w:rPr>
      </w:pPr>
      <w:r>
        <w:rPr>
          <w:rFonts w:ascii="Trebuchet MS" w:eastAsia="Calibri" w:hAnsi="Trebuchet MS" w:cs="Arial"/>
          <w:sz w:val="20"/>
          <w:szCs w:val="20"/>
        </w:rPr>
        <w:t xml:space="preserve">Provided KT and </w:t>
      </w:r>
      <w:r w:rsidR="009A1E76">
        <w:rPr>
          <w:rFonts w:ascii="Trebuchet MS" w:eastAsia="Calibri" w:hAnsi="Trebuchet MS" w:cs="Arial"/>
          <w:sz w:val="20"/>
          <w:szCs w:val="20"/>
        </w:rPr>
        <w:t>on</w:t>
      </w:r>
      <w:r w:rsidR="00D52097">
        <w:rPr>
          <w:rFonts w:ascii="Trebuchet MS" w:eastAsia="Calibri" w:hAnsi="Trebuchet MS" w:cs="Arial"/>
          <w:sz w:val="20"/>
          <w:szCs w:val="20"/>
        </w:rPr>
        <w:t xml:space="preserve"> boarding ABAP </w:t>
      </w:r>
      <w:r>
        <w:rPr>
          <w:rFonts w:ascii="Trebuchet MS" w:eastAsia="Calibri" w:hAnsi="Trebuchet MS" w:cs="Arial"/>
          <w:sz w:val="20"/>
          <w:szCs w:val="20"/>
        </w:rPr>
        <w:t xml:space="preserve">team of </w:t>
      </w:r>
      <w:r>
        <w:rPr>
          <w:rFonts w:ascii="Trebuchet MS" w:eastAsia="Calibri" w:hAnsi="Trebuchet MS" w:cs="Arial"/>
          <w:sz w:val="20"/>
          <w:szCs w:val="20"/>
        </w:rPr>
        <w:t>10</w:t>
      </w:r>
      <w:r>
        <w:rPr>
          <w:rFonts w:ascii="Trebuchet MS" w:eastAsia="Calibri" w:hAnsi="Trebuchet MS" w:cs="Arial"/>
          <w:sz w:val="20"/>
          <w:szCs w:val="20"/>
        </w:rPr>
        <w:t xml:space="preserve"> developers</w:t>
      </w:r>
      <w:r>
        <w:rPr>
          <w:rFonts w:ascii="Trebuchet MS" w:eastAsia="Calibri" w:hAnsi="Trebuchet MS" w:cs="Arial"/>
          <w:sz w:val="20"/>
          <w:szCs w:val="20"/>
        </w:rPr>
        <w:t xml:space="preserve"> as SPOC.</w:t>
      </w:r>
    </w:p>
    <w:p w:rsidR="004C59BE" w:rsidRPr="007F5644" w:rsidP="00527EE2">
      <w:pPr>
        <w:widowControl w:val="0"/>
        <w:numPr>
          <w:ilvl w:val="0"/>
          <w:numId w:val="22"/>
        </w:numPr>
        <w:rPr>
          <w:rFonts w:ascii="Trebuchet MS" w:eastAsia="Calibri" w:hAnsi="Trebuchet MS" w:cs="Arial"/>
          <w:sz w:val="20"/>
          <w:szCs w:val="20"/>
        </w:rPr>
      </w:pPr>
      <w:r>
        <w:rPr>
          <w:rFonts w:ascii="Trebuchet MS" w:eastAsia="Calibri" w:hAnsi="Trebuchet MS" w:cs="Arial"/>
          <w:sz w:val="20"/>
          <w:szCs w:val="20"/>
        </w:rPr>
        <w:t xml:space="preserve">Worked on </w:t>
      </w:r>
      <w:r w:rsidRPr="00527EE2">
        <w:rPr>
          <w:rFonts w:ascii="Trebuchet MS" w:eastAsia="Calibri" w:hAnsi="Trebuchet MS" w:cs="Arial"/>
          <w:sz w:val="20"/>
          <w:szCs w:val="20"/>
        </w:rPr>
        <w:t>Re-opened</w:t>
      </w:r>
      <w:r>
        <w:rPr>
          <w:rFonts w:ascii="Trebuchet MS" w:eastAsia="Calibri" w:hAnsi="Trebuchet MS" w:cs="Arial"/>
          <w:sz w:val="20"/>
          <w:szCs w:val="20"/>
        </w:rPr>
        <w:t xml:space="preserve"> Objects d</w:t>
      </w:r>
      <w:r w:rsidR="00873A24">
        <w:rPr>
          <w:rFonts w:ascii="Trebuchet MS" w:eastAsia="Calibri" w:hAnsi="Trebuchet MS" w:cs="Arial"/>
          <w:sz w:val="20"/>
          <w:szCs w:val="20"/>
        </w:rPr>
        <w:t>uring functional testing</w:t>
      </w:r>
      <w:r>
        <w:rPr>
          <w:rFonts w:ascii="Trebuchet MS" w:eastAsia="Calibri" w:hAnsi="Trebuchet MS" w:cs="Arial"/>
          <w:sz w:val="20"/>
          <w:szCs w:val="20"/>
        </w:rPr>
        <w:t xml:space="preserve"> </w:t>
      </w:r>
    </w:p>
    <w:p w:rsidR="00374E6B" w:rsidP="00374E6B">
      <w:pPr>
        <w:widowControl w:val="0"/>
        <w:rPr>
          <w:rFonts w:ascii="Trebuchet MS" w:eastAsia="Calibri" w:hAnsi="Trebuchet MS" w:cs="Arial"/>
          <w:sz w:val="20"/>
          <w:szCs w:val="20"/>
        </w:rPr>
      </w:pPr>
      <w:r w:rsidRPr="00CB1066">
        <w:rPr>
          <w:rFonts w:ascii="Trebuchet MS" w:eastAsia="Calibri" w:hAnsi="Trebuchet MS" w:cs="Arial"/>
          <w:sz w:val="20"/>
          <w:szCs w:val="20"/>
        </w:rPr>
        <w:t xml:space="preserve"> </w:t>
      </w:r>
    </w:p>
    <w:p w:rsidR="00374E6B" w:rsidRPr="002875D2" w:rsidP="00374E6B">
      <w:pPr>
        <w:widowControl w:val="0"/>
        <w:rPr>
          <w:rFonts w:ascii="Trebuchet MS" w:eastAsia="Calibri" w:hAnsi="Trebuchet MS" w:cs="Arial"/>
          <w:b/>
          <w:sz w:val="20"/>
          <w:szCs w:val="20"/>
        </w:rPr>
      </w:pPr>
      <w:r>
        <w:rPr>
          <w:rFonts w:ascii="Trebuchet MS" w:eastAsia="Calibri" w:hAnsi="Trebuchet MS" w:cs="Arial"/>
          <w:b/>
          <w:sz w:val="20"/>
          <w:szCs w:val="20"/>
        </w:rPr>
        <w:t xml:space="preserve">Project </w:t>
      </w:r>
      <w:r w:rsidR="00302E37">
        <w:rPr>
          <w:rFonts w:ascii="Trebuchet MS" w:eastAsia="Calibri" w:hAnsi="Trebuchet MS" w:cs="Arial"/>
          <w:b/>
          <w:sz w:val="20"/>
          <w:szCs w:val="20"/>
        </w:rPr>
        <w:t>#2</w:t>
      </w:r>
    </w:p>
    <w:p w:rsidR="00374E6B" w:rsidRPr="002875D2" w:rsidP="00374E6B">
      <w:pPr>
        <w:widowControl w:val="0"/>
        <w:rPr>
          <w:rFonts w:ascii="Trebuchet MS" w:eastAsia="Calibri" w:hAnsi="Trebuchet MS" w:cs="Arial"/>
          <w:b/>
          <w:sz w:val="20"/>
          <w:szCs w:val="20"/>
        </w:rPr>
      </w:pPr>
      <w:r>
        <w:rPr>
          <w:rFonts w:ascii="Trebuchet MS" w:eastAsia="Calibri" w:hAnsi="Trebuchet MS" w:cs="Arial"/>
          <w:b/>
          <w:sz w:val="20"/>
          <w:szCs w:val="20"/>
        </w:rPr>
        <w:t>Capgemini</w:t>
      </w:r>
      <w:r>
        <w:rPr>
          <w:rFonts w:ascii="Trebuchet MS" w:eastAsia="Calibri" w:hAnsi="Trebuchet MS" w:cs="Arial"/>
          <w:b/>
          <w:sz w:val="20"/>
          <w:szCs w:val="20"/>
        </w:rPr>
        <w:t xml:space="preserve"> Technology Services India PVT LTD, Bangalore</w:t>
      </w:r>
      <w:r w:rsidRPr="002875D2">
        <w:rPr>
          <w:rFonts w:ascii="Trebuchet MS" w:eastAsia="Calibri" w:hAnsi="Trebuchet MS" w:cs="Arial"/>
          <w:b/>
          <w:sz w:val="20"/>
          <w:szCs w:val="20"/>
        </w:rPr>
        <w:t>.</w:t>
      </w:r>
    </w:p>
    <w:p w:rsidR="00374E6B" w:rsidRPr="002875D2" w:rsidP="00374E6B">
      <w:pPr>
        <w:widowControl w:val="0"/>
        <w:rPr>
          <w:rFonts w:ascii="Trebuchet MS" w:eastAsia="Calibri" w:hAnsi="Trebuchet MS" w:cs="Arial"/>
          <w:b/>
          <w:sz w:val="20"/>
          <w:szCs w:val="20"/>
        </w:rPr>
      </w:pPr>
      <w:r>
        <w:rPr>
          <w:rFonts w:ascii="Trebuchet MS" w:eastAsia="Calibri" w:hAnsi="Trebuchet MS" w:cs="Arial"/>
          <w:b/>
          <w:sz w:val="20"/>
          <w:szCs w:val="20"/>
        </w:rPr>
        <w:t>Project: GE Aviation OASIS</w:t>
      </w:r>
      <w:r w:rsidRPr="002875D2">
        <w:rPr>
          <w:rFonts w:ascii="Trebuchet MS" w:eastAsia="Calibri" w:hAnsi="Trebuchet MS" w:cs="Arial"/>
          <w:b/>
          <w:sz w:val="20"/>
          <w:szCs w:val="20"/>
        </w:rPr>
        <w:t xml:space="preserve"> SAP Support Project</w:t>
      </w:r>
    </w:p>
    <w:p w:rsidR="00374E6B" w:rsidRPr="002875D2" w:rsidP="00374E6B">
      <w:pPr>
        <w:widowControl w:val="0"/>
        <w:rPr>
          <w:rFonts w:ascii="Trebuchet MS" w:eastAsia="Calibri" w:hAnsi="Trebuchet MS" w:cs="Arial"/>
          <w:b/>
          <w:sz w:val="20"/>
          <w:szCs w:val="20"/>
        </w:rPr>
      </w:pPr>
      <w:r>
        <w:rPr>
          <w:rFonts w:ascii="Trebuchet MS" w:eastAsia="Calibri" w:hAnsi="Trebuchet MS" w:cs="Arial"/>
          <w:b/>
          <w:sz w:val="20"/>
          <w:szCs w:val="20"/>
        </w:rPr>
        <w:t xml:space="preserve">Client: </w:t>
      </w:r>
      <w:r w:rsidR="006F1A37">
        <w:rPr>
          <w:rFonts w:ascii="Trebuchet MS" w:eastAsia="Calibri" w:hAnsi="Trebuchet MS" w:cs="Arial"/>
          <w:b/>
          <w:sz w:val="20"/>
          <w:szCs w:val="20"/>
        </w:rPr>
        <w:t>GE Aviation</w:t>
      </w:r>
    </w:p>
    <w:p w:rsidR="00374E6B" w:rsidRPr="002875D2" w:rsidP="00374E6B">
      <w:pPr>
        <w:widowControl w:val="0"/>
        <w:rPr>
          <w:rFonts w:ascii="Trebuchet MS" w:eastAsia="Calibri" w:hAnsi="Trebuchet MS" w:cs="Arial"/>
          <w:b/>
          <w:sz w:val="20"/>
          <w:szCs w:val="20"/>
        </w:rPr>
      </w:pPr>
      <w:r>
        <w:rPr>
          <w:rFonts w:ascii="Trebuchet MS" w:eastAsia="Calibri" w:hAnsi="Trebuchet MS" w:cs="Arial"/>
          <w:b/>
          <w:sz w:val="20"/>
          <w:szCs w:val="20"/>
        </w:rPr>
        <w:t xml:space="preserve">Period: Dec'2018 to </w:t>
      </w:r>
      <w:r w:rsidR="00831A8B">
        <w:rPr>
          <w:rFonts w:ascii="Trebuchet MS" w:eastAsia="Calibri" w:hAnsi="Trebuchet MS" w:cs="Arial"/>
          <w:b/>
          <w:sz w:val="20"/>
          <w:szCs w:val="20"/>
        </w:rPr>
        <w:t>September’2019</w:t>
      </w:r>
    </w:p>
    <w:p w:rsidR="00374E6B" w:rsidP="00374E6B">
      <w:pPr>
        <w:widowControl w:val="0"/>
        <w:rPr>
          <w:rFonts w:ascii="Trebuchet MS" w:eastAsia="Calibri" w:hAnsi="Trebuchet MS" w:cs="Arial"/>
          <w:b/>
          <w:sz w:val="20"/>
          <w:szCs w:val="20"/>
        </w:rPr>
      </w:pPr>
      <w:r w:rsidRPr="002875D2">
        <w:rPr>
          <w:rFonts w:ascii="Trebuchet MS" w:eastAsia="Calibri" w:hAnsi="Trebuchet MS" w:cs="Arial"/>
          <w:b/>
          <w:sz w:val="20"/>
          <w:szCs w:val="20"/>
        </w:rPr>
        <w:t>Position: ABAP Consultant</w:t>
      </w:r>
    </w:p>
    <w:p w:rsidR="00771B78" w:rsidP="00374E6B">
      <w:pPr>
        <w:widowControl w:val="0"/>
        <w:rPr>
          <w:rFonts w:ascii="Trebuchet MS" w:eastAsia="Calibri" w:hAnsi="Trebuchet MS" w:cs="Arial"/>
          <w:b/>
          <w:sz w:val="20"/>
          <w:szCs w:val="20"/>
        </w:rPr>
      </w:pPr>
    </w:p>
    <w:p w:rsidR="00771B78" w:rsidP="00374E6B">
      <w:pPr>
        <w:widowControl w:val="0"/>
        <w:rPr>
          <w:rFonts w:ascii="Trebuchet MS" w:eastAsia="Calibri" w:hAnsi="Trebuchet MS" w:cs="Arial"/>
          <w:b/>
          <w:sz w:val="20"/>
          <w:szCs w:val="20"/>
        </w:rPr>
      </w:pPr>
      <w:r>
        <w:rPr>
          <w:rFonts w:ascii="Trebuchet MS" w:eastAsia="Calibri" w:hAnsi="Trebuchet MS" w:cs="Arial"/>
          <w:b/>
          <w:sz w:val="20"/>
          <w:szCs w:val="20"/>
        </w:rPr>
        <w:t>Brief Description of the Client:</w:t>
      </w:r>
    </w:p>
    <w:p w:rsidR="008F4FBD" w:rsidP="00374E6B">
      <w:pPr>
        <w:widowControl w:val="0"/>
        <w:rPr>
          <w:rFonts w:ascii="Trebuchet MS" w:eastAsia="Calibri" w:hAnsi="Trebuchet MS" w:cs="Arial"/>
          <w:sz w:val="20"/>
          <w:szCs w:val="20"/>
        </w:rPr>
      </w:pPr>
      <w:r>
        <w:rPr>
          <w:rFonts w:ascii="Trebuchet MS" w:eastAsia="Calibri" w:hAnsi="Trebuchet MS" w:cs="Arial"/>
          <w:sz w:val="20"/>
          <w:szCs w:val="20"/>
        </w:rPr>
        <w:t xml:space="preserve">  </w:t>
      </w:r>
      <w:r w:rsidR="000B299E">
        <w:rPr>
          <w:rFonts w:ascii="Trebuchet MS" w:eastAsia="Calibri" w:hAnsi="Trebuchet MS" w:cs="Arial"/>
          <w:sz w:val="20"/>
          <w:szCs w:val="20"/>
        </w:rPr>
        <w:t xml:space="preserve">           </w:t>
      </w:r>
      <w:r>
        <w:rPr>
          <w:rFonts w:ascii="Trebuchet MS" w:eastAsia="Calibri" w:hAnsi="Trebuchet MS" w:cs="Arial"/>
          <w:sz w:val="20"/>
          <w:szCs w:val="20"/>
        </w:rPr>
        <w:t>GE Aviation, a subsidiary of General Electric,</w:t>
      </w:r>
      <w:r w:rsidR="00D96D34">
        <w:rPr>
          <w:rFonts w:ascii="Trebuchet MS" w:eastAsia="Calibri" w:hAnsi="Trebuchet MS" w:cs="Arial"/>
          <w:sz w:val="20"/>
          <w:szCs w:val="20"/>
        </w:rPr>
        <w:t xml:space="preserve"> is headquartered in Cincinnati founded in 1917.</w:t>
      </w:r>
      <w:r w:rsidR="00EE3C04">
        <w:rPr>
          <w:rFonts w:ascii="Trebuchet MS" w:eastAsia="Calibri" w:hAnsi="Trebuchet MS" w:cs="Arial"/>
          <w:sz w:val="20"/>
          <w:szCs w:val="20"/>
        </w:rPr>
        <w:t xml:space="preserve"> GE Aviation is world leading provider of commercial, military and business, general aviation jet and turboprop engines</w:t>
      </w:r>
      <w:r w:rsidR="00147004">
        <w:rPr>
          <w:rFonts w:ascii="Trebuchet MS" w:eastAsia="Calibri" w:hAnsi="Trebuchet MS" w:cs="Arial"/>
          <w:sz w:val="20"/>
          <w:szCs w:val="20"/>
        </w:rPr>
        <w:t>. As Part of the</w:t>
      </w:r>
      <w:r w:rsidR="007842C0">
        <w:rPr>
          <w:rFonts w:ascii="Trebuchet MS" w:eastAsia="Calibri" w:hAnsi="Trebuchet MS" w:cs="Arial"/>
          <w:sz w:val="20"/>
          <w:szCs w:val="20"/>
        </w:rPr>
        <w:t xml:space="preserve"> business, GE aviation makes contracts with Customers like British Airways Pvt ltd, American Airlines </w:t>
      </w:r>
      <w:r w:rsidR="007842C0">
        <w:rPr>
          <w:rFonts w:ascii="Trebuchet MS" w:eastAsia="Calibri" w:hAnsi="Trebuchet MS" w:cs="Arial"/>
          <w:sz w:val="20"/>
          <w:szCs w:val="20"/>
        </w:rPr>
        <w:t>p</w:t>
      </w:r>
      <w:r w:rsidR="004749D1">
        <w:rPr>
          <w:rFonts w:ascii="Trebuchet MS" w:eastAsia="Calibri" w:hAnsi="Trebuchet MS" w:cs="Arial"/>
          <w:sz w:val="20"/>
          <w:szCs w:val="20"/>
        </w:rPr>
        <w:t>vt</w:t>
      </w:r>
      <w:r w:rsidR="004749D1">
        <w:rPr>
          <w:rFonts w:ascii="Trebuchet MS" w:eastAsia="Calibri" w:hAnsi="Trebuchet MS" w:cs="Arial"/>
          <w:sz w:val="20"/>
          <w:szCs w:val="20"/>
        </w:rPr>
        <w:t xml:space="preserve"> ltd, Malaysia Airlines Etc. T</w:t>
      </w:r>
      <w:r w:rsidR="007842C0">
        <w:rPr>
          <w:rFonts w:ascii="Trebuchet MS" w:eastAsia="Calibri" w:hAnsi="Trebuchet MS" w:cs="Arial"/>
          <w:sz w:val="20"/>
          <w:szCs w:val="20"/>
        </w:rPr>
        <w:t>hey provide</w:t>
      </w:r>
      <w:r w:rsidR="00BE2A94">
        <w:rPr>
          <w:rFonts w:ascii="Trebuchet MS" w:eastAsia="Calibri" w:hAnsi="Trebuchet MS" w:cs="Arial"/>
          <w:sz w:val="20"/>
          <w:szCs w:val="20"/>
        </w:rPr>
        <w:t xml:space="preserve"> E</w:t>
      </w:r>
      <w:r w:rsidR="00C00C34">
        <w:rPr>
          <w:rFonts w:ascii="Trebuchet MS" w:eastAsia="Calibri" w:hAnsi="Trebuchet MS" w:cs="Arial"/>
          <w:sz w:val="20"/>
          <w:szCs w:val="20"/>
        </w:rPr>
        <w:t>ngine</w:t>
      </w:r>
      <w:r w:rsidR="00976E33">
        <w:rPr>
          <w:rFonts w:ascii="Trebuchet MS" w:eastAsia="Calibri" w:hAnsi="Trebuchet MS" w:cs="Arial"/>
          <w:sz w:val="20"/>
          <w:szCs w:val="20"/>
        </w:rPr>
        <w:t xml:space="preserve"> services for their C</w:t>
      </w:r>
      <w:r w:rsidR="007842C0">
        <w:rPr>
          <w:rFonts w:ascii="Trebuchet MS" w:eastAsia="Calibri" w:hAnsi="Trebuchet MS" w:cs="Arial"/>
          <w:sz w:val="20"/>
          <w:szCs w:val="20"/>
        </w:rPr>
        <w:t xml:space="preserve">ustomers hourly based/flying charge per kilometer. Mainly they make two types of contracts with their </w:t>
      </w:r>
      <w:r w:rsidR="00EE248E">
        <w:rPr>
          <w:rFonts w:ascii="Trebuchet MS" w:eastAsia="Calibri" w:hAnsi="Trebuchet MS" w:cs="Arial"/>
          <w:sz w:val="20"/>
          <w:szCs w:val="20"/>
        </w:rPr>
        <w:t>customer</w:t>
      </w:r>
      <w:r w:rsidR="00C04E8C">
        <w:rPr>
          <w:rFonts w:ascii="Trebuchet MS" w:eastAsia="Calibri" w:hAnsi="Trebuchet MS" w:cs="Arial"/>
          <w:sz w:val="20"/>
          <w:szCs w:val="20"/>
        </w:rPr>
        <w:t xml:space="preserve"> 1.CSA Contract 2.T&amp;M C</w:t>
      </w:r>
      <w:r w:rsidR="007842C0">
        <w:rPr>
          <w:rFonts w:ascii="Trebuchet MS" w:eastAsia="Calibri" w:hAnsi="Trebuchet MS" w:cs="Arial"/>
          <w:sz w:val="20"/>
          <w:szCs w:val="20"/>
        </w:rPr>
        <w:t>ontract</w:t>
      </w:r>
      <w:r w:rsidR="002E4084">
        <w:rPr>
          <w:rFonts w:ascii="Trebuchet MS" w:eastAsia="Calibri" w:hAnsi="Trebuchet MS" w:cs="Arial"/>
          <w:sz w:val="20"/>
          <w:szCs w:val="20"/>
        </w:rPr>
        <w:t>.</w:t>
      </w:r>
      <w:r w:rsidR="00B31E53">
        <w:rPr>
          <w:rFonts w:ascii="Trebuchet MS" w:eastAsia="Calibri" w:hAnsi="Trebuchet MS" w:cs="Arial"/>
          <w:sz w:val="20"/>
          <w:szCs w:val="20"/>
        </w:rPr>
        <w:t xml:space="preserve"> Also GE </w:t>
      </w:r>
      <w:r w:rsidR="00373FEC">
        <w:rPr>
          <w:rFonts w:ascii="Trebuchet MS" w:eastAsia="Calibri" w:hAnsi="Trebuchet MS" w:cs="Arial"/>
          <w:sz w:val="20"/>
          <w:szCs w:val="20"/>
        </w:rPr>
        <w:t>A</w:t>
      </w:r>
      <w:r w:rsidR="00B31E53">
        <w:rPr>
          <w:rFonts w:ascii="Trebuchet MS" w:eastAsia="Calibri" w:hAnsi="Trebuchet MS" w:cs="Arial"/>
          <w:sz w:val="20"/>
          <w:szCs w:val="20"/>
        </w:rPr>
        <w:t>viation</w:t>
      </w:r>
      <w:r w:rsidR="006909BA">
        <w:rPr>
          <w:rFonts w:ascii="Trebuchet MS" w:eastAsia="Calibri" w:hAnsi="Trebuchet MS" w:cs="Arial"/>
          <w:sz w:val="20"/>
          <w:szCs w:val="20"/>
        </w:rPr>
        <w:t xml:space="preserve"> has </w:t>
      </w:r>
      <w:r w:rsidR="00373FEC">
        <w:rPr>
          <w:rFonts w:ascii="Trebuchet MS" w:eastAsia="Calibri" w:hAnsi="Trebuchet MS" w:cs="Arial"/>
          <w:sz w:val="20"/>
          <w:szCs w:val="20"/>
        </w:rPr>
        <w:t>Overha</w:t>
      </w:r>
      <w:r w:rsidR="006909BA">
        <w:rPr>
          <w:rFonts w:ascii="Trebuchet MS" w:eastAsia="Calibri" w:hAnsi="Trebuchet MS" w:cs="Arial"/>
          <w:sz w:val="20"/>
          <w:szCs w:val="20"/>
        </w:rPr>
        <w:t xml:space="preserve">ul and Component Repair Shops in different Countries across the Globe and </w:t>
      </w:r>
      <w:r w:rsidR="00271720">
        <w:rPr>
          <w:rFonts w:ascii="Trebuchet MS" w:eastAsia="Calibri" w:hAnsi="Trebuchet MS" w:cs="Arial"/>
          <w:sz w:val="20"/>
          <w:szCs w:val="20"/>
        </w:rPr>
        <w:t>provides</w:t>
      </w:r>
      <w:r w:rsidR="002815FC">
        <w:rPr>
          <w:rFonts w:ascii="Trebuchet MS" w:eastAsia="Calibri" w:hAnsi="Trebuchet MS" w:cs="Arial"/>
          <w:sz w:val="20"/>
          <w:szCs w:val="20"/>
        </w:rPr>
        <w:t xml:space="preserve"> Engine Services</w:t>
      </w:r>
      <w:r w:rsidR="00271720">
        <w:rPr>
          <w:rFonts w:ascii="Trebuchet MS" w:eastAsia="Calibri" w:hAnsi="Trebuchet MS" w:cs="Arial"/>
          <w:sz w:val="20"/>
          <w:szCs w:val="20"/>
        </w:rPr>
        <w:t xml:space="preserve"> to</w:t>
      </w:r>
      <w:r w:rsidR="00A93931">
        <w:rPr>
          <w:rFonts w:ascii="Trebuchet MS" w:eastAsia="Calibri" w:hAnsi="Trebuchet MS" w:cs="Arial"/>
          <w:sz w:val="20"/>
          <w:szCs w:val="20"/>
        </w:rPr>
        <w:t xml:space="preserve"> their Customers</w:t>
      </w:r>
      <w:r w:rsidR="00373FEC">
        <w:rPr>
          <w:rFonts w:ascii="Trebuchet MS" w:eastAsia="Calibri" w:hAnsi="Trebuchet MS" w:cs="Arial"/>
          <w:sz w:val="20"/>
          <w:szCs w:val="20"/>
        </w:rPr>
        <w:t xml:space="preserve">. </w:t>
      </w:r>
    </w:p>
    <w:p w:rsidR="0064472C" w:rsidP="00374E6B">
      <w:pPr>
        <w:widowControl w:val="0"/>
        <w:rPr>
          <w:rFonts w:ascii="Trebuchet MS" w:eastAsia="Calibri" w:hAnsi="Trebuchet MS" w:cs="Arial"/>
          <w:sz w:val="20"/>
          <w:szCs w:val="20"/>
        </w:rPr>
      </w:pPr>
    </w:p>
    <w:p w:rsidR="00771B78" w:rsidRPr="00662FA9" w:rsidP="00374E6B">
      <w:pPr>
        <w:widowControl w:val="0"/>
        <w:rPr>
          <w:rFonts w:ascii="Trebuchet MS" w:eastAsia="Calibri" w:hAnsi="Trebuchet MS" w:cs="Arial"/>
          <w:b/>
          <w:sz w:val="20"/>
          <w:szCs w:val="20"/>
        </w:rPr>
      </w:pPr>
      <w:r>
        <w:rPr>
          <w:rFonts w:ascii="Trebuchet MS" w:eastAsia="Calibri" w:hAnsi="Trebuchet MS" w:cs="Arial"/>
          <w:b/>
          <w:sz w:val="20"/>
          <w:szCs w:val="20"/>
        </w:rPr>
        <w:t xml:space="preserve">Responsibilities and Some of the </w:t>
      </w:r>
      <w:r w:rsidRPr="000E673D" w:rsidR="0064472C">
        <w:rPr>
          <w:rFonts w:ascii="Trebuchet MS" w:eastAsia="Calibri" w:hAnsi="Trebuchet MS" w:cs="Arial"/>
          <w:b/>
          <w:sz w:val="20"/>
          <w:szCs w:val="20"/>
        </w:rPr>
        <w:t>Deliverables</w:t>
      </w:r>
      <w:r w:rsidR="00C1417F">
        <w:rPr>
          <w:rFonts w:ascii="Trebuchet MS" w:eastAsia="Calibri" w:hAnsi="Trebuchet MS" w:cs="Arial"/>
          <w:b/>
          <w:sz w:val="20"/>
          <w:szCs w:val="20"/>
        </w:rPr>
        <w:t xml:space="preserve"> in the Project</w:t>
      </w:r>
      <w:r w:rsidR="000E673D">
        <w:rPr>
          <w:rFonts w:ascii="Trebuchet MS" w:eastAsia="Calibri" w:hAnsi="Trebuchet MS" w:cs="Arial"/>
          <w:b/>
          <w:sz w:val="20"/>
          <w:szCs w:val="20"/>
        </w:rPr>
        <w:t>:</w:t>
      </w:r>
    </w:p>
    <w:p w:rsidR="00657194" w:rsidRPr="0064472C" w:rsidP="00736073">
      <w:pPr>
        <w:widowControl w:val="0"/>
        <w:numPr>
          <w:ilvl w:val="0"/>
          <w:numId w:val="22"/>
        </w:numPr>
        <w:rPr>
          <w:rFonts w:ascii="Trebuchet MS" w:eastAsia="Calibri" w:hAnsi="Trebuchet MS" w:cs="Arial"/>
          <w:sz w:val="20"/>
          <w:szCs w:val="20"/>
        </w:rPr>
      </w:pPr>
      <w:r w:rsidRPr="0064472C">
        <w:rPr>
          <w:rFonts w:ascii="Trebuchet MS" w:eastAsia="Calibri" w:hAnsi="Trebuchet MS" w:cs="Arial"/>
          <w:sz w:val="20"/>
          <w:szCs w:val="20"/>
        </w:rPr>
        <w:t>As a Service Provider, responsible for Supporting</w:t>
      </w:r>
      <w:r w:rsidR="00F87515">
        <w:rPr>
          <w:rFonts w:ascii="Trebuchet MS" w:eastAsia="Calibri" w:hAnsi="Trebuchet MS" w:cs="Arial"/>
          <w:sz w:val="20"/>
          <w:szCs w:val="20"/>
        </w:rPr>
        <w:t xml:space="preserve"> Our</w:t>
      </w:r>
      <w:r w:rsidRPr="0064472C">
        <w:rPr>
          <w:rFonts w:ascii="Trebuchet MS" w:eastAsia="Calibri" w:hAnsi="Trebuchet MS" w:cs="Arial"/>
          <w:sz w:val="20"/>
          <w:szCs w:val="20"/>
        </w:rPr>
        <w:t xml:space="preserve"> Cus</w:t>
      </w:r>
      <w:r w:rsidRPr="0064472C" w:rsidR="00C51AD5">
        <w:rPr>
          <w:rFonts w:ascii="Trebuchet MS" w:eastAsia="Calibri" w:hAnsi="Trebuchet MS" w:cs="Arial"/>
          <w:sz w:val="20"/>
          <w:szCs w:val="20"/>
        </w:rPr>
        <w:t>tomer GE</w:t>
      </w:r>
      <w:r w:rsidR="00B01CE5">
        <w:rPr>
          <w:rFonts w:ascii="Trebuchet MS" w:eastAsia="Calibri" w:hAnsi="Trebuchet MS" w:cs="Arial"/>
          <w:sz w:val="20"/>
          <w:szCs w:val="20"/>
        </w:rPr>
        <w:t xml:space="preserve"> Aviation</w:t>
      </w:r>
      <w:r w:rsidRPr="0064472C" w:rsidR="00C51AD5">
        <w:rPr>
          <w:rFonts w:ascii="Trebuchet MS" w:eastAsia="Calibri" w:hAnsi="Trebuchet MS" w:cs="Arial"/>
          <w:sz w:val="20"/>
          <w:szCs w:val="20"/>
        </w:rPr>
        <w:t xml:space="preserve"> 24*7</w:t>
      </w:r>
    </w:p>
    <w:p w:rsidR="00C51AD5" w:rsidP="00736073">
      <w:pPr>
        <w:widowControl w:val="0"/>
        <w:numPr>
          <w:ilvl w:val="0"/>
          <w:numId w:val="22"/>
        </w:numPr>
        <w:rPr>
          <w:rFonts w:ascii="Trebuchet MS" w:eastAsia="Calibri" w:hAnsi="Trebuchet MS" w:cs="Arial"/>
          <w:sz w:val="20"/>
          <w:szCs w:val="20"/>
        </w:rPr>
      </w:pPr>
      <w:r w:rsidRPr="0064472C">
        <w:rPr>
          <w:rFonts w:ascii="Trebuchet MS" w:eastAsia="Calibri" w:hAnsi="Trebuchet MS" w:cs="Arial"/>
          <w:sz w:val="20"/>
          <w:szCs w:val="20"/>
        </w:rPr>
        <w:t xml:space="preserve">Z </w:t>
      </w:r>
      <w:r w:rsidRPr="0064472C" w:rsidR="000F07CA">
        <w:rPr>
          <w:rFonts w:ascii="Trebuchet MS" w:eastAsia="Calibri" w:hAnsi="Trebuchet MS" w:cs="Arial"/>
          <w:sz w:val="20"/>
          <w:szCs w:val="20"/>
        </w:rPr>
        <w:t>program corrections</w:t>
      </w:r>
      <w:r w:rsidR="00EC00BC">
        <w:rPr>
          <w:rFonts w:ascii="Trebuchet MS" w:eastAsia="Calibri" w:hAnsi="Trebuchet MS" w:cs="Arial"/>
          <w:sz w:val="20"/>
          <w:szCs w:val="20"/>
        </w:rPr>
        <w:t xml:space="preserve"> and Code Changes</w:t>
      </w:r>
      <w:r w:rsidR="008700F7">
        <w:rPr>
          <w:rFonts w:ascii="Trebuchet MS" w:eastAsia="Calibri" w:hAnsi="Trebuchet MS" w:cs="Arial"/>
          <w:sz w:val="20"/>
          <w:szCs w:val="20"/>
        </w:rPr>
        <w:t xml:space="preserve"> as per Business Need.</w:t>
      </w:r>
    </w:p>
    <w:p w:rsidR="0061620D" w:rsidRPr="0064472C" w:rsidP="00736073">
      <w:pPr>
        <w:widowControl w:val="0"/>
        <w:numPr>
          <w:ilvl w:val="0"/>
          <w:numId w:val="22"/>
        </w:numPr>
        <w:rPr>
          <w:rFonts w:ascii="Trebuchet MS" w:eastAsia="Calibri" w:hAnsi="Trebuchet MS" w:cs="Arial"/>
          <w:sz w:val="20"/>
          <w:szCs w:val="20"/>
        </w:rPr>
      </w:pPr>
      <w:r>
        <w:rPr>
          <w:rFonts w:ascii="Trebuchet MS" w:eastAsia="Calibri" w:hAnsi="Trebuchet MS" w:cs="Arial"/>
          <w:sz w:val="20"/>
          <w:szCs w:val="20"/>
        </w:rPr>
        <w:t>Issues</w:t>
      </w:r>
      <w:r w:rsidR="007F5035">
        <w:rPr>
          <w:rFonts w:ascii="Trebuchet MS" w:eastAsia="Calibri" w:hAnsi="Trebuchet MS" w:cs="Arial"/>
          <w:sz w:val="20"/>
          <w:szCs w:val="20"/>
        </w:rPr>
        <w:t>(High/</w:t>
      </w:r>
      <w:r w:rsidR="009B2C97">
        <w:rPr>
          <w:rFonts w:ascii="Trebuchet MS" w:eastAsia="Calibri" w:hAnsi="Trebuchet MS" w:cs="Arial"/>
          <w:sz w:val="20"/>
          <w:szCs w:val="20"/>
        </w:rPr>
        <w:t>M</w:t>
      </w:r>
      <w:r w:rsidR="007F5035">
        <w:rPr>
          <w:rFonts w:ascii="Trebuchet MS" w:eastAsia="Calibri" w:hAnsi="Trebuchet MS" w:cs="Arial"/>
          <w:sz w:val="20"/>
          <w:szCs w:val="20"/>
        </w:rPr>
        <w:t>edium</w:t>
      </w:r>
      <w:r w:rsidR="009B2C97">
        <w:rPr>
          <w:rFonts w:ascii="Trebuchet MS" w:eastAsia="Calibri" w:hAnsi="Trebuchet MS" w:cs="Arial"/>
          <w:sz w:val="20"/>
          <w:szCs w:val="20"/>
        </w:rPr>
        <w:t>/Low Priority</w:t>
      </w:r>
      <w:r w:rsidR="007F5035">
        <w:rPr>
          <w:rFonts w:ascii="Trebuchet MS" w:eastAsia="Calibri" w:hAnsi="Trebuchet MS" w:cs="Arial"/>
          <w:sz w:val="20"/>
          <w:szCs w:val="20"/>
        </w:rPr>
        <w:t xml:space="preserve"> )</w:t>
      </w:r>
      <w:r w:rsidR="0009076E">
        <w:rPr>
          <w:rFonts w:ascii="Trebuchet MS" w:eastAsia="Calibri" w:hAnsi="Trebuchet MS" w:cs="Arial"/>
          <w:sz w:val="20"/>
          <w:szCs w:val="20"/>
        </w:rPr>
        <w:t xml:space="preserve"> and</w:t>
      </w:r>
      <w:r>
        <w:rPr>
          <w:rFonts w:ascii="Trebuchet MS" w:eastAsia="Calibri" w:hAnsi="Trebuchet MS" w:cs="Arial"/>
          <w:sz w:val="20"/>
          <w:szCs w:val="20"/>
        </w:rPr>
        <w:t xml:space="preserve"> </w:t>
      </w:r>
      <w:r w:rsidR="00C326F2">
        <w:rPr>
          <w:rFonts w:ascii="Trebuchet MS" w:eastAsia="Calibri" w:hAnsi="Trebuchet MS" w:cs="Arial"/>
          <w:sz w:val="20"/>
          <w:szCs w:val="20"/>
        </w:rPr>
        <w:t>Defect</w:t>
      </w:r>
      <w:r>
        <w:rPr>
          <w:rFonts w:ascii="Trebuchet MS" w:eastAsia="Calibri" w:hAnsi="Trebuchet MS" w:cs="Arial"/>
          <w:sz w:val="20"/>
          <w:szCs w:val="20"/>
        </w:rPr>
        <w:t xml:space="preserve"> handling</w:t>
      </w:r>
    </w:p>
    <w:p w:rsidR="000F07CA" w:rsidRPr="0064472C" w:rsidP="00736073">
      <w:pPr>
        <w:widowControl w:val="0"/>
        <w:numPr>
          <w:ilvl w:val="0"/>
          <w:numId w:val="22"/>
        </w:numPr>
        <w:rPr>
          <w:rFonts w:ascii="Trebuchet MS" w:eastAsia="Calibri" w:hAnsi="Trebuchet MS" w:cs="Arial"/>
          <w:sz w:val="20"/>
          <w:szCs w:val="20"/>
        </w:rPr>
      </w:pPr>
      <w:r w:rsidRPr="0064472C">
        <w:rPr>
          <w:rFonts w:ascii="Trebuchet MS" w:eastAsia="Calibri" w:hAnsi="Trebuchet MS" w:cs="Arial"/>
          <w:sz w:val="20"/>
          <w:szCs w:val="20"/>
        </w:rPr>
        <w:t>Modified various report programs as per the customer requirement/business need.</w:t>
      </w:r>
    </w:p>
    <w:p w:rsidR="000F07CA" w:rsidP="00736073">
      <w:pPr>
        <w:widowControl w:val="0"/>
        <w:numPr>
          <w:ilvl w:val="0"/>
          <w:numId w:val="22"/>
        </w:numPr>
        <w:rPr>
          <w:rFonts w:ascii="Trebuchet MS" w:eastAsia="Calibri" w:hAnsi="Trebuchet MS" w:cs="Arial"/>
          <w:sz w:val="20"/>
          <w:szCs w:val="20"/>
        </w:rPr>
      </w:pPr>
      <w:r>
        <w:rPr>
          <w:rFonts w:ascii="Trebuchet MS" w:eastAsia="Calibri" w:hAnsi="Trebuchet MS" w:cs="Arial"/>
          <w:sz w:val="20"/>
          <w:szCs w:val="20"/>
        </w:rPr>
        <w:t xml:space="preserve">Mainly worked on Reports, </w:t>
      </w:r>
      <w:r w:rsidR="0090665C">
        <w:rPr>
          <w:rFonts w:ascii="Trebuchet MS" w:eastAsia="Calibri" w:hAnsi="Trebuchet MS" w:cs="Arial"/>
          <w:sz w:val="20"/>
          <w:szCs w:val="20"/>
        </w:rPr>
        <w:t xml:space="preserve">BAPI </w:t>
      </w:r>
      <w:r>
        <w:rPr>
          <w:rFonts w:ascii="Trebuchet MS" w:eastAsia="Calibri" w:hAnsi="Trebuchet MS" w:cs="Arial"/>
          <w:sz w:val="20"/>
          <w:szCs w:val="20"/>
        </w:rPr>
        <w:t xml:space="preserve">Interfaces, </w:t>
      </w:r>
      <w:r w:rsidR="00627727">
        <w:rPr>
          <w:rFonts w:ascii="Trebuchet MS" w:eastAsia="Calibri" w:hAnsi="Trebuchet MS" w:cs="Arial"/>
          <w:sz w:val="20"/>
          <w:szCs w:val="20"/>
        </w:rPr>
        <w:t>Smart forms</w:t>
      </w:r>
      <w:r w:rsidR="00EC0BBA">
        <w:rPr>
          <w:rFonts w:ascii="Trebuchet MS" w:eastAsia="Calibri" w:hAnsi="Trebuchet MS" w:cs="Arial"/>
          <w:sz w:val="20"/>
          <w:szCs w:val="20"/>
        </w:rPr>
        <w:t>, Enhancements</w:t>
      </w:r>
    </w:p>
    <w:p w:rsidR="002C3F0F" w:rsidP="00736073">
      <w:pPr>
        <w:widowControl w:val="0"/>
        <w:numPr>
          <w:ilvl w:val="0"/>
          <w:numId w:val="22"/>
        </w:numPr>
        <w:rPr>
          <w:rFonts w:ascii="Trebuchet MS" w:eastAsia="Calibri" w:hAnsi="Trebuchet MS" w:cs="Arial"/>
          <w:sz w:val="20"/>
          <w:szCs w:val="20"/>
        </w:rPr>
      </w:pPr>
      <w:r>
        <w:rPr>
          <w:rFonts w:ascii="Trebuchet MS" w:eastAsia="Calibri" w:hAnsi="Trebuchet MS" w:cs="Arial"/>
          <w:sz w:val="20"/>
          <w:szCs w:val="20"/>
        </w:rPr>
        <w:t>Developed new programs as per the business need</w:t>
      </w:r>
      <w:r w:rsidR="00BB28AA">
        <w:rPr>
          <w:rFonts w:ascii="Trebuchet MS" w:eastAsia="Calibri" w:hAnsi="Trebuchet MS" w:cs="Arial"/>
          <w:sz w:val="20"/>
          <w:szCs w:val="20"/>
        </w:rPr>
        <w:t>/demand</w:t>
      </w:r>
    </w:p>
    <w:p w:rsidR="00627727" w:rsidP="00736073">
      <w:pPr>
        <w:widowControl w:val="0"/>
        <w:numPr>
          <w:ilvl w:val="0"/>
          <w:numId w:val="22"/>
        </w:numPr>
        <w:rPr>
          <w:rFonts w:ascii="Trebuchet MS" w:eastAsia="Calibri" w:hAnsi="Trebuchet MS" w:cs="Arial"/>
          <w:sz w:val="20"/>
          <w:szCs w:val="20"/>
        </w:rPr>
      </w:pPr>
      <w:r>
        <w:rPr>
          <w:rFonts w:ascii="Trebuchet MS" w:eastAsia="Calibri" w:hAnsi="Trebuchet MS" w:cs="Arial"/>
          <w:sz w:val="20"/>
          <w:szCs w:val="20"/>
        </w:rPr>
        <w:t>Performing Raw testing alone or a</w:t>
      </w:r>
      <w:r w:rsidR="00205050">
        <w:rPr>
          <w:rFonts w:ascii="Trebuchet MS" w:eastAsia="Calibri" w:hAnsi="Trebuchet MS" w:cs="Arial"/>
          <w:sz w:val="20"/>
          <w:szCs w:val="20"/>
        </w:rPr>
        <w:t>long with Function consultant.</w:t>
      </w:r>
    </w:p>
    <w:p w:rsidR="00205050" w:rsidP="00736073">
      <w:pPr>
        <w:widowControl w:val="0"/>
        <w:numPr>
          <w:ilvl w:val="0"/>
          <w:numId w:val="22"/>
        </w:numPr>
        <w:rPr>
          <w:rFonts w:ascii="Trebuchet MS" w:eastAsia="Calibri" w:hAnsi="Trebuchet MS" w:cs="Arial"/>
          <w:sz w:val="20"/>
          <w:szCs w:val="20"/>
        </w:rPr>
      </w:pPr>
      <w:r>
        <w:rPr>
          <w:rFonts w:ascii="Trebuchet MS" w:eastAsia="Calibri" w:hAnsi="Trebuchet MS" w:cs="Arial"/>
          <w:sz w:val="20"/>
          <w:szCs w:val="20"/>
        </w:rPr>
        <w:t>Mo</w:t>
      </w:r>
      <w:r w:rsidR="00773753">
        <w:rPr>
          <w:rFonts w:ascii="Trebuchet MS" w:eastAsia="Calibri" w:hAnsi="Trebuchet MS" w:cs="Arial"/>
          <w:sz w:val="20"/>
          <w:szCs w:val="20"/>
        </w:rPr>
        <w:t>ving transports to Quality for T</w:t>
      </w:r>
      <w:r>
        <w:rPr>
          <w:rFonts w:ascii="Trebuchet MS" w:eastAsia="Calibri" w:hAnsi="Trebuchet MS" w:cs="Arial"/>
          <w:sz w:val="20"/>
          <w:szCs w:val="20"/>
        </w:rPr>
        <w:t>esting</w:t>
      </w:r>
    </w:p>
    <w:p w:rsidR="003A464A" w:rsidP="00736073">
      <w:pPr>
        <w:widowControl w:val="0"/>
        <w:numPr>
          <w:ilvl w:val="0"/>
          <w:numId w:val="22"/>
        </w:numPr>
        <w:rPr>
          <w:rFonts w:ascii="Trebuchet MS" w:eastAsia="Calibri" w:hAnsi="Trebuchet MS" w:cs="Arial"/>
          <w:sz w:val="20"/>
          <w:szCs w:val="20"/>
        </w:rPr>
      </w:pPr>
      <w:r>
        <w:rPr>
          <w:rFonts w:ascii="Trebuchet MS" w:eastAsia="Calibri" w:hAnsi="Trebuchet MS" w:cs="Arial"/>
          <w:sz w:val="20"/>
          <w:szCs w:val="20"/>
        </w:rPr>
        <w:t>Bug fixing when the transport</w:t>
      </w:r>
      <w:r>
        <w:rPr>
          <w:rFonts w:ascii="Trebuchet MS" w:eastAsia="Calibri" w:hAnsi="Trebuchet MS" w:cs="Arial"/>
          <w:sz w:val="20"/>
          <w:szCs w:val="20"/>
        </w:rPr>
        <w:t xml:space="preserve"> is</w:t>
      </w:r>
      <w:r>
        <w:rPr>
          <w:rFonts w:ascii="Trebuchet MS" w:eastAsia="Calibri" w:hAnsi="Trebuchet MS" w:cs="Arial"/>
          <w:sz w:val="20"/>
          <w:szCs w:val="20"/>
        </w:rPr>
        <w:t xml:space="preserve"> under testing like SIT, regression testing and UAT.</w:t>
      </w:r>
    </w:p>
    <w:p w:rsidR="00205050" w:rsidP="004D638F">
      <w:pPr>
        <w:widowControl w:val="0"/>
        <w:numPr>
          <w:ilvl w:val="0"/>
          <w:numId w:val="22"/>
        </w:numPr>
        <w:rPr>
          <w:rFonts w:ascii="Trebuchet MS" w:eastAsia="Calibri" w:hAnsi="Trebuchet MS" w:cs="Arial"/>
          <w:sz w:val="20"/>
          <w:szCs w:val="20"/>
        </w:rPr>
      </w:pPr>
      <w:r>
        <w:rPr>
          <w:rFonts w:ascii="Trebuchet MS" w:eastAsia="Calibri" w:hAnsi="Trebuchet MS" w:cs="Arial"/>
          <w:sz w:val="20"/>
          <w:szCs w:val="20"/>
        </w:rPr>
        <w:t>Added two</w:t>
      </w:r>
      <w:r w:rsidR="00DD3D71">
        <w:rPr>
          <w:rFonts w:ascii="Trebuchet MS" w:eastAsia="Calibri" w:hAnsi="Trebuchet MS" w:cs="Arial"/>
          <w:sz w:val="20"/>
          <w:szCs w:val="20"/>
        </w:rPr>
        <w:t xml:space="preserve"> New</w:t>
      </w:r>
      <w:r w:rsidR="00096F4C">
        <w:rPr>
          <w:rFonts w:ascii="Trebuchet MS" w:eastAsia="Calibri" w:hAnsi="Trebuchet MS" w:cs="Arial"/>
          <w:sz w:val="20"/>
          <w:szCs w:val="20"/>
        </w:rPr>
        <w:t xml:space="preserve"> Sta</w:t>
      </w:r>
      <w:r w:rsidR="008F49A0">
        <w:rPr>
          <w:rFonts w:ascii="Trebuchet MS" w:eastAsia="Calibri" w:hAnsi="Trebuchet MS" w:cs="Arial"/>
          <w:sz w:val="20"/>
          <w:szCs w:val="20"/>
        </w:rPr>
        <w:t>n</w:t>
      </w:r>
      <w:r w:rsidR="00096F4C">
        <w:rPr>
          <w:rFonts w:ascii="Trebuchet MS" w:eastAsia="Calibri" w:hAnsi="Trebuchet MS" w:cs="Arial"/>
          <w:sz w:val="20"/>
          <w:szCs w:val="20"/>
        </w:rPr>
        <w:t>dard</w:t>
      </w:r>
      <w:r w:rsidR="008F49A0">
        <w:rPr>
          <w:rFonts w:ascii="Trebuchet MS" w:eastAsia="Calibri" w:hAnsi="Trebuchet MS" w:cs="Arial"/>
          <w:sz w:val="20"/>
          <w:szCs w:val="20"/>
        </w:rPr>
        <w:t xml:space="preserve"> fields to a</w:t>
      </w:r>
      <w:r w:rsidR="00021E37">
        <w:rPr>
          <w:rFonts w:ascii="Trebuchet MS" w:eastAsia="Calibri" w:hAnsi="Trebuchet MS" w:cs="Arial"/>
          <w:sz w:val="20"/>
          <w:szCs w:val="20"/>
        </w:rPr>
        <w:t xml:space="preserve"> Z</w:t>
      </w:r>
      <w:r w:rsidR="008F49A0">
        <w:rPr>
          <w:rFonts w:ascii="Trebuchet MS" w:eastAsia="Calibri" w:hAnsi="Trebuchet MS" w:cs="Arial"/>
          <w:sz w:val="20"/>
          <w:szCs w:val="20"/>
        </w:rPr>
        <w:t xml:space="preserve"> R</w:t>
      </w:r>
      <w:r>
        <w:rPr>
          <w:rFonts w:ascii="Trebuchet MS" w:eastAsia="Calibri" w:hAnsi="Trebuchet MS" w:cs="Arial"/>
          <w:sz w:val="20"/>
          <w:szCs w:val="20"/>
        </w:rPr>
        <w:t>eport</w:t>
      </w:r>
      <w:r w:rsidR="00901357">
        <w:rPr>
          <w:rFonts w:ascii="Trebuchet MS" w:eastAsia="Calibri" w:hAnsi="Trebuchet MS" w:cs="Arial"/>
          <w:sz w:val="20"/>
          <w:szCs w:val="20"/>
        </w:rPr>
        <w:t xml:space="preserve"> Transaction</w:t>
      </w:r>
      <w:r>
        <w:rPr>
          <w:rFonts w:ascii="Trebuchet MS" w:eastAsia="Calibri" w:hAnsi="Trebuchet MS" w:cs="Arial"/>
          <w:sz w:val="20"/>
          <w:szCs w:val="20"/>
        </w:rPr>
        <w:t xml:space="preserve"> ZF38</w:t>
      </w:r>
    </w:p>
    <w:p w:rsidR="004D638F" w:rsidP="004D638F">
      <w:pPr>
        <w:widowControl w:val="0"/>
        <w:numPr>
          <w:ilvl w:val="0"/>
          <w:numId w:val="22"/>
        </w:numPr>
        <w:rPr>
          <w:rFonts w:ascii="Trebuchet MS" w:eastAsia="Calibri" w:hAnsi="Trebuchet MS" w:cs="Arial"/>
          <w:sz w:val="20"/>
          <w:szCs w:val="20"/>
        </w:rPr>
      </w:pPr>
      <w:r>
        <w:rPr>
          <w:rFonts w:ascii="Trebuchet MS" w:eastAsia="Calibri" w:hAnsi="Trebuchet MS" w:cs="Arial"/>
          <w:sz w:val="20"/>
          <w:szCs w:val="20"/>
        </w:rPr>
        <w:t>Cost Automation changes for T&amp;M project</w:t>
      </w:r>
    </w:p>
    <w:p w:rsidR="004D638F" w:rsidP="004D638F">
      <w:pPr>
        <w:widowControl w:val="0"/>
        <w:numPr>
          <w:ilvl w:val="0"/>
          <w:numId w:val="22"/>
        </w:numPr>
        <w:rPr>
          <w:rFonts w:ascii="Trebuchet MS" w:eastAsia="Calibri" w:hAnsi="Trebuchet MS" w:cs="Arial"/>
          <w:sz w:val="20"/>
          <w:szCs w:val="20"/>
        </w:rPr>
      </w:pPr>
      <w:r>
        <w:rPr>
          <w:rFonts w:ascii="Trebuchet MS" w:eastAsia="Calibri" w:hAnsi="Trebuchet MS" w:cs="Arial"/>
          <w:sz w:val="20"/>
          <w:szCs w:val="20"/>
        </w:rPr>
        <w:t>Z1 document type postings for GP7 engine</w:t>
      </w:r>
    </w:p>
    <w:p w:rsidR="008E23F6" w:rsidP="004D638F">
      <w:pPr>
        <w:widowControl w:val="0"/>
        <w:numPr>
          <w:ilvl w:val="0"/>
          <w:numId w:val="22"/>
        </w:numPr>
        <w:rPr>
          <w:rFonts w:ascii="Trebuchet MS" w:eastAsia="Calibri" w:hAnsi="Trebuchet MS" w:cs="Arial"/>
          <w:sz w:val="20"/>
          <w:szCs w:val="20"/>
        </w:rPr>
      </w:pPr>
      <w:r w:rsidRPr="009573EB">
        <w:rPr>
          <w:rFonts w:ascii="Trebuchet MS" w:eastAsia="Calibri" w:hAnsi="Trebuchet MS" w:cs="Arial"/>
          <w:b/>
          <w:sz w:val="20"/>
          <w:szCs w:val="20"/>
        </w:rPr>
        <w:t>IDoc</w:t>
      </w:r>
      <w:r w:rsidR="003156C7">
        <w:rPr>
          <w:rFonts w:ascii="Trebuchet MS" w:eastAsia="Calibri" w:hAnsi="Trebuchet MS" w:cs="Arial"/>
          <w:sz w:val="20"/>
          <w:szCs w:val="20"/>
        </w:rPr>
        <w:t>s</w:t>
      </w:r>
      <w:r w:rsidR="003156C7">
        <w:rPr>
          <w:rFonts w:ascii="Trebuchet MS" w:eastAsia="Calibri" w:hAnsi="Trebuchet MS" w:cs="Arial"/>
          <w:sz w:val="20"/>
          <w:szCs w:val="20"/>
        </w:rPr>
        <w:t xml:space="preserve"> </w:t>
      </w:r>
      <w:r w:rsidR="000014D5">
        <w:rPr>
          <w:rFonts w:ascii="Trebuchet MS" w:eastAsia="Calibri" w:hAnsi="Trebuchet MS" w:cs="Arial"/>
          <w:sz w:val="20"/>
          <w:szCs w:val="20"/>
        </w:rPr>
        <w:t>R</w:t>
      </w:r>
      <w:r>
        <w:rPr>
          <w:rFonts w:ascii="Trebuchet MS" w:eastAsia="Calibri" w:hAnsi="Trebuchet MS" w:cs="Arial"/>
          <w:sz w:val="20"/>
          <w:szCs w:val="20"/>
        </w:rPr>
        <w:t>eplication from one system to other system</w:t>
      </w:r>
      <w:r w:rsidR="003156C7">
        <w:rPr>
          <w:rFonts w:ascii="Trebuchet MS" w:eastAsia="Calibri" w:hAnsi="Trebuchet MS" w:cs="Arial"/>
          <w:sz w:val="20"/>
          <w:szCs w:val="20"/>
        </w:rPr>
        <w:t xml:space="preserve"> for </w:t>
      </w:r>
      <w:r w:rsidR="00904BC2">
        <w:rPr>
          <w:rFonts w:ascii="Trebuchet MS" w:eastAsia="Calibri" w:hAnsi="Trebuchet MS" w:cs="Arial"/>
          <w:sz w:val="20"/>
          <w:szCs w:val="20"/>
        </w:rPr>
        <w:t xml:space="preserve">Functional </w:t>
      </w:r>
      <w:r w:rsidR="003156C7">
        <w:rPr>
          <w:rFonts w:ascii="Trebuchet MS" w:eastAsia="Calibri" w:hAnsi="Trebuchet MS" w:cs="Arial"/>
          <w:sz w:val="20"/>
          <w:szCs w:val="20"/>
        </w:rPr>
        <w:t>testing</w:t>
      </w:r>
    </w:p>
    <w:p w:rsidR="00657492" w:rsidP="004D638F">
      <w:pPr>
        <w:widowControl w:val="0"/>
        <w:numPr>
          <w:ilvl w:val="0"/>
          <w:numId w:val="22"/>
        </w:numPr>
        <w:rPr>
          <w:rFonts w:ascii="Trebuchet MS" w:eastAsia="Calibri" w:hAnsi="Trebuchet MS" w:cs="Arial"/>
          <w:sz w:val="20"/>
          <w:szCs w:val="20"/>
        </w:rPr>
      </w:pPr>
      <w:r>
        <w:rPr>
          <w:rFonts w:ascii="Trebuchet MS" w:eastAsia="Calibri" w:hAnsi="Trebuchet MS" w:cs="Arial"/>
          <w:sz w:val="20"/>
          <w:szCs w:val="20"/>
        </w:rPr>
        <w:t>Participated in End User Trainings</w:t>
      </w:r>
      <w:r w:rsidR="009E47A7">
        <w:rPr>
          <w:rFonts w:ascii="Trebuchet MS" w:eastAsia="Calibri" w:hAnsi="Trebuchet MS" w:cs="Arial"/>
          <w:sz w:val="20"/>
          <w:szCs w:val="20"/>
        </w:rPr>
        <w:t>, TS documents Preparation.</w:t>
      </w:r>
    </w:p>
    <w:p w:rsidR="00813D99" w:rsidP="004D638F">
      <w:pPr>
        <w:widowControl w:val="0"/>
        <w:numPr>
          <w:ilvl w:val="0"/>
          <w:numId w:val="22"/>
        </w:numPr>
        <w:rPr>
          <w:rFonts w:ascii="Trebuchet MS" w:eastAsia="Calibri" w:hAnsi="Trebuchet MS" w:cs="Arial"/>
          <w:sz w:val="20"/>
          <w:szCs w:val="20"/>
        </w:rPr>
      </w:pPr>
      <w:r>
        <w:rPr>
          <w:rFonts w:ascii="Trebuchet MS" w:eastAsia="Calibri" w:hAnsi="Trebuchet MS" w:cs="Arial"/>
          <w:sz w:val="20"/>
          <w:szCs w:val="20"/>
        </w:rPr>
        <w:t>Change</w:t>
      </w:r>
      <w:r w:rsidR="00087B3F">
        <w:rPr>
          <w:rFonts w:ascii="Trebuchet MS" w:eastAsia="Calibri" w:hAnsi="Trebuchet MS" w:cs="Arial"/>
          <w:sz w:val="20"/>
          <w:szCs w:val="20"/>
        </w:rPr>
        <w:t>s</w:t>
      </w:r>
      <w:r w:rsidR="00444254">
        <w:rPr>
          <w:rFonts w:ascii="Trebuchet MS" w:eastAsia="Calibri" w:hAnsi="Trebuchet MS" w:cs="Arial"/>
          <w:sz w:val="20"/>
          <w:szCs w:val="20"/>
        </w:rPr>
        <w:t xml:space="preserve"> made</w:t>
      </w:r>
      <w:r w:rsidR="00087B3F">
        <w:rPr>
          <w:rFonts w:ascii="Trebuchet MS" w:eastAsia="Calibri" w:hAnsi="Trebuchet MS" w:cs="Arial"/>
          <w:sz w:val="20"/>
          <w:szCs w:val="20"/>
        </w:rPr>
        <w:t xml:space="preserve"> in Z</w:t>
      </w:r>
      <w:r w:rsidR="003D4C06">
        <w:rPr>
          <w:rFonts w:ascii="Trebuchet MS" w:eastAsia="Calibri" w:hAnsi="Trebuchet MS" w:cs="Arial"/>
          <w:sz w:val="20"/>
          <w:szCs w:val="20"/>
        </w:rPr>
        <w:t xml:space="preserve"> </w:t>
      </w:r>
      <w:r w:rsidR="00087B3F">
        <w:rPr>
          <w:rFonts w:ascii="Trebuchet MS" w:eastAsia="Calibri" w:hAnsi="Trebuchet MS" w:cs="Arial"/>
          <w:sz w:val="20"/>
          <w:szCs w:val="20"/>
        </w:rPr>
        <w:t>report</w:t>
      </w:r>
      <w:r w:rsidR="00930DDE">
        <w:rPr>
          <w:rFonts w:ascii="Trebuchet MS" w:eastAsia="Calibri" w:hAnsi="Trebuchet MS" w:cs="Arial"/>
          <w:sz w:val="20"/>
          <w:szCs w:val="20"/>
        </w:rPr>
        <w:t xml:space="preserve"> for </w:t>
      </w:r>
      <w:r>
        <w:rPr>
          <w:rFonts w:ascii="Trebuchet MS" w:eastAsia="Calibri" w:hAnsi="Trebuchet MS" w:cs="Arial"/>
          <w:sz w:val="20"/>
          <w:szCs w:val="20"/>
        </w:rPr>
        <w:t>display</w:t>
      </w:r>
      <w:r w:rsidR="00930DDE">
        <w:rPr>
          <w:rFonts w:ascii="Trebuchet MS" w:eastAsia="Calibri" w:hAnsi="Trebuchet MS" w:cs="Arial"/>
          <w:sz w:val="20"/>
          <w:szCs w:val="20"/>
        </w:rPr>
        <w:t>ing</w:t>
      </w:r>
      <w:r>
        <w:rPr>
          <w:rFonts w:ascii="Trebuchet MS" w:eastAsia="Calibri" w:hAnsi="Trebuchet MS" w:cs="Arial"/>
          <w:sz w:val="20"/>
          <w:szCs w:val="20"/>
        </w:rPr>
        <w:t xml:space="preserve"> Split Equipment details along with Original Equipment number</w:t>
      </w:r>
    </w:p>
    <w:p w:rsidR="004D30B8" w:rsidP="004D638F">
      <w:pPr>
        <w:widowControl w:val="0"/>
        <w:numPr>
          <w:ilvl w:val="0"/>
          <w:numId w:val="22"/>
        </w:numPr>
        <w:rPr>
          <w:rFonts w:ascii="Trebuchet MS" w:eastAsia="Calibri" w:hAnsi="Trebuchet MS" w:cs="Arial"/>
          <w:sz w:val="20"/>
          <w:szCs w:val="20"/>
        </w:rPr>
      </w:pPr>
      <w:r>
        <w:rPr>
          <w:rFonts w:ascii="Trebuchet MS" w:eastAsia="Calibri" w:hAnsi="Trebuchet MS" w:cs="Arial"/>
          <w:sz w:val="20"/>
          <w:szCs w:val="20"/>
        </w:rPr>
        <w:t xml:space="preserve">Smart </w:t>
      </w:r>
      <w:r>
        <w:rPr>
          <w:rFonts w:ascii="Trebuchet MS" w:eastAsia="Calibri" w:hAnsi="Trebuchet MS" w:cs="Arial"/>
          <w:sz w:val="20"/>
          <w:szCs w:val="20"/>
        </w:rPr>
        <w:t>f</w:t>
      </w:r>
      <w:r w:rsidR="002E1878">
        <w:rPr>
          <w:rFonts w:ascii="Trebuchet MS" w:eastAsia="Calibri" w:hAnsi="Trebuchet MS" w:cs="Arial"/>
          <w:sz w:val="20"/>
          <w:szCs w:val="20"/>
        </w:rPr>
        <w:t>orm changes – Remittance</w:t>
      </w:r>
      <w:r>
        <w:rPr>
          <w:rFonts w:ascii="Trebuchet MS" w:eastAsia="Calibri" w:hAnsi="Trebuchet MS" w:cs="Arial"/>
          <w:sz w:val="20"/>
          <w:szCs w:val="20"/>
        </w:rPr>
        <w:t xml:space="preserve"> form changes</w:t>
      </w:r>
    </w:p>
    <w:p w:rsidR="00FF6E70" w:rsidP="004D638F">
      <w:pPr>
        <w:widowControl w:val="0"/>
        <w:numPr>
          <w:ilvl w:val="0"/>
          <w:numId w:val="22"/>
        </w:numPr>
        <w:rPr>
          <w:rFonts w:ascii="Trebuchet MS" w:eastAsia="Calibri" w:hAnsi="Trebuchet MS" w:cs="Arial"/>
          <w:sz w:val="20"/>
          <w:szCs w:val="20"/>
        </w:rPr>
      </w:pPr>
      <w:r>
        <w:rPr>
          <w:rFonts w:ascii="Trebuchet MS" w:eastAsia="Calibri" w:hAnsi="Trebuchet MS" w:cs="Arial"/>
          <w:sz w:val="20"/>
          <w:szCs w:val="20"/>
        </w:rPr>
        <w:t xml:space="preserve">IW52 standard </w:t>
      </w:r>
      <w:r>
        <w:rPr>
          <w:rFonts w:ascii="Trebuchet MS" w:eastAsia="Calibri" w:hAnsi="Trebuchet MS" w:cs="Arial"/>
          <w:sz w:val="20"/>
          <w:szCs w:val="20"/>
        </w:rPr>
        <w:t>tcode</w:t>
      </w:r>
      <w:r>
        <w:rPr>
          <w:rFonts w:ascii="Trebuchet MS" w:eastAsia="Calibri" w:hAnsi="Trebuchet MS" w:cs="Arial"/>
          <w:sz w:val="20"/>
          <w:szCs w:val="20"/>
        </w:rPr>
        <w:t xml:space="preserve"> – enhancement implementation</w:t>
      </w:r>
    </w:p>
    <w:p w:rsidR="001248A2" w:rsidP="004D638F">
      <w:pPr>
        <w:widowControl w:val="0"/>
        <w:numPr>
          <w:ilvl w:val="0"/>
          <w:numId w:val="22"/>
        </w:numPr>
        <w:rPr>
          <w:rFonts w:ascii="Trebuchet MS" w:eastAsia="Calibri" w:hAnsi="Trebuchet MS" w:cs="Arial"/>
          <w:sz w:val="20"/>
          <w:szCs w:val="20"/>
        </w:rPr>
      </w:pPr>
      <w:r>
        <w:rPr>
          <w:rFonts w:ascii="Trebuchet MS" w:eastAsia="Calibri" w:hAnsi="Trebuchet MS" w:cs="Arial"/>
          <w:sz w:val="20"/>
          <w:szCs w:val="20"/>
        </w:rPr>
        <w:t>Code Reviews by Special Audit Teams and get</w:t>
      </w:r>
      <w:r w:rsidR="00702A66">
        <w:rPr>
          <w:rFonts w:ascii="Trebuchet MS" w:eastAsia="Calibri" w:hAnsi="Trebuchet MS" w:cs="Arial"/>
          <w:sz w:val="20"/>
          <w:szCs w:val="20"/>
        </w:rPr>
        <w:t>ting</w:t>
      </w:r>
      <w:r>
        <w:rPr>
          <w:rFonts w:ascii="Trebuchet MS" w:eastAsia="Calibri" w:hAnsi="Trebuchet MS" w:cs="Arial"/>
          <w:sz w:val="20"/>
          <w:szCs w:val="20"/>
        </w:rPr>
        <w:t xml:space="preserve"> Approval</w:t>
      </w:r>
      <w:r w:rsidR="00546BB0">
        <w:rPr>
          <w:rFonts w:ascii="Trebuchet MS" w:eastAsia="Calibri" w:hAnsi="Trebuchet MS" w:cs="Arial"/>
          <w:sz w:val="20"/>
          <w:szCs w:val="20"/>
        </w:rPr>
        <w:t>.</w:t>
      </w:r>
    </w:p>
    <w:p w:rsidR="00546BB0" w:rsidP="004D638F">
      <w:pPr>
        <w:widowControl w:val="0"/>
        <w:numPr>
          <w:ilvl w:val="0"/>
          <w:numId w:val="22"/>
        </w:numPr>
        <w:rPr>
          <w:rFonts w:ascii="Trebuchet MS" w:eastAsia="Calibri" w:hAnsi="Trebuchet MS" w:cs="Arial"/>
          <w:sz w:val="20"/>
          <w:szCs w:val="20"/>
        </w:rPr>
      </w:pPr>
      <w:r>
        <w:rPr>
          <w:rFonts w:ascii="Trebuchet MS" w:eastAsia="Calibri" w:hAnsi="Trebuchet MS" w:cs="Arial"/>
          <w:sz w:val="20"/>
          <w:szCs w:val="20"/>
        </w:rPr>
        <w:t>UAT Approval</w:t>
      </w:r>
      <w:r w:rsidR="00543A50">
        <w:rPr>
          <w:rFonts w:ascii="Trebuchet MS" w:eastAsia="Calibri" w:hAnsi="Trebuchet MS" w:cs="Arial"/>
          <w:sz w:val="20"/>
          <w:szCs w:val="20"/>
        </w:rPr>
        <w:t xml:space="preserve"> from Business User</w:t>
      </w:r>
      <w:r>
        <w:rPr>
          <w:rFonts w:ascii="Trebuchet MS" w:eastAsia="Calibri" w:hAnsi="Trebuchet MS" w:cs="Arial"/>
          <w:sz w:val="20"/>
          <w:szCs w:val="20"/>
        </w:rPr>
        <w:t xml:space="preserve"> and Production Releases</w:t>
      </w:r>
      <w:r w:rsidR="005D6E84">
        <w:rPr>
          <w:rFonts w:ascii="Trebuchet MS" w:eastAsia="Calibri" w:hAnsi="Trebuchet MS" w:cs="Arial"/>
          <w:sz w:val="20"/>
          <w:szCs w:val="20"/>
        </w:rPr>
        <w:t>, Production release meetings</w:t>
      </w:r>
    </w:p>
    <w:p w:rsidR="0016698A" w:rsidP="004D638F">
      <w:pPr>
        <w:widowControl w:val="0"/>
        <w:numPr>
          <w:ilvl w:val="0"/>
          <w:numId w:val="22"/>
        </w:numPr>
        <w:rPr>
          <w:rFonts w:ascii="Trebuchet MS" w:eastAsia="Calibri" w:hAnsi="Trebuchet MS" w:cs="Arial"/>
          <w:sz w:val="20"/>
          <w:szCs w:val="20"/>
        </w:rPr>
      </w:pPr>
      <w:r>
        <w:rPr>
          <w:rFonts w:ascii="Trebuchet MS" w:eastAsia="Calibri" w:hAnsi="Trebuchet MS" w:cs="Arial"/>
          <w:sz w:val="20"/>
          <w:szCs w:val="20"/>
        </w:rPr>
        <w:t>Worked individually as well as with Other team members for resolving the Issues and Deliver work to GE Aviation Business Users</w:t>
      </w:r>
    </w:p>
    <w:p w:rsidR="00B97F31" w:rsidP="00657194">
      <w:pPr>
        <w:widowControl w:val="0"/>
        <w:numPr>
          <w:ilvl w:val="0"/>
          <w:numId w:val="22"/>
        </w:numPr>
        <w:rPr>
          <w:rFonts w:ascii="Trebuchet MS" w:eastAsia="Calibri" w:hAnsi="Trebuchet MS" w:cs="Arial"/>
          <w:sz w:val="20"/>
          <w:szCs w:val="20"/>
        </w:rPr>
      </w:pPr>
      <w:r>
        <w:rPr>
          <w:rFonts w:ascii="Trebuchet MS" w:eastAsia="Calibri" w:hAnsi="Trebuchet MS" w:cs="Arial"/>
          <w:sz w:val="20"/>
          <w:szCs w:val="20"/>
        </w:rPr>
        <w:t>Supported Functional Consultants/SAP architects in their Solution</w:t>
      </w:r>
      <w:r w:rsidR="001D124C">
        <w:rPr>
          <w:rFonts w:ascii="Trebuchet MS" w:eastAsia="Calibri" w:hAnsi="Trebuchet MS" w:cs="Arial"/>
          <w:sz w:val="20"/>
          <w:szCs w:val="20"/>
        </w:rPr>
        <w:t xml:space="preserve"> or requirement</w:t>
      </w:r>
      <w:r>
        <w:rPr>
          <w:rFonts w:ascii="Trebuchet MS" w:eastAsia="Calibri" w:hAnsi="Trebuchet MS" w:cs="Arial"/>
          <w:sz w:val="20"/>
          <w:szCs w:val="20"/>
        </w:rPr>
        <w:t xml:space="preserve"> Preparation</w:t>
      </w:r>
    </w:p>
    <w:p w:rsidR="00B451C3" w:rsidRPr="00B451C3" w:rsidP="00B451C3">
      <w:pPr>
        <w:widowControl w:val="0"/>
        <w:rPr>
          <w:rFonts w:ascii="Trebuchet MS" w:eastAsia="Calibri" w:hAnsi="Trebuchet MS" w:cs="Arial"/>
          <w:sz w:val="20"/>
          <w:szCs w:val="20"/>
        </w:rPr>
      </w:pPr>
    </w:p>
    <w:p w:rsidR="00657194" w:rsidRPr="002875D2" w:rsidP="00657194">
      <w:pPr>
        <w:widowControl w:val="0"/>
        <w:rPr>
          <w:rFonts w:ascii="Trebuchet MS" w:eastAsia="Calibri" w:hAnsi="Trebuchet MS" w:cs="Arial"/>
          <w:b/>
          <w:sz w:val="20"/>
          <w:szCs w:val="20"/>
        </w:rPr>
      </w:pPr>
      <w:r>
        <w:rPr>
          <w:rFonts w:ascii="Trebuchet MS" w:eastAsia="Calibri" w:hAnsi="Trebuchet MS" w:cs="Arial"/>
          <w:b/>
          <w:sz w:val="20"/>
          <w:szCs w:val="20"/>
        </w:rPr>
        <w:t xml:space="preserve">Project </w:t>
      </w:r>
      <w:r w:rsidR="00302E37">
        <w:rPr>
          <w:rFonts w:ascii="Trebuchet MS" w:eastAsia="Calibri" w:hAnsi="Trebuchet MS" w:cs="Arial"/>
          <w:b/>
          <w:sz w:val="20"/>
          <w:szCs w:val="20"/>
        </w:rPr>
        <w:t>#1</w:t>
      </w:r>
    </w:p>
    <w:p w:rsidR="00657194" w:rsidRPr="002875D2" w:rsidP="00657194">
      <w:pPr>
        <w:widowControl w:val="0"/>
        <w:rPr>
          <w:rFonts w:ascii="Trebuchet MS" w:eastAsia="Calibri" w:hAnsi="Trebuchet MS" w:cs="Arial"/>
          <w:b/>
          <w:sz w:val="20"/>
          <w:szCs w:val="20"/>
        </w:rPr>
      </w:pPr>
      <w:r w:rsidRPr="002875D2">
        <w:rPr>
          <w:rFonts w:ascii="Trebuchet MS" w:eastAsia="Calibri" w:hAnsi="Trebuchet MS" w:cs="Arial"/>
          <w:b/>
          <w:sz w:val="20"/>
          <w:szCs w:val="20"/>
        </w:rPr>
        <w:t>Robert Bosch Engineering and Business Solutions Pvt.</w:t>
      </w:r>
      <w:r w:rsidR="006B36FF">
        <w:rPr>
          <w:rFonts w:ascii="Trebuchet MS" w:eastAsia="Calibri" w:hAnsi="Trebuchet MS" w:cs="Arial"/>
          <w:b/>
          <w:sz w:val="20"/>
          <w:szCs w:val="20"/>
        </w:rPr>
        <w:t xml:space="preserve"> </w:t>
      </w:r>
      <w:r w:rsidRPr="002875D2">
        <w:rPr>
          <w:rFonts w:ascii="Trebuchet MS" w:eastAsia="Calibri" w:hAnsi="Trebuchet MS" w:cs="Arial"/>
          <w:b/>
          <w:sz w:val="20"/>
          <w:szCs w:val="20"/>
        </w:rPr>
        <w:t>Ltd, Coimbatore.</w:t>
      </w:r>
    </w:p>
    <w:p w:rsidR="00657194" w:rsidRPr="002875D2" w:rsidP="00657194">
      <w:pPr>
        <w:widowControl w:val="0"/>
        <w:rPr>
          <w:rFonts w:ascii="Trebuchet MS" w:eastAsia="Calibri" w:hAnsi="Trebuchet MS" w:cs="Arial"/>
          <w:b/>
          <w:sz w:val="20"/>
          <w:szCs w:val="20"/>
        </w:rPr>
      </w:pPr>
      <w:r w:rsidRPr="002875D2">
        <w:rPr>
          <w:rFonts w:ascii="Trebuchet MS" w:eastAsia="Calibri" w:hAnsi="Trebuchet MS" w:cs="Arial"/>
          <w:b/>
          <w:sz w:val="20"/>
          <w:szCs w:val="20"/>
        </w:rPr>
        <w:t>Project: GIL SAP Support Project</w:t>
      </w:r>
    </w:p>
    <w:p w:rsidR="00657194" w:rsidRPr="002875D2" w:rsidP="00657194">
      <w:pPr>
        <w:widowControl w:val="0"/>
        <w:rPr>
          <w:rFonts w:ascii="Trebuchet MS" w:eastAsia="Calibri" w:hAnsi="Trebuchet MS" w:cs="Arial"/>
          <w:b/>
          <w:sz w:val="20"/>
          <w:szCs w:val="20"/>
        </w:rPr>
      </w:pPr>
      <w:r>
        <w:rPr>
          <w:rFonts w:ascii="Trebuchet MS" w:eastAsia="Calibri" w:hAnsi="Trebuchet MS" w:cs="Arial"/>
          <w:b/>
          <w:sz w:val="20"/>
          <w:szCs w:val="20"/>
        </w:rPr>
        <w:t xml:space="preserve">Client: Gabriel India </w:t>
      </w:r>
      <w:r>
        <w:rPr>
          <w:rFonts w:ascii="Trebuchet MS" w:eastAsia="Calibri" w:hAnsi="Trebuchet MS" w:cs="Arial"/>
          <w:b/>
          <w:sz w:val="20"/>
          <w:szCs w:val="20"/>
        </w:rPr>
        <w:t>Pvt.Ltd</w:t>
      </w:r>
    </w:p>
    <w:p w:rsidR="00657194" w:rsidRPr="002875D2" w:rsidP="00657194">
      <w:pPr>
        <w:widowControl w:val="0"/>
        <w:rPr>
          <w:rFonts w:ascii="Trebuchet MS" w:eastAsia="Calibri" w:hAnsi="Trebuchet MS" w:cs="Arial"/>
          <w:b/>
          <w:sz w:val="20"/>
          <w:szCs w:val="20"/>
        </w:rPr>
      </w:pPr>
      <w:r w:rsidRPr="002875D2">
        <w:rPr>
          <w:rFonts w:ascii="Trebuchet MS" w:eastAsia="Calibri" w:hAnsi="Trebuchet MS" w:cs="Arial"/>
          <w:b/>
          <w:sz w:val="20"/>
          <w:szCs w:val="20"/>
        </w:rPr>
        <w:t>Period: June'2016 to Dec'2017</w:t>
      </w:r>
    </w:p>
    <w:p w:rsidR="00657194" w:rsidP="00657194">
      <w:pPr>
        <w:widowControl w:val="0"/>
        <w:rPr>
          <w:rFonts w:ascii="Trebuchet MS" w:eastAsia="Calibri" w:hAnsi="Trebuchet MS" w:cs="Arial"/>
          <w:b/>
          <w:sz w:val="20"/>
          <w:szCs w:val="20"/>
        </w:rPr>
      </w:pPr>
      <w:r w:rsidRPr="002875D2">
        <w:rPr>
          <w:rFonts w:ascii="Trebuchet MS" w:eastAsia="Calibri" w:hAnsi="Trebuchet MS" w:cs="Arial"/>
          <w:b/>
          <w:sz w:val="20"/>
          <w:szCs w:val="20"/>
        </w:rPr>
        <w:t>Position: ABAP Consultant</w:t>
      </w:r>
    </w:p>
    <w:p w:rsidR="00327487" w:rsidP="00657194">
      <w:pPr>
        <w:widowControl w:val="0"/>
        <w:rPr>
          <w:rFonts w:ascii="Trebuchet MS" w:eastAsia="Calibri" w:hAnsi="Trebuchet MS" w:cs="Arial"/>
          <w:b/>
          <w:sz w:val="20"/>
          <w:szCs w:val="20"/>
        </w:rPr>
      </w:pPr>
    </w:p>
    <w:p w:rsidR="00327487" w:rsidP="00657194">
      <w:pPr>
        <w:widowControl w:val="0"/>
        <w:rPr>
          <w:rFonts w:ascii="Trebuchet MS" w:eastAsia="Calibri" w:hAnsi="Trebuchet MS" w:cs="Arial"/>
          <w:b/>
          <w:sz w:val="20"/>
          <w:szCs w:val="20"/>
        </w:rPr>
      </w:pPr>
      <w:r>
        <w:rPr>
          <w:rFonts w:ascii="Trebuchet MS" w:eastAsia="Calibri" w:hAnsi="Trebuchet MS" w:cs="Arial"/>
          <w:b/>
          <w:sz w:val="20"/>
          <w:szCs w:val="20"/>
        </w:rPr>
        <w:t>Brief Description of Client:</w:t>
      </w:r>
    </w:p>
    <w:p w:rsidR="00C03466" w:rsidRPr="00001E87" w:rsidP="00657194">
      <w:pPr>
        <w:widowControl w:val="0"/>
        <w:rPr>
          <w:rFonts w:ascii="Trebuchet MS" w:eastAsia="Calibri" w:hAnsi="Trebuchet MS" w:cs="Arial"/>
          <w:sz w:val="20"/>
          <w:szCs w:val="20"/>
        </w:rPr>
      </w:pPr>
      <w:r w:rsidRPr="00001E87">
        <w:rPr>
          <w:rFonts w:ascii="Trebuchet MS" w:eastAsia="Calibri" w:hAnsi="Trebuchet MS" w:cs="Arial"/>
          <w:sz w:val="20"/>
          <w:szCs w:val="20"/>
        </w:rPr>
        <w:t xml:space="preserve">                Gabri</w:t>
      </w:r>
      <w:r w:rsidRPr="00001E87" w:rsidR="00A20AF3">
        <w:rPr>
          <w:rFonts w:ascii="Trebuchet MS" w:eastAsia="Calibri" w:hAnsi="Trebuchet MS" w:cs="Arial"/>
          <w:sz w:val="20"/>
          <w:szCs w:val="20"/>
        </w:rPr>
        <w:t>el India Pvt</w:t>
      </w:r>
      <w:r w:rsidRPr="00001E87" w:rsidR="00882DC9">
        <w:rPr>
          <w:rFonts w:ascii="Trebuchet MS" w:eastAsia="Calibri" w:hAnsi="Trebuchet MS" w:cs="Arial"/>
          <w:sz w:val="20"/>
          <w:szCs w:val="20"/>
        </w:rPr>
        <w:t>.</w:t>
      </w:r>
      <w:r w:rsidRPr="00001E87" w:rsidR="00A20AF3">
        <w:rPr>
          <w:rFonts w:ascii="Trebuchet MS" w:eastAsia="Calibri" w:hAnsi="Trebuchet MS" w:cs="Arial"/>
          <w:sz w:val="20"/>
          <w:szCs w:val="20"/>
        </w:rPr>
        <w:t xml:space="preserve"> Ltd is one of the leading </w:t>
      </w:r>
      <w:r w:rsidRPr="00001E87">
        <w:rPr>
          <w:rFonts w:ascii="Trebuchet MS" w:eastAsia="Calibri" w:hAnsi="Trebuchet MS" w:cs="Arial"/>
          <w:sz w:val="20"/>
          <w:szCs w:val="20"/>
        </w:rPr>
        <w:t>spare parts manufacturing company</w:t>
      </w:r>
      <w:r w:rsidRPr="00001E87" w:rsidR="00882DC9">
        <w:rPr>
          <w:rFonts w:ascii="Trebuchet MS" w:eastAsia="Calibri" w:hAnsi="Trebuchet MS" w:cs="Arial"/>
          <w:sz w:val="20"/>
          <w:szCs w:val="20"/>
        </w:rPr>
        <w:t xml:space="preserve">. Established in 1961, Gabriel India Limited is the flagship Company of the </w:t>
      </w:r>
      <w:r w:rsidRPr="006937D5" w:rsidR="00882DC9">
        <w:rPr>
          <w:rFonts w:ascii="Trebuchet MS" w:eastAsia="Calibri" w:hAnsi="Trebuchet MS" w:cs="Arial"/>
          <w:b/>
          <w:sz w:val="20"/>
          <w:szCs w:val="20"/>
        </w:rPr>
        <w:t>ANAND Group</w:t>
      </w:r>
      <w:r w:rsidRPr="00001E87" w:rsidR="00882DC9">
        <w:rPr>
          <w:rFonts w:ascii="Trebuchet MS" w:eastAsia="Calibri" w:hAnsi="Trebuchet MS" w:cs="Arial"/>
          <w:sz w:val="20"/>
          <w:szCs w:val="20"/>
        </w:rPr>
        <w:t>. It is a market leader for pioneering Ride Control Products to the automotive industry in India and is one amongst the Top 10 suspension manufacturers globally. Its product portfolio ranges from Shock Absorbers, Struts, Front Forks, Seat Dampers and Cabin Dampers. It is also one of the few brands in India that has sizeable presence across diverse business segments (i.e. 2 &amp; 3 - Wheelers, Passenger Cars, Commercial Vehicles, Railways and Aftermarket). It is well known in the industry for long-term relationships with virtually every OEM, attractive Aftermarket portfolio across various product verticals and a growing exports presence across six continents. With a very strong R&amp;D capability, it has filed over 75 patents till date in products and processes.</w:t>
      </w:r>
      <w:r w:rsidRPr="00001E87" w:rsidR="00A20AF3">
        <w:rPr>
          <w:rFonts w:ascii="Trebuchet MS" w:eastAsia="Calibri" w:hAnsi="Trebuchet MS" w:cs="Arial"/>
          <w:sz w:val="20"/>
          <w:szCs w:val="20"/>
        </w:rPr>
        <w:t xml:space="preserve"> </w:t>
      </w:r>
    </w:p>
    <w:p w:rsidR="00602C55" w:rsidP="00657194">
      <w:pPr>
        <w:widowControl w:val="0"/>
        <w:rPr>
          <w:rFonts w:ascii="Trebuchet MS" w:eastAsia="Calibri" w:hAnsi="Trebuchet MS" w:cs="Arial"/>
          <w:b/>
          <w:sz w:val="20"/>
          <w:szCs w:val="20"/>
        </w:rPr>
      </w:pPr>
    </w:p>
    <w:p w:rsidR="00602C55" w:rsidP="00657194">
      <w:pPr>
        <w:widowControl w:val="0"/>
        <w:rPr>
          <w:rFonts w:ascii="Trebuchet MS" w:eastAsia="Calibri" w:hAnsi="Trebuchet MS" w:cs="Arial"/>
          <w:b/>
          <w:sz w:val="20"/>
          <w:szCs w:val="20"/>
        </w:rPr>
      </w:pPr>
    </w:p>
    <w:p w:rsidR="000E29D6" w:rsidRPr="00662FA9" w:rsidP="00657194">
      <w:pPr>
        <w:widowControl w:val="0"/>
        <w:rPr>
          <w:rFonts w:ascii="Trebuchet MS" w:eastAsia="Calibri" w:hAnsi="Trebuchet MS" w:cs="Arial"/>
          <w:b/>
          <w:sz w:val="20"/>
          <w:szCs w:val="20"/>
        </w:rPr>
      </w:pPr>
      <w:r w:rsidRPr="00210152">
        <w:rPr>
          <w:rFonts w:ascii="Trebuchet MS" w:eastAsia="Calibri" w:hAnsi="Trebuchet MS" w:cs="Arial"/>
          <w:b/>
          <w:sz w:val="20"/>
          <w:szCs w:val="20"/>
        </w:rPr>
        <w:t>Some of the Major developments handled in this project are:</w:t>
      </w:r>
    </w:p>
    <w:p w:rsidR="00002573" w:rsidP="00657194">
      <w:pPr>
        <w:widowControl w:val="0"/>
        <w:numPr>
          <w:ilvl w:val="0"/>
          <w:numId w:val="9"/>
        </w:numPr>
        <w:spacing w:line="276" w:lineRule="auto"/>
        <w:rPr>
          <w:rFonts w:ascii="Trebuchet MS" w:eastAsia="Calibri" w:hAnsi="Trebuchet MS" w:cs="Arial"/>
          <w:sz w:val="20"/>
          <w:szCs w:val="20"/>
        </w:rPr>
      </w:pPr>
      <w:r>
        <w:rPr>
          <w:rFonts w:ascii="Trebuchet MS" w:eastAsia="Calibri" w:hAnsi="Trebuchet MS" w:cs="Arial"/>
          <w:sz w:val="20"/>
          <w:szCs w:val="20"/>
        </w:rPr>
        <w:t>Customer support as per the SLA- on call service, Shift wise support 24*7</w:t>
      </w:r>
      <w:r w:rsidR="008E12BD">
        <w:rPr>
          <w:rFonts w:ascii="Trebuchet MS" w:eastAsia="Calibri" w:hAnsi="Trebuchet MS" w:cs="Arial"/>
          <w:sz w:val="20"/>
          <w:szCs w:val="20"/>
        </w:rPr>
        <w:t xml:space="preserve"> including weekend support</w:t>
      </w:r>
    </w:p>
    <w:p w:rsidR="00657194" w:rsidRPr="002875D2" w:rsidP="00657194">
      <w:pPr>
        <w:widowControl w:val="0"/>
        <w:numPr>
          <w:ilvl w:val="0"/>
          <w:numId w:val="9"/>
        </w:numPr>
        <w:spacing w:line="276" w:lineRule="auto"/>
        <w:rPr>
          <w:rFonts w:ascii="Trebuchet MS" w:eastAsia="Calibri" w:hAnsi="Trebuchet MS" w:cs="Arial"/>
          <w:sz w:val="20"/>
          <w:szCs w:val="20"/>
        </w:rPr>
      </w:pPr>
      <w:r>
        <w:rPr>
          <w:rFonts w:ascii="Trebuchet MS" w:eastAsia="Calibri" w:hAnsi="Trebuchet MS" w:cs="Arial"/>
          <w:sz w:val="20"/>
          <w:szCs w:val="20"/>
        </w:rPr>
        <w:t xml:space="preserve">Responsible for any Enhancements or </w:t>
      </w:r>
      <w:r w:rsidR="00DE471B">
        <w:rPr>
          <w:rFonts w:ascii="Trebuchet MS" w:eastAsia="Calibri" w:hAnsi="Trebuchet MS" w:cs="Arial"/>
          <w:sz w:val="20"/>
          <w:szCs w:val="20"/>
        </w:rPr>
        <w:t>Break-Fixes</w:t>
      </w:r>
      <w:r w:rsidRPr="002875D2">
        <w:rPr>
          <w:rFonts w:ascii="Trebuchet MS" w:eastAsia="Calibri" w:hAnsi="Trebuchet MS" w:cs="Arial"/>
          <w:sz w:val="20"/>
          <w:szCs w:val="20"/>
        </w:rPr>
        <w:t xml:space="preserve"> in the System </w:t>
      </w:r>
    </w:p>
    <w:p w:rsidR="00657194" w:rsidRPr="002875D2" w:rsidP="00657194">
      <w:pPr>
        <w:widowControl w:val="0"/>
        <w:numPr>
          <w:ilvl w:val="0"/>
          <w:numId w:val="9"/>
        </w:numPr>
        <w:spacing w:line="276" w:lineRule="auto"/>
        <w:rPr>
          <w:rFonts w:ascii="Trebuchet MS" w:eastAsia="Calibri" w:hAnsi="Trebuchet MS" w:cs="Arial"/>
          <w:sz w:val="20"/>
          <w:szCs w:val="20"/>
        </w:rPr>
      </w:pPr>
      <w:r>
        <w:rPr>
          <w:rFonts w:ascii="Trebuchet MS" w:eastAsia="Calibri" w:hAnsi="Trebuchet MS" w:cs="Arial"/>
          <w:sz w:val="20"/>
          <w:szCs w:val="20"/>
        </w:rPr>
        <w:t>Customer Program</w:t>
      </w:r>
      <w:r w:rsidR="00736073">
        <w:rPr>
          <w:rFonts w:ascii="Trebuchet MS" w:eastAsia="Calibri" w:hAnsi="Trebuchet MS" w:cs="Arial"/>
          <w:sz w:val="20"/>
          <w:szCs w:val="20"/>
        </w:rPr>
        <w:t xml:space="preserve"> Corrections</w:t>
      </w:r>
      <w:r w:rsidR="00D42B55">
        <w:rPr>
          <w:rFonts w:ascii="Trebuchet MS" w:eastAsia="Calibri" w:hAnsi="Trebuchet MS" w:cs="Arial"/>
          <w:sz w:val="20"/>
          <w:szCs w:val="20"/>
        </w:rPr>
        <w:t xml:space="preserve"> and Code Changes</w:t>
      </w:r>
      <w:r w:rsidR="00024F16">
        <w:rPr>
          <w:rFonts w:ascii="Trebuchet MS" w:eastAsia="Calibri" w:hAnsi="Trebuchet MS" w:cs="Arial"/>
          <w:sz w:val="20"/>
          <w:szCs w:val="20"/>
        </w:rPr>
        <w:t xml:space="preserve"> as per user requests</w:t>
      </w:r>
      <w:r>
        <w:rPr>
          <w:rFonts w:ascii="Trebuchet MS" w:eastAsia="Calibri" w:hAnsi="Trebuchet MS" w:cs="Arial"/>
          <w:sz w:val="20"/>
          <w:szCs w:val="20"/>
        </w:rPr>
        <w:t xml:space="preserve"> or business need</w:t>
      </w:r>
    </w:p>
    <w:p w:rsidR="00657194" w:rsidRPr="002875D2" w:rsidP="00657194">
      <w:pPr>
        <w:widowControl w:val="0"/>
        <w:numPr>
          <w:ilvl w:val="0"/>
          <w:numId w:val="9"/>
        </w:numPr>
        <w:spacing w:line="276" w:lineRule="auto"/>
        <w:rPr>
          <w:rFonts w:ascii="Trebuchet MS" w:eastAsia="Calibri" w:hAnsi="Trebuchet MS" w:cs="Arial"/>
          <w:sz w:val="20"/>
          <w:szCs w:val="20"/>
        </w:rPr>
      </w:pPr>
      <w:r>
        <w:rPr>
          <w:rFonts w:ascii="Trebuchet MS" w:eastAsia="Calibri" w:hAnsi="Trebuchet MS" w:cs="Arial"/>
          <w:sz w:val="20"/>
          <w:szCs w:val="20"/>
        </w:rPr>
        <w:t xml:space="preserve">Worked on </w:t>
      </w:r>
      <w:r w:rsidRPr="002875D2">
        <w:rPr>
          <w:rFonts w:ascii="Trebuchet MS" w:eastAsia="Calibri" w:hAnsi="Trebuchet MS" w:cs="Arial"/>
          <w:sz w:val="20"/>
          <w:szCs w:val="20"/>
        </w:rPr>
        <w:t xml:space="preserve">various </w:t>
      </w:r>
      <w:r w:rsidR="004E5E54">
        <w:rPr>
          <w:rFonts w:ascii="Trebuchet MS" w:eastAsia="Calibri" w:hAnsi="Trebuchet MS" w:cs="Arial"/>
          <w:sz w:val="20"/>
          <w:szCs w:val="20"/>
        </w:rPr>
        <w:t xml:space="preserve">Enhancements </w:t>
      </w:r>
      <w:r w:rsidRPr="002875D2">
        <w:rPr>
          <w:rFonts w:ascii="Trebuchet MS" w:eastAsia="Calibri" w:hAnsi="Trebuchet MS" w:cs="Arial"/>
          <w:sz w:val="20"/>
          <w:szCs w:val="20"/>
        </w:rPr>
        <w:t>and implemented BADI’s</w:t>
      </w:r>
      <w:r w:rsidR="009B44CD">
        <w:rPr>
          <w:rFonts w:ascii="Trebuchet MS" w:eastAsia="Calibri" w:hAnsi="Trebuchet MS" w:cs="Arial"/>
          <w:sz w:val="20"/>
          <w:szCs w:val="20"/>
        </w:rPr>
        <w:t>,</w:t>
      </w:r>
      <w:r w:rsidRPr="009B44CD" w:rsidR="009B44CD">
        <w:rPr>
          <w:rFonts w:ascii="Trebuchet MS" w:hAnsi="Trebuchet MS" w:cs="Arial"/>
          <w:sz w:val="20"/>
          <w:szCs w:val="20"/>
        </w:rPr>
        <w:t xml:space="preserve"> </w:t>
      </w:r>
      <w:r w:rsidR="009B44CD">
        <w:rPr>
          <w:rFonts w:ascii="Trebuchet MS" w:hAnsi="Trebuchet MS" w:cs="Arial"/>
          <w:sz w:val="20"/>
          <w:szCs w:val="20"/>
        </w:rPr>
        <w:t>filter BADI</w:t>
      </w:r>
    </w:p>
    <w:p w:rsidR="00657194" w:rsidRPr="002875D2" w:rsidP="00657194">
      <w:pPr>
        <w:widowControl w:val="0"/>
        <w:numPr>
          <w:ilvl w:val="0"/>
          <w:numId w:val="9"/>
        </w:numPr>
        <w:spacing w:line="276" w:lineRule="auto"/>
        <w:rPr>
          <w:rFonts w:ascii="Trebuchet MS" w:eastAsia="Calibri" w:hAnsi="Trebuchet MS" w:cs="Arial"/>
          <w:sz w:val="20"/>
          <w:szCs w:val="20"/>
        </w:rPr>
      </w:pPr>
      <w:r w:rsidRPr="002875D2">
        <w:rPr>
          <w:rFonts w:ascii="Trebuchet MS" w:eastAsia="Calibri" w:hAnsi="Trebuchet MS" w:cs="Arial"/>
          <w:sz w:val="20"/>
          <w:szCs w:val="20"/>
        </w:rPr>
        <w:t xml:space="preserve">Worked on  a BADI which checks the Material Number Format During the creation of </w:t>
      </w:r>
      <w:r w:rsidR="00665C43">
        <w:rPr>
          <w:rFonts w:ascii="Trebuchet MS" w:eastAsia="Calibri" w:hAnsi="Trebuchet MS" w:cs="Arial"/>
          <w:sz w:val="20"/>
          <w:szCs w:val="20"/>
        </w:rPr>
        <w:t xml:space="preserve"> ROH material type of a </w:t>
      </w:r>
      <w:r w:rsidRPr="002875D2">
        <w:rPr>
          <w:rFonts w:ascii="Trebuchet MS" w:eastAsia="Calibri" w:hAnsi="Trebuchet MS" w:cs="Arial"/>
          <w:sz w:val="20"/>
          <w:szCs w:val="20"/>
        </w:rPr>
        <w:t>Transaction</w:t>
      </w:r>
    </w:p>
    <w:p w:rsidR="00657194" w:rsidRPr="002875D2" w:rsidP="00657194">
      <w:pPr>
        <w:widowControl w:val="0"/>
        <w:numPr>
          <w:ilvl w:val="0"/>
          <w:numId w:val="9"/>
        </w:numPr>
        <w:spacing w:line="276" w:lineRule="auto"/>
        <w:rPr>
          <w:rFonts w:ascii="Trebuchet MS" w:eastAsia="Calibri" w:hAnsi="Trebuchet MS" w:cs="Arial"/>
          <w:sz w:val="20"/>
          <w:szCs w:val="20"/>
        </w:rPr>
      </w:pPr>
      <w:r w:rsidRPr="002875D2">
        <w:rPr>
          <w:rFonts w:ascii="Trebuchet MS" w:eastAsia="Calibri" w:hAnsi="Trebuchet MS" w:cs="Arial"/>
          <w:sz w:val="20"/>
          <w:szCs w:val="20"/>
        </w:rPr>
        <w:t>Implemented an Enhancement Which will help Business Process by Populating Vendor retest date automatically using a Customer-exit</w:t>
      </w:r>
    </w:p>
    <w:p w:rsidR="00657194" w:rsidRPr="002875D2" w:rsidP="00657194">
      <w:pPr>
        <w:widowControl w:val="0"/>
        <w:numPr>
          <w:ilvl w:val="0"/>
          <w:numId w:val="9"/>
        </w:numPr>
        <w:spacing w:line="276" w:lineRule="auto"/>
        <w:rPr>
          <w:rFonts w:ascii="Trebuchet MS" w:eastAsia="Calibri" w:hAnsi="Trebuchet MS" w:cs="Arial"/>
          <w:sz w:val="20"/>
          <w:szCs w:val="20"/>
        </w:rPr>
      </w:pPr>
      <w:r w:rsidRPr="002875D2">
        <w:rPr>
          <w:rFonts w:ascii="Trebuchet MS" w:eastAsia="Calibri" w:hAnsi="Trebuchet MS" w:cs="Arial"/>
          <w:sz w:val="20"/>
          <w:szCs w:val="20"/>
        </w:rPr>
        <w:t>Modified The Standard Sales Order Layout as Per the Client Requirement to incorporate Plant Address</w:t>
      </w:r>
    </w:p>
    <w:p w:rsidR="00657194" w:rsidRPr="005E601C" w:rsidP="00657194">
      <w:pPr>
        <w:pStyle w:val="Footer"/>
        <w:numPr>
          <w:ilvl w:val="0"/>
          <w:numId w:val="9"/>
        </w:numPr>
        <w:tabs>
          <w:tab w:val="clear" w:pos="4320"/>
          <w:tab w:val="clear" w:pos="8640"/>
        </w:tabs>
        <w:spacing w:before="20" w:after="20" w:line="276" w:lineRule="auto"/>
        <w:rPr>
          <w:rFonts w:ascii="Arial" w:hAnsi="Arial" w:cs="Arial"/>
          <w:sz w:val="20"/>
          <w:szCs w:val="20"/>
        </w:rPr>
      </w:pPr>
      <w:r>
        <w:rPr>
          <w:rFonts w:ascii="Trebuchet MS" w:hAnsi="Trebuchet MS" w:cs="Arial"/>
          <w:sz w:val="20"/>
          <w:szCs w:val="20"/>
        </w:rPr>
        <w:t>Developed various Module Pool P</w:t>
      </w:r>
      <w:r w:rsidRPr="002875D2">
        <w:rPr>
          <w:rFonts w:ascii="Trebuchet MS" w:hAnsi="Trebuchet MS" w:cs="Arial"/>
          <w:sz w:val="20"/>
          <w:szCs w:val="20"/>
        </w:rPr>
        <w:t>rograms Using ABAP/4 Workbench tools</w:t>
      </w:r>
    </w:p>
    <w:p w:rsidR="006659D9" w:rsidP="006659D9">
      <w:pPr>
        <w:pStyle w:val="Footer"/>
        <w:numPr>
          <w:ilvl w:val="0"/>
          <w:numId w:val="9"/>
        </w:numPr>
        <w:tabs>
          <w:tab w:val="clear" w:pos="4320"/>
          <w:tab w:val="clear" w:pos="8640"/>
        </w:tabs>
        <w:spacing w:before="20" w:after="20" w:line="276" w:lineRule="auto"/>
        <w:rPr>
          <w:rFonts w:ascii="Arial" w:hAnsi="Arial" w:cs="Arial"/>
          <w:sz w:val="20"/>
          <w:szCs w:val="20"/>
        </w:rPr>
      </w:pPr>
      <w:r>
        <w:rPr>
          <w:rFonts w:ascii="Trebuchet MS" w:hAnsi="Trebuchet MS" w:cs="Arial"/>
          <w:sz w:val="20"/>
          <w:szCs w:val="20"/>
          <w:lang w:val="en-US"/>
        </w:rPr>
        <w:t>Worked on an Editable ALV report</w:t>
      </w:r>
    </w:p>
    <w:p w:rsidR="006659D9" w:rsidRPr="00487042" w:rsidP="006659D9">
      <w:pPr>
        <w:pStyle w:val="Footer"/>
        <w:numPr>
          <w:ilvl w:val="0"/>
          <w:numId w:val="9"/>
        </w:numPr>
        <w:tabs>
          <w:tab w:val="clear" w:pos="4320"/>
          <w:tab w:val="clear" w:pos="8640"/>
        </w:tabs>
        <w:spacing w:before="20" w:after="20" w:line="276" w:lineRule="auto"/>
        <w:rPr>
          <w:rFonts w:ascii="Trebuchet MS" w:hAnsi="Trebuchet MS" w:cs="Arial"/>
          <w:sz w:val="20"/>
          <w:szCs w:val="20"/>
        </w:rPr>
      </w:pPr>
      <w:r w:rsidRPr="006659D9">
        <w:rPr>
          <w:rFonts w:ascii="Trebuchet MS" w:hAnsi="Trebuchet MS" w:cs="Arial"/>
          <w:sz w:val="20"/>
          <w:szCs w:val="20"/>
        </w:rPr>
        <w:t>Code Reviews by Special Audit Teams</w:t>
      </w:r>
      <w:r w:rsidR="00C63F9D">
        <w:rPr>
          <w:rFonts w:ascii="Trebuchet MS" w:hAnsi="Trebuchet MS" w:cs="Arial"/>
          <w:sz w:val="20"/>
          <w:szCs w:val="20"/>
          <w:lang w:val="en-US"/>
        </w:rPr>
        <w:t>, Production Releases</w:t>
      </w:r>
      <w:r w:rsidR="005C5B8C">
        <w:rPr>
          <w:rFonts w:ascii="Trebuchet MS" w:hAnsi="Trebuchet MS" w:cs="Arial"/>
          <w:sz w:val="20"/>
          <w:szCs w:val="20"/>
          <w:lang w:val="en-US"/>
        </w:rPr>
        <w:t>,</w:t>
      </w:r>
      <w:r w:rsidR="00DE0B02">
        <w:rPr>
          <w:rFonts w:ascii="Trebuchet MS" w:hAnsi="Trebuchet MS" w:cs="Arial"/>
          <w:sz w:val="20"/>
          <w:szCs w:val="20"/>
          <w:lang w:val="en-US"/>
        </w:rPr>
        <w:t xml:space="preserve"> </w:t>
      </w:r>
      <w:r w:rsidR="003E001D">
        <w:rPr>
          <w:rFonts w:ascii="Trebuchet MS" w:hAnsi="Trebuchet MS" w:cs="Arial"/>
          <w:sz w:val="20"/>
          <w:szCs w:val="20"/>
          <w:lang w:val="en-US"/>
        </w:rPr>
        <w:t>Hyper care</w:t>
      </w:r>
      <w:r w:rsidR="005C5B8C">
        <w:rPr>
          <w:rFonts w:ascii="Trebuchet MS" w:hAnsi="Trebuchet MS" w:cs="Arial"/>
          <w:sz w:val="20"/>
          <w:szCs w:val="20"/>
          <w:lang w:val="en-US"/>
        </w:rPr>
        <w:t xml:space="preserve"> Support</w:t>
      </w:r>
    </w:p>
    <w:p w:rsidR="00487042" w:rsidRPr="00CA6176" w:rsidP="006659D9">
      <w:pPr>
        <w:pStyle w:val="Footer"/>
        <w:numPr>
          <w:ilvl w:val="0"/>
          <w:numId w:val="9"/>
        </w:numPr>
        <w:tabs>
          <w:tab w:val="clear" w:pos="4320"/>
          <w:tab w:val="clear" w:pos="8640"/>
        </w:tabs>
        <w:spacing w:before="20" w:after="20" w:line="276" w:lineRule="auto"/>
        <w:rPr>
          <w:rFonts w:ascii="Trebuchet MS" w:hAnsi="Trebuchet MS" w:cs="Arial"/>
          <w:sz w:val="20"/>
          <w:szCs w:val="20"/>
        </w:rPr>
      </w:pPr>
      <w:r>
        <w:rPr>
          <w:rFonts w:ascii="Trebuchet MS" w:eastAsia="Calibri" w:hAnsi="Trebuchet MS" w:cs="Arial"/>
          <w:sz w:val="20"/>
          <w:szCs w:val="20"/>
        </w:rPr>
        <w:t>Worked individually as well as with Other team members for resolving the Issues</w:t>
      </w:r>
      <w:r w:rsidR="009128C7">
        <w:rPr>
          <w:rFonts w:ascii="Trebuchet MS" w:eastAsia="Calibri" w:hAnsi="Trebuchet MS" w:cs="Arial"/>
          <w:sz w:val="20"/>
          <w:szCs w:val="20"/>
        </w:rPr>
        <w:t xml:space="preserve"> and Deliver work to </w:t>
      </w:r>
      <w:r w:rsidR="009128C7">
        <w:rPr>
          <w:rFonts w:ascii="Trebuchet MS" w:eastAsia="Calibri" w:hAnsi="Trebuchet MS" w:cs="Arial"/>
          <w:sz w:val="20"/>
          <w:szCs w:val="20"/>
          <w:lang w:val="en-US"/>
        </w:rPr>
        <w:t>GIL</w:t>
      </w:r>
      <w:r>
        <w:rPr>
          <w:rFonts w:ascii="Trebuchet MS" w:eastAsia="Calibri" w:hAnsi="Trebuchet MS" w:cs="Arial"/>
          <w:sz w:val="20"/>
          <w:szCs w:val="20"/>
        </w:rPr>
        <w:t xml:space="preserve"> Business Users</w:t>
      </w:r>
    </w:p>
    <w:p w:rsidR="00CA6176" w:rsidRPr="00CA6176" w:rsidP="00CA6176">
      <w:pPr>
        <w:widowControl w:val="0"/>
        <w:numPr>
          <w:ilvl w:val="0"/>
          <w:numId w:val="9"/>
        </w:numPr>
        <w:rPr>
          <w:rFonts w:ascii="Trebuchet MS" w:eastAsia="Calibri" w:hAnsi="Trebuchet MS" w:cs="Arial"/>
          <w:sz w:val="20"/>
          <w:szCs w:val="20"/>
        </w:rPr>
      </w:pPr>
      <w:r w:rsidRPr="00430B60">
        <w:rPr>
          <w:rFonts w:ascii="Trebuchet MS" w:eastAsia="Calibri" w:hAnsi="Trebuchet MS" w:cs="Arial"/>
          <w:sz w:val="20"/>
          <w:szCs w:val="20"/>
        </w:rPr>
        <w:t>ERP328_Assigning reason code "</w:t>
      </w:r>
      <w:r w:rsidRPr="00430B60">
        <w:rPr>
          <w:rFonts w:ascii="Trebuchet MS" w:eastAsia="Calibri" w:hAnsi="Trebuchet MS" w:cs="Arial"/>
          <w:sz w:val="20"/>
          <w:szCs w:val="20"/>
        </w:rPr>
        <w:t>Idoc</w:t>
      </w:r>
      <w:r w:rsidRPr="00430B60">
        <w:rPr>
          <w:rFonts w:ascii="Trebuchet MS" w:eastAsia="Calibri" w:hAnsi="Trebuchet MS" w:cs="Arial"/>
          <w:sz w:val="20"/>
          <w:szCs w:val="20"/>
        </w:rPr>
        <w:t xml:space="preserve"> in error" at T-code ZOTC_RECON_REPORT</w:t>
      </w:r>
    </w:p>
    <w:p w:rsidR="00C94C41" w:rsidRPr="00210152" w:rsidP="004104A5">
      <w:pPr>
        <w:widowControl w:val="0"/>
        <w:rPr>
          <w:rFonts w:ascii="Trebuchet MS" w:eastAsia="Calibri" w:hAnsi="Trebuchet MS" w:cs="Arial"/>
          <w:b/>
          <w:sz w:val="20"/>
          <w:szCs w:val="20"/>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width:1pt;height:1pt;margin-top:0;margin-left:0;position:absolute;z-index:251658240">
            <v:imagedata r:id="rId5"/>
          </v:shape>
        </w:pict>
      </w:r>
    </w:p>
    <w:sectPr w:rsidSect="003125DB">
      <w:headerReference w:type="even" r:id="rId6"/>
      <w:headerReference w:type="default" r:id="rId7"/>
      <w:footerReference w:type="even" r:id="rId8"/>
      <w:footerReference w:type="default" r:id="rId9"/>
      <w:headerReference w:type="first" r:id="rId10"/>
      <w:footerReference w:type="first" r:id="rId11"/>
      <w:pgSz w:w="12240" w:h="15840"/>
      <w:pgMar w:top="900" w:right="1170" w:bottom="990" w:left="117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00006FF" w:usb1="4000205B" w:usb2="00000010" w:usb3="00000000" w:csb0="0000019F" w:csb1="00000000"/>
  </w:font>
  <w:font w:name="Nimbus Sans L">
    <w:charset w:val="00"/>
    <w:family w:val="auto"/>
    <w:notTrueType/>
    <w:pitch w:val="default"/>
    <w:sig w:usb0="00000003" w:usb1="00000000" w:usb2="00000000" w:usb3="00000000" w:csb0="00000001" w:csb1="00000000"/>
  </w:font>
  <w:font w:name="Nimbus Roman No9 L">
    <w:charset w:val="00"/>
    <w:family w:val="auto"/>
    <w:notTrueType/>
    <w:pitch w:val="default"/>
    <w:sig w:usb0="00000003" w:usb1="00000000" w:usb2="00000000" w:usb3="00000000" w:csb0="00000001" w:csb1="00000000"/>
  </w:font>
  <w:font w:name="HG Mincho Light J">
    <w:altName w:val="Times New Roman"/>
    <w:charset w:val="00"/>
    <w:family w:val="auto"/>
    <w:pitch w:val="variable"/>
  </w:font>
  <w:font w:name="Comic Sans MS">
    <w:panose1 w:val="030F0702030302020204"/>
    <w:charset w:val="00"/>
    <w:family w:val="script"/>
    <w:pitch w:val="variable"/>
    <w:sig w:usb0="00000687" w:usb1="00000013" w:usb2="00000000" w:usb3="00000000" w:csb0="0000009F" w:csb1="00000000"/>
  </w:font>
  <w:font w:name="PMingLiU">
    <w:altName w:val="新細明體"/>
    <w:panose1 w:val="02020500000000000000"/>
    <w:charset w:val="88"/>
    <w:family w:val="roman"/>
    <w:pitch w:val="variable"/>
    <w:sig w:usb0="A00002FF" w:usb1="28CFFCFA" w:usb2="00000016" w:usb3="00000000" w:csb0="00100001" w:csb1="00000000"/>
  </w:font>
  <w:font w:name="Lucida Sans Unicode">
    <w:panose1 w:val="020B0602030504020204"/>
    <w:charset w:val="00"/>
    <w:family w:val="swiss"/>
    <w:pitch w:val="variable"/>
    <w:sig w:usb0="80000AFF" w:usb1="0000396B" w:usb2="00000000" w:usb3="00000000" w:csb0="000000BF" w:csb1="00000000"/>
  </w:font>
  <w:font w:name="Palatino">
    <w:altName w:val="Book Antiqua"/>
    <w:charset w:val="00"/>
    <w:family w:val="roman"/>
    <w:notTrueType/>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Arial Unicode MS">
    <w:panose1 w:val="020B06040202020202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DD3EE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AC2FCB" w:rsidP="007413FC">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DD3EEE">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DD3EE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DD3EE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DD3EE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7pt;height:10.7pt" o:bullet="t">
        <v:imagedata r:id="rId1" o:title="msoC5"/>
      </v:shape>
    </w:pict>
  </w:numPicBullet>
  <w:abstractNum w:abstractNumId="0">
    <w:nsid w:val="FFFFFF89"/>
    <w:multiLevelType w:val="singleLevel"/>
    <w:tmpl w:val="4EA69E58"/>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0000001"/>
    <w:multiLevelType w:val="singleLevel"/>
    <w:tmpl w:val="00000001"/>
    <w:name w:val="WW8Num6"/>
    <w:lvl w:ilvl="0">
      <w:start w:val="1"/>
      <w:numFmt w:val="bullet"/>
      <w:lvlText w:val="·"/>
      <w:lvlJc w:val="left"/>
      <w:pPr>
        <w:tabs>
          <w:tab w:val="num" w:pos="720"/>
        </w:tabs>
        <w:ind w:left="720" w:hanging="360"/>
      </w:pPr>
      <w:rPr>
        <w:rFonts w:ascii="Symbol" w:hAnsi="Symbol"/>
      </w:rPr>
    </w:lvl>
  </w:abstractNum>
  <w:abstractNum w:abstractNumId="2">
    <w:nsid w:val="00000002"/>
    <w:multiLevelType w:val="multilevel"/>
    <w:tmpl w:val="00000002"/>
    <w:name w:val="WW8Num2"/>
    <w:lvl w:ilvl="0">
      <w:start w:val="1"/>
      <w:numFmt w:val="none"/>
      <w:suff w:val="nothing"/>
      <w:lvlJc w:val="left"/>
      <w:pPr>
        <w:tabs>
          <w:tab w:val="num" w:pos="0"/>
        </w:tabs>
        <w:ind w:left="0" w:firstLine="0"/>
      </w:pPr>
    </w:lvl>
    <w:lvl w:ilvl="1">
      <w:start w:val="1"/>
      <w:numFmt w:val="none"/>
      <w:suff w:val="nothing"/>
      <w:lvlJc w:val="left"/>
      <w:pPr>
        <w:tabs>
          <w:tab w:val="num" w:pos="0"/>
        </w:tabs>
        <w:ind w:left="0" w:firstLine="0"/>
      </w:pPr>
    </w:lvl>
    <w:lvl w:ilvl="2">
      <w:start w:val="1"/>
      <w:numFmt w:val="none"/>
      <w:suff w:val="nothing"/>
      <w:lvlJc w:val="left"/>
      <w:pPr>
        <w:tabs>
          <w:tab w:val="num" w:pos="0"/>
        </w:tabs>
        <w:ind w:left="0" w:firstLine="0"/>
      </w:pPr>
    </w:lvl>
    <w:lvl w:ilvl="3">
      <w:start w:val="1"/>
      <w:numFmt w:val="none"/>
      <w:suff w:val="nothing"/>
      <w:lvlJc w:val="left"/>
      <w:pPr>
        <w:tabs>
          <w:tab w:val="num" w:pos="0"/>
        </w:tabs>
        <w:ind w:left="0" w:firstLine="0"/>
      </w:pPr>
    </w:lvl>
    <w:lvl w:ilvl="4">
      <w:start w:val="1"/>
      <w:numFmt w:val="none"/>
      <w:suff w:val="nothing"/>
      <w:lvlJc w:val="left"/>
      <w:pPr>
        <w:tabs>
          <w:tab w:val="num" w:pos="0"/>
        </w:tabs>
        <w:ind w:left="0" w:firstLine="0"/>
      </w:pPr>
    </w:lvl>
    <w:lvl w:ilvl="5">
      <w:start w:val="1"/>
      <w:numFmt w:val="none"/>
      <w:suff w:val="nothing"/>
      <w:lvlJc w:val="left"/>
      <w:pPr>
        <w:tabs>
          <w:tab w:val="num" w:pos="0"/>
        </w:tabs>
        <w:ind w:left="0" w:firstLine="0"/>
      </w:pPr>
    </w:lvl>
    <w:lvl w:ilvl="6">
      <w:start w:val="1"/>
      <w:numFmt w:val="none"/>
      <w:suff w:val="nothing"/>
      <w:lvlJc w:val="left"/>
      <w:pPr>
        <w:tabs>
          <w:tab w:val="num" w:pos="0"/>
        </w:tabs>
        <w:ind w:left="0" w:firstLine="0"/>
      </w:pPr>
    </w:lvl>
    <w:lvl w:ilvl="7">
      <w:start w:val="1"/>
      <w:numFmt w:val="none"/>
      <w:suff w:val="nothing"/>
      <w:lvlJc w:val="left"/>
      <w:pPr>
        <w:tabs>
          <w:tab w:val="num" w:pos="0"/>
        </w:tabs>
        <w:ind w:left="0" w:firstLine="0"/>
      </w:pPr>
    </w:lvl>
    <w:lvl w:ilvl="8">
      <w:start w:val="1"/>
      <w:numFmt w:val="none"/>
      <w:suff w:val="nothing"/>
      <w:lvlJc w:val="left"/>
      <w:pPr>
        <w:tabs>
          <w:tab w:val="num" w:pos="0"/>
        </w:tabs>
        <w:ind w:left="0" w:firstLine="0"/>
      </w:pPr>
    </w:lvl>
  </w:abstractNum>
  <w:abstractNum w:abstractNumId="3">
    <w:nsid w:val="00000003"/>
    <w:multiLevelType w:val="singleLevel"/>
    <w:tmpl w:val="00000003"/>
    <w:name w:val="WW8Num10"/>
    <w:lvl w:ilvl="0">
      <w:start w:val="1"/>
      <w:numFmt w:val="bullet"/>
      <w:lvlText w:val=""/>
      <w:lvlJc w:val="left"/>
      <w:pPr>
        <w:tabs>
          <w:tab w:val="num" w:pos="720"/>
        </w:tabs>
        <w:ind w:left="720" w:hanging="360"/>
      </w:pPr>
      <w:rPr>
        <w:rFonts w:ascii="Symbol" w:hAnsi="Symbol"/>
      </w:rPr>
    </w:lvl>
  </w:abstractNum>
  <w:abstractNum w:abstractNumId="4">
    <w:nsid w:val="00000004"/>
    <w:multiLevelType w:val="singleLevel"/>
    <w:tmpl w:val="00000004"/>
    <w:name w:val="WW8Num4"/>
    <w:lvl w:ilvl="0">
      <w:start w:val="1"/>
      <w:numFmt w:val="bullet"/>
      <w:lvlText w:val=""/>
      <w:lvlJc w:val="left"/>
      <w:pPr>
        <w:tabs>
          <w:tab w:val="num" w:pos="630"/>
        </w:tabs>
        <w:ind w:left="630" w:hanging="360"/>
      </w:pPr>
      <w:rPr>
        <w:rFonts w:ascii="Wingdings" w:hAnsi="Wingdings"/>
      </w:rPr>
    </w:lvl>
  </w:abstractNum>
  <w:abstractNum w:abstractNumId="5">
    <w:nsid w:val="00000005"/>
    <w:multiLevelType w:val="singleLevel"/>
    <w:tmpl w:val="00000005"/>
    <w:name w:val="WW8Num13"/>
    <w:lvl w:ilvl="0">
      <w:start w:val="1"/>
      <w:numFmt w:val="bullet"/>
      <w:lvlText w:val=""/>
      <w:lvlJc w:val="left"/>
      <w:pPr>
        <w:tabs>
          <w:tab w:val="num" w:pos="1080"/>
        </w:tabs>
        <w:ind w:left="1080" w:hanging="360"/>
      </w:pPr>
      <w:rPr>
        <w:rFonts w:ascii="Symbol" w:hAnsi="Symbol"/>
      </w:rPr>
    </w:lvl>
  </w:abstractNum>
  <w:abstractNum w:abstractNumId="6">
    <w:nsid w:val="00000006"/>
    <w:multiLevelType w:val="singleLevel"/>
    <w:tmpl w:val="00000006"/>
    <w:name w:val="WW8Num15"/>
    <w:lvl w:ilvl="0">
      <w:start w:val="1"/>
      <w:numFmt w:val="bullet"/>
      <w:lvlText w:val=""/>
      <w:lvlJc w:val="left"/>
      <w:pPr>
        <w:tabs>
          <w:tab w:val="num" w:pos="1080"/>
        </w:tabs>
        <w:ind w:left="1080" w:hanging="360"/>
      </w:pPr>
      <w:rPr>
        <w:rFonts w:ascii="Wingdings" w:hAnsi="Wingdings"/>
      </w:rPr>
    </w:lvl>
  </w:abstractNum>
  <w:abstractNum w:abstractNumId="7">
    <w:nsid w:val="00000007"/>
    <w:multiLevelType w:val="singleLevel"/>
    <w:tmpl w:val="00000007"/>
    <w:name w:val="WW8Num16"/>
    <w:lvl w:ilvl="0">
      <w:start w:val="1"/>
      <w:numFmt w:val="bullet"/>
      <w:lvlText w:val=""/>
      <w:lvlJc w:val="left"/>
      <w:pPr>
        <w:tabs>
          <w:tab w:val="num" w:pos="1080"/>
        </w:tabs>
        <w:ind w:left="1080" w:hanging="360"/>
      </w:pPr>
      <w:rPr>
        <w:rFonts w:ascii="Wingdings" w:hAnsi="Wingdings"/>
      </w:rPr>
    </w:lvl>
  </w:abstractNum>
  <w:abstractNum w:abstractNumId="8">
    <w:nsid w:val="00000008"/>
    <w:multiLevelType w:val="singleLevel"/>
    <w:tmpl w:val="00000008"/>
    <w:name w:val="WW8Num21"/>
    <w:lvl w:ilvl="0">
      <w:start w:val="1"/>
      <w:numFmt w:val="bullet"/>
      <w:lvlText w:val=""/>
      <w:lvlJc w:val="left"/>
      <w:pPr>
        <w:tabs>
          <w:tab w:val="num" w:pos="1230"/>
        </w:tabs>
        <w:ind w:left="1230" w:hanging="360"/>
      </w:pPr>
      <w:rPr>
        <w:rFonts w:ascii="Wingdings" w:hAnsi="Wingdings"/>
      </w:rPr>
    </w:lvl>
  </w:abstractNum>
  <w:abstractNum w:abstractNumId="9">
    <w:nsid w:val="03980950"/>
    <w:multiLevelType w:val="hybridMultilevel"/>
    <w:tmpl w:val="A13E3F4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0">
    <w:nsid w:val="050E1FE4"/>
    <w:multiLevelType w:val="hybridMultilevel"/>
    <w:tmpl w:val="6846CDF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1">
    <w:nsid w:val="05326F09"/>
    <w:multiLevelType w:val="hybridMultilevel"/>
    <w:tmpl w:val="0EC03680"/>
    <w:lvl w:ilvl="0">
      <w:start w:val="1"/>
      <w:numFmt w:val="bullet"/>
      <w:lvlText w:val=""/>
      <w:lvlPicBulletId w:val="0"/>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2">
    <w:nsid w:val="06FE618A"/>
    <w:multiLevelType w:val="hybridMultilevel"/>
    <w:tmpl w:val="75F24DD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3">
    <w:nsid w:val="0BAF5C82"/>
    <w:multiLevelType w:val="hybridMultilevel"/>
    <w:tmpl w:val="978C57F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4">
    <w:nsid w:val="181A4720"/>
    <w:multiLevelType w:val="hybridMultilevel"/>
    <w:tmpl w:val="B50C377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5">
    <w:nsid w:val="18867130"/>
    <w:multiLevelType w:val="hybridMultilevel"/>
    <w:tmpl w:val="BAA0134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6">
    <w:nsid w:val="1A8A5DD8"/>
    <w:multiLevelType w:val="hybridMultilevel"/>
    <w:tmpl w:val="E28A6D1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7">
    <w:nsid w:val="1B7E76A9"/>
    <w:multiLevelType w:val="hybridMultilevel"/>
    <w:tmpl w:val="1A42DCC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8">
    <w:nsid w:val="25CE03A3"/>
    <w:multiLevelType w:val="hybridMultilevel"/>
    <w:tmpl w:val="B01E0576"/>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9">
    <w:nsid w:val="2C2832A2"/>
    <w:multiLevelType w:val="hybridMultilevel"/>
    <w:tmpl w:val="788AC5D8"/>
    <w:lvl w:ilvl="0">
      <w:start w:val="1"/>
      <w:numFmt w:val="bullet"/>
      <w:pStyle w:val="SAP-TablebulletedText"/>
      <w:lvlText w:val=""/>
      <w:lvlJc w:val="left"/>
      <w:pPr>
        <w:tabs>
          <w:tab w:val="num" w:pos="360"/>
        </w:tabs>
        <w:ind w:left="360" w:hanging="360"/>
      </w:pPr>
      <w:rPr>
        <w:rFonts w:ascii="Symbol" w:hAnsi="Symbol" w:hint="default"/>
      </w:rPr>
    </w:lvl>
    <w:lvl w:ilvl="1" w:tentative="1">
      <w:start w:val="1"/>
      <w:numFmt w:val="bullet"/>
      <w:lvlText w:val="o"/>
      <w:lvlJc w:val="left"/>
      <w:pPr>
        <w:tabs>
          <w:tab w:val="num" w:pos="1080"/>
        </w:tabs>
        <w:ind w:left="1080" w:hanging="360"/>
      </w:pPr>
      <w:rPr>
        <w:rFonts w:ascii="Courier New" w:hAnsi="Courier New" w:cs="Courier New" w:hint="default"/>
      </w:rPr>
    </w:lvl>
    <w:lvl w:ilvl="2" w:tentative="1">
      <w:start w:val="1"/>
      <w:numFmt w:val="bullet"/>
      <w:lvlText w:val=""/>
      <w:lvlJc w:val="left"/>
      <w:pPr>
        <w:tabs>
          <w:tab w:val="num" w:pos="1800"/>
        </w:tabs>
        <w:ind w:left="1800" w:hanging="360"/>
      </w:pPr>
      <w:rPr>
        <w:rFonts w:ascii="Wingdings" w:hAnsi="Wingdings" w:hint="default"/>
      </w:rPr>
    </w:lvl>
    <w:lvl w:ilvl="3" w:tentative="1">
      <w:start w:val="1"/>
      <w:numFmt w:val="bullet"/>
      <w:lvlText w:val=""/>
      <w:lvlJc w:val="left"/>
      <w:pPr>
        <w:tabs>
          <w:tab w:val="num" w:pos="2520"/>
        </w:tabs>
        <w:ind w:left="2520" w:hanging="360"/>
      </w:pPr>
      <w:rPr>
        <w:rFonts w:ascii="Symbol" w:hAnsi="Symbol" w:hint="default"/>
      </w:rPr>
    </w:lvl>
    <w:lvl w:ilvl="4" w:tentative="1">
      <w:start w:val="1"/>
      <w:numFmt w:val="bullet"/>
      <w:lvlText w:val="o"/>
      <w:lvlJc w:val="left"/>
      <w:pPr>
        <w:tabs>
          <w:tab w:val="num" w:pos="3240"/>
        </w:tabs>
        <w:ind w:left="3240" w:hanging="360"/>
      </w:pPr>
      <w:rPr>
        <w:rFonts w:ascii="Courier New" w:hAnsi="Courier New" w:cs="Courier New" w:hint="default"/>
      </w:rPr>
    </w:lvl>
    <w:lvl w:ilvl="5" w:tentative="1">
      <w:start w:val="1"/>
      <w:numFmt w:val="bullet"/>
      <w:lvlText w:val=""/>
      <w:lvlJc w:val="left"/>
      <w:pPr>
        <w:tabs>
          <w:tab w:val="num" w:pos="3960"/>
        </w:tabs>
        <w:ind w:left="3960" w:hanging="360"/>
      </w:pPr>
      <w:rPr>
        <w:rFonts w:ascii="Wingdings" w:hAnsi="Wingdings" w:hint="default"/>
      </w:rPr>
    </w:lvl>
    <w:lvl w:ilvl="6" w:tentative="1">
      <w:start w:val="1"/>
      <w:numFmt w:val="bullet"/>
      <w:lvlText w:val=""/>
      <w:lvlJc w:val="left"/>
      <w:pPr>
        <w:tabs>
          <w:tab w:val="num" w:pos="4680"/>
        </w:tabs>
        <w:ind w:left="4680" w:hanging="360"/>
      </w:pPr>
      <w:rPr>
        <w:rFonts w:ascii="Symbol" w:hAnsi="Symbol" w:hint="default"/>
      </w:rPr>
    </w:lvl>
    <w:lvl w:ilvl="7" w:tentative="1">
      <w:start w:val="1"/>
      <w:numFmt w:val="bullet"/>
      <w:lvlText w:val="o"/>
      <w:lvlJc w:val="left"/>
      <w:pPr>
        <w:tabs>
          <w:tab w:val="num" w:pos="5400"/>
        </w:tabs>
        <w:ind w:left="5400" w:hanging="360"/>
      </w:pPr>
      <w:rPr>
        <w:rFonts w:ascii="Courier New" w:hAnsi="Courier New" w:cs="Courier New" w:hint="default"/>
      </w:rPr>
    </w:lvl>
    <w:lvl w:ilvl="8" w:tentative="1">
      <w:start w:val="1"/>
      <w:numFmt w:val="bullet"/>
      <w:lvlText w:val=""/>
      <w:lvlJc w:val="left"/>
      <w:pPr>
        <w:tabs>
          <w:tab w:val="num" w:pos="6120"/>
        </w:tabs>
        <w:ind w:left="6120" w:hanging="360"/>
      </w:pPr>
      <w:rPr>
        <w:rFonts w:ascii="Wingdings" w:hAnsi="Wingdings" w:hint="default"/>
      </w:rPr>
    </w:lvl>
  </w:abstractNum>
  <w:abstractNum w:abstractNumId="20">
    <w:nsid w:val="2D2C3FB8"/>
    <w:multiLevelType w:val="hybridMultilevel"/>
    <w:tmpl w:val="30FA4DB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1">
    <w:nsid w:val="3C3B61FF"/>
    <w:multiLevelType w:val="hybridMultilevel"/>
    <w:tmpl w:val="65062B7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2">
    <w:nsid w:val="3E894C82"/>
    <w:multiLevelType w:val="hybridMultilevel"/>
    <w:tmpl w:val="B25294C0"/>
    <w:lvl w:ilvl="0">
      <w:start w:val="1"/>
      <w:numFmt w:val="bullet"/>
      <w:pStyle w:val="NormalBullet"/>
      <w:lvlText w:val=""/>
      <w:lvlJc w:val="left"/>
      <w:pPr>
        <w:tabs>
          <w:tab w:val="num" w:pos="360"/>
        </w:tabs>
        <w:ind w:left="360" w:hanging="360"/>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3">
    <w:nsid w:val="45254E08"/>
    <w:multiLevelType w:val="hybridMultilevel"/>
    <w:tmpl w:val="B874CB6C"/>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4">
    <w:nsid w:val="4CAA595E"/>
    <w:multiLevelType w:val="hybridMultilevel"/>
    <w:tmpl w:val="478C540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5">
    <w:nsid w:val="4E2A6D50"/>
    <w:multiLevelType w:val="hybridMultilevel"/>
    <w:tmpl w:val="AECEA0F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6">
    <w:nsid w:val="4EB3012A"/>
    <w:multiLevelType w:val="hybridMultilevel"/>
    <w:tmpl w:val="7D58FD6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7">
    <w:nsid w:val="52F84C35"/>
    <w:multiLevelType w:val="hybridMultilevel"/>
    <w:tmpl w:val="15328C88"/>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8">
    <w:nsid w:val="53F6596E"/>
    <w:multiLevelType w:val="hybridMultilevel"/>
    <w:tmpl w:val="FF18FBD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9">
    <w:nsid w:val="69053175"/>
    <w:multiLevelType w:val="hybridMultilevel"/>
    <w:tmpl w:val="F27AE93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0">
    <w:nsid w:val="70F5381B"/>
    <w:multiLevelType w:val="hybridMultilevel"/>
    <w:tmpl w:val="E3280C3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1">
    <w:nsid w:val="76486EDD"/>
    <w:multiLevelType w:val="hybridMultilevel"/>
    <w:tmpl w:val="C8A4D20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2">
    <w:nsid w:val="78BB7CE4"/>
    <w:multiLevelType w:val="hybridMultilevel"/>
    <w:tmpl w:val="F3A2230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0"/>
  </w:num>
  <w:num w:numId="2">
    <w:abstractNumId w:val="19"/>
  </w:num>
  <w:num w:numId="3">
    <w:abstractNumId w:val="22"/>
  </w:num>
  <w:num w:numId="4">
    <w:abstractNumId w:val="30"/>
  </w:num>
  <w:num w:numId="5">
    <w:abstractNumId w:val="28"/>
  </w:num>
  <w:num w:numId="6">
    <w:abstractNumId w:val="32"/>
  </w:num>
  <w:num w:numId="7">
    <w:abstractNumId w:val="16"/>
  </w:num>
  <w:num w:numId="8">
    <w:abstractNumId w:val="18"/>
  </w:num>
  <w:num w:numId="9">
    <w:abstractNumId w:val="9"/>
  </w:num>
  <w:num w:numId="10">
    <w:abstractNumId w:val="12"/>
  </w:num>
  <w:num w:numId="11">
    <w:abstractNumId w:val="20"/>
  </w:num>
  <w:num w:numId="12">
    <w:abstractNumId w:val="13"/>
  </w:num>
  <w:num w:numId="13">
    <w:abstractNumId w:val="29"/>
  </w:num>
  <w:num w:numId="14">
    <w:abstractNumId w:val="25"/>
  </w:num>
  <w:num w:numId="15">
    <w:abstractNumId w:val="17"/>
  </w:num>
  <w:num w:numId="16">
    <w:abstractNumId w:val="15"/>
  </w:num>
  <w:num w:numId="17">
    <w:abstractNumId w:val="14"/>
  </w:num>
  <w:num w:numId="18">
    <w:abstractNumId w:val="26"/>
  </w:num>
  <w:num w:numId="19">
    <w:abstractNumId w:val="10"/>
  </w:num>
  <w:num w:numId="20">
    <w:abstractNumId w:val="23"/>
  </w:num>
  <w:num w:numId="21">
    <w:abstractNumId w:val="31"/>
  </w:num>
  <w:num w:numId="22">
    <w:abstractNumId w:val="24"/>
  </w:num>
  <w:num w:numId="23">
    <w:abstractNumId w:val="21"/>
  </w:num>
  <w:num w:numId="24">
    <w:abstractNumId w:val="27"/>
  </w:num>
  <w:num w:numId="2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40"/>
  <w:proofState w:spelling="clean"/>
  <w:attachedTemplate r:id="rId1"/>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efaultTabStop w:val="720"/>
  <w:drawingGridHorizontalSpacing w:val="12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04DD"/>
    <w:rsid w:val="000014D5"/>
    <w:rsid w:val="00001C60"/>
    <w:rsid w:val="00001E77"/>
    <w:rsid w:val="00001E87"/>
    <w:rsid w:val="00002573"/>
    <w:rsid w:val="000025A1"/>
    <w:rsid w:val="00004D7A"/>
    <w:rsid w:val="00007651"/>
    <w:rsid w:val="0001292C"/>
    <w:rsid w:val="00020559"/>
    <w:rsid w:val="00021E37"/>
    <w:rsid w:val="00023803"/>
    <w:rsid w:val="00024F16"/>
    <w:rsid w:val="00026D31"/>
    <w:rsid w:val="000278A5"/>
    <w:rsid w:val="00027EC4"/>
    <w:rsid w:val="00030F46"/>
    <w:rsid w:val="00032C49"/>
    <w:rsid w:val="00033C43"/>
    <w:rsid w:val="00036271"/>
    <w:rsid w:val="00040552"/>
    <w:rsid w:val="000422AE"/>
    <w:rsid w:val="00045671"/>
    <w:rsid w:val="00050AC0"/>
    <w:rsid w:val="00050CDE"/>
    <w:rsid w:val="00051A42"/>
    <w:rsid w:val="00052B93"/>
    <w:rsid w:val="000531DA"/>
    <w:rsid w:val="0005371B"/>
    <w:rsid w:val="000543C1"/>
    <w:rsid w:val="00055749"/>
    <w:rsid w:val="00055942"/>
    <w:rsid w:val="00055B6A"/>
    <w:rsid w:val="00056829"/>
    <w:rsid w:val="000608C7"/>
    <w:rsid w:val="00060989"/>
    <w:rsid w:val="00060CEA"/>
    <w:rsid w:val="0006133A"/>
    <w:rsid w:val="000643CF"/>
    <w:rsid w:val="00065E24"/>
    <w:rsid w:val="00070B90"/>
    <w:rsid w:val="00071E87"/>
    <w:rsid w:val="0007333A"/>
    <w:rsid w:val="000734EB"/>
    <w:rsid w:val="00073A2C"/>
    <w:rsid w:val="00073A9A"/>
    <w:rsid w:val="00075CA4"/>
    <w:rsid w:val="00080A78"/>
    <w:rsid w:val="00082D64"/>
    <w:rsid w:val="00083C99"/>
    <w:rsid w:val="00084513"/>
    <w:rsid w:val="000852A2"/>
    <w:rsid w:val="000856C9"/>
    <w:rsid w:val="00085FC1"/>
    <w:rsid w:val="00087B3F"/>
    <w:rsid w:val="0009076E"/>
    <w:rsid w:val="00094D06"/>
    <w:rsid w:val="00095B22"/>
    <w:rsid w:val="000962C0"/>
    <w:rsid w:val="000962D7"/>
    <w:rsid w:val="00096F4C"/>
    <w:rsid w:val="000970F3"/>
    <w:rsid w:val="000A7547"/>
    <w:rsid w:val="000A7826"/>
    <w:rsid w:val="000B1E8B"/>
    <w:rsid w:val="000B299E"/>
    <w:rsid w:val="000B3C52"/>
    <w:rsid w:val="000B50BD"/>
    <w:rsid w:val="000B6371"/>
    <w:rsid w:val="000B658A"/>
    <w:rsid w:val="000B72BE"/>
    <w:rsid w:val="000C0AB7"/>
    <w:rsid w:val="000C1735"/>
    <w:rsid w:val="000C588E"/>
    <w:rsid w:val="000D05AE"/>
    <w:rsid w:val="000D062B"/>
    <w:rsid w:val="000D228A"/>
    <w:rsid w:val="000D311A"/>
    <w:rsid w:val="000D35F4"/>
    <w:rsid w:val="000D36AF"/>
    <w:rsid w:val="000D43C5"/>
    <w:rsid w:val="000D71F2"/>
    <w:rsid w:val="000E07CD"/>
    <w:rsid w:val="000E29D6"/>
    <w:rsid w:val="000E2E46"/>
    <w:rsid w:val="000E2F93"/>
    <w:rsid w:val="000E5DB0"/>
    <w:rsid w:val="000E673D"/>
    <w:rsid w:val="000F07CA"/>
    <w:rsid w:val="0010002C"/>
    <w:rsid w:val="00102940"/>
    <w:rsid w:val="001079FC"/>
    <w:rsid w:val="00113856"/>
    <w:rsid w:val="0011407C"/>
    <w:rsid w:val="00114CFC"/>
    <w:rsid w:val="0011639C"/>
    <w:rsid w:val="00116B29"/>
    <w:rsid w:val="0011742C"/>
    <w:rsid w:val="00117EEF"/>
    <w:rsid w:val="00120AE6"/>
    <w:rsid w:val="00121DA3"/>
    <w:rsid w:val="001236A3"/>
    <w:rsid w:val="001248A2"/>
    <w:rsid w:val="00126467"/>
    <w:rsid w:val="001270A5"/>
    <w:rsid w:val="00135608"/>
    <w:rsid w:val="00136FCC"/>
    <w:rsid w:val="0014266C"/>
    <w:rsid w:val="00144154"/>
    <w:rsid w:val="00144DEA"/>
    <w:rsid w:val="00146701"/>
    <w:rsid w:val="001469FE"/>
    <w:rsid w:val="00146CD6"/>
    <w:rsid w:val="00147004"/>
    <w:rsid w:val="0014758C"/>
    <w:rsid w:val="0015113E"/>
    <w:rsid w:val="001553DF"/>
    <w:rsid w:val="00155740"/>
    <w:rsid w:val="00162D87"/>
    <w:rsid w:val="0016434F"/>
    <w:rsid w:val="00164661"/>
    <w:rsid w:val="00165743"/>
    <w:rsid w:val="0016698A"/>
    <w:rsid w:val="00166997"/>
    <w:rsid w:val="001705B1"/>
    <w:rsid w:val="0017073F"/>
    <w:rsid w:val="00171013"/>
    <w:rsid w:val="001712A8"/>
    <w:rsid w:val="00171D13"/>
    <w:rsid w:val="00172C97"/>
    <w:rsid w:val="00172CFC"/>
    <w:rsid w:val="00175045"/>
    <w:rsid w:val="00177E99"/>
    <w:rsid w:val="00181A2D"/>
    <w:rsid w:val="00182FE9"/>
    <w:rsid w:val="001833E0"/>
    <w:rsid w:val="00183969"/>
    <w:rsid w:val="001854F5"/>
    <w:rsid w:val="00190529"/>
    <w:rsid w:val="00193C92"/>
    <w:rsid w:val="00195788"/>
    <w:rsid w:val="001962C3"/>
    <w:rsid w:val="00196898"/>
    <w:rsid w:val="001A0A7C"/>
    <w:rsid w:val="001A0E74"/>
    <w:rsid w:val="001A731E"/>
    <w:rsid w:val="001A7C41"/>
    <w:rsid w:val="001B3E30"/>
    <w:rsid w:val="001B4184"/>
    <w:rsid w:val="001B7039"/>
    <w:rsid w:val="001C074C"/>
    <w:rsid w:val="001C3289"/>
    <w:rsid w:val="001C5525"/>
    <w:rsid w:val="001C6B7B"/>
    <w:rsid w:val="001D124C"/>
    <w:rsid w:val="001D1E92"/>
    <w:rsid w:val="001D2AB8"/>
    <w:rsid w:val="001D2E09"/>
    <w:rsid w:val="001D34D3"/>
    <w:rsid w:val="001D47CD"/>
    <w:rsid w:val="001D4D45"/>
    <w:rsid w:val="001D4E22"/>
    <w:rsid w:val="001D5B3C"/>
    <w:rsid w:val="001D7D1C"/>
    <w:rsid w:val="001E0618"/>
    <w:rsid w:val="001E1173"/>
    <w:rsid w:val="001E1979"/>
    <w:rsid w:val="001E1AAA"/>
    <w:rsid w:val="001E23B5"/>
    <w:rsid w:val="001E3F14"/>
    <w:rsid w:val="001E42F5"/>
    <w:rsid w:val="001E50D8"/>
    <w:rsid w:val="001E5A79"/>
    <w:rsid w:val="001E5C56"/>
    <w:rsid w:val="001E6675"/>
    <w:rsid w:val="001E6699"/>
    <w:rsid w:val="001F0651"/>
    <w:rsid w:val="001F2549"/>
    <w:rsid w:val="001F4007"/>
    <w:rsid w:val="001F6F11"/>
    <w:rsid w:val="001F7E6B"/>
    <w:rsid w:val="002016F2"/>
    <w:rsid w:val="00201777"/>
    <w:rsid w:val="002017F1"/>
    <w:rsid w:val="00201EDC"/>
    <w:rsid w:val="00202149"/>
    <w:rsid w:val="00205050"/>
    <w:rsid w:val="00206C9C"/>
    <w:rsid w:val="00210152"/>
    <w:rsid w:val="0021053F"/>
    <w:rsid w:val="0021222D"/>
    <w:rsid w:val="002125E1"/>
    <w:rsid w:val="00212642"/>
    <w:rsid w:val="00213213"/>
    <w:rsid w:val="00213553"/>
    <w:rsid w:val="00215A52"/>
    <w:rsid w:val="00217A14"/>
    <w:rsid w:val="00217AE0"/>
    <w:rsid w:val="00221C54"/>
    <w:rsid w:val="00222A6F"/>
    <w:rsid w:val="00222D66"/>
    <w:rsid w:val="002277E4"/>
    <w:rsid w:val="00230302"/>
    <w:rsid w:val="002304EF"/>
    <w:rsid w:val="00230D27"/>
    <w:rsid w:val="00232CE6"/>
    <w:rsid w:val="00233580"/>
    <w:rsid w:val="0023455F"/>
    <w:rsid w:val="00234AF2"/>
    <w:rsid w:val="00234CCB"/>
    <w:rsid w:val="0023506E"/>
    <w:rsid w:val="00236617"/>
    <w:rsid w:val="00237801"/>
    <w:rsid w:val="00242767"/>
    <w:rsid w:val="00243312"/>
    <w:rsid w:val="0024350E"/>
    <w:rsid w:val="00246F2B"/>
    <w:rsid w:val="00247DC9"/>
    <w:rsid w:val="00251DDE"/>
    <w:rsid w:val="0025239A"/>
    <w:rsid w:val="00252C18"/>
    <w:rsid w:val="00253BD6"/>
    <w:rsid w:val="0025441F"/>
    <w:rsid w:val="002552CA"/>
    <w:rsid w:val="00257EFA"/>
    <w:rsid w:val="002601A9"/>
    <w:rsid w:val="002611B9"/>
    <w:rsid w:val="0026216F"/>
    <w:rsid w:val="00262191"/>
    <w:rsid w:val="00262C78"/>
    <w:rsid w:val="0026367D"/>
    <w:rsid w:val="00263A76"/>
    <w:rsid w:val="00271720"/>
    <w:rsid w:val="002724DA"/>
    <w:rsid w:val="00277376"/>
    <w:rsid w:val="0028021E"/>
    <w:rsid w:val="00280D3D"/>
    <w:rsid w:val="002815FC"/>
    <w:rsid w:val="00281C88"/>
    <w:rsid w:val="00282248"/>
    <w:rsid w:val="00284161"/>
    <w:rsid w:val="002842E1"/>
    <w:rsid w:val="00284481"/>
    <w:rsid w:val="0028455A"/>
    <w:rsid w:val="002875D2"/>
    <w:rsid w:val="002905A1"/>
    <w:rsid w:val="00291C5E"/>
    <w:rsid w:val="00292826"/>
    <w:rsid w:val="0029756F"/>
    <w:rsid w:val="00297748"/>
    <w:rsid w:val="002A05BE"/>
    <w:rsid w:val="002A3022"/>
    <w:rsid w:val="002A574E"/>
    <w:rsid w:val="002B0606"/>
    <w:rsid w:val="002B065B"/>
    <w:rsid w:val="002B06A2"/>
    <w:rsid w:val="002B2A12"/>
    <w:rsid w:val="002B5A5C"/>
    <w:rsid w:val="002B5A60"/>
    <w:rsid w:val="002B61D4"/>
    <w:rsid w:val="002C300A"/>
    <w:rsid w:val="002C3F0F"/>
    <w:rsid w:val="002C5403"/>
    <w:rsid w:val="002C7C2A"/>
    <w:rsid w:val="002C7CBD"/>
    <w:rsid w:val="002D1277"/>
    <w:rsid w:val="002D5F66"/>
    <w:rsid w:val="002D6F49"/>
    <w:rsid w:val="002D77DA"/>
    <w:rsid w:val="002E075F"/>
    <w:rsid w:val="002E1299"/>
    <w:rsid w:val="002E1878"/>
    <w:rsid w:val="002E3D6B"/>
    <w:rsid w:val="002E4084"/>
    <w:rsid w:val="002E4C8A"/>
    <w:rsid w:val="002E7013"/>
    <w:rsid w:val="002F1120"/>
    <w:rsid w:val="002F1D51"/>
    <w:rsid w:val="002F2243"/>
    <w:rsid w:val="002F27B5"/>
    <w:rsid w:val="002F5780"/>
    <w:rsid w:val="002F613C"/>
    <w:rsid w:val="00300064"/>
    <w:rsid w:val="00301C83"/>
    <w:rsid w:val="003022BE"/>
    <w:rsid w:val="00302E37"/>
    <w:rsid w:val="00303542"/>
    <w:rsid w:val="00306014"/>
    <w:rsid w:val="00306DCE"/>
    <w:rsid w:val="0031144A"/>
    <w:rsid w:val="003125DB"/>
    <w:rsid w:val="00312D27"/>
    <w:rsid w:val="003133C2"/>
    <w:rsid w:val="003133FB"/>
    <w:rsid w:val="00313570"/>
    <w:rsid w:val="0031376D"/>
    <w:rsid w:val="00313FF3"/>
    <w:rsid w:val="003156C7"/>
    <w:rsid w:val="00317851"/>
    <w:rsid w:val="00320A50"/>
    <w:rsid w:val="00320A78"/>
    <w:rsid w:val="0032610C"/>
    <w:rsid w:val="00327487"/>
    <w:rsid w:val="00327875"/>
    <w:rsid w:val="003325D7"/>
    <w:rsid w:val="003360AA"/>
    <w:rsid w:val="003373DB"/>
    <w:rsid w:val="0034181C"/>
    <w:rsid w:val="003440FB"/>
    <w:rsid w:val="00345E8E"/>
    <w:rsid w:val="00346CB7"/>
    <w:rsid w:val="003520EE"/>
    <w:rsid w:val="00355262"/>
    <w:rsid w:val="003556FE"/>
    <w:rsid w:val="003610C8"/>
    <w:rsid w:val="003618BF"/>
    <w:rsid w:val="00361DC8"/>
    <w:rsid w:val="003664F0"/>
    <w:rsid w:val="00370118"/>
    <w:rsid w:val="00370716"/>
    <w:rsid w:val="003712D2"/>
    <w:rsid w:val="00373FEC"/>
    <w:rsid w:val="0037441F"/>
    <w:rsid w:val="00374E55"/>
    <w:rsid w:val="00374E6B"/>
    <w:rsid w:val="0038165E"/>
    <w:rsid w:val="00381669"/>
    <w:rsid w:val="00383790"/>
    <w:rsid w:val="00385872"/>
    <w:rsid w:val="00386165"/>
    <w:rsid w:val="0038647B"/>
    <w:rsid w:val="0038648D"/>
    <w:rsid w:val="00393147"/>
    <w:rsid w:val="00393288"/>
    <w:rsid w:val="00393F84"/>
    <w:rsid w:val="0039581E"/>
    <w:rsid w:val="00397146"/>
    <w:rsid w:val="003A0E68"/>
    <w:rsid w:val="003A1318"/>
    <w:rsid w:val="003A1B0D"/>
    <w:rsid w:val="003A464A"/>
    <w:rsid w:val="003A4B93"/>
    <w:rsid w:val="003A554B"/>
    <w:rsid w:val="003A78CF"/>
    <w:rsid w:val="003B20A7"/>
    <w:rsid w:val="003B2EBC"/>
    <w:rsid w:val="003B3C4F"/>
    <w:rsid w:val="003C11C8"/>
    <w:rsid w:val="003C1B62"/>
    <w:rsid w:val="003C3471"/>
    <w:rsid w:val="003C72B2"/>
    <w:rsid w:val="003D1E70"/>
    <w:rsid w:val="003D2392"/>
    <w:rsid w:val="003D3824"/>
    <w:rsid w:val="003D3CC6"/>
    <w:rsid w:val="003D4C06"/>
    <w:rsid w:val="003D5E93"/>
    <w:rsid w:val="003E001D"/>
    <w:rsid w:val="003E4191"/>
    <w:rsid w:val="003E4A0C"/>
    <w:rsid w:val="003E5062"/>
    <w:rsid w:val="003F18CD"/>
    <w:rsid w:val="003F1BD1"/>
    <w:rsid w:val="003F32D3"/>
    <w:rsid w:val="003F3864"/>
    <w:rsid w:val="004004F1"/>
    <w:rsid w:val="004068D2"/>
    <w:rsid w:val="00407616"/>
    <w:rsid w:val="00407E83"/>
    <w:rsid w:val="004104A5"/>
    <w:rsid w:val="0041071A"/>
    <w:rsid w:val="0041137B"/>
    <w:rsid w:val="0041222F"/>
    <w:rsid w:val="00414206"/>
    <w:rsid w:val="00415134"/>
    <w:rsid w:val="004215BE"/>
    <w:rsid w:val="0042235D"/>
    <w:rsid w:val="00423E63"/>
    <w:rsid w:val="004245B8"/>
    <w:rsid w:val="00430B60"/>
    <w:rsid w:val="00431B4B"/>
    <w:rsid w:val="00433723"/>
    <w:rsid w:val="0043380B"/>
    <w:rsid w:val="0043505B"/>
    <w:rsid w:val="00443512"/>
    <w:rsid w:val="00444254"/>
    <w:rsid w:val="00446A26"/>
    <w:rsid w:val="00446E34"/>
    <w:rsid w:val="00446FB3"/>
    <w:rsid w:val="004477EB"/>
    <w:rsid w:val="0045012C"/>
    <w:rsid w:val="0045130B"/>
    <w:rsid w:val="0045273A"/>
    <w:rsid w:val="00453576"/>
    <w:rsid w:val="00457CF5"/>
    <w:rsid w:val="00460812"/>
    <w:rsid w:val="00460A2A"/>
    <w:rsid w:val="004613B8"/>
    <w:rsid w:val="004636D6"/>
    <w:rsid w:val="00464A67"/>
    <w:rsid w:val="0046746F"/>
    <w:rsid w:val="00467763"/>
    <w:rsid w:val="00467FFB"/>
    <w:rsid w:val="00470979"/>
    <w:rsid w:val="00473B2D"/>
    <w:rsid w:val="004740D7"/>
    <w:rsid w:val="004742D2"/>
    <w:rsid w:val="004749D1"/>
    <w:rsid w:val="00477C4A"/>
    <w:rsid w:val="00482066"/>
    <w:rsid w:val="00483A52"/>
    <w:rsid w:val="00484AA2"/>
    <w:rsid w:val="00484F23"/>
    <w:rsid w:val="004853AC"/>
    <w:rsid w:val="00487042"/>
    <w:rsid w:val="00490806"/>
    <w:rsid w:val="00492A1F"/>
    <w:rsid w:val="00493F46"/>
    <w:rsid w:val="00494AE0"/>
    <w:rsid w:val="004966BD"/>
    <w:rsid w:val="00496803"/>
    <w:rsid w:val="00496BD3"/>
    <w:rsid w:val="004A04C1"/>
    <w:rsid w:val="004A39BF"/>
    <w:rsid w:val="004A4BD8"/>
    <w:rsid w:val="004A6F54"/>
    <w:rsid w:val="004A7E54"/>
    <w:rsid w:val="004A7E5A"/>
    <w:rsid w:val="004B0F75"/>
    <w:rsid w:val="004B1288"/>
    <w:rsid w:val="004B1605"/>
    <w:rsid w:val="004B4D72"/>
    <w:rsid w:val="004B5353"/>
    <w:rsid w:val="004B6417"/>
    <w:rsid w:val="004B6695"/>
    <w:rsid w:val="004B739D"/>
    <w:rsid w:val="004C59BE"/>
    <w:rsid w:val="004D30B8"/>
    <w:rsid w:val="004D38CA"/>
    <w:rsid w:val="004D3D30"/>
    <w:rsid w:val="004D4930"/>
    <w:rsid w:val="004D49B8"/>
    <w:rsid w:val="004D638F"/>
    <w:rsid w:val="004D63DB"/>
    <w:rsid w:val="004D77F8"/>
    <w:rsid w:val="004E0733"/>
    <w:rsid w:val="004E1630"/>
    <w:rsid w:val="004E179D"/>
    <w:rsid w:val="004E31AC"/>
    <w:rsid w:val="004E33D9"/>
    <w:rsid w:val="004E3760"/>
    <w:rsid w:val="004E5E54"/>
    <w:rsid w:val="004E68C8"/>
    <w:rsid w:val="004E7C91"/>
    <w:rsid w:val="004F03D7"/>
    <w:rsid w:val="004F7B4C"/>
    <w:rsid w:val="005013C4"/>
    <w:rsid w:val="00501E4C"/>
    <w:rsid w:val="00502B4C"/>
    <w:rsid w:val="005035F2"/>
    <w:rsid w:val="00504750"/>
    <w:rsid w:val="00505271"/>
    <w:rsid w:val="00515F35"/>
    <w:rsid w:val="00522E1B"/>
    <w:rsid w:val="00523B53"/>
    <w:rsid w:val="00526050"/>
    <w:rsid w:val="00527EE2"/>
    <w:rsid w:val="00530703"/>
    <w:rsid w:val="00530956"/>
    <w:rsid w:val="0053171C"/>
    <w:rsid w:val="0053687F"/>
    <w:rsid w:val="00536DA2"/>
    <w:rsid w:val="00537724"/>
    <w:rsid w:val="0053796A"/>
    <w:rsid w:val="00537F7B"/>
    <w:rsid w:val="00542264"/>
    <w:rsid w:val="005423F4"/>
    <w:rsid w:val="00543A50"/>
    <w:rsid w:val="00545880"/>
    <w:rsid w:val="00546740"/>
    <w:rsid w:val="00546BB0"/>
    <w:rsid w:val="00547C31"/>
    <w:rsid w:val="005500F8"/>
    <w:rsid w:val="00551C3D"/>
    <w:rsid w:val="00551F2D"/>
    <w:rsid w:val="00553640"/>
    <w:rsid w:val="00553AFA"/>
    <w:rsid w:val="00553CCF"/>
    <w:rsid w:val="00554CED"/>
    <w:rsid w:val="00554D87"/>
    <w:rsid w:val="005602D8"/>
    <w:rsid w:val="00560773"/>
    <w:rsid w:val="005631D0"/>
    <w:rsid w:val="00563C86"/>
    <w:rsid w:val="00566CB5"/>
    <w:rsid w:val="0057145F"/>
    <w:rsid w:val="0057542D"/>
    <w:rsid w:val="0057560A"/>
    <w:rsid w:val="00576844"/>
    <w:rsid w:val="00576A35"/>
    <w:rsid w:val="005801ED"/>
    <w:rsid w:val="00583D12"/>
    <w:rsid w:val="00587780"/>
    <w:rsid w:val="00590E56"/>
    <w:rsid w:val="00591F6B"/>
    <w:rsid w:val="005937B1"/>
    <w:rsid w:val="00593CC5"/>
    <w:rsid w:val="00594454"/>
    <w:rsid w:val="00594F3D"/>
    <w:rsid w:val="00595490"/>
    <w:rsid w:val="005954B4"/>
    <w:rsid w:val="005A54B0"/>
    <w:rsid w:val="005A689D"/>
    <w:rsid w:val="005B0BED"/>
    <w:rsid w:val="005B215A"/>
    <w:rsid w:val="005B2458"/>
    <w:rsid w:val="005B3BD0"/>
    <w:rsid w:val="005B4E04"/>
    <w:rsid w:val="005B50DF"/>
    <w:rsid w:val="005B5C22"/>
    <w:rsid w:val="005B700A"/>
    <w:rsid w:val="005C07BB"/>
    <w:rsid w:val="005C28DB"/>
    <w:rsid w:val="005C578D"/>
    <w:rsid w:val="005C5B8C"/>
    <w:rsid w:val="005C7215"/>
    <w:rsid w:val="005D0654"/>
    <w:rsid w:val="005D1F35"/>
    <w:rsid w:val="005D2B93"/>
    <w:rsid w:val="005D33A7"/>
    <w:rsid w:val="005D6E84"/>
    <w:rsid w:val="005E2200"/>
    <w:rsid w:val="005E2819"/>
    <w:rsid w:val="005E3304"/>
    <w:rsid w:val="005E601C"/>
    <w:rsid w:val="005E6FD6"/>
    <w:rsid w:val="005F707B"/>
    <w:rsid w:val="005F7733"/>
    <w:rsid w:val="0060077E"/>
    <w:rsid w:val="00601A9D"/>
    <w:rsid w:val="00602989"/>
    <w:rsid w:val="00602C55"/>
    <w:rsid w:val="00603862"/>
    <w:rsid w:val="0060427C"/>
    <w:rsid w:val="00604572"/>
    <w:rsid w:val="006057BF"/>
    <w:rsid w:val="0060761D"/>
    <w:rsid w:val="00612090"/>
    <w:rsid w:val="00612285"/>
    <w:rsid w:val="00612921"/>
    <w:rsid w:val="0061620D"/>
    <w:rsid w:val="0062204D"/>
    <w:rsid w:val="006224BB"/>
    <w:rsid w:val="00622F4D"/>
    <w:rsid w:val="00627727"/>
    <w:rsid w:val="006304DD"/>
    <w:rsid w:val="00632B57"/>
    <w:rsid w:val="006361F4"/>
    <w:rsid w:val="00637910"/>
    <w:rsid w:val="00642D63"/>
    <w:rsid w:val="00642D98"/>
    <w:rsid w:val="0064472C"/>
    <w:rsid w:val="006458ED"/>
    <w:rsid w:val="00645940"/>
    <w:rsid w:val="00645E18"/>
    <w:rsid w:val="00650462"/>
    <w:rsid w:val="00651830"/>
    <w:rsid w:val="00652794"/>
    <w:rsid w:val="00652EC3"/>
    <w:rsid w:val="0065517E"/>
    <w:rsid w:val="00655436"/>
    <w:rsid w:val="006559E0"/>
    <w:rsid w:val="00656137"/>
    <w:rsid w:val="00657194"/>
    <w:rsid w:val="00657492"/>
    <w:rsid w:val="006619AC"/>
    <w:rsid w:val="00662FA9"/>
    <w:rsid w:val="0066480C"/>
    <w:rsid w:val="00665894"/>
    <w:rsid w:val="006659D9"/>
    <w:rsid w:val="00665C43"/>
    <w:rsid w:val="0066642B"/>
    <w:rsid w:val="00670C31"/>
    <w:rsid w:val="00673523"/>
    <w:rsid w:val="00673C77"/>
    <w:rsid w:val="00676B5A"/>
    <w:rsid w:val="00680E0E"/>
    <w:rsid w:val="00682105"/>
    <w:rsid w:val="00682D54"/>
    <w:rsid w:val="00682D92"/>
    <w:rsid w:val="00683F76"/>
    <w:rsid w:val="006856B5"/>
    <w:rsid w:val="00686A68"/>
    <w:rsid w:val="006870D7"/>
    <w:rsid w:val="0069016D"/>
    <w:rsid w:val="0069024B"/>
    <w:rsid w:val="006906A9"/>
    <w:rsid w:val="006909BA"/>
    <w:rsid w:val="006927FA"/>
    <w:rsid w:val="00692FEC"/>
    <w:rsid w:val="006937D5"/>
    <w:rsid w:val="0069619C"/>
    <w:rsid w:val="006A292B"/>
    <w:rsid w:val="006A3F5A"/>
    <w:rsid w:val="006A4301"/>
    <w:rsid w:val="006A553D"/>
    <w:rsid w:val="006A6E1E"/>
    <w:rsid w:val="006A7AD6"/>
    <w:rsid w:val="006B1A3F"/>
    <w:rsid w:val="006B1BAC"/>
    <w:rsid w:val="006B321D"/>
    <w:rsid w:val="006B36FF"/>
    <w:rsid w:val="006B5DCD"/>
    <w:rsid w:val="006B751C"/>
    <w:rsid w:val="006B7B5A"/>
    <w:rsid w:val="006C0A59"/>
    <w:rsid w:val="006C243B"/>
    <w:rsid w:val="006C42DD"/>
    <w:rsid w:val="006C4DE5"/>
    <w:rsid w:val="006C6485"/>
    <w:rsid w:val="006D1686"/>
    <w:rsid w:val="006D1D3F"/>
    <w:rsid w:val="006D29E0"/>
    <w:rsid w:val="006D7696"/>
    <w:rsid w:val="006E03E2"/>
    <w:rsid w:val="006E0EB4"/>
    <w:rsid w:val="006E3AAE"/>
    <w:rsid w:val="006F1A37"/>
    <w:rsid w:val="006F2721"/>
    <w:rsid w:val="006F353A"/>
    <w:rsid w:val="006F3D19"/>
    <w:rsid w:val="006F56CE"/>
    <w:rsid w:val="006F60C3"/>
    <w:rsid w:val="006F7EF7"/>
    <w:rsid w:val="00702A66"/>
    <w:rsid w:val="00703404"/>
    <w:rsid w:val="007048D6"/>
    <w:rsid w:val="00705D6D"/>
    <w:rsid w:val="0071033B"/>
    <w:rsid w:val="00711D87"/>
    <w:rsid w:val="00713672"/>
    <w:rsid w:val="00716B58"/>
    <w:rsid w:val="007170BD"/>
    <w:rsid w:val="00723C05"/>
    <w:rsid w:val="00723F16"/>
    <w:rsid w:val="00731E27"/>
    <w:rsid w:val="00733E25"/>
    <w:rsid w:val="00733E72"/>
    <w:rsid w:val="0073442A"/>
    <w:rsid w:val="00736073"/>
    <w:rsid w:val="00736202"/>
    <w:rsid w:val="0073625A"/>
    <w:rsid w:val="00736D19"/>
    <w:rsid w:val="0074129D"/>
    <w:rsid w:val="007413FC"/>
    <w:rsid w:val="00743FA1"/>
    <w:rsid w:val="007466C2"/>
    <w:rsid w:val="00747BEA"/>
    <w:rsid w:val="00750AD3"/>
    <w:rsid w:val="00752FEC"/>
    <w:rsid w:val="00753547"/>
    <w:rsid w:val="00754442"/>
    <w:rsid w:val="007568EF"/>
    <w:rsid w:val="00757248"/>
    <w:rsid w:val="00760C57"/>
    <w:rsid w:val="00761BDC"/>
    <w:rsid w:val="0076288D"/>
    <w:rsid w:val="007643C2"/>
    <w:rsid w:val="0076450F"/>
    <w:rsid w:val="0076627F"/>
    <w:rsid w:val="007663F6"/>
    <w:rsid w:val="00767BE6"/>
    <w:rsid w:val="007708A5"/>
    <w:rsid w:val="00771B78"/>
    <w:rsid w:val="00771EC6"/>
    <w:rsid w:val="00772823"/>
    <w:rsid w:val="00773475"/>
    <w:rsid w:val="00773753"/>
    <w:rsid w:val="00773E25"/>
    <w:rsid w:val="0077473E"/>
    <w:rsid w:val="00775356"/>
    <w:rsid w:val="00776B3C"/>
    <w:rsid w:val="007777A8"/>
    <w:rsid w:val="007807E9"/>
    <w:rsid w:val="007842C0"/>
    <w:rsid w:val="007902F6"/>
    <w:rsid w:val="00791953"/>
    <w:rsid w:val="00791E73"/>
    <w:rsid w:val="00794F2A"/>
    <w:rsid w:val="00797094"/>
    <w:rsid w:val="007A1508"/>
    <w:rsid w:val="007A1B74"/>
    <w:rsid w:val="007A2C32"/>
    <w:rsid w:val="007A3463"/>
    <w:rsid w:val="007A4379"/>
    <w:rsid w:val="007A442D"/>
    <w:rsid w:val="007B4D3C"/>
    <w:rsid w:val="007B509C"/>
    <w:rsid w:val="007B5542"/>
    <w:rsid w:val="007B67E6"/>
    <w:rsid w:val="007B6E4D"/>
    <w:rsid w:val="007B7591"/>
    <w:rsid w:val="007C08FF"/>
    <w:rsid w:val="007C1612"/>
    <w:rsid w:val="007C1C7E"/>
    <w:rsid w:val="007C6D88"/>
    <w:rsid w:val="007D0B60"/>
    <w:rsid w:val="007D23F9"/>
    <w:rsid w:val="007D2F7A"/>
    <w:rsid w:val="007D3791"/>
    <w:rsid w:val="007D3BD3"/>
    <w:rsid w:val="007D4AC0"/>
    <w:rsid w:val="007D53D1"/>
    <w:rsid w:val="007D58BE"/>
    <w:rsid w:val="007D6983"/>
    <w:rsid w:val="007E1AAC"/>
    <w:rsid w:val="007E2541"/>
    <w:rsid w:val="007E2846"/>
    <w:rsid w:val="007E2E2B"/>
    <w:rsid w:val="007E3674"/>
    <w:rsid w:val="007E3D98"/>
    <w:rsid w:val="007F19DB"/>
    <w:rsid w:val="007F4178"/>
    <w:rsid w:val="007F44DD"/>
    <w:rsid w:val="007F5035"/>
    <w:rsid w:val="007F5644"/>
    <w:rsid w:val="007F598F"/>
    <w:rsid w:val="007F6714"/>
    <w:rsid w:val="007F715C"/>
    <w:rsid w:val="007F7E64"/>
    <w:rsid w:val="0080055E"/>
    <w:rsid w:val="00804580"/>
    <w:rsid w:val="0080534E"/>
    <w:rsid w:val="008069F1"/>
    <w:rsid w:val="0081289F"/>
    <w:rsid w:val="00813D99"/>
    <w:rsid w:val="00815F5F"/>
    <w:rsid w:val="00816EA1"/>
    <w:rsid w:val="008246B2"/>
    <w:rsid w:val="00826C1D"/>
    <w:rsid w:val="00826DEE"/>
    <w:rsid w:val="00827579"/>
    <w:rsid w:val="00831108"/>
    <w:rsid w:val="00831A8B"/>
    <w:rsid w:val="00831F90"/>
    <w:rsid w:val="008345DA"/>
    <w:rsid w:val="00835DF6"/>
    <w:rsid w:val="008403E9"/>
    <w:rsid w:val="00841B09"/>
    <w:rsid w:val="008430F2"/>
    <w:rsid w:val="00846481"/>
    <w:rsid w:val="00852330"/>
    <w:rsid w:val="00852E18"/>
    <w:rsid w:val="00854466"/>
    <w:rsid w:val="00857043"/>
    <w:rsid w:val="008602AA"/>
    <w:rsid w:val="00861778"/>
    <w:rsid w:val="00863054"/>
    <w:rsid w:val="0086493B"/>
    <w:rsid w:val="008664B7"/>
    <w:rsid w:val="008700F7"/>
    <w:rsid w:val="00870E0B"/>
    <w:rsid w:val="00871537"/>
    <w:rsid w:val="00872618"/>
    <w:rsid w:val="00872C1E"/>
    <w:rsid w:val="00873A24"/>
    <w:rsid w:val="00874D06"/>
    <w:rsid w:val="00874F44"/>
    <w:rsid w:val="008762D8"/>
    <w:rsid w:val="008771DC"/>
    <w:rsid w:val="008821C7"/>
    <w:rsid w:val="00882DC9"/>
    <w:rsid w:val="00884428"/>
    <w:rsid w:val="00884A1D"/>
    <w:rsid w:val="00886DE5"/>
    <w:rsid w:val="00890904"/>
    <w:rsid w:val="00890AAD"/>
    <w:rsid w:val="00890FD2"/>
    <w:rsid w:val="0089199A"/>
    <w:rsid w:val="00893306"/>
    <w:rsid w:val="00894B84"/>
    <w:rsid w:val="00895148"/>
    <w:rsid w:val="0089524B"/>
    <w:rsid w:val="008959C5"/>
    <w:rsid w:val="00896E60"/>
    <w:rsid w:val="0089773A"/>
    <w:rsid w:val="008A2AB5"/>
    <w:rsid w:val="008A39D5"/>
    <w:rsid w:val="008A3BF1"/>
    <w:rsid w:val="008A49CA"/>
    <w:rsid w:val="008A4B0A"/>
    <w:rsid w:val="008A5055"/>
    <w:rsid w:val="008A6413"/>
    <w:rsid w:val="008B0E94"/>
    <w:rsid w:val="008B1D75"/>
    <w:rsid w:val="008B29AA"/>
    <w:rsid w:val="008B4DF2"/>
    <w:rsid w:val="008B66D1"/>
    <w:rsid w:val="008C01C3"/>
    <w:rsid w:val="008C3150"/>
    <w:rsid w:val="008C4724"/>
    <w:rsid w:val="008C62BF"/>
    <w:rsid w:val="008C7814"/>
    <w:rsid w:val="008D00A9"/>
    <w:rsid w:val="008D13BF"/>
    <w:rsid w:val="008D1DC1"/>
    <w:rsid w:val="008D2BA2"/>
    <w:rsid w:val="008D2D3A"/>
    <w:rsid w:val="008D37D5"/>
    <w:rsid w:val="008D3CC4"/>
    <w:rsid w:val="008D5407"/>
    <w:rsid w:val="008D76A2"/>
    <w:rsid w:val="008D7896"/>
    <w:rsid w:val="008E0950"/>
    <w:rsid w:val="008E12BD"/>
    <w:rsid w:val="008E1967"/>
    <w:rsid w:val="008E1A54"/>
    <w:rsid w:val="008E1A7B"/>
    <w:rsid w:val="008E23F6"/>
    <w:rsid w:val="008E3316"/>
    <w:rsid w:val="008E3D36"/>
    <w:rsid w:val="008E4080"/>
    <w:rsid w:val="008E5712"/>
    <w:rsid w:val="008E64B9"/>
    <w:rsid w:val="008E6B10"/>
    <w:rsid w:val="008F0AD6"/>
    <w:rsid w:val="008F27C2"/>
    <w:rsid w:val="008F330E"/>
    <w:rsid w:val="008F49A0"/>
    <w:rsid w:val="008F4FBD"/>
    <w:rsid w:val="008F4FC4"/>
    <w:rsid w:val="008F6F29"/>
    <w:rsid w:val="008F7C53"/>
    <w:rsid w:val="0090003D"/>
    <w:rsid w:val="00901357"/>
    <w:rsid w:val="00902184"/>
    <w:rsid w:val="00902B2F"/>
    <w:rsid w:val="00904BC2"/>
    <w:rsid w:val="0090548C"/>
    <w:rsid w:val="00905D5A"/>
    <w:rsid w:val="0090665C"/>
    <w:rsid w:val="0090723B"/>
    <w:rsid w:val="009128C7"/>
    <w:rsid w:val="00914D72"/>
    <w:rsid w:val="0092188D"/>
    <w:rsid w:val="00921BCC"/>
    <w:rsid w:val="009230E7"/>
    <w:rsid w:val="00923521"/>
    <w:rsid w:val="009254DB"/>
    <w:rsid w:val="00927FE8"/>
    <w:rsid w:val="00930DDE"/>
    <w:rsid w:val="00931462"/>
    <w:rsid w:val="0093262B"/>
    <w:rsid w:val="00937ABF"/>
    <w:rsid w:val="00937FEA"/>
    <w:rsid w:val="00947C31"/>
    <w:rsid w:val="00950771"/>
    <w:rsid w:val="00950835"/>
    <w:rsid w:val="00950A4E"/>
    <w:rsid w:val="00951622"/>
    <w:rsid w:val="00951980"/>
    <w:rsid w:val="00954422"/>
    <w:rsid w:val="009552C4"/>
    <w:rsid w:val="00955F61"/>
    <w:rsid w:val="009573EB"/>
    <w:rsid w:val="00964287"/>
    <w:rsid w:val="009649C6"/>
    <w:rsid w:val="00964B36"/>
    <w:rsid w:val="0096528E"/>
    <w:rsid w:val="0097197A"/>
    <w:rsid w:val="00971995"/>
    <w:rsid w:val="009721CB"/>
    <w:rsid w:val="00972B1C"/>
    <w:rsid w:val="0097627D"/>
    <w:rsid w:val="00976995"/>
    <w:rsid w:val="00976E33"/>
    <w:rsid w:val="009773A7"/>
    <w:rsid w:val="0097750F"/>
    <w:rsid w:val="009803E0"/>
    <w:rsid w:val="00980414"/>
    <w:rsid w:val="00981916"/>
    <w:rsid w:val="00983C79"/>
    <w:rsid w:val="00983E54"/>
    <w:rsid w:val="00984307"/>
    <w:rsid w:val="00986FEF"/>
    <w:rsid w:val="00987135"/>
    <w:rsid w:val="00991D49"/>
    <w:rsid w:val="0099202A"/>
    <w:rsid w:val="0099419B"/>
    <w:rsid w:val="009964BA"/>
    <w:rsid w:val="00996892"/>
    <w:rsid w:val="009A0016"/>
    <w:rsid w:val="009A0EB2"/>
    <w:rsid w:val="009A1E76"/>
    <w:rsid w:val="009A2056"/>
    <w:rsid w:val="009A27EE"/>
    <w:rsid w:val="009A5295"/>
    <w:rsid w:val="009A6359"/>
    <w:rsid w:val="009A694A"/>
    <w:rsid w:val="009A7943"/>
    <w:rsid w:val="009A7A69"/>
    <w:rsid w:val="009A7E16"/>
    <w:rsid w:val="009B0D35"/>
    <w:rsid w:val="009B1798"/>
    <w:rsid w:val="009B2C97"/>
    <w:rsid w:val="009B302E"/>
    <w:rsid w:val="009B4359"/>
    <w:rsid w:val="009B44CD"/>
    <w:rsid w:val="009B4857"/>
    <w:rsid w:val="009B57FB"/>
    <w:rsid w:val="009C0870"/>
    <w:rsid w:val="009C1D53"/>
    <w:rsid w:val="009C6AA9"/>
    <w:rsid w:val="009D187A"/>
    <w:rsid w:val="009D264D"/>
    <w:rsid w:val="009D26F4"/>
    <w:rsid w:val="009D47A1"/>
    <w:rsid w:val="009E04F0"/>
    <w:rsid w:val="009E30C6"/>
    <w:rsid w:val="009E42C2"/>
    <w:rsid w:val="009E47A7"/>
    <w:rsid w:val="009E4888"/>
    <w:rsid w:val="009E653B"/>
    <w:rsid w:val="009E73CF"/>
    <w:rsid w:val="009F1BCD"/>
    <w:rsid w:val="009F2205"/>
    <w:rsid w:val="009F31DD"/>
    <w:rsid w:val="009F378E"/>
    <w:rsid w:val="00A0171C"/>
    <w:rsid w:val="00A025E9"/>
    <w:rsid w:val="00A02616"/>
    <w:rsid w:val="00A108CD"/>
    <w:rsid w:val="00A15324"/>
    <w:rsid w:val="00A1585F"/>
    <w:rsid w:val="00A15E42"/>
    <w:rsid w:val="00A16085"/>
    <w:rsid w:val="00A16B24"/>
    <w:rsid w:val="00A2052D"/>
    <w:rsid w:val="00A20AF3"/>
    <w:rsid w:val="00A235D4"/>
    <w:rsid w:val="00A2401D"/>
    <w:rsid w:val="00A304BB"/>
    <w:rsid w:val="00A3100A"/>
    <w:rsid w:val="00A31F21"/>
    <w:rsid w:val="00A32908"/>
    <w:rsid w:val="00A33EA7"/>
    <w:rsid w:val="00A3508E"/>
    <w:rsid w:val="00A355EB"/>
    <w:rsid w:val="00A3575A"/>
    <w:rsid w:val="00A35947"/>
    <w:rsid w:val="00A366B9"/>
    <w:rsid w:val="00A37B1E"/>
    <w:rsid w:val="00A421F5"/>
    <w:rsid w:val="00A43045"/>
    <w:rsid w:val="00A43251"/>
    <w:rsid w:val="00A449B0"/>
    <w:rsid w:val="00A45AF1"/>
    <w:rsid w:val="00A50317"/>
    <w:rsid w:val="00A52255"/>
    <w:rsid w:val="00A53C00"/>
    <w:rsid w:val="00A54AF1"/>
    <w:rsid w:val="00A572D5"/>
    <w:rsid w:val="00A627B1"/>
    <w:rsid w:val="00A62980"/>
    <w:rsid w:val="00A62ADF"/>
    <w:rsid w:val="00A63A30"/>
    <w:rsid w:val="00A64A56"/>
    <w:rsid w:val="00A659A1"/>
    <w:rsid w:val="00A65C47"/>
    <w:rsid w:val="00A65EB3"/>
    <w:rsid w:val="00A660AD"/>
    <w:rsid w:val="00A66E6A"/>
    <w:rsid w:val="00A700B6"/>
    <w:rsid w:val="00A70EF3"/>
    <w:rsid w:val="00A7474A"/>
    <w:rsid w:val="00A74791"/>
    <w:rsid w:val="00A776B7"/>
    <w:rsid w:val="00A8423F"/>
    <w:rsid w:val="00A8709B"/>
    <w:rsid w:val="00A87373"/>
    <w:rsid w:val="00A91FC0"/>
    <w:rsid w:val="00A93931"/>
    <w:rsid w:val="00A96253"/>
    <w:rsid w:val="00A96F70"/>
    <w:rsid w:val="00AA2D46"/>
    <w:rsid w:val="00AA4CB4"/>
    <w:rsid w:val="00AA681A"/>
    <w:rsid w:val="00AA6906"/>
    <w:rsid w:val="00AB3195"/>
    <w:rsid w:val="00AB3F8D"/>
    <w:rsid w:val="00AB51BF"/>
    <w:rsid w:val="00AB548B"/>
    <w:rsid w:val="00AB6600"/>
    <w:rsid w:val="00AB6FD5"/>
    <w:rsid w:val="00AB7545"/>
    <w:rsid w:val="00AC2FCB"/>
    <w:rsid w:val="00AC39C1"/>
    <w:rsid w:val="00AC5E3D"/>
    <w:rsid w:val="00AC6B67"/>
    <w:rsid w:val="00AC738E"/>
    <w:rsid w:val="00AD0799"/>
    <w:rsid w:val="00AD59BC"/>
    <w:rsid w:val="00AD785B"/>
    <w:rsid w:val="00AE21C7"/>
    <w:rsid w:val="00AE30DD"/>
    <w:rsid w:val="00AF1C6E"/>
    <w:rsid w:val="00AF25BC"/>
    <w:rsid w:val="00AF2966"/>
    <w:rsid w:val="00AF4106"/>
    <w:rsid w:val="00AF7205"/>
    <w:rsid w:val="00AF7908"/>
    <w:rsid w:val="00B01CE5"/>
    <w:rsid w:val="00B103EF"/>
    <w:rsid w:val="00B12933"/>
    <w:rsid w:val="00B12D30"/>
    <w:rsid w:val="00B1313D"/>
    <w:rsid w:val="00B17B57"/>
    <w:rsid w:val="00B303B6"/>
    <w:rsid w:val="00B31E53"/>
    <w:rsid w:val="00B32553"/>
    <w:rsid w:val="00B32E4B"/>
    <w:rsid w:val="00B36A34"/>
    <w:rsid w:val="00B4034C"/>
    <w:rsid w:val="00B40667"/>
    <w:rsid w:val="00B40A4D"/>
    <w:rsid w:val="00B43BD6"/>
    <w:rsid w:val="00B44F41"/>
    <w:rsid w:val="00B451C3"/>
    <w:rsid w:val="00B47A21"/>
    <w:rsid w:val="00B50F5F"/>
    <w:rsid w:val="00B5529A"/>
    <w:rsid w:val="00B71CA7"/>
    <w:rsid w:val="00B73AFC"/>
    <w:rsid w:val="00B76B87"/>
    <w:rsid w:val="00B817A6"/>
    <w:rsid w:val="00B820F9"/>
    <w:rsid w:val="00B8399A"/>
    <w:rsid w:val="00B866AD"/>
    <w:rsid w:val="00B86A7F"/>
    <w:rsid w:val="00B86C22"/>
    <w:rsid w:val="00B87AE4"/>
    <w:rsid w:val="00B90AE4"/>
    <w:rsid w:val="00B95263"/>
    <w:rsid w:val="00B95A3A"/>
    <w:rsid w:val="00B96753"/>
    <w:rsid w:val="00B97224"/>
    <w:rsid w:val="00B97510"/>
    <w:rsid w:val="00B97F31"/>
    <w:rsid w:val="00B97FF0"/>
    <w:rsid w:val="00BA005D"/>
    <w:rsid w:val="00BA0516"/>
    <w:rsid w:val="00BA13D8"/>
    <w:rsid w:val="00BA522C"/>
    <w:rsid w:val="00BA6182"/>
    <w:rsid w:val="00BA7B1F"/>
    <w:rsid w:val="00BA7D6A"/>
    <w:rsid w:val="00BB092F"/>
    <w:rsid w:val="00BB0CAC"/>
    <w:rsid w:val="00BB28AA"/>
    <w:rsid w:val="00BB435E"/>
    <w:rsid w:val="00BB6658"/>
    <w:rsid w:val="00BC03F1"/>
    <w:rsid w:val="00BC3278"/>
    <w:rsid w:val="00BC4B27"/>
    <w:rsid w:val="00BC59F8"/>
    <w:rsid w:val="00BC6537"/>
    <w:rsid w:val="00BC7074"/>
    <w:rsid w:val="00BC738B"/>
    <w:rsid w:val="00BD0F03"/>
    <w:rsid w:val="00BD15C7"/>
    <w:rsid w:val="00BD1CA2"/>
    <w:rsid w:val="00BD3BF6"/>
    <w:rsid w:val="00BD6872"/>
    <w:rsid w:val="00BE000D"/>
    <w:rsid w:val="00BE2A94"/>
    <w:rsid w:val="00BE6992"/>
    <w:rsid w:val="00BF244F"/>
    <w:rsid w:val="00BF2C64"/>
    <w:rsid w:val="00BF40D7"/>
    <w:rsid w:val="00BF43AD"/>
    <w:rsid w:val="00BF50EF"/>
    <w:rsid w:val="00BF7108"/>
    <w:rsid w:val="00BF7E0A"/>
    <w:rsid w:val="00C00C34"/>
    <w:rsid w:val="00C01021"/>
    <w:rsid w:val="00C0213F"/>
    <w:rsid w:val="00C0239A"/>
    <w:rsid w:val="00C03466"/>
    <w:rsid w:val="00C04584"/>
    <w:rsid w:val="00C04E8C"/>
    <w:rsid w:val="00C0711E"/>
    <w:rsid w:val="00C07279"/>
    <w:rsid w:val="00C104CA"/>
    <w:rsid w:val="00C10BFD"/>
    <w:rsid w:val="00C112EE"/>
    <w:rsid w:val="00C11E43"/>
    <w:rsid w:val="00C12038"/>
    <w:rsid w:val="00C1417F"/>
    <w:rsid w:val="00C15357"/>
    <w:rsid w:val="00C16265"/>
    <w:rsid w:val="00C16895"/>
    <w:rsid w:val="00C22673"/>
    <w:rsid w:val="00C23835"/>
    <w:rsid w:val="00C249C3"/>
    <w:rsid w:val="00C2500D"/>
    <w:rsid w:val="00C2790F"/>
    <w:rsid w:val="00C279B5"/>
    <w:rsid w:val="00C31E9C"/>
    <w:rsid w:val="00C32449"/>
    <w:rsid w:val="00C326F2"/>
    <w:rsid w:val="00C368FA"/>
    <w:rsid w:val="00C415BC"/>
    <w:rsid w:val="00C41AB4"/>
    <w:rsid w:val="00C41FCD"/>
    <w:rsid w:val="00C42431"/>
    <w:rsid w:val="00C4643E"/>
    <w:rsid w:val="00C46650"/>
    <w:rsid w:val="00C51AD5"/>
    <w:rsid w:val="00C53683"/>
    <w:rsid w:val="00C53D94"/>
    <w:rsid w:val="00C5425E"/>
    <w:rsid w:val="00C548B7"/>
    <w:rsid w:val="00C56882"/>
    <w:rsid w:val="00C57210"/>
    <w:rsid w:val="00C606E5"/>
    <w:rsid w:val="00C61DCB"/>
    <w:rsid w:val="00C623F3"/>
    <w:rsid w:val="00C62FFF"/>
    <w:rsid w:val="00C63F9D"/>
    <w:rsid w:val="00C66BE1"/>
    <w:rsid w:val="00C67318"/>
    <w:rsid w:val="00C70499"/>
    <w:rsid w:val="00C76217"/>
    <w:rsid w:val="00C77222"/>
    <w:rsid w:val="00C80638"/>
    <w:rsid w:val="00C806B4"/>
    <w:rsid w:val="00C8084C"/>
    <w:rsid w:val="00C80A87"/>
    <w:rsid w:val="00C843FF"/>
    <w:rsid w:val="00C84616"/>
    <w:rsid w:val="00C87072"/>
    <w:rsid w:val="00C922A6"/>
    <w:rsid w:val="00C93D18"/>
    <w:rsid w:val="00C93E42"/>
    <w:rsid w:val="00C94AF1"/>
    <w:rsid w:val="00C94C41"/>
    <w:rsid w:val="00C97027"/>
    <w:rsid w:val="00CA0902"/>
    <w:rsid w:val="00CA0AC6"/>
    <w:rsid w:val="00CA1FE1"/>
    <w:rsid w:val="00CA4DCF"/>
    <w:rsid w:val="00CA5FC3"/>
    <w:rsid w:val="00CA6176"/>
    <w:rsid w:val="00CA7055"/>
    <w:rsid w:val="00CB03F6"/>
    <w:rsid w:val="00CB074C"/>
    <w:rsid w:val="00CB1066"/>
    <w:rsid w:val="00CB159F"/>
    <w:rsid w:val="00CB1628"/>
    <w:rsid w:val="00CB20F6"/>
    <w:rsid w:val="00CB3948"/>
    <w:rsid w:val="00CB40D3"/>
    <w:rsid w:val="00CB76CD"/>
    <w:rsid w:val="00CC0024"/>
    <w:rsid w:val="00CC0A9B"/>
    <w:rsid w:val="00CC6DDD"/>
    <w:rsid w:val="00CD2973"/>
    <w:rsid w:val="00CD42FF"/>
    <w:rsid w:val="00CD6ACF"/>
    <w:rsid w:val="00CE009C"/>
    <w:rsid w:val="00CE02F9"/>
    <w:rsid w:val="00CE10EB"/>
    <w:rsid w:val="00CE1718"/>
    <w:rsid w:val="00CE450E"/>
    <w:rsid w:val="00CE72D2"/>
    <w:rsid w:val="00CF01EB"/>
    <w:rsid w:val="00CF04B1"/>
    <w:rsid w:val="00CF07ED"/>
    <w:rsid w:val="00CF761D"/>
    <w:rsid w:val="00CF767E"/>
    <w:rsid w:val="00D00010"/>
    <w:rsid w:val="00D0017F"/>
    <w:rsid w:val="00D00F44"/>
    <w:rsid w:val="00D02A3E"/>
    <w:rsid w:val="00D04EE4"/>
    <w:rsid w:val="00D073E5"/>
    <w:rsid w:val="00D10AD5"/>
    <w:rsid w:val="00D119FD"/>
    <w:rsid w:val="00D13240"/>
    <w:rsid w:val="00D132D1"/>
    <w:rsid w:val="00D13459"/>
    <w:rsid w:val="00D1405E"/>
    <w:rsid w:val="00D15589"/>
    <w:rsid w:val="00D16BE2"/>
    <w:rsid w:val="00D17E85"/>
    <w:rsid w:val="00D27335"/>
    <w:rsid w:val="00D279BA"/>
    <w:rsid w:val="00D30EEE"/>
    <w:rsid w:val="00D3208C"/>
    <w:rsid w:val="00D341CB"/>
    <w:rsid w:val="00D36FCA"/>
    <w:rsid w:val="00D424E5"/>
    <w:rsid w:val="00D42B55"/>
    <w:rsid w:val="00D45643"/>
    <w:rsid w:val="00D52097"/>
    <w:rsid w:val="00D52DDF"/>
    <w:rsid w:val="00D56B5B"/>
    <w:rsid w:val="00D5737B"/>
    <w:rsid w:val="00D62DD8"/>
    <w:rsid w:val="00D64242"/>
    <w:rsid w:val="00D65A19"/>
    <w:rsid w:val="00D66383"/>
    <w:rsid w:val="00D678B8"/>
    <w:rsid w:val="00D708C9"/>
    <w:rsid w:val="00D7149C"/>
    <w:rsid w:val="00D72DA5"/>
    <w:rsid w:val="00D72E4D"/>
    <w:rsid w:val="00D737ED"/>
    <w:rsid w:val="00D74740"/>
    <w:rsid w:val="00D803B9"/>
    <w:rsid w:val="00D80D73"/>
    <w:rsid w:val="00D81C9C"/>
    <w:rsid w:val="00D8330E"/>
    <w:rsid w:val="00D84702"/>
    <w:rsid w:val="00D850AC"/>
    <w:rsid w:val="00D9094C"/>
    <w:rsid w:val="00D91C65"/>
    <w:rsid w:val="00D946F4"/>
    <w:rsid w:val="00D9480A"/>
    <w:rsid w:val="00D96521"/>
    <w:rsid w:val="00D96712"/>
    <w:rsid w:val="00D96D34"/>
    <w:rsid w:val="00D97012"/>
    <w:rsid w:val="00D97C5B"/>
    <w:rsid w:val="00DA02CE"/>
    <w:rsid w:val="00DA4990"/>
    <w:rsid w:val="00DA541E"/>
    <w:rsid w:val="00DA71D9"/>
    <w:rsid w:val="00DA7A3E"/>
    <w:rsid w:val="00DB0279"/>
    <w:rsid w:val="00DB0A4E"/>
    <w:rsid w:val="00DB2830"/>
    <w:rsid w:val="00DB6883"/>
    <w:rsid w:val="00DC0B79"/>
    <w:rsid w:val="00DC29F5"/>
    <w:rsid w:val="00DC314B"/>
    <w:rsid w:val="00DC385A"/>
    <w:rsid w:val="00DC4163"/>
    <w:rsid w:val="00DC47CE"/>
    <w:rsid w:val="00DC59E0"/>
    <w:rsid w:val="00DC675F"/>
    <w:rsid w:val="00DC7B68"/>
    <w:rsid w:val="00DD2485"/>
    <w:rsid w:val="00DD3D71"/>
    <w:rsid w:val="00DD3EEE"/>
    <w:rsid w:val="00DD5842"/>
    <w:rsid w:val="00DD5CB3"/>
    <w:rsid w:val="00DE0B02"/>
    <w:rsid w:val="00DE2CDC"/>
    <w:rsid w:val="00DE31B6"/>
    <w:rsid w:val="00DE3445"/>
    <w:rsid w:val="00DE471B"/>
    <w:rsid w:val="00DE60B1"/>
    <w:rsid w:val="00DE6B78"/>
    <w:rsid w:val="00DF0A21"/>
    <w:rsid w:val="00DF23B1"/>
    <w:rsid w:val="00DF2667"/>
    <w:rsid w:val="00DF35B8"/>
    <w:rsid w:val="00DF62A4"/>
    <w:rsid w:val="00DF73B0"/>
    <w:rsid w:val="00DF7DFE"/>
    <w:rsid w:val="00E01DA1"/>
    <w:rsid w:val="00E029DB"/>
    <w:rsid w:val="00E02BBB"/>
    <w:rsid w:val="00E06B34"/>
    <w:rsid w:val="00E110A4"/>
    <w:rsid w:val="00E1342B"/>
    <w:rsid w:val="00E14E9D"/>
    <w:rsid w:val="00E156FB"/>
    <w:rsid w:val="00E16164"/>
    <w:rsid w:val="00E222F0"/>
    <w:rsid w:val="00E242CB"/>
    <w:rsid w:val="00E274F0"/>
    <w:rsid w:val="00E30DBC"/>
    <w:rsid w:val="00E31DE9"/>
    <w:rsid w:val="00E324B6"/>
    <w:rsid w:val="00E3799D"/>
    <w:rsid w:val="00E412B0"/>
    <w:rsid w:val="00E41A2D"/>
    <w:rsid w:val="00E41DFC"/>
    <w:rsid w:val="00E42B25"/>
    <w:rsid w:val="00E4312E"/>
    <w:rsid w:val="00E4528A"/>
    <w:rsid w:val="00E459D0"/>
    <w:rsid w:val="00E45E88"/>
    <w:rsid w:val="00E45FBA"/>
    <w:rsid w:val="00E47CC0"/>
    <w:rsid w:val="00E50B3A"/>
    <w:rsid w:val="00E56ED7"/>
    <w:rsid w:val="00E61429"/>
    <w:rsid w:val="00E6181F"/>
    <w:rsid w:val="00E62B19"/>
    <w:rsid w:val="00E631EB"/>
    <w:rsid w:val="00E63298"/>
    <w:rsid w:val="00E700BE"/>
    <w:rsid w:val="00E718A7"/>
    <w:rsid w:val="00E753E4"/>
    <w:rsid w:val="00E75D37"/>
    <w:rsid w:val="00E76090"/>
    <w:rsid w:val="00E77BA2"/>
    <w:rsid w:val="00E77DD5"/>
    <w:rsid w:val="00E80928"/>
    <w:rsid w:val="00E816F9"/>
    <w:rsid w:val="00E81F4B"/>
    <w:rsid w:val="00E85534"/>
    <w:rsid w:val="00E856BE"/>
    <w:rsid w:val="00E86C89"/>
    <w:rsid w:val="00E920EE"/>
    <w:rsid w:val="00E95E92"/>
    <w:rsid w:val="00E9624C"/>
    <w:rsid w:val="00E96C60"/>
    <w:rsid w:val="00EA7E55"/>
    <w:rsid w:val="00EB2840"/>
    <w:rsid w:val="00EB43DF"/>
    <w:rsid w:val="00EB5FA2"/>
    <w:rsid w:val="00EC00BC"/>
    <w:rsid w:val="00EC0BBA"/>
    <w:rsid w:val="00EC124F"/>
    <w:rsid w:val="00EC1DBE"/>
    <w:rsid w:val="00EC34E7"/>
    <w:rsid w:val="00EC393A"/>
    <w:rsid w:val="00EC5701"/>
    <w:rsid w:val="00EC61DD"/>
    <w:rsid w:val="00EC66CA"/>
    <w:rsid w:val="00EC76C3"/>
    <w:rsid w:val="00ED1B68"/>
    <w:rsid w:val="00ED2D9C"/>
    <w:rsid w:val="00ED31D4"/>
    <w:rsid w:val="00ED3A5D"/>
    <w:rsid w:val="00ED7212"/>
    <w:rsid w:val="00ED7280"/>
    <w:rsid w:val="00EE119B"/>
    <w:rsid w:val="00EE248E"/>
    <w:rsid w:val="00EE2F7D"/>
    <w:rsid w:val="00EE3683"/>
    <w:rsid w:val="00EE3C04"/>
    <w:rsid w:val="00EE6AC1"/>
    <w:rsid w:val="00EE779F"/>
    <w:rsid w:val="00EF0A74"/>
    <w:rsid w:val="00EF0D08"/>
    <w:rsid w:val="00EF1483"/>
    <w:rsid w:val="00EF28FA"/>
    <w:rsid w:val="00EF29DB"/>
    <w:rsid w:val="00EF36B2"/>
    <w:rsid w:val="00EF3C1A"/>
    <w:rsid w:val="00EF5479"/>
    <w:rsid w:val="00EF70F6"/>
    <w:rsid w:val="00EF7664"/>
    <w:rsid w:val="00F1048D"/>
    <w:rsid w:val="00F10626"/>
    <w:rsid w:val="00F1223E"/>
    <w:rsid w:val="00F160B0"/>
    <w:rsid w:val="00F173ED"/>
    <w:rsid w:val="00F17CD9"/>
    <w:rsid w:val="00F213A2"/>
    <w:rsid w:val="00F22D3B"/>
    <w:rsid w:val="00F24A59"/>
    <w:rsid w:val="00F26378"/>
    <w:rsid w:val="00F279D8"/>
    <w:rsid w:val="00F30D33"/>
    <w:rsid w:val="00F32CAF"/>
    <w:rsid w:val="00F35DBF"/>
    <w:rsid w:val="00F3695B"/>
    <w:rsid w:val="00F36A86"/>
    <w:rsid w:val="00F40089"/>
    <w:rsid w:val="00F40352"/>
    <w:rsid w:val="00F443A4"/>
    <w:rsid w:val="00F44CF2"/>
    <w:rsid w:val="00F456D1"/>
    <w:rsid w:val="00F46E0B"/>
    <w:rsid w:val="00F53212"/>
    <w:rsid w:val="00F5356A"/>
    <w:rsid w:val="00F53C83"/>
    <w:rsid w:val="00F5485F"/>
    <w:rsid w:val="00F55E9D"/>
    <w:rsid w:val="00F57AC8"/>
    <w:rsid w:val="00F57D64"/>
    <w:rsid w:val="00F610F6"/>
    <w:rsid w:val="00F6609E"/>
    <w:rsid w:val="00F661E6"/>
    <w:rsid w:val="00F676E7"/>
    <w:rsid w:val="00F67DC1"/>
    <w:rsid w:val="00F70BED"/>
    <w:rsid w:val="00F72E05"/>
    <w:rsid w:val="00F73294"/>
    <w:rsid w:val="00F74834"/>
    <w:rsid w:val="00F7486C"/>
    <w:rsid w:val="00F760C0"/>
    <w:rsid w:val="00F84AEF"/>
    <w:rsid w:val="00F871AD"/>
    <w:rsid w:val="00F87515"/>
    <w:rsid w:val="00F91327"/>
    <w:rsid w:val="00F9139B"/>
    <w:rsid w:val="00F91790"/>
    <w:rsid w:val="00F92D0A"/>
    <w:rsid w:val="00F96613"/>
    <w:rsid w:val="00FA3476"/>
    <w:rsid w:val="00FA771D"/>
    <w:rsid w:val="00FA7D49"/>
    <w:rsid w:val="00FB0481"/>
    <w:rsid w:val="00FB17EE"/>
    <w:rsid w:val="00FB484C"/>
    <w:rsid w:val="00FB51D3"/>
    <w:rsid w:val="00FB5E09"/>
    <w:rsid w:val="00FB6001"/>
    <w:rsid w:val="00FB64A1"/>
    <w:rsid w:val="00FB65B1"/>
    <w:rsid w:val="00FB6F10"/>
    <w:rsid w:val="00FC2857"/>
    <w:rsid w:val="00FC4C99"/>
    <w:rsid w:val="00FC71CC"/>
    <w:rsid w:val="00FD06E3"/>
    <w:rsid w:val="00FD08AC"/>
    <w:rsid w:val="00FD2B4A"/>
    <w:rsid w:val="00FD495D"/>
    <w:rsid w:val="00FD68AD"/>
    <w:rsid w:val="00FE16BE"/>
    <w:rsid w:val="00FE32B4"/>
    <w:rsid w:val="00FE4421"/>
    <w:rsid w:val="00FE5037"/>
    <w:rsid w:val="00FE5445"/>
    <w:rsid w:val="00FF01DD"/>
    <w:rsid w:val="00FF0FFC"/>
    <w:rsid w:val="00FF16CD"/>
    <w:rsid w:val="00FF2309"/>
    <w:rsid w:val="00FF29E8"/>
    <w:rsid w:val="00FF30EA"/>
    <w:rsid w:val="00FF5178"/>
    <w:rsid w:val="00FF560D"/>
    <w:rsid w:val="00FF6E70"/>
    <w:rsid w:val="00FF7C09"/>
  </w:rsids>
  <m:mathPr>
    <m:mathFont m:val="Cambria Math"/>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15:chartTrackingRefBased/>
  <w15:docId w15:val="{38D090CD-85CA-C14B-A968-A6D118403B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uiPriority="99" w:qFormat="1"/>
    <w:lsdException w:name="heading 7" w:qFormat="1"/>
    <w:lsdException w:name="heading 8" w:semiHidden="1" w:unhideWhenUsed="1" w:qFormat="1"/>
    <w:lsdException w:name="heading 9" w:semiHidden="1" w:unhideWhenUsed="1" w:qFormat="1"/>
    <w:lsdException w:name="header" w:uiPriority="99"/>
    <w:lsdException w:name="footer" w:uiPriority="99" w:qFormat="1"/>
    <w:lsdException w:name="caption" w:semiHidden="1" w:unhideWhenUsed="1" w:qFormat="1"/>
    <w:lsdException w:name="Title" w:uiPriority="10" w:qFormat="1"/>
    <w:lsdException w:name="Subtitle" w:qFormat="1"/>
    <w:lsdException w:name="Body Text 2" w:uiPriority="99"/>
    <w:lsdException w:name="Body Text Indent 3" w:uiPriority="99"/>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D1AEB"/>
    <w:rPr>
      <w:sz w:val="24"/>
      <w:szCs w:val="24"/>
      <w:lang w:val="en-US"/>
    </w:rPr>
  </w:style>
  <w:style w:type="paragraph" w:styleId="Heading1">
    <w:name w:val="heading 1"/>
    <w:basedOn w:val="Normal"/>
    <w:next w:val="Normal"/>
    <w:qFormat/>
    <w:rsid w:val="00AF2B6C"/>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AF2B6C"/>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40648D"/>
    <w:pPr>
      <w:keepNext/>
      <w:spacing w:before="240" w:after="60"/>
      <w:outlineLvl w:val="2"/>
    </w:pPr>
    <w:rPr>
      <w:rFonts w:ascii="Arial" w:hAnsi="Arial" w:cs="Arial"/>
      <w:b/>
      <w:bCs/>
      <w:sz w:val="26"/>
      <w:szCs w:val="26"/>
    </w:rPr>
  </w:style>
  <w:style w:type="paragraph" w:styleId="Heading4">
    <w:name w:val="heading 4"/>
    <w:basedOn w:val="Normal"/>
    <w:next w:val="Normal"/>
    <w:qFormat/>
    <w:rsid w:val="00B04B8A"/>
    <w:pPr>
      <w:keepNext/>
      <w:spacing w:before="240" w:after="60"/>
      <w:outlineLvl w:val="3"/>
    </w:pPr>
    <w:rPr>
      <w:b/>
      <w:bCs/>
      <w:sz w:val="28"/>
      <w:szCs w:val="28"/>
    </w:rPr>
  </w:style>
  <w:style w:type="paragraph" w:styleId="Heading5">
    <w:name w:val="heading 5"/>
    <w:basedOn w:val="Normal"/>
    <w:next w:val="Normal"/>
    <w:link w:val="Heading5Char"/>
    <w:qFormat/>
    <w:rsid w:val="00E601D4"/>
    <w:pPr>
      <w:spacing w:before="240" w:after="60"/>
      <w:outlineLvl w:val="4"/>
    </w:pPr>
    <w:rPr>
      <w:rFonts w:ascii="Calibri" w:hAnsi="Calibri"/>
      <w:b/>
      <w:bCs/>
      <w:i/>
      <w:iCs/>
      <w:sz w:val="26"/>
      <w:szCs w:val="26"/>
      <w:lang w:val="x-none" w:eastAsia="x-none"/>
    </w:rPr>
  </w:style>
  <w:style w:type="paragraph" w:styleId="Heading6">
    <w:name w:val="heading 6"/>
    <w:basedOn w:val="Normal"/>
    <w:next w:val="Normal"/>
    <w:link w:val="Heading6Char"/>
    <w:uiPriority w:val="99"/>
    <w:qFormat/>
    <w:rsid w:val="00E000D4"/>
    <w:pPr>
      <w:widowControl w:val="0"/>
      <w:autoSpaceDE w:val="0"/>
      <w:autoSpaceDN w:val="0"/>
      <w:adjustRightInd w:val="0"/>
      <w:outlineLvl w:val="5"/>
    </w:pPr>
    <w:rPr>
      <w:lang w:val="x-none" w:eastAsia="x-none"/>
    </w:rPr>
  </w:style>
  <w:style w:type="paragraph" w:styleId="Heading7">
    <w:name w:val="heading 7"/>
    <w:basedOn w:val="Normal"/>
    <w:next w:val="Normal"/>
    <w:qFormat/>
    <w:rsid w:val="00AF2B6C"/>
    <w:pPr>
      <w:spacing w:before="240" w:after="60"/>
      <w:outlineLvl w:val="6"/>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5C5201"/>
    <w:pPr>
      <w:tabs>
        <w:tab w:val="center" w:pos="4320"/>
        <w:tab w:val="right" w:pos="8640"/>
      </w:tabs>
    </w:pPr>
  </w:style>
  <w:style w:type="paragraph" w:styleId="Footer">
    <w:name w:val="footer"/>
    <w:basedOn w:val="Normal"/>
    <w:link w:val="FooterChar"/>
    <w:uiPriority w:val="99"/>
    <w:qFormat/>
    <w:rsid w:val="005C5201"/>
    <w:pPr>
      <w:tabs>
        <w:tab w:val="center" w:pos="4320"/>
        <w:tab w:val="right" w:pos="8640"/>
      </w:tabs>
    </w:pPr>
    <w:rPr>
      <w:lang w:val="x-none" w:eastAsia="x-none"/>
    </w:rPr>
  </w:style>
  <w:style w:type="character" w:customStyle="1" w:styleId="HeaderChar">
    <w:name w:val="Header Char"/>
    <w:link w:val="Header"/>
    <w:uiPriority w:val="99"/>
    <w:rsid w:val="007D7D44"/>
    <w:rPr>
      <w:sz w:val="24"/>
      <w:szCs w:val="24"/>
      <w:lang w:val="en-US" w:eastAsia="en-US" w:bidi="ar-SA"/>
    </w:rPr>
  </w:style>
  <w:style w:type="paragraph" w:styleId="ListBullet">
    <w:name w:val="List Bullet"/>
    <w:basedOn w:val="Normal"/>
    <w:rsid w:val="007C1477"/>
    <w:pPr>
      <w:numPr>
        <w:numId w:val="1"/>
      </w:numPr>
    </w:pPr>
  </w:style>
  <w:style w:type="paragraph" w:customStyle="1" w:styleId="Rel-Head">
    <w:name w:val="Rel-Head"/>
    <w:basedOn w:val="Normal"/>
    <w:rsid w:val="001E5625"/>
    <w:pPr>
      <w:ind w:left="720"/>
    </w:pPr>
    <w:rPr>
      <w:rFonts w:ascii="Arial" w:hAnsi="Arial" w:cs="Arial"/>
      <w:sz w:val="20"/>
      <w:szCs w:val="20"/>
      <w:u w:val="single"/>
    </w:rPr>
  </w:style>
  <w:style w:type="paragraph" w:styleId="BodyText">
    <w:name w:val="Body Text"/>
    <w:basedOn w:val="Normal"/>
    <w:rsid w:val="00E000D4"/>
    <w:pPr>
      <w:widowControl w:val="0"/>
      <w:autoSpaceDE w:val="0"/>
      <w:autoSpaceDN w:val="0"/>
      <w:adjustRightInd w:val="0"/>
    </w:pPr>
    <w:rPr>
      <w:rFonts w:ascii="Arial" w:hAnsi="Arial" w:cs="Arial"/>
      <w:sz w:val="20"/>
      <w:szCs w:val="20"/>
    </w:rPr>
  </w:style>
  <w:style w:type="paragraph" w:customStyle="1" w:styleId="Char2CharCharCharCharChar1CharCharCharChar">
    <w:name w:val="Char2 Char Char Char Char Char1 Char Char Char Char"/>
    <w:basedOn w:val="Normal"/>
    <w:rsid w:val="00E000D4"/>
    <w:pPr>
      <w:spacing w:after="160" w:line="240" w:lineRule="exact"/>
      <w:jc w:val="both"/>
    </w:pPr>
    <w:rPr>
      <w:rFonts w:ascii="Verdana" w:hAnsi="Verdana"/>
      <w:sz w:val="20"/>
      <w:szCs w:val="20"/>
      <w:lang w:eastAsia="ar-SA"/>
    </w:rPr>
  </w:style>
  <w:style w:type="paragraph" w:styleId="ListParagraph">
    <w:name w:val="List Paragraph"/>
    <w:basedOn w:val="Normal"/>
    <w:uiPriority w:val="34"/>
    <w:qFormat/>
    <w:rsid w:val="00E000D4"/>
    <w:pPr>
      <w:ind w:left="720"/>
    </w:pPr>
    <w:rPr>
      <w:sz w:val="20"/>
      <w:szCs w:val="20"/>
      <w:lang w:eastAsia="ar-SA"/>
    </w:rPr>
  </w:style>
  <w:style w:type="paragraph" w:styleId="BodyText3">
    <w:name w:val="Body Text 3"/>
    <w:basedOn w:val="Normal"/>
    <w:rsid w:val="00E000D4"/>
    <w:pPr>
      <w:spacing w:after="120"/>
    </w:pPr>
    <w:rPr>
      <w:sz w:val="16"/>
      <w:szCs w:val="16"/>
      <w:lang w:eastAsia="ar-SA"/>
    </w:rPr>
  </w:style>
  <w:style w:type="paragraph" w:styleId="List2">
    <w:name w:val="List 2"/>
    <w:basedOn w:val="Normal"/>
    <w:rsid w:val="00FC390A"/>
    <w:pPr>
      <w:ind w:left="720" w:hanging="360"/>
    </w:pPr>
    <w:rPr>
      <w:sz w:val="20"/>
      <w:szCs w:val="20"/>
    </w:rPr>
  </w:style>
  <w:style w:type="paragraph" w:customStyle="1" w:styleId="Body">
    <w:name w:val="Body"/>
    <w:basedOn w:val="Normal"/>
    <w:rsid w:val="00FC390A"/>
    <w:pPr>
      <w:tabs>
        <w:tab w:val="left" w:pos="2160"/>
        <w:tab w:val="center" w:leader="hyphen" w:pos="6120"/>
        <w:tab w:val="right" w:leader="hyphen" w:pos="10080"/>
      </w:tabs>
      <w:autoSpaceDE w:val="0"/>
      <w:autoSpaceDN w:val="0"/>
      <w:ind w:left="2160" w:hanging="2160"/>
    </w:pPr>
    <w:rPr>
      <w:sz w:val="20"/>
    </w:rPr>
  </w:style>
  <w:style w:type="paragraph" w:customStyle="1" w:styleId="SAP-FirstPage-TableBodyText">
    <w:name w:val="SAP-First Page-Table Body Text"/>
    <w:basedOn w:val="Normal"/>
    <w:rsid w:val="00AF2B6C"/>
    <w:pPr>
      <w:spacing w:before="40" w:after="40" w:line="260" w:lineRule="exact"/>
      <w:jc w:val="both"/>
    </w:pPr>
    <w:rPr>
      <w:rFonts w:ascii="Arial" w:hAnsi="Arial"/>
      <w:sz w:val="20"/>
      <w:szCs w:val="20"/>
      <w:lang w:eastAsia="ar-SA"/>
    </w:rPr>
  </w:style>
  <w:style w:type="paragraph" w:customStyle="1" w:styleId="SAP-TableBodyTextBold">
    <w:name w:val="SAP-Table Body Text Bold"/>
    <w:basedOn w:val="Normal"/>
    <w:rsid w:val="00AF2B6C"/>
    <w:pPr>
      <w:tabs>
        <w:tab w:val="left" w:pos="735"/>
      </w:tabs>
      <w:spacing w:after="40" w:line="260" w:lineRule="exact"/>
      <w:jc w:val="both"/>
    </w:pPr>
    <w:rPr>
      <w:rFonts w:ascii="Arial" w:hAnsi="Arial" w:cs="Arial"/>
      <w:iCs/>
      <w:sz w:val="18"/>
      <w:lang w:eastAsia="ar-SA"/>
    </w:rPr>
  </w:style>
  <w:style w:type="paragraph" w:customStyle="1" w:styleId="SAP-TablebulletedText">
    <w:name w:val="SAP - Table bulleted Text"/>
    <w:basedOn w:val="Normal"/>
    <w:rsid w:val="00AF2B6C"/>
    <w:pPr>
      <w:numPr>
        <w:numId w:val="2"/>
      </w:numPr>
      <w:tabs>
        <w:tab w:val="left" w:pos="169"/>
      </w:tabs>
      <w:spacing w:line="260" w:lineRule="exact"/>
    </w:pPr>
    <w:rPr>
      <w:rFonts w:ascii="Arial" w:hAnsi="Arial"/>
      <w:iCs/>
      <w:sz w:val="20"/>
      <w:szCs w:val="20"/>
      <w:lang w:eastAsia="ar-SA"/>
    </w:rPr>
  </w:style>
  <w:style w:type="paragraph" w:styleId="Subtitle">
    <w:name w:val="Subtitle"/>
    <w:basedOn w:val="Normal"/>
    <w:next w:val="BodyText"/>
    <w:link w:val="SubtitleChar"/>
    <w:qFormat/>
    <w:rsid w:val="00F27106"/>
    <w:pPr>
      <w:jc w:val="center"/>
    </w:pPr>
    <w:rPr>
      <w:b/>
      <w:sz w:val="22"/>
      <w:lang w:eastAsia="ar-SA"/>
    </w:rPr>
  </w:style>
  <w:style w:type="character" w:customStyle="1" w:styleId="SubtitleChar">
    <w:name w:val="Subtitle Char"/>
    <w:link w:val="Subtitle"/>
    <w:rsid w:val="00F27106"/>
    <w:rPr>
      <w:b/>
      <w:sz w:val="22"/>
      <w:szCs w:val="24"/>
      <w:lang w:val="en-US" w:eastAsia="ar-SA" w:bidi="ar-SA"/>
    </w:rPr>
  </w:style>
  <w:style w:type="paragraph" w:styleId="HTMLPreformatted">
    <w:name w:val="HTML Preformatted"/>
    <w:basedOn w:val="Normal"/>
    <w:link w:val="HTMLPreformattedChar"/>
    <w:rsid w:val="00F27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ar-SA"/>
    </w:rPr>
  </w:style>
  <w:style w:type="character" w:customStyle="1" w:styleId="HTMLPreformattedChar">
    <w:name w:val="HTML Preformatted Char"/>
    <w:link w:val="HTMLPreformatted"/>
    <w:rsid w:val="00F27106"/>
    <w:rPr>
      <w:rFonts w:ascii="Courier New" w:hAnsi="Courier New" w:cs="Courier New"/>
      <w:lang w:val="en-US" w:eastAsia="ar-SA" w:bidi="ar-SA"/>
    </w:rPr>
  </w:style>
  <w:style w:type="paragraph" w:customStyle="1" w:styleId="NormalVerdana">
    <w:name w:val="Normal + Verdana"/>
    <w:basedOn w:val="BodyTextIndent"/>
    <w:rsid w:val="00F27106"/>
    <w:pPr>
      <w:tabs>
        <w:tab w:val="num" w:pos="360"/>
      </w:tabs>
      <w:spacing w:after="0"/>
      <w:ind w:hanging="360"/>
      <w:jc w:val="both"/>
    </w:pPr>
    <w:rPr>
      <w:rFonts w:ascii="Verdana" w:hAnsi="Verdana"/>
      <w:sz w:val="22"/>
      <w:szCs w:val="22"/>
      <w:lang w:eastAsia="ar-SA"/>
    </w:rPr>
  </w:style>
  <w:style w:type="paragraph" w:styleId="BodyTextIndent">
    <w:name w:val="Body Text Indent"/>
    <w:basedOn w:val="Normal"/>
    <w:rsid w:val="00F27106"/>
    <w:pPr>
      <w:spacing w:after="120"/>
      <w:ind w:left="360"/>
    </w:pPr>
  </w:style>
  <w:style w:type="table" w:styleId="TableClassic1">
    <w:name w:val="Table Classic 1"/>
    <w:basedOn w:val="TableNormal"/>
    <w:rsid w:val="009154FD"/>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Title">
    <w:name w:val="Title"/>
    <w:basedOn w:val="Normal"/>
    <w:next w:val="Subtitle"/>
    <w:link w:val="TitleChar"/>
    <w:uiPriority w:val="10"/>
    <w:qFormat/>
    <w:rsid w:val="00F21A4C"/>
    <w:pPr>
      <w:tabs>
        <w:tab w:val="left" w:pos="7200"/>
      </w:tabs>
      <w:ind w:right="1440"/>
      <w:jc w:val="center"/>
    </w:pPr>
    <w:rPr>
      <w:b/>
      <w:bCs/>
      <w:lang w:val="x-none" w:eastAsia="ar-SA"/>
    </w:rPr>
  </w:style>
  <w:style w:type="paragraph" w:customStyle="1" w:styleId="levnl11">
    <w:name w:val="_levnl11"/>
    <w:basedOn w:val="Normal"/>
    <w:rsid w:val="00665E4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360" w:hanging="360"/>
    </w:pPr>
    <w:rPr>
      <w:szCs w:val="20"/>
    </w:rPr>
  </w:style>
  <w:style w:type="paragraph" w:customStyle="1" w:styleId="WW-PlainText">
    <w:name w:val="WW-Plain Text"/>
    <w:basedOn w:val="Normal"/>
    <w:rsid w:val="0049204A"/>
    <w:rPr>
      <w:rFonts w:ascii="Courier New" w:hAnsi="Courier New" w:cs="Nimbus Sans L"/>
      <w:sz w:val="20"/>
      <w:szCs w:val="20"/>
    </w:rPr>
  </w:style>
  <w:style w:type="character" w:customStyle="1" w:styleId="apple-style-span">
    <w:name w:val="apple-style-span"/>
    <w:basedOn w:val="DefaultParagraphFont"/>
    <w:rsid w:val="004C0137"/>
  </w:style>
  <w:style w:type="character" w:styleId="Strong">
    <w:name w:val="Strong"/>
    <w:uiPriority w:val="22"/>
    <w:qFormat/>
    <w:rsid w:val="00A6403D"/>
    <w:rPr>
      <w:rFonts w:ascii="Times New Roman" w:hAnsi="Times New Roman" w:cs="Times New Roman" w:hint="default"/>
      <w:b/>
      <w:bCs/>
    </w:rPr>
  </w:style>
  <w:style w:type="paragraph" w:styleId="NormalWeb">
    <w:name w:val="Normal (Web)"/>
    <w:basedOn w:val="Normal"/>
    <w:rsid w:val="00D22881"/>
    <w:pPr>
      <w:spacing w:before="100" w:beforeAutospacing="1" w:after="100" w:afterAutospacing="1"/>
    </w:pPr>
    <w:rPr>
      <w:sz w:val="20"/>
      <w:szCs w:val="20"/>
    </w:rPr>
  </w:style>
  <w:style w:type="paragraph" w:customStyle="1" w:styleId="Standard">
    <w:name w:val="Standard"/>
    <w:rsid w:val="00B04B8A"/>
    <w:pPr>
      <w:widowControl w:val="0"/>
      <w:suppressAutoHyphens/>
      <w:autoSpaceDE w:val="0"/>
    </w:pPr>
    <w:rPr>
      <w:rFonts w:eastAsia="Arial"/>
      <w:lang w:val="en-US" w:eastAsia="ar-SA"/>
    </w:rPr>
  </w:style>
  <w:style w:type="paragraph" w:customStyle="1" w:styleId="WW-BodyText2">
    <w:name w:val="WW-Body Text 2"/>
    <w:basedOn w:val="Normal"/>
    <w:rsid w:val="00B04B8A"/>
    <w:pPr>
      <w:overflowPunct w:val="0"/>
      <w:jc w:val="both"/>
    </w:pPr>
    <w:rPr>
      <w:sz w:val="22"/>
      <w:lang w:eastAsia="ar-SA"/>
    </w:rPr>
  </w:style>
  <w:style w:type="paragraph" w:customStyle="1" w:styleId="Heading21">
    <w:name w:val="Heading 21"/>
    <w:basedOn w:val="Normal"/>
    <w:next w:val="Normal"/>
    <w:rsid w:val="00B04B8A"/>
    <w:pPr>
      <w:widowControl w:val="0"/>
      <w:overflowPunct w:val="0"/>
    </w:pPr>
    <w:rPr>
      <w:rFonts w:ascii="Nimbus Roman No9 L" w:eastAsia="HG Mincho Light J" w:hAnsi="Nimbus Roman No9 L"/>
      <w:color w:val="000000"/>
      <w:szCs w:val="20"/>
      <w:lang w:eastAsia="ar-SA"/>
    </w:rPr>
  </w:style>
  <w:style w:type="paragraph" w:customStyle="1" w:styleId="WW-NormalWeb">
    <w:name w:val="WW-Normal (Web)"/>
    <w:basedOn w:val="Normal"/>
    <w:rsid w:val="00B04B8A"/>
    <w:pPr>
      <w:overflowPunct w:val="0"/>
      <w:spacing w:before="280" w:after="280"/>
    </w:pPr>
    <w:rPr>
      <w:lang w:eastAsia="ar-SA"/>
    </w:rPr>
  </w:style>
  <w:style w:type="paragraph" w:customStyle="1" w:styleId="CharCharCharChar">
    <w:name w:val="Char Char Char Char"/>
    <w:basedOn w:val="Normal"/>
    <w:rsid w:val="00B04B8A"/>
    <w:pPr>
      <w:overflowPunct w:val="0"/>
      <w:spacing w:after="160" w:line="240" w:lineRule="exact"/>
    </w:pPr>
    <w:rPr>
      <w:rFonts w:ascii="Verdana" w:hAnsi="Verdana"/>
      <w:sz w:val="20"/>
      <w:szCs w:val="20"/>
      <w:lang w:eastAsia="ar-SA"/>
    </w:rPr>
  </w:style>
  <w:style w:type="character" w:customStyle="1" w:styleId="FooterChar">
    <w:name w:val="Footer Char"/>
    <w:link w:val="Footer"/>
    <w:uiPriority w:val="99"/>
    <w:rsid w:val="004F03DD"/>
    <w:rPr>
      <w:sz w:val="24"/>
      <w:szCs w:val="24"/>
    </w:rPr>
  </w:style>
  <w:style w:type="character" w:styleId="Hyperlink">
    <w:name w:val="Hyperlink"/>
    <w:rsid w:val="00FF7764"/>
    <w:rPr>
      <w:color w:val="000080"/>
      <w:u w:val="single"/>
    </w:rPr>
  </w:style>
  <w:style w:type="paragraph" w:customStyle="1" w:styleId="Normal1">
    <w:name w:val="Normal1"/>
    <w:basedOn w:val="Normal"/>
    <w:rsid w:val="00FF7764"/>
    <w:pPr>
      <w:widowControl w:val="0"/>
    </w:pPr>
    <w:rPr>
      <w:rFonts w:ascii="Arial" w:eastAsia="Arial" w:hAnsi="Arial"/>
      <w:lang w:eastAsia="ar-SA"/>
    </w:rPr>
  </w:style>
  <w:style w:type="paragraph" w:customStyle="1" w:styleId="BodyText1">
    <w:name w:val="Body Text1"/>
    <w:basedOn w:val="Normal1"/>
    <w:rsid w:val="00FF7764"/>
    <w:pPr>
      <w:spacing w:line="360" w:lineRule="auto"/>
      <w:jc w:val="both"/>
    </w:pPr>
    <w:rPr>
      <w:rFonts w:cs="Arial"/>
    </w:rPr>
  </w:style>
  <w:style w:type="paragraph" w:customStyle="1" w:styleId="BodyText31">
    <w:name w:val="Body Text 31"/>
    <w:basedOn w:val="Normal1"/>
    <w:rsid w:val="00FF7764"/>
    <w:pPr>
      <w:spacing w:line="360" w:lineRule="auto"/>
    </w:pPr>
    <w:rPr>
      <w:rFonts w:cs="Arial"/>
      <w:b/>
      <w:bCs/>
    </w:rPr>
  </w:style>
  <w:style w:type="character" w:customStyle="1" w:styleId="Heading5Char">
    <w:name w:val="Heading 5 Char"/>
    <w:link w:val="Heading5"/>
    <w:rsid w:val="00E601D4"/>
    <w:rPr>
      <w:rFonts w:ascii="Calibri" w:eastAsia="Times New Roman" w:hAnsi="Calibri" w:cs="Times New Roman"/>
      <w:b/>
      <w:bCs/>
      <w:i/>
      <w:iCs/>
      <w:sz w:val="26"/>
      <w:szCs w:val="26"/>
    </w:rPr>
  </w:style>
  <w:style w:type="paragraph" w:styleId="BlockText">
    <w:name w:val="Block Text"/>
    <w:basedOn w:val="Normal"/>
    <w:unhideWhenUsed/>
    <w:rsid w:val="00E601D4"/>
    <w:pPr>
      <w:tabs>
        <w:tab w:val="left" w:pos="9810"/>
      </w:tabs>
      <w:ind w:left="630" w:right="-295"/>
    </w:pPr>
    <w:rPr>
      <w:rFonts w:ascii="Verdana" w:hAnsi="Verdana"/>
      <w:b/>
      <w:bCs/>
      <w:i/>
      <w:sz w:val="18"/>
      <w:szCs w:val="20"/>
      <w:lang w:eastAsia="ar-SA"/>
    </w:rPr>
  </w:style>
  <w:style w:type="paragraph" w:styleId="BodyTextIndent2">
    <w:name w:val="Body Text Indent 2"/>
    <w:basedOn w:val="Normal"/>
    <w:link w:val="BodyTextIndent2Char"/>
    <w:rsid w:val="00B04DF8"/>
    <w:pPr>
      <w:spacing w:after="120" w:line="480" w:lineRule="auto"/>
      <w:ind w:left="360"/>
    </w:pPr>
    <w:rPr>
      <w:lang w:val="x-none" w:eastAsia="x-none"/>
    </w:rPr>
  </w:style>
  <w:style w:type="character" w:customStyle="1" w:styleId="BodyTextIndent2Char">
    <w:name w:val="Body Text Indent 2 Char"/>
    <w:link w:val="BodyTextIndent2"/>
    <w:rsid w:val="00B04DF8"/>
    <w:rPr>
      <w:sz w:val="24"/>
      <w:szCs w:val="24"/>
    </w:rPr>
  </w:style>
  <w:style w:type="paragraph" w:styleId="BodyTextIndent3">
    <w:name w:val="Body Text Indent 3"/>
    <w:basedOn w:val="Normal"/>
    <w:link w:val="BodyTextIndent3Char"/>
    <w:uiPriority w:val="99"/>
    <w:unhideWhenUsed/>
    <w:rsid w:val="00B04DF8"/>
    <w:pPr>
      <w:widowControl w:val="0"/>
      <w:autoSpaceDE w:val="0"/>
      <w:spacing w:after="120"/>
      <w:ind w:left="360"/>
    </w:pPr>
    <w:rPr>
      <w:rFonts w:ascii="Comic Sans MS" w:hAnsi="Comic Sans MS"/>
      <w:sz w:val="16"/>
      <w:szCs w:val="16"/>
      <w:lang w:val="x-none" w:eastAsia="ar-SA"/>
    </w:rPr>
  </w:style>
  <w:style w:type="character" w:customStyle="1" w:styleId="BodyTextIndent3Char">
    <w:name w:val="Body Text Indent 3 Char"/>
    <w:link w:val="BodyTextIndent3"/>
    <w:uiPriority w:val="99"/>
    <w:rsid w:val="00B04DF8"/>
    <w:rPr>
      <w:rFonts w:ascii="Comic Sans MS" w:hAnsi="Comic Sans MS"/>
      <w:sz w:val="16"/>
      <w:szCs w:val="16"/>
      <w:lang w:eastAsia="ar-SA"/>
    </w:rPr>
  </w:style>
  <w:style w:type="paragraph" w:customStyle="1" w:styleId="Describe">
    <w:name w:val="Describe"/>
    <w:basedOn w:val="Normal"/>
    <w:uiPriority w:val="99"/>
    <w:rsid w:val="00D2727D"/>
    <w:pPr>
      <w:spacing w:before="40" w:after="80"/>
      <w:ind w:left="720"/>
      <w:jc w:val="both"/>
    </w:pPr>
    <w:rPr>
      <w:rFonts w:ascii="Verdana" w:hAnsi="Verdana" w:cs="Verdana"/>
      <w:sz w:val="20"/>
      <w:szCs w:val="20"/>
    </w:rPr>
  </w:style>
  <w:style w:type="paragraph" w:customStyle="1" w:styleId="Address1">
    <w:name w:val="Address 1"/>
    <w:basedOn w:val="Normal"/>
    <w:uiPriority w:val="99"/>
    <w:rsid w:val="00812D6B"/>
    <w:pPr>
      <w:autoSpaceDE w:val="0"/>
      <w:autoSpaceDN w:val="0"/>
      <w:adjustRightInd w:val="0"/>
      <w:spacing w:line="160" w:lineRule="atLeast"/>
      <w:jc w:val="both"/>
    </w:pPr>
    <w:rPr>
      <w:rFonts w:ascii="Arial" w:hAnsi="Arial" w:cs="Arial"/>
      <w:sz w:val="14"/>
      <w:szCs w:val="14"/>
    </w:rPr>
  </w:style>
  <w:style w:type="paragraph" w:customStyle="1" w:styleId="Address2">
    <w:name w:val="Address 2"/>
    <w:basedOn w:val="Normal"/>
    <w:uiPriority w:val="99"/>
    <w:rsid w:val="00812D6B"/>
    <w:pPr>
      <w:autoSpaceDE w:val="0"/>
      <w:autoSpaceDN w:val="0"/>
      <w:adjustRightInd w:val="0"/>
      <w:spacing w:line="160" w:lineRule="atLeast"/>
      <w:jc w:val="both"/>
    </w:pPr>
    <w:rPr>
      <w:rFonts w:ascii="Arial" w:hAnsi="Arial" w:cs="Arial"/>
      <w:sz w:val="14"/>
      <w:szCs w:val="14"/>
    </w:rPr>
  </w:style>
  <w:style w:type="character" w:customStyle="1" w:styleId="Heading6Char">
    <w:name w:val="Heading 6 Char"/>
    <w:link w:val="Heading6"/>
    <w:uiPriority w:val="99"/>
    <w:rsid w:val="00812D6B"/>
    <w:rPr>
      <w:sz w:val="24"/>
      <w:szCs w:val="24"/>
    </w:rPr>
  </w:style>
  <w:style w:type="paragraph" w:customStyle="1" w:styleId="para">
    <w:name w:val="para"/>
    <w:basedOn w:val="Normal"/>
    <w:uiPriority w:val="99"/>
    <w:rsid w:val="00812D6B"/>
    <w:pPr>
      <w:autoSpaceDE w:val="0"/>
      <w:autoSpaceDN w:val="0"/>
      <w:adjustRightInd w:val="0"/>
    </w:pPr>
  </w:style>
  <w:style w:type="paragraph" w:customStyle="1" w:styleId="Normal12pt">
    <w:name w:val="Normal + 12 pt"/>
    <w:basedOn w:val="Heading7"/>
    <w:uiPriority w:val="99"/>
    <w:rsid w:val="00812D6B"/>
    <w:pPr>
      <w:keepNext/>
      <w:autoSpaceDE w:val="0"/>
      <w:autoSpaceDN w:val="0"/>
      <w:adjustRightInd w:val="0"/>
      <w:spacing w:before="0" w:after="0"/>
      <w:ind w:left="2160"/>
      <w:outlineLvl w:val="9"/>
    </w:pPr>
  </w:style>
  <w:style w:type="paragraph" w:styleId="BodyText2">
    <w:name w:val="Body Text 2"/>
    <w:basedOn w:val="Normal"/>
    <w:link w:val="BodyText2Char"/>
    <w:uiPriority w:val="99"/>
    <w:unhideWhenUsed/>
    <w:rsid w:val="00825F68"/>
    <w:pPr>
      <w:spacing w:after="120" w:line="480" w:lineRule="auto"/>
    </w:pPr>
    <w:rPr>
      <w:rFonts w:ascii="Calibri" w:eastAsia="Calibri" w:hAnsi="Calibri"/>
      <w:sz w:val="22"/>
      <w:szCs w:val="22"/>
      <w:lang w:val="x-none" w:eastAsia="x-none"/>
    </w:rPr>
  </w:style>
  <w:style w:type="character" w:customStyle="1" w:styleId="BodyText2Char">
    <w:name w:val="Body Text 2 Char"/>
    <w:link w:val="BodyText2"/>
    <w:uiPriority w:val="99"/>
    <w:rsid w:val="00825F68"/>
    <w:rPr>
      <w:rFonts w:ascii="Calibri" w:eastAsia="Calibri" w:hAnsi="Calibri" w:cs="Times New Roman"/>
      <w:sz w:val="22"/>
      <w:szCs w:val="22"/>
    </w:rPr>
  </w:style>
  <w:style w:type="paragraph" w:customStyle="1" w:styleId="SectionSubtitle">
    <w:name w:val="Section Subtitle"/>
    <w:basedOn w:val="Normal"/>
    <w:next w:val="Normal"/>
    <w:rsid w:val="00825F68"/>
    <w:pPr>
      <w:overflowPunct w:val="0"/>
      <w:autoSpaceDE w:val="0"/>
      <w:autoSpaceDN w:val="0"/>
      <w:adjustRightInd w:val="0"/>
      <w:spacing w:before="220" w:line="220" w:lineRule="atLeast"/>
      <w:textAlignment w:val="baseline"/>
    </w:pPr>
    <w:rPr>
      <w:rFonts w:eastAsia="PMingLiU"/>
    </w:rPr>
  </w:style>
  <w:style w:type="paragraph" w:customStyle="1" w:styleId="TableContents">
    <w:name w:val="Table Contents"/>
    <w:basedOn w:val="Standard"/>
    <w:rsid w:val="00375B68"/>
    <w:pPr>
      <w:suppressLineNumbers/>
      <w:autoSpaceDE/>
      <w:textAlignment w:val="baseline"/>
    </w:pPr>
    <w:rPr>
      <w:rFonts w:eastAsia="Lucida Sans Unicode"/>
      <w:kern w:val="1"/>
      <w:sz w:val="24"/>
      <w:szCs w:val="24"/>
      <w:lang w:eastAsia="hi-IN" w:bidi="hi-IN"/>
    </w:rPr>
  </w:style>
  <w:style w:type="character" w:customStyle="1" w:styleId="apple-converted-space">
    <w:name w:val="apple-converted-space"/>
    <w:rsid w:val="00FD64DD"/>
    <w:rPr>
      <w:rFonts w:cs="Times New Roman"/>
    </w:rPr>
  </w:style>
  <w:style w:type="paragraph" w:customStyle="1" w:styleId="NoSpacing1">
    <w:name w:val="No Spacing1"/>
    <w:uiPriority w:val="1"/>
    <w:qFormat/>
    <w:rsid w:val="00C66500"/>
    <w:rPr>
      <w:rFonts w:eastAsia="Calibri"/>
      <w:sz w:val="24"/>
      <w:szCs w:val="22"/>
      <w:lang w:val="en-US"/>
    </w:rPr>
  </w:style>
  <w:style w:type="character" w:customStyle="1" w:styleId="PlaceholderText1">
    <w:name w:val="Placeholder Text1"/>
    <w:uiPriority w:val="99"/>
    <w:semiHidden/>
    <w:rsid w:val="00C66500"/>
    <w:rPr>
      <w:color w:val="808080"/>
    </w:rPr>
  </w:style>
  <w:style w:type="character" w:customStyle="1" w:styleId="TitleChar">
    <w:name w:val="Title Char"/>
    <w:link w:val="Title"/>
    <w:uiPriority w:val="10"/>
    <w:rsid w:val="00C66500"/>
    <w:rPr>
      <w:b/>
      <w:bCs/>
      <w:sz w:val="24"/>
      <w:szCs w:val="24"/>
      <w:lang w:eastAsia="ar-SA"/>
    </w:rPr>
  </w:style>
  <w:style w:type="paragraph" w:customStyle="1" w:styleId="Cog-body">
    <w:name w:val="Cog-body"/>
    <w:aliases w:val="Cog-boby,Cog-boby + Line spacing:  single,Cog-boby Char Char Char,Cog-boby Char Char Char Char,Cog-boby Char Char Char Char Char Char Char Char Char Char Char Char Char Char Char,Cog-body Char1 Char,cb,cb Char Char Char Char Char"/>
    <w:basedOn w:val="Normal"/>
    <w:link w:val="Cog-bodyChar"/>
    <w:rsid w:val="00C66500"/>
    <w:pPr>
      <w:keepNext/>
      <w:spacing w:before="60" w:after="60" w:line="260" w:lineRule="atLeast"/>
      <w:ind w:left="720"/>
      <w:jc w:val="both"/>
    </w:pPr>
    <w:rPr>
      <w:rFonts w:ascii="Arial" w:hAnsi="Arial"/>
      <w:sz w:val="20"/>
      <w:szCs w:val="20"/>
      <w:lang w:val="x-none" w:eastAsia="x-none"/>
    </w:rPr>
  </w:style>
  <w:style w:type="character" w:customStyle="1" w:styleId="Cog-bodyChar">
    <w:name w:val="Cog-body Char"/>
    <w:aliases w:val="Cog-boby Char,Cog-body Char1,Cog-body Char2,cb Char"/>
    <w:link w:val="Cog-body"/>
    <w:rsid w:val="00C66500"/>
    <w:rPr>
      <w:rFonts w:ascii="Arial" w:hAnsi="Arial"/>
    </w:rPr>
  </w:style>
  <w:style w:type="table" w:styleId="TableGrid">
    <w:name w:val="Table Grid"/>
    <w:basedOn w:val="TableNormal"/>
    <w:uiPriority w:val="39"/>
    <w:rsid w:val="00A436E2"/>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copy">
    <w:name w:val="bodycopy"/>
    <w:basedOn w:val="DefaultParagraphFont"/>
    <w:rsid w:val="002D4038"/>
  </w:style>
  <w:style w:type="paragraph" w:customStyle="1" w:styleId="text">
    <w:name w:val="text"/>
    <w:basedOn w:val="Normal"/>
    <w:rsid w:val="00E60E6F"/>
    <w:pPr>
      <w:spacing w:before="100" w:beforeAutospacing="1" w:after="100" w:afterAutospacing="1"/>
    </w:pPr>
    <w:rPr>
      <w:lang w:val="en-IN" w:eastAsia="en-IN" w:bidi="te-IN"/>
    </w:rPr>
  </w:style>
  <w:style w:type="character" w:styleId="IntenseReference">
    <w:name w:val="Intense Reference"/>
    <w:uiPriority w:val="32"/>
    <w:qFormat/>
    <w:rsid w:val="00E60E6F"/>
    <w:rPr>
      <w:b/>
      <w:bCs/>
      <w:smallCaps/>
      <w:color w:val="C0504D"/>
      <w:spacing w:val="5"/>
      <w:u w:val="single"/>
    </w:rPr>
  </w:style>
  <w:style w:type="paragraph" w:styleId="Quote">
    <w:name w:val="Quote"/>
    <w:basedOn w:val="Normal"/>
    <w:next w:val="Normal"/>
    <w:link w:val="QuoteChar"/>
    <w:uiPriority w:val="29"/>
    <w:qFormat/>
    <w:rsid w:val="00E60E6F"/>
    <w:pPr>
      <w:spacing w:after="200" w:line="276" w:lineRule="auto"/>
    </w:pPr>
    <w:rPr>
      <w:rFonts w:ascii="Calibri" w:hAnsi="Calibri"/>
      <w:i/>
      <w:iCs/>
      <w:color w:val="000000"/>
      <w:sz w:val="22"/>
      <w:szCs w:val="22"/>
    </w:rPr>
  </w:style>
  <w:style w:type="character" w:customStyle="1" w:styleId="QuoteChar">
    <w:name w:val="Quote Char"/>
    <w:link w:val="Quote"/>
    <w:uiPriority w:val="29"/>
    <w:rsid w:val="00E60E6F"/>
    <w:rPr>
      <w:rFonts w:ascii="Calibri" w:hAnsi="Calibri"/>
      <w:i/>
      <w:iCs/>
      <w:color w:val="000000"/>
      <w:sz w:val="22"/>
      <w:szCs w:val="22"/>
      <w:lang w:val="en-US" w:eastAsia="en-US"/>
    </w:rPr>
  </w:style>
  <w:style w:type="paragraph" w:styleId="FootnoteText">
    <w:name w:val="footnote text"/>
    <w:basedOn w:val="Normal"/>
    <w:link w:val="FootnoteTextChar"/>
    <w:rsid w:val="00A60BD3"/>
    <w:rPr>
      <w:sz w:val="20"/>
      <w:szCs w:val="20"/>
    </w:rPr>
  </w:style>
  <w:style w:type="character" w:customStyle="1" w:styleId="FootnoteTextChar">
    <w:name w:val="Footnote Text Char"/>
    <w:link w:val="FootnoteText"/>
    <w:rsid w:val="00A60BD3"/>
    <w:rPr>
      <w:lang w:val="en-US" w:eastAsia="en-US"/>
    </w:rPr>
  </w:style>
  <w:style w:type="paragraph" w:styleId="PlainText">
    <w:name w:val="Plain Text"/>
    <w:basedOn w:val="Normal"/>
    <w:link w:val="PlainTextChar"/>
    <w:rsid w:val="00A60BD3"/>
    <w:rPr>
      <w:rFonts w:ascii="Courier New" w:hAnsi="Courier New"/>
      <w:sz w:val="20"/>
      <w:szCs w:val="20"/>
    </w:rPr>
  </w:style>
  <w:style w:type="character" w:customStyle="1" w:styleId="PlainTextChar">
    <w:name w:val="Plain Text Char"/>
    <w:link w:val="PlainText"/>
    <w:rsid w:val="00A60BD3"/>
    <w:rPr>
      <w:rFonts w:ascii="Courier New" w:hAnsi="Courier New"/>
      <w:lang w:val="en-US" w:eastAsia="en-US"/>
    </w:rPr>
  </w:style>
  <w:style w:type="paragraph" w:customStyle="1" w:styleId="Objective">
    <w:name w:val="Objective"/>
    <w:basedOn w:val="Normal"/>
    <w:next w:val="BodyText"/>
    <w:rsid w:val="00A60BD3"/>
    <w:pPr>
      <w:spacing w:before="240" w:after="220" w:line="220" w:lineRule="atLeast"/>
    </w:pPr>
    <w:rPr>
      <w:rFonts w:ascii="Arial" w:hAnsi="Arial"/>
      <w:sz w:val="20"/>
      <w:szCs w:val="20"/>
    </w:rPr>
  </w:style>
  <w:style w:type="paragraph" w:customStyle="1" w:styleId="TableText">
    <w:name w:val="TableText"/>
    <w:basedOn w:val="Normal"/>
    <w:rsid w:val="00A60BD3"/>
    <w:pPr>
      <w:keepLines/>
      <w:widowControl w:val="0"/>
      <w:spacing w:before="120"/>
      <w:jc w:val="both"/>
    </w:pPr>
    <w:rPr>
      <w:rFonts w:ascii="Arial" w:hAnsi="Arial"/>
      <w:sz w:val="22"/>
    </w:rPr>
  </w:style>
  <w:style w:type="paragraph" w:customStyle="1" w:styleId="experience-jobtitle">
    <w:name w:val="experience - job title"/>
    <w:basedOn w:val="Normal"/>
    <w:rsid w:val="00346D65"/>
    <w:pPr>
      <w:keepNext/>
      <w:spacing w:after="200"/>
      <w:jc w:val="both"/>
    </w:pPr>
    <w:rPr>
      <w:rFonts w:ascii="Palatino" w:hAnsi="Palatino"/>
      <w:b/>
      <w:sz w:val="20"/>
      <w:szCs w:val="20"/>
    </w:rPr>
  </w:style>
  <w:style w:type="character" w:customStyle="1" w:styleId="middleheader">
    <w:name w:val="middleheader"/>
    <w:basedOn w:val="DefaultParagraphFont"/>
    <w:rsid w:val="00346D65"/>
  </w:style>
  <w:style w:type="paragraph" w:customStyle="1" w:styleId="Default">
    <w:name w:val="Default"/>
    <w:rsid w:val="009B34BC"/>
    <w:pPr>
      <w:autoSpaceDE w:val="0"/>
      <w:autoSpaceDN w:val="0"/>
      <w:adjustRightInd w:val="0"/>
    </w:pPr>
    <w:rPr>
      <w:color w:val="000000"/>
      <w:sz w:val="24"/>
      <w:szCs w:val="24"/>
      <w:lang w:val="en-US"/>
    </w:rPr>
  </w:style>
  <w:style w:type="character" w:styleId="Emphasis">
    <w:name w:val="Emphasis"/>
    <w:uiPriority w:val="20"/>
    <w:qFormat/>
    <w:rsid w:val="009B34BC"/>
    <w:rPr>
      <w:i/>
      <w:iCs/>
    </w:rPr>
  </w:style>
  <w:style w:type="paragraph" w:customStyle="1" w:styleId="NormalBullet">
    <w:name w:val="Normal Bullet"/>
    <w:basedOn w:val="Normal"/>
    <w:rsid w:val="00D57D67"/>
    <w:pPr>
      <w:numPr>
        <w:numId w:val="3"/>
      </w:numPr>
    </w:pPr>
  </w:style>
  <w:style w:type="paragraph" w:customStyle="1" w:styleId="Harshit">
    <w:name w:val="Harshit"/>
    <w:basedOn w:val="Normal"/>
    <w:link w:val="HarshitChar"/>
    <w:autoRedefine/>
    <w:qFormat/>
    <w:rsid w:val="000C2C2C"/>
    <w:rPr>
      <w:rFonts w:ascii="Arial" w:hAnsi="Arial"/>
      <w:sz w:val="20"/>
      <w:szCs w:val="20"/>
      <w:lang w:val="en-GB" w:eastAsia="x-none"/>
    </w:rPr>
  </w:style>
  <w:style w:type="character" w:customStyle="1" w:styleId="HarshitChar">
    <w:name w:val="Harshit Char"/>
    <w:link w:val="Harshit"/>
    <w:locked/>
    <w:rsid w:val="000C2C2C"/>
    <w:rPr>
      <w:rFonts w:ascii="Arial" w:hAnsi="Arial" w:cs="Arial"/>
      <w:lang w:val="en-GB"/>
    </w:rPr>
  </w:style>
  <w:style w:type="paragraph" w:customStyle="1" w:styleId="BulletedListText">
    <w:name w:val="Bulleted List Text"/>
    <w:basedOn w:val="Normal"/>
    <w:rsid w:val="005D1AEB"/>
    <w:pPr>
      <w:widowControl w:val="0"/>
      <w:tabs>
        <w:tab w:val="num" w:pos="2088"/>
      </w:tabs>
      <w:suppressAutoHyphens/>
      <w:ind w:left="2088" w:hanging="360"/>
      <w:jc w:val="both"/>
    </w:pPr>
    <w:rPr>
      <w:rFonts w:ascii="Palatino Linotype" w:eastAsia="MS Mincho" w:hAnsi="Palatino Linotype"/>
      <w:kern w:val="1"/>
      <w:sz w:val="20"/>
      <w:szCs w:val="20"/>
      <w:lang w:eastAsia="ja-JP"/>
    </w:rPr>
  </w:style>
  <w:style w:type="paragraph" w:styleId="NoSpacing">
    <w:name w:val="No Spacing"/>
    <w:link w:val="NoSpacingChar"/>
    <w:uiPriority w:val="1"/>
    <w:qFormat/>
    <w:rsid w:val="003A0E68"/>
    <w:rPr>
      <w:rFonts w:ascii="Calibri" w:hAnsi="Calibri"/>
      <w:sz w:val="22"/>
      <w:szCs w:val="22"/>
      <w:lang w:val="en-US"/>
    </w:rPr>
  </w:style>
  <w:style w:type="character" w:customStyle="1" w:styleId="NoSpacingChar">
    <w:name w:val="No Spacing Char"/>
    <w:link w:val="NoSpacing"/>
    <w:uiPriority w:val="1"/>
    <w:rsid w:val="003A0E68"/>
    <w:rPr>
      <w:rFonts w:ascii="Calibri" w:hAnsi="Calibri"/>
      <w:sz w:val="22"/>
      <w:szCs w:val="22"/>
      <w:lang w:val="en-US" w:eastAsia="en-US" w:bidi="ar-SA"/>
    </w:rPr>
  </w:style>
  <w:style w:type="character" w:styleId="CommentReference">
    <w:name w:val="annotation reference"/>
    <w:rsid w:val="00A62980"/>
    <w:rPr>
      <w:sz w:val="16"/>
      <w:szCs w:val="16"/>
    </w:rPr>
  </w:style>
  <w:style w:type="paragraph" w:styleId="CommentText">
    <w:name w:val="annotation text"/>
    <w:basedOn w:val="Normal"/>
    <w:link w:val="CommentTextChar"/>
    <w:rsid w:val="00A62980"/>
    <w:rPr>
      <w:sz w:val="20"/>
      <w:szCs w:val="20"/>
    </w:rPr>
  </w:style>
  <w:style w:type="character" w:customStyle="1" w:styleId="CommentTextChar">
    <w:name w:val="Comment Text Char"/>
    <w:link w:val="CommentText"/>
    <w:rsid w:val="00A62980"/>
    <w:rPr>
      <w:lang w:val="en-US" w:eastAsia="en-US"/>
    </w:rPr>
  </w:style>
  <w:style w:type="paragraph" w:styleId="CommentSubject">
    <w:name w:val="annotation subject"/>
    <w:basedOn w:val="CommentText"/>
    <w:next w:val="CommentText"/>
    <w:link w:val="CommentSubjectChar"/>
    <w:rsid w:val="00A62980"/>
    <w:rPr>
      <w:b/>
      <w:bCs/>
    </w:rPr>
  </w:style>
  <w:style w:type="character" w:customStyle="1" w:styleId="CommentSubjectChar">
    <w:name w:val="Comment Subject Char"/>
    <w:link w:val="CommentSubject"/>
    <w:rsid w:val="00A62980"/>
    <w:rPr>
      <w:b/>
      <w:bCs/>
      <w:lang w:val="en-US" w:eastAsia="en-US"/>
    </w:rPr>
  </w:style>
  <w:style w:type="paragraph" w:styleId="BalloonText">
    <w:name w:val="Balloon Text"/>
    <w:basedOn w:val="Normal"/>
    <w:link w:val="BalloonTextChar"/>
    <w:rsid w:val="00A62980"/>
    <w:rPr>
      <w:rFonts w:ascii="Segoe UI" w:hAnsi="Segoe UI"/>
      <w:sz w:val="18"/>
      <w:szCs w:val="18"/>
    </w:rPr>
  </w:style>
  <w:style w:type="character" w:customStyle="1" w:styleId="BalloonTextChar">
    <w:name w:val="Balloon Text Char"/>
    <w:link w:val="BalloonText"/>
    <w:rsid w:val="00A62980"/>
    <w:rPr>
      <w:rFonts w:ascii="Segoe UI" w:hAnsi="Segoe UI" w:cs="Segoe UI"/>
      <w:sz w:val="18"/>
      <w:szCs w:val="1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eader" Target="header3.xml" /><Relationship Id="rId11" Type="http://schemas.openxmlformats.org/officeDocument/2006/relationships/footer" Target="footer3.xml" /><Relationship Id="rId12" Type="http://schemas.openxmlformats.org/officeDocument/2006/relationships/theme" Target="theme/theme1.xml" /><Relationship Id="rId13" Type="http://schemas.openxmlformats.org/officeDocument/2006/relationships/numbering" Target="numbering.xml" /><Relationship Id="rId14"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https://rdxfootmark.naukri.com/v2/track/openCv?trackingInfo=3d5a350d243ffa7ed4b77297e736def4134f4b0419514c4847440321091b5b58120b120b12455f550e435601514841481f0f2b5613581957545f4d5d4a0e560c0a4257587a4553524f0853491b0a100314484a411b0b15416a44564a141a245d4340010b11051946595b0e53580f1b525a4553524f1b1c6&amp;docType=docx" TargetMode="External" /><Relationship Id="rId6" Type="http://schemas.openxmlformats.org/officeDocument/2006/relationships/header" Target="header1.xml" /><Relationship Id="rId7" Type="http://schemas.openxmlformats.org/officeDocument/2006/relationships/header" Target="header2.xml" /><Relationship Id="rId8" Type="http://schemas.openxmlformats.org/officeDocument/2006/relationships/footer" Target="footer1.xml" /><Relationship Id="rId9" Type="http://schemas.openxmlformats.org/officeDocument/2006/relationships/footer" Target="footer2.xml" /></Relationships>
</file>

<file path=word/_rels/numbering.xml.rels>&#65279;<?xml version="1.0" encoding="utf-8" standalone="yes"?><Relationships xmlns="http://schemas.openxmlformats.org/package/2006/relationships"><Relationship Id="rId1" Type="http://schemas.openxmlformats.org/officeDocument/2006/relationships/image" Target="media/image1.png" /></Relationships>
</file>

<file path=word/_rels/settings.xml.rels>&#65279;<?xml version="1.0" encoding="utf-8" standalone="yes"?><Relationships xmlns="http://schemas.openxmlformats.org/package/2006/relationships"><Relationship Id="rId1" Type="http://schemas.openxmlformats.org/officeDocument/2006/relationships/attachedTemplate" Target="file:///C:\Users\payal.panjwani\AppData\Local\Microsoft\Windows\Temporary%2520Internet%2520Files\Content.Outlook\24L5L9LT\Profile%2520-%2520Collabera%2520(9).dot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DFBCC4-7754-46BB-A042-2C78D8D3BF08}">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Profile%20-%20Collabera%20(9).dotx</Template>
  <TotalTime>117</TotalTime>
  <Pages>1</Pages>
  <Words>2359</Words>
  <Characters>13449</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Supplier Name Contact Number 1 Pranav Dave – 07600021812</vt:lpstr>
    </vt:vector>
  </TitlesOfParts>
  <Company/>
  <LinksUpToDate>false</LinksUpToDate>
  <CharactersWithSpaces>15777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Supplier Name Contact Number 1 Pranav Dave – 07600021812</dc:title>
  <dc:creator>payal.panjwani</dc:creator>
  <cp:lastModifiedBy>Khadar Basha Shaik</cp:lastModifiedBy>
  <cp:revision>163</cp:revision>
  <cp:lastPrinted>1899-12-31T18:30:00Z</cp:lastPrinted>
  <dcterms:created xsi:type="dcterms:W3CDTF">2023-08-19T15:17:00Z</dcterms:created>
  <dcterms:modified xsi:type="dcterms:W3CDTF">2024-01-22T15:56:00Z</dcterms:modified>
</cp:coreProperties>
</file>