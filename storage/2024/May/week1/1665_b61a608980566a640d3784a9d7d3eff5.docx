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A73D" w14:textId="5702CB60" w:rsidR="00A710B0" w:rsidRPr="0015214F" w:rsidRDefault="00570D4F" w:rsidP="00E20B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51657728" behindDoc="0" locked="0" layoutInCell="1" allowOverlap="1" wp14:anchorId="126E921D" wp14:editId="57023643">
            <wp:simplePos x="0" y="0"/>
            <wp:positionH relativeFrom="page">
              <wp:posOffset>5505450</wp:posOffset>
            </wp:positionH>
            <wp:positionV relativeFrom="paragraph">
              <wp:posOffset>-405894</wp:posOffset>
            </wp:positionV>
            <wp:extent cx="1146124" cy="12193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24" cy="1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14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5A153A">
        <w:rPr>
          <w:rFonts w:ascii="Times New Roman" w:hAnsi="Times New Roman" w:cs="Times New Roman"/>
          <w:b/>
          <w:sz w:val="24"/>
          <w:szCs w:val="24"/>
        </w:rPr>
        <w:t>RAJINI NARRA</w:t>
      </w:r>
    </w:p>
    <w:p w14:paraId="13F129A4" w14:textId="0C6C3A10" w:rsidR="00F95013" w:rsidRDefault="00C26BEA" w:rsidP="00E20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3170">
        <w:rPr>
          <w:rFonts w:ascii="Times New Roman" w:hAnsi="Times New Roman" w:cs="Times New Roman"/>
          <w:b/>
          <w:sz w:val="24"/>
          <w:szCs w:val="24"/>
        </w:rPr>
        <w:t>Email:</w:t>
      </w:r>
      <w:r w:rsidR="003A5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53A">
        <w:rPr>
          <w:rFonts w:ascii="Times New Roman" w:hAnsi="Times New Roman" w:cs="Times New Roman"/>
          <w:sz w:val="24"/>
          <w:szCs w:val="24"/>
        </w:rPr>
        <w:t>narrarajini431</w:t>
      </w:r>
      <w:r w:rsidRPr="00E92201">
        <w:rPr>
          <w:rFonts w:ascii="Times New Roman" w:hAnsi="Times New Roman" w:cs="Times New Roman"/>
          <w:sz w:val="24"/>
          <w:szCs w:val="24"/>
        </w:rPr>
        <w:t>@gmail.com</w:t>
      </w:r>
      <w:r w:rsidRPr="00E92201">
        <w:rPr>
          <w:rFonts w:ascii="Times New Roman" w:hAnsi="Times New Roman" w:cs="Times New Roman"/>
          <w:sz w:val="24"/>
          <w:szCs w:val="24"/>
        </w:rPr>
        <w:tab/>
      </w:r>
      <w:r w:rsidRPr="00E92201">
        <w:rPr>
          <w:rFonts w:ascii="Times New Roman" w:hAnsi="Times New Roman" w:cs="Times New Roman"/>
          <w:sz w:val="24"/>
          <w:szCs w:val="24"/>
        </w:rPr>
        <w:tab/>
      </w:r>
      <w:r w:rsidRPr="00E92201">
        <w:rPr>
          <w:rFonts w:ascii="Times New Roman" w:hAnsi="Times New Roman" w:cs="Times New Roman"/>
          <w:sz w:val="24"/>
          <w:szCs w:val="24"/>
        </w:rPr>
        <w:tab/>
      </w:r>
      <w:r w:rsidRPr="00E92201">
        <w:rPr>
          <w:rFonts w:ascii="Times New Roman" w:hAnsi="Times New Roman" w:cs="Times New Roman"/>
          <w:sz w:val="24"/>
          <w:szCs w:val="24"/>
        </w:rPr>
        <w:tab/>
      </w:r>
      <w:r w:rsidR="00296B9F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5EEEA939" w14:textId="1F93719F" w:rsidR="00C26BEA" w:rsidRPr="00E92201" w:rsidRDefault="00C26BEA" w:rsidP="00E20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3170">
        <w:rPr>
          <w:rFonts w:ascii="Times New Roman" w:hAnsi="Times New Roman" w:cs="Times New Roman"/>
          <w:b/>
          <w:sz w:val="24"/>
          <w:szCs w:val="24"/>
        </w:rPr>
        <w:t>Mobile:</w:t>
      </w:r>
      <w:r w:rsidR="003A5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53A">
        <w:rPr>
          <w:rFonts w:ascii="Times New Roman" w:hAnsi="Times New Roman" w:cs="Times New Roman"/>
          <w:sz w:val="24"/>
          <w:szCs w:val="24"/>
        </w:rPr>
        <w:t>8639604769</w:t>
      </w:r>
      <w:r w:rsidR="0055695E">
        <w:rPr>
          <w:rFonts w:ascii="Times New Roman" w:hAnsi="Times New Roman" w:cs="Times New Roman"/>
          <w:noProof/>
          <w:sz w:val="24"/>
          <w:szCs w:val="24"/>
        </w:rPr>
        <w:pict w14:anchorId="772C11FB">
          <v:rect id="_x0000_i1025" style="width:0;height:1.5pt" o:hralign="center" o:hrstd="t" o:hr="t" fillcolor="#a0a0a0" stroked="f"/>
        </w:pict>
      </w:r>
    </w:p>
    <w:tbl>
      <w:tblPr>
        <w:tblStyle w:val="GridTable4-Accent31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86"/>
      </w:tblGrid>
      <w:tr w:rsidR="001B3721" w:rsidRPr="00E92201" w14:paraId="73CF7B8B" w14:textId="77777777" w:rsidTr="0061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shd w:val="clear" w:color="auto" w:fill="BFBFBF" w:themeFill="background1" w:themeFillShade="BF"/>
          </w:tcPr>
          <w:p w14:paraId="04DED64A" w14:textId="77777777" w:rsidR="005A4C2E" w:rsidRPr="00E92201" w:rsidRDefault="001B3721" w:rsidP="00E20BB5">
            <w:pPr>
              <w:spacing w:line="276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lightGray"/>
                <w:shd w:val="clear" w:color="auto" w:fill="FFFFFF"/>
              </w:rPr>
              <w:t>CAREER OBJECTIVE:</w:t>
            </w:r>
          </w:p>
        </w:tc>
      </w:tr>
    </w:tbl>
    <w:p w14:paraId="79C37935" w14:textId="77777777" w:rsidR="00DE2DC2" w:rsidRDefault="00DE2DC2" w:rsidP="00DE2DC2">
      <w:pPr>
        <w:pStyle w:val="Heading5"/>
        <w:numPr>
          <w:ilvl w:val="0"/>
          <w:numId w:val="0"/>
        </w:numPr>
        <w:ind w:right="5"/>
        <w:rPr>
          <w:rFonts w:cs="Times New Roman"/>
        </w:rPr>
      </w:pPr>
      <w:r w:rsidRPr="007A517F">
        <w:rPr>
          <w:rStyle w:val="Strong"/>
          <w:rFonts w:eastAsia="Calibri" w:cs="Times New Roman"/>
          <w:color w:val="000000"/>
          <w:sz w:val="28"/>
          <w:szCs w:val="28"/>
          <w:u w:val="none"/>
          <w:lang w:val="en-GB"/>
        </w:rPr>
        <w:t xml:space="preserve">                                    </w:t>
      </w:r>
      <w:r w:rsidRPr="00B34FA0">
        <w:rPr>
          <w:rFonts w:cs="Times New Roman"/>
        </w:rPr>
        <w:t xml:space="preserve">                                                              </w:t>
      </w:r>
      <w:bookmarkStart w:id="0" w:name="_PictureBullets"/>
      <w:bookmarkEnd w:id="0"/>
    </w:p>
    <w:p w14:paraId="5B0DCDE1" w14:textId="1C0EC3D4" w:rsidR="00E126F8" w:rsidRDefault="00DE2DC2" w:rsidP="00DE2DC2">
      <w:pPr>
        <w:pStyle w:val="Heading5"/>
        <w:numPr>
          <w:ilvl w:val="0"/>
          <w:numId w:val="0"/>
        </w:numPr>
        <w:ind w:right="5"/>
        <w:rPr>
          <w:rFonts w:cs="Times New Roman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DE2DC2">
        <w:rPr>
          <w:b w:val="0"/>
          <w:sz w:val="24"/>
          <w:szCs w:val="24"/>
          <w:u w:val="none"/>
        </w:rPr>
        <w:t>A dedicated individual seeking a job to build up a career in a reputed organization like by facing challenging assignments and adding to success of organization</w:t>
      </w:r>
      <w:r w:rsidRPr="00DE2DC2">
        <w:rPr>
          <w:rFonts w:cs="Times New Roman"/>
          <w:b w:val="0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3BA012AC" w14:textId="77777777" w:rsidR="00DE2DC2" w:rsidRPr="00DE2DC2" w:rsidRDefault="00DE2DC2" w:rsidP="00DE2DC2">
      <w:pPr>
        <w:rPr>
          <w:lang w:val="en-US" w:eastAsia="zh-CN" w:bidi="hi-IN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26A" w:rsidRPr="00E92201" w14:paraId="1C6CCB45" w14:textId="77777777" w:rsidTr="0061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BFBFBF" w:themeFill="background1" w:themeFillShade="BF"/>
          </w:tcPr>
          <w:p w14:paraId="06F91379" w14:textId="2A2D64B2" w:rsidR="0061226A" w:rsidRPr="00E92201" w:rsidRDefault="0061226A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lightGray"/>
                <w:shd w:val="clear" w:color="auto" w:fill="FFFFFF"/>
              </w:rPr>
              <w:t>EDUCA</w:t>
            </w:r>
            <w:r w:rsidR="001975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lightGray"/>
                <w:shd w:val="clear" w:color="auto" w:fill="FFFFFF"/>
              </w:rPr>
              <w:t>T</w:t>
            </w: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lightGray"/>
                <w:shd w:val="clear" w:color="auto" w:fill="FFFFFF"/>
              </w:rPr>
              <w:t>IONAL QUALIFICATION:</w:t>
            </w:r>
          </w:p>
        </w:tc>
      </w:tr>
    </w:tbl>
    <w:tbl>
      <w:tblPr>
        <w:tblStyle w:val="GridTable4-Accent31"/>
        <w:tblpPr w:leftFromText="180" w:rightFromText="180" w:vertAnchor="text" w:horzAnchor="margin" w:tblpY="474"/>
        <w:tblW w:w="9290" w:type="dxa"/>
        <w:tblLook w:val="04A0" w:firstRow="1" w:lastRow="0" w:firstColumn="1" w:lastColumn="0" w:noHBand="0" w:noVBand="1"/>
      </w:tblPr>
      <w:tblGrid>
        <w:gridCol w:w="703"/>
        <w:gridCol w:w="1933"/>
        <w:gridCol w:w="2379"/>
        <w:gridCol w:w="1982"/>
        <w:gridCol w:w="1123"/>
        <w:gridCol w:w="1170"/>
      </w:tblGrid>
      <w:tr w:rsidR="00574E63" w:rsidRPr="00E92201" w14:paraId="503A42B1" w14:textId="77777777" w:rsidTr="00197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4BEE664" w14:textId="488989E0" w:rsidR="0070034A" w:rsidRPr="00E92201" w:rsidRDefault="0070034A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="003A5B9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.N</w:t>
            </w: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934" w:type="dxa"/>
          </w:tcPr>
          <w:p w14:paraId="7A995960" w14:textId="77777777" w:rsidR="0070034A" w:rsidRPr="00E92201" w:rsidRDefault="0070034A" w:rsidP="00E20BB5">
            <w:pPr>
              <w:tabs>
                <w:tab w:val="left" w:pos="532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Q</w:t>
            </w:r>
            <w:r w:rsidR="00574E63"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ualifica</w:t>
            </w: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tion</w:t>
            </w:r>
          </w:p>
        </w:tc>
        <w:tc>
          <w:tcPr>
            <w:tcW w:w="2382" w:type="dxa"/>
          </w:tcPr>
          <w:p w14:paraId="6806A9EA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1982" w:type="dxa"/>
          </w:tcPr>
          <w:p w14:paraId="62B16187" w14:textId="77777777" w:rsidR="0070034A" w:rsidRPr="00E92201" w:rsidRDefault="0070034A" w:rsidP="00E20BB5">
            <w:pPr>
              <w:tabs>
                <w:tab w:val="left" w:pos="532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124" w:type="dxa"/>
          </w:tcPr>
          <w:p w14:paraId="49F76AFC" w14:textId="77777777" w:rsidR="0070034A" w:rsidRPr="00E92201" w:rsidRDefault="0070034A" w:rsidP="00E20BB5">
            <w:pPr>
              <w:tabs>
                <w:tab w:val="left" w:pos="532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Year</w:t>
            </w:r>
          </w:p>
        </w:tc>
        <w:tc>
          <w:tcPr>
            <w:tcW w:w="1171" w:type="dxa"/>
          </w:tcPr>
          <w:p w14:paraId="33D01173" w14:textId="77777777" w:rsidR="0070034A" w:rsidRPr="00E92201" w:rsidRDefault="0070034A" w:rsidP="00E20BB5">
            <w:pPr>
              <w:tabs>
                <w:tab w:val="left" w:pos="532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CGPA</w:t>
            </w:r>
          </w:p>
        </w:tc>
      </w:tr>
      <w:tr w:rsidR="00574E63" w:rsidRPr="00E92201" w14:paraId="5156134A" w14:textId="77777777" w:rsidTr="0019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61D58F0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1934" w:type="dxa"/>
          </w:tcPr>
          <w:p w14:paraId="0EE9EAD3" w14:textId="05447F57" w:rsidR="0070034A" w:rsidRPr="00E92201" w:rsidRDefault="00632A7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B.Tech </w:t>
            </w:r>
          </w:p>
        </w:tc>
        <w:tc>
          <w:tcPr>
            <w:tcW w:w="2382" w:type="dxa"/>
          </w:tcPr>
          <w:p w14:paraId="3EE248E4" w14:textId="7826A249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LBRCE,</w:t>
            </w:r>
            <w:r w:rsidR="003A5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Mylavaram</w:t>
            </w:r>
            <w:r w:rsidR="005A15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14:paraId="0A131B10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</w:p>
        </w:tc>
        <w:tc>
          <w:tcPr>
            <w:tcW w:w="1124" w:type="dxa"/>
          </w:tcPr>
          <w:p w14:paraId="1A01EC30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2017-2021</w:t>
            </w:r>
          </w:p>
        </w:tc>
        <w:tc>
          <w:tcPr>
            <w:tcW w:w="1171" w:type="dxa"/>
          </w:tcPr>
          <w:p w14:paraId="56CEA9D4" w14:textId="65C043A5" w:rsidR="0070034A" w:rsidRPr="00E92201" w:rsidRDefault="00632A7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  <w:r w:rsidR="005569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E63" w:rsidRPr="00E92201" w14:paraId="7EED10E5" w14:textId="77777777" w:rsidTr="0019758B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E2EDF96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1934" w:type="dxa"/>
          </w:tcPr>
          <w:p w14:paraId="1744784D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382" w:type="dxa"/>
          </w:tcPr>
          <w:p w14:paraId="38C7F0B9" w14:textId="71F8FD9F" w:rsidR="0070034A" w:rsidRPr="00E92201" w:rsidRDefault="005A153A" w:rsidP="00E20BB5">
            <w:pPr>
              <w:tabs>
                <w:tab w:val="left" w:pos="53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</w:t>
            </w:r>
            <w:r w:rsidR="001C0D8B">
              <w:rPr>
                <w:rFonts w:ascii="Times New Roman" w:hAnsi="Times New Roman" w:cs="Times New Roman"/>
                <w:sz w:val="24"/>
                <w:szCs w:val="24"/>
              </w:rPr>
              <w:t xml:space="preserve"> junior</w:t>
            </w:r>
            <w:r w:rsidR="003A5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4E63" w:rsidRPr="00E92201">
              <w:rPr>
                <w:rFonts w:ascii="Times New Roman" w:hAnsi="Times New Roman" w:cs="Times New Roman"/>
                <w:sz w:val="24"/>
                <w:szCs w:val="24"/>
              </w:rPr>
              <w:t>College,</w:t>
            </w:r>
            <w:r w:rsidR="003A5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Vijayawada.</w:t>
            </w:r>
          </w:p>
        </w:tc>
        <w:tc>
          <w:tcPr>
            <w:tcW w:w="1982" w:type="dxa"/>
          </w:tcPr>
          <w:p w14:paraId="696ABF5F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BIEAP</w:t>
            </w:r>
          </w:p>
        </w:tc>
        <w:tc>
          <w:tcPr>
            <w:tcW w:w="1124" w:type="dxa"/>
          </w:tcPr>
          <w:p w14:paraId="3F3C9B5E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2015-2017</w:t>
            </w:r>
          </w:p>
        </w:tc>
        <w:tc>
          <w:tcPr>
            <w:tcW w:w="1171" w:type="dxa"/>
          </w:tcPr>
          <w:p w14:paraId="132148A8" w14:textId="3F1F0C56" w:rsidR="0070034A" w:rsidRPr="00E92201" w:rsidRDefault="005A153A" w:rsidP="00E20BB5">
            <w:pPr>
              <w:tabs>
                <w:tab w:val="left" w:pos="53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</w:t>
            </w:r>
          </w:p>
        </w:tc>
      </w:tr>
      <w:tr w:rsidR="00574E63" w:rsidRPr="00E92201" w14:paraId="63AA2B58" w14:textId="77777777" w:rsidTr="0019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7AE2669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</w:p>
        </w:tc>
        <w:tc>
          <w:tcPr>
            <w:tcW w:w="1934" w:type="dxa"/>
          </w:tcPr>
          <w:p w14:paraId="1F0488DA" w14:textId="440DC00B" w:rsidR="0070034A" w:rsidRPr="00E92201" w:rsidRDefault="00B72548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82" w:type="dxa"/>
          </w:tcPr>
          <w:p w14:paraId="0C02CC98" w14:textId="7D2CCF84" w:rsidR="0070034A" w:rsidRPr="00E92201" w:rsidRDefault="00300DA8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high</w:t>
            </w:r>
            <w:r w:rsidR="00544555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574E63" w:rsidRPr="00E922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A5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Tiruvu</w:t>
            </w:r>
            <w:r w:rsidR="00544555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="005A15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14:paraId="626F9BF0" w14:textId="65B93D0E" w:rsidR="0070034A" w:rsidRPr="00E92201" w:rsidRDefault="00B72548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BSEAP</w:t>
            </w:r>
          </w:p>
        </w:tc>
        <w:tc>
          <w:tcPr>
            <w:tcW w:w="1124" w:type="dxa"/>
          </w:tcPr>
          <w:p w14:paraId="6EBE3348" w14:textId="77777777" w:rsidR="0070034A" w:rsidRPr="00E92201" w:rsidRDefault="00574E63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171" w:type="dxa"/>
          </w:tcPr>
          <w:p w14:paraId="11C23CFB" w14:textId="4137B022" w:rsidR="0070034A" w:rsidRPr="00E92201" w:rsidRDefault="005A153A" w:rsidP="00E20BB5">
            <w:pPr>
              <w:tabs>
                <w:tab w:val="left" w:pos="53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</w:tbl>
    <w:p w14:paraId="4A8DE523" w14:textId="77777777" w:rsidR="00296B9F" w:rsidRPr="00E92201" w:rsidRDefault="00296B9F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238" w:rsidRPr="00E92201" w14:paraId="448297FE" w14:textId="77777777" w:rsidTr="00F97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9C3AA5" w14:textId="77777777" w:rsidR="00F97238" w:rsidRPr="00E92201" w:rsidRDefault="00F97238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 SKILLS:</w:t>
            </w:r>
          </w:p>
        </w:tc>
      </w:tr>
    </w:tbl>
    <w:p w14:paraId="46DC3F1F" w14:textId="77777777" w:rsidR="0019758B" w:rsidRDefault="0019758B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0DD31F" w14:textId="350021D1" w:rsidR="00F97238" w:rsidRDefault="00F97238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="00632A73">
        <w:rPr>
          <w:rFonts w:ascii="Times New Roman" w:hAnsi="Times New Roman" w:cs="Times New Roman"/>
          <w:sz w:val="24"/>
          <w:szCs w:val="24"/>
        </w:rPr>
        <w:t xml:space="preserve"> SQL</w:t>
      </w:r>
      <w:r w:rsidR="005A153A">
        <w:rPr>
          <w:rFonts w:ascii="Times New Roman" w:hAnsi="Times New Roman" w:cs="Times New Roman"/>
          <w:sz w:val="24"/>
          <w:szCs w:val="24"/>
        </w:rPr>
        <w:t xml:space="preserve">, </w:t>
      </w:r>
      <w:r w:rsidRPr="00E92201">
        <w:rPr>
          <w:rFonts w:ascii="Times New Roman" w:hAnsi="Times New Roman" w:cs="Times New Roman"/>
          <w:sz w:val="24"/>
          <w:szCs w:val="24"/>
        </w:rPr>
        <w:t>Python</w:t>
      </w:r>
      <w:r w:rsidR="005A153A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6A694305" w14:textId="401F9A09" w:rsidR="00296B9F" w:rsidRPr="00E20BB5" w:rsidRDefault="00296B9F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B9F">
        <w:rPr>
          <w:rFonts w:ascii="Times New Roman" w:hAnsi="Times New Roman" w:cs="Times New Roman"/>
          <w:b/>
          <w:sz w:val="24"/>
          <w:szCs w:val="24"/>
        </w:rPr>
        <w:t>Packages: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BB5">
        <w:rPr>
          <w:rFonts w:ascii="Times New Roman" w:hAnsi="Times New Roman" w:cs="Times New Roman"/>
          <w:sz w:val="24"/>
          <w:szCs w:val="24"/>
        </w:rPr>
        <w:t>Ms Office</w:t>
      </w:r>
    </w:p>
    <w:p w14:paraId="633D1332" w14:textId="14087739" w:rsidR="00731139" w:rsidRPr="00E92201" w:rsidRDefault="00F97238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Certifications:</w:t>
      </w:r>
      <w:r w:rsidR="00E20BB5">
        <w:rPr>
          <w:rFonts w:ascii="Times New Roman" w:hAnsi="Times New Roman" w:cs="Times New Roman"/>
          <w:sz w:val="24"/>
          <w:szCs w:val="24"/>
        </w:rPr>
        <w:t xml:space="preserve"> </w:t>
      </w:r>
      <w:r w:rsidR="00C556C1" w:rsidRPr="00E92201">
        <w:rPr>
          <w:rFonts w:ascii="Times New Roman" w:hAnsi="Times New Roman" w:cs="Times New Roman"/>
          <w:sz w:val="24"/>
          <w:szCs w:val="24"/>
        </w:rPr>
        <w:t xml:space="preserve">NPTEL </w:t>
      </w:r>
      <w:r w:rsidR="003A5B94">
        <w:rPr>
          <w:rFonts w:ascii="Times New Roman" w:hAnsi="Times New Roman" w:cs="Times New Roman"/>
          <w:sz w:val="24"/>
          <w:szCs w:val="24"/>
        </w:rPr>
        <w:t>C</w:t>
      </w:r>
      <w:r w:rsidR="00C556C1" w:rsidRPr="00E92201">
        <w:rPr>
          <w:rFonts w:ascii="Times New Roman" w:hAnsi="Times New Roman" w:cs="Times New Roman"/>
          <w:sz w:val="24"/>
          <w:szCs w:val="24"/>
        </w:rPr>
        <w:t>ertifications</w:t>
      </w:r>
      <w:r w:rsidR="00CE78DD" w:rsidRPr="00E92201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39165316" w14:textId="645A988E" w:rsidR="00731139" w:rsidRPr="00E92201" w:rsidRDefault="00F836F0" w:rsidP="00E20BB5">
      <w:pPr>
        <w:pStyle w:val="ListParagraph"/>
        <w:numPr>
          <w:ilvl w:val="0"/>
          <w:numId w:val="2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 through programming in C.</w:t>
      </w:r>
    </w:p>
    <w:p w14:paraId="0D459C5C" w14:textId="5480AD07" w:rsidR="00F97238" w:rsidRPr="005A153A" w:rsidRDefault="00C556C1" w:rsidP="005A153A">
      <w:pPr>
        <w:pStyle w:val="ListParagraph"/>
        <w:numPr>
          <w:ilvl w:val="0"/>
          <w:numId w:val="2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 xml:space="preserve">Joy of Computing using </w:t>
      </w:r>
      <w:r w:rsidR="00F836F0">
        <w:rPr>
          <w:rFonts w:ascii="Times New Roman" w:hAnsi="Times New Roman" w:cs="Times New Roman"/>
          <w:sz w:val="24"/>
          <w:szCs w:val="24"/>
        </w:rPr>
        <w:t>P</w:t>
      </w:r>
      <w:r w:rsidRPr="00E92201">
        <w:rPr>
          <w:rFonts w:ascii="Times New Roman" w:hAnsi="Times New Roman" w:cs="Times New Roman"/>
          <w:sz w:val="24"/>
          <w:szCs w:val="24"/>
        </w:rPr>
        <w:t>ython</w:t>
      </w:r>
      <w:r w:rsidR="004E7A3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8C34F6" w14:textId="351BDB4A" w:rsidR="00731139" w:rsidRPr="00E92201" w:rsidRDefault="008D53F6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Projects:</w:t>
      </w:r>
      <w:r w:rsidRPr="00E92201">
        <w:rPr>
          <w:rFonts w:ascii="Times New Roman" w:hAnsi="Times New Roman" w:cs="Times New Roman"/>
          <w:sz w:val="24"/>
          <w:szCs w:val="24"/>
        </w:rPr>
        <w:t xml:space="preserve"> </w:t>
      </w:r>
      <w:r w:rsidR="003A5B94">
        <w:rPr>
          <w:rFonts w:ascii="Times New Roman" w:hAnsi="Times New Roman" w:cs="Times New Roman"/>
          <w:sz w:val="24"/>
          <w:szCs w:val="24"/>
        </w:rPr>
        <w:t>C</w:t>
      </w:r>
      <w:r w:rsidRPr="00E92201">
        <w:rPr>
          <w:rFonts w:ascii="Times New Roman" w:hAnsi="Times New Roman" w:cs="Times New Roman"/>
          <w:sz w:val="24"/>
          <w:szCs w:val="24"/>
        </w:rPr>
        <w:t>ompleted project</w:t>
      </w:r>
      <w:r w:rsidR="0089001E" w:rsidRPr="00E92201">
        <w:rPr>
          <w:rFonts w:ascii="Times New Roman" w:hAnsi="Times New Roman" w:cs="Times New Roman"/>
          <w:sz w:val="24"/>
          <w:szCs w:val="24"/>
        </w:rPr>
        <w:t>s</w:t>
      </w:r>
      <w:r w:rsidRPr="00E92201">
        <w:rPr>
          <w:rFonts w:ascii="Times New Roman" w:hAnsi="Times New Roman" w:cs="Times New Roman"/>
          <w:sz w:val="24"/>
          <w:szCs w:val="24"/>
        </w:rPr>
        <w:t xml:space="preserve"> on </w:t>
      </w:r>
    </w:p>
    <w:p w14:paraId="336E28BD" w14:textId="0DF8EAB3" w:rsidR="00731139" w:rsidRPr="00110D9E" w:rsidRDefault="002F4DBC" w:rsidP="00110D9E">
      <w:pPr>
        <w:pStyle w:val="ListParagraph"/>
        <w:numPr>
          <w:ilvl w:val="0"/>
          <w:numId w:val="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Remote Jammer using IC555.</w:t>
      </w:r>
    </w:p>
    <w:p w14:paraId="24719723" w14:textId="77777777" w:rsidR="00973D92" w:rsidRDefault="00C125EF" w:rsidP="00973D92">
      <w:pPr>
        <w:pStyle w:val="ListParagraph"/>
        <w:numPr>
          <w:ilvl w:val="0"/>
          <w:numId w:val="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done a mini project in Measuring Dissolved Oxygen Concentration in Aqua Culture.</w:t>
      </w:r>
    </w:p>
    <w:p w14:paraId="11A6BAEA" w14:textId="517C3106" w:rsidR="00C2594E" w:rsidRPr="00973D92" w:rsidRDefault="00C2594E" w:rsidP="00973D92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D92">
        <w:rPr>
          <w:rFonts w:ascii="Times New Roman" w:hAnsi="Times New Roman" w:cs="Times New Roman"/>
          <w:b/>
          <w:bCs/>
          <w:sz w:val="24"/>
          <w:szCs w:val="24"/>
        </w:rPr>
        <w:t>Internship:</w:t>
      </w:r>
    </w:p>
    <w:p w14:paraId="1B72E2F4" w14:textId="24F79D42" w:rsidR="00C2594E" w:rsidRDefault="00C2594E" w:rsidP="00C2594E">
      <w:pPr>
        <w:pStyle w:val="ListParagraph"/>
        <w:numPr>
          <w:ilvl w:val="0"/>
          <w:numId w:val="23"/>
        </w:numPr>
        <w:tabs>
          <w:tab w:val="left" w:pos="53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4E">
        <w:rPr>
          <w:rFonts w:ascii="Times New Roman" w:hAnsi="Times New Roman" w:cs="Times New Roman"/>
          <w:sz w:val="24"/>
          <w:szCs w:val="24"/>
        </w:rPr>
        <w:t xml:space="preserve">I did my industrial training </w:t>
      </w:r>
      <w:r w:rsidR="00614515">
        <w:rPr>
          <w:rFonts w:ascii="Times New Roman" w:hAnsi="Times New Roman" w:cs="Times New Roman"/>
          <w:sz w:val="24"/>
          <w:szCs w:val="24"/>
        </w:rPr>
        <w:t>for</w:t>
      </w:r>
      <w:r w:rsidRPr="00C2594E">
        <w:rPr>
          <w:rFonts w:ascii="Times New Roman" w:hAnsi="Times New Roman" w:cs="Times New Roman"/>
          <w:sz w:val="24"/>
          <w:szCs w:val="24"/>
        </w:rPr>
        <w:t xml:space="preserve"> a period of 15 days in “</w:t>
      </w:r>
      <w:r w:rsidRPr="00C2594E">
        <w:rPr>
          <w:rFonts w:ascii="Times New Roman" w:hAnsi="Times New Roman" w:cs="Times New Roman"/>
          <w:b/>
          <w:bCs/>
          <w:sz w:val="24"/>
          <w:szCs w:val="24"/>
        </w:rPr>
        <w:t>NTTPS</w:t>
      </w:r>
      <w:r w:rsidRPr="00C2594E">
        <w:rPr>
          <w:rFonts w:ascii="Times New Roman" w:hAnsi="Times New Roman" w:cs="Times New Roman"/>
          <w:sz w:val="24"/>
          <w:szCs w:val="24"/>
        </w:rPr>
        <w:t>”, IBM, and this training gave me good knowledge on the usage and working with various equipments.</w:t>
      </w:r>
    </w:p>
    <w:p w14:paraId="71E06B11" w14:textId="4DE85A28" w:rsidR="009652CA" w:rsidRDefault="009652CA" w:rsidP="009652CA">
      <w:pPr>
        <w:tabs>
          <w:tab w:val="left" w:pos="532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52CA">
        <w:rPr>
          <w:rFonts w:ascii="Times New Roman" w:hAnsi="Times New Roman" w:cs="Times New Roman"/>
          <w:b/>
          <w:bCs/>
          <w:sz w:val="24"/>
          <w:szCs w:val="24"/>
        </w:rPr>
        <w:t>Industrial Visit:</w:t>
      </w:r>
    </w:p>
    <w:p w14:paraId="65D788CB" w14:textId="523C05F5" w:rsidR="009652CA" w:rsidRPr="00635CEE" w:rsidRDefault="009652CA" w:rsidP="009652CA">
      <w:pPr>
        <w:pStyle w:val="ListParagraph"/>
        <w:numPr>
          <w:ilvl w:val="0"/>
          <w:numId w:val="23"/>
        </w:numPr>
        <w:tabs>
          <w:tab w:val="left" w:pos="53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CEE">
        <w:rPr>
          <w:rFonts w:ascii="Times New Roman" w:hAnsi="Times New Roman" w:cs="Times New Roman"/>
          <w:sz w:val="24"/>
          <w:szCs w:val="24"/>
        </w:rPr>
        <w:lastRenderedPageBreak/>
        <w:t>Visited “</w:t>
      </w:r>
      <w:r w:rsidRPr="00635CEE">
        <w:rPr>
          <w:rFonts w:ascii="Times New Roman" w:hAnsi="Times New Roman" w:cs="Times New Roman"/>
          <w:b/>
          <w:bCs/>
          <w:sz w:val="24"/>
          <w:szCs w:val="24"/>
        </w:rPr>
        <w:t>COCO-COLA</w:t>
      </w:r>
      <w:r w:rsidRPr="00635CEE">
        <w:rPr>
          <w:rFonts w:ascii="Times New Roman" w:hAnsi="Times New Roman" w:cs="Times New Roman"/>
          <w:sz w:val="24"/>
          <w:szCs w:val="24"/>
        </w:rPr>
        <w:t xml:space="preserve">” </w:t>
      </w:r>
      <w:r w:rsidR="00635CEE" w:rsidRPr="00635CEE">
        <w:rPr>
          <w:rFonts w:ascii="Times New Roman" w:hAnsi="Times New Roman" w:cs="Times New Roman"/>
          <w:sz w:val="24"/>
          <w:szCs w:val="24"/>
        </w:rPr>
        <w:t xml:space="preserve">Company Beverages Indian, </w:t>
      </w:r>
      <w:proofErr w:type="spellStart"/>
      <w:r w:rsidR="00635CEE" w:rsidRPr="00635CEE"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 w:rsidR="00635CEE" w:rsidRPr="00635CE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139" w:rsidRPr="00E92201" w14:paraId="75B5E9E4" w14:textId="77777777" w:rsidTr="00731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369319" w14:textId="77777777" w:rsidR="00731139" w:rsidRPr="00E92201" w:rsidRDefault="00731139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ACHIEVEMENTS:</w:t>
            </w:r>
          </w:p>
        </w:tc>
      </w:tr>
    </w:tbl>
    <w:p w14:paraId="1289BC08" w14:textId="77777777" w:rsidR="0019758B" w:rsidRDefault="0019758B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E21D52" w14:textId="2A7CD87B" w:rsidR="00326CA7" w:rsidRPr="00296B9F" w:rsidRDefault="00731139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Academic</w:t>
      </w:r>
      <w:r w:rsidR="00CE78DD" w:rsidRPr="00E92201">
        <w:rPr>
          <w:rFonts w:ascii="Times New Roman" w:hAnsi="Times New Roman" w:cs="Times New Roman"/>
          <w:b/>
          <w:sz w:val="24"/>
          <w:szCs w:val="24"/>
        </w:rPr>
        <w:t>:</w:t>
      </w:r>
    </w:p>
    <w:p w14:paraId="088B7F9A" w14:textId="77174CDA" w:rsidR="00296B9F" w:rsidRDefault="00C125EF" w:rsidP="00E20BB5">
      <w:pPr>
        <w:pStyle w:val="ListParagraph"/>
        <w:numPr>
          <w:ilvl w:val="0"/>
          <w:numId w:val="10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won a cash prize for attending all classes without fail.</w:t>
      </w:r>
    </w:p>
    <w:p w14:paraId="0519724A" w14:textId="31B12626" w:rsidR="00C125EF" w:rsidRPr="00E20BB5" w:rsidRDefault="00C125EF" w:rsidP="00E20BB5">
      <w:pPr>
        <w:pStyle w:val="ListParagraph"/>
        <w:numPr>
          <w:ilvl w:val="0"/>
          <w:numId w:val="10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as a </w:t>
      </w:r>
      <w:r w:rsidRPr="00C2594E">
        <w:rPr>
          <w:rFonts w:ascii="Times New Roman" w:hAnsi="Times New Roman" w:cs="Times New Roman"/>
          <w:b/>
          <w:bCs/>
          <w:sz w:val="24"/>
          <w:szCs w:val="24"/>
        </w:rPr>
        <w:t>School People Leader</w:t>
      </w:r>
      <w:r>
        <w:rPr>
          <w:rFonts w:ascii="Times New Roman" w:hAnsi="Times New Roman" w:cs="Times New Roman"/>
          <w:sz w:val="24"/>
          <w:szCs w:val="24"/>
        </w:rPr>
        <w:t xml:space="preserve"> at school level.</w:t>
      </w:r>
    </w:p>
    <w:p w14:paraId="6AAADBE2" w14:textId="77777777" w:rsidR="00055D60" w:rsidRPr="00E92201" w:rsidRDefault="00326CA7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Co</w:t>
      </w:r>
      <w:r w:rsidR="00DE2DC2">
        <w:rPr>
          <w:rFonts w:ascii="Times New Roman" w:hAnsi="Times New Roman" w:cs="Times New Roman"/>
          <w:b/>
          <w:sz w:val="24"/>
          <w:szCs w:val="24"/>
        </w:rPr>
        <w:t>-</w:t>
      </w:r>
      <w:r w:rsidRPr="00E92201">
        <w:rPr>
          <w:rFonts w:ascii="Times New Roman" w:hAnsi="Times New Roman" w:cs="Times New Roman"/>
          <w:b/>
          <w:sz w:val="24"/>
          <w:szCs w:val="24"/>
        </w:rPr>
        <w:t>curricular</w:t>
      </w:r>
      <w:r w:rsidR="00CE78DD" w:rsidRPr="00E9220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7C25BFF" w14:textId="65E94A50" w:rsidR="00055D60" w:rsidRPr="00E92201" w:rsidRDefault="00C125EF" w:rsidP="00E20BB5">
      <w:pPr>
        <w:pStyle w:val="ListParagraph"/>
        <w:numPr>
          <w:ilvl w:val="0"/>
          <w:numId w:val="11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286D91">
        <w:rPr>
          <w:rFonts w:ascii="Times New Roman" w:hAnsi="Times New Roman" w:cs="Times New Roman"/>
          <w:sz w:val="24"/>
          <w:szCs w:val="24"/>
        </w:rPr>
        <w:t xml:space="preserve"> </w:t>
      </w:r>
      <w:r w:rsidRPr="00286D91">
        <w:rPr>
          <w:rFonts w:ascii="Times New Roman" w:hAnsi="Times New Roman" w:cs="Times New Roman"/>
          <w:b/>
          <w:bCs/>
          <w:sz w:val="24"/>
          <w:szCs w:val="24"/>
        </w:rPr>
        <w:t>”ISOI”,</w:t>
      </w:r>
      <w:r w:rsidR="00286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also participated in the event of “Circuit Design” in ISOI.</w:t>
      </w:r>
    </w:p>
    <w:p w14:paraId="095E0ED5" w14:textId="13CA0914" w:rsidR="00296B9F" w:rsidRDefault="003A5B94" w:rsidP="00C125EF">
      <w:pPr>
        <w:pStyle w:val="ListParagraph"/>
        <w:numPr>
          <w:ilvl w:val="0"/>
          <w:numId w:val="11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26CA7" w:rsidRPr="00E92201">
        <w:rPr>
          <w:rFonts w:ascii="Times New Roman" w:hAnsi="Times New Roman" w:cs="Times New Roman"/>
          <w:sz w:val="24"/>
          <w:szCs w:val="24"/>
        </w:rPr>
        <w:t xml:space="preserve">articipated in </w:t>
      </w:r>
      <w:r w:rsidR="00C125EF">
        <w:rPr>
          <w:rFonts w:ascii="Times New Roman" w:hAnsi="Times New Roman" w:cs="Times New Roman"/>
          <w:sz w:val="24"/>
          <w:szCs w:val="24"/>
        </w:rPr>
        <w:t>many “</w:t>
      </w:r>
      <w:r w:rsidR="00C125EF" w:rsidRPr="00286D91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C125EF">
        <w:rPr>
          <w:rFonts w:ascii="Times New Roman" w:hAnsi="Times New Roman" w:cs="Times New Roman"/>
          <w:sz w:val="24"/>
          <w:szCs w:val="24"/>
        </w:rPr>
        <w:t xml:space="preserve">” conducted by </w:t>
      </w:r>
      <w:r w:rsidR="00C125EF" w:rsidRPr="00286D91">
        <w:rPr>
          <w:rFonts w:ascii="Times New Roman" w:hAnsi="Times New Roman" w:cs="Times New Roman"/>
          <w:b/>
          <w:bCs/>
          <w:sz w:val="24"/>
          <w:szCs w:val="24"/>
        </w:rPr>
        <w:t>ISRO i</w:t>
      </w:r>
      <w:r w:rsidR="00C125EF">
        <w:rPr>
          <w:rFonts w:ascii="Times New Roman" w:hAnsi="Times New Roman" w:cs="Times New Roman"/>
          <w:sz w:val="24"/>
          <w:szCs w:val="24"/>
        </w:rPr>
        <w:t xml:space="preserve">n LBRCE College. </w:t>
      </w:r>
    </w:p>
    <w:p w14:paraId="0411DE54" w14:textId="66C92D3E" w:rsidR="00746B1B" w:rsidRPr="00746B1B" w:rsidRDefault="00746B1B" w:rsidP="00746B1B">
      <w:pPr>
        <w:pStyle w:val="ListParagraph"/>
        <w:numPr>
          <w:ilvl w:val="0"/>
          <w:numId w:val="11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MEDHA-quiz in LAKSHYA-2k19 Fest in our college.</w:t>
      </w:r>
    </w:p>
    <w:p w14:paraId="786BB12E" w14:textId="716A2D58" w:rsidR="00055D60" w:rsidRPr="00FA5067" w:rsidRDefault="00326CA7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2201">
        <w:rPr>
          <w:rFonts w:ascii="Times New Roman" w:hAnsi="Times New Roman" w:cs="Times New Roman"/>
          <w:b/>
          <w:sz w:val="24"/>
          <w:szCs w:val="24"/>
        </w:rPr>
        <w:t>Extra</w:t>
      </w:r>
      <w:r w:rsidR="003A5B94">
        <w:rPr>
          <w:rFonts w:ascii="Times New Roman" w:hAnsi="Times New Roman" w:cs="Times New Roman"/>
          <w:b/>
          <w:sz w:val="24"/>
          <w:szCs w:val="24"/>
        </w:rPr>
        <w:t>-</w:t>
      </w:r>
      <w:r w:rsidRPr="00E92201">
        <w:rPr>
          <w:rFonts w:ascii="Times New Roman" w:hAnsi="Times New Roman" w:cs="Times New Roman"/>
          <w:b/>
          <w:sz w:val="24"/>
          <w:szCs w:val="24"/>
        </w:rPr>
        <w:t xml:space="preserve">Curricular: </w:t>
      </w:r>
    </w:p>
    <w:p w14:paraId="56792D91" w14:textId="7CF657B6" w:rsidR="006B0D75" w:rsidRDefault="00C125EF" w:rsidP="00E20BB5">
      <w:pPr>
        <w:pStyle w:val="ListParagraph"/>
        <w:numPr>
          <w:ilvl w:val="0"/>
          <w:numId w:val="13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many prizes </w:t>
      </w:r>
      <w:r w:rsidR="00C2594E">
        <w:rPr>
          <w:rFonts w:ascii="Times New Roman" w:hAnsi="Times New Roman" w:cs="Times New Roman"/>
          <w:sz w:val="24"/>
          <w:szCs w:val="24"/>
        </w:rPr>
        <w:t>in “</w:t>
      </w:r>
      <w:r w:rsidR="00C2594E" w:rsidRPr="00C34B6C">
        <w:rPr>
          <w:rFonts w:ascii="Times New Roman" w:hAnsi="Times New Roman" w:cs="Times New Roman"/>
          <w:b/>
          <w:bCs/>
          <w:sz w:val="24"/>
          <w:szCs w:val="24"/>
        </w:rPr>
        <w:t>Kho-Kho</w:t>
      </w:r>
      <w:r w:rsidR="00C2594E">
        <w:rPr>
          <w:rFonts w:ascii="Times New Roman" w:hAnsi="Times New Roman" w:cs="Times New Roman"/>
          <w:sz w:val="24"/>
          <w:szCs w:val="24"/>
        </w:rPr>
        <w:t>” Competitions.</w:t>
      </w:r>
    </w:p>
    <w:p w14:paraId="0064434F" w14:textId="4ED980A9" w:rsidR="00E20BB5" w:rsidRDefault="00C2594E" w:rsidP="00C2594E">
      <w:pPr>
        <w:pStyle w:val="ListParagraph"/>
        <w:numPr>
          <w:ilvl w:val="0"/>
          <w:numId w:val="13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many “</w:t>
      </w:r>
      <w:r w:rsidRPr="00C34B6C">
        <w:rPr>
          <w:rFonts w:ascii="Times New Roman" w:hAnsi="Times New Roman" w:cs="Times New Roman"/>
          <w:b/>
          <w:bCs/>
          <w:sz w:val="24"/>
          <w:szCs w:val="24"/>
        </w:rPr>
        <w:t>Indoor Games</w:t>
      </w:r>
      <w:r>
        <w:rPr>
          <w:rFonts w:ascii="Times New Roman" w:hAnsi="Times New Roman" w:cs="Times New Roman"/>
          <w:sz w:val="24"/>
          <w:szCs w:val="24"/>
        </w:rPr>
        <w:t>” like Carroms, Shuttle in LBRCE College.</w:t>
      </w:r>
    </w:p>
    <w:p w14:paraId="245EE051" w14:textId="446D0200" w:rsidR="00746B1B" w:rsidRDefault="00746B1B" w:rsidP="00746B1B">
      <w:pPr>
        <w:pStyle w:val="ListParagraph"/>
        <w:numPr>
          <w:ilvl w:val="0"/>
          <w:numId w:val="13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</w:t>
      </w:r>
      <w:r w:rsidRPr="00C34B6C">
        <w:rPr>
          <w:rFonts w:ascii="Times New Roman" w:hAnsi="Times New Roman" w:cs="Times New Roman"/>
          <w:b/>
          <w:bCs/>
          <w:sz w:val="24"/>
          <w:szCs w:val="24"/>
        </w:rPr>
        <w:t xml:space="preserve">NSS </w:t>
      </w:r>
      <w:r>
        <w:rPr>
          <w:rFonts w:ascii="Times New Roman" w:hAnsi="Times New Roman" w:cs="Times New Roman"/>
          <w:sz w:val="24"/>
          <w:szCs w:val="24"/>
        </w:rPr>
        <w:t>volunteer.</w:t>
      </w:r>
    </w:p>
    <w:p w14:paraId="24F292CB" w14:textId="21D93FAD" w:rsidR="00746B1B" w:rsidRDefault="00746B1B" w:rsidP="00746B1B">
      <w:pPr>
        <w:pStyle w:val="ListParagraph"/>
        <w:numPr>
          <w:ilvl w:val="0"/>
          <w:numId w:val="13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Yoga certificate.</w:t>
      </w:r>
    </w:p>
    <w:p w14:paraId="266C9742" w14:textId="3321FA2D" w:rsidR="00746B1B" w:rsidRPr="00746B1B" w:rsidRDefault="00746B1B" w:rsidP="00746B1B">
      <w:pPr>
        <w:pStyle w:val="ListParagraph"/>
        <w:numPr>
          <w:ilvl w:val="0"/>
          <w:numId w:val="13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essay writing competition organised by Spurthi Literature Club.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D60" w:rsidRPr="00E92201" w14:paraId="662ACDBF" w14:textId="77777777" w:rsidTr="0005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76D089" w14:textId="77777777" w:rsidR="00055D60" w:rsidRPr="00E92201" w:rsidRDefault="00055D60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STRENGTHS:</w:t>
            </w:r>
          </w:p>
        </w:tc>
      </w:tr>
    </w:tbl>
    <w:p w14:paraId="1323FF9A" w14:textId="77777777" w:rsidR="00055D60" w:rsidRPr="00E92201" w:rsidRDefault="00055D60" w:rsidP="00E20BB5">
      <w:pPr>
        <w:pStyle w:val="ListParagraph"/>
        <w:numPr>
          <w:ilvl w:val="0"/>
          <w:numId w:val="1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>Hardworking</w:t>
      </w:r>
    </w:p>
    <w:p w14:paraId="6711859E" w14:textId="77777777" w:rsidR="005F265C" w:rsidRPr="00E92201" w:rsidRDefault="00D06AA5" w:rsidP="00E20BB5">
      <w:pPr>
        <w:pStyle w:val="ListParagraph"/>
        <w:numPr>
          <w:ilvl w:val="0"/>
          <w:numId w:val="1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communication skills</w:t>
      </w:r>
    </w:p>
    <w:p w14:paraId="7E7EFDFA" w14:textId="2108ACEB" w:rsidR="00296B9F" w:rsidRPr="0019758B" w:rsidRDefault="00296B9F" w:rsidP="0019758B">
      <w:pPr>
        <w:pStyle w:val="ListParagraph"/>
        <w:numPr>
          <w:ilvl w:val="0"/>
          <w:numId w:val="1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</w:t>
      </w:r>
      <w:r w:rsidR="00E20BB5">
        <w:rPr>
          <w:rFonts w:ascii="Times New Roman" w:hAnsi="Times New Roman" w:cs="Times New Roman"/>
          <w:sz w:val="24"/>
          <w:szCs w:val="24"/>
        </w:rPr>
        <w:t>o</w:t>
      </w:r>
      <w:r w:rsidR="00F836F0">
        <w:rPr>
          <w:rFonts w:ascii="Times New Roman" w:hAnsi="Times New Roman" w:cs="Times New Roman"/>
          <w:sz w:val="24"/>
          <w:szCs w:val="24"/>
        </w:rPr>
        <w:t>rk</w:t>
      </w:r>
    </w:p>
    <w:p w14:paraId="25AD4830" w14:textId="22014950" w:rsidR="00110D9E" w:rsidRPr="00E92201" w:rsidRDefault="00110D9E" w:rsidP="00E20BB5">
      <w:pPr>
        <w:pStyle w:val="ListParagraph"/>
        <w:numPr>
          <w:ilvl w:val="0"/>
          <w:numId w:val="14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Service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65C" w:rsidRPr="00E92201" w14:paraId="50EF07E4" w14:textId="77777777" w:rsidTr="005F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E26950" w14:textId="77777777" w:rsidR="005F265C" w:rsidRPr="00E92201" w:rsidRDefault="005F265C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HOBBIES:</w:t>
            </w:r>
          </w:p>
        </w:tc>
      </w:tr>
    </w:tbl>
    <w:p w14:paraId="31CD0EC1" w14:textId="15FA1CE9" w:rsidR="005F265C" w:rsidRDefault="005F72D8" w:rsidP="005F72D8">
      <w:pPr>
        <w:pStyle w:val="ListParagraph"/>
        <w:numPr>
          <w:ilvl w:val="0"/>
          <w:numId w:val="15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 work</w:t>
      </w:r>
    </w:p>
    <w:p w14:paraId="3733E133" w14:textId="7C914C88" w:rsidR="005F72D8" w:rsidRPr="005F72D8" w:rsidRDefault="005F72D8" w:rsidP="005F72D8">
      <w:pPr>
        <w:pStyle w:val="ListParagraph"/>
        <w:numPr>
          <w:ilvl w:val="0"/>
          <w:numId w:val="15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Pictures</w:t>
      </w:r>
    </w:p>
    <w:p w14:paraId="15138EBB" w14:textId="59433935" w:rsidR="002A5A3A" w:rsidRPr="002A5A3A" w:rsidRDefault="00296B9F" w:rsidP="002A5A3A">
      <w:pPr>
        <w:pStyle w:val="ListParagraph"/>
        <w:numPr>
          <w:ilvl w:val="0"/>
          <w:numId w:val="15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games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B1D" w:rsidRPr="00E92201" w14:paraId="57CB08C8" w14:textId="77777777" w:rsidTr="00DC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B36233" w14:textId="77777777" w:rsidR="00DC1B1D" w:rsidRPr="00E92201" w:rsidRDefault="00DC1B1D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PERSONAL DETAILS:</w:t>
            </w:r>
          </w:p>
        </w:tc>
      </w:tr>
    </w:tbl>
    <w:p w14:paraId="231CBAB9" w14:textId="1AB0CEEF" w:rsidR="00DC1B1D" w:rsidRPr="00492477" w:rsidRDefault="00DC1B1D" w:rsidP="00492477">
      <w:pPr>
        <w:pStyle w:val="ListParagraph"/>
        <w:numPr>
          <w:ilvl w:val="0"/>
          <w:numId w:val="17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>DOB:</w:t>
      </w:r>
      <w:r w:rsidR="00992EF4">
        <w:rPr>
          <w:rFonts w:ascii="Times New Roman" w:hAnsi="Times New Roman" w:cs="Times New Roman"/>
          <w:sz w:val="24"/>
          <w:szCs w:val="24"/>
        </w:rPr>
        <w:t xml:space="preserve"> </w:t>
      </w:r>
      <w:r w:rsidR="005A153A">
        <w:rPr>
          <w:rFonts w:ascii="Times New Roman" w:hAnsi="Times New Roman" w:cs="Times New Roman"/>
          <w:sz w:val="24"/>
          <w:szCs w:val="24"/>
        </w:rPr>
        <w:t>05-08-1999</w:t>
      </w:r>
    </w:p>
    <w:p w14:paraId="20340B6C" w14:textId="1E485479" w:rsidR="005F265C" w:rsidRPr="00E92201" w:rsidRDefault="005F265C" w:rsidP="00E20BB5">
      <w:pPr>
        <w:pStyle w:val="ListParagraph"/>
        <w:numPr>
          <w:ilvl w:val="0"/>
          <w:numId w:val="17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>SEX:</w:t>
      </w:r>
      <w:r w:rsidR="003A5B94">
        <w:rPr>
          <w:rFonts w:ascii="Times New Roman" w:hAnsi="Times New Roman" w:cs="Times New Roman"/>
          <w:sz w:val="24"/>
          <w:szCs w:val="24"/>
        </w:rPr>
        <w:t xml:space="preserve"> </w:t>
      </w:r>
      <w:r w:rsidRPr="00E92201">
        <w:rPr>
          <w:rFonts w:ascii="Times New Roman" w:hAnsi="Times New Roman" w:cs="Times New Roman"/>
          <w:sz w:val="24"/>
          <w:szCs w:val="24"/>
        </w:rPr>
        <w:t>Female</w:t>
      </w:r>
    </w:p>
    <w:p w14:paraId="07A6FB44" w14:textId="451AA07D" w:rsidR="005F265C" w:rsidRPr="00E92201" w:rsidRDefault="005F265C" w:rsidP="00E20BB5">
      <w:pPr>
        <w:pStyle w:val="ListParagraph"/>
        <w:numPr>
          <w:ilvl w:val="0"/>
          <w:numId w:val="17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>Father’s Name:</w:t>
      </w:r>
      <w:r w:rsidR="005A153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5A153A">
        <w:rPr>
          <w:rFonts w:ascii="Times New Roman" w:hAnsi="Times New Roman" w:cs="Times New Roman"/>
          <w:sz w:val="24"/>
          <w:szCs w:val="24"/>
        </w:rPr>
        <w:t>Hanumantha</w:t>
      </w:r>
      <w:proofErr w:type="spellEnd"/>
      <w:r w:rsidR="005A153A">
        <w:rPr>
          <w:rFonts w:ascii="Times New Roman" w:hAnsi="Times New Roman" w:cs="Times New Roman"/>
          <w:sz w:val="24"/>
          <w:szCs w:val="24"/>
        </w:rPr>
        <w:t xml:space="preserve"> Rao</w:t>
      </w:r>
    </w:p>
    <w:p w14:paraId="2C0208B1" w14:textId="73813DF0" w:rsidR="005F265C" w:rsidRPr="00E92201" w:rsidRDefault="005F265C" w:rsidP="00E20BB5">
      <w:pPr>
        <w:pStyle w:val="ListParagraph"/>
        <w:numPr>
          <w:ilvl w:val="0"/>
          <w:numId w:val="17"/>
        </w:num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 xml:space="preserve">Address: </w:t>
      </w:r>
      <w:r w:rsidR="00DC1B1D" w:rsidRPr="00E92201">
        <w:rPr>
          <w:rFonts w:ascii="Times New Roman" w:hAnsi="Times New Roman" w:cs="Times New Roman"/>
          <w:sz w:val="24"/>
          <w:szCs w:val="24"/>
        </w:rPr>
        <w:t xml:space="preserve">D:no </w:t>
      </w:r>
      <w:r w:rsidR="005A153A">
        <w:rPr>
          <w:rFonts w:ascii="Times New Roman" w:hAnsi="Times New Roman" w:cs="Times New Roman"/>
          <w:sz w:val="24"/>
          <w:szCs w:val="24"/>
        </w:rPr>
        <w:t>3-59/A</w:t>
      </w:r>
      <w:r w:rsidR="00DC1B1D" w:rsidRPr="00E92201">
        <w:rPr>
          <w:rFonts w:ascii="Times New Roman" w:hAnsi="Times New Roman" w:cs="Times New Roman"/>
          <w:sz w:val="24"/>
          <w:szCs w:val="24"/>
        </w:rPr>
        <w:t>,</w:t>
      </w:r>
      <w:r w:rsidR="003A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B94">
        <w:rPr>
          <w:rFonts w:ascii="Times New Roman" w:hAnsi="Times New Roman" w:cs="Times New Roman"/>
          <w:sz w:val="24"/>
          <w:szCs w:val="24"/>
        </w:rPr>
        <w:t>A</w:t>
      </w:r>
      <w:r w:rsidR="00B056E2">
        <w:rPr>
          <w:rFonts w:ascii="Times New Roman" w:hAnsi="Times New Roman" w:cs="Times New Roman"/>
          <w:sz w:val="24"/>
          <w:szCs w:val="24"/>
        </w:rPr>
        <w:t>njaneya</w:t>
      </w:r>
      <w:proofErr w:type="spellEnd"/>
      <w:r w:rsidR="00B056E2">
        <w:rPr>
          <w:rFonts w:ascii="Times New Roman" w:hAnsi="Times New Roman" w:cs="Times New Roman"/>
          <w:sz w:val="24"/>
          <w:szCs w:val="24"/>
        </w:rPr>
        <w:t xml:space="preserve"> swami</w:t>
      </w:r>
      <w:r w:rsidR="00E20BB5">
        <w:rPr>
          <w:rFonts w:ascii="Times New Roman" w:hAnsi="Times New Roman" w:cs="Times New Roman"/>
          <w:sz w:val="24"/>
          <w:szCs w:val="24"/>
        </w:rPr>
        <w:t xml:space="preserve"> </w:t>
      </w:r>
      <w:r w:rsidR="00B056E2">
        <w:rPr>
          <w:rFonts w:ascii="Times New Roman" w:hAnsi="Times New Roman" w:cs="Times New Roman"/>
          <w:sz w:val="24"/>
          <w:szCs w:val="24"/>
        </w:rPr>
        <w:t xml:space="preserve">temple </w:t>
      </w:r>
      <w:r w:rsidR="00DC1B1D" w:rsidRPr="00E92201">
        <w:rPr>
          <w:rFonts w:ascii="Times New Roman" w:hAnsi="Times New Roman" w:cs="Times New Roman"/>
          <w:sz w:val="24"/>
          <w:szCs w:val="24"/>
        </w:rPr>
        <w:t xml:space="preserve">street, </w:t>
      </w:r>
      <w:proofErr w:type="spellStart"/>
      <w:r w:rsidR="00E20BB5">
        <w:rPr>
          <w:rFonts w:ascii="Times New Roman" w:hAnsi="Times New Roman" w:cs="Times New Roman"/>
          <w:sz w:val="24"/>
          <w:szCs w:val="24"/>
        </w:rPr>
        <w:t>k</w:t>
      </w:r>
      <w:r w:rsidR="00B056E2">
        <w:rPr>
          <w:rFonts w:ascii="Times New Roman" w:hAnsi="Times New Roman" w:cs="Times New Roman"/>
          <w:sz w:val="24"/>
          <w:szCs w:val="24"/>
        </w:rPr>
        <w:t>ambhampadu</w:t>
      </w:r>
      <w:proofErr w:type="spellEnd"/>
      <w:r w:rsidR="00DC1B1D" w:rsidRPr="00E92201">
        <w:rPr>
          <w:rFonts w:ascii="Times New Roman" w:hAnsi="Times New Roman" w:cs="Times New Roman"/>
          <w:sz w:val="24"/>
          <w:szCs w:val="24"/>
        </w:rPr>
        <w:t>,</w:t>
      </w:r>
      <w:r w:rsidR="00E20BB5">
        <w:rPr>
          <w:rFonts w:ascii="Times New Roman" w:hAnsi="Times New Roman" w:cs="Times New Roman"/>
          <w:sz w:val="24"/>
          <w:szCs w:val="24"/>
        </w:rPr>
        <w:t xml:space="preserve"> </w:t>
      </w:r>
      <w:r w:rsidR="00DC1B1D" w:rsidRPr="00E92201">
        <w:rPr>
          <w:rFonts w:ascii="Times New Roman" w:hAnsi="Times New Roman" w:cs="Times New Roman"/>
          <w:sz w:val="24"/>
          <w:szCs w:val="24"/>
        </w:rPr>
        <w:t>Krishna Dt.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B1D" w:rsidRPr="00E92201" w14:paraId="526EA94C" w14:textId="77777777" w:rsidTr="00DC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142F7D" w14:textId="77777777" w:rsidR="00DC1B1D" w:rsidRPr="00E92201" w:rsidRDefault="00DC1B1D" w:rsidP="00E20BB5">
            <w:pPr>
              <w:tabs>
                <w:tab w:val="left" w:pos="5325"/>
              </w:tabs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9220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DECLARATION:</w:t>
            </w:r>
          </w:p>
        </w:tc>
      </w:tr>
    </w:tbl>
    <w:p w14:paraId="7A61AF1C" w14:textId="46240F53" w:rsidR="008D53F6" w:rsidRPr="00E92201" w:rsidRDefault="00DC1B1D" w:rsidP="00B72548">
      <w:pPr>
        <w:tabs>
          <w:tab w:val="left" w:pos="53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201"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5D5CB5" w:rsidRPr="00E92201">
        <w:rPr>
          <w:rFonts w:ascii="Times New Roman" w:hAnsi="Times New Roman" w:cs="Times New Roman"/>
          <w:sz w:val="24"/>
          <w:szCs w:val="24"/>
        </w:rPr>
        <w:t>the details furnished above are true and correct to the best of my</w:t>
      </w:r>
      <w:r w:rsidR="005A153A">
        <w:rPr>
          <w:rFonts w:ascii="Times New Roman" w:hAnsi="Times New Roman" w:cs="Times New Roman"/>
          <w:sz w:val="24"/>
          <w:szCs w:val="24"/>
        </w:rPr>
        <w:t xml:space="preserve"> </w:t>
      </w:r>
      <w:r w:rsidR="005D5CB5" w:rsidRPr="00E92201">
        <w:rPr>
          <w:rFonts w:ascii="Times New Roman" w:hAnsi="Times New Roman" w:cs="Times New Roman"/>
          <w:sz w:val="24"/>
          <w:szCs w:val="24"/>
        </w:rPr>
        <w:t>knowledge.</w:t>
      </w:r>
    </w:p>
    <w:p w14:paraId="1087B199" w14:textId="7533F80F" w:rsidR="00C556C1" w:rsidRDefault="00DE2DC2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Kambhampadu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531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5695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5695E">
        <w:rPr>
          <w:rFonts w:ascii="Times New Roman" w:hAnsi="Times New Roman" w:cs="Times New Roman"/>
          <w:sz w:val="24"/>
          <w:szCs w:val="24"/>
        </w:rPr>
        <w:t>N.</w:t>
      </w:r>
      <w:r w:rsidR="005A153A">
        <w:rPr>
          <w:rFonts w:ascii="Times New Roman" w:hAnsi="Times New Roman" w:cs="Times New Roman"/>
          <w:sz w:val="24"/>
          <w:szCs w:val="24"/>
        </w:rPr>
        <w:t>Rajini</w:t>
      </w:r>
      <w:proofErr w:type="spellEnd"/>
    </w:p>
    <w:p w14:paraId="40B4E7C4" w14:textId="16A5310D" w:rsidR="00DE2DC2" w:rsidRPr="00E92201" w:rsidRDefault="00DE2DC2" w:rsidP="00E20BB5">
      <w:pPr>
        <w:tabs>
          <w:tab w:val="left" w:pos="53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632A73">
        <w:rPr>
          <w:rFonts w:ascii="Times New Roman" w:hAnsi="Times New Roman" w:cs="Times New Roman"/>
          <w:sz w:val="24"/>
          <w:szCs w:val="24"/>
        </w:rPr>
        <w:t>27-03-2023</w:t>
      </w:r>
    </w:p>
    <w:sectPr w:rsidR="00DE2DC2" w:rsidRPr="00E92201" w:rsidSect="00EE3A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6A22294"/>
    <w:multiLevelType w:val="hybridMultilevel"/>
    <w:tmpl w:val="85580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778ED"/>
    <w:multiLevelType w:val="hybridMultilevel"/>
    <w:tmpl w:val="D5522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B09BC"/>
    <w:multiLevelType w:val="hybridMultilevel"/>
    <w:tmpl w:val="439C0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B2554"/>
    <w:multiLevelType w:val="hybridMultilevel"/>
    <w:tmpl w:val="B01EE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705FE"/>
    <w:multiLevelType w:val="hybridMultilevel"/>
    <w:tmpl w:val="1436C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038D7"/>
    <w:multiLevelType w:val="hybridMultilevel"/>
    <w:tmpl w:val="7AEC1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65AD1"/>
    <w:multiLevelType w:val="hybridMultilevel"/>
    <w:tmpl w:val="AC8C2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C6DE1"/>
    <w:multiLevelType w:val="hybridMultilevel"/>
    <w:tmpl w:val="4F144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5234B5"/>
    <w:multiLevelType w:val="hybridMultilevel"/>
    <w:tmpl w:val="6D302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50BCC"/>
    <w:multiLevelType w:val="hybridMultilevel"/>
    <w:tmpl w:val="63D43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03374"/>
    <w:multiLevelType w:val="hybridMultilevel"/>
    <w:tmpl w:val="71E49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16461"/>
    <w:multiLevelType w:val="hybridMultilevel"/>
    <w:tmpl w:val="5C3001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290D81"/>
    <w:multiLevelType w:val="hybridMultilevel"/>
    <w:tmpl w:val="8A3EE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171ED"/>
    <w:multiLevelType w:val="hybridMultilevel"/>
    <w:tmpl w:val="C0E8F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644C2"/>
    <w:multiLevelType w:val="hybridMultilevel"/>
    <w:tmpl w:val="FDAC5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17199"/>
    <w:multiLevelType w:val="hybridMultilevel"/>
    <w:tmpl w:val="93F47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22816"/>
    <w:multiLevelType w:val="hybridMultilevel"/>
    <w:tmpl w:val="3E7A494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30F05C6"/>
    <w:multiLevelType w:val="hybridMultilevel"/>
    <w:tmpl w:val="3BBE4A8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63C958D1"/>
    <w:multiLevelType w:val="hybridMultilevel"/>
    <w:tmpl w:val="296A3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3376F"/>
    <w:multiLevelType w:val="hybridMultilevel"/>
    <w:tmpl w:val="C1268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8"/>
  </w:num>
  <w:num w:numId="5">
    <w:abstractNumId w:val="22"/>
  </w:num>
  <w:num w:numId="6">
    <w:abstractNumId w:val="7"/>
  </w:num>
  <w:num w:numId="7">
    <w:abstractNumId w:val="5"/>
  </w:num>
  <w:num w:numId="8">
    <w:abstractNumId w:val="19"/>
  </w:num>
  <w:num w:numId="9">
    <w:abstractNumId w:val="14"/>
  </w:num>
  <w:num w:numId="10">
    <w:abstractNumId w:val="3"/>
  </w:num>
  <w:num w:numId="11">
    <w:abstractNumId w:val="15"/>
  </w:num>
  <w:num w:numId="12">
    <w:abstractNumId w:val="18"/>
  </w:num>
  <w:num w:numId="13">
    <w:abstractNumId w:val="9"/>
  </w:num>
  <w:num w:numId="14">
    <w:abstractNumId w:val="21"/>
  </w:num>
  <w:num w:numId="15">
    <w:abstractNumId w:val="4"/>
  </w:num>
  <w:num w:numId="16">
    <w:abstractNumId w:val="13"/>
  </w:num>
  <w:num w:numId="17">
    <w:abstractNumId w:val="11"/>
  </w:num>
  <w:num w:numId="18">
    <w:abstractNumId w:val="20"/>
  </w:num>
  <w:num w:numId="19">
    <w:abstractNumId w:val="0"/>
  </w:num>
  <w:num w:numId="20">
    <w:abstractNumId w:val="1"/>
  </w:num>
  <w:num w:numId="21">
    <w:abstractNumId w:val="2"/>
  </w:num>
  <w:num w:numId="22">
    <w:abstractNumId w:val="10"/>
  </w:num>
  <w:num w:numId="23">
    <w:abstractNumId w:val="6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EA"/>
    <w:rsid w:val="00055D60"/>
    <w:rsid w:val="00066BEE"/>
    <w:rsid w:val="0008505C"/>
    <w:rsid w:val="00093FFC"/>
    <w:rsid w:val="000A345F"/>
    <w:rsid w:val="00110D9E"/>
    <w:rsid w:val="0015214F"/>
    <w:rsid w:val="001720F0"/>
    <w:rsid w:val="0018214F"/>
    <w:rsid w:val="00193724"/>
    <w:rsid w:val="0019758B"/>
    <w:rsid w:val="001B3721"/>
    <w:rsid w:val="001B42B6"/>
    <w:rsid w:val="001C0D8B"/>
    <w:rsid w:val="00225A59"/>
    <w:rsid w:val="00286D91"/>
    <w:rsid w:val="00296B9F"/>
    <w:rsid w:val="002A5A3A"/>
    <w:rsid w:val="002C2DDF"/>
    <w:rsid w:val="002F4DBC"/>
    <w:rsid w:val="002F62BF"/>
    <w:rsid w:val="00300DA8"/>
    <w:rsid w:val="00326CA7"/>
    <w:rsid w:val="00347BF0"/>
    <w:rsid w:val="003A5B94"/>
    <w:rsid w:val="003B2E26"/>
    <w:rsid w:val="003E1137"/>
    <w:rsid w:val="004274D7"/>
    <w:rsid w:val="00492477"/>
    <w:rsid w:val="0049419A"/>
    <w:rsid w:val="004960F3"/>
    <w:rsid w:val="004E7A39"/>
    <w:rsid w:val="00503170"/>
    <w:rsid w:val="0051381B"/>
    <w:rsid w:val="00543DB9"/>
    <w:rsid w:val="00544555"/>
    <w:rsid w:val="0055695E"/>
    <w:rsid w:val="00570D4F"/>
    <w:rsid w:val="00574E63"/>
    <w:rsid w:val="00596AA9"/>
    <w:rsid w:val="005A153A"/>
    <w:rsid w:val="005A4C2E"/>
    <w:rsid w:val="005D5CB5"/>
    <w:rsid w:val="005F265C"/>
    <w:rsid w:val="005F72D8"/>
    <w:rsid w:val="0061226A"/>
    <w:rsid w:val="00614515"/>
    <w:rsid w:val="00632A73"/>
    <w:rsid w:val="00635CEE"/>
    <w:rsid w:val="006765FD"/>
    <w:rsid w:val="006B0D75"/>
    <w:rsid w:val="0070034A"/>
    <w:rsid w:val="00710C86"/>
    <w:rsid w:val="00731139"/>
    <w:rsid w:val="00742FA1"/>
    <w:rsid w:val="00746B1B"/>
    <w:rsid w:val="00750AA4"/>
    <w:rsid w:val="00760586"/>
    <w:rsid w:val="00761E29"/>
    <w:rsid w:val="007A7CB7"/>
    <w:rsid w:val="0089001E"/>
    <w:rsid w:val="008A139B"/>
    <w:rsid w:val="008D53F6"/>
    <w:rsid w:val="0095221E"/>
    <w:rsid w:val="009652CA"/>
    <w:rsid w:val="00973D92"/>
    <w:rsid w:val="00992EF4"/>
    <w:rsid w:val="009F6589"/>
    <w:rsid w:val="00A710B0"/>
    <w:rsid w:val="00A801AA"/>
    <w:rsid w:val="00A95C2C"/>
    <w:rsid w:val="00AD0EBE"/>
    <w:rsid w:val="00B056E2"/>
    <w:rsid w:val="00B44AEB"/>
    <w:rsid w:val="00B72548"/>
    <w:rsid w:val="00C05319"/>
    <w:rsid w:val="00C125EF"/>
    <w:rsid w:val="00C2594E"/>
    <w:rsid w:val="00C26BEA"/>
    <w:rsid w:val="00C34B6C"/>
    <w:rsid w:val="00C556C1"/>
    <w:rsid w:val="00CE78DD"/>
    <w:rsid w:val="00CF64ED"/>
    <w:rsid w:val="00D06AA5"/>
    <w:rsid w:val="00DC1B1D"/>
    <w:rsid w:val="00DE2DC2"/>
    <w:rsid w:val="00DF0876"/>
    <w:rsid w:val="00E126F8"/>
    <w:rsid w:val="00E14322"/>
    <w:rsid w:val="00E20BB5"/>
    <w:rsid w:val="00E92201"/>
    <w:rsid w:val="00EB4FDC"/>
    <w:rsid w:val="00EE3AD7"/>
    <w:rsid w:val="00F42F33"/>
    <w:rsid w:val="00F836F0"/>
    <w:rsid w:val="00F95013"/>
    <w:rsid w:val="00F97238"/>
    <w:rsid w:val="00FA5067"/>
    <w:rsid w:val="00FC1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48EF"/>
  <w15:docId w15:val="{A4D7B926-154C-498B-9BBD-040509B8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AA9"/>
  </w:style>
  <w:style w:type="paragraph" w:styleId="Heading5">
    <w:name w:val="heading 5"/>
    <w:basedOn w:val="Normal"/>
    <w:next w:val="Normal"/>
    <w:link w:val="Heading5Char"/>
    <w:qFormat/>
    <w:rsid w:val="00DE2DC2"/>
    <w:pPr>
      <w:keepNext/>
      <w:widowControl w:val="0"/>
      <w:numPr>
        <w:ilvl w:val="4"/>
        <w:numId w:val="2"/>
      </w:numPr>
      <w:suppressAutoHyphens/>
      <w:spacing w:after="0" w:line="240" w:lineRule="auto"/>
      <w:outlineLvl w:val="4"/>
    </w:pPr>
    <w:rPr>
      <w:rFonts w:ascii="Times New Roman" w:eastAsia="Lucida Sans Unicode" w:hAnsi="Times New Roman" w:cs="Tahoma"/>
      <w:b/>
      <w:kern w:val="1"/>
      <w:szCs w:val="20"/>
      <w:u w:val="single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5A4C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A4C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D5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3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113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E2DC2"/>
    <w:rPr>
      <w:rFonts w:ascii="Times New Roman" w:eastAsia="Lucida Sans Unicode" w:hAnsi="Times New Roman" w:cs="Tahoma"/>
      <w:b/>
      <w:kern w:val="1"/>
      <w:szCs w:val="20"/>
      <w:u w:val="single"/>
      <w:lang w:val="en-US" w:eastAsia="zh-CN" w:bidi="hi-IN"/>
    </w:rPr>
  </w:style>
  <w:style w:type="character" w:styleId="Strong">
    <w:name w:val="Strong"/>
    <w:uiPriority w:val="22"/>
    <w:qFormat/>
    <w:rsid w:val="00DE2DC2"/>
    <w:rPr>
      <w:b/>
      <w:bCs/>
    </w:rPr>
  </w:style>
  <w:style w:type="character" w:customStyle="1" w:styleId="apple-style-span">
    <w:name w:val="apple-style-span"/>
    <w:basedOn w:val="DefaultParagraphFont"/>
    <w:rsid w:val="00DE2DC2"/>
  </w:style>
  <w:style w:type="paragraph" w:styleId="BodyText">
    <w:name w:val="Body Text"/>
    <w:basedOn w:val="Normal"/>
    <w:link w:val="BodyTextChar"/>
    <w:rsid w:val="00DE2DC2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kern w:val="1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DE2DC2"/>
    <w:rPr>
      <w:rFonts w:ascii="Times New Roman" w:eastAsia="Lucida Sans Unicode" w:hAnsi="Times New Roman" w:cs="Tahoma"/>
      <w:kern w:val="1"/>
      <w:sz w:val="24"/>
      <w:szCs w:val="24"/>
      <w:lang w:val="en-US" w:eastAsia="zh-CN" w:bidi="hi-IN"/>
    </w:rPr>
  </w:style>
  <w:style w:type="paragraph" w:styleId="NormalWeb">
    <w:name w:val="Normal (Web)"/>
    <w:basedOn w:val="Normal"/>
    <w:rsid w:val="00DE2DC2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ahoma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7985-916A-4045-A2ED-42C22494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DELL</cp:lastModifiedBy>
  <cp:revision>4</cp:revision>
  <dcterms:created xsi:type="dcterms:W3CDTF">2021-04-08T07:13:00Z</dcterms:created>
  <dcterms:modified xsi:type="dcterms:W3CDTF">2023-03-27T04:07:00Z</dcterms:modified>
</cp:coreProperties>
</file>