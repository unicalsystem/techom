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E70B0A" w:rsidRPr="00E70B0A" w:rsidP="00E70B0A" w14:paraId="0F825F33" w14:textId="77777777">
      <w:pPr>
        <w:jc w:val="both"/>
        <w:rPr>
          <w:rFonts w:ascii="Calibri" w:hAnsi="Calibri" w:cs="Calibri"/>
          <w:b/>
          <w:sz w:val="22"/>
          <w:szCs w:val="22"/>
          <w:u w:val="single"/>
        </w:rPr>
      </w:pPr>
      <w:r>
        <w:rPr>
          <w:rFonts w:ascii="Calibri" w:hAnsi="Calibri" w:cs="Calibri"/>
          <w:b/>
          <w:sz w:val="22"/>
          <w:szCs w:val="22"/>
        </w:rPr>
        <w:tab/>
      </w:r>
      <w:r>
        <w:rPr>
          <w:rFonts w:ascii="Calibri" w:hAnsi="Calibri" w:cs="Calibri"/>
          <w:b/>
          <w:sz w:val="22"/>
          <w:szCs w:val="22"/>
        </w:rPr>
        <w:tab/>
      </w:r>
      <w:r>
        <w:rPr>
          <w:rFonts w:ascii="Calibri" w:hAnsi="Calibri" w:cs="Calibri"/>
          <w:b/>
          <w:sz w:val="22"/>
          <w:szCs w:val="22"/>
        </w:rPr>
        <w:tab/>
      </w:r>
      <w:r w:rsidR="00882DA3">
        <w:rPr>
          <w:rFonts w:ascii="Calibri" w:hAnsi="Calibri" w:cs="Calibri"/>
          <w:b/>
          <w:sz w:val="22"/>
          <w:szCs w:val="22"/>
        </w:rPr>
        <w:tab/>
      </w:r>
      <w:r w:rsidR="00882DA3">
        <w:rPr>
          <w:rFonts w:ascii="Calibri" w:hAnsi="Calibri" w:cs="Calibri"/>
          <w:b/>
          <w:sz w:val="22"/>
          <w:szCs w:val="22"/>
        </w:rPr>
        <w:tab/>
      </w:r>
      <w:r w:rsidR="00882DA3">
        <w:rPr>
          <w:rFonts w:ascii="Calibri" w:hAnsi="Calibri" w:cs="Calibri"/>
          <w:b/>
          <w:sz w:val="22"/>
          <w:szCs w:val="22"/>
        </w:rPr>
        <w:tab/>
      </w:r>
      <w:r w:rsidRPr="00E70B0A">
        <w:rPr>
          <w:rFonts w:ascii="Calibri" w:hAnsi="Calibri" w:cs="Calibri"/>
          <w:b/>
          <w:sz w:val="22"/>
          <w:szCs w:val="22"/>
        </w:rPr>
        <w:t xml:space="preserve">  </w:t>
      </w:r>
      <w:r w:rsidRPr="00E70B0A">
        <w:rPr>
          <w:rFonts w:ascii="Calibri" w:hAnsi="Calibri" w:cs="Calibri"/>
          <w:b/>
          <w:sz w:val="22"/>
          <w:szCs w:val="22"/>
          <w:u w:val="single"/>
        </w:rPr>
        <w:t xml:space="preserve"> Resume</w:t>
      </w:r>
    </w:p>
    <w:p w:rsidR="00E70B0A" w:rsidRPr="00E70B0A" w:rsidP="00E70B0A" w14:paraId="178AEAD1" w14:textId="4EA1A979">
      <w:pPr>
        <w:jc w:val="both"/>
        <w:rPr>
          <w:rFonts w:ascii="Calibri" w:hAnsi="Calibri" w:cs="Calibri"/>
          <w:b/>
          <w:sz w:val="22"/>
          <w:szCs w:val="22"/>
        </w:rPr>
      </w:pPr>
      <w:r w:rsidRPr="00E70B0A">
        <w:rPr>
          <w:rFonts w:ascii="Calibri" w:hAnsi="Calibri" w:cs="Calibri"/>
          <w:b/>
          <w:sz w:val="22"/>
          <w:szCs w:val="22"/>
        </w:rPr>
        <w:t>Job Title</w:t>
      </w:r>
      <w:r w:rsidRPr="00E70B0A">
        <w:rPr>
          <w:rFonts w:ascii="Calibri" w:hAnsi="Calibri" w:cs="Calibri"/>
          <w:b/>
          <w:sz w:val="22"/>
          <w:szCs w:val="22"/>
        </w:rPr>
        <w:tab/>
        <w:t>:</w:t>
      </w:r>
      <w:r w:rsidRPr="00E70B0A">
        <w:rPr>
          <w:rFonts w:ascii="Calibri" w:hAnsi="Calibri" w:cs="Calibri"/>
          <w:b/>
          <w:sz w:val="22"/>
          <w:szCs w:val="22"/>
        </w:rPr>
        <w:tab/>
        <w:t>SAP ABAP Lead Consultant</w:t>
      </w:r>
      <w:r w:rsidRPr="00E70B0A">
        <w:rPr>
          <w:rFonts w:ascii="Calibri" w:hAnsi="Calibri" w:cs="Calibri"/>
          <w:b/>
          <w:sz w:val="22"/>
          <w:szCs w:val="22"/>
        </w:rPr>
        <w:tab/>
      </w:r>
      <w:r w:rsidRPr="00E70B0A">
        <w:rPr>
          <w:rFonts w:ascii="Calibri" w:hAnsi="Calibri" w:cs="Calibri"/>
          <w:b/>
          <w:sz w:val="22"/>
          <w:szCs w:val="22"/>
        </w:rPr>
        <w:tab/>
      </w:r>
      <w:r w:rsidR="00C449E6">
        <w:rPr>
          <w:rFonts w:ascii="Calibri" w:hAnsi="Calibri" w:cs="Calibri"/>
          <w:b/>
          <w:sz w:val="22"/>
          <w:szCs w:val="22"/>
        </w:rPr>
        <w:t xml:space="preserve">                                      kvpmailbag</w:t>
      </w:r>
      <w:r w:rsidRPr="00E70B0A">
        <w:rPr>
          <w:rFonts w:ascii="Calibri" w:hAnsi="Calibri" w:cs="Calibri"/>
          <w:b/>
          <w:sz w:val="22"/>
          <w:szCs w:val="22"/>
        </w:rPr>
        <w:t>@gmail.com</w:t>
      </w:r>
    </w:p>
    <w:p w:rsidR="00E70B0A" w:rsidRPr="00E70B0A" w:rsidP="00E70B0A" w14:paraId="475F0BBF" w14:textId="13E33D30">
      <w:pPr>
        <w:jc w:val="both"/>
        <w:rPr>
          <w:rFonts w:ascii="Calibri" w:hAnsi="Calibri" w:cs="Calibri"/>
          <w:b/>
          <w:sz w:val="22"/>
          <w:szCs w:val="22"/>
        </w:rPr>
      </w:pPr>
      <w:r>
        <w:rPr>
          <w:rFonts w:ascii="Calibri" w:hAnsi="Calibri" w:cs="Calibri"/>
          <w:b/>
          <w:sz w:val="22"/>
          <w:szCs w:val="22"/>
        </w:rPr>
        <w:t>Name</w:t>
      </w:r>
      <w:r>
        <w:rPr>
          <w:rFonts w:ascii="Calibri" w:hAnsi="Calibri" w:cs="Calibri"/>
          <w:b/>
          <w:sz w:val="22"/>
          <w:szCs w:val="22"/>
        </w:rPr>
        <w:tab/>
      </w:r>
      <w:r>
        <w:rPr>
          <w:rFonts w:ascii="Calibri" w:hAnsi="Calibri" w:cs="Calibri"/>
          <w:b/>
          <w:sz w:val="22"/>
          <w:szCs w:val="22"/>
        </w:rPr>
        <w:tab/>
        <w:t xml:space="preserve">: </w:t>
      </w:r>
      <w:r>
        <w:rPr>
          <w:rFonts w:ascii="Calibri" w:hAnsi="Calibri" w:cs="Calibri"/>
          <w:b/>
          <w:sz w:val="22"/>
          <w:szCs w:val="22"/>
        </w:rPr>
        <w:tab/>
      </w:r>
      <w:r w:rsidR="00B0203F">
        <w:rPr>
          <w:rFonts w:ascii="Calibri" w:hAnsi="Calibri" w:cs="Calibri"/>
          <w:b/>
          <w:sz w:val="22"/>
          <w:szCs w:val="22"/>
        </w:rPr>
        <w:t>Subrahmanya</w:t>
      </w:r>
      <w:r w:rsidR="00253142">
        <w:rPr>
          <w:rFonts w:ascii="Calibri" w:hAnsi="Calibri" w:cs="Calibri"/>
          <w:b/>
          <w:sz w:val="22"/>
          <w:szCs w:val="22"/>
        </w:rPr>
        <w:t xml:space="preserve"> </w:t>
      </w:r>
      <w:r w:rsidR="003F620E">
        <w:rPr>
          <w:rFonts w:ascii="Calibri" w:hAnsi="Calibri" w:cs="Calibri"/>
          <w:b/>
          <w:sz w:val="22"/>
          <w:szCs w:val="22"/>
        </w:rPr>
        <w:t>P</w:t>
      </w:r>
      <w:r>
        <w:rPr>
          <w:rFonts w:ascii="Calibri" w:hAnsi="Calibri" w:cs="Calibri"/>
          <w:b/>
          <w:sz w:val="22"/>
          <w:szCs w:val="22"/>
        </w:rPr>
        <w:t xml:space="preserve">      </w:t>
      </w:r>
      <w:r w:rsidRPr="00E70B0A">
        <w:rPr>
          <w:rFonts w:ascii="Calibri" w:hAnsi="Calibri" w:cs="Calibri"/>
          <w:b/>
          <w:sz w:val="22"/>
          <w:szCs w:val="22"/>
        </w:rPr>
        <w:tab/>
      </w:r>
      <w:r w:rsidR="00F37F6D">
        <w:rPr>
          <w:rFonts w:ascii="Calibri" w:hAnsi="Calibri" w:cs="Calibri"/>
          <w:b/>
          <w:sz w:val="22"/>
          <w:szCs w:val="22"/>
        </w:rPr>
        <w:t xml:space="preserve">    </w:t>
      </w:r>
      <w:r w:rsidRPr="00E70B0A">
        <w:rPr>
          <w:rFonts w:ascii="Calibri" w:hAnsi="Calibri" w:cs="Calibri"/>
          <w:b/>
          <w:sz w:val="22"/>
          <w:szCs w:val="22"/>
        </w:rPr>
        <w:tab/>
      </w:r>
      <w:r w:rsidRPr="00E70B0A">
        <w:rPr>
          <w:rFonts w:ascii="Calibri" w:hAnsi="Calibri" w:cs="Calibri"/>
          <w:b/>
          <w:sz w:val="22"/>
          <w:szCs w:val="22"/>
        </w:rPr>
        <w:tab/>
        <w:t xml:space="preserve">           </w:t>
      </w:r>
      <w:r w:rsidR="007F38C4">
        <w:rPr>
          <w:rFonts w:ascii="Calibri" w:hAnsi="Calibri" w:cs="Calibri"/>
          <w:b/>
          <w:sz w:val="22"/>
          <w:szCs w:val="22"/>
        </w:rPr>
        <w:t xml:space="preserve">           </w:t>
      </w:r>
      <w:r w:rsidRPr="00E70B0A">
        <w:rPr>
          <w:rFonts w:ascii="Calibri" w:hAnsi="Calibri" w:cs="Calibri"/>
          <w:b/>
          <w:sz w:val="22"/>
          <w:szCs w:val="22"/>
        </w:rPr>
        <w:t xml:space="preserve"> </w:t>
      </w:r>
      <w:r w:rsidR="00C449E6">
        <w:rPr>
          <w:rFonts w:ascii="Calibri" w:hAnsi="Calibri" w:cs="Calibri"/>
          <w:b/>
          <w:sz w:val="22"/>
          <w:szCs w:val="22"/>
        </w:rPr>
        <w:t xml:space="preserve">                          </w:t>
      </w:r>
      <w:r w:rsidR="00F37F6D">
        <w:rPr>
          <w:rFonts w:ascii="Calibri" w:hAnsi="Calibri" w:cs="Calibri"/>
          <w:b/>
          <w:sz w:val="22"/>
          <w:szCs w:val="22"/>
        </w:rPr>
        <w:t xml:space="preserve">   </w:t>
      </w:r>
      <w:r w:rsidRPr="00E70B0A">
        <w:rPr>
          <w:rFonts w:ascii="Calibri" w:hAnsi="Calibri" w:cs="Calibri"/>
          <w:b/>
          <w:sz w:val="22"/>
          <w:szCs w:val="22"/>
        </w:rPr>
        <w:t>+91-9008</w:t>
      </w:r>
      <w:r w:rsidR="00153F05">
        <w:rPr>
          <w:rFonts w:ascii="Calibri" w:hAnsi="Calibri" w:cs="Calibri"/>
          <w:b/>
          <w:sz w:val="22"/>
          <w:szCs w:val="22"/>
        </w:rPr>
        <w:t>111991</w:t>
      </w:r>
      <w:r w:rsidRPr="00E70B0A">
        <w:rPr>
          <w:rFonts w:ascii="Calibri" w:hAnsi="Calibri" w:cs="Calibri"/>
          <w:b/>
          <w:sz w:val="22"/>
          <w:szCs w:val="22"/>
        </w:rPr>
        <w:t xml:space="preserve">        </w:t>
      </w:r>
    </w:p>
    <w:p w:rsidR="00E70B0A" w:rsidRPr="00E70B0A" w:rsidP="00E70B0A" w14:paraId="24528497" w14:textId="77777777">
      <w:pPr>
        <w:jc w:val="both"/>
        <w:rPr>
          <w:rFonts w:ascii="Calibri" w:hAnsi="Calibri" w:cs="Calibri"/>
          <w:sz w:val="22"/>
          <w:szCs w:val="22"/>
        </w:rPr>
      </w:pPr>
      <w:r w:rsidRPr="00E70B0A">
        <w:rPr>
          <w:rFonts w:ascii="Calibri" w:hAnsi="Calibri" w:cs="Calibri"/>
          <w:noProof/>
          <w:sz w:val="22"/>
          <w:szCs w:val="22"/>
        </w:rPr>
        <mc:AlternateContent>
          <mc:Choice Requires="wps">
            <w:drawing>
              <wp:anchor distT="0" distB="0" distL="114300" distR="114300" simplePos="0" relativeHeight="251658240" behindDoc="0" locked="0" layoutInCell="1" allowOverlap="1">
                <wp:simplePos x="0" y="0"/>
                <wp:positionH relativeFrom="column">
                  <wp:posOffset>9525</wp:posOffset>
                </wp:positionH>
                <wp:positionV relativeFrom="paragraph">
                  <wp:posOffset>114935</wp:posOffset>
                </wp:positionV>
                <wp:extent cx="6591300" cy="0"/>
                <wp:effectExtent l="0" t="0" r="0" b="0"/>
                <wp:wrapNone/>
                <wp:docPr id="1" name="Straight Connector 1"/>
                <wp:cNvGraphicFramePr/>
                <a:graphic xmlns:a="http://schemas.openxmlformats.org/drawingml/2006/main">
                  <a:graphicData uri="http://schemas.microsoft.com/office/word/2010/wordprocessingShape">
                    <wps:wsp xmlns:wps="http://schemas.microsoft.com/office/word/2010/wordprocessingShape">
                      <wps:cNvCnPr/>
                      <wps:spPr bwMode="auto">
                        <a:xfrm flipV="1">
                          <a:off x="0" y="0"/>
                          <a:ext cx="6591300" cy="0"/>
                        </a:xfrm>
                        <a:prstGeom prst="line">
                          <a:avLst/>
                        </a:prstGeom>
                        <a:noFill/>
                        <a:ln w="9525">
                          <a:solidFill>
                            <a:srgbClr val="000000"/>
                          </a:solidFill>
                          <a:round/>
                          <a:headEnd/>
                          <a:tailEnd/>
                        </a:ln>
                        <a:extLst>
                          <a:ext xmlns:a="http://schemas.openxmlformats.org/drawingml/2006/main"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5" style="flip:y;mso-height-percent:0;mso-height-relative:page;mso-width-percent:0;mso-width-relative:page;mso-wrap-distance-bottom:0;mso-wrap-distance-left:9pt;mso-wrap-distance-right:9pt;mso-wrap-distance-top:0;mso-wrap-style:square;position:absolute;visibility:visible;z-index:251660288" from="0.75pt,9.05pt" to="519.75pt,9.05pt"/>
            </w:pict>
          </mc:Fallback>
        </mc:AlternateContent>
      </w:r>
    </w:p>
    <w:p w:rsidR="00E70B0A" w:rsidRPr="00E70B0A" w:rsidP="00E70B0A" w14:paraId="0CB56568" w14:textId="77777777">
      <w:pPr>
        <w:jc w:val="both"/>
        <w:rPr>
          <w:rFonts w:ascii="Calibri" w:hAnsi="Calibri"/>
          <w:b/>
          <w:color w:val="0070C0"/>
          <w:sz w:val="22"/>
          <w:szCs w:val="22"/>
        </w:rPr>
      </w:pPr>
      <w:r w:rsidRPr="00E70B0A">
        <w:rPr>
          <w:rFonts w:ascii="Calibri" w:hAnsi="Calibri"/>
          <w:b/>
          <w:color w:val="0070C0"/>
          <w:sz w:val="22"/>
          <w:szCs w:val="22"/>
        </w:rPr>
        <w:t>Professional Summary:</w:t>
      </w:r>
    </w:p>
    <w:p w:rsidR="00E70B0A" w:rsidRPr="00E70B0A" w:rsidP="00E70B0A" w14:paraId="26000460" w14:textId="77777777">
      <w:pPr>
        <w:jc w:val="both"/>
        <w:rPr>
          <w:rFonts w:ascii="Calibri" w:hAnsi="Calibri"/>
          <w:b/>
          <w:color w:val="0070C0"/>
          <w:sz w:val="22"/>
          <w:szCs w:val="22"/>
        </w:rPr>
      </w:pPr>
    </w:p>
    <w:p w:rsidR="00E70B0A" w:rsidRPr="00E70B0A" w:rsidP="00E70B0A" w14:paraId="69B49630" w14:textId="7EAD0D75">
      <w:pPr>
        <w:numPr>
          <w:ilvl w:val="0"/>
          <w:numId w:val="8"/>
        </w:numPr>
        <w:tabs>
          <w:tab w:val="num" w:pos="540"/>
          <w:tab w:val="clear" w:pos="1080"/>
        </w:tabs>
        <w:spacing w:after="40"/>
        <w:ind w:left="187" w:firstLine="0"/>
        <w:jc w:val="both"/>
        <w:rPr>
          <w:rFonts w:ascii="Calibri" w:hAnsi="Calibri" w:cs="Courier New"/>
          <w:sz w:val="22"/>
          <w:szCs w:val="22"/>
        </w:rPr>
      </w:pPr>
      <w:r>
        <w:rPr>
          <w:rFonts w:ascii="Calibri" w:hAnsi="Calibri" w:cs="Courier New"/>
          <w:sz w:val="22"/>
          <w:szCs w:val="22"/>
        </w:rPr>
        <w:t xml:space="preserve">Having </w:t>
      </w:r>
      <w:r w:rsidR="000716AA">
        <w:rPr>
          <w:rFonts w:ascii="Calibri" w:hAnsi="Calibri" w:cs="Courier New"/>
          <w:sz w:val="22"/>
          <w:szCs w:val="22"/>
        </w:rPr>
        <w:t>over 1</w:t>
      </w:r>
      <w:r w:rsidR="003112FE">
        <w:rPr>
          <w:rFonts w:ascii="Calibri" w:hAnsi="Calibri" w:cs="Courier New"/>
          <w:sz w:val="22"/>
          <w:szCs w:val="22"/>
        </w:rPr>
        <w:t>6</w:t>
      </w:r>
      <w:r w:rsidRPr="00E70B0A">
        <w:rPr>
          <w:rFonts w:ascii="Calibri" w:hAnsi="Calibri" w:cs="Courier New"/>
          <w:sz w:val="22"/>
          <w:szCs w:val="22"/>
        </w:rPr>
        <w:t xml:space="preserve"> years of professional experience in development and support of software applications in SAP using quality driven methodologies, having </w:t>
      </w:r>
      <w:r w:rsidR="007E6C14">
        <w:rPr>
          <w:rFonts w:ascii="Calibri" w:hAnsi="Calibri" w:cs="Courier New"/>
          <w:sz w:val="22"/>
          <w:szCs w:val="22"/>
        </w:rPr>
        <w:t>6</w:t>
      </w:r>
      <w:r w:rsidRPr="00E70B0A">
        <w:rPr>
          <w:rFonts w:ascii="Calibri" w:hAnsi="Calibri" w:cs="Courier New"/>
          <w:sz w:val="22"/>
          <w:szCs w:val="22"/>
        </w:rPr>
        <w:t xml:space="preserve"> implementations of experience in </w:t>
      </w:r>
      <w:r w:rsidRPr="00E70B0A" w:rsidR="007E6C14">
        <w:rPr>
          <w:rFonts w:ascii="Calibri" w:hAnsi="Calibri" w:cs="Courier New"/>
          <w:sz w:val="22"/>
          <w:szCs w:val="22"/>
        </w:rPr>
        <w:t>ECC,</w:t>
      </w:r>
      <w:r w:rsidRPr="00E70B0A">
        <w:rPr>
          <w:rFonts w:ascii="Calibri" w:hAnsi="Calibri" w:cs="Courier New"/>
          <w:sz w:val="22"/>
          <w:szCs w:val="22"/>
        </w:rPr>
        <w:t xml:space="preserve">  worked on HANA DB Migration process.</w:t>
      </w:r>
    </w:p>
    <w:p w:rsidR="00E70B0A" w:rsidRPr="00E70B0A" w:rsidP="00E70B0A" w14:paraId="4FF29BEF" w14:textId="7BA79DEF">
      <w:pPr>
        <w:numPr>
          <w:ilvl w:val="0"/>
          <w:numId w:val="8"/>
        </w:numPr>
        <w:tabs>
          <w:tab w:val="num" w:pos="540"/>
          <w:tab w:val="clear" w:pos="1080"/>
        </w:tabs>
        <w:spacing w:after="40"/>
        <w:ind w:left="187" w:firstLine="0"/>
        <w:jc w:val="both"/>
        <w:rPr>
          <w:rFonts w:ascii="Calibri" w:hAnsi="Calibri" w:cs="Courier New"/>
          <w:sz w:val="22"/>
          <w:szCs w:val="22"/>
        </w:rPr>
      </w:pPr>
      <w:r w:rsidRPr="00E70B0A">
        <w:rPr>
          <w:rFonts w:ascii="Calibri" w:hAnsi="Calibri" w:cs="Courier New"/>
          <w:sz w:val="22"/>
          <w:szCs w:val="22"/>
        </w:rPr>
        <w:t xml:space="preserve">Having knowledge of the SAP R/3 system architecture, MVC Architecture and </w:t>
      </w:r>
      <w:r w:rsidRPr="00E70B0A" w:rsidR="00D213CA">
        <w:rPr>
          <w:rFonts w:ascii="Calibri" w:hAnsi="Calibri" w:cs="Courier New"/>
          <w:sz w:val="22"/>
          <w:szCs w:val="22"/>
        </w:rPr>
        <w:t>object-oriented</w:t>
      </w:r>
      <w:r w:rsidR="009E783A">
        <w:rPr>
          <w:rFonts w:ascii="Calibri" w:hAnsi="Calibri" w:cs="Courier New"/>
          <w:sz w:val="22"/>
          <w:szCs w:val="22"/>
        </w:rPr>
        <w:t xml:space="preserve"> </w:t>
      </w:r>
      <w:r w:rsidRPr="00E70B0A">
        <w:rPr>
          <w:rFonts w:ascii="Calibri" w:hAnsi="Calibri" w:cs="Courier New"/>
          <w:sz w:val="22"/>
          <w:szCs w:val="22"/>
        </w:rPr>
        <w:t>development experience</w:t>
      </w:r>
      <w:r w:rsidR="00DD5461">
        <w:rPr>
          <w:rFonts w:ascii="Calibri" w:hAnsi="Calibri" w:cs="Courier New"/>
          <w:sz w:val="22"/>
          <w:szCs w:val="22"/>
        </w:rPr>
        <w:t>, also experience</w:t>
      </w:r>
      <w:r w:rsidRPr="00E70B0A">
        <w:rPr>
          <w:rFonts w:ascii="Calibri" w:hAnsi="Calibri" w:cs="Courier New"/>
          <w:sz w:val="22"/>
          <w:szCs w:val="22"/>
        </w:rPr>
        <w:t xml:space="preserve"> includes HANA Reporting, Information models, CDS Views, UI Annotations, Joins, Table functions, classical, interactive and ALV reporting, SAP Scripts, BDC, Web Dynpro ABAP, S4/HANA</w:t>
      </w:r>
      <w:r w:rsidR="00074E98">
        <w:rPr>
          <w:rFonts w:ascii="Calibri" w:hAnsi="Calibri" w:cs="Courier New"/>
          <w:sz w:val="22"/>
          <w:szCs w:val="22"/>
        </w:rPr>
        <w:t>, ODATA</w:t>
      </w:r>
      <w:r w:rsidRPr="00E70B0A">
        <w:rPr>
          <w:rFonts w:ascii="Calibri" w:hAnsi="Calibri" w:cs="Courier New"/>
          <w:sz w:val="22"/>
          <w:szCs w:val="22"/>
        </w:rPr>
        <w:t xml:space="preserve"> </w:t>
      </w:r>
      <w:r w:rsidR="00B0528B">
        <w:rPr>
          <w:rFonts w:ascii="Calibri" w:hAnsi="Calibri" w:cs="Courier New"/>
          <w:sz w:val="22"/>
          <w:szCs w:val="22"/>
        </w:rPr>
        <w:t xml:space="preserve">API’s </w:t>
      </w:r>
      <w:r w:rsidRPr="00E70B0A">
        <w:rPr>
          <w:rFonts w:ascii="Calibri" w:hAnsi="Calibri" w:cs="Courier New"/>
          <w:sz w:val="22"/>
          <w:szCs w:val="22"/>
        </w:rPr>
        <w:t>and ABAP</w:t>
      </w:r>
      <w:r w:rsidR="007E6C14">
        <w:rPr>
          <w:rFonts w:ascii="Calibri" w:hAnsi="Calibri" w:cs="Courier New"/>
          <w:sz w:val="22"/>
          <w:szCs w:val="22"/>
        </w:rPr>
        <w:t>, CPI</w:t>
      </w:r>
      <w:r w:rsidRPr="00E70B0A">
        <w:rPr>
          <w:rFonts w:ascii="Calibri" w:hAnsi="Calibri" w:cs="Courier New"/>
          <w:sz w:val="22"/>
          <w:szCs w:val="22"/>
        </w:rPr>
        <w:t xml:space="preserve"> and in functional areas of SD, MM, FI, CRM and PS.</w:t>
      </w:r>
    </w:p>
    <w:p w:rsidR="00E70B0A" w:rsidRPr="00E70B0A" w:rsidP="00E70B0A" w14:paraId="2954FA44" w14:textId="77777777">
      <w:pPr>
        <w:spacing w:after="40"/>
        <w:ind w:left="187"/>
        <w:jc w:val="both"/>
        <w:rPr>
          <w:rFonts w:ascii="Calibri" w:hAnsi="Calibri" w:cs="Courier New"/>
          <w:sz w:val="22"/>
          <w:szCs w:val="22"/>
        </w:rPr>
      </w:pPr>
    </w:p>
    <w:p w:rsidR="00E70B0A" w:rsidRPr="00E70B0A" w:rsidP="00E70B0A" w14:paraId="3C11BF65" w14:textId="77777777">
      <w:pPr>
        <w:rPr>
          <w:rFonts w:ascii="Calibri" w:hAnsi="Calibri"/>
          <w:b/>
          <w:color w:val="0070C0"/>
          <w:sz w:val="22"/>
          <w:szCs w:val="22"/>
        </w:rPr>
      </w:pPr>
      <w:r w:rsidRPr="00E70B0A">
        <w:rPr>
          <w:rFonts w:ascii="Calibri" w:hAnsi="Calibri"/>
          <w:b/>
          <w:color w:val="0070C0"/>
          <w:sz w:val="22"/>
          <w:szCs w:val="22"/>
        </w:rPr>
        <w:t xml:space="preserve">Experience Summary: </w:t>
      </w:r>
    </w:p>
    <w:p w:rsidR="00E70B0A" w:rsidRPr="00E70B0A" w:rsidP="00E70B0A" w14:paraId="61636D8A" w14:textId="5F55EA8C">
      <w:pPr>
        <w:numPr>
          <w:ilvl w:val="0"/>
          <w:numId w:val="12"/>
        </w:numPr>
        <w:spacing w:before="100" w:beforeAutospacing="1" w:after="100" w:afterAutospacing="1"/>
        <w:rPr>
          <w:rFonts w:ascii="Calibri" w:hAnsi="Calibri" w:cs="Courier New"/>
          <w:bCs/>
          <w:sz w:val="22"/>
          <w:szCs w:val="22"/>
        </w:rPr>
      </w:pPr>
      <w:r>
        <w:rPr>
          <w:rFonts w:ascii="Calibri" w:hAnsi="Calibri" w:cs="Courier New"/>
          <w:bCs/>
          <w:sz w:val="22"/>
          <w:szCs w:val="22"/>
        </w:rPr>
        <w:t>Worked</w:t>
      </w:r>
      <w:r w:rsidRPr="00E70B0A">
        <w:rPr>
          <w:rFonts w:ascii="Calibri" w:hAnsi="Calibri" w:cs="Courier New"/>
          <w:bCs/>
          <w:sz w:val="22"/>
          <w:szCs w:val="22"/>
        </w:rPr>
        <w:t xml:space="preserve"> as SAP ABAP Lead Consultant in Wisemen Consulting services India LLP. from May 2015 – </w:t>
      </w:r>
      <w:r w:rsidR="006B2626">
        <w:rPr>
          <w:rFonts w:ascii="Calibri" w:hAnsi="Calibri" w:cs="Courier New"/>
          <w:bCs/>
          <w:sz w:val="22"/>
          <w:szCs w:val="22"/>
        </w:rPr>
        <w:t>till date</w:t>
      </w:r>
      <w:r w:rsidRPr="00E70B0A">
        <w:rPr>
          <w:rFonts w:ascii="Calibri" w:hAnsi="Calibri" w:cs="Courier New"/>
          <w:bCs/>
          <w:sz w:val="22"/>
          <w:szCs w:val="22"/>
        </w:rPr>
        <w:t>.</w:t>
      </w:r>
    </w:p>
    <w:p w:rsidR="00E70B0A" w:rsidRPr="00E70B0A" w:rsidP="00E70B0A" w14:paraId="3E6E4370" w14:textId="77777777">
      <w:pPr>
        <w:numPr>
          <w:ilvl w:val="0"/>
          <w:numId w:val="12"/>
        </w:numPr>
        <w:spacing w:before="100" w:beforeAutospacing="1" w:after="100" w:afterAutospacing="1"/>
        <w:rPr>
          <w:rFonts w:ascii="Calibri" w:hAnsi="Calibri" w:cs="Courier New"/>
          <w:bCs/>
          <w:sz w:val="22"/>
          <w:szCs w:val="22"/>
        </w:rPr>
      </w:pPr>
      <w:r w:rsidRPr="00E70B0A">
        <w:rPr>
          <w:rFonts w:ascii="Calibri" w:hAnsi="Calibri" w:cs="Courier New"/>
          <w:bCs/>
          <w:sz w:val="22"/>
          <w:szCs w:val="22"/>
        </w:rPr>
        <w:t>Worked as Team Lead at Tech Mahindra from June 2014 – 30</w:t>
      </w:r>
      <w:r w:rsidRPr="00E70B0A">
        <w:rPr>
          <w:rFonts w:ascii="Calibri" w:hAnsi="Calibri" w:cs="Courier New"/>
          <w:bCs/>
          <w:sz w:val="22"/>
          <w:szCs w:val="22"/>
          <w:vertAlign w:val="superscript"/>
        </w:rPr>
        <w:t>th</w:t>
      </w:r>
      <w:r w:rsidRPr="00E70B0A">
        <w:rPr>
          <w:rFonts w:ascii="Calibri" w:hAnsi="Calibri" w:cs="Courier New"/>
          <w:bCs/>
          <w:sz w:val="22"/>
          <w:szCs w:val="22"/>
        </w:rPr>
        <w:t xml:space="preserve"> April</w:t>
      </w:r>
      <w:r w:rsidRPr="00E70B0A" w:rsidR="002A3D06">
        <w:rPr>
          <w:rFonts w:ascii="Calibri" w:hAnsi="Calibri" w:cs="Courier New"/>
          <w:bCs/>
          <w:sz w:val="22"/>
          <w:szCs w:val="22"/>
        </w:rPr>
        <w:t xml:space="preserve"> 2015</w:t>
      </w:r>
      <w:r w:rsidRPr="00E70B0A">
        <w:rPr>
          <w:rFonts w:ascii="Calibri" w:hAnsi="Calibri" w:cs="Courier New"/>
          <w:bCs/>
          <w:sz w:val="22"/>
          <w:szCs w:val="22"/>
        </w:rPr>
        <w:t>.</w:t>
      </w:r>
    </w:p>
    <w:p w:rsidR="00E70B0A" w:rsidRPr="00E70B0A" w:rsidP="00E70B0A" w14:paraId="271E06A4" w14:textId="77777777">
      <w:pPr>
        <w:numPr>
          <w:ilvl w:val="0"/>
          <w:numId w:val="12"/>
        </w:numPr>
        <w:spacing w:before="100" w:beforeAutospacing="1" w:after="100" w:afterAutospacing="1"/>
        <w:rPr>
          <w:rFonts w:ascii="Calibri" w:hAnsi="Calibri" w:cs="Courier New"/>
          <w:bCs/>
          <w:sz w:val="22"/>
          <w:szCs w:val="22"/>
        </w:rPr>
      </w:pPr>
      <w:r w:rsidRPr="00E70B0A">
        <w:rPr>
          <w:rFonts w:ascii="Calibri" w:hAnsi="Calibri" w:cs="Courier New"/>
          <w:bCs/>
          <w:sz w:val="22"/>
          <w:szCs w:val="22"/>
        </w:rPr>
        <w:t>Worked as Team Lead at Atos (Joined Siemens) since Nov 2010 to May 2014.</w:t>
      </w:r>
    </w:p>
    <w:p w:rsidR="00E70B0A" w:rsidRPr="00E70B0A" w:rsidP="00E70B0A" w14:paraId="45F18B15" w14:textId="77777777">
      <w:pPr>
        <w:numPr>
          <w:ilvl w:val="0"/>
          <w:numId w:val="12"/>
        </w:numPr>
        <w:spacing w:before="100" w:beforeAutospacing="1" w:after="100" w:afterAutospacing="1"/>
        <w:rPr>
          <w:rFonts w:ascii="Calibri" w:hAnsi="Calibri" w:cs="Courier New"/>
          <w:b/>
          <w:sz w:val="22"/>
          <w:szCs w:val="22"/>
        </w:rPr>
      </w:pPr>
      <w:r w:rsidRPr="00E70B0A">
        <w:rPr>
          <w:rFonts w:ascii="Calibri" w:hAnsi="Calibri" w:cs="Courier New"/>
          <w:bCs/>
          <w:sz w:val="22"/>
          <w:szCs w:val="22"/>
        </w:rPr>
        <w:t>Worked at HCL Technologies SAP Technical Consultant during April 2006 to Nov 2010.</w:t>
      </w:r>
    </w:p>
    <w:p w:rsidR="00E70B0A" w:rsidRPr="00E70B0A" w:rsidP="00E70B0A" w14:paraId="5E7185BC" w14:textId="77777777">
      <w:pPr>
        <w:pBdr>
          <w:bottom w:val="single" w:sz="6" w:space="1" w:color="auto"/>
        </w:pBdr>
        <w:spacing w:after="20"/>
        <w:jc w:val="both"/>
        <w:rPr>
          <w:rFonts w:ascii="Calibri" w:hAnsi="Calibri"/>
          <w:b/>
          <w:color w:val="0070C0"/>
          <w:sz w:val="22"/>
          <w:szCs w:val="22"/>
        </w:rPr>
      </w:pPr>
      <w:r w:rsidRPr="00E70B0A">
        <w:rPr>
          <w:rFonts w:ascii="Calibri" w:hAnsi="Calibri"/>
          <w:b/>
          <w:color w:val="0070C0"/>
          <w:sz w:val="22"/>
          <w:szCs w:val="22"/>
        </w:rPr>
        <w:t>Educational qualification:</w:t>
      </w:r>
    </w:p>
    <w:p w:rsidR="00E70B0A" w:rsidRPr="001B1B31" w:rsidP="001B1B31" w14:paraId="442466B9" w14:textId="77777777">
      <w:pPr>
        <w:pStyle w:val="NoSpacing"/>
        <w:numPr>
          <w:ilvl w:val="0"/>
          <w:numId w:val="5"/>
        </w:numPr>
        <w:jc w:val="both"/>
        <w:rPr>
          <w:rFonts w:ascii="Calibri" w:hAnsi="Calibri" w:cs="Calibri"/>
          <w:sz w:val="22"/>
          <w:szCs w:val="22"/>
        </w:rPr>
      </w:pPr>
      <w:r w:rsidRPr="00E70B0A">
        <w:rPr>
          <w:rFonts w:ascii="Calibri" w:hAnsi="Calibri" w:cs="Courier New"/>
          <w:b/>
          <w:sz w:val="22"/>
          <w:szCs w:val="22"/>
        </w:rPr>
        <w:t xml:space="preserve">MCA, </w:t>
      </w:r>
      <w:r w:rsidRPr="00E70B0A">
        <w:rPr>
          <w:rFonts w:ascii="Calibri" w:hAnsi="Calibri" w:cs="Courier New"/>
          <w:sz w:val="22"/>
          <w:szCs w:val="22"/>
        </w:rPr>
        <w:t>Periyar University with 68%</w:t>
      </w:r>
    </w:p>
    <w:p w:rsidR="00E70B0A" w:rsidRPr="00E70B0A" w:rsidP="00E70B0A" w14:paraId="4385907D" w14:textId="77777777">
      <w:pPr>
        <w:pBdr>
          <w:bottom w:val="single" w:sz="6" w:space="1" w:color="auto"/>
        </w:pBdr>
        <w:spacing w:after="20"/>
        <w:jc w:val="both"/>
        <w:rPr>
          <w:rFonts w:ascii="Calibri" w:hAnsi="Calibri"/>
          <w:b/>
          <w:color w:val="0070C0"/>
          <w:sz w:val="22"/>
          <w:szCs w:val="22"/>
        </w:rPr>
      </w:pPr>
      <w:r w:rsidRPr="00E70B0A">
        <w:rPr>
          <w:rFonts w:ascii="Calibri" w:hAnsi="Calibri"/>
          <w:b/>
          <w:color w:val="0070C0"/>
          <w:sz w:val="22"/>
          <w:szCs w:val="22"/>
        </w:rPr>
        <w:t>Skill set:</w:t>
      </w:r>
    </w:p>
    <w:p w:rsidR="00E70B0A" w:rsidRPr="00E70B0A" w:rsidP="00E70B0A" w14:paraId="7604D79C" w14:textId="77777777">
      <w:pPr>
        <w:ind w:left="2160"/>
        <w:jc w:val="both"/>
        <w:rPr>
          <w:rFonts w:ascii="Calibri" w:hAnsi="Calibri" w:cs="Calibri"/>
          <w:sz w:val="22"/>
          <w:szCs w:val="22"/>
        </w:rPr>
      </w:pPr>
      <w:r w:rsidRPr="00E70B0A">
        <w:rPr>
          <w:rFonts w:ascii="Calibri" w:hAnsi="Calibri" w:cs="Calibri"/>
          <w:sz w:val="22"/>
          <w:szCs w:val="22"/>
        </w:rPr>
        <w:t xml:space="preserve">  </w:t>
      </w:r>
    </w:p>
    <w:p w:rsidR="00E70B0A" w:rsidRPr="00E70B0A" w:rsidP="00E70B0A" w14:paraId="32D07176" w14:textId="77777777">
      <w:pPr>
        <w:widowControl w:val="0"/>
        <w:tabs>
          <w:tab w:val="left" w:pos="2520"/>
        </w:tabs>
        <w:autoSpaceDE w:val="0"/>
        <w:jc w:val="both"/>
        <w:rPr>
          <w:rFonts w:ascii="Calibri" w:hAnsi="Calibri" w:cs="Courier New"/>
          <w:b/>
          <w:bCs/>
          <w:sz w:val="22"/>
          <w:szCs w:val="22"/>
          <w:lang w:eastAsia="ar-SA"/>
        </w:rPr>
      </w:pPr>
      <w:r w:rsidRPr="00E70B0A">
        <w:rPr>
          <w:rFonts w:ascii="Calibri" w:hAnsi="Calibri" w:cs="Courier New"/>
          <w:b/>
          <w:bCs/>
          <w:sz w:val="22"/>
          <w:szCs w:val="22"/>
          <w:lang w:eastAsia="ar-SA"/>
        </w:rPr>
        <w:t xml:space="preserve">Skills:   </w:t>
      </w:r>
    </w:p>
    <w:p w:rsidR="00E70B0A" w:rsidRPr="00E70B0A" w:rsidP="00E70B0A" w14:paraId="019D8407" w14:textId="77777777">
      <w:pPr>
        <w:widowControl w:val="0"/>
        <w:numPr>
          <w:ilvl w:val="0"/>
          <w:numId w:val="11"/>
        </w:numPr>
        <w:tabs>
          <w:tab w:val="num" w:pos="612"/>
          <w:tab w:val="clear" w:pos="720"/>
          <w:tab w:val="left" w:pos="2520"/>
        </w:tabs>
        <w:suppressAutoHyphens/>
        <w:autoSpaceDE w:val="0"/>
        <w:ind w:left="612"/>
        <w:jc w:val="both"/>
        <w:rPr>
          <w:rFonts w:ascii="Calibri" w:hAnsi="Calibri" w:cs="Courier New"/>
          <w:sz w:val="22"/>
          <w:szCs w:val="22"/>
          <w:lang w:eastAsia="ar-SA"/>
        </w:rPr>
      </w:pPr>
      <w:r w:rsidRPr="00E70B0A">
        <w:rPr>
          <w:rFonts w:ascii="Calibri" w:hAnsi="Calibri" w:cs="Courier New"/>
          <w:sz w:val="22"/>
          <w:szCs w:val="22"/>
          <w:lang w:eastAsia="ar-SA"/>
        </w:rPr>
        <w:t>Strong Technical skills in SAP S/4 HANA, Reporting, Views, HANA SQL Scripts and Stored Procedures and Calculation Engine Functions.</w:t>
      </w:r>
    </w:p>
    <w:p w:rsidR="00E70B0A" w:rsidRPr="00E70B0A" w:rsidP="00E70B0A" w14:paraId="12DEB0F3" w14:textId="77777777">
      <w:pPr>
        <w:widowControl w:val="0"/>
        <w:numPr>
          <w:ilvl w:val="0"/>
          <w:numId w:val="11"/>
        </w:numPr>
        <w:tabs>
          <w:tab w:val="num" w:pos="612"/>
          <w:tab w:val="clear" w:pos="720"/>
          <w:tab w:val="left" w:pos="2520"/>
        </w:tabs>
        <w:suppressAutoHyphens/>
        <w:autoSpaceDE w:val="0"/>
        <w:ind w:left="612"/>
        <w:jc w:val="both"/>
        <w:rPr>
          <w:rFonts w:ascii="Calibri" w:hAnsi="Calibri" w:cs="Courier New"/>
          <w:sz w:val="22"/>
          <w:szCs w:val="22"/>
          <w:lang w:eastAsia="ar-SA"/>
        </w:rPr>
      </w:pPr>
      <w:r w:rsidRPr="00E70B0A">
        <w:rPr>
          <w:rFonts w:ascii="Calibri" w:hAnsi="Calibri" w:cs="Courier New"/>
          <w:sz w:val="22"/>
          <w:szCs w:val="22"/>
          <w:lang w:eastAsia="ar-SA"/>
        </w:rPr>
        <w:t>Worked on HANA DB Migration process.</w:t>
      </w:r>
    </w:p>
    <w:p w:rsidR="00E70B0A" w:rsidRPr="00E70B0A" w:rsidP="00E70B0A" w14:paraId="04371ACC" w14:textId="77777777">
      <w:pPr>
        <w:widowControl w:val="0"/>
        <w:numPr>
          <w:ilvl w:val="0"/>
          <w:numId w:val="11"/>
        </w:numPr>
        <w:tabs>
          <w:tab w:val="num" w:pos="612"/>
          <w:tab w:val="clear" w:pos="720"/>
          <w:tab w:val="left" w:pos="2520"/>
        </w:tabs>
        <w:suppressAutoHyphens/>
        <w:autoSpaceDE w:val="0"/>
        <w:ind w:left="612"/>
        <w:jc w:val="both"/>
        <w:rPr>
          <w:rFonts w:ascii="Calibri" w:hAnsi="Calibri" w:cs="Courier New"/>
          <w:sz w:val="22"/>
          <w:szCs w:val="22"/>
          <w:lang w:eastAsia="ar-SA"/>
        </w:rPr>
      </w:pPr>
      <w:r w:rsidRPr="00E70B0A">
        <w:rPr>
          <w:rFonts w:ascii="Calibri" w:hAnsi="Calibri" w:cs="Courier New"/>
          <w:sz w:val="22"/>
          <w:szCs w:val="22"/>
          <w:lang w:eastAsia="ar-SA"/>
        </w:rPr>
        <w:t>Strong debugging skills of custom and standard ABAP code.</w:t>
      </w:r>
    </w:p>
    <w:p w:rsidR="00E70B0A" w:rsidRPr="00E70B0A" w:rsidP="00E70B0A" w14:paraId="510BABC8" w14:textId="77777777">
      <w:pPr>
        <w:widowControl w:val="0"/>
        <w:numPr>
          <w:ilvl w:val="0"/>
          <w:numId w:val="11"/>
        </w:numPr>
        <w:tabs>
          <w:tab w:val="num" w:pos="612"/>
          <w:tab w:val="clear" w:pos="720"/>
          <w:tab w:val="left" w:pos="2520"/>
        </w:tabs>
        <w:suppressAutoHyphens/>
        <w:autoSpaceDE w:val="0"/>
        <w:ind w:left="612"/>
        <w:jc w:val="both"/>
        <w:rPr>
          <w:rFonts w:ascii="Calibri" w:hAnsi="Calibri" w:cs="Courier New"/>
          <w:sz w:val="22"/>
          <w:szCs w:val="22"/>
          <w:lang w:eastAsia="ar-SA"/>
        </w:rPr>
      </w:pPr>
      <w:r w:rsidRPr="00E70B0A">
        <w:rPr>
          <w:rFonts w:ascii="Calibri" w:hAnsi="Calibri" w:cs="Courier New"/>
          <w:sz w:val="22"/>
          <w:szCs w:val="22"/>
          <w:lang w:eastAsia="ar-SA"/>
        </w:rPr>
        <w:t>Having strong Web Dynpro ABAP Experience</w:t>
      </w:r>
    </w:p>
    <w:p w:rsidR="00E70B0A" w:rsidRPr="00E70B0A" w:rsidP="00E70B0A" w14:paraId="47CA0B88" w14:textId="579E8DC4">
      <w:pPr>
        <w:widowControl w:val="0"/>
        <w:numPr>
          <w:ilvl w:val="0"/>
          <w:numId w:val="11"/>
        </w:numPr>
        <w:tabs>
          <w:tab w:val="num" w:pos="612"/>
          <w:tab w:val="clear" w:pos="720"/>
          <w:tab w:val="left" w:pos="2520"/>
        </w:tabs>
        <w:suppressAutoHyphens/>
        <w:autoSpaceDE w:val="0"/>
        <w:ind w:left="612"/>
        <w:jc w:val="both"/>
        <w:rPr>
          <w:rFonts w:ascii="Calibri" w:hAnsi="Calibri" w:cs="Courier New"/>
          <w:sz w:val="22"/>
          <w:szCs w:val="22"/>
          <w:lang w:eastAsia="ar-SA"/>
        </w:rPr>
      </w:pPr>
      <w:r w:rsidRPr="00E70B0A">
        <w:rPr>
          <w:rFonts w:ascii="Calibri" w:hAnsi="Calibri" w:cs="Courier New"/>
          <w:sz w:val="22"/>
          <w:szCs w:val="22"/>
          <w:lang w:eastAsia="ar-SA"/>
        </w:rPr>
        <w:t>Development of RFC</w:t>
      </w:r>
      <w:r w:rsidRPr="00E70B0A">
        <w:rPr>
          <w:rFonts w:ascii="Calibri" w:hAnsi="Calibri" w:cs="Courier New"/>
          <w:sz w:val="22"/>
          <w:szCs w:val="22"/>
          <w:lang w:eastAsia="ar-SA"/>
        </w:rPr>
        <w:t xml:space="preserve"> Modification of User Exits</w:t>
      </w:r>
      <w:r w:rsidR="0088083A">
        <w:rPr>
          <w:rFonts w:ascii="Calibri" w:hAnsi="Calibri" w:cs="Courier New"/>
          <w:sz w:val="22"/>
          <w:szCs w:val="22"/>
          <w:lang w:eastAsia="ar-SA"/>
        </w:rPr>
        <w:t>, BAdI and BAPIs</w:t>
      </w:r>
      <w:r w:rsidRPr="00E70B0A">
        <w:rPr>
          <w:rFonts w:ascii="Calibri" w:hAnsi="Calibri" w:cs="Courier New"/>
          <w:sz w:val="22"/>
          <w:szCs w:val="22"/>
          <w:lang w:eastAsia="ar-SA"/>
        </w:rPr>
        <w:t xml:space="preserve">                      </w:t>
      </w:r>
    </w:p>
    <w:p w:rsidR="00E70B0A" w:rsidRPr="00E70B0A" w:rsidP="00E70B0A" w14:paraId="2D2949E8" w14:textId="77777777">
      <w:pPr>
        <w:widowControl w:val="0"/>
        <w:numPr>
          <w:ilvl w:val="0"/>
          <w:numId w:val="11"/>
        </w:numPr>
        <w:tabs>
          <w:tab w:val="num" w:pos="612"/>
          <w:tab w:val="clear" w:pos="720"/>
          <w:tab w:val="left" w:pos="2520"/>
        </w:tabs>
        <w:suppressAutoHyphens/>
        <w:autoSpaceDE w:val="0"/>
        <w:ind w:left="612"/>
        <w:jc w:val="both"/>
        <w:rPr>
          <w:rFonts w:ascii="Calibri" w:hAnsi="Calibri" w:cs="Courier New"/>
          <w:sz w:val="22"/>
          <w:szCs w:val="22"/>
          <w:lang w:eastAsia="ar-SA"/>
        </w:rPr>
      </w:pPr>
      <w:r w:rsidRPr="00E70B0A">
        <w:rPr>
          <w:rFonts w:ascii="Calibri" w:hAnsi="Calibri" w:cs="Courier New"/>
          <w:sz w:val="22"/>
          <w:szCs w:val="22"/>
          <w:lang w:eastAsia="ar-SA"/>
        </w:rPr>
        <w:t>Having exposure in ABAP workflow development skills.</w:t>
      </w:r>
    </w:p>
    <w:p w:rsidR="00E70B0A" w:rsidRPr="00E70B0A" w:rsidP="00E70B0A" w14:paraId="24051988" w14:textId="77777777">
      <w:pPr>
        <w:widowControl w:val="0"/>
        <w:numPr>
          <w:ilvl w:val="0"/>
          <w:numId w:val="11"/>
        </w:numPr>
        <w:tabs>
          <w:tab w:val="num" w:pos="612"/>
          <w:tab w:val="clear" w:pos="720"/>
          <w:tab w:val="left" w:pos="2520"/>
        </w:tabs>
        <w:suppressAutoHyphens/>
        <w:autoSpaceDE w:val="0"/>
        <w:ind w:left="612"/>
        <w:jc w:val="both"/>
        <w:rPr>
          <w:rFonts w:ascii="Calibri" w:hAnsi="Calibri" w:cs="Courier New"/>
          <w:sz w:val="22"/>
          <w:szCs w:val="22"/>
          <w:lang w:eastAsia="ar-SA"/>
        </w:rPr>
      </w:pPr>
      <w:r w:rsidRPr="00E70B0A">
        <w:rPr>
          <w:rFonts w:ascii="Calibri" w:hAnsi="Calibri" w:cs="Courier New"/>
          <w:sz w:val="22"/>
          <w:szCs w:val="22"/>
          <w:lang w:eastAsia="ar-SA"/>
        </w:rPr>
        <w:t>Good understanding of performance tuning and BW ABAP</w:t>
      </w:r>
    </w:p>
    <w:p w:rsidR="00E70B0A" w:rsidRPr="00E70B0A" w:rsidP="00E70B0A" w14:paraId="14B71136" w14:textId="77777777">
      <w:pPr>
        <w:widowControl w:val="0"/>
        <w:numPr>
          <w:ilvl w:val="0"/>
          <w:numId w:val="10"/>
        </w:numPr>
        <w:tabs>
          <w:tab w:val="left" w:pos="2520"/>
        </w:tabs>
        <w:suppressAutoHyphens/>
        <w:autoSpaceDE w:val="0"/>
        <w:jc w:val="both"/>
        <w:rPr>
          <w:rFonts w:ascii="Calibri" w:hAnsi="Calibri" w:cs="Courier New"/>
          <w:sz w:val="22"/>
          <w:szCs w:val="22"/>
          <w:lang w:eastAsia="ar-SA"/>
        </w:rPr>
      </w:pPr>
      <w:r w:rsidRPr="00E70B0A">
        <w:rPr>
          <w:rFonts w:ascii="Calibri" w:hAnsi="Calibri" w:cs="Courier New"/>
          <w:sz w:val="22"/>
          <w:szCs w:val="22"/>
          <w:lang w:eastAsia="ar-SA"/>
        </w:rPr>
        <w:t>Strong ALE and IDocs Programming work experience.</w:t>
      </w:r>
    </w:p>
    <w:p w:rsidR="00E70B0A" w:rsidRPr="00E70B0A" w:rsidP="00E70B0A" w14:paraId="4E1C0953" w14:textId="77777777">
      <w:pPr>
        <w:numPr>
          <w:ilvl w:val="0"/>
          <w:numId w:val="9"/>
        </w:numPr>
        <w:tabs>
          <w:tab w:val="left" w:pos="2520"/>
        </w:tabs>
        <w:suppressAutoHyphens/>
        <w:ind w:left="619"/>
        <w:jc w:val="both"/>
        <w:rPr>
          <w:rFonts w:ascii="Calibri" w:hAnsi="Calibri" w:cs="Courier New"/>
          <w:sz w:val="22"/>
          <w:szCs w:val="22"/>
          <w:lang w:eastAsia="ar-SA"/>
        </w:rPr>
      </w:pPr>
      <w:r w:rsidRPr="00E70B0A">
        <w:rPr>
          <w:rFonts w:ascii="Calibri" w:hAnsi="Calibri" w:cs="Courier New"/>
          <w:sz w:val="22"/>
          <w:szCs w:val="22"/>
          <w:lang w:eastAsia="ar-SA"/>
        </w:rPr>
        <w:t>Designing User Interface.</w:t>
      </w:r>
    </w:p>
    <w:p w:rsidR="00E70B0A" w:rsidRPr="00E70B0A" w:rsidP="00E70B0A" w14:paraId="249EA4A6" w14:textId="77777777">
      <w:pPr>
        <w:widowControl w:val="0"/>
        <w:numPr>
          <w:ilvl w:val="0"/>
          <w:numId w:val="9"/>
        </w:numPr>
        <w:tabs>
          <w:tab w:val="left" w:pos="2520"/>
        </w:tabs>
        <w:suppressAutoHyphens/>
        <w:autoSpaceDE w:val="0"/>
        <w:ind w:left="619"/>
        <w:jc w:val="both"/>
        <w:rPr>
          <w:rFonts w:ascii="Calibri" w:hAnsi="Calibri" w:cs="Courier New"/>
          <w:sz w:val="22"/>
          <w:szCs w:val="22"/>
          <w:lang w:eastAsia="ar-SA"/>
        </w:rPr>
      </w:pPr>
      <w:r w:rsidRPr="00E70B0A">
        <w:rPr>
          <w:rFonts w:ascii="Calibri" w:hAnsi="Calibri" w:cs="Courier New"/>
          <w:sz w:val="22"/>
          <w:szCs w:val="22"/>
          <w:lang w:eastAsia="ar-SA"/>
        </w:rPr>
        <w:t>Web Dynpro Controllers, OVS for Value Help, Controller and Context Programming, Component Reuse.</w:t>
      </w:r>
    </w:p>
    <w:p w:rsidR="00E70B0A" w:rsidRPr="00E70B0A" w:rsidP="00E70B0A" w14:paraId="751F3291" w14:textId="77777777">
      <w:pPr>
        <w:widowControl w:val="0"/>
        <w:numPr>
          <w:ilvl w:val="0"/>
          <w:numId w:val="10"/>
        </w:numPr>
        <w:tabs>
          <w:tab w:val="left" w:pos="2520"/>
        </w:tabs>
        <w:suppressAutoHyphens/>
        <w:autoSpaceDE w:val="0"/>
        <w:jc w:val="both"/>
        <w:rPr>
          <w:rFonts w:ascii="Calibri" w:hAnsi="Calibri" w:cs="Courier New"/>
          <w:sz w:val="22"/>
          <w:szCs w:val="22"/>
          <w:lang w:eastAsia="ar-SA"/>
        </w:rPr>
      </w:pPr>
      <w:r w:rsidRPr="00E70B0A">
        <w:rPr>
          <w:rFonts w:ascii="Calibri" w:hAnsi="Calibri" w:cs="Courier New"/>
          <w:sz w:val="22"/>
          <w:szCs w:val="22"/>
          <w:lang w:eastAsia="ar-SA"/>
        </w:rPr>
        <w:t>Object Oriented ABAP programming, Dialog programming.</w:t>
      </w:r>
    </w:p>
    <w:p w:rsidR="00E70B0A" w:rsidP="00C05B41" w14:paraId="48E3E2B4" w14:textId="77777777">
      <w:pPr>
        <w:widowControl w:val="0"/>
        <w:numPr>
          <w:ilvl w:val="0"/>
          <w:numId w:val="10"/>
        </w:numPr>
        <w:tabs>
          <w:tab w:val="left" w:pos="2520"/>
        </w:tabs>
        <w:suppressAutoHyphens/>
        <w:autoSpaceDE w:val="0"/>
        <w:jc w:val="both"/>
        <w:rPr>
          <w:rFonts w:ascii="Calibri" w:hAnsi="Calibri" w:cs="Courier New"/>
          <w:sz w:val="22"/>
          <w:szCs w:val="22"/>
          <w:lang w:eastAsia="ar-SA"/>
        </w:rPr>
      </w:pPr>
      <w:r w:rsidRPr="00E70B0A">
        <w:rPr>
          <w:rFonts w:ascii="Calibri" w:hAnsi="Calibri" w:cs="Courier New"/>
          <w:sz w:val="22"/>
          <w:szCs w:val="22"/>
          <w:lang w:eastAsia="ar-SA"/>
        </w:rPr>
        <w:t>ABAP Proxy concepts and PI conceptual knowledge</w:t>
      </w:r>
      <w:r w:rsidR="00C05B41">
        <w:rPr>
          <w:rFonts w:ascii="Calibri" w:hAnsi="Calibri" w:cs="Courier New"/>
          <w:sz w:val="22"/>
          <w:szCs w:val="22"/>
          <w:lang w:eastAsia="ar-SA"/>
        </w:rPr>
        <w:t>.</w:t>
      </w:r>
    </w:p>
    <w:p w:rsidR="00DE3516" w:rsidP="00C05B41" w14:paraId="697D014F" w14:textId="0B7347DA">
      <w:pPr>
        <w:widowControl w:val="0"/>
        <w:numPr>
          <w:ilvl w:val="0"/>
          <w:numId w:val="10"/>
        </w:numPr>
        <w:tabs>
          <w:tab w:val="left" w:pos="2520"/>
        </w:tabs>
        <w:suppressAutoHyphens/>
        <w:autoSpaceDE w:val="0"/>
        <w:jc w:val="both"/>
        <w:rPr>
          <w:rFonts w:ascii="Calibri" w:hAnsi="Calibri" w:cs="Courier New"/>
          <w:sz w:val="22"/>
          <w:szCs w:val="22"/>
          <w:lang w:eastAsia="ar-SA"/>
        </w:rPr>
      </w:pPr>
      <w:r>
        <w:rPr>
          <w:rFonts w:ascii="Calibri" w:hAnsi="Calibri" w:cs="Courier New"/>
          <w:sz w:val="22"/>
          <w:szCs w:val="22"/>
          <w:lang w:eastAsia="ar-SA"/>
        </w:rPr>
        <w:t>Extensively worked on Adobe forms</w:t>
      </w:r>
    </w:p>
    <w:p w:rsidR="00D213CA" w:rsidP="00C05B41" w14:paraId="60982F4A" w14:textId="703C8AA5">
      <w:pPr>
        <w:widowControl w:val="0"/>
        <w:numPr>
          <w:ilvl w:val="0"/>
          <w:numId w:val="10"/>
        </w:numPr>
        <w:tabs>
          <w:tab w:val="left" w:pos="2520"/>
        </w:tabs>
        <w:suppressAutoHyphens/>
        <w:autoSpaceDE w:val="0"/>
        <w:jc w:val="both"/>
        <w:rPr>
          <w:rFonts w:ascii="Calibri" w:hAnsi="Calibri" w:cs="Courier New"/>
          <w:sz w:val="22"/>
          <w:szCs w:val="22"/>
          <w:lang w:eastAsia="ar-SA"/>
        </w:rPr>
      </w:pPr>
      <w:r>
        <w:rPr>
          <w:rFonts w:ascii="Calibri" w:hAnsi="Calibri" w:cs="Courier New"/>
          <w:sz w:val="22"/>
          <w:szCs w:val="22"/>
          <w:lang w:eastAsia="ar-SA"/>
        </w:rPr>
        <w:t>Worked on Cloud Programming Interface.</w:t>
      </w:r>
    </w:p>
    <w:p w:rsidR="00C05B41" w:rsidP="00C05B41" w14:paraId="7BA81F71" w14:textId="77777777">
      <w:pPr>
        <w:widowControl w:val="0"/>
        <w:tabs>
          <w:tab w:val="left" w:pos="2520"/>
        </w:tabs>
        <w:suppressAutoHyphens/>
        <w:autoSpaceDE w:val="0"/>
        <w:jc w:val="both"/>
        <w:rPr>
          <w:rFonts w:ascii="Calibri" w:hAnsi="Calibri" w:cs="Courier New"/>
          <w:sz w:val="22"/>
          <w:szCs w:val="22"/>
          <w:lang w:eastAsia="ar-SA"/>
        </w:rPr>
      </w:pPr>
    </w:p>
    <w:p w:rsidR="006B2626" w:rsidP="00C05B41" w14:paraId="5EEEAB59" w14:textId="77777777">
      <w:pPr>
        <w:widowControl w:val="0"/>
        <w:tabs>
          <w:tab w:val="left" w:pos="2520"/>
        </w:tabs>
        <w:suppressAutoHyphens/>
        <w:autoSpaceDE w:val="0"/>
        <w:jc w:val="both"/>
        <w:rPr>
          <w:rFonts w:ascii="Calibri" w:hAnsi="Calibri" w:cs="Courier New"/>
          <w:sz w:val="22"/>
          <w:szCs w:val="22"/>
          <w:lang w:eastAsia="ar-SA"/>
        </w:rPr>
      </w:pPr>
    </w:p>
    <w:p w:rsidR="00C05B41" w:rsidRPr="00C05B41" w:rsidP="00C05B41" w14:paraId="7BCB39E4" w14:textId="77777777">
      <w:pPr>
        <w:widowControl w:val="0"/>
        <w:tabs>
          <w:tab w:val="left" w:pos="2520"/>
        </w:tabs>
        <w:suppressAutoHyphens/>
        <w:autoSpaceDE w:val="0"/>
        <w:jc w:val="both"/>
        <w:rPr>
          <w:rFonts w:ascii="Calibri" w:hAnsi="Calibri" w:cs="Courier New"/>
          <w:sz w:val="22"/>
          <w:szCs w:val="22"/>
          <w:lang w:eastAsia="ar-SA"/>
        </w:rPr>
      </w:pPr>
    </w:p>
    <w:p w:rsidR="00E70B0A" w:rsidP="00E70B0A" w14:paraId="3E78EC2B" w14:textId="77777777">
      <w:pPr>
        <w:rPr>
          <w:rFonts w:ascii="Calibri" w:hAnsi="Calibri" w:cs="Calibri"/>
          <w:b/>
          <w:color w:val="000000"/>
          <w:sz w:val="22"/>
          <w:szCs w:val="22"/>
        </w:rPr>
      </w:pPr>
    </w:p>
    <w:p w:rsidR="00C05B41" w:rsidP="00E70B0A" w14:paraId="40090FB4" w14:textId="77777777">
      <w:pPr>
        <w:rPr>
          <w:rFonts w:ascii="Calibri" w:hAnsi="Calibri" w:cs="Calibri"/>
          <w:b/>
          <w:color w:val="000000"/>
          <w:sz w:val="22"/>
          <w:szCs w:val="22"/>
        </w:rPr>
      </w:pPr>
    </w:p>
    <w:p w:rsidR="00C05B41" w:rsidP="00E70B0A" w14:paraId="36AC3D50" w14:textId="77777777">
      <w:pPr>
        <w:rPr>
          <w:rFonts w:ascii="Calibri" w:hAnsi="Calibri" w:cs="Calibri"/>
          <w:b/>
          <w:color w:val="000000"/>
          <w:sz w:val="22"/>
          <w:szCs w:val="22"/>
        </w:rPr>
      </w:pPr>
    </w:p>
    <w:p w:rsidR="00C05B41" w:rsidRPr="00E70B0A" w:rsidP="00E70B0A" w14:paraId="08B90680" w14:textId="77777777">
      <w:pPr>
        <w:rPr>
          <w:rFonts w:ascii="Calibri" w:hAnsi="Calibri" w:cs="Calibri"/>
          <w:b/>
          <w:color w:val="000000"/>
          <w:sz w:val="22"/>
          <w:szCs w:val="22"/>
        </w:rPr>
      </w:pPr>
    </w:p>
    <w:p w:rsidR="00E70B0A" w:rsidRPr="00E70B0A" w:rsidP="00E70B0A" w14:paraId="3D3B0736" w14:textId="77777777">
      <w:pPr>
        <w:pBdr>
          <w:bottom w:val="single" w:sz="6" w:space="1" w:color="auto"/>
        </w:pBdr>
        <w:spacing w:after="20"/>
        <w:jc w:val="both"/>
        <w:rPr>
          <w:rFonts w:ascii="Calibri" w:hAnsi="Calibri"/>
          <w:b/>
          <w:color w:val="0070C0"/>
          <w:sz w:val="22"/>
          <w:szCs w:val="22"/>
        </w:rPr>
      </w:pPr>
      <w:r w:rsidRPr="00E70B0A">
        <w:rPr>
          <w:rFonts w:ascii="Calibri" w:hAnsi="Calibri"/>
          <w:b/>
          <w:color w:val="0070C0"/>
          <w:sz w:val="22"/>
          <w:szCs w:val="22"/>
        </w:rPr>
        <w:t>SAP Project Profile:</w:t>
      </w:r>
    </w:p>
    <w:p w:rsidR="006B2626" w:rsidP="006B2626" w14:paraId="4BE8533F" w14:textId="77777777">
      <w:pPr>
        <w:ind w:left="1418"/>
        <w:rPr>
          <w:rFonts w:ascii="Calibri" w:hAnsi="Calibri" w:cs="Courier New"/>
          <w:sz w:val="22"/>
          <w:szCs w:val="22"/>
        </w:rPr>
      </w:pPr>
    </w:p>
    <w:p w:rsidR="00B5458E" w:rsidRPr="00E70B0A" w:rsidP="00AA4B50" w14:paraId="7DF1DFE8" w14:textId="3929507F">
      <w:pPr>
        <w:rPr>
          <w:rFonts w:ascii="Calibri" w:hAnsi="Calibri" w:cs="Calibri"/>
          <w:b/>
          <w:sz w:val="22"/>
          <w:szCs w:val="22"/>
          <w:u w:val="single"/>
        </w:rPr>
      </w:pPr>
      <w:r>
        <w:rPr>
          <w:rFonts w:ascii="Calibri" w:hAnsi="Calibri" w:cs="Calibri"/>
          <w:b/>
          <w:sz w:val="22"/>
          <w:szCs w:val="22"/>
          <w:u w:val="single"/>
        </w:rPr>
        <w:t xml:space="preserve">Project </w:t>
      </w:r>
      <w:r w:rsidR="00FB7B8C">
        <w:rPr>
          <w:rFonts w:ascii="Calibri" w:hAnsi="Calibri" w:cs="Calibri"/>
          <w:b/>
          <w:sz w:val="22"/>
          <w:szCs w:val="22"/>
          <w:u w:val="single"/>
        </w:rPr>
        <w:t>1</w:t>
      </w:r>
    </w:p>
    <w:p w:rsidR="00AA4B50" w:rsidRPr="00171757" w:rsidP="00AA4B50" w14:paraId="4327C217" w14:textId="77777777">
      <w:pPr>
        <w:pStyle w:val="Heading2"/>
        <w:rPr>
          <w:rFonts w:ascii="Calibri" w:hAnsi="Calibri" w:cs="Calibri"/>
          <w:sz w:val="22"/>
          <w:szCs w:val="22"/>
          <w:lang w:val="en-IN"/>
        </w:rPr>
      </w:pPr>
      <w:r w:rsidRPr="00E70B0A">
        <w:rPr>
          <w:rFonts w:ascii="Calibri" w:hAnsi="Calibri" w:cs="Calibri"/>
          <w:sz w:val="22"/>
          <w:szCs w:val="22"/>
        </w:rPr>
        <w:t>Client</w:t>
      </w:r>
      <w:r w:rsidRPr="00E70B0A">
        <w:rPr>
          <w:rFonts w:ascii="Calibri" w:hAnsi="Calibri" w:cs="Calibri"/>
          <w:sz w:val="22"/>
          <w:szCs w:val="22"/>
        </w:rPr>
        <w:tab/>
        <w:t xml:space="preserve"> </w:t>
      </w:r>
      <w:r w:rsidRPr="00E70B0A">
        <w:rPr>
          <w:rFonts w:ascii="Calibri" w:hAnsi="Calibri" w:cs="Calibri"/>
          <w:sz w:val="22"/>
          <w:szCs w:val="22"/>
        </w:rPr>
        <w:tab/>
        <w:t xml:space="preserve">: </w:t>
      </w:r>
      <w:r w:rsidR="00171757">
        <w:rPr>
          <w:rFonts w:ascii="Calibri" w:hAnsi="Calibri" w:cs="Courier New"/>
          <w:b/>
          <w:sz w:val="22"/>
          <w:szCs w:val="22"/>
          <w:lang w:val="en-IN"/>
        </w:rPr>
        <w:t>CenterPoint Energy</w:t>
      </w:r>
    </w:p>
    <w:p w:rsidR="00AA4B50" w:rsidRPr="00E70B0A" w:rsidP="00AA4B50" w14:paraId="674DBB1A" w14:textId="77777777">
      <w:pPr>
        <w:rPr>
          <w:rFonts w:ascii="Calibri" w:hAnsi="Calibri" w:cs="Courier New"/>
          <w:sz w:val="22"/>
          <w:szCs w:val="22"/>
        </w:rPr>
      </w:pPr>
      <w:r w:rsidRPr="00E70B0A">
        <w:rPr>
          <w:rFonts w:ascii="Calibri" w:hAnsi="Calibri" w:cs="Courier New"/>
          <w:sz w:val="22"/>
          <w:szCs w:val="22"/>
        </w:rPr>
        <w:t>Duration</w:t>
      </w:r>
      <w:r w:rsidRPr="00E70B0A">
        <w:rPr>
          <w:rFonts w:ascii="Calibri" w:hAnsi="Calibri" w:cs="Courier New"/>
          <w:sz w:val="22"/>
          <w:szCs w:val="22"/>
        </w:rPr>
        <w:tab/>
        <w:t xml:space="preserve">: </w:t>
      </w:r>
      <w:r w:rsidR="009925F4">
        <w:rPr>
          <w:rFonts w:ascii="Calibri" w:hAnsi="Calibri" w:cs="Courier New"/>
          <w:sz w:val="22"/>
          <w:szCs w:val="22"/>
        </w:rPr>
        <w:t>May</w:t>
      </w:r>
      <w:r w:rsidRPr="00E70B0A">
        <w:rPr>
          <w:rFonts w:ascii="Calibri" w:hAnsi="Calibri" w:cs="Courier New"/>
          <w:sz w:val="22"/>
          <w:szCs w:val="22"/>
        </w:rPr>
        <w:t xml:space="preserve"> 201</w:t>
      </w:r>
      <w:r w:rsidR="009925F4">
        <w:rPr>
          <w:rFonts w:ascii="Calibri" w:hAnsi="Calibri" w:cs="Courier New"/>
          <w:sz w:val="22"/>
          <w:szCs w:val="22"/>
        </w:rPr>
        <w:t>9</w:t>
      </w:r>
      <w:r w:rsidRPr="00E70B0A">
        <w:rPr>
          <w:rFonts w:ascii="Calibri" w:hAnsi="Calibri" w:cs="Courier New"/>
          <w:sz w:val="22"/>
          <w:szCs w:val="22"/>
        </w:rPr>
        <w:t xml:space="preserve"> to till date.</w:t>
      </w:r>
    </w:p>
    <w:p w:rsidR="00AA4B50" w:rsidRPr="00E70B0A" w:rsidP="00AA4B50" w14:paraId="2C0FD0FA" w14:textId="77777777">
      <w:pPr>
        <w:pStyle w:val="Heading2"/>
        <w:rPr>
          <w:rFonts w:ascii="Calibri" w:hAnsi="Calibri" w:cs="Calibri"/>
          <w:sz w:val="22"/>
          <w:szCs w:val="22"/>
        </w:rPr>
      </w:pPr>
      <w:r w:rsidRPr="00E70B0A">
        <w:rPr>
          <w:rFonts w:ascii="Calibri" w:hAnsi="Calibri" w:cs="Calibri"/>
          <w:sz w:val="22"/>
          <w:szCs w:val="22"/>
        </w:rPr>
        <w:t xml:space="preserve">Environment: </w:t>
      </w:r>
      <w:r w:rsidRPr="00E70B0A">
        <w:rPr>
          <w:rFonts w:ascii="Calibri" w:hAnsi="Calibri" w:cs="Courier New"/>
          <w:b/>
          <w:bCs/>
          <w:sz w:val="22"/>
          <w:szCs w:val="22"/>
        </w:rPr>
        <w:t>SAP ECC</w:t>
      </w:r>
    </w:p>
    <w:p w:rsidR="00AA4B50" w:rsidRPr="00E70B0A" w:rsidP="00AA4B50" w14:paraId="75D0DC4F" w14:textId="77777777">
      <w:pPr>
        <w:ind w:left="270" w:hanging="270"/>
        <w:jc w:val="both"/>
        <w:rPr>
          <w:rFonts w:ascii="Calibri" w:hAnsi="Calibri" w:cs="Courier New"/>
          <w:sz w:val="22"/>
          <w:szCs w:val="22"/>
        </w:rPr>
      </w:pPr>
      <w:r w:rsidRPr="00E70B0A">
        <w:rPr>
          <w:rFonts w:ascii="Calibri" w:hAnsi="Calibri" w:cs="Courier New"/>
          <w:sz w:val="22"/>
          <w:szCs w:val="22"/>
        </w:rPr>
        <w:t>Role</w:t>
      </w:r>
      <w:r w:rsidRPr="00E70B0A">
        <w:rPr>
          <w:rFonts w:ascii="Calibri" w:hAnsi="Calibri" w:cs="Courier New"/>
          <w:sz w:val="22"/>
          <w:szCs w:val="22"/>
        </w:rPr>
        <w:tab/>
        <w:t xml:space="preserve">              : SAP Technical Consultant</w:t>
      </w:r>
    </w:p>
    <w:p w:rsidR="00AA4B50" w:rsidRPr="00E70B0A" w:rsidP="00AA4B50" w14:paraId="68A0CC91" w14:textId="77777777">
      <w:pPr>
        <w:tabs>
          <w:tab w:val="left" w:pos="1418"/>
        </w:tabs>
        <w:ind w:left="270" w:hanging="270"/>
        <w:jc w:val="both"/>
        <w:rPr>
          <w:rFonts w:ascii="Calibri" w:hAnsi="Calibri" w:cs="Courier New"/>
          <w:sz w:val="22"/>
          <w:szCs w:val="22"/>
        </w:rPr>
      </w:pPr>
      <w:r>
        <w:rPr>
          <w:rFonts w:ascii="Calibri" w:hAnsi="Calibri" w:cs="Courier New"/>
          <w:sz w:val="22"/>
          <w:szCs w:val="22"/>
        </w:rPr>
        <w:t xml:space="preserve">Organization     </w:t>
      </w:r>
      <w:r w:rsidRPr="00E70B0A">
        <w:rPr>
          <w:rFonts w:ascii="Calibri" w:hAnsi="Calibri" w:cs="Courier New"/>
          <w:sz w:val="22"/>
          <w:szCs w:val="22"/>
        </w:rPr>
        <w:t xml:space="preserve">: Wisemen Consulting </w:t>
      </w:r>
    </w:p>
    <w:p w:rsidR="00AA4B50" w:rsidRPr="00E70B0A" w:rsidP="00AA4B50" w14:paraId="7BD4B8E7" w14:textId="77777777">
      <w:pPr>
        <w:tabs>
          <w:tab w:val="left" w:pos="1418"/>
        </w:tabs>
        <w:ind w:left="270" w:hanging="270"/>
        <w:jc w:val="both"/>
        <w:rPr>
          <w:rFonts w:ascii="Calibri" w:hAnsi="Calibri" w:cs="Courier New"/>
          <w:sz w:val="22"/>
          <w:szCs w:val="22"/>
        </w:rPr>
      </w:pPr>
    </w:p>
    <w:p w:rsidR="00AA4B50" w:rsidRPr="00E70B0A" w:rsidP="00AA4B50" w14:paraId="2AC67B24" w14:textId="77777777">
      <w:pPr>
        <w:rPr>
          <w:rFonts w:ascii="Calibri" w:hAnsi="Calibri" w:cs="Courier New"/>
          <w:sz w:val="22"/>
          <w:szCs w:val="22"/>
        </w:rPr>
      </w:pPr>
      <w:r w:rsidRPr="00E70B0A">
        <w:rPr>
          <w:rFonts w:ascii="Calibri" w:hAnsi="Calibri" w:cs="Courier New"/>
          <w:b/>
          <w:color w:val="000000"/>
          <w:sz w:val="22"/>
          <w:szCs w:val="22"/>
          <w:shd w:val="clear" w:color="auto" w:fill="FFFFFF"/>
        </w:rPr>
        <w:t>Project Description:</w:t>
      </w:r>
      <w:r w:rsidRPr="00E70B0A">
        <w:rPr>
          <w:rFonts w:ascii="Calibri" w:hAnsi="Calibri" w:cs="Courier New"/>
          <w:color w:val="000000"/>
          <w:sz w:val="22"/>
          <w:szCs w:val="22"/>
          <w:shd w:val="clear" w:color="auto" w:fill="FFFFFF"/>
        </w:rPr>
        <w:t xml:space="preserve"> </w:t>
      </w:r>
      <w:r w:rsidR="009925F4">
        <w:rPr>
          <w:rFonts w:ascii="Arial" w:hAnsi="Arial" w:cs="Arial"/>
          <w:color w:val="222222"/>
          <w:shd w:val="clear" w:color="auto" w:fill="FFFFFF"/>
        </w:rPr>
        <w:t xml:space="preserve">CenterPoint Energy is a Fortune 500 electric and natural gas utility serving several markets in the U.S. states of Arkansas, Louisiana, Minnesota, Mississippi, Oklahoma, and Texas. It was formerly known as Reliant Energy, </w:t>
      </w:r>
      <w:r w:rsidR="009925F4">
        <w:rPr>
          <w:rFonts w:ascii="Helvetica" w:hAnsi="Helvetica"/>
          <w:color w:val="373737"/>
          <w:shd w:val="clear" w:color="auto" w:fill="FFFFFF"/>
        </w:rPr>
        <w:t>CenterPoint Energy's primary services include electric and natural gas.</w:t>
      </w:r>
    </w:p>
    <w:p w:rsidR="00AA4B50" w:rsidRPr="00E70B0A" w:rsidP="00AA4B50" w14:paraId="1B6EEC6C" w14:textId="77777777">
      <w:pPr>
        <w:tabs>
          <w:tab w:val="left" w:pos="1418"/>
        </w:tabs>
        <w:ind w:left="270" w:hanging="270"/>
        <w:jc w:val="both"/>
        <w:rPr>
          <w:rFonts w:ascii="Calibri" w:hAnsi="Calibri" w:cs="Courier New"/>
          <w:sz w:val="22"/>
          <w:szCs w:val="22"/>
        </w:rPr>
      </w:pPr>
    </w:p>
    <w:p w:rsidR="009925F4" w:rsidRPr="00E70B0A" w:rsidP="009925F4" w14:paraId="0970A4A2" w14:textId="77777777">
      <w:pPr>
        <w:rPr>
          <w:rFonts w:ascii="Calibri" w:hAnsi="Calibri" w:cs="Courier New"/>
          <w:sz w:val="22"/>
          <w:szCs w:val="22"/>
        </w:rPr>
      </w:pPr>
      <w:r w:rsidRPr="00E70B0A">
        <w:rPr>
          <w:rFonts w:ascii="Calibri" w:hAnsi="Calibri" w:cs="Courier New"/>
          <w:sz w:val="22"/>
          <w:szCs w:val="22"/>
        </w:rPr>
        <w:t>Contribution:      As a Technical consultant, I am responsible for the following</w:t>
      </w:r>
    </w:p>
    <w:p w:rsidR="009925F4" w:rsidRPr="00E70B0A" w:rsidP="009925F4" w14:paraId="41689393" w14:textId="77777777">
      <w:pPr>
        <w:rPr>
          <w:rFonts w:ascii="Calibri" w:hAnsi="Calibri" w:cs="Courier New"/>
          <w:sz w:val="22"/>
          <w:szCs w:val="22"/>
        </w:rPr>
      </w:pPr>
    </w:p>
    <w:p w:rsidR="00B0203F" w:rsidP="009925F4" w14:paraId="63F23522" w14:textId="77777777">
      <w:pPr>
        <w:numPr>
          <w:ilvl w:val="0"/>
          <w:numId w:val="13"/>
        </w:numPr>
        <w:rPr>
          <w:rFonts w:ascii="Calibri" w:hAnsi="Calibri" w:cs="Courier New"/>
          <w:sz w:val="22"/>
          <w:szCs w:val="22"/>
        </w:rPr>
      </w:pPr>
      <w:r>
        <w:rPr>
          <w:rFonts w:ascii="Calibri" w:hAnsi="Calibri" w:cs="Courier New"/>
          <w:sz w:val="22"/>
          <w:szCs w:val="22"/>
        </w:rPr>
        <w:t>Development of Web Dynpro Applications</w:t>
      </w:r>
      <w:r w:rsidR="00BE0E56">
        <w:rPr>
          <w:rFonts w:ascii="Calibri" w:hAnsi="Calibri" w:cs="Courier New"/>
          <w:sz w:val="22"/>
          <w:szCs w:val="22"/>
        </w:rPr>
        <w:t>, Adobe forms</w:t>
      </w:r>
    </w:p>
    <w:p w:rsidR="009925F4" w:rsidRPr="00E70B0A" w:rsidP="009925F4" w14:paraId="5DED452C" w14:textId="77777777">
      <w:pPr>
        <w:numPr>
          <w:ilvl w:val="0"/>
          <w:numId w:val="13"/>
        </w:numPr>
        <w:rPr>
          <w:rFonts w:ascii="Calibri" w:hAnsi="Calibri" w:cs="Courier New"/>
          <w:sz w:val="22"/>
          <w:szCs w:val="22"/>
        </w:rPr>
      </w:pPr>
      <w:r w:rsidRPr="00E70B0A">
        <w:rPr>
          <w:rFonts w:ascii="Calibri" w:hAnsi="Calibri" w:cs="Courier New"/>
          <w:sz w:val="22"/>
          <w:szCs w:val="22"/>
        </w:rPr>
        <w:t>Development of Reports, BDC, FM’s, Enhancements, resolving issues.</w:t>
      </w:r>
    </w:p>
    <w:p w:rsidR="009925F4" w:rsidRPr="00E70B0A" w:rsidP="009925F4" w14:paraId="7283916F" w14:textId="77777777">
      <w:pPr>
        <w:numPr>
          <w:ilvl w:val="0"/>
          <w:numId w:val="13"/>
        </w:numPr>
        <w:rPr>
          <w:rFonts w:ascii="Calibri" w:hAnsi="Calibri" w:cs="Courier New"/>
          <w:sz w:val="22"/>
          <w:szCs w:val="22"/>
        </w:rPr>
      </w:pPr>
      <w:r w:rsidRPr="00E70B0A">
        <w:rPr>
          <w:rFonts w:ascii="Calibri" w:hAnsi="Calibri" w:cs="Courier New"/>
          <w:sz w:val="22"/>
          <w:szCs w:val="22"/>
        </w:rPr>
        <w:t>Interaction with client regarding requirements.</w:t>
      </w:r>
    </w:p>
    <w:p w:rsidR="009925F4" w:rsidRPr="00E70B0A" w:rsidP="009925F4" w14:paraId="3C6F311B" w14:textId="77777777">
      <w:pPr>
        <w:numPr>
          <w:ilvl w:val="0"/>
          <w:numId w:val="13"/>
        </w:numPr>
        <w:rPr>
          <w:rFonts w:ascii="Calibri" w:hAnsi="Calibri" w:cs="Courier New"/>
          <w:sz w:val="22"/>
          <w:szCs w:val="22"/>
        </w:rPr>
      </w:pPr>
      <w:r w:rsidRPr="00E70B0A">
        <w:rPr>
          <w:rFonts w:ascii="Calibri" w:hAnsi="Calibri" w:cs="Courier New"/>
          <w:sz w:val="22"/>
          <w:szCs w:val="22"/>
        </w:rPr>
        <w:t>Perform code reviews and prepare documentation.</w:t>
      </w:r>
    </w:p>
    <w:p w:rsidR="009925F4" w:rsidRPr="00E70B0A" w:rsidP="009925F4" w14:paraId="10BBB44D" w14:textId="77777777">
      <w:pPr>
        <w:numPr>
          <w:ilvl w:val="0"/>
          <w:numId w:val="13"/>
        </w:numPr>
        <w:rPr>
          <w:rFonts w:ascii="Calibri" w:hAnsi="Calibri" w:cs="Courier New"/>
          <w:sz w:val="22"/>
          <w:szCs w:val="22"/>
        </w:rPr>
      </w:pPr>
      <w:r w:rsidRPr="00E70B0A">
        <w:rPr>
          <w:rFonts w:ascii="Calibri" w:hAnsi="Calibri" w:cs="Courier New"/>
          <w:sz w:val="22"/>
          <w:szCs w:val="22"/>
        </w:rPr>
        <w:t>Conducted Integration testing and peer review.</w:t>
      </w:r>
    </w:p>
    <w:p w:rsidR="009925F4" w:rsidP="009925F4" w14:paraId="0C009923" w14:textId="77777777">
      <w:pPr>
        <w:numPr>
          <w:ilvl w:val="0"/>
          <w:numId w:val="13"/>
        </w:numPr>
        <w:rPr>
          <w:rFonts w:ascii="Calibri" w:hAnsi="Calibri" w:cs="Courier New"/>
          <w:sz w:val="22"/>
          <w:szCs w:val="22"/>
        </w:rPr>
      </w:pPr>
      <w:r>
        <w:rPr>
          <w:rFonts w:ascii="Calibri" w:hAnsi="Calibri" w:cs="Courier New"/>
          <w:sz w:val="22"/>
          <w:szCs w:val="22"/>
        </w:rPr>
        <w:t>Development of IDocs, ALE and Interfaces.</w:t>
      </w:r>
    </w:p>
    <w:p w:rsidR="004A71C5" w:rsidP="009925F4" w14:paraId="0DFF78CF" w14:textId="77777777">
      <w:pPr>
        <w:numPr>
          <w:ilvl w:val="0"/>
          <w:numId w:val="13"/>
        </w:numPr>
        <w:rPr>
          <w:rFonts w:ascii="Calibri" w:hAnsi="Calibri" w:cs="Courier New"/>
          <w:sz w:val="22"/>
          <w:szCs w:val="22"/>
        </w:rPr>
      </w:pPr>
      <w:r>
        <w:rPr>
          <w:rFonts w:ascii="Calibri" w:hAnsi="Calibri" w:cs="Courier New"/>
          <w:sz w:val="22"/>
          <w:szCs w:val="22"/>
        </w:rPr>
        <w:t>Worked on Workflow tasks.</w:t>
      </w:r>
    </w:p>
    <w:p w:rsidR="008141B0" w:rsidP="008141B0" w14:paraId="1CCA4D4E" w14:textId="77777777">
      <w:pPr>
        <w:ind w:left="1418"/>
        <w:rPr>
          <w:rFonts w:ascii="Calibri" w:hAnsi="Calibri" w:cs="Courier New"/>
          <w:sz w:val="22"/>
          <w:szCs w:val="22"/>
        </w:rPr>
      </w:pPr>
    </w:p>
    <w:p w:rsidR="00AA4B50" w:rsidP="00E70B0A" w14:paraId="18047458" w14:textId="77777777">
      <w:pPr>
        <w:rPr>
          <w:rFonts w:ascii="Calibri" w:hAnsi="Calibri" w:cs="Calibri"/>
          <w:b/>
          <w:sz w:val="22"/>
          <w:szCs w:val="22"/>
          <w:u w:val="single"/>
        </w:rPr>
      </w:pPr>
    </w:p>
    <w:p w:rsidR="00D54A31" w:rsidP="00E70B0A" w14:paraId="7DF0009F" w14:textId="77777777">
      <w:pPr>
        <w:rPr>
          <w:rFonts w:ascii="Calibri" w:hAnsi="Calibri" w:cs="Calibri"/>
          <w:b/>
          <w:sz w:val="22"/>
          <w:szCs w:val="22"/>
          <w:u w:val="single"/>
        </w:rPr>
      </w:pPr>
    </w:p>
    <w:p w:rsidR="00E70B0A" w:rsidRPr="00E70B0A" w:rsidP="00E70B0A" w14:paraId="7B54DDDA" w14:textId="6E449C4D">
      <w:pPr>
        <w:rPr>
          <w:rFonts w:ascii="Calibri" w:hAnsi="Calibri" w:cs="Calibri"/>
          <w:b/>
          <w:sz w:val="22"/>
          <w:szCs w:val="22"/>
          <w:u w:val="single"/>
        </w:rPr>
      </w:pPr>
      <w:r w:rsidRPr="00E70B0A">
        <w:rPr>
          <w:rFonts w:ascii="Calibri" w:hAnsi="Calibri" w:cs="Calibri"/>
          <w:b/>
          <w:sz w:val="22"/>
          <w:szCs w:val="22"/>
          <w:u w:val="single"/>
        </w:rPr>
        <w:t xml:space="preserve">Project </w:t>
      </w:r>
      <w:r w:rsidR="002A0B79">
        <w:rPr>
          <w:rFonts w:ascii="Calibri" w:hAnsi="Calibri" w:cs="Calibri"/>
          <w:b/>
          <w:sz w:val="22"/>
          <w:szCs w:val="22"/>
          <w:u w:val="single"/>
        </w:rPr>
        <w:t>2</w:t>
      </w:r>
    </w:p>
    <w:p w:rsidR="00E70B0A" w:rsidRPr="00E70B0A" w:rsidP="00E70B0A" w14:paraId="01CFEB69" w14:textId="77777777">
      <w:pPr>
        <w:pStyle w:val="Heading2"/>
        <w:rPr>
          <w:rFonts w:ascii="Calibri" w:hAnsi="Calibri" w:cs="Calibri"/>
          <w:sz w:val="22"/>
          <w:szCs w:val="22"/>
        </w:rPr>
      </w:pPr>
      <w:r w:rsidRPr="00E70B0A">
        <w:rPr>
          <w:rFonts w:ascii="Calibri" w:hAnsi="Calibri" w:cs="Calibri"/>
          <w:sz w:val="22"/>
          <w:szCs w:val="22"/>
        </w:rPr>
        <w:t>Client</w:t>
      </w:r>
      <w:r w:rsidRPr="00E70B0A">
        <w:rPr>
          <w:rFonts w:ascii="Calibri" w:hAnsi="Calibri" w:cs="Calibri"/>
          <w:sz w:val="22"/>
          <w:szCs w:val="22"/>
        </w:rPr>
        <w:tab/>
        <w:t xml:space="preserve"> </w:t>
      </w:r>
      <w:r w:rsidRPr="00E70B0A">
        <w:rPr>
          <w:rFonts w:ascii="Calibri" w:hAnsi="Calibri" w:cs="Calibri"/>
          <w:sz w:val="22"/>
          <w:szCs w:val="22"/>
        </w:rPr>
        <w:tab/>
        <w:t xml:space="preserve">: </w:t>
      </w:r>
      <w:r w:rsidRPr="00E70B0A">
        <w:rPr>
          <w:rFonts w:ascii="Calibri" w:hAnsi="Calibri" w:cs="Courier New"/>
          <w:b/>
          <w:sz w:val="22"/>
          <w:szCs w:val="22"/>
        </w:rPr>
        <w:t>PAR Petroleum</w:t>
      </w:r>
    </w:p>
    <w:p w:rsidR="00E70B0A" w:rsidRPr="00E70B0A" w:rsidP="00E70B0A" w14:paraId="2086CE53" w14:textId="77777777">
      <w:pPr>
        <w:rPr>
          <w:rFonts w:ascii="Calibri" w:hAnsi="Calibri" w:cs="Courier New"/>
          <w:sz w:val="22"/>
          <w:szCs w:val="22"/>
        </w:rPr>
      </w:pPr>
      <w:r w:rsidRPr="00E70B0A">
        <w:rPr>
          <w:rFonts w:ascii="Calibri" w:hAnsi="Calibri" w:cs="Courier New"/>
          <w:sz w:val="22"/>
          <w:szCs w:val="22"/>
        </w:rPr>
        <w:t>Duration</w:t>
      </w:r>
      <w:r w:rsidRPr="00E70B0A">
        <w:rPr>
          <w:rFonts w:ascii="Calibri" w:hAnsi="Calibri" w:cs="Courier New"/>
          <w:sz w:val="22"/>
          <w:szCs w:val="22"/>
        </w:rPr>
        <w:tab/>
        <w:t>: Sep 2018 to till date.</w:t>
      </w:r>
    </w:p>
    <w:p w:rsidR="00E70B0A" w:rsidRPr="00E70B0A" w:rsidP="00E70B0A" w14:paraId="6EA5FBF3" w14:textId="77777777">
      <w:pPr>
        <w:pStyle w:val="Heading2"/>
        <w:rPr>
          <w:rFonts w:ascii="Calibri" w:hAnsi="Calibri" w:cs="Calibri"/>
          <w:sz w:val="22"/>
          <w:szCs w:val="22"/>
        </w:rPr>
      </w:pPr>
      <w:r w:rsidRPr="00E70B0A">
        <w:rPr>
          <w:rFonts w:ascii="Calibri" w:hAnsi="Calibri" w:cs="Calibri"/>
          <w:sz w:val="22"/>
          <w:szCs w:val="22"/>
        </w:rPr>
        <w:t xml:space="preserve">Environment: </w:t>
      </w:r>
      <w:r w:rsidRPr="00E70B0A">
        <w:rPr>
          <w:rFonts w:ascii="Calibri" w:hAnsi="Calibri" w:cs="Courier New"/>
          <w:b/>
          <w:bCs/>
          <w:sz w:val="22"/>
          <w:szCs w:val="22"/>
        </w:rPr>
        <w:t>SAP ECC</w:t>
      </w:r>
    </w:p>
    <w:p w:rsidR="00E70B0A" w:rsidRPr="00E70B0A" w:rsidP="00E70B0A" w14:paraId="70BF9A27" w14:textId="77777777">
      <w:pPr>
        <w:ind w:left="270" w:hanging="270"/>
        <w:jc w:val="both"/>
        <w:rPr>
          <w:rFonts w:ascii="Calibri" w:hAnsi="Calibri" w:cs="Courier New"/>
          <w:sz w:val="22"/>
          <w:szCs w:val="22"/>
        </w:rPr>
      </w:pPr>
      <w:r w:rsidRPr="00E70B0A">
        <w:rPr>
          <w:rFonts w:ascii="Calibri" w:hAnsi="Calibri" w:cs="Courier New"/>
          <w:sz w:val="22"/>
          <w:szCs w:val="22"/>
        </w:rPr>
        <w:t>Role</w:t>
      </w:r>
      <w:r w:rsidRPr="00E70B0A">
        <w:rPr>
          <w:rFonts w:ascii="Calibri" w:hAnsi="Calibri" w:cs="Courier New"/>
          <w:sz w:val="22"/>
          <w:szCs w:val="22"/>
        </w:rPr>
        <w:tab/>
        <w:t xml:space="preserve">              : SAP Technical Consultant</w:t>
      </w:r>
    </w:p>
    <w:p w:rsidR="00E70B0A" w:rsidRPr="00E70B0A" w:rsidP="00E70B0A" w14:paraId="0189B432" w14:textId="77777777">
      <w:pPr>
        <w:tabs>
          <w:tab w:val="left" w:pos="1418"/>
        </w:tabs>
        <w:ind w:left="270" w:hanging="270"/>
        <w:jc w:val="both"/>
        <w:rPr>
          <w:rFonts w:ascii="Calibri" w:hAnsi="Calibri" w:cs="Courier New"/>
          <w:sz w:val="22"/>
          <w:szCs w:val="22"/>
        </w:rPr>
      </w:pPr>
      <w:r>
        <w:rPr>
          <w:rFonts w:ascii="Calibri" w:hAnsi="Calibri" w:cs="Courier New"/>
          <w:sz w:val="22"/>
          <w:szCs w:val="22"/>
        </w:rPr>
        <w:t xml:space="preserve">Organization     </w:t>
      </w:r>
      <w:r w:rsidRPr="00E70B0A">
        <w:rPr>
          <w:rFonts w:ascii="Calibri" w:hAnsi="Calibri" w:cs="Courier New"/>
          <w:sz w:val="22"/>
          <w:szCs w:val="22"/>
        </w:rPr>
        <w:t xml:space="preserve">: Wisemen Consulting </w:t>
      </w:r>
    </w:p>
    <w:p w:rsidR="00E70B0A" w:rsidRPr="00E70B0A" w:rsidP="00E70B0A" w14:paraId="1AD2968B" w14:textId="77777777">
      <w:pPr>
        <w:tabs>
          <w:tab w:val="left" w:pos="1418"/>
        </w:tabs>
        <w:ind w:left="270" w:hanging="270"/>
        <w:jc w:val="both"/>
        <w:rPr>
          <w:rFonts w:ascii="Calibri" w:hAnsi="Calibri" w:cs="Courier New"/>
          <w:sz w:val="22"/>
          <w:szCs w:val="22"/>
        </w:rPr>
      </w:pPr>
    </w:p>
    <w:p w:rsidR="00E70B0A" w:rsidRPr="00E70B0A" w:rsidP="00E70B0A" w14:paraId="1BE604B4" w14:textId="77777777">
      <w:pPr>
        <w:rPr>
          <w:rFonts w:ascii="Calibri" w:hAnsi="Calibri" w:cs="Courier New"/>
          <w:sz w:val="22"/>
          <w:szCs w:val="22"/>
        </w:rPr>
      </w:pPr>
      <w:r w:rsidRPr="00E70B0A">
        <w:rPr>
          <w:rFonts w:ascii="Calibri" w:hAnsi="Calibri" w:cs="Courier New"/>
          <w:b/>
          <w:color w:val="000000"/>
          <w:sz w:val="22"/>
          <w:szCs w:val="22"/>
          <w:shd w:val="clear" w:color="auto" w:fill="FFFFFF"/>
        </w:rPr>
        <w:t>Project Description:</w:t>
      </w:r>
      <w:r w:rsidRPr="00E70B0A">
        <w:rPr>
          <w:rFonts w:ascii="Calibri" w:hAnsi="Calibri" w:cs="Courier New"/>
          <w:color w:val="000000"/>
          <w:sz w:val="22"/>
          <w:szCs w:val="22"/>
          <w:shd w:val="clear" w:color="auto" w:fill="FFFFFF"/>
        </w:rPr>
        <w:t xml:space="preserve"> </w:t>
      </w:r>
      <w:r w:rsidRPr="00E70B0A">
        <w:rPr>
          <w:rFonts w:ascii="Calibri" w:hAnsi="Calibri" w:cs="Courier New"/>
          <w:sz w:val="22"/>
          <w:szCs w:val="22"/>
        </w:rPr>
        <w:t>Par Petroleum Corporation (NYSE: PARR), based in Houston, Texas, is a diversified energy company. It manages and maintain interests in a variety of energy-related assets, including natural gas assets located in the Piceance Basin.</w:t>
      </w:r>
    </w:p>
    <w:p w:rsidR="00E70B0A" w:rsidRPr="00E70B0A" w:rsidP="00E70B0A" w14:paraId="624F20D4" w14:textId="77777777">
      <w:pPr>
        <w:tabs>
          <w:tab w:val="left" w:pos="1418"/>
        </w:tabs>
        <w:ind w:left="270" w:hanging="270"/>
        <w:jc w:val="both"/>
        <w:rPr>
          <w:rFonts w:ascii="Calibri" w:hAnsi="Calibri" w:cs="Courier New"/>
          <w:sz w:val="22"/>
          <w:szCs w:val="22"/>
        </w:rPr>
      </w:pPr>
    </w:p>
    <w:p w:rsidR="00E70B0A" w:rsidRPr="00E70B0A" w:rsidP="00E70B0A" w14:paraId="10AB4663" w14:textId="77777777">
      <w:pPr>
        <w:rPr>
          <w:rFonts w:ascii="Calibri" w:hAnsi="Calibri" w:cs="Courier New"/>
          <w:sz w:val="22"/>
          <w:szCs w:val="22"/>
        </w:rPr>
      </w:pPr>
      <w:r w:rsidRPr="00E70B0A">
        <w:rPr>
          <w:rFonts w:ascii="Calibri" w:hAnsi="Calibri" w:cs="Courier New"/>
          <w:sz w:val="22"/>
          <w:szCs w:val="22"/>
        </w:rPr>
        <w:t>Contribution:      As a Technical consultant, I am responsible for the following</w:t>
      </w:r>
    </w:p>
    <w:p w:rsidR="00E70B0A" w:rsidRPr="00E70B0A" w:rsidP="00E70B0A" w14:paraId="15B80C33" w14:textId="77777777">
      <w:pPr>
        <w:rPr>
          <w:rFonts w:ascii="Calibri" w:hAnsi="Calibri" w:cs="Courier New"/>
          <w:sz w:val="22"/>
          <w:szCs w:val="22"/>
        </w:rPr>
      </w:pPr>
    </w:p>
    <w:p w:rsidR="00E70B0A" w:rsidRPr="00E70B0A" w:rsidP="00E70B0A" w14:paraId="50B8B7E6" w14:textId="77777777">
      <w:pPr>
        <w:numPr>
          <w:ilvl w:val="0"/>
          <w:numId w:val="13"/>
        </w:numPr>
        <w:rPr>
          <w:rFonts w:ascii="Calibri" w:hAnsi="Calibri" w:cs="Courier New"/>
          <w:sz w:val="22"/>
          <w:szCs w:val="22"/>
        </w:rPr>
      </w:pPr>
      <w:r w:rsidRPr="00E70B0A">
        <w:rPr>
          <w:rFonts w:ascii="Calibri" w:hAnsi="Calibri" w:cs="Courier New"/>
          <w:sz w:val="22"/>
          <w:szCs w:val="22"/>
        </w:rPr>
        <w:t>Development of S/4 HANA Reports, BDC, FM’s, Enhancements, resolving issues.</w:t>
      </w:r>
    </w:p>
    <w:p w:rsidR="00E70B0A" w:rsidRPr="00E70B0A" w:rsidP="00E70B0A" w14:paraId="5973D54F" w14:textId="77777777">
      <w:pPr>
        <w:numPr>
          <w:ilvl w:val="0"/>
          <w:numId w:val="13"/>
        </w:numPr>
        <w:rPr>
          <w:rFonts w:ascii="Calibri" w:hAnsi="Calibri" w:cs="Courier New"/>
          <w:sz w:val="22"/>
          <w:szCs w:val="22"/>
        </w:rPr>
      </w:pPr>
      <w:r>
        <w:rPr>
          <w:rFonts w:ascii="Calibri" w:hAnsi="Calibri" w:cs="Courier New"/>
          <w:sz w:val="22"/>
          <w:szCs w:val="22"/>
        </w:rPr>
        <w:t>Responsible for development of IDocs, BAdI, User Exits,</w:t>
      </w:r>
      <w:r w:rsidR="002501A9">
        <w:rPr>
          <w:rFonts w:ascii="Calibri" w:hAnsi="Calibri" w:cs="Courier New"/>
          <w:sz w:val="22"/>
          <w:szCs w:val="22"/>
        </w:rPr>
        <w:t xml:space="preserve"> BTE’s,</w:t>
      </w:r>
      <w:r>
        <w:rPr>
          <w:rFonts w:ascii="Calibri" w:hAnsi="Calibri" w:cs="Courier New"/>
          <w:sz w:val="22"/>
          <w:szCs w:val="22"/>
        </w:rPr>
        <w:t xml:space="preserve"> Forms and Enhancements</w:t>
      </w:r>
    </w:p>
    <w:p w:rsidR="00BE0E56" w:rsidP="00E70B0A" w14:paraId="4BCB20F9" w14:textId="77777777">
      <w:pPr>
        <w:numPr>
          <w:ilvl w:val="0"/>
          <w:numId w:val="13"/>
        </w:numPr>
        <w:rPr>
          <w:rFonts w:ascii="Calibri" w:hAnsi="Calibri" w:cs="Courier New"/>
          <w:sz w:val="22"/>
          <w:szCs w:val="22"/>
        </w:rPr>
      </w:pPr>
      <w:r>
        <w:rPr>
          <w:rFonts w:ascii="Calibri" w:hAnsi="Calibri" w:cs="Courier New"/>
          <w:sz w:val="22"/>
          <w:szCs w:val="22"/>
        </w:rPr>
        <w:t>Responsible for development of Web Dynpro components</w:t>
      </w:r>
      <w:r>
        <w:rPr>
          <w:rFonts w:ascii="Calibri" w:hAnsi="Calibri" w:cs="Courier New"/>
          <w:sz w:val="22"/>
          <w:szCs w:val="22"/>
        </w:rPr>
        <w:t>.</w:t>
      </w:r>
    </w:p>
    <w:p w:rsidR="00E70B0A" w:rsidRPr="00E70B0A" w:rsidP="00E70B0A" w14:paraId="4ABCD22A" w14:textId="77777777">
      <w:pPr>
        <w:numPr>
          <w:ilvl w:val="0"/>
          <w:numId w:val="13"/>
        </w:numPr>
        <w:rPr>
          <w:rFonts w:ascii="Calibri" w:hAnsi="Calibri" w:cs="Courier New"/>
          <w:sz w:val="22"/>
          <w:szCs w:val="22"/>
        </w:rPr>
      </w:pPr>
      <w:r>
        <w:rPr>
          <w:rFonts w:ascii="Calibri" w:hAnsi="Calibri" w:cs="Courier New"/>
          <w:sz w:val="22"/>
          <w:szCs w:val="22"/>
        </w:rPr>
        <w:t>Development of interfaces ALE / IDocs and Adobe forms.</w:t>
      </w:r>
    </w:p>
    <w:p w:rsidR="00E70B0A" w:rsidP="00E70B0A" w14:paraId="48D769B4" w14:textId="77777777">
      <w:pPr>
        <w:numPr>
          <w:ilvl w:val="0"/>
          <w:numId w:val="13"/>
        </w:numPr>
        <w:rPr>
          <w:rFonts w:ascii="Calibri" w:hAnsi="Calibri" w:cs="Courier New"/>
          <w:sz w:val="22"/>
          <w:szCs w:val="22"/>
        </w:rPr>
      </w:pPr>
      <w:r w:rsidRPr="00E70B0A">
        <w:rPr>
          <w:rFonts w:ascii="Calibri" w:hAnsi="Calibri" w:cs="Courier New"/>
          <w:sz w:val="22"/>
          <w:szCs w:val="22"/>
        </w:rPr>
        <w:t>Uploading Master data.</w:t>
      </w:r>
    </w:p>
    <w:p w:rsidR="00882DA3" w:rsidP="00882DA3" w14:paraId="0AFEED12" w14:textId="77777777">
      <w:pPr>
        <w:rPr>
          <w:rFonts w:ascii="Calibri" w:hAnsi="Calibri" w:cs="Courier New"/>
          <w:sz w:val="22"/>
          <w:szCs w:val="22"/>
        </w:rPr>
      </w:pPr>
    </w:p>
    <w:p w:rsidR="00ED1D90" w:rsidP="00E70B0A" w14:paraId="041AE8FE" w14:textId="77777777">
      <w:pPr>
        <w:rPr>
          <w:rFonts w:ascii="Calibri" w:hAnsi="Calibri" w:cs="Calibri"/>
          <w:b/>
          <w:sz w:val="22"/>
          <w:szCs w:val="22"/>
          <w:u w:val="single"/>
        </w:rPr>
      </w:pPr>
    </w:p>
    <w:p w:rsidR="006B2626" w:rsidP="00E70B0A" w14:paraId="29D2A767" w14:textId="77777777">
      <w:pPr>
        <w:rPr>
          <w:rFonts w:ascii="Calibri" w:hAnsi="Calibri" w:cs="Calibri"/>
          <w:b/>
          <w:sz w:val="22"/>
          <w:szCs w:val="22"/>
          <w:u w:val="single"/>
        </w:rPr>
      </w:pPr>
    </w:p>
    <w:p w:rsidR="006B2626" w:rsidP="00E70B0A" w14:paraId="187980F7" w14:textId="77777777">
      <w:pPr>
        <w:rPr>
          <w:rFonts w:ascii="Calibri" w:hAnsi="Calibri" w:cs="Calibri"/>
          <w:b/>
          <w:sz w:val="22"/>
          <w:szCs w:val="22"/>
          <w:u w:val="single"/>
        </w:rPr>
      </w:pPr>
    </w:p>
    <w:p w:rsidR="00ED1D90" w:rsidP="00E70B0A" w14:paraId="35EE7FA9" w14:textId="77777777">
      <w:pPr>
        <w:rPr>
          <w:rFonts w:ascii="Calibri" w:hAnsi="Calibri" w:cs="Calibri"/>
          <w:b/>
          <w:sz w:val="22"/>
          <w:szCs w:val="22"/>
          <w:u w:val="single"/>
        </w:rPr>
      </w:pPr>
    </w:p>
    <w:p w:rsidR="00E70B0A" w:rsidRPr="00E70B0A" w:rsidP="00E70B0A" w14:paraId="70D9745F" w14:textId="32D8384F">
      <w:pPr>
        <w:rPr>
          <w:rFonts w:ascii="Calibri" w:hAnsi="Calibri" w:cs="Calibri"/>
          <w:b/>
          <w:sz w:val="22"/>
          <w:szCs w:val="22"/>
          <w:u w:val="single"/>
        </w:rPr>
      </w:pPr>
      <w:r w:rsidRPr="00E70B0A">
        <w:rPr>
          <w:rFonts w:ascii="Calibri" w:hAnsi="Calibri" w:cs="Calibri"/>
          <w:b/>
          <w:sz w:val="22"/>
          <w:szCs w:val="22"/>
          <w:u w:val="single"/>
        </w:rPr>
        <w:t xml:space="preserve">Project </w:t>
      </w:r>
      <w:r w:rsidR="002A0B79">
        <w:rPr>
          <w:rFonts w:ascii="Calibri" w:hAnsi="Calibri" w:cs="Calibri"/>
          <w:b/>
          <w:sz w:val="22"/>
          <w:szCs w:val="22"/>
          <w:u w:val="single"/>
        </w:rPr>
        <w:t>3</w:t>
      </w:r>
    </w:p>
    <w:p w:rsidR="002D6AE4" w:rsidP="00E70B0A" w14:paraId="6152607D" w14:textId="77777777">
      <w:pPr>
        <w:pStyle w:val="Heading2"/>
        <w:rPr>
          <w:rFonts w:ascii="Calibri" w:hAnsi="Calibri" w:cs="Calibri"/>
          <w:sz w:val="22"/>
          <w:szCs w:val="22"/>
        </w:rPr>
      </w:pPr>
      <w:r w:rsidRPr="00E70B0A">
        <w:rPr>
          <w:rFonts w:ascii="Calibri" w:hAnsi="Calibri" w:cs="Calibri"/>
          <w:sz w:val="22"/>
          <w:szCs w:val="22"/>
        </w:rPr>
        <w:t>Client</w:t>
      </w:r>
      <w:r w:rsidRPr="00E70B0A">
        <w:rPr>
          <w:rFonts w:ascii="Calibri" w:hAnsi="Calibri" w:cs="Calibri"/>
          <w:sz w:val="22"/>
          <w:szCs w:val="22"/>
        </w:rPr>
        <w:tab/>
        <w:t xml:space="preserve"> </w:t>
      </w:r>
      <w:r w:rsidRPr="00E70B0A">
        <w:rPr>
          <w:rFonts w:ascii="Calibri" w:hAnsi="Calibri" w:cs="Calibri"/>
          <w:sz w:val="22"/>
          <w:szCs w:val="22"/>
        </w:rPr>
        <w:tab/>
        <w:t>:</w:t>
      </w:r>
      <w:r>
        <w:rPr>
          <w:rFonts w:ascii="Calibri" w:hAnsi="Calibri" w:cs="Calibri"/>
          <w:sz w:val="22"/>
          <w:szCs w:val="22"/>
        </w:rPr>
        <w:t xml:space="preserve"> TAWA</w:t>
      </w:r>
    </w:p>
    <w:p w:rsidR="00E70B0A" w:rsidRPr="00E70B0A" w:rsidP="002D6AE4" w14:paraId="304C7E8B" w14:textId="77777777">
      <w:pPr>
        <w:jc w:val="both"/>
        <w:rPr>
          <w:rFonts w:ascii="Calibri" w:hAnsi="Calibri" w:cs="Courier New"/>
          <w:sz w:val="22"/>
          <w:szCs w:val="22"/>
        </w:rPr>
      </w:pPr>
      <w:r w:rsidRPr="00E70B0A">
        <w:rPr>
          <w:rFonts w:ascii="Calibri" w:hAnsi="Calibri" w:cs="Courier New"/>
          <w:sz w:val="22"/>
          <w:szCs w:val="22"/>
        </w:rPr>
        <w:t>Duration</w:t>
      </w:r>
      <w:r w:rsidRPr="00E70B0A">
        <w:rPr>
          <w:rFonts w:ascii="Calibri" w:hAnsi="Calibri" w:cs="Courier New"/>
          <w:sz w:val="22"/>
          <w:szCs w:val="22"/>
        </w:rPr>
        <w:tab/>
        <w:t>: Mar 2018 to Aug 2018.</w:t>
      </w:r>
    </w:p>
    <w:p w:rsidR="00E70B0A" w:rsidRPr="002D6AE4" w:rsidP="002D6AE4" w14:paraId="019F59E4" w14:textId="77777777">
      <w:pPr>
        <w:pStyle w:val="Heading2"/>
        <w:rPr>
          <w:rFonts w:ascii="Calibri" w:hAnsi="Calibri" w:cs="Calibri"/>
          <w:sz w:val="22"/>
          <w:szCs w:val="22"/>
        </w:rPr>
      </w:pPr>
      <w:r w:rsidRPr="002D6AE4">
        <w:rPr>
          <w:rFonts w:ascii="Calibri" w:hAnsi="Calibri" w:cs="Calibri"/>
          <w:sz w:val="22"/>
          <w:szCs w:val="22"/>
        </w:rPr>
        <w:t>Environment</w:t>
      </w:r>
      <w:r w:rsidR="002D6AE4">
        <w:rPr>
          <w:rFonts w:ascii="Calibri" w:hAnsi="Calibri" w:cs="Calibri"/>
          <w:sz w:val="22"/>
          <w:szCs w:val="22"/>
        </w:rPr>
        <w:t xml:space="preserve">     </w:t>
      </w:r>
      <w:r w:rsidRPr="002D6AE4">
        <w:rPr>
          <w:rFonts w:ascii="Calibri" w:hAnsi="Calibri" w:cs="Calibri"/>
          <w:sz w:val="22"/>
          <w:szCs w:val="22"/>
        </w:rPr>
        <w:t>: SAP EWM</w:t>
      </w:r>
    </w:p>
    <w:p w:rsidR="00E70B0A" w:rsidRPr="00E70B0A" w:rsidP="00E70B0A" w14:paraId="59482691" w14:textId="77777777">
      <w:pPr>
        <w:jc w:val="both"/>
        <w:rPr>
          <w:rFonts w:ascii="Calibri" w:hAnsi="Calibri" w:cs="Courier New"/>
          <w:sz w:val="22"/>
          <w:szCs w:val="22"/>
        </w:rPr>
      </w:pPr>
      <w:r w:rsidRPr="00E70B0A">
        <w:rPr>
          <w:rFonts w:ascii="Calibri" w:hAnsi="Calibri" w:cs="Courier New"/>
          <w:sz w:val="22"/>
          <w:szCs w:val="22"/>
        </w:rPr>
        <w:t>Role</w:t>
      </w:r>
      <w:r w:rsidRPr="00E70B0A">
        <w:rPr>
          <w:rFonts w:ascii="Calibri" w:hAnsi="Calibri" w:cs="Courier New"/>
          <w:sz w:val="22"/>
          <w:szCs w:val="22"/>
        </w:rPr>
        <w:tab/>
        <w:t xml:space="preserve">      </w:t>
      </w:r>
      <w:r w:rsidRPr="00E70B0A">
        <w:rPr>
          <w:rFonts w:ascii="Calibri" w:hAnsi="Calibri" w:cs="Courier New"/>
          <w:sz w:val="22"/>
          <w:szCs w:val="22"/>
        </w:rPr>
        <w:tab/>
        <w:t xml:space="preserve">: SAP ABAP Lead </w:t>
      </w:r>
    </w:p>
    <w:p w:rsidR="00E70B0A" w:rsidRPr="00E70B0A" w:rsidP="00E70B0A" w14:paraId="3FFC5EFF" w14:textId="77777777">
      <w:pPr>
        <w:jc w:val="both"/>
        <w:rPr>
          <w:rFonts w:ascii="Calibri" w:hAnsi="Calibri" w:cs="Courier New"/>
          <w:sz w:val="22"/>
          <w:szCs w:val="22"/>
        </w:rPr>
      </w:pPr>
      <w:r w:rsidRPr="00E70B0A">
        <w:rPr>
          <w:rFonts w:ascii="Calibri" w:hAnsi="Calibri" w:cs="Courier New"/>
          <w:sz w:val="22"/>
          <w:szCs w:val="22"/>
        </w:rPr>
        <w:t xml:space="preserve">Organization </w:t>
      </w:r>
      <w:r w:rsidRPr="00E70B0A">
        <w:rPr>
          <w:rFonts w:ascii="Calibri" w:hAnsi="Calibri" w:cs="Courier New"/>
          <w:sz w:val="22"/>
          <w:szCs w:val="22"/>
        </w:rPr>
        <w:tab/>
        <w:t>: Wisemen Consulting</w:t>
      </w:r>
    </w:p>
    <w:p w:rsidR="00E70B0A" w:rsidRPr="00E70B0A" w:rsidP="00E70B0A" w14:paraId="4FD5252B" w14:textId="77777777">
      <w:pPr>
        <w:pStyle w:val="Standard"/>
        <w:rPr>
          <w:rFonts w:ascii="Calibri" w:hAnsi="Calibri"/>
          <w:sz w:val="22"/>
          <w:szCs w:val="22"/>
        </w:rPr>
      </w:pPr>
    </w:p>
    <w:p w:rsidR="00E70B0A" w:rsidRPr="00E70B0A" w:rsidP="00E70B0A" w14:paraId="3EFFB5DE" w14:textId="77777777">
      <w:pPr>
        <w:rPr>
          <w:rFonts w:ascii="Calibri" w:hAnsi="Calibri" w:cs="Courier New"/>
          <w:sz w:val="22"/>
          <w:szCs w:val="22"/>
        </w:rPr>
      </w:pPr>
      <w:r w:rsidRPr="00E70B0A">
        <w:rPr>
          <w:rFonts w:ascii="Calibri" w:hAnsi="Calibri" w:cs="Courier New"/>
          <w:sz w:val="22"/>
          <w:szCs w:val="22"/>
        </w:rPr>
        <w:t>Contribution:      As a Lead consultant, I am responsible for the following</w:t>
      </w:r>
    </w:p>
    <w:p w:rsidR="00E70B0A" w:rsidRPr="00E70B0A" w:rsidP="00E70B0A" w14:paraId="72F0D7EB" w14:textId="77777777">
      <w:pPr>
        <w:rPr>
          <w:rFonts w:ascii="Calibri" w:hAnsi="Calibri" w:cs="Courier New"/>
          <w:sz w:val="22"/>
          <w:szCs w:val="22"/>
        </w:rPr>
      </w:pPr>
    </w:p>
    <w:p w:rsidR="00E70B0A" w:rsidRPr="00E70B0A" w:rsidP="00E70B0A" w14:paraId="1C983D25" w14:textId="77777777">
      <w:pPr>
        <w:numPr>
          <w:ilvl w:val="0"/>
          <w:numId w:val="13"/>
        </w:numPr>
        <w:rPr>
          <w:rFonts w:ascii="Calibri" w:hAnsi="Calibri" w:cs="Courier New"/>
          <w:sz w:val="22"/>
          <w:szCs w:val="22"/>
        </w:rPr>
      </w:pPr>
      <w:r w:rsidRPr="00E70B0A">
        <w:rPr>
          <w:rFonts w:ascii="Calibri" w:hAnsi="Calibri" w:cs="Courier New"/>
          <w:sz w:val="22"/>
          <w:szCs w:val="22"/>
        </w:rPr>
        <w:t>Responsible for Analysis of requirements and for solution proposal and to provide the estimates.</w:t>
      </w:r>
    </w:p>
    <w:p w:rsidR="00E70B0A" w:rsidRPr="00E70B0A" w:rsidP="00E70B0A" w14:paraId="176E8824" w14:textId="77777777">
      <w:pPr>
        <w:numPr>
          <w:ilvl w:val="0"/>
          <w:numId w:val="13"/>
        </w:numPr>
        <w:rPr>
          <w:rFonts w:ascii="Calibri" w:hAnsi="Calibri" w:cs="Courier New"/>
          <w:sz w:val="22"/>
          <w:szCs w:val="22"/>
        </w:rPr>
      </w:pPr>
      <w:r w:rsidRPr="00E70B0A">
        <w:rPr>
          <w:rFonts w:ascii="Calibri" w:hAnsi="Calibri" w:cs="Courier New"/>
          <w:sz w:val="22"/>
          <w:szCs w:val="22"/>
        </w:rPr>
        <w:t>Delegating the tasks within team and tracking the deliverables ensuring quality deliverables.</w:t>
      </w:r>
    </w:p>
    <w:p w:rsidR="00E70B0A" w:rsidRPr="00E70B0A" w:rsidP="00E70B0A" w14:paraId="06697C70" w14:textId="77777777">
      <w:pPr>
        <w:numPr>
          <w:ilvl w:val="0"/>
          <w:numId w:val="13"/>
        </w:numPr>
        <w:rPr>
          <w:rFonts w:ascii="Calibri" w:hAnsi="Calibri" w:cs="Courier New"/>
          <w:sz w:val="22"/>
          <w:szCs w:val="22"/>
        </w:rPr>
      </w:pPr>
      <w:r w:rsidRPr="00E70B0A">
        <w:rPr>
          <w:rFonts w:ascii="Calibri" w:hAnsi="Calibri" w:cs="Courier New"/>
          <w:sz w:val="22"/>
          <w:szCs w:val="22"/>
        </w:rPr>
        <w:t>Development of Reports, BDC, and FM’s, Smart Forms, Adobe Forms, Enhancements and implementing interfaces and resolved issues on ALE / IDocs.</w:t>
      </w:r>
    </w:p>
    <w:p w:rsidR="00E70B0A" w:rsidRPr="00E70B0A" w:rsidP="00E70B0A" w14:paraId="17D78060" w14:textId="77777777">
      <w:pPr>
        <w:numPr>
          <w:ilvl w:val="0"/>
          <w:numId w:val="13"/>
        </w:numPr>
        <w:rPr>
          <w:rFonts w:ascii="Calibri" w:hAnsi="Calibri" w:cs="Courier New"/>
          <w:sz w:val="22"/>
          <w:szCs w:val="22"/>
        </w:rPr>
      </w:pPr>
      <w:r w:rsidRPr="00E70B0A">
        <w:rPr>
          <w:rFonts w:ascii="Calibri" w:hAnsi="Calibri" w:cs="Courier New"/>
          <w:sz w:val="22"/>
          <w:szCs w:val="22"/>
        </w:rPr>
        <w:t>Performing code reviews and reviewing the documentation.</w:t>
      </w:r>
    </w:p>
    <w:p w:rsidR="00E70B0A" w:rsidRPr="00E70B0A" w:rsidP="00E70B0A" w14:paraId="41649261" w14:textId="77777777">
      <w:pPr>
        <w:numPr>
          <w:ilvl w:val="0"/>
          <w:numId w:val="13"/>
        </w:numPr>
        <w:rPr>
          <w:rFonts w:ascii="Calibri" w:hAnsi="Calibri" w:cs="Courier New"/>
          <w:sz w:val="22"/>
          <w:szCs w:val="22"/>
        </w:rPr>
      </w:pPr>
      <w:r w:rsidRPr="00E70B0A">
        <w:rPr>
          <w:rFonts w:ascii="Calibri" w:hAnsi="Calibri" w:cs="Courier New"/>
          <w:sz w:val="22"/>
          <w:szCs w:val="22"/>
        </w:rPr>
        <w:t>Conducted Unit testing and peer reviews.</w:t>
      </w:r>
    </w:p>
    <w:p w:rsidR="00E70B0A" w:rsidP="00E70B0A" w14:paraId="4A507339" w14:textId="77777777">
      <w:pPr>
        <w:numPr>
          <w:ilvl w:val="0"/>
          <w:numId w:val="13"/>
        </w:numPr>
        <w:rPr>
          <w:rFonts w:ascii="Calibri" w:hAnsi="Calibri" w:cs="Courier New"/>
          <w:sz w:val="22"/>
          <w:szCs w:val="22"/>
        </w:rPr>
      </w:pPr>
      <w:r w:rsidRPr="00E70B0A">
        <w:rPr>
          <w:rFonts w:ascii="Calibri" w:hAnsi="Calibri" w:cs="Courier New"/>
          <w:sz w:val="22"/>
          <w:szCs w:val="22"/>
        </w:rPr>
        <w:t>Upload Master data</w:t>
      </w:r>
    </w:p>
    <w:p w:rsidR="009F2523" w:rsidP="009F2523" w14:paraId="0B611F56" w14:textId="77777777">
      <w:pPr>
        <w:rPr>
          <w:rFonts w:ascii="Calibri" w:hAnsi="Calibri" w:cs="Courier New"/>
          <w:sz w:val="22"/>
          <w:szCs w:val="22"/>
        </w:rPr>
      </w:pPr>
    </w:p>
    <w:p w:rsidR="00E70B0A" w:rsidRPr="00E70B0A" w:rsidP="00E70B0A" w14:paraId="4D7C868B" w14:textId="72FF002C">
      <w:pPr>
        <w:rPr>
          <w:rFonts w:ascii="Calibri" w:hAnsi="Calibri" w:cs="Calibri"/>
          <w:b/>
          <w:sz w:val="22"/>
          <w:szCs w:val="22"/>
          <w:u w:val="single"/>
        </w:rPr>
      </w:pPr>
      <w:r w:rsidRPr="00E70B0A">
        <w:rPr>
          <w:rFonts w:ascii="Calibri" w:hAnsi="Calibri" w:cs="Calibri"/>
          <w:b/>
          <w:sz w:val="22"/>
          <w:szCs w:val="22"/>
          <w:u w:val="single"/>
        </w:rPr>
        <w:t xml:space="preserve">Project </w:t>
      </w:r>
      <w:r w:rsidR="002A0B79">
        <w:rPr>
          <w:rFonts w:ascii="Calibri" w:hAnsi="Calibri" w:cs="Calibri"/>
          <w:b/>
          <w:sz w:val="22"/>
          <w:szCs w:val="22"/>
          <w:u w:val="single"/>
        </w:rPr>
        <w:t>4</w:t>
      </w:r>
    </w:p>
    <w:p w:rsidR="00E70B0A" w:rsidRPr="00E70B0A" w:rsidP="00E70B0A" w14:paraId="3D425F42" w14:textId="77777777">
      <w:pPr>
        <w:pStyle w:val="Heading2"/>
        <w:rPr>
          <w:rFonts w:ascii="Calibri" w:hAnsi="Calibri" w:cs="Calibri"/>
          <w:sz w:val="22"/>
          <w:szCs w:val="22"/>
        </w:rPr>
      </w:pPr>
      <w:r w:rsidRPr="00E70B0A">
        <w:rPr>
          <w:rFonts w:ascii="Calibri" w:hAnsi="Calibri" w:cs="Calibri"/>
          <w:sz w:val="22"/>
          <w:szCs w:val="22"/>
        </w:rPr>
        <w:t>Client</w:t>
      </w:r>
      <w:r w:rsidRPr="00E70B0A">
        <w:rPr>
          <w:rFonts w:ascii="Calibri" w:hAnsi="Calibri" w:cs="Calibri"/>
          <w:sz w:val="22"/>
          <w:szCs w:val="22"/>
        </w:rPr>
        <w:tab/>
        <w:t xml:space="preserve"> </w:t>
      </w:r>
      <w:r w:rsidRPr="00E70B0A">
        <w:rPr>
          <w:rFonts w:ascii="Calibri" w:hAnsi="Calibri" w:cs="Calibri"/>
          <w:sz w:val="22"/>
          <w:szCs w:val="22"/>
        </w:rPr>
        <w:tab/>
        <w:t xml:space="preserve">: </w:t>
      </w:r>
      <w:r w:rsidRPr="00E70B0A">
        <w:rPr>
          <w:rFonts w:ascii="Calibri" w:hAnsi="Calibri" w:cs="Courier New"/>
          <w:b/>
          <w:sz w:val="22"/>
          <w:szCs w:val="22"/>
        </w:rPr>
        <w:t>Itronee</w:t>
      </w:r>
    </w:p>
    <w:p w:rsidR="00E70B0A" w:rsidRPr="00E70B0A" w:rsidP="00E70B0A" w14:paraId="364D3BDF" w14:textId="77777777">
      <w:pPr>
        <w:rPr>
          <w:rFonts w:ascii="Calibri" w:hAnsi="Calibri" w:cs="Courier New"/>
          <w:sz w:val="22"/>
          <w:szCs w:val="22"/>
        </w:rPr>
      </w:pPr>
      <w:r w:rsidRPr="00E70B0A">
        <w:rPr>
          <w:rFonts w:ascii="Calibri" w:hAnsi="Calibri" w:cs="Courier New"/>
          <w:sz w:val="22"/>
          <w:szCs w:val="22"/>
        </w:rPr>
        <w:t>Duration</w:t>
      </w:r>
      <w:r w:rsidRPr="00E70B0A">
        <w:rPr>
          <w:rFonts w:ascii="Calibri" w:hAnsi="Calibri" w:cs="Courier New"/>
          <w:sz w:val="22"/>
          <w:szCs w:val="22"/>
        </w:rPr>
        <w:tab/>
        <w:t>: May 2017 to April 2018.</w:t>
      </w:r>
    </w:p>
    <w:p w:rsidR="00E70B0A" w:rsidRPr="00E70B0A" w:rsidP="00E70B0A" w14:paraId="4BFEAC22" w14:textId="77777777">
      <w:pPr>
        <w:pStyle w:val="Heading2"/>
        <w:rPr>
          <w:rFonts w:ascii="Calibri" w:hAnsi="Calibri" w:cs="Calibri"/>
          <w:sz w:val="22"/>
          <w:szCs w:val="22"/>
        </w:rPr>
      </w:pPr>
      <w:r w:rsidRPr="00E70B0A">
        <w:rPr>
          <w:rFonts w:ascii="Calibri" w:hAnsi="Calibri" w:cs="Calibri"/>
          <w:sz w:val="22"/>
          <w:szCs w:val="22"/>
        </w:rPr>
        <w:t xml:space="preserve">Environment: </w:t>
      </w:r>
      <w:r w:rsidRPr="00E70B0A">
        <w:rPr>
          <w:rFonts w:ascii="Calibri" w:hAnsi="Calibri" w:cs="Courier New"/>
          <w:b/>
          <w:bCs/>
          <w:sz w:val="22"/>
          <w:szCs w:val="22"/>
        </w:rPr>
        <w:t>HANA 2.0 SP02 &amp; SP03, HANA Studio</w:t>
      </w:r>
    </w:p>
    <w:p w:rsidR="00E70B0A" w:rsidRPr="00E70B0A" w:rsidP="00E70B0A" w14:paraId="041E7131" w14:textId="77777777">
      <w:pPr>
        <w:pStyle w:val="Standard"/>
        <w:rPr>
          <w:rFonts w:ascii="Calibri" w:hAnsi="Calibri" w:cs="Courier New"/>
          <w:sz w:val="22"/>
          <w:szCs w:val="22"/>
        </w:rPr>
      </w:pPr>
      <w:r w:rsidRPr="00E70B0A">
        <w:rPr>
          <w:rFonts w:ascii="Calibri" w:hAnsi="Calibri" w:cs="Courier New"/>
          <w:sz w:val="22"/>
          <w:szCs w:val="22"/>
        </w:rPr>
        <w:t>Role</w:t>
      </w:r>
      <w:r w:rsidRPr="00E70B0A">
        <w:rPr>
          <w:rFonts w:ascii="Calibri" w:hAnsi="Calibri" w:cs="Courier New"/>
          <w:sz w:val="22"/>
          <w:szCs w:val="22"/>
        </w:rPr>
        <w:tab/>
        <w:t xml:space="preserve">          </w:t>
      </w:r>
      <w:r w:rsidRPr="00E70B0A">
        <w:rPr>
          <w:rFonts w:ascii="Calibri" w:hAnsi="Calibri" w:cs="Courier New"/>
          <w:sz w:val="22"/>
          <w:szCs w:val="22"/>
        </w:rPr>
        <w:tab/>
        <w:t>: SAP HANA Consultant</w:t>
      </w:r>
    </w:p>
    <w:p w:rsidR="00E70B0A" w:rsidRPr="00E70B0A" w:rsidP="00E70B0A" w14:paraId="1EE91A4D" w14:textId="77777777">
      <w:pPr>
        <w:pStyle w:val="Standard"/>
        <w:rPr>
          <w:rFonts w:ascii="Calibri" w:hAnsi="Calibri" w:cs="Courier New"/>
          <w:sz w:val="22"/>
          <w:szCs w:val="22"/>
        </w:rPr>
      </w:pPr>
      <w:r w:rsidRPr="00E70B0A">
        <w:rPr>
          <w:rFonts w:ascii="Calibri" w:hAnsi="Calibri" w:cs="Courier New"/>
          <w:sz w:val="22"/>
          <w:szCs w:val="22"/>
        </w:rPr>
        <w:t xml:space="preserve">Organization     </w:t>
      </w:r>
      <w:r w:rsidRPr="00E70B0A">
        <w:rPr>
          <w:rFonts w:ascii="Calibri" w:hAnsi="Calibri" w:cs="Courier New"/>
          <w:sz w:val="22"/>
          <w:szCs w:val="22"/>
        </w:rPr>
        <w:tab/>
        <w:t>: Wisemen Consulting</w:t>
      </w:r>
    </w:p>
    <w:p w:rsidR="00E70B0A" w:rsidRPr="00E70B0A" w:rsidP="00E70B0A" w14:paraId="6FA2C9F8" w14:textId="77777777">
      <w:pPr>
        <w:pStyle w:val="Standard"/>
        <w:rPr>
          <w:rFonts w:ascii="Calibri" w:hAnsi="Calibri" w:cs="Courier New"/>
          <w:sz w:val="22"/>
          <w:szCs w:val="22"/>
        </w:rPr>
      </w:pPr>
    </w:p>
    <w:p w:rsidR="00E70B0A" w:rsidRPr="00E70B0A" w:rsidP="00E70B0A" w14:paraId="532B32AB" w14:textId="77777777">
      <w:pPr>
        <w:pStyle w:val="NoSpacing"/>
        <w:suppressAutoHyphens w:val="0"/>
        <w:adjustRightInd w:val="0"/>
        <w:spacing w:after="240"/>
        <w:jc w:val="both"/>
        <w:rPr>
          <w:rFonts w:ascii="Calibri" w:hAnsi="Calibri"/>
          <w:sz w:val="22"/>
          <w:szCs w:val="22"/>
        </w:rPr>
      </w:pPr>
      <w:r w:rsidRPr="00E70B0A">
        <w:rPr>
          <w:rFonts w:ascii="Calibri" w:hAnsi="Calibri" w:cs="Courier New"/>
          <w:b/>
          <w:color w:val="000000"/>
          <w:sz w:val="22"/>
          <w:szCs w:val="22"/>
          <w:shd w:val="clear" w:color="auto" w:fill="FFFFFF"/>
        </w:rPr>
        <w:t>Project Description:</w:t>
      </w:r>
      <w:r w:rsidRPr="00E70B0A">
        <w:rPr>
          <w:rFonts w:ascii="Calibri" w:hAnsi="Calibri" w:cs="Courier New"/>
          <w:color w:val="000000"/>
          <w:sz w:val="22"/>
          <w:szCs w:val="22"/>
          <w:shd w:val="clear" w:color="auto" w:fill="FFFFFF"/>
        </w:rPr>
        <w:t xml:space="preserve"> </w:t>
      </w:r>
      <w:r w:rsidRPr="00E70B0A">
        <w:rPr>
          <w:rFonts w:ascii="Calibri" w:eastAsia="Times New Roman" w:hAnsi="Calibri" w:cs="Courier New"/>
          <w:color w:val="00000A"/>
          <w:kern w:val="3"/>
          <w:sz w:val="22"/>
          <w:szCs w:val="22"/>
          <w:lang w:val="en-GB" w:eastAsia="en-US" w:bidi="ar-SA"/>
        </w:rPr>
        <w:t>Itronee is a world-leading technology and Services Company and a provider of MDM solutions to utility companies all over the world. Itronee IEE MDM has been running quite successfully on Microsoft SQL Server and Oracle Databases with more than 39 million meters in production across six continents.</w:t>
      </w:r>
    </w:p>
    <w:p w:rsidR="00E70B0A" w:rsidRPr="00E70B0A" w:rsidP="00E70B0A" w14:paraId="3B43A276" w14:textId="77777777">
      <w:pPr>
        <w:pStyle w:val="Standard"/>
        <w:rPr>
          <w:rFonts w:ascii="Calibri" w:hAnsi="Calibri"/>
          <w:sz w:val="22"/>
          <w:szCs w:val="22"/>
        </w:rPr>
      </w:pPr>
    </w:p>
    <w:p w:rsidR="00E70B0A" w:rsidRPr="00E70B0A" w:rsidP="00E70B0A" w14:paraId="2CBC68A1" w14:textId="77777777">
      <w:pPr>
        <w:rPr>
          <w:rFonts w:ascii="Calibri" w:hAnsi="Calibri" w:cs="Courier New"/>
          <w:sz w:val="22"/>
          <w:szCs w:val="22"/>
        </w:rPr>
      </w:pPr>
      <w:r w:rsidRPr="00E70B0A">
        <w:rPr>
          <w:rFonts w:ascii="Calibri" w:hAnsi="Calibri" w:cs="Courier New"/>
          <w:sz w:val="22"/>
          <w:szCs w:val="22"/>
        </w:rPr>
        <w:t>Contribution:      As a HANA consultant, I am responsible for the following</w:t>
      </w:r>
    </w:p>
    <w:p w:rsidR="00E70B0A" w:rsidRPr="00E70B0A" w:rsidP="00E70B0A" w14:paraId="5306A135" w14:textId="77777777">
      <w:pPr>
        <w:rPr>
          <w:rFonts w:ascii="Calibri" w:hAnsi="Calibri" w:cs="Courier New"/>
          <w:sz w:val="22"/>
          <w:szCs w:val="22"/>
        </w:rPr>
      </w:pPr>
    </w:p>
    <w:p w:rsidR="00E70B0A" w:rsidRPr="00E70B0A" w:rsidP="00E70B0A" w14:paraId="40635B5A" w14:textId="77777777">
      <w:pPr>
        <w:widowControl w:val="0"/>
        <w:numPr>
          <w:ilvl w:val="0"/>
          <w:numId w:val="13"/>
        </w:numPr>
        <w:tabs>
          <w:tab w:val="left" w:pos="2520"/>
        </w:tabs>
        <w:suppressAutoHyphens/>
        <w:autoSpaceDE w:val="0"/>
        <w:jc w:val="both"/>
        <w:rPr>
          <w:rFonts w:ascii="Calibri" w:hAnsi="Calibri" w:cs="Courier New"/>
          <w:sz w:val="22"/>
          <w:szCs w:val="22"/>
          <w:lang w:eastAsia="ar-SA"/>
        </w:rPr>
      </w:pPr>
      <w:r w:rsidRPr="00E70B0A">
        <w:rPr>
          <w:rFonts w:ascii="Calibri" w:hAnsi="Calibri" w:cs="Courier New"/>
          <w:sz w:val="22"/>
          <w:szCs w:val="22"/>
          <w:lang w:eastAsia="ar-SA"/>
        </w:rPr>
        <w:t>Worked on HANA Studio</w:t>
      </w:r>
    </w:p>
    <w:p w:rsidR="00E70B0A" w:rsidRPr="00E70B0A" w:rsidP="00E70B0A" w14:paraId="3EB45127" w14:textId="77777777">
      <w:pPr>
        <w:numPr>
          <w:ilvl w:val="0"/>
          <w:numId w:val="13"/>
        </w:numPr>
        <w:rPr>
          <w:rFonts w:ascii="Calibri" w:hAnsi="Calibri" w:cs="Courier New"/>
          <w:sz w:val="22"/>
          <w:szCs w:val="22"/>
          <w:lang w:eastAsia="ar-SA"/>
        </w:rPr>
      </w:pPr>
      <w:r w:rsidRPr="00E70B0A">
        <w:rPr>
          <w:rFonts w:ascii="Calibri" w:hAnsi="Calibri" w:cs="Courier New"/>
          <w:sz w:val="22"/>
          <w:szCs w:val="22"/>
          <w:lang w:eastAsia="ar-SA"/>
        </w:rPr>
        <w:t>Creation of Stored Procedures and Functions as per the requirement.</w:t>
      </w:r>
    </w:p>
    <w:p w:rsidR="00E70B0A" w:rsidRPr="00E70B0A" w:rsidP="00E70B0A" w14:paraId="269A2D9F" w14:textId="77777777">
      <w:pPr>
        <w:widowControl w:val="0"/>
        <w:numPr>
          <w:ilvl w:val="0"/>
          <w:numId w:val="13"/>
        </w:numPr>
        <w:tabs>
          <w:tab w:val="left" w:pos="2520"/>
        </w:tabs>
        <w:suppressAutoHyphens/>
        <w:autoSpaceDE w:val="0"/>
        <w:jc w:val="both"/>
        <w:rPr>
          <w:rFonts w:ascii="Calibri" w:hAnsi="Calibri" w:cs="Courier New"/>
          <w:sz w:val="22"/>
          <w:szCs w:val="22"/>
          <w:lang w:eastAsia="ar-SA"/>
        </w:rPr>
      </w:pPr>
      <w:r w:rsidRPr="00E70B0A">
        <w:rPr>
          <w:rFonts w:ascii="Calibri" w:hAnsi="Calibri" w:cs="Courier New"/>
          <w:sz w:val="22"/>
          <w:szCs w:val="22"/>
          <w:lang w:eastAsia="ar-SA"/>
        </w:rPr>
        <w:t xml:space="preserve">Worked on stored procedures and HANA SQL Scripts </w:t>
      </w:r>
    </w:p>
    <w:p w:rsidR="00E70B0A" w:rsidRPr="00E70B0A" w:rsidP="00E70B0A" w14:paraId="03D4E82F" w14:textId="77777777">
      <w:pPr>
        <w:widowControl w:val="0"/>
        <w:numPr>
          <w:ilvl w:val="0"/>
          <w:numId w:val="13"/>
        </w:numPr>
        <w:tabs>
          <w:tab w:val="left" w:pos="2520"/>
        </w:tabs>
        <w:suppressAutoHyphens/>
        <w:autoSpaceDE w:val="0"/>
        <w:jc w:val="both"/>
        <w:rPr>
          <w:rFonts w:ascii="Calibri" w:hAnsi="Calibri" w:cs="Courier New"/>
          <w:sz w:val="22"/>
          <w:szCs w:val="22"/>
          <w:lang w:eastAsia="ar-SA"/>
        </w:rPr>
      </w:pPr>
      <w:r w:rsidRPr="00E70B0A">
        <w:rPr>
          <w:rFonts w:ascii="Calibri" w:hAnsi="Calibri" w:cs="Courier New"/>
          <w:sz w:val="22"/>
          <w:szCs w:val="22"/>
          <w:lang w:eastAsia="ar-SA"/>
        </w:rPr>
        <w:t>Calculation Engine Functions.</w:t>
      </w:r>
    </w:p>
    <w:p w:rsidR="00E70B0A" w:rsidP="00E70B0A" w14:paraId="19DC0820" w14:textId="07A5492F">
      <w:pPr>
        <w:widowControl w:val="0"/>
        <w:numPr>
          <w:ilvl w:val="0"/>
          <w:numId w:val="13"/>
        </w:numPr>
        <w:tabs>
          <w:tab w:val="left" w:pos="2520"/>
        </w:tabs>
        <w:suppressAutoHyphens/>
        <w:autoSpaceDE w:val="0"/>
        <w:jc w:val="both"/>
        <w:rPr>
          <w:rFonts w:ascii="Calibri" w:hAnsi="Calibri" w:cs="Courier New"/>
          <w:sz w:val="22"/>
          <w:szCs w:val="22"/>
          <w:lang w:eastAsia="ar-SA"/>
        </w:rPr>
      </w:pPr>
      <w:r w:rsidRPr="00E70B0A">
        <w:rPr>
          <w:rFonts w:ascii="Calibri" w:hAnsi="Calibri" w:cs="Courier New"/>
          <w:sz w:val="22"/>
          <w:szCs w:val="22"/>
          <w:lang w:eastAsia="ar-SA"/>
        </w:rPr>
        <w:t>Exposure to HANA studio</w:t>
      </w:r>
    </w:p>
    <w:p w:rsidR="00ED1D90" w:rsidP="00ED1D90" w14:paraId="6AF5469F" w14:textId="5EA32497">
      <w:pPr>
        <w:widowControl w:val="0"/>
        <w:tabs>
          <w:tab w:val="left" w:pos="2520"/>
        </w:tabs>
        <w:suppressAutoHyphens/>
        <w:autoSpaceDE w:val="0"/>
        <w:jc w:val="both"/>
        <w:rPr>
          <w:rFonts w:ascii="Calibri" w:hAnsi="Calibri" w:cs="Courier New"/>
          <w:sz w:val="22"/>
          <w:szCs w:val="22"/>
          <w:lang w:eastAsia="ar-SA"/>
        </w:rPr>
      </w:pPr>
    </w:p>
    <w:p w:rsidR="00ED1D90" w:rsidP="00ED1D90" w14:paraId="33BFA52D" w14:textId="5A306D89">
      <w:pPr>
        <w:widowControl w:val="0"/>
        <w:tabs>
          <w:tab w:val="left" w:pos="2520"/>
        </w:tabs>
        <w:suppressAutoHyphens/>
        <w:autoSpaceDE w:val="0"/>
        <w:jc w:val="both"/>
        <w:rPr>
          <w:rFonts w:ascii="Calibri" w:hAnsi="Calibri" w:cs="Courier New"/>
          <w:sz w:val="22"/>
          <w:szCs w:val="22"/>
          <w:lang w:eastAsia="ar-SA"/>
        </w:rPr>
      </w:pPr>
    </w:p>
    <w:p w:rsidR="00ED1D90" w:rsidP="00ED1D90" w14:paraId="0EE717D5" w14:textId="528A11E8">
      <w:pPr>
        <w:widowControl w:val="0"/>
        <w:tabs>
          <w:tab w:val="left" w:pos="2520"/>
        </w:tabs>
        <w:suppressAutoHyphens/>
        <w:autoSpaceDE w:val="0"/>
        <w:jc w:val="both"/>
        <w:rPr>
          <w:rFonts w:ascii="Calibri" w:hAnsi="Calibri" w:cs="Courier New"/>
          <w:sz w:val="22"/>
          <w:szCs w:val="22"/>
          <w:lang w:eastAsia="ar-SA"/>
        </w:rPr>
      </w:pPr>
    </w:p>
    <w:p w:rsidR="00ED1D90" w:rsidP="00ED1D90" w14:paraId="15DDCEB8" w14:textId="79502FB9">
      <w:pPr>
        <w:widowControl w:val="0"/>
        <w:tabs>
          <w:tab w:val="left" w:pos="2520"/>
        </w:tabs>
        <w:suppressAutoHyphens/>
        <w:autoSpaceDE w:val="0"/>
        <w:jc w:val="both"/>
        <w:rPr>
          <w:rFonts w:ascii="Calibri" w:hAnsi="Calibri" w:cs="Courier New"/>
          <w:sz w:val="22"/>
          <w:szCs w:val="22"/>
          <w:lang w:eastAsia="ar-SA"/>
        </w:rPr>
      </w:pPr>
    </w:p>
    <w:p w:rsidR="00ED1D90" w:rsidP="00ED1D90" w14:paraId="1443C5F8" w14:textId="070E7504">
      <w:pPr>
        <w:widowControl w:val="0"/>
        <w:tabs>
          <w:tab w:val="left" w:pos="2520"/>
        </w:tabs>
        <w:suppressAutoHyphens/>
        <w:autoSpaceDE w:val="0"/>
        <w:jc w:val="both"/>
        <w:rPr>
          <w:rFonts w:ascii="Calibri" w:hAnsi="Calibri" w:cs="Courier New"/>
          <w:sz w:val="22"/>
          <w:szCs w:val="22"/>
          <w:lang w:eastAsia="ar-SA"/>
        </w:rPr>
      </w:pPr>
    </w:p>
    <w:p w:rsidR="00ED1D90" w:rsidP="00ED1D90" w14:paraId="50ABDD97" w14:textId="6C60BA1A">
      <w:pPr>
        <w:widowControl w:val="0"/>
        <w:tabs>
          <w:tab w:val="left" w:pos="2520"/>
        </w:tabs>
        <w:suppressAutoHyphens/>
        <w:autoSpaceDE w:val="0"/>
        <w:jc w:val="both"/>
        <w:rPr>
          <w:rFonts w:ascii="Calibri" w:hAnsi="Calibri" w:cs="Courier New"/>
          <w:sz w:val="22"/>
          <w:szCs w:val="22"/>
          <w:lang w:eastAsia="ar-SA"/>
        </w:rPr>
      </w:pPr>
    </w:p>
    <w:p w:rsidR="006B2626" w:rsidP="00ED1D90" w14:paraId="199FA916" w14:textId="77777777">
      <w:pPr>
        <w:widowControl w:val="0"/>
        <w:tabs>
          <w:tab w:val="left" w:pos="2520"/>
        </w:tabs>
        <w:suppressAutoHyphens/>
        <w:autoSpaceDE w:val="0"/>
        <w:jc w:val="both"/>
        <w:rPr>
          <w:rFonts w:ascii="Calibri" w:hAnsi="Calibri" w:cs="Courier New"/>
          <w:sz w:val="22"/>
          <w:szCs w:val="22"/>
          <w:lang w:eastAsia="ar-SA"/>
        </w:rPr>
      </w:pPr>
    </w:p>
    <w:p w:rsidR="006B2626" w:rsidP="00ED1D90" w14:paraId="6453A7FD" w14:textId="77777777">
      <w:pPr>
        <w:widowControl w:val="0"/>
        <w:tabs>
          <w:tab w:val="left" w:pos="2520"/>
        </w:tabs>
        <w:suppressAutoHyphens/>
        <w:autoSpaceDE w:val="0"/>
        <w:jc w:val="both"/>
        <w:rPr>
          <w:rFonts w:ascii="Calibri" w:hAnsi="Calibri" w:cs="Courier New"/>
          <w:sz w:val="22"/>
          <w:szCs w:val="22"/>
          <w:lang w:eastAsia="ar-SA"/>
        </w:rPr>
      </w:pPr>
    </w:p>
    <w:p w:rsidR="00E70B0A" w:rsidRPr="00E70B0A" w:rsidP="00E70B0A" w14:paraId="44657A49" w14:textId="64F6B242">
      <w:pPr>
        <w:rPr>
          <w:rFonts w:ascii="Calibri" w:hAnsi="Calibri" w:cs="Calibri"/>
          <w:b/>
          <w:sz w:val="22"/>
          <w:szCs w:val="22"/>
          <w:u w:val="single"/>
        </w:rPr>
      </w:pPr>
      <w:r w:rsidRPr="00E70B0A">
        <w:rPr>
          <w:rFonts w:ascii="Calibri" w:hAnsi="Calibri" w:cs="Calibri"/>
          <w:b/>
          <w:sz w:val="22"/>
          <w:szCs w:val="22"/>
          <w:u w:val="single"/>
        </w:rPr>
        <w:t xml:space="preserve">Project </w:t>
      </w:r>
      <w:r w:rsidR="002A0B79">
        <w:rPr>
          <w:rFonts w:ascii="Calibri" w:hAnsi="Calibri" w:cs="Calibri"/>
          <w:b/>
          <w:sz w:val="22"/>
          <w:szCs w:val="22"/>
          <w:u w:val="single"/>
        </w:rPr>
        <w:t>5</w:t>
      </w:r>
    </w:p>
    <w:p w:rsidR="00E70B0A" w:rsidRPr="00E70B0A" w:rsidP="00E70B0A" w14:paraId="0411189E" w14:textId="77777777">
      <w:pPr>
        <w:pStyle w:val="Heading2"/>
        <w:rPr>
          <w:rFonts w:ascii="Calibri" w:hAnsi="Calibri" w:cs="Calibri"/>
          <w:sz w:val="22"/>
          <w:szCs w:val="22"/>
        </w:rPr>
      </w:pPr>
      <w:r w:rsidRPr="00E70B0A">
        <w:rPr>
          <w:rFonts w:ascii="Calibri" w:hAnsi="Calibri" w:cs="Calibri"/>
          <w:sz w:val="22"/>
          <w:szCs w:val="22"/>
        </w:rPr>
        <w:t>Client</w:t>
      </w:r>
      <w:r w:rsidRPr="00E70B0A">
        <w:rPr>
          <w:rFonts w:ascii="Calibri" w:hAnsi="Calibri" w:cs="Calibri"/>
          <w:sz w:val="22"/>
          <w:szCs w:val="22"/>
        </w:rPr>
        <w:tab/>
        <w:t xml:space="preserve"> </w:t>
      </w:r>
      <w:r w:rsidRPr="00E70B0A">
        <w:rPr>
          <w:rFonts w:ascii="Calibri" w:hAnsi="Calibri" w:cs="Calibri"/>
          <w:sz w:val="22"/>
          <w:szCs w:val="22"/>
        </w:rPr>
        <w:tab/>
        <w:t xml:space="preserve">: </w:t>
      </w:r>
      <w:r w:rsidRPr="00E70B0A">
        <w:rPr>
          <w:rFonts w:ascii="Calibri" w:hAnsi="Calibri" w:cs="Courier New"/>
          <w:b/>
          <w:sz w:val="22"/>
          <w:szCs w:val="22"/>
        </w:rPr>
        <w:t>PAR Petroleum</w:t>
      </w:r>
    </w:p>
    <w:p w:rsidR="00E70B0A" w:rsidRPr="00E70B0A" w:rsidP="00E70B0A" w14:paraId="1EEA0D90" w14:textId="77777777">
      <w:pPr>
        <w:rPr>
          <w:rFonts w:ascii="Calibri" w:hAnsi="Calibri" w:cs="Courier New"/>
          <w:sz w:val="22"/>
          <w:szCs w:val="22"/>
        </w:rPr>
      </w:pPr>
      <w:r w:rsidRPr="00E70B0A">
        <w:rPr>
          <w:rFonts w:ascii="Calibri" w:hAnsi="Calibri" w:cs="Courier New"/>
          <w:sz w:val="22"/>
          <w:szCs w:val="22"/>
        </w:rPr>
        <w:t>Duration</w:t>
      </w:r>
      <w:r w:rsidRPr="00E70B0A">
        <w:rPr>
          <w:rFonts w:ascii="Calibri" w:hAnsi="Calibri" w:cs="Courier New"/>
          <w:sz w:val="22"/>
          <w:szCs w:val="22"/>
        </w:rPr>
        <w:tab/>
        <w:t>: April 2016 to April 2017.</w:t>
      </w:r>
    </w:p>
    <w:p w:rsidR="00E70B0A" w:rsidRPr="00E70B0A" w:rsidP="00E70B0A" w14:paraId="14170E94" w14:textId="77777777">
      <w:pPr>
        <w:pStyle w:val="Heading2"/>
        <w:rPr>
          <w:rFonts w:ascii="Calibri" w:hAnsi="Calibri" w:cs="Calibri"/>
          <w:sz w:val="22"/>
          <w:szCs w:val="22"/>
        </w:rPr>
      </w:pPr>
      <w:r w:rsidRPr="00E70B0A">
        <w:rPr>
          <w:rFonts w:ascii="Calibri" w:hAnsi="Calibri" w:cs="Calibri"/>
          <w:sz w:val="22"/>
          <w:szCs w:val="22"/>
        </w:rPr>
        <w:t xml:space="preserve">Environment: </w:t>
      </w:r>
      <w:r w:rsidRPr="00E70B0A">
        <w:rPr>
          <w:rFonts w:ascii="Calibri" w:hAnsi="Calibri" w:cs="Courier New"/>
          <w:b/>
          <w:bCs/>
          <w:sz w:val="22"/>
          <w:szCs w:val="22"/>
        </w:rPr>
        <w:t>SAP ECC</w:t>
      </w:r>
    </w:p>
    <w:p w:rsidR="00E70B0A" w:rsidRPr="00E70B0A" w:rsidP="00E70B0A" w14:paraId="5396FF42" w14:textId="77777777">
      <w:pPr>
        <w:ind w:left="270" w:hanging="270"/>
        <w:jc w:val="both"/>
        <w:rPr>
          <w:rFonts w:ascii="Calibri" w:hAnsi="Calibri" w:cs="Courier New"/>
          <w:sz w:val="22"/>
          <w:szCs w:val="22"/>
        </w:rPr>
      </w:pPr>
      <w:r w:rsidRPr="00E70B0A">
        <w:rPr>
          <w:rFonts w:ascii="Calibri" w:hAnsi="Calibri" w:cs="Courier New"/>
          <w:sz w:val="22"/>
          <w:szCs w:val="22"/>
        </w:rPr>
        <w:t>Role</w:t>
      </w:r>
      <w:r w:rsidRPr="00E70B0A">
        <w:rPr>
          <w:rFonts w:ascii="Calibri" w:hAnsi="Calibri" w:cs="Courier New"/>
          <w:sz w:val="22"/>
          <w:szCs w:val="22"/>
        </w:rPr>
        <w:tab/>
        <w:t xml:space="preserve">              : SAP Technical Consultant</w:t>
      </w:r>
    </w:p>
    <w:p w:rsidR="00E70B0A" w:rsidRPr="00E70B0A" w:rsidP="00E70B0A" w14:paraId="62CB695B" w14:textId="77777777">
      <w:pPr>
        <w:tabs>
          <w:tab w:val="left" w:pos="1418"/>
        </w:tabs>
        <w:ind w:left="270" w:hanging="270"/>
        <w:jc w:val="both"/>
        <w:rPr>
          <w:rFonts w:ascii="Calibri" w:hAnsi="Calibri" w:cs="Courier New"/>
          <w:sz w:val="22"/>
          <w:szCs w:val="22"/>
        </w:rPr>
      </w:pPr>
      <w:r>
        <w:rPr>
          <w:rFonts w:ascii="Calibri" w:hAnsi="Calibri" w:cs="Courier New"/>
          <w:sz w:val="22"/>
          <w:szCs w:val="22"/>
        </w:rPr>
        <w:t xml:space="preserve">Organization     </w:t>
      </w:r>
      <w:r w:rsidRPr="00E70B0A">
        <w:rPr>
          <w:rFonts w:ascii="Calibri" w:hAnsi="Calibri" w:cs="Courier New"/>
          <w:sz w:val="22"/>
          <w:szCs w:val="22"/>
        </w:rPr>
        <w:t xml:space="preserve">: Wisemen Consulting </w:t>
      </w:r>
    </w:p>
    <w:p w:rsidR="00E70B0A" w:rsidRPr="00E70B0A" w:rsidP="00E70B0A" w14:paraId="3095B4DB" w14:textId="77777777">
      <w:pPr>
        <w:tabs>
          <w:tab w:val="left" w:pos="1418"/>
        </w:tabs>
        <w:ind w:left="270" w:hanging="270"/>
        <w:jc w:val="both"/>
        <w:rPr>
          <w:rFonts w:ascii="Calibri" w:hAnsi="Calibri" w:cs="Courier New"/>
          <w:sz w:val="22"/>
          <w:szCs w:val="22"/>
        </w:rPr>
      </w:pPr>
    </w:p>
    <w:p w:rsidR="00E70B0A" w:rsidRPr="00E70B0A" w:rsidP="00E70B0A" w14:paraId="7A480581" w14:textId="77777777">
      <w:pPr>
        <w:rPr>
          <w:rFonts w:ascii="Calibri" w:hAnsi="Calibri" w:cs="Courier New"/>
          <w:sz w:val="22"/>
          <w:szCs w:val="22"/>
        </w:rPr>
      </w:pPr>
      <w:r w:rsidRPr="00E70B0A">
        <w:rPr>
          <w:rFonts w:ascii="Calibri" w:hAnsi="Calibri" w:cs="Courier New"/>
          <w:b/>
          <w:color w:val="000000"/>
          <w:sz w:val="22"/>
          <w:szCs w:val="22"/>
          <w:shd w:val="clear" w:color="auto" w:fill="FFFFFF"/>
        </w:rPr>
        <w:t>Project Description:</w:t>
      </w:r>
      <w:r w:rsidRPr="00E70B0A">
        <w:rPr>
          <w:rFonts w:ascii="Calibri" w:hAnsi="Calibri" w:cs="Courier New"/>
          <w:color w:val="000000"/>
          <w:sz w:val="22"/>
          <w:szCs w:val="22"/>
          <w:shd w:val="clear" w:color="auto" w:fill="FFFFFF"/>
        </w:rPr>
        <w:t xml:space="preserve"> </w:t>
      </w:r>
      <w:r w:rsidRPr="00E70B0A">
        <w:rPr>
          <w:rFonts w:ascii="Calibri" w:hAnsi="Calibri" w:cs="Courier New"/>
          <w:sz w:val="22"/>
          <w:szCs w:val="22"/>
        </w:rPr>
        <w:t>Par Petroleum Corporation (NYSE: PARR), based in Houston, Texas, is a diversified energy company. It manages and maintain interests in a variety of energy-related assets, including natural gas assets located in the Piceance Basin.</w:t>
      </w:r>
    </w:p>
    <w:p w:rsidR="00E70B0A" w:rsidRPr="00E70B0A" w:rsidP="00E70B0A" w14:paraId="38081ECC" w14:textId="77777777">
      <w:pPr>
        <w:pStyle w:val="Standard"/>
        <w:rPr>
          <w:rFonts w:ascii="Calibri" w:hAnsi="Calibri"/>
          <w:sz w:val="22"/>
          <w:szCs w:val="22"/>
        </w:rPr>
      </w:pPr>
    </w:p>
    <w:p w:rsidR="00E70B0A" w:rsidRPr="00E70B0A" w:rsidP="00E70B0A" w14:paraId="2A92588B" w14:textId="77777777">
      <w:pPr>
        <w:rPr>
          <w:rFonts w:ascii="Calibri" w:hAnsi="Calibri" w:cs="Courier New"/>
          <w:sz w:val="22"/>
          <w:szCs w:val="22"/>
        </w:rPr>
      </w:pPr>
      <w:r w:rsidRPr="00E70B0A">
        <w:rPr>
          <w:rFonts w:ascii="Calibri" w:hAnsi="Calibri" w:cs="Courier New"/>
          <w:sz w:val="22"/>
          <w:szCs w:val="22"/>
        </w:rPr>
        <w:t>Contribution:      As a Technical consultant, I am responsible for the following</w:t>
      </w:r>
    </w:p>
    <w:p w:rsidR="00E70B0A" w:rsidRPr="00E70B0A" w:rsidP="00E70B0A" w14:paraId="4B5B9D91" w14:textId="77777777">
      <w:pPr>
        <w:rPr>
          <w:rFonts w:ascii="Calibri" w:hAnsi="Calibri" w:cs="Courier New"/>
          <w:sz w:val="22"/>
          <w:szCs w:val="22"/>
        </w:rPr>
      </w:pPr>
    </w:p>
    <w:p w:rsidR="00E70B0A" w:rsidRPr="00E70B0A" w:rsidP="00E70B0A" w14:paraId="14B8B20C" w14:textId="77777777">
      <w:pPr>
        <w:numPr>
          <w:ilvl w:val="0"/>
          <w:numId w:val="13"/>
        </w:numPr>
        <w:rPr>
          <w:rFonts w:ascii="Calibri" w:hAnsi="Calibri" w:cs="Courier New"/>
          <w:sz w:val="22"/>
          <w:szCs w:val="22"/>
        </w:rPr>
      </w:pPr>
      <w:r w:rsidRPr="00E70B0A">
        <w:rPr>
          <w:rFonts w:ascii="Calibri" w:hAnsi="Calibri" w:cs="Courier New"/>
          <w:sz w:val="22"/>
          <w:szCs w:val="22"/>
        </w:rPr>
        <w:t>Development of S/4 HANA Reports, BDC, FM’s, Enhancements, resolving workflow issues.</w:t>
      </w:r>
    </w:p>
    <w:p w:rsidR="00E70B0A" w:rsidRPr="00E70B0A" w:rsidP="00E70B0A" w14:paraId="0C933F31" w14:textId="77777777">
      <w:pPr>
        <w:numPr>
          <w:ilvl w:val="0"/>
          <w:numId w:val="13"/>
        </w:numPr>
        <w:rPr>
          <w:rFonts w:ascii="Calibri" w:hAnsi="Calibri" w:cs="Courier New"/>
          <w:sz w:val="22"/>
          <w:szCs w:val="22"/>
        </w:rPr>
      </w:pPr>
      <w:r>
        <w:rPr>
          <w:rFonts w:ascii="Calibri" w:hAnsi="Calibri" w:cs="Courier New"/>
          <w:sz w:val="22"/>
          <w:szCs w:val="22"/>
        </w:rPr>
        <w:t>Development of Adobe forms and Smart forms</w:t>
      </w:r>
    </w:p>
    <w:p w:rsidR="00E70B0A" w:rsidRPr="00E70B0A" w:rsidP="00E70B0A" w14:paraId="07EC038F" w14:textId="77777777">
      <w:pPr>
        <w:numPr>
          <w:ilvl w:val="0"/>
          <w:numId w:val="13"/>
        </w:numPr>
        <w:rPr>
          <w:rFonts w:ascii="Calibri" w:hAnsi="Calibri" w:cs="Courier New"/>
          <w:sz w:val="22"/>
          <w:szCs w:val="22"/>
        </w:rPr>
      </w:pPr>
      <w:r>
        <w:rPr>
          <w:rFonts w:ascii="Calibri" w:hAnsi="Calibri" w:cs="Courier New"/>
          <w:sz w:val="22"/>
          <w:szCs w:val="22"/>
        </w:rPr>
        <w:t>Development of ALE / Idocs and Interface programming</w:t>
      </w:r>
    </w:p>
    <w:p w:rsidR="00E70B0A" w:rsidRPr="00E70B0A" w:rsidP="00E70B0A" w14:paraId="045146BD" w14:textId="77777777">
      <w:pPr>
        <w:numPr>
          <w:ilvl w:val="0"/>
          <w:numId w:val="13"/>
        </w:numPr>
        <w:rPr>
          <w:rFonts w:ascii="Calibri" w:hAnsi="Calibri" w:cs="Courier New"/>
          <w:sz w:val="22"/>
          <w:szCs w:val="22"/>
        </w:rPr>
      </w:pPr>
      <w:r w:rsidRPr="00E70B0A">
        <w:rPr>
          <w:rFonts w:ascii="Calibri" w:hAnsi="Calibri" w:cs="Courier New"/>
          <w:sz w:val="22"/>
          <w:szCs w:val="22"/>
        </w:rPr>
        <w:t>Perform code reviews and prepare documentation.</w:t>
      </w:r>
    </w:p>
    <w:p w:rsidR="00E70B0A" w:rsidRPr="00E70B0A" w:rsidP="00E70B0A" w14:paraId="3D138692" w14:textId="77777777">
      <w:pPr>
        <w:numPr>
          <w:ilvl w:val="0"/>
          <w:numId w:val="13"/>
        </w:numPr>
        <w:rPr>
          <w:rFonts w:ascii="Calibri" w:hAnsi="Calibri" w:cs="Courier New"/>
          <w:sz w:val="22"/>
          <w:szCs w:val="22"/>
        </w:rPr>
      </w:pPr>
      <w:r w:rsidRPr="00E70B0A">
        <w:rPr>
          <w:rFonts w:ascii="Calibri" w:hAnsi="Calibri" w:cs="Courier New"/>
          <w:sz w:val="22"/>
          <w:szCs w:val="22"/>
        </w:rPr>
        <w:t>Conducted Integration testing and peer review.</w:t>
      </w:r>
    </w:p>
    <w:p w:rsidR="00E70B0A" w:rsidRPr="00E70B0A" w:rsidP="00E70B0A" w14:paraId="311E5493" w14:textId="77777777">
      <w:pPr>
        <w:numPr>
          <w:ilvl w:val="0"/>
          <w:numId w:val="13"/>
        </w:numPr>
        <w:rPr>
          <w:rFonts w:ascii="Calibri" w:hAnsi="Calibri" w:cs="Courier New"/>
          <w:sz w:val="22"/>
          <w:szCs w:val="22"/>
        </w:rPr>
      </w:pPr>
      <w:r w:rsidRPr="00E70B0A">
        <w:rPr>
          <w:rFonts w:ascii="Calibri" w:hAnsi="Calibri" w:cs="Courier New"/>
          <w:sz w:val="22"/>
          <w:szCs w:val="22"/>
        </w:rPr>
        <w:t>Uploading Master data.</w:t>
      </w:r>
    </w:p>
    <w:p w:rsidR="00E70B0A" w:rsidP="00E70B0A" w14:paraId="739F5474" w14:textId="77777777">
      <w:pPr>
        <w:rPr>
          <w:rFonts w:ascii="Calibri" w:hAnsi="Calibri" w:cs="Calibri"/>
          <w:b/>
          <w:sz w:val="22"/>
          <w:szCs w:val="22"/>
          <w:u w:val="single"/>
        </w:rPr>
      </w:pPr>
    </w:p>
    <w:p w:rsidR="00E70B0A" w:rsidRPr="00E70B0A" w:rsidP="00E70B0A" w14:paraId="31884CC4" w14:textId="08D7A03F">
      <w:pPr>
        <w:rPr>
          <w:rFonts w:ascii="Calibri" w:hAnsi="Calibri" w:cs="Calibri"/>
          <w:b/>
          <w:sz w:val="22"/>
          <w:szCs w:val="22"/>
          <w:u w:val="single"/>
        </w:rPr>
      </w:pPr>
      <w:r w:rsidRPr="00E70B0A">
        <w:rPr>
          <w:rFonts w:ascii="Calibri" w:hAnsi="Calibri" w:cs="Calibri"/>
          <w:b/>
          <w:sz w:val="22"/>
          <w:szCs w:val="22"/>
          <w:u w:val="single"/>
        </w:rPr>
        <w:t xml:space="preserve">Project </w:t>
      </w:r>
      <w:r w:rsidR="002A0B79">
        <w:rPr>
          <w:rFonts w:ascii="Calibri" w:hAnsi="Calibri" w:cs="Calibri"/>
          <w:b/>
          <w:sz w:val="22"/>
          <w:szCs w:val="22"/>
          <w:u w:val="single"/>
        </w:rPr>
        <w:t>6</w:t>
      </w:r>
    </w:p>
    <w:p w:rsidR="00E70B0A" w:rsidRPr="00E70B0A" w:rsidP="00E70B0A" w14:paraId="54F5D770" w14:textId="77777777">
      <w:pPr>
        <w:pStyle w:val="Heading2"/>
        <w:rPr>
          <w:rFonts w:ascii="Calibri" w:hAnsi="Calibri" w:cs="Calibri"/>
          <w:sz w:val="22"/>
          <w:szCs w:val="22"/>
        </w:rPr>
      </w:pPr>
      <w:r w:rsidRPr="00E70B0A">
        <w:rPr>
          <w:rFonts w:ascii="Calibri" w:hAnsi="Calibri" w:cs="Calibri"/>
          <w:sz w:val="22"/>
          <w:szCs w:val="22"/>
        </w:rPr>
        <w:t>Client</w:t>
      </w:r>
      <w:r w:rsidRPr="00E70B0A">
        <w:rPr>
          <w:rFonts w:ascii="Calibri" w:hAnsi="Calibri" w:cs="Calibri"/>
          <w:sz w:val="22"/>
          <w:szCs w:val="22"/>
        </w:rPr>
        <w:tab/>
        <w:t xml:space="preserve"> </w:t>
      </w:r>
      <w:r w:rsidRPr="00E70B0A">
        <w:rPr>
          <w:rFonts w:ascii="Calibri" w:hAnsi="Calibri" w:cs="Calibri"/>
          <w:sz w:val="22"/>
          <w:szCs w:val="22"/>
        </w:rPr>
        <w:tab/>
        <w:t xml:space="preserve">: </w:t>
      </w:r>
      <w:r w:rsidRPr="00E70B0A">
        <w:rPr>
          <w:rFonts w:ascii="Calibri" w:hAnsi="Calibri" w:cs="Courier New"/>
          <w:sz w:val="22"/>
          <w:szCs w:val="22"/>
        </w:rPr>
        <w:t>BION Pharmaceuticals</w:t>
      </w:r>
    </w:p>
    <w:p w:rsidR="00E70B0A" w:rsidRPr="00E70B0A" w:rsidP="00E70B0A" w14:paraId="7656D487" w14:textId="77777777">
      <w:pPr>
        <w:rPr>
          <w:rFonts w:ascii="Calibri" w:hAnsi="Calibri" w:cs="Calibri"/>
          <w:sz w:val="22"/>
          <w:szCs w:val="22"/>
        </w:rPr>
      </w:pPr>
      <w:r w:rsidRPr="00E70B0A">
        <w:rPr>
          <w:rFonts w:ascii="Calibri" w:hAnsi="Calibri" w:cs="Courier New"/>
          <w:sz w:val="22"/>
          <w:szCs w:val="22"/>
        </w:rPr>
        <w:t>Duration</w:t>
      </w:r>
      <w:r w:rsidRPr="00E70B0A">
        <w:rPr>
          <w:rFonts w:ascii="Calibri" w:hAnsi="Calibri" w:cs="Courier New"/>
          <w:sz w:val="22"/>
          <w:szCs w:val="22"/>
        </w:rPr>
        <w:tab/>
        <w:t>: Jan 2016 to Mar 2016.</w:t>
      </w:r>
    </w:p>
    <w:p w:rsidR="00E70B0A" w:rsidRPr="00E70B0A" w:rsidP="00E70B0A" w14:paraId="7C242E02" w14:textId="77777777">
      <w:pPr>
        <w:pStyle w:val="Heading2"/>
        <w:rPr>
          <w:rFonts w:ascii="Calibri" w:hAnsi="Calibri" w:cs="Calibri"/>
          <w:sz w:val="22"/>
          <w:szCs w:val="22"/>
        </w:rPr>
      </w:pPr>
      <w:r w:rsidRPr="00E70B0A">
        <w:rPr>
          <w:rFonts w:ascii="Calibri" w:hAnsi="Calibri" w:cs="Calibri"/>
          <w:sz w:val="22"/>
          <w:szCs w:val="22"/>
        </w:rPr>
        <w:t xml:space="preserve">Environment: </w:t>
      </w:r>
      <w:r w:rsidRPr="00E70B0A">
        <w:rPr>
          <w:rFonts w:ascii="Calibri" w:hAnsi="Calibri" w:cs="Courier New"/>
          <w:b/>
          <w:bCs/>
          <w:sz w:val="22"/>
          <w:szCs w:val="22"/>
        </w:rPr>
        <w:t>SAP ECC</w:t>
      </w:r>
    </w:p>
    <w:p w:rsidR="00E70B0A" w:rsidRPr="00E70B0A" w:rsidP="00E70B0A" w14:paraId="13060362" w14:textId="77777777">
      <w:pPr>
        <w:ind w:left="270" w:hanging="270"/>
        <w:jc w:val="both"/>
        <w:rPr>
          <w:rFonts w:ascii="Calibri" w:hAnsi="Calibri" w:cs="Courier New"/>
          <w:sz w:val="22"/>
          <w:szCs w:val="22"/>
        </w:rPr>
      </w:pPr>
      <w:r w:rsidRPr="00E70B0A">
        <w:rPr>
          <w:rFonts w:ascii="Calibri" w:hAnsi="Calibri" w:cs="Courier New"/>
          <w:sz w:val="22"/>
          <w:szCs w:val="22"/>
        </w:rPr>
        <w:t>Role</w:t>
      </w:r>
      <w:r w:rsidRPr="00E70B0A">
        <w:rPr>
          <w:rFonts w:ascii="Calibri" w:hAnsi="Calibri" w:cs="Courier New"/>
          <w:sz w:val="22"/>
          <w:szCs w:val="22"/>
        </w:rPr>
        <w:tab/>
        <w:t xml:space="preserve">              : SAP ABAP Lead</w:t>
      </w:r>
    </w:p>
    <w:p w:rsidR="00E70B0A" w:rsidRPr="00E70B0A" w:rsidP="00E70B0A" w14:paraId="68BC756E" w14:textId="77777777">
      <w:pPr>
        <w:ind w:left="270" w:hanging="270"/>
        <w:jc w:val="both"/>
        <w:rPr>
          <w:rFonts w:ascii="Calibri" w:hAnsi="Calibri" w:cs="Courier New"/>
          <w:sz w:val="22"/>
          <w:szCs w:val="22"/>
        </w:rPr>
      </w:pPr>
      <w:r w:rsidRPr="00E70B0A">
        <w:rPr>
          <w:rFonts w:ascii="Calibri" w:hAnsi="Calibri" w:cs="Courier New"/>
          <w:sz w:val="22"/>
          <w:szCs w:val="22"/>
        </w:rPr>
        <w:t xml:space="preserve">Organization   </w:t>
      </w:r>
      <w:r w:rsidR="00882DA3">
        <w:rPr>
          <w:rFonts w:ascii="Calibri" w:hAnsi="Calibri" w:cs="Courier New"/>
          <w:sz w:val="22"/>
          <w:szCs w:val="22"/>
        </w:rPr>
        <w:t xml:space="preserve"> </w:t>
      </w:r>
      <w:r w:rsidRPr="00E70B0A">
        <w:rPr>
          <w:rFonts w:ascii="Calibri" w:hAnsi="Calibri" w:cs="Courier New"/>
          <w:sz w:val="22"/>
          <w:szCs w:val="22"/>
        </w:rPr>
        <w:t xml:space="preserve"> : Wisemen Consulting</w:t>
      </w:r>
    </w:p>
    <w:p w:rsidR="00E70B0A" w:rsidRPr="00E70B0A" w:rsidP="00E70B0A" w14:paraId="20F1EAF5" w14:textId="77777777">
      <w:pPr>
        <w:pStyle w:val="Standard"/>
        <w:rPr>
          <w:rFonts w:ascii="Calibri" w:hAnsi="Calibri"/>
          <w:sz w:val="22"/>
          <w:szCs w:val="22"/>
        </w:rPr>
      </w:pPr>
    </w:p>
    <w:p w:rsidR="00E70B0A" w:rsidRPr="00E70B0A" w:rsidP="00E70B0A" w14:paraId="7BCF855A" w14:textId="77777777">
      <w:pPr>
        <w:rPr>
          <w:rFonts w:ascii="Calibri" w:hAnsi="Calibri" w:cs="Courier New"/>
          <w:sz w:val="22"/>
          <w:szCs w:val="22"/>
        </w:rPr>
      </w:pPr>
      <w:r w:rsidRPr="00E70B0A">
        <w:rPr>
          <w:rFonts w:ascii="Calibri" w:hAnsi="Calibri" w:cs="Courier New"/>
          <w:sz w:val="22"/>
          <w:szCs w:val="22"/>
        </w:rPr>
        <w:t>Contribution:      As a Lead consultant, I am responsible for the following</w:t>
      </w:r>
    </w:p>
    <w:p w:rsidR="00E70B0A" w:rsidRPr="00E70B0A" w:rsidP="00E70B0A" w14:paraId="633BD16B" w14:textId="77777777">
      <w:pPr>
        <w:rPr>
          <w:rFonts w:ascii="Calibri" w:hAnsi="Calibri" w:cs="Courier New"/>
          <w:sz w:val="22"/>
          <w:szCs w:val="22"/>
        </w:rPr>
      </w:pPr>
    </w:p>
    <w:p w:rsidR="00E70B0A" w:rsidRPr="00E70B0A" w:rsidP="00E70B0A" w14:paraId="08DDDC4D" w14:textId="77777777">
      <w:pPr>
        <w:numPr>
          <w:ilvl w:val="0"/>
          <w:numId w:val="13"/>
        </w:numPr>
        <w:rPr>
          <w:rFonts w:ascii="Calibri" w:hAnsi="Calibri" w:cs="Courier New"/>
          <w:sz w:val="22"/>
          <w:szCs w:val="22"/>
        </w:rPr>
      </w:pPr>
      <w:r w:rsidRPr="00E70B0A">
        <w:rPr>
          <w:rFonts w:ascii="Calibri" w:hAnsi="Calibri" w:cs="Courier New"/>
          <w:sz w:val="22"/>
          <w:szCs w:val="22"/>
        </w:rPr>
        <w:t>Responsible for Analysis of requirements and for solution proposal and to provide the estimates.</w:t>
      </w:r>
    </w:p>
    <w:p w:rsidR="00E70B0A" w:rsidRPr="00E70B0A" w:rsidP="00E70B0A" w14:paraId="42593510" w14:textId="77777777">
      <w:pPr>
        <w:numPr>
          <w:ilvl w:val="0"/>
          <w:numId w:val="13"/>
        </w:numPr>
        <w:rPr>
          <w:rFonts w:ascii="Calibri" w:hAnsi="Calibri" w:cs="Courier New"/>
          <w:sz w:val="22"/>
          <w:szCs w:val="22"/>
        </w:rPr>
      </w:pPr>
      <w:r w:rsidRPr="00E70B0A">
        <w:rPr>
          <w:rFonts w:ascii="Calibri" w:hAnsi="Calibri" w:cs="Courier New"/>
          <w:sz w:val="22"/>
          <w:szCs w:val="22"/>
        </w:rPr>
        <w:t>Delegating the tasks within team and tracking the deliverables ensuring quality deliverables.</w:t>
      </w:r>
    </w:p>
    <w:p w:rsidR="00E70B0A" w:rsidRPr="00E70B0A" w:rsidP="00E70B0A" w14:paraId="73557E67" w14:textId="77777777">
      <w:pPr>
        <w:numPr>
          <w:ilvl w:val="0"/>
          <w:numId w:val="13"/>
        </w:numPr>
        <w:rPr>
          <w:rFonts w:ascii="Calibri" w:hAnsi="Calibri" w:cs="Courier New"/>
          <w:sz w:val="22"/>
          <w:szCs w:val="22"/>
        </w:rPr>
      </w:pPr>
      <w:r w:rsidRPr="00E70B0A">
        <w:rPr>
          <w:rFonts w:ascii="Calibri" w:hAnsi="Calibri" w:cs="Courier New"/>
          <w:sz w:val="22"/>
          <w:szCs w:val="22"/>
        </w:rPr>
        <w:t>Development of Reports, BDC, and FM’s, Smart Forms, Adobe Forms, Enhancements and implementing interfaces and resolved issues on ALE / IDocs.</w:t>
      </w:r>
    </w:p>
    <w:p w:rsidR="00E70B0A" w:rsidRPr="00E70B0A" w:rsidP="00E70B0A" w14:paraId="31DF1C39" w14:textId="77777777">
      <w:pPr>
        <w:numPr>
          <w:ilvl w:val="0"/>
          <w:numId w:val="13"/>
        </w:numPr>
        <w:rPr>
          <w:rFonts w:ascii="Calibri" w:hAnsi="Calibri" w:cs="Courier New"/>
          <w:sz w:val="22"/>
          <w:szCs w:val="22"/>
        </w:rPr>
      </w:pPr>
      <w:r>
        <w:rPr>
          <w:rFonts w:ascii="Calibri" w:hAnsi="Calibri" w:cs="Courier New"/>
          <w:sz w:val="22"/>
          <w:szCs w:val="22"/>
        </w:rPr>
        <w:t>Development of Adobe forms, Smart forms and SAP Scripts.</w:t>
      </w:r>
    </w:p>
    <w:p w:rsidR="00E70B0A" w:rsidRPr="00E70B0A" w:rsidP="00E70B0A" w14:paraId="574A7246" w14:textId="77777777">
      <w:pPr>
        <w:numPr>
          <w:ilvl w:val="0"/>
          <w:numId w:val="13"/>
        </w:numPr>
        <w:rPr>
          <w:rFonts w:ascii="Calibri" w:hAnsi="Calibri" w:cs="Courier New"/>
          <w:sz w:val="22"/>
          <w:szCs w:val="22"/>
        </w:rPr>
      </w:pPr>
      <w:r w:rsidRPr="00E70B0A">
        <w:rPr>
          <w:rFonts w:ascii="Calibri" w:hAnsi="Calibri" w:cs="Courier New"/>
          <w:sz w:val="22"/>
          <w:szCs w:val="22"/>
        </w:rPr>
        <w:t>Conducted Unit testing and peer reviews.</w:t>
      </w:r>
    </w:p>
    <w:p w:rsidR="00E70B0A" w:rsidRPr="00E70B0A" w:rsidP="00E70B0A" w14:paraId="5E0ED0C7" w14:textId="77777777">
      <w:pPr>
        <w:numPr>
          <w:ilvl w:val="0"/>
          <w:numId w:val="13"/>
        </w:numPr>
        <w:rPr>
          <w:rFonts w:ascii="Calibri" w:hAnsi="Calibri" w:cs="Courier New"/>
          <w:sz w:val="22"/>
          <w:szCs w:val="22"/>
        </w:rPr>
      </w:pPr>
      <w:r w:rsidRPr="00E70B0A">
        <w:rPr>
          <w:rFonts w:ascii="Calibri" w:hAnsi="Calibri" w:cs="Courier New"/>
          <w:sz w:val="22"/>
          <w:szCs w:val="22"/>
        </w:rPr>
        <w:t>Upload Master data</w:t>
      </w:r>
    </w:p>
    <w:p w:rsidR="00E70B0A" w:rsidP="00E70B0A" w14:paraId="796C4AF7" w14:textId="66A25F98">
      <w:pPr>
        <w:rPr>
          <w:rFonts w:ascii="Calibri" w:hAnsi="Calibri" w:cs="Courier New"/>
          <w:sz w:val="22"/>
          <w:szCs w:val="22"/>
        </w:rPr>
      </w:pPr>
    </w:p>
    <w:p w:rsidR="00ED1D90" w:rsidP="00E70B0A" w14:paraId="7E3A38A9" w14:textId="1A9CA18F">
      <w:pPr>
        <w:rPr>
          <w:rFonts w:ascii="Calibri" w:hAnsi="Calibri" w:cs="Courier New"/>
          <w:sz w:val="22"/>
          <w:szCs w:val="22"/>
        </w:rPr>
      </w:pPr>
    </w:p>
    <w:p w:rsidR="00ED1D90" w:rsidP="00E70B0A" w14:paraId="05EEAFAA" w14:textId="30D5AF87">
      <w:pPr>
        <w:rPr>
          <w:rFonts w:ascii="Calibri" w:hAnsi="Calibri" w:cs="Courier New"/>
          <w:sz w:val="22"/>
          <w:szCs w:val="22"/>
        </w:rPr>
      </w:pPr>
    </w:p>
    <w:p w:rsidR="00ED1D90" w:rsidP="00E70B0A" w14:paraId="10BB8C50" w14:textId="6DA606EE">
      <w:pPr>
        <w:rPr>
          <w:rFonts w:ascii="Calibri" w:hAnsi="Calibri" w:cs="Courier New"/>
          <w:sz w:val="22"/>
          <w:szCs w:val="22"/>
        </w:rPr>
      </w:pPr>
    </w:p>
    <w:p w:rsidR="007F6993" w:rsidP="00E70B0A" w14:paraId="1564C8B5" w14:textId="56747F20">
      <w:pPr>
        <w:rPr>
          <w:rFonts w:ascii="Calibri" w:hAnsi="Calibri" w:cs="Courier New"/>
          <w:sz w:val="22"/>
          <w:szCs w:val="22"/>
        </w:rPr>
      </w:pPr>
    </w:p>
    <w:p w:rsidR="007F6993" w:rsidP="00E70B0A" w14:paraId="4E3DD161" w14:textId="34965F83">
      <w:pPr>
        <w:rPr>
          <w:rFonts w:ascii="Calibri" w:hAnsi="Calibri" w:cs="Courier New"/>
          <w:sz w:val="22"/>
          <w:szCs w:val="22"/>
        </w:rPr>
      </w:pPr>
    </w:p>
    <w:p w:rsidR="006B2626" w:rsidP="00E70B0A" w14:paraId="29711BA0" w14:textId="77777777">
      <w:pPr>
        <w:rPr>
          <w:rFonts w:ascii="Calibri" w:hAnsi="Calibri" w:cs="Courier New"/>
          <w:sz w:val="22"/>
          <w:szCs w:val="22"/>
        </w:rPr>
      </w:pPr>
    </w:p>
    <w:p w:rsidR="00ED1D90" w:rsidP="00E70B0A" w14:paraId="2A82FF8F" w14:textId="7E92C865">
      <w:pPr>
        <w:rPr>
          <w:rFonts w:ascii="Calibri" w:hAnsi="Calibri" w:cs="Courier New"/>
          <w:sz w:val="22"/>
          <w:szCs w:val="22"/>
        </w:rPr>
      </w:pPr>
    </w:p>
    <w:p w:rsidR="00E70B0A" w:rsidRPr="00E70B0A" w:rsidP="00E70B0A" w14:paraId="4A84DC6B" w14:textId="3E495131">
      <w:pPr>
        <w:rPr>
          <w:rFonts w:ascii="Calibri" w:hAnsi="Calibri" w:cs="Calibri"/>
          <w:b/>
          <w:sz w:val="22"/>
          <w:szCs w:val="22"/>
          <w:u w:val="single"/>
        </w:rPr>
      </w:pPr>
      <w:r w:rsidRPr="00E70B0A">
        <w:rPr>
          <w:rFonts w:ascii="Calibri" w:hAnsi="Calibri" w:cs="Calibri"/>
          <w:b/>
          <w:sz w:val="22"/>
          <w:szCs w:val="22"/>
          <w:u w:val="single"/>
        </w:rPr>
        <w:t xml:space="preserve">Project </w:t>
      </w:r>
      <w:r w:rsidR="002A0B79">
        <w:rPr>
          <w:rFonts w:ascii="Calibri" w:hAnsi="Calibri" w:cs="Calibri"/>
          <w:b/>
          <w:sz w:val="22"/>
          <w:szCs w:val="22"/>
          <w:u w:val="single"/>
        </w:rPr>
        <w:t>7</w:t>
      </w:r>
    </w:p>
    <w:p w:rsidR="00E70B0A" w:rsidRPr="00E70B0A" w:rsidP="00E70B0A" w14:paraId="6608C3EB" w14:textId="77777777">
      <w:pPr>
        <w:pStyle w:val="Heading2"/>
        <w:rPr>
          <w:rFonts w:ascii="Calibri" w:hAnsi="Calibri" w:cs="Calibri"/>
          <w:sz w:val="22"/>
          <w:szCs w:val="22"/>
        </w:rPr>
      </w:pPr>
      <w:r w:rsidRPr="00E70B0A">
        <w:rPr>
          <w:rFonts w:ascii="Calibri" w:hAnsi="Calibri" w:cs="Calibri"/>
          <w:sz w:val="22"/>
          <w:szCs w:val="22"/>
        </w:rPr>
        <w:t>Client</w:t>
      </w:r>
      <w:r w:rsidRPr="00E70B0A">
        <w:rPr>
          <w:rFonts w:ascii="Calibri" w:hAnsi="Calibri" w:cs="Calibri"/>
          <w:sz w:val="22"/>
          <w:szCs w:val="22"/>
        </w:rPr>
        <w:tab/>
        <w:t xml:space="preserve"> </w:t>
      </w:r>
      <w:r w:rsidRPr="00E70B0A">
        <w:rPr>
          <w:rFonts w:ascii="Calibri" w:hAnsi="Calibri" w:cs="Calibri"/>
          <w:sz w:val="22"/>
          <w:szCs w:val="22"/>
        </w:rPr>
        <w:tab/>
        <w:t xml:space="preserve">: </w:t>
      </w:r>
      <w:r w:rsidRPr="00E70B0A">
        <w:rPr>
          <w:rFonts w:ascii="Calibri" w:hAnsi="Calibri" w:cs="Courier New"/>
          <w:sz w:val="22"/>
          <w:szCs w:val="22"/>
        </w:rPr>
        <w:t>NRG Energy</w:t>
      </w:r>
    </w:p>
    <w:p w:rsidR="00E70B0A" w:rsidRPr="00E70B0A" w:rsidP="00E70B0A" w14:paraId="79510069" w14:textId="77777777">
      <w:pPr>
        <w:rPr>
          <w:rFonts w:ascii="Calibri" w:hAnsi="Calibri" w:cs="Courier New"/>
          <w:sz w:val="22"/>
          <w:szCs w:val="22"/>
        </w:rPr>
      </w:pPr>
      <w:r w:rsidRPr="00E70B0A">
        <w:rPr>
          <w:rFonts w:ascii="Calibri" w:hAnsi="Calibri" w:cs="Courier New"/>
          <w:sz w:val="22"/>
          <w:szCs w:val="22"/>
        </w:rPr>
        <w:t>Duration</w:t>
      </w:r>
      <w:r w:rsidRPr="00E70B0A">
        <w:rPr>
          <w:rFonts w:ascii="Calibri" w:hAnsi="Calibri" w:cs="Courier New"/>
          <w:sz w:val="22"/>
          <w:szCs w:val="22"/>
        </w:rPr>
        <w:tab/>
        <w:t>: June 2015 to Dec 2015.</w:t>
      </w:r>
    </w:p>
    <w:p w:rsidR="00E70B0A" w:rsidRPr="00E70B0A" w:rsidP="00E70B0A" w14:paraId="3389A785" w14:textId="77777777">
      <w:pPr>
        <w:pStyle w:val="Heading2"/>
        <w:rPr>
          <w:rFonts w:ascii="Calibri" w:hAnsi="Calibri" w:cs="Calibri"/>
          <w:sz w:val="22"/>
          <w:szCs w:val="22"/>
        </w:rPr>
      </w:pPr>
      <w:r w:rsidRPr="00E70B0A">
        <w:rPr>
          <w:rFonts w:ascii="Calibri" w:hAnsi="Calibri" w:cs="Calibri"/>
          <w:sz w:val="22"/>
          <w:szCs w:val="22"/>
        </w:rPr>
        <w:t xml:space="preserve">Environment: </w:t>
      </w:r>
      <w:r w:rsidRPr="00E70B0A">
        <w:rPr>
          <w:rFonts w:ascii="Calibri" w:hAnsi="Calibri" w:cs="Courier New"/>
          <w:b/>
          <w:bCs/>
          <w:sz w:val="22"/>
          <w:szCs w:val="22"/>
        </w:rPr>
        <w:t>SAP ECC 6.0</w:t>
      </w:r>
    </w:p>
    <w:p w:rsidR="00E70B0A" w:rsidRPr="00E70B0A" w:rsidP="00E70B0A" w14:paraId="42EC5808" w14:textId="77777777">
      <w:pPr>
        <w:ind w:left="270" w:hanging="270"/>
        <w:jc w:val="both"/>
        <w:rPr>
          <w:rFonts w:ascii="Calibri" w:hAnsi="Calibri" w:cs="Courier New"/>
          <w:sz w:val="22"/>
          <w:szCs w:val="22"/>
        </w:rPr>
      </w:pPr>
      <w:r w:rsidRPr="00E70B0A">
        <w:rPr>
          <w:rFonts w:ascii="Calibri" w:hAnsi="Calibri" w:cs="Courier New"/>
          <w:sz w:val="22"/>
          <w:szCs w:val="22"/>
        </w:rPr>
        <w:t>Role</w:t>
      </w:r>
      <w:r w:rsidRPr="00E70B0A">
        <w:rPr>
          <w:rFonts w:ascii="Calibri" w:hAnsi="Calibri" w:cs="Courier New"/>
          <w:sz w:val="22"/>
          <w:szCs w:val="22"/>
        </w:rPr>
        <w:tab/>
        <w:t xml:space="preserve">              : SAP ABAP Lead</w:t>
      </w:r>
    </w:p>
    <w:p w:rsidR="00E70B0A" w:rsidRPr="00E70B0A" w:rsidP="00E70B0A" w14:paraId="7FFA0604" w14:textId="77777777">
      <w:pPr>
        <w:ind w:left="270" w:hanging="270"/>
        <w:jc w:val="both"/>
        <w:rPr>
          <w:rFonts w:ascii="Calibri" w:hAnsi="Calibri" w:cs="Courier New"/>
          <w:sz w:val="22"/>
          <w:szCs w:val="22"/>
        </w:rPr>
      </w:pPr>
      <w:r w:rsidRPr="00E70B0A">
        <w:rPr>
          <w:rFonts w:ascii="Calibri" w:hAnsi="Calibri" w:cs="Courier New"/>
          <w:sz w:val="22"/>
          <w:szCs w:val="22"/>
        </w:rPr>
        <w:t>Organizatio</w:t>
      </w:r>
      <w:r w:rsidR="00882DA3">
        <w:rPr>
          <w:rFonts w:ascii="Calibri" w:hAnsi="Calibri" w:cs="Courier New"/>
          <w:sz w:val="22"/>
          <w:szCs w:val="22"/>
        </w:rPr>
        <w:t xml:space="preserve">n     </w:t>
      </w:r>
      <w:r w:rsidRPr="00E70B0A">
        <w:rPr>
          <w:rFonts w:ascii="Calibri" w:hAnsi="Calibri" w:cs="Courier New"/>
          <w:sz w:val="22"/>
          <w:szCs w:val="22"/>
        </w:rPr>
        <w:t>: Wisemen Consulting</w:t>
      </w:r>
    </w:p>
    <w:p w:rsidR="00E70B0A" w:rsidRPr="00E70B0A" w:rsidP="00E70B0A" w14:paraId="35C5C2DC" w14:textId="77777777">
      <w:pPr>
        <w:pStyle w:val="Standard"/>
        <w:rPr>
          <w:rFonts w:ascii="Calibri" w:hAnsi="Calibri"/>
          <w:sz w:val="22"/>
          <w:szCs w:val="22"/>
        </w:rPr>
      </w:pPr>
    </w:p>
    <w:p w:rsidR="00E70B0A" w:rsidRPr="00E70B0A" w:rsidP="00E70B0A" w14:paraId="7ED1520D" w14:textId="77777777">
      <w:pPr>
        <w:rPr>
          <w:rFonts w:ascii="Calibri" w:hAnsi="Calibri" w:cs="Courier New"/>
          <w:sz w:val="22"/>
          <w:szCs w:val="22"/>
        </w:rPr>
      </w:pPr>
      <w:r w:rsidRPr="00E70B0A">
        <w:rPr>
          <w:rFonts w:ascii="Calibri" w:hAnsi="Calibri" w:cs="Courier New"/>
          <w:sz w:val="22"/>
          <w:szCs w:val="22"/>
        </w:rPr>
        <w:t>Contribution:      As a Lead consultant, I am responsible for the following</w:t>
      </w:r>
    </w:p>
    <w:p w:rsidR="00E70B0A" w:rsidRPr="00E70B0A" w:rsidP="00E70B0A" w14:paraId="3F45BEA6" w14:textId="77777777">
      <w:pPr>
        <w:rPr>
          <w:rFonts w:ascii="Calibri" w:hAnsi="Calibri" w:cs="Courier New"/>
          <w:sz w:val="22"/>
          <w:szCs w:val="22"/>
        </w:rPr>
      </w:pPr>
    </w:p>
    <w:p w:rsidR="00E70B0A" w:rsidRPr="00E70B0A" w:rsidP="00E70B0A" w14:paraId="71AFBEF1" w14:textId="77777777">
      <w:pPr>
        <w:numPr>
          <w:ilvl w:val="0"/>
          <w:numId w:val="13"/>
        </w:numPr>
        <w:rPr>
          <w:rFonts w:ascii="Calibri" w:hAnsi="Calibri" w:cs="Courier New"/>
          <w:sz w:val="22"/>
          <w:szCs w:val="22"/>
        </w:rPr>
      </w:pPr>
      <w:r w:rsidRPr="00E70B0A">
        <w:rPr>
          <w:rFonts w:ascii="Calibri" w:hAnsi="Calibri" w:cs="Courier New"/>
          <w:sz w:val="22"/>
          <w:szCs w:val="22"/>
        </w:rPr>
        <w:t>Responsible for Analysis and for solution proposal and for providing high level estimates.</w:t>
      </w:r>
    </w:p>
    <w:p w:rsidR="00E70B0A" w:rsidRPr="00E70B0A" w:rsidP="00E70B0A" w14:paraId="7E3D1F2E" w14:textId="77777777">
      <w:pPr>
        <w:numPr>
          <w:ilvl w:val="0"/>
          <w:numId w:val="13"/>
        </w:numPr>
        <w:rPr>
          <w:rFonts w:ascii="Calibri" w:hAnsi="Calibri" w:cs="Courier New"/>
          <w:sz w:val="22"/>
          <w:szCs w:val="22"/>
        </w:rPr>
      </w:pPr>
      <w:r w:rsidRPr="00E70B0A">
        <w:rPr>
          <w:rFonts w:ascii="Calibri" w:hAnsi="Calibri" w:cs="Courier New"/>
          <w:sz w:val="22"/>
          <w:szCs w:val="22"/>
        </w:rPr>
        <w:t>Interaction with client and understanding the requirements and preparing the technical design documents.</w:t>
      </w:r>
    </w:p>
    <w:p w:rsidR="00894E19" w:rsidP="00231598" w14:paraId="09E21CD4" w14:textId="77777777">
      <w:pPr>
        <w:numPr>
          <w:ilvl w:val="0"/>
          <w:numId w:val="13"/>
        </w:numPr>
        <w:rPr>
          <w:rFonts w:ascii="Calibri" w:hAnsi="Calibri" w:cs="Courier New"/>
          <w:sz w:val="22"/>
          <w:szCs w:val="22"/>
        </w:rPr>
      </w:pPr>
      <w:r w:rsidRPr="00894E19">
        <w:rPr>
          <w:rFonts w:ascii="Calibri" w:hAnsi="Calibri" w:cs="Courier New"/>
          <w:sz w:val="22"/>
          <w:szCs w:val="22"/>
        </w:rPr>
        <w:t>Delegating the tasks within team and tracking the deliverables ensuring quality and on time deliverables.</w:t>
      </w:r>
    </w:p>
    <w:p w:rsidR="00894E19" w:rsidRPr="00894E19" w:rsidP="00231598" w14:paraId="4278A0E5" w14:textId="77777777">
      <w:pPr>
        <w:numPr>
          <w:ilvl w:val="0"/>
          <w:numId w:val="13"/>
        </w:numPr>
        <w:rPr>
          <w:rFonts w:ascii="Calibri" w:hAnsi="Calibri" w:cs="Courier New"/>
          <w:sz w:val="22"/>
          <w:szCs w:val="22"/>
        </w:rPr>
      </w:pPr>
      <w:r>
        <w:rPr>
          <w:rFonts w:ascii="Calibri" w:hAnsi="Calibri" w:cs="Courier New"/>
          <w:sz w:val="22"/>
          <w:szCs w:val="22"/>
        </w:rPr>
        <w:t>Responsible for development of ALE / Idocs and Interface programming</w:t>
      </w:r>
    </w:p>
    <w:p w:rsidR="00E70B0A" w:rsidRPr="00E70B0A" w:rsidP="00E70B0A" w14:paraId="28C14DA8" w14:textId="77777777">
      <w:pPr>
        <w:numPr>
          <w:ilvl w:val="0"/>
          <w:numId w:val="13"/>
        </w:numPr>
        <w:rPr>
          <w:rFonts w:ascii="Calibri" w:hAnsi="Calibri" w:cs="Courier New"/>
          <w:sz w:val="22"/>
          <w:szCs w:val="22"/>
        </w:rPr>
      </w:pPr>
      <w:r w:rsidRPr="00E70B0A">
        <w:rPr>
          <w:rFonts w:ascii="Calibri" w:hAnsi="Calibri" w:cs="Courier New"/>
          <w:sz w:val="22"/>
          <w:szCs w:val="22"/>
        </w:rPr>
        <w:t>Development of Web Dynpro components and resolving issues.</w:t>
      </w:r>
    </w:p>
    <w:p w:rsidR="00E70B0A" w:rsidRPr="00E70B0A" w:rsidP="00E70B0A" w14:paraId="1ACCDF0E" w14:textId="77777777">
      <w:pPr>
        <w:numPr>
          <w:ilvl w:val="0"/>
          <w:numId w:val="13"/>
        </w:numPr>
        <w:rPr>
          <w:rFonts w:ascii="Calibri" w:hAnsi="Calibri" w:cs="Courier New"/>
          <w:sz w:val="22"/>
          <w:szCs w:val="22"/>
        </w:rPr>
      </w:pPr>
      <w:r>
        <w:rPr>
          <w:rFonts w:ascii="Calibri" w:hAnsi="Calibri" w:cs="Courier New"/>
          <w:sz w:val="22"/>
          <w:szCs w:val="22"/>
        </w:rPr>
        <w:t>Development of forms, Adobe forms and SAP Scripts</w:t>
      </w:r>
    </w:p>
    <w:p w:rsidR="00E70B0A" w:rsidP="00E70B0A" w14:paraId="4095D854" w14:textId="77777777">
      <w:pPr>
        <w:numPr>
          <w:ilvl w:val="0"/>
          <w:numId w:val="13"/>
        </w:numPr>
        <w:rPr>
          <w:rFonts w:ascii="Calibri" w:hAnsi="Calibri" w:cs="Courier New"/>
          <w:sz w:val="22"/>
          <w:szCs w:val="22"/>
        </w:rPr>
      </w:pPr>
      <w:r w:rsidRPr="00E70B0A">
        <w:rPr>
          <w:rFonts w:ascii="Calibri" w:hAnsi="Calibri" w:cs="Courier New"/>
          <w:sz w:val="22"/>
          <w:szCs w:val="22"/>
        </w:rPr>
        <w:t>Implementation of Enhancements.</w:t>
      </w:r>
    </w:p>
    <w:p w:rsidR="008141B0" w:rsidRPr="00E70B0A" w:rsidP="008141B0" w14:paraId="2EE8D456" w14:textId="77777777">
      <w:pPr>
        <w:rPr>
          <w:rFonts w:ascii="Calibri" w:hAnsi="Calibri" w:cs="Courier New"/>
          <w:sz w:val="22"/>
          <w:szCs w:val="22"/>
        </w:rPr>
      </w:pPr>
    </w:p>
    <w:p w:rsidR="00E70B0A" w:rsidRPr="00E70B0A" w:rsidP="00E70B0A" w14:paraId="2612CA9F" w14:textId="3C044CCD">
      <w:pPr>
        <w:rPr>
          <w:rFonts w:ascii="Calibri" w:hAnsi="Calibri" w:cs="Calibri"/>
          <w:b/>
          <w:sz w:val="22"/>
          <w:szCs w:val="22"/>
          <w:u w:val="single"/>
        </w:rPr>
      </w:pPr>
      <w:r w:rsidRPr="00E70B0A">
        <w:rPr>
          <w:rFonts w:ascii="Calibri" w:hAnsi="Calibri" w:cs="Calibri"/>
          <w:b/>
          <w:sz w:val="22"/>
          <w:szCs w:val="22"/>
          <w:u w:val="single"/>
        </w:rPr>
        <w:t xml:space="preserve">Project </w:t>
      </w:r>
      <w:r w:rsidR="002A0B79">
        <w:rPr>
          <w:rFonts w:ascii="Calibri" w:hAnsi="Calibri" w:cs="Calibri"/>
          <w:b/>
          <w:sz w:val="22"/>
          <w:szCs w:val="22"/>
          <w:u w:val="single"/>
        </w:rPr>
        <w:t>8</w:t>
      </w:r>
    </w:p>
    <w:p w:rsidR="00E70B0A" w:rsidRPr="00E70B0A" w:rsidP="00E70B0A" w14:paraId="39F3ED49" w14:textId="77777777">
      <w:pPr>
        <w:pStyle w:val="Heading2"/>
        <w:rPr>
          <w:rFonts w:ascii="Calibri" w:hAnsi="Calibri" w:cs="Calibri"/>
          <w:sz w:val="22"/>
          <w:szCs w:val="22"/>
        </w:rPr>
      </w:pPr>
      <w:r w:rsidRPr="00E70B0A">
        <w:rPr>
          <w:rFonts w:ascii="Calibri" w:hAnsi="Calibri" w:cs="Calibri"/>
          <w:sz w:val="22"/>
          <w:szCs w:val="22"/>
        </w:rPr>
        <w:t>Client</w:t>
      </w:r>
      <w:r w:rsidRPr="00E70B0A">
        <w:rPr>
          <w:rFonts w:ascii="Calibri" w:hAnsi="Calibri" w:cs="Calibri"/>
          <w:sz w:val="22"/>
          <w:szCs w:val="22"/>
        </w:rPr>
        <w:tab/>
        <w:t xml:space="preserve"> </w:t>
      </w:r>
      <w:r w:rsidRPr="00E70B0A">
        <w:rPr>
          <w:rFonts w:ascii="Calibri" w:hAnsi="Calibri" w:cs="Calibri"/>
          <w:sz w:val="22"/>
          <w:szCs w:val="22"/>
        </w:rPr>
        <w:tab/>
        <w:t xml:space="preserve">: </w:t>
      </w:r>
      <w:r w:rsidRPr="00E70B0A">
        <w:rPr>
          <w:rFonts w:ascii="Calibri" w:hAnsi="Calibri" w:cs="Courier New"/>
          <w:sz w:val="22"/>
          <w:szCs w:val="22"/>
        </w:rPr>
        <w:t>Nestle</w:t>
      </w:r>
    </w:p>
    <w:p w:rsidR="00E70B0A" w:rsidRPr="00E70B0A" w:rsidP="00E70B0A" w14:paraId="5DE2D3D9" w14:textId="77777777">
      <w:pPr>
        <w:rPr>
          <w:rFonts w:ascii="Calibri" w:hAnsi="Calibri" w:cs="Courier New"/>
          <w:sz w:val="22"/>
          <w:szCs w:val="22"/>
        </w:rPr>
      </w:pPr>
      <w:r w:rsidRPr="00E70B0A">
        <w:rPr>
          <w:rFonts w:ascii="Calibri" w:hAnsi="Calibri" w:cs="Courier New"/>
          <w:sz w:val="22"/>
          <w:szCs w:val="22"/>
        </w:rPr>
        <w:t>Duration</w:t>
      </w:r>
      <w:r w:rsidRPr="00E70B0A">
        <w:rPr>
          <w:rFonts w:ascii="Calibri" w:hAnsi="Calibri" w:cs="Courier New"/>
          <w:sz w:val="22"/>
          <w:szCs w:val="22"/>
        </w:rPr>
        <w:tab/>
        <w:t>: June 2014 to May 2015.</w:t>
      </w:r>
    </w:p>
    <w:p w:rsidR="00E70B0A" w:rsidRPr="00E70B0A" w:rsidP="00E70B0A" w14:paraId="61E60CDD" w14:textId="77777777">
      <w:pPr>
        <w:pStyle w:val="Heading2"/>
        <w:rPr>
          <w:rFonts w:ascii="Calibri" w:hAnsi="Calibri" w:cs="Calibri"/>
          <w:sz w:val="22"/>
          <w:szCs w:val="22"/>
        </w:rPr>
      </w:pPr>
      <w:r w:rsidRPr="00E70B0A">
        <w:rPr>
          <w:rFonts w:ascii="Calibri" w:hAnsi="Calibri" w:cs="Calibri"/>
          <w:sz w:val="22"/>
          <w:szCs w:val="22"/>
        </w:rPr>
        <w:t xml:space="preserve">Environment: </w:t>
      </w:r>
      <w:r w:rsidRPr="00E70B0A">
        <w:rPr>
          <w:rFonts w:ascii="Calibri" w:hAnsi="Calibri" w:cs="Courier New"/>
          <w:sz w:val="22"/>
          <w:szCs w:val="22"/>
        </w:rPr>
        <w:t>ECC6.0 / BW</w:t>
      </w:r>
    </w:p>
    <w:p w:rsidR="00E70B0A" w:rsidRPr="00E70B0A" w:rsidP="00E70B0A" w14:paraId="51885CBD" w14:textId="77777777">
      <w:pPr>
        <w:ind w:left="270" w:hanging="270"/>
        <w:jc w:val="both"/>
        <w:rPr>
          <w:rFonts w:ascii="Calibri" w:hAnsi="Calibri" w:cs="Courier New"/>
          <w:sz w:val="22"/>
          <w:szCs w:val="22"/>
        </w:rPr>
      </w:pPr>
      <w:r w:rsidRPr="00E70B0A">
        <w:rPr>
          <w:rFonts w:ascii="Calibri" w:hAnsi="Calibri" w:cs="Courier New"/>
          <w:sz w:val="22"/>
          <w:szCs w:val="22"/>
        </w:rPr>
        <w:t>Role</w:t>
      </w:r>
      <w:r w:rsidRPr="00E70B0A">
        <w:rPr>
          <w:rFonts w:ascii="Calibri" w:hAnsi="Calibri" w:cs="Courier New"/>
          <w:sz w:val="22"/>
          <w:szCs w:val="22"/>
        </w:rPr>
        <w:tab/>
        <w:t xml:space="preserve">           : SAP Technical Consultant</w:t>
      </w:r>
    </w:p>
    <w:p w:rsidR="00E70B0A" w:rsidRPr="00E70B0A" w:rsidP="00E70B0A" w14:paraId="775AB26C" w14:textId="77777777">
      <w:pPr>
        <w:jc w:val="both"/>
        <w:rPr>
          <w:rFonts w:ascii="Calibri" w:hAnsi="Calibri" w:cs="Courier New"/>
          <w:sz w:val="22"/>
          <w:szCs w:val="22"/>
        </w:rPr>
      </w:pPr>
      <w:r>
        <w:rPr>
          <w:rFonts w:ascii="Calibri" w:hAnsi="Calibri" w:cs="Courier New"/>
          <w:sz w:val="22"/>
          <w:szCs w:val="22"/>
        </w:rPr>
        <w:t xml:space="preserve">Organization  </w:t>
      </w:r>
      <w:r w:rsidRPr="00E70B0A">
        <w:rPr>
          <w:rFonts w:ascii="Calibri" w:hAnsi="Calibri" w:cs="Courier New"/>
          <w:sz w:val="22"/>
          <w:szCs w:val="22"/>
        </w:rPr>
        <w:t>: Tech Mahindra</w:t>
      </w:r>
    </w:p>
    <w:p w:rsidR="00E70B0A" w:rsidRPr="00E70B0A" w:rsidP="00E70B0A" w14:paraId="6D7BCB6C" w14:textId="77777777">
      <w:pPr>
        <w:rPr>
          <w:rFonts w:ascii="Calibri" w:hAnsi="Calibri" w:cs="Courier New"/>
          <w:sz w:val="22"/>
          <w:szCs w:val="22"/>
        </w:rPr>
      </w:pPr>
    </w:p>
    <w:p w:rsidR="00E70B0A" w:rsidRPr="00E70B0A" w:rsidP="00E70B0A" w14:paraId="4137E78B" w14:textId="77777777">
      <w:pPr>
        <w:rPr>
          <w:rFonts w:ascii="Calibri" w:hAnsi="Calibri" w:cs="Courier New"/>
          <w:sz w:val="22"/>
          <w:szCs w:val="22"/>
        </w:rPr>
      </w:pPr>
      <w:r w:rsidRPr="00E70B0A">
        <w:rPr>
          <w:rFonts w:ascii="Calibri" w:hAnsi="Calibri" w:cs="Courier New"/>
          <w:b/>
          <w:color w:val="000000"/>
          <w:sz w:val="22"/>
          <w:szCs w:val="22"/>
          <w:shd w:val="clear" w:color="auto" w:fill="FFFFFF"/>
        </w:rPr>
        <w:t>Project Description:</w:t>
      </w:r>
      <w:r w:rsidRPr="00E70B0A">
        <w:rPr>
          <w:rFonts w:ascii="Calibri" w:hAnsi="Calibri" w:cs="Courier New"/>
          <w:color w:val="000000"/>
          <w:sz w:val="22"/>
          <w:szCs w:val="22"/>
          <w:shd w:val="clear" w:color="auto" w:fill="FFFFFF"/>
        </w:rPr>
        <w:t xml:space="preserve"> </w:t>
      </w:r>
      <w:r w:rsidRPr="00E70B0A">
        <w:rPr>
          <w:rFonts w:ascii="Calibri" w:hAnsi="Calibri" w:cs="Courier New"/>
          <w:sz w:val="22"/>
          <w:szCs w:val="22"/>
        </w:rPr>
        <w:t>Nestlé is the world's leading Nutrition, Health and Wellness Company. Our mission of "Good Food, Good Life" is to provide consumers with the best tasting, most nutritious choices in a wide range of food and beverage categories and eating occasions, from morning to night.</w:t>
      </w:r>
    </w:p>
    <w:p w:rsidR="00E70B0A" w:rsidRPr="00E70B0A" w:rsidP="00E70B0A" w14:paraId="18BA9C56" w14:textId="77777777">
      <w:pPr>
        <w:rPr>
          <w:rFonts w:ascii="Calibri" w:hAnsi="Calibri" w:cs="Courier New"/>
          <w:sz w:val="22"/>
          <w:szCs w:val="22"/>
        </w:rPr>
      </w:pPr>
    </w:p>
    <w:p w:rsidR="00E70B0A" w:rsidRPr="00E70B0A" w:rsidP="00E70B0A" w14:paraId="4A0C44BE" w14:textId="77777777">
      <w:pPr>
        <w:rPr>
          <w:rFonts w:ascii="Calibri" w:hAnsi="Calibri" w:cs="Courier New"/>
          <w:sz w:val="22"/>
          <w:szCs w:val="22"/>
        </w:rPr>
      </w:pPr>
      <w:r w:rsidRPr="00E70B0A">
        <w:rPr>
          <w:rFonts w:ascii="Calibri" w:hAnsi="Calibri" w:cs="Courier New"/>
          <w:sz w:val="22"/>
          <w:szCs w:val="22"/>
        </w:rPr>
        <w:t>Contribution:      As a Technical consultant, I am responsible for the following</w:t>
      </w:r>
    </w:p>
    <w:p w:rsidR="00E70B0A" w:rsidRPr="00E70B0A" w:rsidP="00E70B0A" w14:paraId="53B5FB06" w14:textId="77777777">
      <w:pPr>
        <w:rPr>
          <w:rFonts w:ascii="Calibri" w:hAnsi="Calibri" w:cs="Courier New"/>
          <w:sz w:val="22"/>
          <w:szCs w:val="22"/>
        </w:rPr>
      </w:pPr>
    </w:p>
    <w:p w:rsidR="00E70B0A" w:rsidRPr="00E70B0A" w:rsidP="00E70B0A" w14:paraId="076BF265" w14:textId="77777777">
      <w:pPr>
        <w:numPr>
          <w:ilvl w:val="0"/>
          <w:numId w:val="13"/>
        </w:numPr>
        <w:rPr>
          <w:rFonts w:ascii="Calibri" w:hAnsi="Calibri" w:cs="Courier New"/>
          <w:sz w:val="22"/>
          <w:szCs w:val="22"/>
        </w:rPr>
      </w:pPr>
      <w:r w:rsidRPr="00E70B0A">
        <w:rPr>
          <w:rFonts w:ascii="Calibri" w:hAnsi="Calibri" w:cs="Courier New"/>
          <w:sz w:val="22"/>
          <w:szCs w:val="22"/>
        </w:rPr>
        <w:t>Responsible for Analysis and for solution proposal.</w:t>
      </w:r>
    </w:p>
    <w:p w:rsidR="00E70B0A" w:rsidRPr="00E70B0A" w:rsidP="00E70B0A" w14:paraId="533EBEAB" w14:textId="77777777">
      <w:pPr>
        <w:numPr>
          <w:ilvl w:val="0"/>
          <w:numId w:val="13"/>
        </w:numPr>
        <w:rPr>
          <w:rFonts w:ascii="Calibri" w:hAnsi="Calibri" w:cs="Courier New"/>
          <w:sz w:val="22"/>
          <w:szCs w:val="22"/>
        </w:rPr>
      </w:pPr>
      <w:r w:rsidRPr="00E70B0A">
        <w:rPr>
          <w:rFonts w:ascii="Calibri" w:hAnsi="Calibri" w:cs="Courier New"/>
          <w:sz w:val="22"/>
          <w:szCs w:val="22"/>
        </w:rPr>
        <w:t>Perform code reviews and prepare documentation.</w:t>
      </w:r>
    </w:p>
    <w:p w:rsidR="00E70B0A" w:rsidRPr="00E70B0A" w:rsidP="00E70B0A" w14:paraId="292585E2" w14:textId="77777777">
      <w:pPr>
        <w:numPr>
          <w:ilvl w:val="0"/>
          <w:numId w:val="13"/>
        </w:numPr>
        <w:rPr>
          <w:rFonts w:ascii="Calibri" w:hAnsi="Calibri" w:cs="Courier New"/>
          <w:sz w:val="22"/>
          <w:szCs w:val="22"/>
        </w:rPr>
      </w:pPr>
      <w:r>
        <w:rPr>
          <w:rFonts w:ascii="Calibri" w:hAnsi="Calibri" w:cs="Courier New"/>
          <w:sz w:val="22"/>
          <w:szCs w:val="22"/>
        </w:rPr>
        <w:t xml:space="preserve">Development of application using </w:t>
      </w:r>
      <w:r w:rsidRPr="00E70B0A">
        <w:rPr>
          <w:rFonts w:ascii="Calibri" w:hAnsi="Calibri" w:cs="Courier New"/>
          <w:sz w:val="22"/>
          <w:szCs w:val="22"/>
        </w:rPr>
        <w:t>Floor Plan Management.</w:t>
      </w:r>
    </w:p>
    <w:p w:rsidR="00E70B0A" w:rsidRPr="00E70B0A" w:rsidP="00E70B0A" w14:paraId="1F8DE7D3" w14:textId="77777777">
      <w:pPr>
        <w:numPr>
          <w:ilvl w:val="0"/>
          <w:numId w:val="13"/>
        </w:numPr>
        <w:rPr>
          <w:rFonts w:ascii="Calibri" w:hAnsi="Calibri" w:cs="Courier New"/>
          <w:sz w:val="22"/>
          <w:szCs w:val="22"/>
        </w:rPr>
      </w:pPr>
      <w:r w:rsidRPr="00E70B0A">
        <w:rPr>
          <w:rFonts w:ascii="Calibri" w:hAnsi="Calibri" w:cs="Courier New"/>
          <w:sz w:val="22"/>
          <w:szCs w:val="22"/>
        </w:rPr>
        <w:t>Implementation of BAdI</w:t>
      </w:r>
      <w:r w:rsidR="008D19B3">
        <w:rPr>
          <w:rFonts w:ascii="Calibri" w:hAnsi="Calibri" w:cs="Courier New"/>
          <w:sz w:val="22"/>
          <w:szCs w:val="22"/>
        </w:rPr>
        <w:t>, Enhancements and User Exits</w:t>
      </w:r>
    </w:p>
    <w:p w:rsidR="00E70B0A" w:rsidP="00E70B0A" w14:paraId="22035063" w14:textId="77777777">
      <w:pPr>
        <w:numPr>
          <w:ilvl w:val="0"/>
          <w:numId w:val="13"/>
        </w:numPr>
        <w:rPr>
          <w:rFonts w:ascii="Calibri" w:hAnsi="Calibri" w:cs="Courier New"/>
          <w:sz w:val="22"/>
          <w:szCs w:val="22"/>
        </w:rPr>
      </w:pPr>
      <w:r w:rsidRPr="00E70B0A">
        <w:rPr>
          <w:rFonts w:ascii="Calibri" w:hAnsi="Calibri" w:cs="Courier New"/>
          <w:sz w:val="22"/>
          <w:szCs w:val="22"/>
        </w:rPr>
        <w:t>Conducted Integration testing and peer review.</w:t>
      </w:r>
    </w:p>
    <w:p w:rsidR="008D19B3" w:rsidP="00E70B0A" w14:paraId="742FAB6C" w14:textId="77777777">
      <w:pPr>
        <w:numPr>
          <w:ilvl w:val="0"/>
          <w:numId w:val="13"/>
        </w:numPr>
        <w:rPr>
          <w:rFonts w:ascii="Calibri" w:hAnsi="Calibri" w:cs="Courier New"/>
          <w:sz w:val="22"/>
          <w:szCs w:val="22"/>
        </w:rPr>
      </w:pPr>
      <w:r>
        <w:rPr>
          <w:rFonts w:ascii="Calibri" w:hAnsi="Calibri" w:cs="Courier New"/>
          <w:sz w:val="22"/>
          <w:szCs w:val="22"/>
        </w:rPr>
        <w:t>Responsible for Interface programming, development of ALE / Idocs.</w:t>
      </w:r>
    </w:p>
    <w:p w:rsidR="008D19B3" w:rsidP="00E70B0A" w14:paraId="63D036AF" w14:textId="04BCFD2F">
      <w:pPr>
        <w:numPr>
          <w:ilvl w:val="0"/>
          <w:numId w:val="13"/>
        </w:numPr>
        <w:rPr>
          <w:rFonts w:ascii="Calibri" w:hAnsi="Calibri" w:cs="Courier New"/>
          <w:sz w:val="22"/>
          <w:szCs w:val="22"/>
        </w:rPr>
      </w:pPr>
      <w:r>
        <w:rPr>
          <w:rFonts w:ascii="Calibri" w:hAnsi="Calibri" w:cs="Courier New"/>
          <w:sz w:val="22"/>
          <w:szCs w:val="22"/>
        </w:rPr>
        <w:t>Development of Web dynpro  Applications</w:t>
      </w:r>
    </w:p>
    <w:p w:rsidR="00E70B0A" w:rsidRPr="00E70B0A" w:rsidP="00E70B0A" w14:paraId="26AF7337" w14:textId="471AC67F">
      <w:pPr>
        <w:rPr>
          <w:rFonts w:ascii="Calibri" w:hAnsi="Calibri" w:cs="Calibri"/>
          <w:b/>
          <w:sz w:val="22"/>
          <w:szCs w:val="22"/>
          <w:u w:val="single"/>
        </w:rPr>
      </w:pPr>
      <w:r w:rsidRPr="00E70B0A">
        <w:rPr>
          <w:rFonts w:ascii="Calibri" w:hAnsi="Calibri" w:cs="Calibri"/>
          <w:b/>
          <w:sz w:val="22"/>
          <w:szCs w:val="22"/>
          <w:u w:val="single"/>
        </w:rPr>
        <w:t xml:space="preserve">Project </w:t>
      </w:r>
      <w:r w:rsidR="002A0B79">
        <w:rPr>
          <w:rFonts w:ascii="Calibri" w:hAnsi="Calibri" w:cs="Calibri"/>
          <w:b/>
          <w:sz w:val="22"/>
          <w:szCs w:val="22"/>
          <w:u w:val="single"/>
        </w:rPr>
        <w:t>9</w:t>
      </w:r>
    </w:p>
    <w:p w:rsidR="00E70B0A" w:rsidRPr="00E70B0A" w:rsidP="00E70B0A" w14:paraId="33E3C74B" w14:textId="77777777">
      <w:pPr>
        <w:pStyle w:val="Heading2"/>
        <w:rPr>
          <w:rFonts w:ascii="Calibri" w:hAnsi="Calibri" w:cs="Calibri"/>
          <w:sz w:val="22"/>
          <w:szCs w:val="22"/>
        </w:rPr>
      </w:pPr>
      <w:r w:rsidRPr="00E70B0A">
        <w:rPr>
          <w:rFonts w:ascii="Calibri" w:hAnsi="Calibri" w:cs="Calibri"/>
          <w:sz w:val="22"/>
          <w:szCs w:val="22"/>
        </w:rPr>
        <w:t>Client</w:t>
      </w:r>
      <w:r w:rsidRPr="00E70B0A">
        <w:rPr>
          <w:rFonts w:ascii="Calibri" w:hAnsi="Calibri" w:cs="Calibri"/>
          <w:sz w:val="22"/>
          <w:szCs w:val="22"/>
        </w:rPr>
        <w:tab/>
        <w:t xml:space="preserve"> </w:t>
      </w:r>
      <w:r w:rsidRPr="00E70B0A">
        <w:rPr>
          <w:rFonts w:ascii="Calibri" w:hAnsi="Calibri" w:cs="Calibri"/>
          <w:sz w:val="22"/>
          <w:szCs w:val="22"/>
        </w:rPr>
        <w:tab/>
        <w:t xml:space="preserve">: </w:t>
      </w:r>
      <w:r w:rsidRPr="00E70B0A">
        <w:rPr>
          <w:rFonts w:ascii="Calibri" w:hAnsi="Calibri" w:cs="Courier New"/>
          <w:b/>
          <w:sz w:val="22"/>
          <w:szCs w:val="22"/>
        </w:rPr>
        <w:t>Xerox</w:t>
      </w:r>
    </w:p>
    <w:p w:rsidR="00E70B0A" w:rsidRPr="00E70B0A" w:rsidP="00E70B0A" w14:paraId="44615892" w14:textId="77777777">
      <w:pPr>
        <w:rPr>
          <w:rFonts w:ascii="Calibri" w:hAnsi="Calibri" w:cs="Courier New"/>
          <w:sz w:val="22"/>
          <w:szCs w:val="22"/>
        </w:rPr>
      </w:pPr>
      <w:r w:rsidRPr="00E70B0A">
        <w:rPr>
          <w:rFonts w:ascii="Calibri" w:hAnsi="Calibri" w:cs="Courier New"/>
          <w:sz w:val="22"/>
          <w:szCs w:val="22"/>
        </w:rPr>
        <w:t>Duration</w:t>
      </w:r>
      <w:r w:rsidRPr="00E70B0A">
        <w:rPr>
          <w:rFonts w:ascii="Calibri" w:hAnsi="Calibri" w:cs="Courier New"/>
          <w:sz w:val="22"/>
          <w:szCs w:val="22"/>
        </w:rPr>
        <w:tab/>
        <w:t>: Feb 2014 – May 2014</w:t>
      </w:r>
    </w:p>
    <w:p w:rsidR="00E70B0A" w:rsidRPr="00E70B0A" w:rsidP="00E70B0A" w14:paraId="658FA816" w14:textId="77777777">
      <w:pPr>
        <w:pStyle w:val="Heading2"/>
        <w:rPr>
          <w:rFonts w:ascii="Calibri" w:hAnsi="Calibri" w:cs="Calibri"/>
          <w:sz w:val="22"/>
          <w:szCs w:val="22"/>
        </w:rPr>
      </w:pPr>
      <w:r w:rsidRPr="00E70B0A">
        <w:rPr>
          <w:rFonts w:ascii="Calibri" w:hAnsi="Calibri" w:cs="Calibri"/>
          <w:sz w:val="22"/>
          <w:szCs w:val="22"/>
        </w:rPr>
        <w:t xml:space="preserve">Environment: </w:t>
      </w:r>
      <w:r w:rsidRPr="00E70B0A">
        <w:rPr>
          <w:rFonts w:ascii="Calibri" w:hAnsi="Calibri" w:cs="Courier New"/>
          <w:sz w:val="22"/>
          <w:szCs w:val="22"/>
        </w:rPr>
        <w:t>ECC6.0</w:t>
      </w:r>
    </w:p>
    <w:p w:rsidR="00E70B0A" w:rsidRPr="00E70B0A" w:rsidP="00E70B0A" w14:paraId="53304608" w14:textId="77777777">
      <w:pPr>
        <w:ind w:left="270" w:hanging="270"/>
        <w:jc w:val="both"/>
        <w:rPr>
          <w:rFonts w:ascii="Calibri" w:hAnsi="Calibri" w:cs="Courier New"/>
          <w:sz w:val="22"/>
          <w:szCs w:val="22"/>
        </w:rPr>
      </w:pPr>
      <w:r w:rsidRPr="00E70B0A">
        <w:rPr>
          <w:rFonts w:ascii="Calibri" w:hAnsi="Calibri" w:cs="Courier New"/>
          <w:sz w:val="22"/>
          <w:szCs w:val="22"/>
        </w:rPr>
        <w:t>Role</w:t>
      </w:r>
      <w:r w:rsidRPr="00E70B0A">
        <w:rPr>
          <w:rFonts w:ascii="Calibri" w:hAnsi="Calibri" w:cs="Courier New"/>
          <w:sz w:val="22"/>
          <w:szCs w:val="22"/>
        </w:rPr>
        <w:tab/>
        <w:t xml:space="preserve">            : SAP Technical Consultant</w:t>
      </w:r>
    </w:p>
    <w:p w:rsidR="00E70B0A" w:rsidRPr="00E70B0A" w:rsidP="00E70B0A" w14:paraId="7DFB8C46" w14:textId="77777777">
      <w:pPr>
        <w:tabs>
          <w:tab w:val="left" w:pos="1418"/>
        </w:tabs>
        <w:ind w:left="270" w:hanging="270"/>
        <w:jc w:val="both"/>
        <w:rPr>
          <w:rFonts w:ascii="Calibri" w:hAnsi="Calibri" w:cs="Courier New"/>
          <w:sz w:val="22"/>
          <w:szCs w:val="22"/>
        </w:rPr>
      </w:pPr>
      <w:r>
        <w:rPr>
          <w:rFonts w:ascii="Calibri" w:hAnsi="Calibri" w:cs="Courier New"/>
          <w:sz w:val="22"/>
          <w:szCs w:val="22"/>
        </w:rPr>
        <w:t xml:space="preserve">Organization  </w:t>
      </w:r>
      <w:r w:rsidRPr="00E70B0A">
        <w:rPr>
          <w:rFonts w:ascii="Calibri" w:hAnsi="Calibri" w:cs="Courier New"/>
          <w:sz w:val="22"/>
          <w:szCs w:val="22"/>
        </w:rPr>
        <w:t xml:space="preserve"> : AtoS</w:t>
      </w:r>
    </w:p>
    <w:p w:rsidR="00E70B0A" w:rsidRPr="00E70B0A" w:rsidP="00E70B0A" w14:paraId="364164CC" w14:textId="77777777">
      <w:pPr>
        <w:pStyle w:val="NormalWeb"/>
        <w:rPr>
          <w:rFonts w:ascii="Calibri" w:hAnsi="Calibri" w:cs="Courier New"/>
          <w:sz w:val="22"/>
          <w:szCs w:val="22"/>
          <w:lang w:val="en-AU"/>
        </w:rPr>
      </w:pPr>
      <w:r w:rsidRPr="00E70B0A">
        <w:rPr>
          <w:rFonts w:ascii="Calibri" w:hAnsi="Calibri" w:cs="Courier New"/>
          <w:b/>
          <w:sz w:val="22"/>
          <w:szCs w:val="22"/>
          <w:lang w:val="en-AU"/>
        </w:rPr>
        <w:t>Project Description:</w:t>
      </w:r>
      <w:r w:rsidRPr="00E70B0A">
        <w:rPr>
          <w:rFonts w:ascii="Calibri" w:hAnsi="Calibri" w:cs="Courier New"/>
          <w:sz w:val="22"/>
          <w:szCs w:val="22"/>
          <w:lang w:val="en-AU"/>
        </w:rPr>
        <w:t xml:space="preserve">     Xerox (UK) markets its parent's products and services, including copiers,                             printers, fax machines, document management software, and related supplies, throughout the UK. Its imaging product lines include both colour and monochrome models, and range from small office printers and copiers to large-scale production presses. The company also provides consulting and outsourcing services.</w:t>
      </w:r>
    </w:p>
    <w:p w:rsidR="00E70B0A" w:rsidRPr="00E70B0A" w:rsidP="00E70B0A" w14:paraId="05C4BA42" w14:textId="77777777">
      <w:pPr>
        <w:rPr>
          <w:rFonts w:ascii="Calibri" w:hAnsi="Calibri" w:cs="Courier New"/>
          <w:sz w:val="22"/>
          <w:szCs w:val="22"/>
        </w:rPr>
      </w:pPr>
      <w:r w:rsidRPr="00E70B0A">
        <w:rPr>
          <w:rFonts w:ascii="Calibri" w:hAnsi="Calibri" w:cs="Courier New"/>
          <w:sz w:val="22"/>
          <w:szCs w:val="22"/>
        </w:rPr>
        <w:t>Contribution:      As a Technical consultant, I am responsible for the following</w:t>
      </w:r>
    </w:p>
    <w:p w:rsidR="00E70B0A" w:rsidRPr="00E70B0A" w:rsidP="00E70B0A" w14:paraId="672A28C7" w14:textId="77777777">
      <w:pPr>
        <w:rPr>
          <w:rFonts w:ascii="Calibri" w:hAnsi="Calibri" w:cs="Courier New"/>
          <w:sz w:val="22"/>
          <w:szCs w:val="22"/>
        </w:rPr>
      </w:pPr>
    </w:p>
    <w:p w:rsidR="00E70B0A" w:rsidRPr="00E70B0A" w:rsidP="00E70B0A" w14:paraId="576B39FA" w14:textId="77777777">
      <w:pPr>
        <w:numPr>
          <w:ilvl w:val="0"/>
          <w:numId w:val="13"/>
        </w:numPr>
        <w:rPr>
          <w:rFonts w:ascii="Calibri" w:hAnsi="Calibri" w:cs="Courier New"/>
          <w:sz w:val="22"/>
          <w:szCs w:val="22"/>
        </w:rPr>
      </w:pPr>
      <w:r w:rsidRPr="00E70B0A">
        <w:rPr>
          <w:rFonts w:ascii="Calibri" w:hAnsi="Calibri" w:cs="Courier New"/>
          <w:sz w:val="22"/>
          <w:szCs w:val="22"/>
        </w:rPr>
        <w:t>Developed interface to return the results for a supplied list of devices by calling the GRS Device data proxy.</w:t>
      </w:r>
    </w:p>
    <w:p w:rsidR="00E70B0A" w:rsidRPr="00E70B0A" w:rsidP="00E70B0A" w14:paraId="479C03F0" w14:textId="77777777">
      <w:pPr>
        <w:numPr>
          <w:ilvl w:val="0"/>
          <w:numId w:val="13"/>
        </w:numPr>
        <w:rPr>
          <w:rFonts w:ascii="Calibri" w:hAnsi="Calibri" w:cs="Courier New"/>
          <w:sz w:val="22"/>
          <w:szCs w:val="22"/>
        </w:rPr>
      </w:pPr>
      <w:r w:rsidRPr="00E70B0A">
        <w:rPr>
          <w:rFonts w:ascii="Calibri" w:hAnsi="Calibri" w:cs="Courier New"/>
          <w:sz w:val="22"/>
          <w:szCs w:val="22"/>
        </w:rPr>
        <w:t>Developed interface CRM_OSA_ServiceCalls_IN_ASYNC that will push data to CRM system along with service order number or GUID and will update CRMD_SRV_SUBJECT tables.</w:t>
      </w:r>
    </w:p>
    <w:p w:rsidR="00E70B0A" w:rsidRPr="00E70B0A" w:rsidP="00E70B0A" w14:paraId="474FD90A" w14:textId="77777777">
      <w:pPr>
        <w:numPr>
          <w:ilvl w:val="0"/>
          <w:numId w:val="13"/>
        </w:numPr>
        <w:rPr>
          <w:rFonts w:ascii="Calibri" w:hAnsi="Calibri" w:cs="Courier New"/>
          <w:sz w:val="22"/>
          <w:szCs w:val="22"/>
        </w:rPr>
      </w:pPr>
      <w:r w:rsidRPr="00E70B0A">
        <w:rPr>
          <w:rFonts w:ascii="Calibri" w:hAnsi="Calibri" w:cs="Courier New"/>
          <w:sz w:val="22"/>
          <w:szCs w:val="22"/>
        </w:rPr>
        <w:t>And will call the ESAP web service and send across the case ID, Solution ID and response code and to update Subject profile levels in service order for each Order or GUID supplied.</w:t>
      </w:r>
    </w:p>
    <w:p w:rsidR="00E70B0A" w:rsidP="00E70B0A" w14:paraId="5D464014" w14:textId="77777777">
      <w:pPr>
        <w:numPr>
          <w:ilvl w:val="0"/>
          <w:numId w:val="13"/>
        </w:numPr>
        <w:rPr>
          <w:rFonts w:ascii="Calibri" w:hAnsi="Calibri" w:cs="Courier New"/>
          <w:sz w:val="22"/>
          <w:szCs w:val="22"/>
        </w:rPr>
      </w:pPr>
      <w:r w:rsidRPr="00E70B0A">
        <w:rPr>
          <w:rFonts w:ascii="Calibri" w:hAnsi="Calibri" w:cs="Courier New"/>
          <w:sz w:val="22"/>
          <w:szCs w:val="22"/>
        </w:rPr>
        <w:t>Implemented Action BAdI’s.</w:t>
      </w:r>
    </w:p>
    <w:p w:rsidR="00AA4B50" w:rsidP="00AA4B50" w14:paraId="6B152B3C" w14:textId="77777777">
      <w:pPr>
        <w:ind w:left="1418"/>
        <w:rPr>
          <w:rFonts w:ascii="Calibri" w:hAnsi="Calibri" w:cs="Courier New"/>
          <w:sz w:val="22"/>
          <w:szCs w:val="22"/>
        </w:rPr>
      </w:pPr>
    </w:p>
    <w:p w:rsidR="008141B0" w:rsidRPr="00E70B0A" w:rsidP="00AA4B50" w14:paraId="2628932F" w14:textId="77777777">
      <w:pPr>
        <w:ind w:left="1418"/>
        <w:rPr>
          <w:rFonts w:ascii="Calibri" w:hAnsi="Calibri" w:cs="Courier New"/>
          <w:sz w:val="22"/>
          <w:szCs w:val="22"/>
        </w:rPr>
      </w:pPr>
    </w:p>
    <w:p w:rsidR="00E70B0A" w:rsidRPr="00E70B0A" w:rsidP="00E70B0A" w14:paraId="7DA34B9C" w14:textId="04ED29A6">
      <w:pPr>
        <w:rPr>
          <w:rFonts w:ascii="Calibri" w:hAnsi="Calibri" w:cs="Calibri"/>
          <w:b/>
          <w:sz w:val="22"/>
          <w:szCs w:val="22"/>
          <w:u w:val="single"/>
        </w:rPr>
      </w:pPr>
      <w:r w:rsidRPr="00E70B0A">
        <w:rPr>
          <w:rFonts w:ascii="Calibri" w:hAnsi="Calibri" w:cs="Calibri"/>
          <w:b/>
          <w:sz w:val="22"/>
          <w:szCs w:val="22"/>
          <w:u w:val="single"/>
        </w:rPr>
        <w:t xml:space="preserve">Project </w:t>
      </w:r>
      <w:r w:rsidR="00AA4B50">
        <w:rPr>
          <w:rFonts w:ascii="Calibri" w:hAnsi="Calibri" w:cs="Calibri"/>
          <w:b/>
          <w:sz w:val="22"/>
          <w:szCs w:val="22"/>
          <w:u w:val="single"/>
        </w:rPr>
        <w:t>1</w:t>
      </w:r>
      <w:r w:rsidR="002A0B79">
        <w:rPr>
          <w:rFonts w:ascii="Calibri" w:hAnsi="Calibri" w:cs="Calibri"/>
          <w:b/>
          <w:sz w:val="22"/>
          <w:szCs w:val="22"/>
          <w:u w:val="single"/>
        </w:rPr>
        <w:t>0</w:t>
      </w:r>
    </w:p>
    <w:p w:rsidR="00E70B0A" w:rsidRPr="00E70B0A" w:rsidP="00E70B0A" w14:paraId="7C98A232" w14:textId="77777777">
      <w:pPr>
        <w:pStyle w:val="Heading2"/>
        <w:rPr>
          <w:rFonts w:ascii="Calibri" w:hAnsi="Calibri" w:cs="Calibri"/>
          <w:sz w:val="22"/>
          <w:szCs w:val="22"/>
        </w:rPr>
      </w:pPr>
      <w:r>
        <w:rPr>
          <w:rFonts w:ascii="Calibri" w:hAnsi="Calibri" w:cs="Calibri"/>
          <w:sz w:val="22"/>
          <w:szCs w:val="22"/>
        </w:rPr>
        <w:t>Client</w:t>
      </w:r>
      <w:r>
        <w:rPr>
          <w:rFonts w:ascii="Calibri" w:hAnsi="Calibri" w:cs="Calibri"/>
          <w:sz w:val="22"/>
          <w:szCs w:val="22"/>
        </w:rPr>
        <w:tab/>
        <w:t xml:space="preserve">           </w:t>
      </w:r>
      <w:r w:rsidRPr="00E70B0A">
        <w:rPr>
          <w:rFonts w:ascii="Calibri" w:hAnsi="Calibri" w:cs="Calibri"/>
          <w:sz w:val="22"/>
          <w:szCs w:val="22"/>
        </w:rPr>
        <w:t xml:space="preserve">: </w:t>
      </w:r>
      <w:r w:rsidRPr="00E70B0A">
        <w:rPr>
          <w:rFonts w:ascii="Calibri" w:hAnsi="Calibri" w:cs="Courier New"/>
          <w:b/>
          <w:sz w:val="22"/>
          <w:szCs w:val="22"/>
        </w:rPr>
        <w:t>Xerox</w:t>
      </w:r>
    </w:p>
    <w:p w:rsidR="00E70B0A" w:rsidRPr="00E70B0A" w:rsidP="00E70B0A" w14:paraId="06934231" w14:textId="77777777">
      <w:pPr>
        <w:rPr>
          <w:rFonts w:ascii="Calibri" w:hAnsi="Calibri" w:cs="Courier New"/>
          <w:sz w:val="22"/>
          <w:szCs w:val="22"/>
        </w:rPr>
      </w:pPr>
      <w:r>
        <w:rPr>
          <w:rFonts w:ascii="Calibri" w:hAnsi="Calibri" w:cs="Courier New"/>
          <w:sz w:val="22"/>
          <w:szCs w:val="22"/>
        </w:rPr>
        <w:t xml:space="preserve">Duration         </w:t>
      </w:r>
      <w:r w:rsidRPr="00E70B0A">
        <w:rPr>
          <w:rFonts w:ascii="Calibri" w:hAnsi="Calibri" w:cs="Courier New"/>
          <w:sz w:val="22"/>
          <w:szCs w:val="22"/>
        </w:rPr>
        <w:t>: Aug 2013 – Jan 2013</w:t>
      </w:r>
    </w:p>
    <w:p w:rsidR="00E70B0A" w:rsidRPr="00E70B0A" w:rsidP="00E70B0A" w14:paraId="5A5F062D" w14:textId="77777777">
      <w:pPr>
        <w:pStyle w:val="Heading2"/>
        <w:rPr>
          <w:rFonts w:ascii="Calibri" w:hAnsi="Calibri" w:cs="Calibri"/>
          <w:sz w:val="22"/>
          <w:szCs w:val="22"/>
        </w:rPr>
      </w:pPr>
      <w:r w:rsidRPr="00E70B0A">
        <w:rPr>
          <w:rFonts w:ascii="Calibri" w:hAnsi="Calibri" w:cs="Calibri"/>
          <w:sz w:val="22"/>
          <w:szCs w:val="22"/>
        </w:rPr>
        <w:t xml:space="preserve">Environment: </w:t>
      </w:r>
      <w:r w:rsidRPr="00E70B0A">
        <w:rPr>
          <w:rFonts w:ascii="Calibri" w:hAnsi="Calibri" w:cs="Courier New"/>
          <w:b/>
          <w:sz w:val="22"/>
          <w:szCs w:val="22"/>
        </w:rPr>
        <w:t>ECC6.0</w:t>
      </w:r>
    </w:p>
    <w:p w:rsidR="00E70B0A" w:rsidRPr="00E70B0A" w:rsidP="00E70B0A" w14:paraId="0A7CC4EB" w14:textId="77777777">
      <w:pPr>
        <w:ind w:left="270" w:hanging="270"/>
        <w:jc w:val="both"/>
        <w:rPr>
          <w:rFonts w:ascii="Calibri" w:hAnsi="Calibri" w:cs="Courier New"/>
          <w:sz w:val="22"/>
          <w:szCs w:val="22"/>
        </w:rPr>
      </w:pPr>
      <w:r w:rsidRPr="00E70B0A">
        <w:rPr>
          <w:rFonts w:ascii="Calibri" w:hAnsi="Calibri" w:cs="Courier New"/>
          <w:sz w:val="22"/>
          <w:szCs w:val="22"/>
        </w:rPr>
        <w:t>Role</w:t>
      </w:r>
      <w:r w:rsidRPr="00E70B0A">
        <w:rPr>
          <w:rFonts w:ascii="Calibri" w:hAnsi="Calibri" w:cs="Courier New"/>
          <w:sz w:val="22"/>
          <w:szCs w:val="22"/>
        </w:rPr>
        <w:tab/>
        <w:t xml:space="preserve">          : SAP CRM Technical Consultant</w:t>
      </w:r>
    </w:p>
    <w:p w:rsidR="00E70B0A" w:rsidRPr="00E70B0A" w:rsidP="00E70B0A" w14:paraId="6F9B134E" w14:textId="77777777">
      <w:pPr>
        <w:jc w:val="both"/>
        <w:rPr>
          <w:rFonts w:ascii="Calibri" w:hAnsi="Calibri" w:cs="Courier New"/>
          <w:sz w:val="22"/>
          <w:szCs w:val="22"/>
        </w:rPr>
      </w:pPr>
      <w:r>
        <w:rPr>
          <w:rFonts w:ascii="Calibri" w:hAnsi="Calibri" w:cs="Courier New"/>
          <w:sz w:val="22"/>
          <w:szCs w:val="22"/>
        </w:rPr>
        <w:t>Organization</w:t>
      </w:r>
      <w:r w:rsidRPr="00E70B0A">
        <w:rPr>
          <w:rFonts w:ascii="Calibri" w:hAnsi="Calibri" w:cs="Courier New"/>
          <w:sz w:val="22"/>
          <w:szCs w:val="22"/>
        </w:rPr>
        <w:t xml:space="preserve"> : AtoS</w:t>
      </w:r>
    </w:p>
    <w:p w:rsidR="00E70B0A" w:rsidP="00E70B0A" w14:paraId="2B40906C" w14:textId="349D5BE6">
      <w:pPr>
        <w:pStyle w:val="NormalWeb"/>
        <w:rPr>
          <w:rFonts w:ascii="Calibri" w:hAnsi="Calibri" w:cs="Courier New"/>
          <w:sz w:val="22"/>
          <w:szCs w:val="22"/>
          <w:lang w:val="en-AU"/>
        </w:rPr>
      </w:pPr>
      <w:r w:rsidRPr="00E70B0A">
        <w:rPr>
          <w:rFonts w:ascii="Calibri" w:hAnsi="Calibri" w:cs="Courier New"/>
          <w:b/>
          <w:sz w:val="22"/>
          <w:szCs w:val="22"/>
          <w:lang w:val="en-AU"/>
        </w:rPr>
        <w:t>Project Description:</w:t>
      </w:r>
      <w:r w:rsidRPr="00E70B0A">
        <w:rPr>
          <w:rFonts w:ascii="Calibri" w:hAnsi="Calibri" w:cs="Courier New"/>
          <w:sz w:val="22"/>
          <w:szCs w:val="22"/>
          <w:lang w:val="en-AU"/>
        </w:rPr>
        <w:t xml:space="preserve">     Xerox (UK) markets its parent's products and services, including copiers, printers, fax machines, document management software, and related supplies, throughout the UK. Its imaging product lines include both colour and monochrome models, and range from small office printers and copiers to large-scale production presses. The company also provides consulting and outsourcing services.</w:t>
      </w:r>
    </w:p>
    <w:p w:rsidR="00ED1D90" w:rsidP="00E70B0A" w14:paraId="13DB5CE0" w14:textId="6186BA71">
      <w:pPr>
        <w:pStyle w:val="NormalWeb"/>
        <w:rPr>
          <w:rFonts w:ascii="Calibri" w:hAnsi="Calibri" w:cs="Courier New"/>
          <w:sz w:val="22"/>
          <w:szCs w:val="22"/>
          <w:lang w:val="en-AU"/>
        </w:rPr>
      </w:pPr>
    </w:p>
    <w:p w:rsidR="00ED1D90" w:rsidP="00E70B0A" w14:paraId="08AB5C51" w14:textId="31014C0B">
      <w:pPr>
        <w:pStyle w:val="NormalWeb"/>
        <w:rPr>
          <w:rFonts w:ascii="Calibri" w:hAnsi="Calibri" w:cs="Courier New"/>
          <w:sz w:val="22"/>
          <w:szCs w:val="22"/>
          <w:lang w:val="en-AU"/>
        </w:rPr>
      </w:pPr>
    </w:p>
    <w:p w:rsidR="00ED1D90" w:rsidP="00E70B0A" w14:paraId="19CF19D1" w14:textId="391E15E8">
      <w:pPr>
        <w:pStyle w:val="NormalWeb"/>
        <w:rPr>
          <w:rFonts w:ascii="Calibri" w:hAnsi="Calibri" w:cs="Courier New"/>
          <w:sz w:val="22"/>
          <w:szCs w:val="22"/>
          <w:lang w:val="en-AU"/>
        </w:rPr>
      </w:pPr>
    </w:p>
    <w:p w:rsidR="00ED1D90" w:rsidP="00E70B0A" w14:paraId="523B3AD9" w14:textId="454D814E">
      <w:pPr>
        <w:pStyle w:val="NormalWeb"/>
        <w:rPr>
          <w:rFonts w:ascii="Calibri" w:hAnsi="Calibri" w:cs="Courier New"/>
          <w:sz w:val="22"/>
          <w:szCs w:val="22"/>
          <w:lang w:val="en-AU"/>
        </w:rPr>
      </w:pPr>
    </w:p>
    <w:p w:rsidR="00ED1D90" w:rsidP="00E70B0A" w14:paraId="49666B72" w14:textId="7934D3A5">
      <w:pPr>
        <w:pStyle w:val="NormalWeb"/>
        <w:rPr>
          <w:rFonts w:ascii="Calibri" w:hAnsi="Calibri" w:cs="Courier New"/>
          <w:sz w:val="22"/>
          <w:szCs w:val="22"/>
          <w:lang w:val="en-AU"/>
        </w:rPr>
      </w:pPr>
    </w:p>
    <w:p w:rsidR="00E70B0A" w:rsidRPr="00E70B0A" w:rsidP="00E70B0A" w14:paraId="66F14717" w14:textId="77777777">
      <w:pPr>
        <w:rPr>
          <w:rFonts w:ascii="Calibri" w:hAnsi="Calibri" w:cs="Courier New"/>
          <w:sz w:val="22"/>
          <w:szCs w:val="22"/>
        </w:rPr>
      </w:pPr>
      <w:r w:rsidRPr="00E70B0A">
        <w:rPr>
          <w:rFonts w:ascii="Calibri" w:hAnsi="Calibri" w:cs="Courier New"/>
          <w:sz w:val="22"/>
          <w:szCs w:val="22"/>
        </w:rPr>
        <w:t>Contribution:</w:t>
      </w:r>
      <w:r w:rsidRPr="00E70B0A">
        <w:rPr>
          <w:rFonts w:ascii="Calibri" w:hAnsi="Calibri" w:cs="Courier New"/>
          <w:sz w:val="22"/>
          <w:szCs w:val="22"/>
        </w:rPr>
        <w:tab/>
        <w:t>As a Technical consultant, I am responsible for the following</w:t>
      </w:r>
    </w:p>
    <w:p w:rsidR="00E70B0A" w:rsidP="00E70B0A" w14:paraId="51411E9D" w14:textId="77777777">
      <w:pPr>
        <w:ind w:left="1418"/>
        <w:rPr>
          <w:rFonts w:ascii="Calibri" w:hAnsi="Calibri" w:cs="Courier New"/>
          <w:sz w:val="22"/>
          <w:szCs w:val="22"/>
        </w:rPr>
      </w:pPr>
    </w:p>
    <w:p w:rsidR="00E70B0A" w:rsidRPr="00E70B0A" w:rsidP="00E70B0A" w14:paraId="4A403E08" w14:textId="77777777">
      <w:pPr>
        <w:numPr>
          <w:ilvl w:val="0"/>
          <w:numId w:val="13"/>
        </w:numPr>
        <w:rPr>
          <w:rFonts w:ascii="Calibri" w:hAnsi="Calibri" w:cs="Courier New"/>
          <w:sz w:val="22"/>
          <w:szCs w:val="22"/>
        </w:rPr>
      </w:pPr>
      <w:r w:rsidRPr="00E70B0A">
        <w:rPr>
          <w:rFonts w:ascii="Calibri" w:hAnsi="Calibri" w:cs="Courier New"/>
          <w:sz w:val="22"/>
          <w:szCs w:val="22"/>
        </w:rPr>
        <w:t>Developed new CRM proxy to receive the orders, do some basic validations, generate an interface message in the framework, kick-off the consumables order Function Module in background and send a technical response back to XIS (data received) with any validation errors</w:t>
      </w:r>
    </w:p>
    <w:p w:rsidR="00E70B0A" w:rsidRPr="00E70B0A" w:rsidP="00E70B0A" w14:paraId="1D98A04F" w14:textId="77777777">
      <w:pPr>
        <w:numPr>
          <w:ilvl w:val="0"/>
          <w:numId w:val="13"/>
        </w:numPr>
        <w:rPr>
          <w:rFonts w:ascii="Calibri" w:hAnsi="Calibri" w:cs="Courier New"/>
          <w:sz w:val="22"/>
          <w:szCs w:val="22"/>
        </w:rPr>
      </w:pPr>
      <w:r w:rsidRPr="00E70B0A">
        <w:rPr>
          <w:rFonts w:ascii="Calibri" w:hAnsi="Calibri" w:cs="Courier New"/>
          <w:sz w:val="22"/>
          <w:szCs w:val="22"/>
        </w:rPr>
        <w:t>Developed new interface to receive the status updates from CRM and pass them to XIS which will update XSM.</w:t>
      </w:r>
    </w:p>
    <w:p w:rsidR="00E70B0A" w:rsidRPr="00E70B0A" w:rsidP="00E70B0A" w14:paraId="034AC3A8" w14:textId="77777777">
      <w:pPr>
        <w:numPr>
          <w:ilvl w:val="0"/>
          <w:numId w:val="13"/>
        </w:numPr>
        <w:rPr>
          <w:rFonts w:ascii="Calibri" w:hAnsi="Calibri" w:cs="Courier New"/>
          <w:sz w:val="22"/>
          <w:szCs w:val="22"/>
        </w:rPr>
      </w:pPr>
      <w:r w:rsidRPr="00E70B0A">
        <w:rPr>
          <w:rFonts w:ascii="Calibri" w:hAnsi="Calibri" w:cs="Courier New"/>
          <w:sz w:val="22"/>
          <w:szCs w:val="22"/>
        </w:rPr>
        <w:t xml:space="preserve">Developed new Remote Function module to receive new supply orders, to create the supply orders and to update the interface message status for each supply order in the message and trigger update messages dependent on calling interface. </w:t>
      </w:r>
    </w:p>
    <w:p w:rsidR="00E70B0A" w:rsidRPr="00E70B0A" w:rsidP="00E70B0A" w14:paraId="6640A60C" w14:textId="77777777">
      <w:pPr>
        <w:numPr>
          <w:ilvl w:val="0"/>
          <w:numId w:val="13"/>
        </w:numPr>
        <w:rPr>
          <w:rFonts w:ascii="Calibri" w:hAnsi="Calibri" w:cs="Courier New"/>
          <w:sz w:val="22"/>
          <w:szCs w:val="22"/>
        </w:rPr>
      </w:pPr>
      <w:r w:rsidRPr="00E70B0A">
        <w:rPr>
          <w:rFonts w:ascii="Calibri" w:hAnsi="Calibri" w:cs="Courier New"/>
          <w:sz w:val="22"/>
          <w:szCs w:val="22"/>
        </w:rPr>
        <w:t>Developed new action to run when relevant consumables orders are updated in CRM (based on logistical updates sent from ECC.</w:t>
      </w:r>
    </w:p>
    <w:p w:rsidR="00E70B0A" w:rsidRPr="00E70B0A" w:rsidP="00E70B0A" w14:paraId="592F0608" w14:textId="77777777">
      <w:pPr>
        <w:numPr>
          <w:ilvl w:val="0"/>
          <w:numId w:val="13"/>
        </w:numPr>
        <w:rPr>
          <w:rFonts w:ascii="Calibri" w:hAnsi="Calibri" w:cs="Courier New"/>
          <w:sz w:val="22"/>
          <w:szCs w:val="22"/>
        </w:rPr>
      </w:pPr>
      <w:r w:rsidRPr="00E70B0A">
        <w:rPr>
          <w:rFonts w:ascii="Calibri" w:hAnsi="Calibri" w:cs="Courier New"/>
          <w:sz w:val="22"/>
          <w:szCs w:val="22"/>
        </w:rPr>
        <w:t>Developed New action to run when relevant spare parts orders are updated in CRM (based on logistical updates sent from ECC)</w:t>
      </w:r>
    </w:p>
    <w:p w:rsidR="00E70B0A" w:rsidRPr="00E70B0A" w:rsidP="00E70B0A" w14:paraId="7C07526B" w14:textId="77777777">
      <w:pPr>
        <w:numPr>
          <w:ilvl w:val="0"/>
          <w:numId w:val="13"/>
        </w:numPr>
        <w:rPr>
          <w:rFonts w:ascii="Calibri" w:hAnsi="Calibri" w:cs="Courier New"/>
          <w:sz w:val="22"/>
          <w:szCs w:val="22"/>
        </w:rPr>
      </w:pPr>
      <w:r w:rsidRPr="00E70B0A">
        <w:rPr>
          <w:rFonts w:ascii="Calibri" w:hAnsi="Calibri" w:cs="Courier New"/>
          <w:sz w:val="22"/>
          <w:szCs w:val="22"/>
        </w:rPr>
        <w:t>Conducted Integration testing and peer review</w:t>
      </w:r>
    </w:p>
    <w:p w:rsidR="00E70B0A" w:rsidRPr="00E70B0A" w:rsidP="00E70B0A" w14:paraId="3FF1DA31" w14:textId="77777777">
      <w:pPr>
        <w:numPr>
          <w:ilvl w:val="0"/>
          <w:numId w:val="13"/>
        </w:numPr>
        <w:rPr>
          <w:rFonts w:ascii="Calibri" w:hAnsi="Calibri" w:cs="Courier New"/>
          <w:sz w:val="22"/>
          <w:szCs w:val="22"/>
        </w:rPr>
      </w:pPr>
      <w:r w:rsidRPr="00E70B0A">
        <w:rPr>
          <w:rFonts w:ascii="Calibri" w:hAnsi="Calibri" w:cs="Courier New"/>
          <w:sz w:val="22"/>
          <w:szCs w:val="22"/>
        </w:rPr>
        <w:t>Performed TUT for the developed Applications</w:t>
      </w:r>
    </w:p>
    <w:p w:rsidR="00E70B0A" w:rsidRPr="00E70B0A" w:rsidP="00E70B0A" w14:paraId="3C4C6570" w14:textId="77777777">
      <w:pPr>
        <w:numPr>
          <w:ilvl w:val="0"/>
          <w:numId w:val="13"/>
        </w:numPr>
        <w:rPr>
          <w:rFonts w:ascii="Calibri" w:hAnsi="Calibri" w:cs="Courier New"/>
          <w:sz w:val="22"/>
          <w:szCs w:val="22"/>
        </w:rPr>
      </w:pPr>
      <w:r w:rsidRPr="00E70B0A">
        <w:rPr>
          <w:rFonts w:ascii="Calibri" w:hAnsi="Calibri" w:cs="Courier New"/>
          <w:sz w:val="22"/>
          <w:szCs w:val="22"/>
        </w:rPr>
        <w:t>Involved in Design, Development and Integration Phases</w:t>
      </w:r>
    </w:p>
    <w:p w:rsidR="00E70B0A" w:rsidRPr="00E70B0A" w:rsidP="00E70B0A" w14:paraId="59DC5925" w14:textId="77777777">
      <w:pPr>
        <w:rPr>
          <w:rFonts w:ascii="Calibri" w:hAnsi="Calibri" w:cs="Courier New"/>
          <w:sz w:val="22"/>
          <w:szCs w:val="22"/>
        </w:rPr>
      </w:pPr>
    </w:p>
    <w:p w:rsidR="00E70B0A" w:rsidRPr="00E70B0A" w:rsidP="00E70B0A" w14:paraId="7554CA03" w14:textId="190ED778">
      <w:pPr>
        <w:rPr>
          <w:rFonts w:ascii="Calibri" w:hAnsi="Calibri" w:cs="Calibri"/>
          <w:b/>
          <w:sz w:val="22"/>
          <w:szCs w:val="22"/>
          <w:u w:val="single"/>
        </w:rPr>
      </w:pPr>
      <w:r w:rsidRPr="00E70B0A">
        <w:rPr>
          <w:rFonts w:ascii="Calibri" w:hAnsi="Calibri" w:cs="Calibri"/>
          <w:b/>
          <w:sz w:val="22"/>
          <w:szCs w:val="22"/>
          <w:u w:val="single"/>
        </w:rPr>
        <w:t>Project 1</w:t>
      </w:r>
      <w:r w:rsidR="002A0B79">
        <w:rPr>
          <w:rFonts w:ascii="Calibri" w:hAnsi="Calibri" w:cs="Calibri"/>
          <w:b/>
          <w:sz w:val="22"/>
          <w:szCs w:val="22"/>
          <w:u w:val="single"/>
        </w:rPr>
        <w:t>1</w:t>
      </w:r>
    </w:p>
    <w:p w:rsidR="00E70B0A" w:rsidRPr="00E70B0A" w:rsidP="00E70B0A" w14:paraId="50D6D2AB" w14:textId="77777777">
      <w:pPr>
        <w:pStyle w:val="Heading2"/>
        <w:rPr>
          <w:rFonts w:ascii="Calibri" w:hAnsi="Calibri" w:cs="Calibri"/>
          <w:sz w:val="22"/>
          <w:szCs w:val="22"/>
        </w:rPr>
      </w:pPr>
      <w:r>
        <w:rPr>
          <w:rFonts w:ascii="Calibri" w:hAnsi="Calibri" w:cs="Calibri"/>
          <w:sz w:val="22"/>
          <w:szCs w:val="22"/>
        </w:rPr>
        <w:t>Client</w:t>
      </w:r>
      <w:r>
        <w:rPr>
          <w:rFonts w:ascii="Calibri" w:hAnsi="Calibri" w:cs="Calibri"/>
          <w:sz w:val="22"/>
          <w:szCs w:val="22"/>
        </w:rPr>
        <w:tab/>
        <w:t xml:space="preserve">            </w:t>
      </w:r>
      <w:r w:rsidRPr="00E70B0A">
        <w:rPr>
          <w:rFonts w:ascii="Calibri" w:hAnsi="Calibri" w:cs="Calibri"/>
          <w:sz w:val="22"/>
          <w:szCs w:val="22"/>
        </w:rPr>
        <w:t xml:space="preserve">: </w:t>
      </w:r>
      <w:r w:rsidRPr="00E70B0A">
        <w:rPr>
          <w:rFonts w:ascii="Calibri" w:hAnsi="Calibri" w:cs="Courier New"/>
          <w:sz w:val="22"/>
          <w:szCs w:val="22"/>
        </w:rPr>
        <w:t>Siemens Energy</w:t>
      </w:r>
    </w:p>
    <w:p w:rsidR="00E70B0A" w:rsidRPr="00E70B0A" w:rsidP="00E70B0A" w14:paraId="5C5CD471" w14:textId="77777777">
      <w:pPr>
        <w:rPr>
          <w:rFonts w:ascii="Calibri" w:hAnsi="Calibri" w:cs="Courier New"/>
          <w:sz w:val="22"/>
          <w:szCs w:val="22"/>
        </w:rPr>
      </w:pPr>
      <w:r>
        <w:rPr>
          <w:rFonts w:ascii="Calibri" w:hAnsi="Calibri" w:cs="Courier New"/>
          <w:sz w:val="22"/>
          <w:szCs w:val="22"/>
        </w:rPr>
        <w:t xml:space="preserve">Duration          </w:t>
      </w:r>
      <w:r w:rsidRPr="00E70B0A">
        <w:rPr>
          <w:rFonts w:ascii="Calibri" w:hAnsi="Calibri" w:cs="Courier New"/>
          <w:sz w:val="22"/>
          <w:szCs w:val="22"/>
        </w:rPr>
        <w:t>: Nov 2010 – Aug 2013</w:t>
      </w:r>
    </w:p>
    <w:p w:rsidR="00E70B0A" w:rsidRPr="00E70B0A" w:rsidP="00E70B0A" w14:paraId="704EE996" w14:textId="77777777">
      <w:pPr>
        <w:pStyle w:val="Heading2"/>
        <w:rPr>
          <w:rFonts w:ascii="Calibri" w:hAnsi="Calibri" w:cs="Calibri"/>
          <w:sz w:val="22"/>
          <w:szCs w:val="22"/>
        </w:rPr>
      </w:pPr>
      <w:r w:rsidRPr="00E70B0A">
        <w:rPr>
          <w:rFonts w:ascii="Calibri" w:hAnsi="Calibri" w:cs="Calibri"/>
          <w:sz w:val="22"/>
          <w:szCs w:val="22"/>
        </w:rPr>
        <w:t xml:space="preserve">Environment: </w:t>
      </w:r>
      <w:r w:rsidRPr="00E70B0A">
        <w:rPr>
          <w:rFonts w:ascii="Calibri" w:hAnsi="Calibri" w:cs="Courier New"/>
          <w:b/>
          <w:sz w:val="22"/>
          <w:szCs w:val="22"/>
        </w:rPr>
        <w:t>ECC6.0</w:t>
      </w:r>
    </w:p>
    <w:p w:rsidR="00E70B0A" w:rsidRPr="00E70B0A" w:rsidP="00E70B0A" w14:paraId="1E6406F8" w14:textId="77777777">
      <w:pPr>
        <w:ind w:left="270" w:hanging="270"/>
        <w:jc w:val="both"/>
        <w:rPr>
          <w:rFonts w:ascii="Calibri" w:hAnsi="Calibri" w:cs="Courier New"/>
          <w:sz w:val="22"/>
          <w:szCs w:val="22"/>
        </w:rPr>
      </w:pPr>
      <w:r w:rsidRPr="00E70B0A">
        <w:rPr>
          <w:rFonts w:ascii="Calibri" w:hAnsi="Calibri" w:cs="Courier New"/>
          <w:sz w:val="22"/>
          <w:szCs w:val="22"/>
        </w:rPr>
        <w:t>Role</w:t>
      </w:r>
      <w:r w:rsidRPr="00E70B0A">
        <w:rPr>
          <w:rFonts w:ascii="Calibri" w:hAnsi="Calibri" w:cs="Courier New"/>
          <w:sz w:val="22"/>
          <w:szCs w:val="22"/>
        </w:rPr>
        <w:tab/>
        <w:t xml:space="preserve">           : SAP Technical Consultant</w:t>
      </w:r>
    </w:p>
    <w:p w:rsidR="00E70B0A" w:rsidRPr="00E70B0A" w:rsidP="00E70B0A" w14:paraId="7E6C2C16" w14:textId="77777777">
      <w:pPr>
        <w:ind w:left="270" w:hanging="270"/>
        <w:jc w:val="both"/>
        <w:rPr>
          <w:rFonts w:ascii="Calibri" w:hAnsi="Calibri" w:cs="Courier New"/>
          <w:sz w:val="22"/>
          <w:szCs w:val="22"/>
        </w:rPr>
      </w:pPr>
      <w:r>
        <w:rPr>
          <w:rFonts w:ascii="Calibri" w:hAnsi="Calibri" w:cs="Courier New"/>
          <w:sz w:val="22"/>
          <w:szCs w:val="22"/>
        </w:rPr>
        <w:t xml:space="preserve">Organization  </w:t>
      </w:r>
      <w:r w:rsidRPr="00E70B0A">
        <w:rPr>
          <w:rFonts w:ascii="Calibri" w:hAnsi="Calibri" w:cs="Courier New"/>
          <w:sz w:val="22"/>
          <w:szCs w:val="22"/>
        </w:rPr>
        <w:t>: Siemens Information Systems Private Ltd.</w:t>
      </w:r>
    </w:p>
    <w:p w:rsidR="00E70B0A" w:rsidRPr="00E70B0A" w:rsidP="00E70B0A" w14:paraId="16E43996" w14:textId="77777777">
      <w:pPr>
        <w:ind w:left="270"/>
        <w:jc w:val="both"/>
        <w:rPr>
          <w:rFonts w:ascii="Calibri" w:hAnsi="Calibri" w:cs="Courier New"/>
          <w:sz w:val="22"/>
          <w:szCs w:val="22"/>
        </w:rPr>
      </w:pPr>
    </w:p>
    <w:p w:rsidR="00E70B0A" w:rsidRPr="00E70B0A" w:rsidP="00E70B0A" w14:paraId="4C81F10E" w14:textId="77777777">
      <w:pPr>
        <w:spacing w:before="60" w:after="60"/>
        <w:rPr>
          <w:rFonts w:ascii="Calibri" w:hAnsi="Calibri" w:cs="Courier New"/>
          <w:sz w:val="22"/>
          <w:szCs w:val="22"/>
        </w:rPr>
      </w:pPr>
      <w:r w:rsidRPr="00E70B0A">
        <w:rPr>
          <w:rFonts w:ascii="Calibri" w:hAnsi="Calibri" w:cs="Courier New"/>
          <w:b/>
          <w:sz w:val="22"/>
          <w:szCs w:val="22"/>
        </w:rPr>
        <w:t>Project Description:</w:t>
      </w:r>
      <w:r w:rsidRPr="00E70B0A">
        <w:rPr>
          <w:rFonts w:ascii="Calibri" w:hAnsi="Calibri" w:cs="Courier New"/>
          <w:sz w:val="22"/>
          <w:szCs w:val="22"/>
        </w:rPr>
        <w:t xml:space="preserve"> Siemens Energy is the world’s leading supplier of a wide range of products, solutions and services for power generation, transmission and distribution as well as for the production, conversion and transport of the primary fuels oil and gas.</w:t>
      </w:r>
    </w:p>
    <w:p w:rsidR="00E3604F" w:rsidRPr="00E70B0A" w:rsidP="00E70B0A" w14:paraId="30097D74" w14:textId="77777777">
      <w:pPr>
        <w:rPr>
          <w:rFonts w:ascii="Calibri" w:hAnsi="Calibri" w:cs="Courier New"/>
          <w:sz w:val="22"/>
          <w:szCs w:val="22"/>
        </w:rPr>
      </w:pPr>
    </w:p>
    <w:p w:rsidR="00E70B0A" w:rsidRPr="00E70B0A" w:rsidP="00E70B0A" w14:paraId="771E9D09" w14:textId="77777777">
      <w:pPr>
        <w:rPr>
          <w:rFonts w:ascii="Calibri" w:hAnsi="Calibri" w:cs="Courier New"/>
          <w:sz w:val="22"/>
          <w:szCs w:val="22"/>
        </w:rPr>
      </w:pPr>
      <w:r>
        <w:rPr>
          <w:rFonts w:ascii="Calibri" w:hAnsi="Calibri" w:cs="Courier New"/>
          <w:sz w:val="22"/>
          <w:szCs w:val="22"/>
        </w:rPr>
        <w:t xml:space="preserve">Contribution:    </w:t>
      </w:r>
      <w:r w:rsidRPr="00E70B0A">
        <w:rPr>
          <w:rFonts w:ascii="Calibri" w:hAnsi="Calibri" w:cs="Courier New"/>
          <w:sz w:val="22"/>
          <w:szCs w:val="22"/>
        </w:rPr>
        <w:t>As a developer, I am responsible for the following</w:t>
      </w:r>
    </w:p>
    <w:p w:rsidR="00E70B0A" w:rsidRPr="00E70B0A" w:rsidP="00E70B0A" w14:paraId="6C7B5090" w14:textId="77777777">
      <w:pPr>
        <w:rPr>
          <w:rFonts w:ascii="Calibri" w:hAnsi="Calibri" w:cs="Courier New"/>
          <w:sz w:val="22"/>
          <w:szCs w:val="22"/>
        </w:rPr>
      </w:pPr>
    </w:p>
    <w:p w:rsidR="00E70B0A" w:rsidRPr="00E70B0A" w:rsidP="00E70B0A" w14:paraId="51CE8C89" w14:textId="77777777">
      <w:pPr>
        <w:numPr>
          <w:ilvl w:val="0"/>
          <w:numId w:val="13"/>
        </w:numPr>
        <w:rPr>
          <w:rFonts w:ascii="Calibri" w:hAnsi="Calibri" w:cs="Courier New"/>
          <w:sz w:val="22"/>
          <w:szCs w:val="22"/>
        </w:rPr>
      </w:pPr>
      <w:r w:rsidRPr="00E70B0A">
        <w:rPr>
          <w:rFonts w:ascii="Calibri" w:hAnsi="Calibri" w:cs="Courier New"/>
          <w:sz w:val="22"/>
          <w:szCs w:val="22"/>
        </w:rPr>
        <w:t>Developed Web Dynpro Component for displaying field service data by consuming the web service to fetch data from legacy system into SAP</w:t>
      </w:r>
    </w:p>
    <w:p w:rsidR="00E70B0A" w:rsidRPr="00E70B0A" w:rsidP="00E70B0A" w14:paraId="7BF25715" w14:textId="77777777">
      <w:pPr>
        <w:numPr>
          <w:ilvl w:val="0"/>
          <w:numId w:val="13"/>
        </w:numPr>
        <w:rPr>
          <w:rFonts w:ascii="Calibri" w:hAnsi="Calibri" w:cs="Courier New"/>
          <w:sz w:val="22"/>
          <w:szCs w:val="22"/>
        </w:rPr>
      </w:pPr>
      <w:r w:rsidRPr="00E70B0A">
        <w:rPr>
          <w:rFonts w:ascii="Calibri" w:hAnsi="Calibri" w:cs="Courier New"/>
          <w:sz w:val="22"/>
          <w:szCs w:val="22"/>
        </w:rPr>
        <w:t xml:space="preserve">Developed Web Dynpro Component for displaying CNS Master Data based on Screen and Frame details. </w:t>
      </w:r>
    </w:p>
    <w:p w:rsidR="00E70B0A" w:rsidRPr="00E70B0A" w:rsidP="00E70B0A" w14:paraId="1B03AF60" w14:textId="77777777">
      <w:pPr>
        <w:numPr>
          <w:ilvl w:val="0"/>
          <w:numId w:val="13"/>
        </w:numPr>
        <w:rPr>
          <w:rFonts w:ascii="Calibri" w:hAnsi="Calibri" w:cs="Courier New"/>
          <w:sz w:val="22"/>
          <w:szCs w:val="22"/>
        </w:rPr>
      </w:pPr>
      <w:r w:rsidRPr="00E70B0A">
        <w:rPr>
          <w:rFonts w:ascii="Calibri" w:hAnsi="Calibri" w:cs="Courier New"/>
          <w:sz w:val="22"/>
          <w:szCs w:val="22"/>
        </w:rPr>
        <w:t>Developed web Dynpro component Maintain ISP for Quotations with screens for Collective Quotation, Logistic quotation and Logistic quotation details.</w:t>
      </w:r>
    </w:p>
    <w:p w:rsidR="00E70B0A" w:rsidRPr="00E70B0A" w:rsidP="00E70B0A" w14:paraId="776BBB55" w14:textId="77777777">
      <w:pPr>
        <w:numPr>
          <w:ilvl w:val="0"/>
          <w:numId w:val="13"/>
        </w:numPr>
        <w:rPr>
          <w:rFonts w:ascii="Calibri" w:hAnsi="Calibri" w:cs="Courier New"/>
          <w:sz w:val="22"/>
          <w:szCs w:val="22"/>
        </w:rPr>
      </w:pPr>
      <w:r w:rsidRPr="00E70B0A">
        <w:rPr>
          <w:rFonts w:ascii="Calibri" w:hAnsi="Calibri" w:cs="Courier New"/>
          <w:sz w:val="22"/>
          <w:szCs w:val="22"/>
        </w:rPr>
        <w:t>Prepared high</w:t>
      </w:r>
      <w:r w:rsidR="00AA4B50">
        <w:rPr>
          <w:rFonts w:ascii="Calibri" w:hAnsi="Calibri" w:cs="Courier New"/>
          <w:sz w:val="22"/>
          <w:szCs w:val="22"/>
        </w:rPr>
        <w:t>-</w:t>
      </w:r>
      <w:r w:rsidRPr="00E70B0A">
        <w:rPr>
          <w:rFonts w:ascii="Calibri" w:hAnsi="Calibri" w:cs="Courier New"/>
          <w:sz w:val="22"/>
          <w:szCs w:val="22"/>
        </w:rPr>
        <w:t>level design for Adders and Enclosures having screens for Price negotiations and Additional Project Costs</w:t>
      </w:r>
    </w:p>
    <w:p w:rsidR="00E70B0A" w:rsidRPr="00E70B0A" w:rsidP="00E70B0A" w14:paraId="7AFE9453" w14:textId="77777777">
      <w:pPr>
        <w:numPr>
          <w:ilvl w:val="0"/>
          <w:numId w:val="13"/>
        </w:numPr>
        <w:rPr>
          <w:rFonts w:ascii="Calibri" w:hAnsi="Calibri" w:cs="Courier New"/>
          <w:sz w:val="22"/>
          <w:szCs w:val="22"/>
        </w:rPr>
      </w:pPr>
      <w:r w:rsidRPr="00E70B0A">
        <w:rPr>
          <w:rFonts w:ascii="Calibri" w:hAnsi="Calibri" w:cs="Courier New"/>
          <w:sz w:val="22"/>
          <w:szCs w:val="22"/>
        </w:rPr>
        <w:t>Prepared hig</w:t>
      </w:r>
      <w:r w:rsidR="00AA4B50">
        <w:rPr>
          <w:rFonts w:ascii="Calibri" w:hAnsi="Calibri" w:cs="Courier New"/>
          <w:sz w:val="22"/>
          <w:szCs w:val="22"/>
        </w:rPr>
        <w:t>h-</w:t>
      </w:r>
      <w:r w:rsidRPr="00E70B0A">
        <w:rPr>
          <w:rFonts w:ascii="Calibri" w:hAnsi="Calibri" w:cs="Courier New"/>
          <w:sz w:val="22"/>
          <w:szCs w:val="22"/>
        </w:rPr>
        <w:t>level design for Transfer LOA to ETC</w:t>
      </w:r>
    </w:p>
    <w:p w:rsidR="00E70B0A" w:rsidRPr="00E70B0A" w:rsidP="00E70B0A" w14:paraId="138D3C73" w14:textId="77777777">
      <w:pPr>
        <w:numPr>
          <w:ilvl w:val="0"/>
          <w:numId w:val="13"/>
        </w:numPr>
        <w:rPr>
          <w:rFonts w:ascii="Calibri" w:hAnsi="Calibri" w:cs="Courier New"/>
          <w:sz w:val="22"/>
          <w:szCs w:val="22"/>
        </w:rPr>
      </w:pPr>
      <w:r w:rsidRPr="00E70B0A">
        <w:rPr>
          <w:rFonts w:ascii="Calibri" w:hAnsi="Calibri" w:cs="Courier New"/>
          <w:sz w:val="22"/>
          <w:szCs w:val="22"/>
        </w:rPr>
        <w:t>Conducted Integration testing and peer review</w:t>
      </w:r>
    </w:p>
    <w:p w:rsidR="00E70B0A" w:rsidP="00E70B0A" w14:paraId="2C54CAD7" w14:textId="77777777">
      <w:pPr>
        <w:numPr>
          <w:ilvl w:val="0"/>
          <w:numId w:val="13"/>
        </w:numPr>
        <w:rPr>
          <w:rFonts w:ascii="Calibri" w:hAnsi="Calibri" w:cs="Courier New"/>
          <w:sz w:val="22"/>
          <w:szCs w:val="22"/>
        </w:rPr>
      </w:pPr>
      <w:r w:rsidRPr="00E70B0A">
        <w:rPr>
          <w:rFonts w:ascii="Calibri" w:hAnsi="Calibri" w:cs="Courier New"/>
          <w:sz w:val="22"/>
          <w:szCs w:val="22"/>
        </w:rPr>
        <w:t>Performed TUT for the developed Applications</w:t>
      </w:r>
    </w:p>
    <w:p w:rsidR="008141B0" w:rsidP="00E70B0A" w14:paraId="4BF66363" w14:textId="0DD91EFD">
      <w:pPr>
        <w:rPr>
          <w:rFonts w:ascii="Calibri" w:hAnsi="Calibri" w:cs="Calibri"/>
          <w:b/>
          <w:sz w:val="22"/>
          <w:szCs w:val="22"/>
          <w:u w:val="single"/>
        </w:rPr>
      </w:pPr>
    </w:p>
    <w:p w:rsidR="00ED1D90" w:rsidP="00E70B0A" w14:paraId="5D867EE4" w14:textId="0BBEC666">
      <w:pPr>
        <w:rPr>
          <w:rFonts w:ascii="Calibri" w:hAnsi="Calibri" w:cs="Calibri"/>
          <w:b/>
          <w:sz w:val="22"/>
          <w:szCs w:val="22"/>
          <w:u w:val="single"/>
        </w:rPr>
      </w:pPr>
    </w:p>
    <w:p w:rsidR="00ED1D90" w:rsidP="00E70B0A" w14:paraId="30CDFB2A" w14:textId="6929585E">
      <w:pPr>
        <w:rPr>
          <w:rFonts w:ascii="Calibri" w:hAnsi="Calibri" w:cs="Calibri"/>
          <w:b/>
          <w:sz w:val="22"/>
          <w:szCs w:val="22"/>
          <w:u w:val="single"/>
        </w:rPr>
      </w:pPr>
    </w:p>
    <w:p w:rsidR="00ED1D90" w:rsidP="00E70B0A" w14:paraId="722FED61" w14:textId="33B29D46">
      <w:pPr>
        <w:rPr>
          <w:rFonts w:ascii="Calibri" w:hAnsi="Calibri" w:cs="Calibri"/>
          <w:b/>
          <w:sz w:val="22"/>
          <w:szCs w:val="22"/>
          <w:u w:val="single"/>
        </w:rPr>
      </w:pPr>
    </w:p>
    <w:p w:rsidR="00E70B0A" w:rsidRPr="00E70B0A" w:rsidP="00E70B0A" w14:paraId="464F992B" w14:textId="0D5D288B">
      <w:pPr>
        <w:rPr>
          <w:rFonts w:ascii="Calibri" w:hAnsi="Calibri" w:cs="Calibri"/>
          <w:b/>
          <w:sz w:val="22"/>
          <w:szCs w:val="22"/>
          <w:u w:val="single"/>
        </w:rPr>
      </w:pPr>
      <w:r w:rsidRPr="00E70B0A">
        <w:rPr>
          <w:rFonts w:ascii="Calibri" w:hAnsi="Calibri" w:cs="Calibri"/>
          <w:b/>
          <w:sz w:val="22"/>
          <w:szCs w:val="22"/>
          <w:u w:val="single"/>
        </w:rPr>
        <w:t>Project 1</w:t>
      </w:r>
      <w:r w:rsidR="002A0B79">
        <w:rPr>
          <w:rFonts w:ascii="Calibri" w:hAnsi="Calibri" w:cs="Calibri"/>
          <w:b/>
          <w:sz w:val="22"/>
          <w:szCs w:val="22"/>
          <w:u w:val="single"/>
        </w:rPr>
        <w:t>2</w:t>
      </w:r>
    </w:p>
    <w:p w:rsidR="00E70B0A" w:rsidRPr="00E70B0A" w:rsidP="00E70B0A" w14:paraId="76B3D60B" w14:textId="77777777">
      <w:pPr>
        <w:pStyle w:val="Heading2"/>
        <w:rPr>
          <w:rFonts w:ascii="Calibri" w:hAnsi="Calibri" w:cs="Calibri"/>
          <w:sz w:val="22"/>
          <w:szCs w:val="22"/>
        </w:rPr>
      </w:pPr>
      <w:r w:rsidRPr="00E70B0A">
        <w:rPr>
          <w:rFonts w:ascii="Calibri" w:hAnsi="Calibri" w:cs="Calibri"/>
          <w:sz w:val="22"/>
          <w:szCs w:val="22"/>
        </w:rPr>
        <w:t>Client</w:t>
      </w:r>
      <w:r w:rsidRPr="00E70B0A">
        <w:rPr>
          <w:rFonts w:ascii="Calibri" w:hAnsi="Calibri" w:cs="Calibri"/>
          <w:sz w:val="22"/>
          <w:szCs w:val="22"/>
        </w:rPr>
        <w:tab/>
        <w:t xml:space="preserve"> </w:t>
      </w:r>
      <w:r w:rsidRPr="00E70B0A">
        <w:rPr>
          <w:rFonts w:ascii="Calibri" w:hAnsi="Calibri" w:cs="Calibri"/>
          <w:sz w:val="22"/>
          <w:szCs w:val="22"/>
        </w:rPr>
        <w:tab/>
        <w:t>:</w:t>
      </w:r>
      <w:r w:rsidRPr="00E70B0A">
        <w:rPr>
          <w:rFonts w:ascii="Calibri" w:hAnsi="Calibri" w:cs="Calibri"/>
          <w:b/>
          <w:sz w:val="22"/>
          <w:szCs w:val="22"/>
        </w:rPr>
        <w:t xml:space="preserve"> </w:t>
      </w:r>
      <w:r w:rsidRPr="00E70B0A">
        <w:rPr>
          <w:rFonts w:ascii="Calibri" w:hAnsi="Calibri" w:cs="Courier New"/>
          <w:b/>
          <w:sz w:val="22"/>
          <w:szCs w:val="22"/>
        </w:rPr>
        <w:t>Celestica</w:t>
      </w:r>
    </w:p>
    <w:p w:rsidR="00E70B0A" w:rsidRPr="00E70B0A" w:rsidP="00E70B0A" w14:paraId="6C275283" w14:textId="77777777">
      <w:pPr>
        <w:rPr>
          <w:rFonts w:ascii="Calibri" w:hAnsi="Calibri" w:cs="Courier New"/>
          <w:sz w:val="22"/>
          <w:szCs w:val="22"/>
          <w:lang w:val="fr-FR"/>
        </w:rPr>
      </w:pPr>
      <w:r w:rsidRPr="00E70B0A">
        <w:rPr>
          <w:rFonts w:ascii="Calibri" w:hAnsi="Calibri" w:cs="Courier New"/>
          <w:sz w:val="22"/>
          <w:szCs w:val="22"/>
          <w:lang w:val="fr-FR"/>
        </w:rPr>
        <w:t>Duration</w:t>
      </w:r>
      <w:r w:rsidRPr="00E70B0A">
        <w:rPr>
          <w:rFonts w:ascii="Calibri" w:hAnsi="Calibri" w:cs="Courier New"/>
          <w:sz w:val="22"/>
          <w:szCs w:val="22"/>
          <w:lang w:val="fr-FR"/>
        </w:rPr>
        <w:tab/>
        <w:t>: Jul’2010 – Nov’2010</w:t>
      </w:r>
    </w:p>
    <w:p w:rsidR="00E70B0A" w:rsidRPr="00E70B0A" w:rsidP="00E70B0A" w14:paraId="3B9568CC" w14:textId="77777777">
      <w:pPr>
        <w:pStyle w:val="Heading2"/>
        <w:rPr>
          <w:rFonts w:ascii="Calibri" w:hAnsi="Calibri" w:cs="Calibri"/>
          <w:sz w:val="22"/>
          <w:szCs w:val="22"/>
        </w:rPr>
      </w:pPr>
      <w:r w:rsidRPr="00E70B0A">
        <w:rPr>
          <w:rFonts w:ascii="Calibri" w:hAnsi="Calibri" w:cs="Calibri"/>
          <w:sz w:val="22"/>
          <w:szCs w:val="22"/>
        </w:rPr>
        <w:t xml:space="preserve">Environment: </w:t>
      </w:r>
      <w:r w:rsidRPr="00E70B0A">
        <w:rPr>
          <w:rFonts w:ascii="Calibri" w:hAnsi="Calibri" w:cs="Courier New"/>
          <w:b/>
          <w:sz w:val="22"/>
          <w:szCs w:val="22"/>
          <w:lang w:val="fr-FR"/>
        </w:rPr>
        <w:t>SAP 4.6 C</w:t>
      </w:r>
    </w:p>
    <w:p w:rsidR="00E70B0A" w:rsidRPr="00E70B0A" w:rsidP="00E70B0A" w14:paraId="6DE221AA" w14:textId="77777777">
      <w:pPr>
        <w:ind w:left="2160" w:hanging="2160"/>
        <w:rPr>
          <w:rFonts w:ascii="Calibri" w:hAnsi="Calibri" w:cs="Courier New"/>
          <w:b/>
          <w:sz w:val="22"/>
          <w:szCs w:val="22"/>
        </w:rPr>
      </w:pPr>
    </w:p>
    <w:p w:rsidR="00E70B0A" w:rsidRPr="00E70B0A" w:rsidP="00E70B0A" w14:paraId="17326282" w14:textId="77777777">
      <w:pPr>
        <w:ind w:left="270" w:hanging="270"/>
        <w:jc w:val="both"/>
        <w:rPr>
          <w:rFonts w:ascii="Calibri" w:hAnsi="Calibri" w:cs="Courier New"/>
          <w:sz w:val="22"/>
          <w:szCs w:val="22"/>
        </w:rPr>
      </w:pPr>
      <w:r w:rsidRPr="00E70B0A">
        <w:rPr>
          <w:rFonts w:ascii="Calibri" w:hAnsi="Calibri" w:cs="Courier New"/>
          <w:sz w:val="22"/>
          <w:szCs w:val="22"/>
        </w:rPr>
        <w:t>Role</w:t>
      </w:r>
      <w:r w:rsidRPr="00E70B0A">
        <w:rPr>
          <w:rFonts w:ascii="Calibri" w:hAnsi="Calibri" w:cs="Courier New"/>
          <w:sz w:val="22"/>
          <w:szCs w:val="22"/>
        </w:rPr>
        <w:tab/>
        <w:t xml:space="preserve">           : SAP Technical Consultant</w:t>
      </w:r>
    </w:p>
    <w:p w:rsidR="00E70B0A" w:rsidRPr="00E70B0A" w:rsidP="00E70B0A" w14:paraId="02F9D080" w14:textId="77777777">
      <w:pPr>
        <w:ind w:left="270" w:hanging="270"/>
        <w:jc w:val="both"/>
        <w:rPr>
          <w:rFonts w:ascii="Calibri" w:hAnsi="Calibri" w:cs="Courier New"/>
          <w:sz w:val="22"/>
          <w:szCs w:val="22"/>
          <w:lang w:val="fr-FR"/>
        </w:rPr>
      </w:pPr>
      <w:r>
        <w:rPr>
          <w:rFonts w:ascii="Calibri" w:hAnsi="Calibri" w:cs="Courier New"/>
          <w:sz w:val="22"/>
          <w:szCs w:val="22"/>
          <w:lang w:val="fr-FR"/>
        </w:rPr>
        <w:t xml:space="preserve">Organisation  </w:t>
      </w:r>
      <w:r w:rsidRPr="00E70B0A">
        <w:rPr>
          <w:rFonts w:ascii="Calibri" w:hAnsi="Calibri" w:cs="Courier New"/>
          <w:sz w:val="22"/>
          <w:szCs w:val="22"/>
          <w:lang w:val="fr-FR"/>
        </w:rPr>
        <w:t>: HCL Technologies</w:t>
      </w:r>
    </w:p>
    <w:p w:rsidR="00E70B0A" w:rsidRPr="00E70B0A" w:rsidP="00E70B0A" w14:paraId="44C0659D" w14:textId="77777777">
      <w:pPr>
        <w:rPr>
          <w:rFonts w:ascii="Calibri" w:hAnsi="Calibri" w:cs="Courier New"/>
          <w:sz w:val="22"/>
          <w:szCs w:val="22"/>
          <w:lang w:val="fr-FR"/>
        </w:rPr>
      </w:pPr>
    </w:p>
    <w:p w:rsidR="00E70B0A" w:rsidRPr="00E70B0A" w:rsidP="00E70B0A" w14:paraId="24070AD6" w14:textId="77777777">
      <w:pPr>
        <w:spacing w:before="60" w:after="60" w:line="260" w:lineRule="atLeast"/>
        <w:rPr>
          <w:rFonts w:ascii="Calibri" w:hAnsi="Calibri" w:cs="Courier New"/>
          <w:sz w:val="22"/>
          <w:szCs w:val="22"/>
        </w:rPr>
      </w:pPr>
      <w:r w:rsidRPr="00E70B0A">
        <w:rPr>
          <w:rFonts w:ascii="Calibri" w:hAnsi="Calibri" w:cs="Courier New"/>
          <w:b/>
          <w:sz w:val="22"/>
          <w:szCs w:val="22"/>
        </w:rPr>
        <w:t>Project Description:</w:t>
      </w:r>
      <w:r w:rsidRPr="00E70B0A">
        <w:rPr>
          <w:rFonts w:ascii="Calibri" w:hAnsi="Calibri" w:cs="Courier New"/>
          <w:sz w:val="22"/>
          <w:szCs w:val="22"/>
        </w:rPr>
        <w:t xml:space="preserve"> </w:t>
      </w:r>
      <w:r w:rsidRPr="00E70B0A">
        <w:rPr>
          <w:rFonts w:ascii="Calibri" w:hAnsi="Calibri" w:cs="Courier New"/>
          <w:sz w:val="22"/>
          <w:szCs w:val="22"/>
        </w:rPr>
        <w:tab/>
        <w:t xml:space="preserve">A Customer initiated projects HST to take care of Tax Codes for different countries and Red Rocket by Celestica Team to take care of transit tables captures details of transportation mode, transit time based on Vendor, Material and Plant Key.   </w:t>
      </w:r>
    </w:p>
    <w:p w:rsidR="00E70B0A" w:rsidRPr="00E70B0A" w:rsidP="00E70B0A" w14:paraId="3D377335" w14:textId="77777777">
      <w:pPr>
        <w:rPr>
          <w:rFonts w:ascii="Calibri" w:hAnsi="Calibri" w:cs="Courier New"/>
          <w:sz w:val="22"/>
          <w:szCs w:val="22"/>
        </w:rPr>
      </w:pPr>
    </w:p>
    <w:p w:rsidR="00E70B0A" w:rsidRPr="00E70B0A" w:rsidP="00E70B0A" w14:paraId="134B8C54" w14:textId="77777777">
      <w:pPr>
        <w:rPr>
          <w:rFonts w:ascii="Calibri" w:hAnsi="Calibri" w:cs="Courier New"/>
          <w:sz w:val="22"/>
          <w:szCs w:val="22"/>
        </w:rPr>
      </w:pPr>
      <w:r w:rsidRPr="00E70B0A">
        <w:rPr>
          <w:rFonts w:ascii="Calibri" w:hAnsi="Calibri" w:cs="Courier New"/>
          <w:sz w:val="22"/>
          <w:szCs w:val="22"/>
        </w:rPr>
        <w:t>Contribution:</w:t>
      </w:r>
      <w:r w:rsidRPr="00E70B0A">
        <w:rPr>
          <w:rFonts w:ascii="Calibri" w:hAnsi="Calibri" w:cs="Courier New"/>
          <w:sz w:val="22"/>
          <w:szCs w:val="22"/>
        </w:rPr>
        <w:tab/>
        <w:t>As a developer, I am responsible for the following</w:t>
      </w:r>
    </w:p>
    <w:p w:rsidR="00E70B0A" w:rsidRPr="00E70B0A" w:rsidP="00E70B0A" w14:paraId="54531E59" w14:textId="77777777">
      <w:pPr>
        <w:numPr>
          <w:ilvl w:val="0"/>
          <w:numId w:val="13"/>
        </w:numPr>
        <w:rPr>
          <w:rFonts w:ascii="Calibri" w:hAnsi="Calibri" w:cs="Courier New"/>
          <w:sz w:val="22"/>
          <w:szCs w:val="22"/>
        </w:rPr>
      </w:pPr>
      <w:r w:rsidRPr="00E70B0A">
        <w:rPr>
          <w:rFonts w:ascii="Calibri" w:hAnsi="Calibri" w:cs="Courier New"/>
          <w:sz w:val="22"/>
          <w:szCs w:val="22"/>
        </w:rPr>
        <w:t>Developed ALV Reports for Customized updating transit tables along with audit log maintenance and to download the details of transit table changes on the given date.</w:t>
      </w:r>
    </w:p>
    <w:p w:rsidR="00E70B0A" w:rsidRPr="00E70B0A" w:rsidP="00E70B0A" w14:paraId="13C02024" w14:textId="77777777">
      <w:pPr>
        <w:numPr>
          <w:ilvl w:val="0"/>
          <w:numId w:val="13"/>
        </w:numPr>
        <w:rPr>
          <w:rFonts w:ascii="Calibri" w:hAnsi="Calibri" w:cs="Courier New"/>
          <w:sz w:val="22"/>
          <w:szCs w:val="22"/>
        </w:rPr>
      </w:pPr>
      <w:r w:rsidRPr="00E70B0A">
        <w:rPr>
          <w:rFonts w:ascii="Calibri" w:hAnsi="Calibri" w:cs="Courier New"/>
          <w:sz w:val="22"/>
          <w:szCs w:val="22"/>
        </w:rPr>
        <w:t>Designed and developed BDC Programs.</w:t>
      </w:r>
    </w:p>
    <w:p w:rsidR="00E70B0A" w:rsidRPr="00E70B0A" w:rsidP="00E70B0A" w14:paraId="4C9DB675" w14:textId="77777777">
      <w:pPr>
        <w:numPr>
          <w:ilvl w:val="0"/>
          <w:numId w:val="13"/>
        </w:numPr>
        <w:rPr>
          <w:rFonts w:ascii="Calibri" w:hAnsi="Calibri" w:cs="Courier New"/>
          <w:sz w:val="22"/>
          <w:szCs w:val="22"/>
        </w:rPr>
      </w:pPr>
      <w:r w:rsidRPr="00E70B0A">
        <w:rPr>
          <w:rFonts w:ascii="Calibri" w:hAnsi="Calibri" w:cs="Courier New"/>
          <w:sz w:val="22"/>
          <w:szCs w:val="22"/>
        </w:rPr>
        <w:t>Modified Sap Script Layout and Print Program as per client requirements for tax code changes.</w:t>
      </w:r>
    </w:p>
    <w:p w:rsidR="00E70B0A" w:rsidRPr="00E70B0A" w:rsidP="00E70B0A" w14:paraId="596D74E1" w14:textId="77777777">
      <w:pPr>
        <w:numPr>
          <w:ilvl w:val="0"/>
          <w:numId w:val="13"/>
        </w:numPr>
        <w:rPr>
          <w:rFonts w:ascii="Calibri" w:hAnsi="Calibri" w:cs="Courier New"/>
          <w:sz w:val="22"/>
          <w:szCs w:val="22"/>
        </w:rPr>
      </w:pPr>
      <w:r w:rsidRPr="00E70B0A">
        <w:rPr>
          <w:rFonts w:ascii="Calibri" w:hAnsi="Calibri" w:cs="Courier New"/>
          <w:sz w:val="22"/>
          <w:szCs w:val="22"/>
        </w:rPr>
        <w:t>Designed and Developed Remote function Module.</w:t>
      </w:r>
    </w:p>
    <w:p w:rsidR="00E70B0A" w:rsidRPr="00E70B0A" w:rsidP="00E70B0A" w14:paraId="5729B56D" w14:textId="77777777">
      <w:pPr>
        <w:numPr>
          <w:ilvl w:val="0"/>
          <w:numId w:val="13"/>
        </w:numPr>
        <w:rPr>
          <w:rFonts w:ascii="Calibri" w:hAnsi="Calibri" w:cs="Courier New"/>
          <w:sz w:val="22"/>
          <w:szCs w:val="22"/>
        </w:rPr>
      </w:pPr>
      <w:r w:rsidRPr="00E70B0A">
        <w:rPr>
          <w:rFonts w:ascii="Calibri" w:hAnsi="Calibri" w:cs="Courier New"/>
          <w:sz w:val="22"/>
          <w:szCs w:val="22"/>
        </w:rPr>
        <w:t>Created Transport Requests and Resolved Service Requests as per client requirements.</w:t>
      </w:r>
    </w:p>
    <w:p w:rsidR="00E70B0A" w:rsidRPr="00E70B0A" w:rsidP="00E70B0A" w14:paraId="762200B1" w14:textId="77777777">
      <w:pPr>
        <w:numPr>
          <w:ilvl w:val="0"/>
          <w:numId w:val="13"/>
        </w:numPr>
        <w:rPr>
          <w:rFonts w:ascii="Calibri" w:hAnsi="Calibri" w:cs="Courier New"/>
          <w:sz w:val="22"/>
          <w:szCs w:val="22"/>
        </w:rPr>
      </w:pPr>
      <w:r w:rsidRPr="00E70B0A">
        <w:rPr>
          <w:rFonts w:ascii="Calibri" w:hAnsi="Calibri" w:cs="Courier New"/>
          <w:sz w:val="22"/>
          <w:szCs w:val="22"/>
        </w:rPr>
        <w:t>Analysis of the functional specification and preparation of query log.</w:t>
      </w:r>
    </w:p>
    <w:p w:rsidR="00E70B0A" w:rsidRPr="00E70B0A" w:rsidP="00E70B0A" w14:paraId="11818E4C" w14:textId="77777777">
      <w:pPr>
        <w:numPr>
          <w:ilvl w:val="0"/>
          <w:numId w:val="13"/>
        </w:numPr>
        <w:rPr>
          <w:rFonts w:ascii="Calibri" w:hAnsi="Calibri" w:cs="Courier New"/>
          <w:sz w:val="22"/>
          <w:szCs w:val="22"/>
        </w:rPr>
      </w:pPr>
      <w:r w:rsidRPr="00E70B0A">
        <w:rPr>
          <w:rFonts w:ascii="Calibri" w:hAnsi="Calibri" w:cs="Courier New"/>
          <w:sz w:val="22"/>
          <w:szCs w:val="22"/>
        </w:rPr>
        <w:t>Workflows handled for Kanban Activity.</w:t>
      </w:r>
    </w:p>
    <w:p w:rsidR="00E70B0A" w:rsidRPr="00E70B0A" w:rsidP="00E70B0A" w14:paraId="323CC729" w14:textId="77777777">
      <w:pPr>
        <w:numPr>
          <w:ilvl w:val="0"/>
          <w:numId w:val="13"/>
        </w:numPr>
        <w:rPr>
          <w:rFonts w:ascii="Calibri" w:hAnsi="Calibri" w:cs="Courier New"/>
          <w:sz w:val="22"/>
          <w:szCs w:val="22"/>
        </w:rPr>
      </w:pPr>
      <w:r w:rsidRPr="00E70B0A">
        <w:rPr>
          <w:rFonts w:ascii="Calibri" w:hAnsi="Calibri" w:cs="Courier New"/>
          <w:sz w:val="22"/>
          <w:szCs w:val="22"/>
        </w:rPr>
        <w:t>Prepare Proposed Solution document (Design).</w:t>
      </w:r>
    </w:p>
    <w:p w:rsidR="00E70B0A" w:rsidRPr="00E70B0A" w:rsidP="00E70B0A" w14:paraId="60B149A8" w14:textId="77777777">
      <w:pPr>
        <w:numPr>
          <w:ilvl w:val="0"/>
          <w:numId w:val="13"/>
        </w:numPr>
        <w:rPr>
          <w:rFonts w:ascii="Calibri" w:hAnsi="Calibri" w:cs="Courier New"/>
          <w:sz w:val="22"/>
          <w:szCs w:val="22"/>
        </w:rPr>
      </w:pPr>
      <w:r w:rsidRPr="00E70B0A">
        <w:rPr>
          <w:rFonts w:ascii="Calibri" w:hAnsi="Calibri" w:cs="Courier New"/>
          <w:sz w:val="22"/>
          <w:szCs w:val="22"/>
        </w:rPr>
        <w:t>Estimate the development, developer testing and review effort.</w:t>
      </w:r>
    </w:p>
    <w:p w:rsidR="00E70B0A" w:rsidRPr="00E70B0A" w:rsidP="00E70B0A" w14:paraId="0C63A31A" w14:textId="77777777">
      <w:pPr>
        <w:numPr>
          <w:ilvl w:val="0"/>
          <w:numId w:val="13"/>
        </w:numPr>
        <w:rPr>
          <w:rFonts w:ascii="Calibri" w:hAnsi="Calibri" w:cs="Courier New"/>
          <w:sz w:val="22"/>
          <w:szCs w:val="22"/>
        </w:rPr>
      </w:pPr>
      <w:r w:rsidRPr="00E70B0A">
        <w:rPr>
          <w:rFonts w:ascii="Calibri" w:hAnsi="Calibri" w:cs="Courier New"/>
          <w:sz w:val="22"/>
          <w:szCs w:val="22"/>
        </w:rPr>
        <w:t>Testing the development and preparation of test case document.</w:t>
      </w:r>
    </w:p>
    <w:p w:rsidR="00E70B0A" w:rsidRPr="00E70B0A" w:rsidP="00E70B0A" w14:paraId="6574D397" w14:textId="77777777">
      <w:pPr>
        <w:numPr>
          <w:ilvl w:val="0"/>
          <w:numId w:val="13"/>
        </w:numPr>
        <w:rPr>
          <w:rFonts w:ascii="Calibri" w:hAnsi="Calibri" w:cs="Courier New"/>
          <w:sz w:val="22"/>
          <w:szCs w:val="22"/>
        </w:rPr>
      </w:pPr>
      <w:r w:rsidRPr="00E70B0A">
        <w:rPr>
          <w:rFonts w:ascii="Calibri" w:hAnsi="Calibri" w:cs="Courier New"/>
          <w:sz w:val="22"/>
          <w:szCs w:val="22"/>
        </w:rPr>
        <w:t>Review of the development done by peers.</w:t>
      </w:r>
    </w:p>
    <w:p w:rsidR="00E70B0A" w:rsidP="00E70B0A" w14:paraId="4DE63C12" w14:textId="77777777">
      <w:pPr>
        <w:numPr>
          <w:ilvl w:val="0"/>
          <w:numId w:val="13"/>
        </w:numPr>
        <w:rPr>
          <w:rFonts w:ascii="Calibri" w:hAnsi="Calibri" w:cs="Courier New"/>
          <w:sz w:val="22"/>
          <w:szCs w:val="22"/>
        </w:rPr>
      </w:pPr>
      <w:r w:rsidRPr="00E70B0A">
        <w:rPr>
          <w:rFonts w:ascii="Calibri" w:hAnsi="Calibri" w:cs="Courier New"/>
          <w:sz w:val="22"/>
          <w:szCs w:val="22"/>
        </w:rPr>
        <w:t>Worked on BAdI for determining the taxes.</w:t>
      </w:r>
    </w:p>
    <w:p w:rsidR="008141B0" w:rsidP="008141B0" w14:paraId="149B4DD1" w14:textId="77777777">
      <w:pPr>
        <w:rPr>
          <w:rFonts w:ascii="Calibri" w:hAnsi="Calibri" w:cs="Courier New"/>
          <w:sz w:val="22"/>
          <w:szCs w:val="22"/>
        </w:rPr>
      </w:pPr>
    </w:p>
    <w:p w:rsidR="00E70B0A" w:rsidRPr="00E70B0A" w:rsidP="00E70B0A" w14:paraId="5CD21E34" w14:textId="0CA39A4E">
      <w:pPr>
        <w:rPr>
          <w:rFonts w:ascii="Calibri" w:hAnsi="Calibri" w:cs="Calibri"/>
          <w:b/>
          <w:sz w:val="22"/>
          <w:szCs w:val="22"/>
          <w:u w:val="single"/>
        </w:rPr>
      </w:pPr>
      <w:r w:rsidRPr="00E70B0A">
        <w:rPr>
          <w:rFonts w:ascii="Calibri" w:hAnsi="Calibri" w:cs="Calibri"/>
          <w:b/>
          <w:sz w:val="22"/>
          <w:szCs w:val="22"/>
          <w:u w:val="single"/>
        </w:rPr>
        <w:t>Project 1</w:t>
      </w:r>
      <w:r w:rsidR="002A0B79">
        <w:rPr>
          <w:rFonts w:ascii="Calibri" w:hAnsi="Calibri" w:cs="Calibri"/>
          <w:b/>
          <w:sz w:val="22"/>
          <w:szCs w:val="22"/>
          <w:u w:val="single"/>
        </w:rPr>
        <w:t>3</w:t>
      </w:r>
    </w:p>
    <w:p w:rsidR="00E70B0A" w:rsidRPr="00E70B0A" w:rsidP="00E70B0A" w14:paraId="03DD9FF0" w14:textId="77777777">
      <w:pPr>
        <w:pStyle w:val="Heading2"/>
        <w:rPr>
          <w:rFonts w:ascii="Calibri" w:hAnsi="Calibri" w:cs="Calibri"/>
          <w:sz w:val="22"/>
          <w:szCs w:val="22"/>
        </w:rPr>
      </w:pPr>
      <w:r w:rsidRPr="00E70B0A">
        <w:rPr>
          <w:rFonts w:ascii="Calibri" w:hAnsi="Calibri" w:cs="Calibri"/>
          <w:sz w:val="22"/>
          <w:szCs w:val="22"/>
        </w:rPr>
        <w:t>Client</w:t>
      </w:r>
      <w:r w:rsidRPr="00E70B0A">
        <w:rPr>
          <w:rFonts w:ascii="Calibri" w:hAnsi="Calibri" w:cs="Calibri"/>
          <w:sz w:val="22"/>
          <w:szCs w:val="22"/>
        </w:rPr>
        <w:tab/>
        <w:t xml:space="preserve"> </w:t>
      </w:r>
      <w:r w:rsidRPr="00E70B0A">
        <w:rPr>
          <w:rFonts w:ascii="Calibri" w:hAnsi="Calibri" w:cs="Calibri"/>
          <w:sz w:val="22"/>
          <w:szCs w:val="22"/>
        </w:rPr>
        <w:tab/>
        <w:t xml:space="preserve">: </w:t>
      </w:r>
      <w:r w:rsidRPr="00E70B0A">
        <w:rPr>
          <w:rFonts w:ascii="Calibri" w:hAnsi="Calibri" w:cs="Courier New"/>
          <w:sz w:val="22"/>
          <w:szCs w:val="22"/>
        </w:rPr>
        <w:t>Celestica</w:t>
      </w:r>
    </w:p>
    <w:p w:rsidR="00E70B0A" w:rsidRPr="00E70B0A" w:rsidP="00E70B0A" w14:paraId="684D7501" w14:textId="77777777">
      <w:pPr>
        <w:rPr>
          <w:rFonts w:ascii="Calibri" w:hAnsi="Calibri" w:cs="Courier New"/>
          <w:sz w:val="22"/>
          <w:szCs w:val="22"/>
          <w:lang w:val="fr-FR"/>
        </w:rPr>
      </w:pPr>
      <w:r w:rsidRPr="00E70B0A">
        <w:rPr>
          <w:rFonts w:ascii="Calibri" w:hAnsi="Calibri" w:cs="Courier New"/>
          <w:sz w:val="22"/>
          <w:szCs w:val="22"/>
          <w:lang w:val="fr-FR"/>
        </w:rPr>
        <w:t>Duration</w:t>
      </w:r>
      <w:r w:rsidRPr="00E70B0A">
        <w:rPr>
          <w:rFonts w:ascii="Calibri" w:hAnsi="Calibri" w:cs="Courier New"/>
          <w:sz w:val="22"/>
          <w:szCs w:val="22"/>
          <w:lang w:val="fr-FR"/>
        </w:rPr>
        <w:tab/>
        <w:t>: May ‘07 – Jun’ 2010</w:t>
      </w:r>
    </w:p>
    <w:p w:rsidR="00E70B0A" w:rsidRPr="00E70B0A" w:rsidP="00E70B0A" w14:paraId="7E8E97C1" w14:textId="77777777">
      <w:pPr>
        <w:pStyle w:val="Heading2"/>
        <w:rPr>
          <w:rFonts w:ascii="Calibri" w:hAnsi="Calibri" w:cs="Calibri"/>
          <w:sz w:val="22"/>
          <w:szCs w:val="22"/>
        </w:rPr>
      </w:pPr>
      <w:r w:rsidRPr="00E70B0A">
        <w:rPr>
          <w:rFonts w:ascii="Calibri" w:hAnsi="Calibri" w:cs="Calibri"/>
          <w:sz w:val="22"/>
          <w:szCs w:val="22"/>
        </w:rPr>
        <w:t xml:space="preserve">Environment: </w:t>
      </w:r>
      <w:r w:rsidRPr="00E70B0A">
        <w:rPr>
          <w:rFonts w:ascii="Calibri" w:hAnsi="Calibri" w:cs="Courier New"/>
          <w:b/>
          <w:sz w:val="22"/>
          <w:szCs w:val="22"/>
          <w:lang w:val="fr-FR"/>
        </w:rPr>
        <w:t>SAP R/3 4.6C</w:t>
      </w:r>
    </w:p>
    <w:p w:rsidR="00E70B0A" w:rsidRPr="00E70B0A" w:rsidP="00E70B0A" w14:paraId="3F60B2A3" w14:textId="77777777">
      <w:pPr>
        <w:ind w:left="270" w:hanging="270"/>
        <w:jc w:val="both"/>
        <w:rPr>
          <w:rFonts w:ascii="Calibri" w:hAnsi="Calibri" w:cs="Courier New"/>
          <w:sz w:val="22"/>
          <w:szCs w:val="22"/>
        </w:rPr>
      </w:pPr>
      <w:r w:rsidRPr="00E70B0A">
        <w:rPr>
          <w:rFonts w:ascii="Calibri" w:hAnsi="Calibri" w:cs="Courier New"/>
          <w:sz w:val="22"/>
          <w:szCs w:val="22"/>
        </w:rPr>
        <w:t>Role</w:t>
      </w:r>
      <w:r w:rsidRPr="00E70B0A">
        <w:rPr>
          <w:rFonts w:ascii="Calibri" w:hAnsi="Calibri" w:cs="Courier New"/>
          <w:sz w:val="22"/>
          <w:szCs w:val="22"/>
        </w:rPr>
        <w:tab/>
        <w:t xml:space="preserve">          </w:t>
      </w:r>
      <w:r w:rsidR="008141B0">
        <w:rPr>
          <w:rFonts w:ascii="Calibri" w:hAnsi="Calibri" w:cs="Courier New"/>
          <w:sz w:val="22"/>
          <w:szCs w:val="22"/>
        </w:rPr>
        <w:t xml:space="preserve">    </w:t>
      </w:r>
      <w:r w:rsidRPr="00E70B0A">
        <w:rPr>
          <w:rFonts w:ascii="Calibri" w:hAnsi="Calibri" w:cs="Courier New"/>
          <w:sz w:val="22"/>
          <w:szCs w:val="22"/>
        </w:rPr>
        <w:t xml:space="preserve"> : SAP Technical Consultant</w:t>
      </w:r>
    </w:p>
    <w:p w:rsidR="00E70B0A" w:rsidRPr="00E70B0A" w:rsidP="00E70B0A" w14:paraId="7BB1E3DD" w14:textId="77777777">
      <w:pPr>
        <w:ind w:left="270" w:hanging="270"/>
        <w:jc w:val="both"/>
        <w:rPr>
          <w:rFonts w:ascii="Calibri" w:hAnsi="Calibri" w:cs="Courier New"/>
          <w:sz w:val="22"/>
          <w:szCs w:val="22"/>
          <w:lang w:val="fr-FR"/>
        </w:rPr>
      </w:pPr>
      <w:r>
        <w:rPr>
          <w:rFonts w:ascii="Calibri" w:hAnsi="Calibri" w:cs="Courier New"/>
          <w:sz w:val="22"/>
          <w:szCs w:val="22"/>
        </w:rPr>
        <w:t xml:space="preserve">Organization </w:t>
      </w:r>
      <w:r w:rsidR="008141B0">
        <w:rPr>
          <w:rFonts w:ascii="Calibri" w:hAnsi="Calibri" w:cs="Courier New"/>
          <w:sz w:val="22"/>
          <w:szCs w:val="22"/>
        </w:rPr>
        <w:t xml:space="preserve">    </w:t>
      </w:r>
      <w:r w:rsidRPr="00E70B0A">
        <w:rPr>
          <w:rFonts w:ascii="Calibri" w:hAnsi="Calibri" w:cs="Courier New"/>
          <w:sz w:val="22"/>
          <w:szCs w:val="22"/>
        </w:rPr>
        <w:t xml:space="preserve"> </w:t>
      </w:r>
      <w:r w:rsidR="00752CDF">
        <w:rPr>
          <w:rFonts w:ascii="Calibri" w:hAnsi="Calibri" w:cs="Courier New"/>
          <w:sz w:val="22"/>
          <w:szCs w:val="22"/>
        </w:rPr>
        <w:t xml:space="preserve"> </w:t>
      </w:r>
      <w:r w:rsidRPr="00E70B0A">
        <w:rPr>
          <w:rFonts w:ascii="Calibri" w:hAnsi="Calibri" w:cs="Courier New"/>
          <w:sz w:val="22"/>
          <w:szCs w:val="22"/>
        </w:rPr>
        <w:t>:</w:t>
      </w:r>
      <w:r w:rsidRPr="00E70B0A">
        <w:rPr>
          <w:rFonts w:ascii="Calibri" w:hAnsi="Calibri" w:cs="Courier New"/>
          <w:sz w:val="22"/>
          <w:szCs w:val="22"/>
          <w:lang w:val="fr-FR"/>
        </w:rPr>
        <w:t xml:space="preserve"> HCL Technologies</w:t>
      </w:r>
    </w:p>
    <w:p w:rsidR="00E70B0A" w:rsidRPr="00E70B0A" w:rsidP="00E70B0A" w14:paraId="727F8E84" w14:textId="77777777">
      <w:pPr>
        <w:rPr>
          <w:rFonts w:ascii="Calibri" w:hAnsi="Calibri" w:cs="Courier New"/>
          <w:sz w:val="22"/>
          <w:szCs w:val="22"/>
          <w:lang w:val="fr-FR"/>
        </w:rPr>
      </w:pPr>
    </w:p>
    <w:p w:rsidR="00E70B0A" w:rsidP="00E70B0A" w14:paraId="228B5A43" w14:textId="77777777">
      <w:pPr>
        <w:spacing w:before="60" w:after="60" w:line="260" w:lineRule="atLeast"/>
        <w:rPr>
          <w:rFonts w:ascii="Calibri" w:hAnsi="Calibri" w:cs="Courier New"/>
          <w:sz w:val="22"/>
          <w:szCs w:val="22"/>
        </w:rPr>
      </w:pPr>
      <w:r w:rsidRPr="00E70B0A">
        <w:rPr>
          <w:rFonts w:ascii="Calibri" w:hAnsi="Calibri" w:cs="Courier New"/>
          <w:b/>
          <w:sz w:val="22"/>
          <w:szCs w:val="22"/>
        </w:rPr>
        <w:t>Project Description:</w:t>
      </w:r>
      <w:r w:rsidR="00715A0B">
        <w:rPr>
          <w:rFonts w:ascii="Calibri" w:hAnsi="Calibri" w:cs="Courier New"/>
          <w:sz w:val="22"/>
          <w:szCs w:val="22"/>
        </w:rPr>
        <w:t xml:space="preserve"> </w:t>
      </w:r>
      <w:r w:rsidRPr="00E70B0A">
        <w:rPr>
          <w:rFonts w:ascii="Calibri" w:hAnsi="Calibri" w:cs="Courier New"/>
          <w:sz w:val="22"/>
          <w:szCs w:val="22"/>
        </w:rPr>
        <w:t>A world leader in the delivery of innovative electronics manufacturing services (EMS). operates a highly sophisticated global manufacturing network with operations in Asia, Europe and the America’s, providing a broad range of integrated services to leading original equipment manufacturers (OEMs) across a variety of industries.</w:t>
      </w:r>
    </w:p>
    <w:p w:rsidR="00E70B0A" w:rsidP="00E70B0A" w14:paraId="57127D00" w14:textId="1064F7FA">
      <w:pPr>
        <w:rPr>
          <w:rFonts w:ascii="Calibri" w:hAnsi="Calibri" w:cs="Courier New"/>
          <w:sz w:val="22"/>
          <w:szCs w:val="22"/>
        </w:rPr>
      </w:pPr>
    </w:p>
    <w:p w:rsidR="00ED1D90" w:rsidP="00E70B0A" w14:paraId="0C89D9B0" w14:textId="1F70DA54">
      <w:pPr>
        <w:rPr>
          <w:rFonts w:ascii="Calibri" w:hAnsi="Calibri" w:cs="Courier New"/>
          <w:sz w:val="22"/>
          <w:szCs w:val="22"/>
        </w:rPr>
      </w:pPr>
    </w:p>
    <w:p w:rsidR="00ED1D90" w:rsidP="00E70B0A" w14:paraId="4774947E" w14:textId="5E7186A7">
      <w:pPr>
        <w:rPr>
          <w:rFonts w:ascii="Calibri" w:hAnsi="Calibri" w:cs="Courier New"/>
          <w:sz w:val="22"/>
          <w:szCs w:val="22"/>
        </w:rPr>
      </w:pPr>
    </w:p>
    <w:p w:rsidR="00ED1D90" w:rsidP="00E70B0A" w14:paraId="4447AF8D" w14:textId="0D2689DE">
      <w:pPr>
        <w:rPr>
          <w:rFonts w:ascii="Calibri" w:hAnsi="Calibri" w:cs="Courier New"/>
          <w:sz w:val="22"/>
          <w:szCs w:val="22"/>
        </w:rPr>
      </w:pPr>
    </w:p>
    <w:p w:rsidR="00ED1D90" w:rsidRPr="00E70B0A" w:rsidP="00E70B0A" w14:paraId="1A83D4BB" w14:textId="77777777">
      <w:pPr>
        <w:rPr>
          <w:rFonts w:ascii="Calibri" w:hAnsi="Calibri" w:cs="Courier New"/>
          <w:sz w:val="22"/>
          <w:szCs w:val="22"/>
        </w:rPr>
      </w:pPr>
    </w:p>
    <w:p w:rsidR="00E70B0A" w:rsidRPr="00E70B0A" w:rsidP="00E70B0A" w14:paraId="7B525FD5" w14:textId="77777777">
      <w:pPr>
        <w:rPr>
          <w:rFonts w:ascii="Calibri" w:hAnsi="Calibri" w:cs="Courier New"/>
          <w:sz w:val="22"/>
          <w:szCs w:val="22"/>
        </w:rPr>
      </w:pPr>
      <w:r>
        <w:rPr>
          <w:rFonts w:ascii="Calibri" w:hAnsi="Calibri" w:cs="Courier New"/>
          <w:sz w:val="22"/>
          <w:szCs w:val="22"/>
        </w:rPr>
        <w:t>Contribution:</w:t>
      </w:r>
      <w:r>
        <w:rPr>
          <w:rFonts w:ascii="Calibri" w:hAnsi="Calibri" w:cs="Courier New"/>
          <w:sz w:val="22"/>
          <w:szCs w:val="22"/>
        </w:rPr>
        <w:tab/>
      </w:r>
      <w:r w:rsidRPr="00E70B0A">
        <w:rPr>
          <w:rFonts w:ascii="Calibri" w:hAnsi="Calibri" w:cs="Courier New"/>
          <w:sz w:val="22"/>
          <w:szCs w:val="22"/>
        </w:rPr>
        <w:t xml:space="preserve"> As a team member, I was responsible for the following</w:t>
      </w:r>
    </w:p>
    <w:p w:rsidR="00E70B0A" w:rsidRPr="00E70B0A" w:rsidP="00E70B0A" w14:paraId="223371BB" w14:textId="77777777">
      <w:pPr>
        <w:rPr>
          <w:rFonts w:ascii="Calibri" w:hAnsi="Calibri" w:cs="Courier New"/>
          <w:sz w:val="22"/>
          <w:szCs w:val="22"/>
        </w:rPr>
      </w:pPr>
    </w:p>
    <w:p w:rsidR="00E70B0A" w:rsidRPr="00E70B0A" w:rsidP="00E70B0A" w14:paraId="2A9ED672" w14:textId="77777777">
      <w:pPr>
        <w:numPr>
          <w:ilvl w:val="0"/>
          <w:numId w:val="13"/>
        </w:numPr>
        <w:rPr>
          <w:rFonts w:ascii="Calibri" w:hAnsi="Calibri" w:cs="Courier New"/>
          <w:sz w:val="22"/>
          <w:szCs w:val="22"/>
        </w:rPr>
      </w:pPr>
      <w:r w:rsidRPr="00E70B0A">
        <w:rPr>
          <w:rFonts w:ascii="Calibri" w:hAnsi="Calibri" w:cs="Courier New"/>
          <w:sz w:val="22"/>
          <w:szCs w:val="22"/>
        </w:rPr>
        <w:t xml:space="preserve">Developed ALV Reports for Open Purchase Orders / Requisitions and Forecast Report. Modified existing reports as per client requirements </w:t>
      </w:r>
    </w:p>
    <w:p w:rsidR="00E70B0A" w:rsidRPr="00E70B0A" w:rsidP="00E70B0A" w14:paraId="2A95A024" w14:textId="77777777">
      <w:pPr>
        <w:numPr>
          <w:ilvl w:val="0"/>
          <w:numId w:val="13"/>
        </w:numPr>
        <w:rPr>
          <w:rFonts w:ascii="Calibri" w:hAnsi="Calibri" w:cs="Courier New"/>
          <w:sz w:val="22"/>
          <w:szCs w:val="22"/>
        </w:rPr>
      </w:pPr>
      <w:r w:rsidRPr="00E70B0A">
        <w:rPr>
          <w:rFonts w:ascii="Calibri" w:hAnsi="Calibri" w:cs="Courier New"/>
          <w:sz w:val="22"/>
          <w:szCs w:val="22"/>
        </w:rPr>
        <w:t>Designed and developed BDC Programs.</w:t>
      </w:r>
    </w:p>
    <w:p w:rsidR="00E70B0A" w:rsidRPr="00E70B0A" w:rsidP="00E70B0A" w14:paraId="492D5EEB" w14:textId="77777777">
      <w:pPr>
        <w:numPr>
          <w:ilvl w:val="0"/>
          <w:numId w:val="13"/>
        </w:numPr>
        <w:rPr>
          <w:rFonts w:ascii="Calibri" w:hAnsi="Calibri" w:cs="Courier New"/>
          <w:sz w:val="22"/>
          <w:szCs w:val="22"/>
        </w:rPr>
      </w:pPr>
      <w:r w:rsidRPr="00E70B0A">
        <w:rPr>
          <w:rFonts w:ascii="Calibri" w:hAnsi="Calibri" w:cs="Courier New"/>
          <w:sz w:val="22"/>
          <w:szCs w:val="22"/>
        </w:rPr>
        <w:t>Modified Sap Script Layout and Print Program as per client requirements.</w:t>
      </w:r>
    </w:p>
    <w:p w:rsidR="00E70B0A" w:rsidRPr="00E70B0A" w:rsidP="00E70B0A" w14:paraId="6C9F2F0A" w14:textId="77777777">
      <w:pPr>
        <w:numPr>
          <w:ilvl w:val="0"/>
          <w:numId w:val="13"/>
        </w:numPr>
        <w:rPr>
          <w:rFonts w:ascii="Calibri" w:hAnsi="Calibri" w:cs="Courier New"/>
          <w:sz w:val="22"/>
          <w:szCs w:val="22"/>
        </w:rPr>
      </w:pPr>
      <w:r w:rsidRPr="00E70B0A">
        <w:rPr>
          <w:rFonts w:ascii="Calibri" w:hAnsi="Calibri" w:cs="Courier New"/>
          <w:sz w:val="22"/>
          <w:szCs w:val="22"/>
        </w:rPr>
        <w:t>Designed and Developed Remote function Module.</w:t>
      </w:r>
    </w:p>
    <w:p w:rsidR="00E70B0A" w:rsidRPr="00E70B0A" w:rsidP="00E70B0A" w14:paraId="31DC9263" w14:textId="77777777">
      <w:pPr>
        <w:numPr>
          <w:ilvl w:val="0"/>
          <w:numId w:val="13"/>
        </w:numPr>
        <w:rPr>
          <w:rFonts w:ascii="Calibri" w:hAnsi="Calibri" w:cs="Courier New"/>
          <w:sz w:val="22"/>
          <w:szCs w:val="22"/>
        </w:rPr>
      </w:pPr>
      <w:r w:rsidRPr="00E70B0A">
        <w:rPr>
          <w:rFonts w:ascii="Calibri" w:hAnsi="Calibri" w:cs="Courier New"/>
          <w:sz w:val="22"/>
          <w:szCs w:val="22"/>
        </w:rPr>
        <w:t>Modified the standard BAPI as per the Client Requirement.</w:t>
      </w:r>
    </w:p>
    <w:p w:rsidR="00E70B0A" w:rsidRPr="00E70B0A" w:rsidP="00E70B0A" w14:paraId="75E8AE43" w14:textId="77777777">
      <w:pPr>
        <w:numPr>
          <w:ilvl w:val="0"/>
          <w:numId w:val="13"/>
        </w:numPr>
        <w:rPr>
          <w:rFonts w:ascii="Calibri" w:hAnsi="Calibri" w:cs="Courier New"/>
          <w:sz w:val="22"/>
          <w:szCs w:val="22"/>
        </w:rPr>
      </w:pPr>
      <w:r w:rsidRPr="00E70B0A">
        <w:rPr>
          <w:rFonts w:ascii="Calibri" w:hAnsi="Calibri" w:cs="Courier New"/>
          <w:sz w:val="22"/>
          <w:szCs w:val="22"/>
        </w:rPr>
        <w:t>Created Transport Requests and Resolved Service Requests as per client requirements.</w:t>
      </w:r>
    </w:p>
    <w:p w:rsidR="00E70B0A" w:rsidRPr="00E70B0A" w:rsidP="00E70B0A" w14:paraId="7A72396C" w14:textId="77777777">
      <w:pPr>
        <w:numPr>
          <w:ilvl w:val="0"/>
          <w:numId w:val="13"/>
        </w:numPr>
        <w:rPr>
          <w:rFonts w:ascii="Calibri" w:hAnsi="Calibri" w:cs="Courier New"/>
          <w:sz w:val="22"/>
          <w:szCs w:val="22"/>
        </w:rPr>
      </w:pPr>
      <w:r w:rsidRPr="00E70B0A">
        <w:rPr>
          <w:rFonts w:ascii="Calibri" w:hAnsi="Calibri" w:cs="Courier New"/>
          <w:sz w:val="22"/>
          <w:szCs w:val="22"/>
        </w:rPr>
        <w:t>Analysis of the functional specification and preparation of query log.</w:t>
      </w:r>
    </w:p>
    <w:p w:rsidR="00E70B0A" w:rsidRPr="00E70B0A" w:rsidP="00E70B0A" w14:paraId="0B11D275" w14:textId="77777777">
      <w:pPr>
        <w:numPr>
          <w:ilvl w:val="0"/>
          <w:numId w:val="13"/>
        </w:numPr>
        <w:rPr>
          <w:rFonts w:ascii="Calibri" w:hAnsi="Calibri" w:cs="Courier New"/>
          <w:sz w:val="22"/>
          <w:szCs w:val="22"/>
        </w:rPr>
      </w:pPr>
      <w:r w:rsidRPr="00E70B0A">
        <w:rPr>
          <w:rFonts w:ascii="Calibri" w:hAnsi="Calibri" w:cs="Courier New"/>
          <w:sz w:val="22"/>
          <w:szCs w:val="22"/>
        </w:rPr>
        <w:t>Prepare Proposed Solution document (Design).</w:t>
      </w:r>
    </w:p>
    <w:p w:rsidR="00E70B0A" w:rsidRPr="00E70B0A" w:rsidP="00E70B0A" w14:paraId="45C38D79" w14:textId="77777777">
      <w:pPr>
        <w:rPr>
          <w:rFonts w:ascii="Calibri" w:hAnsi="Calibri" w:cs="Courier New"/>
          <w:sz w:val="22"/>
          <w:szCs w:val="22"/>
        </w:rPr>
      </w:pPr>
    </w:p>
    <w:p w:rsidR="00E70B0A" w:rsidRPr="00E70B0A" w:rsidP="00E70B0A" w14:paraId="7A1732EB" w14:textId="2E838B5B">
      <w:pPr>
        <w:rPr>
          <w:rFonts w:ascii="Calibri" w:hAnsi="Calibri" w:cs="Calibri"/>
          <w:b/>
          <w:sz w:val="22"/>
          <w:szCs w:val="22"/>
          <w:u w:val="single"/>
        </w:rPr>
      </w:pPr>
      <w:r w:rsidRPr="00E70B0A">
        <w:rPr>
          <w:rFonts w:ascii="Calibri" w:hAnsi="Calibri" w:cs="Calibri"/>
          <w:b/>
          <w:sz w:val="22"/>
          <w:szCs w:val="22"/>
          <w:u w:val="single"/>
        </w:rPr>
        <w:t>Project 1</w:t>
      </w:r>
      <w:r w:rsidR="002A0B79">
        <w:rPr>
          <w:rFonts w:ascii="Calibri" w:hAnsi="Calibri" w:cs="Calibri"/>
          <w:b/>
          <w:sz w:val="22"/>
          <w:szCs w:val="22"/>
          <w:u w:val="single"/>
        </w:rPr>
        <w:t>4</w:t>
      </w:r>
    </w:p>
    <w:p w:rsidR="00E70B0A" w:rsidRPr="00E70B0A" w:rsidP="00E70B0A" w14:paraId="67096B03" w14:textId="77777777">
      <w:pPr>
        <w:pStyle w:val="Heading2"/>
        <w:rPr>
          <w:rFonts w:ascii="Calibri" w:hAnsi="Calibri" w:cs="Calibri"/>
          <w:sz w:val="22"/>
          <w:szCs w:val="22"/>
        </w:rPr>
      </w:pPr>
      <w:r w:rsidRPr="00E70B0A">
        <w:rPr>
          <w:rFonts w:ascii="Calibri" w:hAnsi="Calibri" w:cs="Calibri"/>
          <w:sz w:val="22"/>
          <w:szCs w:val="22"/>
        </w:rPr>
        <w:t>Client</w:t>
      </w:r>
      <w:r w:rsidRPr="00E70B0A">
        <w:rPr>
          <w:rFonts w:ascii="Calibri" w:hAnsi="Calibri" w:cs="Calibri"/>
          <w:sz w:val="22"/>
          <w:szCs w:val="22"/>
        </w:rPr>
        <w:tab/>
        <w:t xml:space="preserve"> </w:t>
      </w:r>
      <w:r w:rsidRPr="00E70B0A">
        <w:rPr>
          <w:rFonts w:ascii="Calibri" w:hAnsi="Calibri" w:cs="Calibri"/>
          <w:sz w:val="22"/>
          <w:szCs w:val="22"/>
        </w:rPr>
        <w:tab/>
        <w:t xml:space="preserve">: </w:t>
      </w:r>
      <w:r w:rsidRPr="00E70B0A">
        <w:rPr>
          <w:rFonts w:ascii="Calibri" w:hAnsi="Calibri" w:cs="Courier New"/>
          <w:sz w:val="22"/>
          <w:szCs w:val="22"/>
        </w:rPr>
        <w:t>SAP LABS INDIA PVT Ltd.</w:t>
      </w:r>
    </w:p>
    <w:p w:rsidR="00E70B0A" w:rsidRPr="00E70B0A" w:rsidP="00E70B0A" w14:paraId="6F5B45DA" w14:textId="3BA05B7C">
      <w:pPr>
        <w:rPr>
          <w:rFonts w:ascii="Calibri" w:hAnsi="Calibri" w:cs="Calibri"/>
          <w:sz w:val="22"/>
          <w:szCs w:val="22"/>
        </w:rPr>
      </w:pPr>
      <w:r w:rsidRPr="00E70B0A">
        <w:rPr>
          <w:rFonts w:ascii="Calibri" w:hAnsi="Calibri" w:cs="Calibri"/>
          <w:sz w:val="22"/>
          <w:szCs w:val="22"/>
        </w:rPr>
        <w:t>Duration</w:t>
      </w:r>
      <w:r w:rsidRPr="00E70B0A">
        <w:rPr>
          <w:rFonts w:ascii="Calibri" w:hAnsi="Calibri" w:cs="Calibri"/>
          <w:sz w:val="22"/>
          <w:szCs w:val="22"/>
        </w:rPr>
        <w:tab/>
        <w:t xml:space="preserve">: </w:t>
      </w:r>
      <w:r w:rsidRPr="00E70B0A">
        <w:rPr>
          <w:rFonts w:ascii="Calibri" w:hAnsi="Calibri" w:cs="Courier New"/>
          <w:sz w:val="22"/>
          <w:szCs w:val="22"/>
        </w:rPr>
        <w:t>A</w:t>
      </w:r>
      <w:r w:rsidR="00730869">
        <w:rPr>
          <w:rFonts w:ascii="Calibri" w:hAnsi="Calibri" w:cs="Courier New"/>
          <w:sz w:val="22"/>
          <w:szCs w:val="22"/>
        </w:rPr>
        <w:t>pril</w:t>
      </w:r>
      <w:r w:rsidRPr="00E70B0A">
        <w:rPr>
          <w:rFonts w:ascii="Calibri" w:hAnsi="Calibri" w:cs="Courier New"/>
          <w:sz w:val="22"/>
          <w:szCs w:val="22"/>
        </w:rPr>
        <w:t xml:space="preserve"> 2006 – May 2007</w:t>
      </w:r>
    </w:p>
    <w:p w:rsidR="00E70B0A" w:rsidRPr="00E70B0A" w:rsidP="00E70B0A" w14:paraId="1B93AE63" w14:textId="7B50929F">
      <w:pPr>
        <w:pStyle w:val="Heading2"/>
        <w:rPr>
          <w:rFonts w:ascii="Calibri" w:hAnsi="Calibri" w:cs="Calibri"/>
          <w:sz w:val="22"/>
          <w:szCs w:val="22"/>
        </w:rPr>
      </w:pPr>
      <w:r w:rsidRPr="00E70B0A">
        <w:rPr>
          <w:rFonts w:ascii="Calibri" w:hAnsi="Calibri" w:cs="Calibri"/>
          <w:sz w:val="22"/>
          <w:szCs w:val="22"/>
        </w:rPr>
        <w:t>Environment</w:t>
      </w:r>
      <w:r w:rsidR="00730869">
        <w:rPr>
          <w:rFonts w:ascii="Calibri" w:hAnsi="Calibri" w:cs="Calibri"/>
          <w:sz w:val="22"/>
          <w:szCs w:val="22"/>
          <w:lang w:val="en-US"/>
        </w:rPr>
        <w:t xml:space="preserve">      </w:t>
      </w:r>
      <w:r w:rsidRPr="00E70B0A">
        <w:rPr>
          <w:rFonts w:ascii="Calibri" w:hAnsi="Calibri" w:cs="Calibri"/>
          <w:sz w:val="22"/>
          <w:szCs w:val="22"/>
        </w:rPr>
        <w:t xml:space="preserve">: </w:t>
      </w:r>
      <w:r w:rsidRPr="00E70B0A">
        <w:rPr>
          <w:rFonts w:ascii="Calibri" w:hAnsi="Calibri" w:cs="Courier New"/>
          <w:b/>
          <w:bCs/>
          <w:sz w:val="22"/>
          <w:szCs w:val="22"/>
        </w:rPr>
        <w:t>SAP ECC 6.0</w:t>
      </w:r>
    </w:p>
    <w:p w:rsidR="00E70B0A" w:rsidRPr="00E70B0A" w:rsidP="00E70B0A" w14:paraId="0B95DEEA" w14:textId="77777777">
      <w:pPr>
        <w:ind w:left="270" w:hanging="270"/>
        <w:rPr>
          <w:rFonts w:ascii="Calibri" w:hAnsi="Calibri" w:cs="Courier New"/>
          <w:sz w:val="22"/>
          <w:szCs w:val="22"/>
        </w:rPr>
      </w:pPr>
      <w:r w:rsidRPr="00E70B0A">
        <w:rPr>
          <w:rFonts w:ascii="Calibri" w:hAnsi="Calibri" w:cs="Courier New"/>
          <w:sz w:val="22"/>
          <w:szCs w:val="22"/>
        </w:rPr>
        <w:t>Role</w:t>
      </w:r>
      <w:r w:rsidRPr="00E70B0A">
        <w:rPr>
          <w:rFonts w:ascii="Calibri" w:hAnsi="Calibri" w:cs="Courier New"/>
          <w:sz w:val="22"/>
          <w:szCs w:val="22"/>
        </w:rPr>
        <w:tab/>
        <w:t xml:space="preserve"> </w:t>
      </w:r>
      <w:r w:rsidRPr="00E70B0A">
        <w:rPr>
          <w:rFonts w:ascii="Calibri" w:hAnsi="Calibri" w:cs="Courier New"/>
          <w:sz w:val="22"/>
          <w:szCs w:val="22"/>
        </w:rPr>
        <w:tab/>
        <w:t xml:space="preserve"> : SAP Technical Consultant</w:t>
      </w:r>
    </w:p>
    <w:p w:rsidR="00E70B0A" w:rsidRPr="00E70B0A" w:rsidP="00E70B0A" w14:paraId="0F956D69" w14:textId="77777777">
      <w:pPr>
        <w:ind w:left="270" w:hanging="270"/>
        <w:rPr>
          <w:rFonts w:ascii="Calibri" w:hAnsi="Calibri" w:cs="Courier New"/>
          <w:sz w:val="22"/>
          <w:szCs w:val="22"/>
        </w:rPr>
      </w:pPr>
      <w:r>
        <w:rPr>
          <w:rFonts w:ascii="Calibri" w:hAnsi="Calibri" w:cs="Courier New"/>
          <w:sz w:val="22"/>
          <w:szCs w:val="22"/>
        </w:rPr>
        <w:t xml:space="preserve">Organization       </w:t>
      </w:r>
      <w:r w:rsidRPr="00E70B0A">
        <w:rPr>
          <w:rFonts w:ascii="Calibri" w:hAnsi="Calibri" w:cs="Courier New"/>
          <w:sz w:val="22"/>
          <w:szCs w:val="22"/>
        </w:rPr>
        <w:t>: HCL Technologies</w:t>
      </w:r>
    </w:p>
    <w:p w:rsidR="00E70B0A" w:rsidRPr="00E70B0A" w:rsidP="00E70B0A" w14:paraId="729303AC" w14:textId="77777777">
      <w:pPr>
        <w:ind w:left="2160" w:hanging="2160"/>
        <w:rPr>
          <w:rFonts w:ascii="Calibri" w:hAnsi="Calibri" w:cs="Courier New"/>
          <w:b/>
          <w:sz w:val="22"/>
          <w:szCs w:val="22"/>
        </w:rPr>
      </w:pPr>
    </w:p>
    <w:p w:rsidR="008141B0" w:rsidP="00E70B0A" w14:paraId="0D00D5F9" w14:textId="2532FA02">
      <w:pPr>
        <w:rPr>
          <w:rFonts w:ascii="Calibri" w:hAnsi="Calibri" w:cs="Courier New"/>
          <w:sz w:val="22"/>
          <w:szCs w:val="22"/>
          <w:lang w:eastAsia="ar-SA"/>
        </w:rPr>
      </w:pPr>
      <w:r>
        <w:rPr>
          <w:rFonts w:ascii="Calibri" w:hAnsi="Calibri" w:cs="Courier New"/>
          <w:sz w:val="22"/>
          <w:szCs w:val="22"/>
        </w:rPr>
        <w:t xml:space="preserve">Project Description: </w:t>
      </w:r>
      <w:r w:rsidRPr="00E70B0A" w:rsidR="00E70B0A">
        <w:rPr>
          <w:rFonts w:ascii="Calibri" w:hAnsi="Calibri" w:cs="Courier New"/>
          <w:sz w:val="22"/>
          <w:szCs w:val="22"/>
        </w:rPr>
        <w:t xml:space="preserve">Kayak is a new SAP product which was developed for mid and small size industries. The objective of Kayak is to improve SAP’s mid-market presence with a simplified version of my SAP Business Suite. Product KAYAK aims at simplification and beautification of R/3 transactions to make the task more and more user friendly. This and many more </w:t>
      </w:r>
      <w:r w:rsidRPr="00E70B0A" w:rsidR="00730869">
        <w:rPr>
          <w:rFonts w:ascii="Calibri" w:hAnsi="Calibri" w:cs="Courier New"/>
          <w:sz w:val="22"/>
          <w:szCs w:val="22"/>
        </w:rPr>
        <w:t>cutting-edge</w:t>
      </w:r>
      <w:r w:rsidRPr="00E70B0A" w:rsidR="00E70B0A">
        <w:rPr>
          <w:rFonts w:ascii="Calibri" w:hAnsi="Calibri" w:cs="Courier New"/>
          <w:sz w:val="22"/>
          <w:szCs w:val="22"/>
        </w:rPr>
        <w:t xml:space="preserve"> tasks are achieved using the new ABAP Web Dynpro technology and the Net weaver Business Client (NWBC).</w:t>
      </w:r>
      <w:r w:rsidRPr="00E70B0A" w:rsidR="00E70B0A">
        <w:rPr>
          <w:rFonts w:ascii="Calibri" w:hAnsi="Calibri" w:cs="Courier New"/>
          <w:sz w:val="22"/>
          <w:szCs w:val="22"/>
          <w:lang w:eastAsia="ar-SA"/>
        </w:rPr>
        <w:t xml:space="preserve">  </w:t>
      </w:r>
    </w:p>
    <w:p w:rsidR="008141B0" w:rsidRPr="00E70B0A" w:rsidP="00E70B0A" w14:paraId="741D67ED" w14:textId="77777777">
      <w:pPr>
        <w:rPr>
          <w:rFonts w:ascii="Calibri" w:hAnsi="Calibri" w:cs="Courier New"/>
          <w:sz w:val="22"/>
          <w:szCs w:val="22"/>
          <w:lang w:eastAsia="ar-SA"/>
        </w:rPr>
      </w:pPr>
    </w:p>
    <w:p w:rsidR="00E70B0A" w:rsidP="00E70B0A" w14:paraId="2728F153" w14:textId="77777777">
      <w:pPr>
        <w:ind w:left="2520" w:hanging="2520"/>
        <w:rPr>
          <w:rFonts w:ascii="Calibri" w:hAnsi="Calibri" w:cs="Courier New"/>
          <w:sz w:val="22"/>
          <w:szCs w:val="22"/>
        </w:rPr>
      </w:pPr>
      <w:r w:rsidRPr="00E70B0A">
        <w:rPr>
          <w:rFonts w:ascii="Calibri" w:hAnsi="Calibri" w:cs="Courier New"/>
          <w:sz w:val="22"/>
          <w:szCs w:val="22"/>
        </w:rPr>
        <w:t>Contribution:  I am responsible for the following:</w:t>
      </w:r>
    </w:p>
    <w:p w:rsidR="0005541A" w:rsidP="00E70B0A" w14:paraId="68BECB4D" w14:textId="77777777">
      <w:pPr>
        <w:ind w:left="2520" w:hanging="2520"/>
        <w:rPr>
          <w:rFonts w:ascii="Calibri" w:hAnsi="Calibri" w:cs="Courier New"/>
          <w:sz w:val="22"/>
          <w:szCs w:val="22"/>
        </w:rPr>
      </w:pPr>
    </w:p>
    <w:p w:rsidR="00E70B0A" w:rsidRPr="00E70B0A" w:rsidP="00E70B0A" w14:paraId="6A852AA3" w14:textId="77777777">
      <w:pPr>
        <w:numPr>
          <w:ilvl w:val="0"/>
          <w:numId w:val="13"/>
        </w:numPr>
        <w:rPr>
          <w:rFonts w:ascii="Calibri" w:hAnsi="Calibri" w:cs="Courier New"/>
          <w:sz w:val="22"/>
          <w:szCs w:val="22"/>
        </w:rPr>
      </w:pPr>
      <w:r w:rsidRPr="00E70B0A">
        <w:rPr>
          <w:rFonts w:ascii="Calibri" w:hAnsi="Calibri" w:cs="Courier New"/>
          <w:sz w:val="22"/>
          <w:szCs w:val="22"/>
        </w:rPr>
        <w:t>Attended trainings on Web Dynpro, Kayak Architecture and NWBC.</w:t>
      </w:r>
    </w:p>
    <w:p w:rsidR="00E70B0A" w:rsidRPr="00E70B0A" w:rsidP="00E70B0A" w14:paraId="11C19F29" w14:textId="77777777">
      <w:pPr>
        <w:numPr>
          <w:ilvl w:val="0"/>
          <w:numId w:val="13"/>
        </w:numPr>
        <w:rPr>
          <w:rFonts w:ascii="Calibri" w:hAnsi="Calibri" w:cs="Courier New"/>
          <w:sz w:val="22"/>
          <w:szCs w:val="22"/>
        </w:rPr>
      </w:pPr>
      <w:r w:rsidRPr="00E70B0A">
        <w:rPr>
          <w:rFonts w:ascii="Calibri" w:hAnsi="Calibri" w:cs="Courier New"/>
          <w:sz w:val="22"/>
          <w:szCs w:val="22"/>
        </w:rPr>
        <w:t>Implementation of Screen Help Texts for Web Dynpro Applications. Web Dynpro application will have numerous views and the respective help texts needs to be implemented.  This helps the user to get more insight about the transaction which he is working on.</w:t>
      </w:r>
    </w:p>
    <w:p w:rsidR="00E70B0A" w:rsidRPr="00E70B0A" w:rsidP="00E70B0A" w14:paraId="4C03A99B" w14:textId="77777777">
      <w:pPr>
        <w:numPr>
          <w:ilvl w:val="0"/>
          <w:numId w:val="13"/>
        </w:numPr>
        <w:rPr>
          <w:rFonts w:ascii="Calibri" w:hAnsi="Calibri" w:cs="Courier New"/>
          <w:sz w:val="22"/>
          <w:szCs w:val="22"/>
        </w:rPr>
      </w:pPr>
      <w:r w:rsidRPr="00E70B0A">
        <w:rPr>
          <w:rFonts w:ascii="Calibri" w:hAnsi="Calibri" w:cs="Courier New"/>
          <w:sz w:val="22"/>
          <w:szCs w:val="22"/>
        </w:rPr>
        <w:t>Created beautified Screens for R/3 Pricing Transactions.</w:t>
      </w:r>
    </w:p>
    <w:p w:rsidR="00E70B0A" w:rsidRPr="00E70B0A" w:rsidP="00E70B0A" w14:paraId="438E849D" w14:textId="77777777">
      <w:pPr>
        <w:numPr>
          <w:ilvl w:val="0"/>
          <w:numId w:val="13"/>
        </w:numPr>
        <w:rPr>
          <w:rFonts w:ascii="Calibri" w:hAnsi="Calibri" w:cs="Courier New"/>
          <w:sz w:val="22"/>
          <w:szCs w:val="22"/>
        </w:rPr>
      </w:pPr>
      <w:r w:rsidRPr="00E70B0A">
        <w:rPr>
          <w:rFonts w:ascii="Calibri" w:hAnsi="Calibri" w:cs="Courier New"/>
          <w:sz w:val="22"/>
          <w:szCs w:val="22"/>
        </w:rPr>
        <w:t>Creation of Transaction Variant based on inputs from solution manager.  This includes hiding screens, tabs, fields and functions that are not required by the target user according to a specific use case.</w:t>
      </w:r>
    </w:p>
    <w:p w:rsidR="00E70B0A" w:rsidRPr="00E70B0A" w:rsidP="00E70B0A" w14:paraId="4D8244B0" w14:textId="77777777">
      <w:pPr>
        <w:numPr>
          <w:ilvl w:val="0"/>
          <w:numId w:val="13"/>
        </w:numPr>
        <w:rPr>
          <w:rFonts w:ascii="Calibri" w:hAnsi="Calibri" w:cs="Courier New"/>
          <w:sz w:val="22"/>
          <w:szCs w:val="22"/>
        </w:rPr>
      </w:pPr>
      <w:r w:rsidRPr="00E70B0A">
        <w:rPr>
          <w:rFonts w:ascii="Calibri" w:hAnsi="Calibri" w:cs="Courier New"/>
          <w:sz w:val="22"/>
          <w:szCs w:val="22"/>
        </w:rPr>
        <w:t>Creation of Variant Transaction</w:t>
      </w:r>
    </w:p>
    <w:p w:rsidR="00E70B0A" w:rsidRPr="00E70B0A" w:rsidP="00E70B0A" w14:paraId="199202FC" w14:textId="77777777">
      <w:pPr>
        <w:numPr>
          <w:ilvl w:val="0"/>
          <w:numId w:val="13"/>
        </w:numPr>
        <w:rPr>
          <w:rFonts w:ascii="Calibri" w:hAnsi="Calibri" w:cs="Courier New"/>
          <w:sz w:val="22"/>
          <w:szCs w:val="22"/>
        </w:rPr>
      </w:pPr>
      <w:r w:rsidRPr="00E70B0A">
        <w:rPr>
          <w:rFonts w:ascii="Calibri" w:hAnsi="Calibri" w:cs="Courier New"/>
          <w:sz w:val="22"/>
          <w:szCs w:val="22"/>
        </w:rPr>
        <w:t xml:space="preserve">Finalization of UI design </w:t>
      </w:r>
    </w:p>
    <w:p w:rsidR="00E70B0A" w:rsidRPr="00E70B0A" w:rsidP="00E70B0A" w14:paraId="1189385E" w14:textId="77777777">
      <w:pPr>
        <w:numPr>
          <w:ilvl w:val="0"/>
          <w:numId w:val="13"/>
        </w:numPr>
        <w:rPr>
          <w:rFonts w:ascii="Calibri" w:hAnsi="Calibri" w:cs="Courier New"/>
          <w:sz w:val="22"/>
          <w:szCs w:val="22"/>
        </w:rPr>
      </w:pPr>
      <w:r w:rsidRPr="00E70B0A">
        <w:rPr>
          <w:rFonts w:ascii="Calibri" w:hAnsi="Calibri" w:cs="Courier New"/>
          <w:sz w:val="22"/>
          <w:szCs w:val="22"/>
        </w:rPr>
        <w:t>Creation of Web Dynpro Components and applications</w:t>
      </w:r>
    </w:p>
    <w:p w:rsidR="00ED1D90" w:rsidRPr="00231B9E" w:rsidP="00081174" w14:paraId="34734B6E" w14:textId="7985E02E">
      <w:pPr>
        <w:numPr>
          <w:ilvl w:val="0"/>
          <w:numId w:val="13"/>
        </w:numPr>
        <w:rPr>
          <w:rFonts w:ascii="Calibri" w:hAnsi="Calibri" w:cs="Courier New"/>
          <w:sz w:val="22"/>
          <w:szCs w:val="22"/>
        </w:rPr>
      </w:pPr>
      <w:r w:rsidRPr="00231B9E">
        <w:rPr>
          <w:rFonts w:ascii="Calibri" w:hAnsi="Calibri" w:cs="Courier New"/>
          <w:sz w:val="22"/>
          <w:szCs w:val="22"/>
        </w:rPr>
        <w:t>Responsible for Code review and Unit Testing.</w: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width:1pt;height:1pt;margin-top:0;margin-left:0;position:absolute;z-index:251659264">
            <v:imagedata r:id="rId5"/>
          </v:shape>
        </w:pict>
      </w:r>
    </w:p>
    <w:sectPr w:rsidSect="009C22EC">
      <w:headerReference w:type="default" r:id="rId6"/>
      <w:footerReference w:type="default" r:id="rId7"/>
      <w:pgSz w:w="12240" w:h="15840"/>
      <w:pgMar w:top="1440" w:right="900" w:bottom="990" w:left="900" w:header="72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Baskerville">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G Times (W1)">
    <w:altName w:val="Times New Roman"/>
    <w:charset w:val="00"/>
    <w:family w:val="roman"/>
    <w:pitch w:val="variable"/>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Trebuchet MS">
    <w:panose1 w:val="020B0603020202020204"/>
    <w:charset w:val="00"/>
    <w:family w:val="swiss"/>
    <w:pitch w:val="variable"/>
    <w:sig w:usb0="000006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Myriad Pro">
    <w:altName w:val="Myriad Pro"/>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70B0A" w14:paraId="445C15F8" w14:textId="77777777">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posOffset>0</wp:posOffset>
              </wp:positionH>
              <wp:positionV relativeFrom="paragraph">
                <wp:posOffset>-285750</wp:posOffset>
              </wp:positionV>
              <wp:extent cx="6686550" cy="301625"/>
              <wp:effectExtent l="0" t="0" r="0" b="0"/>
              <wp:wrapNone/>
              <wp:docPr id="3" name="Text Box 2"/>
              <wp:cNvGraphicFramePr/>
              <a:graphic xmlns:a="http://schemas.openxmlformats.org/drawingml/2006/main">
                <a:graphicData uri="http://schemas.microsoft.com/office/word/2010/wordprocessingShape">
                  <wps:wsp xmlns:wps="http://schemas.microsoft.com/office/word/2010/wordprocessingShape">
                    <wps:cNvSpPr txBox="1"/>
                    <wps:spPr bwMode="auto">
                      <a:xfrm>
                        <a:off x="0" y="0"/>
                        <a:ext cx="6686550" cy="301625"/>
                      </a:xfrm>
                      <a:prstGeom prst="rect">
                        <a:avLst/>
                      </a:prstGeom>
                      <a:solidFill>
                        <a:srgbClr val="FFFFFF"/>
                      </a:solidFill>
                      <a:ln>
                        <a:noFill/>
                      </a:ln>
                      <a:extLst>
                        <a:ext xmlns:a="http://schemas.openxmlformats.org/drawingml/2006/main" uri="{91240B29-F687-4F45-9708-019B960494DF}">
                          <a14:hiddenLine xmlns:a14="http://schemas.microsoft.com/office/drawing/2010/main" w="9525">
                            <a:solidFill>
                              <a:srgbClr val="000000"/>
                            </a:solidFill>
                            <a:miter lim="800000"/>
                            <a:headEnd/>
                            <a:tailEnd/>
                          </a14:hiddenLine>
                        </a:ext>
                      </a:extLst>
                    </wps:spPr>
                    <wps:txbx>
                      <w:txbxContent>
                        <w:p w:rsidR="00E70B0A" w:rsidP="00E70B0A" w14:paraId="14B392D1" w14:textId="77777777"/>
                      </w:txbxContent>
                    </wps:txbx>
                    <wps:bodyPr rot="0" vert="horz" wrap="square" anchor="t" anchorCtr="0" upright="1"/>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2050" type="#_x0000_t202" style="width:526.5pt;height:23.75pt;margin-top:-22.5pt;margin-left:0;mso-height-percent:0;mso-height-relative:margin;mso-position-horizontal-relative:margin;mso-width-percent:0;mso-width-relative:margin;mso-wrap-distance-bottom:0;mso-wrap-distance-left:9pt;mso-wrap-distance-right:9pt;mso-wrap-distance-top:0;mso-wrap-style:square;position:absolute;visibility:visible;v-text-anchor:top;z-index:251661312" stroked="f">
              <v:path arrowok="t" textboxrect="0,0,21600,21600"/>
              <v:textbox>
                <w:txbxContent>
                  <w:p w:rsidR="00E70B0A" w:rsidP="00E70B0A"/>
                </w:txbxContent>
              </v:textbox>
              <w10:wrap anchorx="margin"/>
            </v:shape>
          </w:pict>
        </mc:Fallback>
      </mc:AlternateContent>
    </w: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E70B0A" w:rsidP="00E70B0A" w14:paraId="6C0CDEB0" w14:textId="77777777">
    <w:pPr>
      <w:pStyle w:val="Header"/>
      <w:tabs>
        <w:tab w:val="left" w:pos="4575"/>
        <w:tab w:val="right" w:pos="10440"/>
      </w:tabs>
      <w:spacing w:after="240"/>
    </w:pPr>
    <w:r>
      <w:tab/>
    </w:r>
    <w:r>
      <w:tab/>
    </w:r>
    <w:r>
      <w:tab/>
    </w:r>
    <w:r w:rsidR="00EC0342">
      <w:rPr>
        <w:noProof/>
      </w:rPr>
      <mc:AlternateContent>
        <mc:Choice Requires="wps">
          <w:drawing>
            <wp:anchor distT="0" distB="0" distL="114300" distR="114300" simplePos="0" relativeHeight="251658240" behindDoc="0" locked="0" layoutInCell="1" allowOverlap="1">
              <wp:simplePos x="0" y="0"/>
              <wp:positionH relativeFrom="column">
                <wp:posOffset>-819785</wp:posOffset>
              </wp:positionH>
              <wp:positionV relativeFrom="paragraph">
                <wp:posOffset>-798830</wp:posOffset>
              </wp:positionV>
              <wp:extent cx="2219325" cy="1895475"/>
              <wp:effectExtent l="0" t="0" r="0" b="0"/>
              <wp:wrapNone/>
              <wp:docPr id="4" name="Freeform 7"/>
              <wp:cNvGraphicFramePr/>
              <a:graphic xmlns:a="http://schemas.openxmlformats.org/drawingml/2006/main">
                <a:graphicData uri="http://schemas.microsoft.com/office/word/2010/wordprocessingShape">
                  <wps:wsp xmlns:wps="http://schemas.microsoft.com/office/word/2010/wordprocessingShape">
                    <wps:cNvSpPr/>
                    <wps:spPr bwMode="auto">
                      <a:xfrm>
                        <a:off x="0" y="0"/>
                        <a:ext cx="2219325" cy="1895475"/>
                      </a:xfrm>
                      <a:custGeom>
                        <a:avLst/>
                        <a:gdLst>
                          <a:gd name="T0" fmla="*/ 47787 w 2189386"/>
                          <a:gd name="T1" fmla="*/ 1336352 h 1473145"/>
                          <a:gd name="T2" fmla="*/ 224040 w 2189386"/>
                          <a:gd name="T3" fmla="*/ 1635788 h 1473145"/>
                          <a:gd name="T4" fmla="*/ 2180382 w 2189386"/>
                          <a:gd name="T5" fmla="*/ 153073 h 1473145"/>
                          <a:gd name="T6" fmla="*/ 1649217 w 2189386"/>
                          <a:gd name="T7" fmla="*/ 128849 h 1473145"/>
                          <a:gd name="T8" fmla="*/ 240446 w 2189386"/>
                          <a:gd name="T9" fmla="*/ 174702 h 1473145"/>
                          <a:gd name="T10" fmla="*/ 47787 w 2189386"/>
                          <a:gd name="T11" fmla="*/ 1427922 h 1473145"/>
                          <a:gd name="T12" fmla="*/ 47787 w 2189386"/>
                          <a:gd name="T13" fmla="*/ 1336352 h 1473145"/>
                          <a:gd name="T14" fmla="*/ 0 60000 65536"/>
                          <a:gd name="T15" fmla="*/ 0 60000 65536"/>
                          <a:gd name="T16" fmla="*/ 0 60000 65536"/>
                          <a:gd name="T17" fmla="*/ 0 60000 65536"/>
                          <a:gd name="T18" fmla="*/ 0 60000 65536"/>
                          <a:gd name="T19" fmla="*/ 0 60000 65536"/>
                          <a:gd name="T20" fmla="*/ 0 60000 65536"/>
                        </a:gdLst>
                        <a:cxnLst>
                          <a:cxn ang="T14">
                            <a:pos x="T0" y="T1"/>
                          </a:cxn>
                          <a:cxn ang="T15">
                            <a:pos x="T2" y="T3"/>
                          </a:cxn>
                          <a:cxn ang="T16">
                            <a:pos x="T4" y="T5"/>
                          </a:cxn>
                          <a:cxn ang="T17">
                            <a:pos x="T6" y="T7"/>
                          </a:cxn>
                          <a:cxn ang="T18">
                            <a:pos x="T8" y="T9"/>
                          </a:cxn>
                          <a:cxn ang="T19">
                            <a:pos x="T10" y="T11"/>
                          </a:cxn>
                          <a:cxn ang="T20">
                            <a:pos x="T12" y="T13"/>
                          </a:cxn>
                        </a:cxnLst>
                        <a:rect l="0" t="0" r="r" b="b"/>
                        <a:pathLst>
                          <a:path fill="norm" h="1473145" w="2189386" stroke="1">
                            <a:moveTo>
                              <a:pt x="47142" y="1038600"/>
                            </a:moveTo>
                            <a:cubicBezTo>
                              <a:pt x="135488" y="976397"/>
                              <a:pt x="-207736" y="1856629"/>
                              <a:pt x="221018" y="1271319"/>
                            </a:cubicBezTo>
                            <a:cubicBezTo>
                              <a:pt x="341219" y="864799"/>
                              <a:pt x="1703049" y="-540"/>
                              <a:pt x="2150968" y="118967"/>
                            </a:cubicBezTo>
                            <a:cubicBezTo>
                              <a:pt x="2325927" y="12899"/>
                              <a:pt x="1859825" y="148777"/>
                              <a:pt x="1626969" y="100140"/>
                            </a:cubicBezTo>
                            <a:cubicBezTo>
                              <a:pt x="1621031" y="-44343"/>
                              <a:pt x="500506" y="-32494"/>
                              <a:pt x="237202" y="135777"/>
                            </a:cubicBezTo>
                            <a:cubicBezTo>
                              <a:pt x="-26102" y="304048"/>
                              <a:pt x="-22187" y="569079"/>
                              <a:pt x="47142" y="1109767"/>
                            </a:cubicBezTo>
                            <a:cubicBezTo>
                              <a:pt x="-39946" y="1098000"/>
                              <a:pt x="134230" y="1050367"/>
                              <a:pt x="47142" y="1038600"/>
                            </a:cubicBezTo>
                            <a:close/>
                          </a:path>
                        </a:pathLst>
                      </a:custGeom>
                      <a:solidFill>
                        <a:srgbClr val="DA4044"/>
                      </a:solidFill>
                      <a:ln>
                        <a:noFill/>
                      </a:ln>
                      <a:extLst>
                        <a:ext xmlns:a="http://schemas.openxmlformats.org/drawingml/2006/main" uri="{91240B29-F687-4F45-9708-019B960494DF}">
                          <a14:hiddenLine xmlns:a14="http://schemas.microsoft.com/office/drawing/2010/main" w="25400">
                            <a:solidFill>
                              <a:srgbClr val="000000"/>
                            </a:solidFill>
                            <a:round/>
                            <a:headEnd/>
                            <a:tailEnd/>
                          </a14:hiddenLine>
                        </a:ext>
                      </a:extLst>
                    </wps:spPr>
                    <wps:bodyPr rot="0" vert="horz" wrap="square" anchor="ctr" anchorCtr="0" upright="1"/>
                  </wps:wsp>
                </a:graphicData>
              </a:graphic>
              <wp14:sizeRelH relativeFrom="margin">
                <wp14:pctWidth>0</wp14:pctWidth>
              </wp14:sizeRelH>
              <wp14:sizeRelV relativeFrom="margin">
                <wp14:pctHeight>0</wp14:pctHeight>
              </wp14:sizeRelV>
            </wp:anchor>
          </w:drawing>
        </mc:Choice>
        <mc:Fallback>
          <w:pict>
            <v:shape id="Freeform 7" o:spid="_x0000_s2049" style="width:174.75pt;height:149.25pt;margin-top:-62.9pt;margin-left:-64.55pt;mso-height-percent:0;mso-height-relative:margin;mso-width-percent:0;mso-width-relative:margin;mso-wrap-distance-bottom:0;mso-wrap-distance-left:9pt;mso-wrap-distance-right:9pt;mso-wrap-distance-top:0;mso-wrap-style:square;position:absolute;visibility:visible;v-text-anchor:middle;z-index:251659264" coordsize="2189386,1473145" path="m47142,1038600c135488,976397,-207736,1856629,221018,1271319c341219,864799,1703049,-540,2150968,118967,2325927,12899,1859825,148777,1626969,100140,1621031,-44343,500506,-32494,237202,135777,-26102,304048,-22187,569079,47142,1109767c-39946,1098000,134230,1050367,47142,1038600xe" fillcolor="#da4044" stroked="f" strokeweight="2pt">
              <v:path arrowok="t" o:connecttype="custom" o:connectlocs="48440,1719465;227104,2104745;2210198,196957;1671769,165788;243734,224787;48440,1837287;48440,1719465" o:connectangles="0,0,0,0,0,0,0"/>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83"/>
    <w:multiLevelType w:val="singleLevel"/>
    <w:tmpl w:val="FDAA207A"/>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FFFFFF89"/>
    <w:multiLevelType w:val="singleLevel"/>
    <w:tmpl w:val="5852DBA2"/>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3">
    <w:nsid w:val="00000003"/>
    <w:multiLevelType w:val="singleLevel"/>
    <w:tmpl w:val="00000003"/>
    <w:name w:val="WW8Num3"/>
    <w:lvl w:ilvl="0">
      <w:start w:val="1"/>
      <w:numFmt w:val="bullet"/>
      <w:lvlText w:val=""/>
      <w:lvlJc w:val="left"/>
      <w:pPr>
        <w:tabs>
          <w:tab w:val="num" w:pos="360"/>
        </w:tabs>
        <w:ind w:left="360" w:hanging="360"/>
      </w:pPr>
      <w:rPr>
        <w:rFonts w:ascii="Wingdings" w:hAnsi="Wingdings" w:cs="Wingdings" w:hint="default"/>
      </w:rPr>
    </w:lvl>
  </w:abstractNum>
  <w:abstractNum w:abstractNumId="4">
    <w:nsid w:val="00000004"/>
    <w:multiLevelType w:val="singleLevel"/>
    <w:tmpl w:val="00000004"/>
    <w:name w:val="WW8Num4"/>
    <w:lvl w:ilvl="0">
      <w:start w:val="1"/>
      <w:numFmt w:val="bullet"/>
      <w:lvlText w:val=""/>
      <w:lvlJc w:val="left"/>
      <w:pPr>
        <w:tabs>
          <w:tab w:val="num" w:pos="1080"/>
        </w:tabs>
        <w:ind w:left="1080" w:hanging="360"/>
      </w:pPr>
      <w:rPr>
        <w:rFonts w:ascii="Wingdings" w:hAnsi="Wingdings" w:cs="Wingdings" w:hint="default"/>
        <w:sz w:val="22"/>
        <w:szCs w:val="22"/>
      </w:rPr>
    </w:lvl>
  </w:abstractNum>
  <w:abstractNum w:abstractNumId="5">
    <w:nsid w:val="00000005"/>
    <w:multiLevelType w:val="singleLevel"/>
    <w:tmpl w:val="00000005"/>
    <w:name w:val="WW8Num5"/>
    <w:lvl w:ilvl="0">
      <w:start w:val="1"/>
      <w:numFmt w:val="bullet"/>
      <w:lvlText w:val=""/>
      <w:lvlJc w:val="left"/>
      <w:pPr>
        <w:tabs>
          <w:tab w:val="num" w:pos="0"/>
        </w:tabs>
        <w:ind w:left="360" w:hanging="360"/>
      </w:pPr>
      <w:rPr>
        <w:rFonts w:ascii="Symbol" w:hAnsi="Symbol"/>
      </w:rPr>
    </w:lvl>
  </w:abstractNum>
  <w:abstractNum w:abstractNumId="6">
    <w:nsid w:val="00000007"/>
    <w:multiLevelType w:val="multilevel"/>
    <w:tmpl w:val="00000007"/>
    <w:name w:val="WW8Num21"/>
    <w:lvl w:ilvl="0">
      <w:start w:val="0"/>
      <w:numFmt w:val="bullet"/>
      <w:lvlText w:val="▪"/>
      <w:lvlJc w:val="left"/>
      <w:pPr>
        <w:tabs>
          <w:tab w:val="num" w:pos="0"/>
        </w:tabs>
        <w:ind w:left="0" w:firstLine="0"/>
      </w:pPr>
      <w:rPr>
        <w:rFonts w:ascii="Times New Roman" w:hAnsi="Times New Roman" w:cs="Arial" w:hint="default"/>
        <w:position w:val="0"/>
        <w:sz w:val="20"/>
        <w:szCs w:val="20"/>
        <w:vertAlign w:val="baseline"/>
      </w:rPr>
    </w:lvl>
    <w:lvl w:ilvl="1">
      <w:start w:val="1"/>
      <w:numFmt w:val="bullet"/>
      <w:lvlText w:val="✓"/>
      <w:lvlJc w:val="left"/>
      <w:pPr>
        <w:tabs>
          <w:tab w:val="num" w:pos="0"/>
        </w:tabs>
        <w:ind w:left="0" w:firstLine="0"/>
      </w:pPr>
      <w:rPr>
        <w:rFonts w:ascii="Times New Roman" w:hAnsi="Times New Roman" w:cs="Arial" w:hint="default"/>
        <w:position w:val="0"/>
        <w:sz w:val="20"/>
        <w:szCs w:val="20"/>
        <w:vertAlign w:val="baseline"/>
      </w:rPr>
    </w:lvl>
    <w:lvl w:ilvl="2">
      <w:start w:val="1"/>
      <w:numFmt w:val="bullet"/>
      <w:lvlText w:val="▪"/>
      <w:lvlJc w:val="left"/>
      <w:pPr>
        <w:tabs>
          <w:tab w:val="num" w:pos="0"/>
        </w:tabs>
        <w:ind w:left="0" w:firstLine="0"/>
      </w:pPr>
      <w:rPr>
        <w:rFonts w:ascii="Times New Roman" w:hAnsi="Times New Roman" w:cs="Arial" w:hint="default"/>
        <w:position w:val="0"/>
        <w:sz w:val="20"/>
        <w:szCs w:val="20"/>
        <w:vertAlign w:val="baseline"/>
      </w:rPr>
    </w:lvl>
    <w:lvl w:ilvl="3">
      <w:start w:val="1"/>
      <w:numFmt w:val="bullet"/>
      <w:lvlText w:val="•"/>
      <w:lvlJc w:val="left"/>
      <w:pPr>
        <w:tabs>
          <w:tab w:val="num" w:pos="0"/>
        </w:tabs>
        <w:ind w:left="0" w:firstLine="0"/>
      </w:pPr>
      <w:rPr>
        <w:rFonts w:ascii="Times New Roman" w:hAnsi="Times New Roman" w:cs="Arial" w:hint="default"/>
        <w:position w:val="0"/>
        <w:sz w:val="20"/>
        <w:szCs w:val="20"/>
        <w:vertAlign w:val="baseline"/>
      </w:rPr>
    </w:lvl>
    <w:lvl w:ilvl="4">
      <w:start w:val="1"/>
      <w:numFmt w:val="bullet"/>
      <w:lvlText w:val="o"/>
      <w:lvlJc w:val="left"/>
      <w:pPr>
        <w:tabs>
          <w:tab w:val="num" w:pos="0"/>
        </w:tabs>
        <w:ind w:left="0" w:firstLine="0"/>
      </w:pPr>
      <w:rPr>
        <w:rFonts w:ascii="Times New Roman" w:hAnsi="Times New Roman" w:cs="Arial" w:hint="default"/>
        <w:position w:val="0"/>
        <w:sz w:val="20"/>
        <w:szCs w:val="20"/>
        <w:vertAlign w:val="baseline"/>
      </w:rPr>
    </w:lvl>
    <w:lvl w:ilvl="5">
      <w:start w:val="1"/>
      <w:numFmt w:val="bullet"/>
      <w:lvlText w:val="▪"/>
      <w:lvlJc w:val="left"/>
      <w:pPr>
        <w:tabs>
          <w:tab w:val="num" w:pos="0"/>
        </w:tabs>
        <w:ind w:left="0" w:firstLine="0"/>
      </w:pPr>
      <w:rPr>
        <w:rFonts w:ascii="Times New Roman" w:hAnsi="Times New Roman" w:cs="Arial" w:hint="default"/>
        <w:position w:val="0"/>
        <w:sz w:val="20"/>
        <w:szCs w:val="20"/>
        <w:vertAlign w:val="baseline"/>
      </w:rPr>
    </w:lvl>
    <w:lvl w:ilvl="6">
      <w:start w:val="1"/>
      <w:numFmt w:val="bullet"/>
      <w:lvlText w:val="•"/>
      <w:lvlJc w:val="left"/>
      <w:pPr>
        <w:tabs>
          <w:tab w:val="num" w:pos="0"/>
        </w:tabs>
        <w:ind w:left="0" w:firstLine="0"/>
      </w:pPr>
      <w:rPr>
        <w:rFonts w:ascii="Times New Roman" w:hAnsi="Times New Roman" w:cs="Arial" w:hint="default"/>
        <w:position w:val="0"/>
        <w:sz w:val="20"/>
        <w:szCs w:val="20"/>
        <w:vertAlign w:val="baseline"/>
      </w:rPr>
    </w:lvl>
    <w:lvl w:ilvl="7">
      <w:start w:val="1"/>
      <w:numFmt w:val="bullet"/>
      <w:lvlText w:val="o"/>
      <w:lvlJc w:val="left"/>
      <w:pPr>
        <w:tabs>
          <w:tab w:val="num" w:pos="0"/>
        </w:tabs>
        <w:ind w:left="0" w:firstLine="0"/>
      </w:pPr>
      <w:rPr>
        <w:rFonts w:ascii="Times New Roman" w:hAnsi="Times New Roman" w:cs="Arial" w:hint="default"/>
        <w:position w:val="0"/>
        <w:sz w:val="20"/>
        <w:szCs w:val="20"/>
        <w:vertAlign w:val="baseline"/>
      </w:rPr>
    </w:lvl>
    <w:lvl w:ilvl="8">
      <w:start w:val="1"/>
      <w:numFmt w:val="bullet"/>
      <w:lvlText w:val="▪"/>
      <w:lvlJc w:val="left"/>
      <w:pPr>
        <w:tabs>
          <w:tab w:val="num" w:pos="0"/>
        </w:tabs>
        <w:ind w:left="0" w:firstLine="0"/>
      </w:pPr>
      <w:rPr>
        <w:rFonts w:ascii="Times New Roman" w:hAnsi="Times New Roman" w:cs="Arial" w:hint="default"/>
        <w:position w:val="0"/>
        <w:sz w:val="20"/>
        <w:szCs w:val="20"/>
        <w:vertAlign w:val="baseline"/>
      </w:rPr>
    </w:lvl>
  </w:abstractNum>
  <w:abstractNum w:abstractNumId="7">
    <w:nsid w:val="00000008"/>
    <w:multiLevelType w:val="multilevel"/>
    <w:tmpl w:val="00000008"/>
    <w:name w:val="WW8Num22"/>
    <w:lvl w:ilvl="0">
      <w:start w:val="0"/>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1">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2">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3">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4">
      <w:start w:val="1"/>
      <w:numFmt w:val="bullet"/>
      <w:lvlText w:val="o"/>
      <w:lvlJc w:val="left"/>
      <w:pPr>
        <w:tabs>
          <w:tab w:val="num" w:pos="0"/>
        </w:tabs>
        <w:ind w:left="0" w:firstLine="0"/>
      </w:pPr>
      <w:rPr>
        <w:rFonts w:ascii="Times New Roman" w:hAnsi="Times New Roman" w:cs="Arial" w:hint="default"/>
        <w:color w:val="000000"/>
        <w:position w:val="0"/>
        <w:sz w:val="20"/>
        <w:szCs w:val="20"/>
        <w:vertAlign w:val="baseline"/>
      </w:rPr>
    </w:lvl>
    <w:lvl w:ilvl="5">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6">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7">
      <w:start w:val="1"/>
      <w:numFmt w:val="bullet"/>
      <w:lvlText w:val="o"/>
      <w:lvlJc w:val="left"/>
      <w:pPr>
        <w:tabs>
          <w:tab w:val="num" w:pos="0"/>
        </w:tabs>
        <w:ind w:left="0" w:firstLine="0"/>
      </w:pPr>
      <w:rPr>
        <w:rFonts w:ascii="Times New Roman" w:hAnsi="Times New Roman" w:cs="Arial" w:hint="default"/>
        <w:color w:val="000000"/>
        <w:position w:val="0"/>
        <w:sz w:val="20"/>
        <w:szCs w:val="20"/>
        <w:vertAlign w:val="baseline"/>
      </w:rPr>
    </w:lvl>
    <w:lvl w:ilvl="8">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abstractNum>
  <w:abstractNum w:abstractNumId="8">
    <w:nsid w:val="00000009"/>
    <w:multiLevelType w:val="multilevel"/>
    <w:tmpl w:val="00000009"/>
    <w:name w:val="WW8Num24"/>
    <w:lvl w:ilvl="0">
      <w:start w:val="0"/>
      <w:numFmt w:val="bullet"/>
      <w:lvlText w:val="▪"/>
      <w:lvlJc w:val="left"/>
      <w:pPr>
        <w:tabs>
          <w:tab w:val="num" w:pos="0"/>
        </w:tabs>
        <w:ind w:left="605" w:hanging="245"/>
      </w:pPr>
      <w:rPr>
        <w:rFonts w:ascii="Arial" w:hAnsi="Arial" w:cs="Arial" w:hint="default"/>
        <w:position w:val="0"/>
        <w:sz w:val="20"/>
        <w:szCs w:val="20"/>
        <w:vertAlign w:val="baseline"/>
      </w:rPr>
    </w:lvl>
    <w:lvl w:ilvl="1">
      <w:start w:val="1"/>
      <w:numFmt w:val="bullet"/>
      <w:lvlText w:val="✓"/>
      <w:lvlJc w:val="left"/>
      <w:pPr>
        <w:tabs>
          <w:tab w:val="num" w:pos="0"/>
        </w:tabs>
        <w:ind w:left="1325" w:hanging="245"/>
      </w:pPr>
      <w:rPr>
        <w:rFonts w:ascii="Arial" w:hAnsi="Arial" w:cs="Arial" w:hint="default"/>
        <w:position w:val="0"/>
        <w:sz w:val="20"/>
        <w:szCs w:val="20"/>
        <w:vertAlign w:val="baseline"/>
      </w:rPr>
    </w:lvl>
    <w:lvl w:ilvl="2">
      <w:start w:val="1"/>
      <w:numFmt w:val="bullet"/>
      <w:lvlText w:val="▪"/>
      <w:lvlJc w:val="left"/>
      <w:pPr>
        <w:tabs>
          <w:tab w:val="num" w:pos="0"/>
        </w:tabs>
        <w:ind w:left="2008" w:hanging="208"/>
      </w:pPr>
      <w:rPr>
        <w:rFonts w:ascii="Arial" w:hAnsi="Arial" w:cs="Arial" w:hint="default"/>
        <w:position w:val="0"/>
        <w:sz w:val="20"/>
        <w:szCs w:val="20"/>
        <w:vertAlign w:val="baseline"/>
      </w:rPr>
    </w:lvl>
    <w:lvl w:ilvl="3">
      <w:start w:val="1"/>
      <w:numFmt w:val="bullet"/>
      <w:lvlText w:val="•"/>
      <w:lvlJc w:val="left"/>
      <w:pPr>
        <w:tabs>
          <w:tab w:val="num" w:pos="0"/>
        </w:tabs>
        <w:ind w:left="2728" w:hanging="208"/>
      </w:pPr>
      <w:rPr>
        <w:rFonts w:ascii="Arial" w:hAnsi="Arial" w:cs="Arial" w:hint="default"/>
        <w:position w:val="0"/>
        <w:sz w:val="20"/>
        <w:szCs w:val="20"/>
        <w:vertAlign w:val="baseline"/>
      </w:rPr>
    </w:lvl>
    <w:lvl w:ilvl="4">
      <w:start w:val="1"/>
      <w:numFmt w:val="bullet"/>
      <w:lvlText w:val="o"/>
      <w:lvlJc w:val="left"/>
      <w:pPr>
        <w:tabs>
          <w:tab w:val="num" w:pos="0"/>
        </w:tabs>
        <w:ind w:left="3448" w:hanging="208"/>
      </w:pPr>
      <w:rPr>
        <w:rFonts w:ascii="Arial" w:hAnsi="Arial" w:cs="Arial" w:hint="default"/>
        <w:position w:val="0"/>
        <w:sz w:val="20"/>
        <w:szCs w:val="20"/>
        <w:vertAlign w:val="baseline"/>
      </w:rPr>
    </w:lvl>
    <w:lvl w:ilvl="5">
      <w:start w:val="1"/>
      <w:numFmt w:val="bullet"/>
      <w:lvlText w:val="▪"/>
      <w:lvlJc w:val="left"/>
      <w:pPr>
        <w:tabs>
          <w:tab w:val="num" w:pos="0"/>
        </w:tabs>
        <w:ind w:left="4168" w:hanging="208"/>
      </w:pPr>
      <w:rPr>
        <w:rFonts w:ascii="Arial" w:hAnsi="Arial" w:cs="Arial" w:hint="default"/>
        <w:position w:val="0"/>
        <w:sz w:val="20"/>
        <w:szCs w:val="20"/>
        <w:vertAlign w:val="baseline"/>
      </w:rPr>
    </w:lvl>
    <w:lvl w:ilvl="6">
      <w:start w:val="1"/>
      <w:numFmt w:val="bullet"/>
      <w:lvlText w:val="•"/>
      <w:lvlJc w:val="left"/>
      <w:pPr>
        <w:tabs>
          <w:tab w:val="num" w:pos="0"/>
        </w:tabs>
        <w:ind w:left="4888" w:hanging="208"/>
      </w:pPr>
      <w:rPr>
        <w:rFonts w:ascii="Arial" w:hAnsi="Arial" w:cs="Arial" w:hint="default"/>
        <w:position w:val="0"/>
        <w:sz w:val="20"/>
        <w:szCs w:val="20"/>
        <w:vertAlign w:val="baseline"/>
      </w:rPr>
    </w:lvl>
    <w:lvl w:ilvl="7">
      <w:start w:val="1"/>
      <w:numFmt w:val="bullet"/>
      <w:lvlText w:val="o"/>
      <w:lvlJc w:val="left"/>
      <w:pPr>
        <w:tabs>
          <w:tab w:val="num" w:pos="0"/>
        </w:tabs>
        <w:ind w:left="5608" w:hanging="208"/>
      </w:pPr>
      <w:rPr>
        <w:rFonts w:ascii="Arial" w:hAnsi="Arial" w:cs="Arial" w:hint="default"/>
        <w:position w:val="0"/>
        <w:sz w:val="20"/>
        <w:szCs w:val="20"/>
        <w:vertAlign w:val="baseline"/>
      </w:rPr>
    </w:lvl>
    <w:lvl w:ilvl="8">
      <w:start w:val="1"/>
      <w:numFmt w:val="bullet"/>
      <w:lvlText w:val="▪"/>
      <w:lvlJc w:val="left"/>
      <w:pPr>
        <w:tabs>
          <w:tab w:val="num" w:pos="0"/>
        </w:tabs>
        <w:ind w:left="6328" w:hanging="208"/>
      </w:pPr>
      <w:rPr>
        <w:rFonts w:ascii="Arial" w:hAnsi="Arial" w:cs="Arial" w:hint="default"/>
        <w:position w:val="0"/>
        <w:sz w:val="20"/>
        <w:szCs w:val="20"/>
        <w:vertAlign w:val="baseline"/>
      </w:rPr>
    </w:lvl>
  </w:abstractNum>
  <w:abstractNum w:abstractNumId="9">
    <w:nsid w:val="0000000A"/>
    <w:multiLevelType w:val="multilevel"/>
    <w:tmpl w:val="0000000A"/>
    <w:name w:val="WW8Num25"/>
    <w:lvl w:ilvl="0">
      <w:start w:val="0"/>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1">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2">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3">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4">
      <w:start w:val="1"/>
      <w:numFmt w:val="bullet"/>
      <w:lvlText w:val="o"/>
      <w:lvlJc w:val="left"/>
      <w:pPr>
        <w:tabs>
          <w:tab w:val="num" w:pos="0"/>
        </w:tabs>
        <w:ind w:left="0" w:firstLine="0"/>
      </w:pPr>
      <w:rPr>
        <w:rFonts w:ascii="Times New Roman" w:hAnsi="Times New Roman" w:cs="Arial" w:hint="default"/>
        <w:color w:val="000000"/>
        <w:position w:val="0"/>
        <w:sz w:val="20"/>
        <w:szCs w:val="20"/>
        <w:vertAlign w:val="baseline"/>
      </w:rPr>
    </w:lvl>
    <w:lvl w:ilvl="5">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6">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7">
      <w:start w:val="1"/>
      <w:numFmt w:val="bullet"/>
      <w:lvlText w:val="o"/>
      <w:lvlJc w:val="left"/>
      <w:pPr>
        <w:tabs>
          <w:tab w:val="num" w:pos="0"/>
        </w:tabs>
        <w:ind w:left="0" w:firstLine="0"/>
      </w:pPr>
      <w:rPr>
        <w:rFonts w:ascii="Times New Roman" w:hAnsi="Times New Roman" w:cs="Arial" w:hint="default"/>
        <w:color w:val="000000"/>
        <w:position w:val="0"/>
        <w:sz w:val="20"/>
        <w:szCs w:val="20"/>
        <w:vertAlign w:val="baseline"/>
      </w:rPr>
    </w:lvl>
    <w:lvl w:ilvl="8">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abstractNum>
  <w:abstractNum w:abstractNumId="10">
    <w:nsid w:val="0000000B"/>
    <w:multiLevelType w:val="multilevel"/>
    <w:tmpl w:val="0000000B"/>
    <w:name w:val="WW8Num26"/>
    <w:lvl w:ilvl="0">
      <w:start w:val="0"/>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1">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2">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3">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4">
      <w:start w:val="1"/>
      <w:numFmt w:val="bullet"/>
      <w:lvlText w:val="o"/>
      <w:lvlJc w:val="left"/>
      <w:pPr>
        <w:tabs>
          <w:tab w:val="num" w:pos="0"/>
        </w:tabs>
        <w:ind w:left="0" w:firstLine="0"/>
      </w:pPr>
      <w:rPr>
        <w:rFonts w:ascii="Times New Roman" w:hAnsi="Times New Roman" w:cs="Arial" w:hint="default"/>
        <w:color w:val="000000"/>
        <w:position w:val="0"/>
        <w:sz w:val="20"/>
        <w:szCs w:val="20"/>
        <w:vertAlign w:val="baseline"/>
      </w:rPr>
    </w:lvl>
    <w:lvl w:ilvl="5">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6">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7">
      <w:start w:val="1"/>
      <w:numFmt w:val="bullet"/>
      <w:lvlText w:val="o"/>
      <w:lvlJc w:val="left"/>
      <w:pPr>
        <w:tabs>
          <w:tab w:val="num" w:pos="0"/>
        </w:tabs>
        <w:ind w:left="0" w:firstLine="0"/>
      </w:pPr>
      <w:rPr>
        <w:rFonts w:ascii="Times New Roman" w:hAnsi="Times New Roman" w:cs="Arial" w:hint="default"/>
        <w:color w:val="000000"/>
        <w:position w:val="0"/>
        <w:sz w:val="20"/>
        <w:szCs w:val="20"/>
        <w:vertAlign w:val="baseline"/>
      </w:rPr>
    </w:lvl>
    <w:lvl w:ilvl="8">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abstractNum>
  <w:abstractNum w:abstractNumId="11">
    <w:nsid w:val="0000000C"/>
    <w:multiLevelType w:val="multilevel"/>
    <w:tmpl w:val="0000000C"/>
    <w:name w:val="WW8Num27"/>
    <w:lvl w:ilvl="0">
      <w:start w:val="0"/>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1">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2">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3">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4">
      <w:start w:val="1"/>
      <w:numFmt w:val="bullet"/>
      <w:lvlText w:val="o"/>
      <w:lvlJc w:val="left"/>
      <w:pPr>
        <w:tabs>
          <w:tab w:val="num" w:pos="0"/>
        </w:tabs>
        <w:ind w:left="0" w:firstLine="0"/>
      </w:pPr>
      <w:rPr>
        <w:rFonts w:ascii="Times New Roman" w:hAnsi="Times New Roman" w:cs="Arial" w:hint="default"/>
        <w:color w:val="000000"/>
        <w:position w:val="0"/>
        <w:sz w:val="20"/>
        <w:szCs w:val="20"/>
        <w:vertAlign w:val="baseline"/>
      </w:rPr>
    </w:lvl>
    <w:lvl w:ilvl="5">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6">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7">
      <w:start w:val="1"/>
      <w:numFmt w:val="bullet"/>
      <w:lvlText w:val="o"/>
      <w:lvlJc w:val="left"/>
      <w:pPr>
        <w:tabs>
          <w:tab w:val="num" w:pos="0"/>
        </w:tabs>
        <w:ind w:left="0" w:firstLine="0"/>
      </w:pPr>
      <w:rPr>
        <w:rFonts w:ascii="Times New Roman" w:hAnsi="Times New Roman" w:cs="Arial" w:hint="default"/>
        <w:color w:val="000000"/>
        <w:position w:val="0"/>
        <w:sz w:val="20"/>
        <w:szCs w:val="20"/>
        <w:vertAlign w:val="baseline"/>
      </w:rPr>
    </w:lvl>
    <w:lvl w:ilvl="8">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abstractNum>
  <w:abstractNum w:abstractNumId="12">
    <w:nsid w:val="0000000D"/>
    <w:multiLevelType w:val="multilevel"/>
    <w:tmpl w:val="0000000D"/>
    <w:name w:val="WW8Num28"/>
    <w:lvl w:ilvl="0">
      <w:start w:val="0"/>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1">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2">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3">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4">
      <w:start w:val="1"/>
      <w:numFmt w:val="bullet"/>
      <w:lvlText w:val="o"/>
      <w:lvlJc w:val="left"/>
      <w:pPr>
        <w:tabs>
          <w:tab w:val="num" w:pos="0"/>
        </w:tabs>
        <w:ind w:left="0" w:firstLine="0"/>
      </w:pPr>
      <w:rPr>
        <w:rFonts w:ascii="Times New Roman" w:hAnsi="Times New Roman" w:cs="Arial" w:hint="default"/>
        <w:color w:val="000000"/>
        <w:position w:val="0"/>
        <w:sz w:val="20"/>
        <w:szCs w:val="20"/>
        <w:vertAlign w:val="baseline"/>
      </w:rPr>
    </w:lvl>
    <w:lvl w:ilvl="5">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6">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7">
      <w:start w:val="1"/>
      <w:numFmt w:val="bullet"/>
      <w:lvlText w:val="o"/>
      <w:lvlJc w:val="left"/>
      <w:pPr>
        <w:tabs>
          <w:tab w:val="num" w:pos="0"/>
        </w:tabs>
        <w:ind w:left="0" w:firstLine="0"/>
      </w:pPr>
      <w:rPr>
        <w:rFonts w:ascii="Times New Roman" w:hAnsi="Times New Roman" w:cs="Arial" w:hint="default"/>
        <w:color w:val="000000"/>
        <w:position w:val="0"/>
        <w:sz w:val="20"/>
        <w:szCs w:val="20"/>
        <w:vertAlign w:val="baseline"/>
      </w:rPr>
    </w:lvl>
    <w:lvl w:ilvl="8">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abstractNum>
  <w:abstractNum w:abstractNumId="13">
    <w:nsid w:val="0000000E"/>
    <w:multiLevelType w:val="multilevel"/>
    <w:tmpl w:val="0000000E"/>
    <w:name w:val="WW8Num29"/>
    <w:lvl w:ilvl="0">
      <w:start w:val="0"/>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1">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2">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3">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4">
      <w:start w:val="1"/>
      <w:numFmt w:val="bullet"/>
      <w:lvlText w:val="o"/>
      <w:lvlJc w:val="left"/>
      <w:pPr>
        <w:tabs>
          <w:tab w:val="num" w:pos="0"/>
        </w:tabs>
        <w:ind w:left="0" w:firstLine="0"/>
      </w:pPr>
      <w:rPr>
        <w:rFonts w:ascii="Times New Roman" w:hAnsi="Times New Roman" w:cs="Arial" w:hint="default"/>
        <w:color w:val="000000"/>
        <w:position w:val="0"/>
        <w:sz w:val="20"/>
        <w:szCs w:val="20"/>
        <w:vertAlign w:val="baseline"/>
      </w:rPr>
    </w:lvl>
    <w:lvl w:ilvl="5">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6">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lvl w:ilvl="7">
      <w:start w:val="1"/>
      <w:numFmt w:val="bullet"/>
      <w:lvlText w:val="o"/>
      <w:lvlJc w:val="left"/>
      <w:pPr>
        <w:tabs>
          <w:tab w:val="num" w:pos="0"/>
        </w:tabs>
        <w:ind w:left="0" w:firstLine="0"/>
      </w:pPr>
      <w:rPr>
        <w:rFonts w:ascii="Times New Roman" w:hAnsi="Times New Roman" w:cs="Arial" w:hint="default"/>
        <w:color w:val="000000"/>
        <w:position w:val="0"/>
        <w:sz w:val="20"/>
        <w:szCs w:val="20"/>
        <w:vertAlign w:val="baseline"/>
      </w:rPr>
    </w:lvl>
    <w:lvl w:ilvl="8">
      <w:start w:val="1"/>
      <w:numFmt w:val="bullet"/>
      <w:lvlText w:val="▪"/>
      <w:lvlJc w:val="left"/>
      <w:pPr>
        <w:tabs>
          <w:tab w:val="num" w:pos="0"/>
        </w:tabs>
        <w:ind w:left="0" w:firstLine="0"/>
      </w:pPr>
      <w:rPr>
        <w:rFonts w:ascii="Times New Roman" w:hAnsi="Times New Roman" w:cs="Arial" w:hint="default"/>
        <w:color w:val="000000"/>
        <w:position w:val="0"/>
        <w:sz w:val="20"/>
        <w:szCs w:val="20"/>
        <w:vertAlign w:val="baseline"/>
      </w:rPr>
    </w:lvl>
  </w:abstractNum>
  <w:abstractNum w:abstractNumId="14">
    <w:nsid w:val="00000026"/>
    <w:multiLevelType w:val="hybridMultilevel"/>
    <w:tmpl w:val="3E640F6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nsid w:val="085D025B"/>
    <w:multiLevelType w:val="hybridMultilevel"/>
    <w:tmpl w:val="2BA0EDAE"/>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6">
    <w:nsid w:val="0C1F38CE"/>
    <w:multiLevelType w:val="hybridMultilevel"/>
    <w:tmpl w:val="FF34FBEA"/>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17">
    <w:nsid w:val="10A41709"/>
    <w:multiLevelType w:val="hybridMultilevel"/>
    <w:tmpl w:val="B052CBAA"/>
    <w:lvl w:ilvl="0">
      <w:start w:val="1"/>
      <w:numFmt w:val="bullet"/>
      <w:lvlText w:val=""/>
      <w:lvlJc w:val="left"/>
      <w:pPr>
        <w:tabs>
          <w:tab w:val="num" w:pos="613"/>
        </w:tabs>
        <w:ind w:left="613" w:hanging="360"/>
      </w:pPr>
      <w:rPr>
        <w:rFonts w:ascii="Symbol" w:hAnsi="Symbol" w:cs="Symbol"/>
      </w:rPr>
    </w:lvl>
    <w:lvl w:ilvl="1" w:tentative="1">
      <w:start w:val="1"/>
      <w:numFmt w:val="bullet"/>
      <w:lvlText w:val="o"/>
      <w:lvlJc w:val="left"/>
      <w:pPr>
        <w:tabs>
          <w:tab w:val="num" w:pos="1333"/>
        </w:tabs>
        <w:ind w:left="1333" w:hanging="360"/>
      </w:pPr>
      <w:rPr>
        <w:rFonts w:ascii="Courier New" w:hAnsi="Courier New" w:cs="Courier New" w:hint="default"/>
      </w:rPr>
    </w:lvl>
    <w:lvl w:ilvl="2" w:tentative="1">
      <w:start w:val="1"/>
      <w:numFmt w:val="bullet"/>
      <w:lvlText w:val=""/>
      <w:lvlJc w:val="left"/>
      <w:pPr>
        <w:tabs>
          <w:tab w:val="num" w:pos="2053"/>
        </w:tabs>
        <w:ind w:left="2053" w:hanging="360"/>
      </w:pPr>
      <w:rPr>
        <w:rFonts w:ascii="Wingdings" w:hAnsi="Wingdings" w:hint="default"/>
      </w:rPr>
    </w:lvl>
    <w:lvl w:ilvl="3" w:tentative="1">
      <w:start w:val="1"/>
      <w:numFmt w:val="bullet"/>
      <w:lvlText w:val=""/>
      <w:lvlJc w:val="left"/>
      <w:pPr>
        <w:tabs>
          <w:tab w:val="num" w:pos="2773"/>
        </w:tabs>
        <w:ind w:left="2773" w:hanging="360"/>
      </w:pPr>
      <w:rPr>
        <w:rFonts w:ascii="Symbol" w:hAnsi="Symbol" w:hint="default"/>
      </w:rPr>
    </w:lvl>
    <w:lvl w:ilvl="4" w:tentative="1">
      <w:start w:val="1"/>
      <w:numFmt w:val="bullet"/>
      <w:lvlText w:val="o"/>
      <w:lvlJc w:val="left"/>
      <w:pPr>
        <w:tabs>
          <w:tab w:val="num" w:pos="3493"/>
        </w:tabs>
        <w:ind w:left="3493" w:hanging="360"/>
      </w:pPr>
      <w:rPr>
        <w:rFonts w:ascii="Courier New" w:hAnsi="Courier New" w:cs="Courier New" w:hint="default"/>
      </w:rPr>
    </w:lvl>
    <w:lvl w:ilvl="5" w:tentative="1">
      <w:start w:val="1"/>
      <w:numFmt w:val="bullet"/>
      <w:lvlText w:val=""/>
      <w:lvlJc w:val="left"/>
      <w:pPr>
        <w:tabs>
          <w:tab w:val="num" w:pos="4213"/>
        </w:tabs>
        <w:ind w:left="4213" w:hanging="360"/>
      </w:pPr>
      <w:rPr>
        <w:rFonts w:ascii="Wingdings" w:hAnsi="Wingdings" w:hint="default"/>
      </w:rPr>
    </w:lvl>
    <w:lvl w:ilvl="6" w:tentative="1">
      <w:start w:val="1"/>
      <w:numFmt w:val="bullet"/>
      <w:lvlText w:val=""/>
      <w:lvlJc w:val="left"/>
      <w:pPr>
        <w:tabs>
          <w:tab w:val="num" w:pos="4933"/>
        </w:tabs>
        <w:ind w:left="4933" w:hanging="360"/>
      </w:pPr>
      <w:rPr>
        <w:rFonts w:ascii="Symbol" w:hAnsi="Symbol" w:hint="default"/>
      </w:rPr>
    </w:lvl>
    <w:lvl w:ilvl="7" w:tentative="1">
      <w:start w:val="1"/>
      <w:numFmt w:val="bullet"/>
      <w:lvlText w:val="o"/>
      <w:lvlJc w:val="left"/>
      <w:pPr>
        <w:tabs>
          <w:tab w:val="num" w:pos="5653"/>
        </w:tabs>
        <w:ind w:left="5653" w:hanging="360"/>
      </w:pPr>
      <w:rPr>
        <w:rFonts w:ascii="Courier New" w:hAnsi="Courier New" w:cs="Courier New" w:hint="default"/>
      </w:rPr>
    </w:lvl>
    <w:lvl w:ilvl="8" w:tentative="1">
      <w:start w:val="1"/>
      <w:numFmt w:val="bullet"/>
      <w:lvlText w:val=""/>
      <w:lvlJc w:val="left"/>
      <w:pPr>
        <w:tabs>
          <w:tab w:val="num" w:pos="6373"/>
        </w:tabs>
        <w:ind w:left="6373" w:hanging="360"/>
      </w:pPr>
      <w:rPr>
        <w:rFonts w:ascii="Wingdings" w:hAnsi="Wingdings" w:hint="default"/>
      </w:rPr>
    </w:lvl>
  </w:abstractNum>
  <w:abstractNum w:abstractNumId="18">
    <w:nsid w:val="140E2078"/>
    <w:multiLevelType w:val="multilevel"/>
    <w:tmpl w:val="64CC671E"/>
    <w:lvl w:ilvl="0">
      <w:start w:val="1"/>
      <w:numFmt w:val="bullet"/>
      <w:pStyle w:val="ListBullet1"/>
      <w:lvlText w:val=""/>
      <w:lvlJc w:val="left"/>
      <w:pPr>
        <w:tabs>
          <w:tab w:val="num" w:pos="720"/>
        </w:tabs>
        <w:ind w:left="720" w:hanging="360"/>
      </w:pPr>
      <w:rPr>
        <w:rFonts w:ascii="Wingdings" w:hAnsi="Wingdings" w:hint="default"/>
        <w:color w:val="000080"/>
        <w:sz w:val="24"/>
      </w:rPr>
    </w:lvl>
    <w:lvl w:ilvl="1">
      <w:start w:val="1"/>
      <w:numFmt w:val="bullet"/>
      <w:lvlText w:val=""/>
      <w:lvlJc w:val="left"/>
      <w:pPr>
        <w:tabs>
          <w:tab w:val="num" w:pos="1152"/>
        </w:tabs>
        <w:ind w:left="1152" w:hanging="360"/>
      </w:pPr>
      <w:rPr>
        <w:rFonts w:ascii="Wingdings" w:hAnsi="Wingdings" w:hint="default"/>
        <w:b w:val="0"/>
        <w:i w:val="0"/>
        <w:color w:val="777777"/>
        <w:sz w:val="20"/>
      </w:rPr>
    </w:lvl>
    <w:lvl w:ilvl="2">
      <w:start w:val="1"/>
      <w:numFmt w:val="bullet"/>
      <w:lvlText w:val="–"/>
      <w:lvlJc w:val="left"/>
      <w:pPr>
        <w:tabs>
          <w:tab w:val="num" w:pos="1512"/>
        </w:tabs>
        <w:ind w:left="1512" w:hanging="360"/>
      </w:pPr>
      <w:rPr>
        <w:rFonts w:hint="default"/>
        <w:b/>
        <w:i w:val="0"/>
        <w:color w:val="000080"/>
      </w:rPr>
    </w:lvl>
    <w:lvl w:ilvl="3">
      <w:start w:val="1"/>
      <w:numFmt w:val="bullet"/>
      <w:lvlText w:val=""/>
      <w:lvlJc w:val="left"/>
      <w:pPr>
        <w:tabs>
          <w:tab w:val="num" w:pos="1800"/>
        </w:tabs>
        <w:ind w:left="1800" w:hanging="360"/>
      </w:pPr>
      <w:rPr>
        <w:rFonts w:ascii="Symbol" w:hAnsi="Symbol" w:hint="default"/>
      </w:rPr>
    </w:lvl>
    <w:lvl w:ilvl="4">
      <w:start w:val="1"/>
      <w:numFmt w:val="bullet"/>
      <w:lvlText w:val=""/>
      <w:lvlJc w:val="left"/>
      <w:pPr>
        <w:tabs>
          <w:tab w:val="num" w:pos="2160"/>
        </w:tabs>
        <w:ind w:left="2160" w:hanging="360"/>
      </w:pPr>
      <w:rPr>
        <w:rFonts w:ascii="Symbol" w:hAnsi="Symbol" w:hint="default"/>
      </w:rPr>
    </w:lvl>
    <w:lvl w:ilvl="5">
      <w:start w:val="1"/>
      <w:numFmt w:val="bullet"/>
      <w:lvlText w:val=""/>
      <w:lvlJc w:val="left"/>
      <w:pPr>
        <w:tabs>
          <w:tab w:val="num" w:pos="2520"/>
        </w:tabs>
        <w:ind w:left="2520" w:hanging="360"/>
      </w:pPr>
      <w:rPr>
        <w:rFonts w:ascii="Wingdings" w:hAnsi="Wingdings" w:hint="default"/>
      </w:rPr>
    </w:lvl>
    <w:lvl w:ilvl="6">
      <w:start w:val="1"/>
      <w:numFmt w:val="bullet"/>
      <w:lvlText w:val=""/>
      <w:lvlJc w:val="left"/>
      <w:pPr>
        <w:tabs>
          <w:tab w:val="num" w:pos="2880"/>
        </w:tabs>
        <w:ind w:left="2880" w:hanging="360"/>
      </w:pPr>
      <w:rPr>
        <w:rFonts w:ascii="Wingdings" w:hAnsi="Wingdings" w:hint="default"/>
      </w:rPr>
    </w:lvl>
    <w:lvl w:ilvl="7">
      <w:start w:val="1"/>
      <w:numFmt w:val="bullet"/>
      <w:lvlText w:val=""/>
      <w:lvlJc w:val="left"/>
      <w:pPr>
        <w:tabs>
          <w:tab w:val="num" w:pos="3240"/>
        </w:tabs>
        <w:ind w:left="3240" w:hanging="360"/>
      </w:pPr>
      <w:rPr>
        <w:rFonts w:ascii="Symbol" w:hAnsi="Symbol" w:hint="default"/>
      </w:rPr>
    </w:lvl>
    <w:lvl w:ilvl="8">
      <w:start w:val="1"/>
      <w:numFmt w:val="bullet"/>
      <w:lvlText w:val=""/>
      <w:lvlJc w:val="left"/>
      <w:pPr>
        <w:tabs>
          <w:tab w:val="num" w:pos="3600"/>
        </w:tabs>
        <w:ind w:left="3600" w:hanging="360"/>
      </w:pPr>
      <w:rPr>
        <w:rFonts w:ascii="Symbol" w:hAnsi="Symbol" w:hint="default"/>
      </w:rPr>
    </w:lvl>
  </w:abstractNum>
  <w:abstractNum w:abstractNumId="19">
    <w:nsid w:val="14901F21"/>
    <w:multiLevelType w:val="hybridMultilevel"/>
    <w:tmpl w:val="7AC8DAD0"/>
    <w:lvl w:ilvl="0">
      <w:start w:val="1"/>
      <w:numFmt w:val="decimal"/>
      <w:lvlText w:val="%1."/>
      <w:lvlJc w:val="left"/>
      <w:pPr>
        <w:ind w:left="720" w:hanging="360"/>
      </w:pPr>
      <w:rPr>
        <w:rFonts w:hint="default"/>
        <w:b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1F6C3384"/>
    <w:multiLevelType w:val="hybridMultilevel"/>
    <w:tmpl w:val="167AB04E"/>
    <w:lvl w:ilvl="0">
      <w:start w:val="1"/>
      <w:numFmt w:val="bullet"/>
      <w:lvlText w:val=""/>
      <w:lvlJc w:val="left"/>
      <w:pPr>
        <w:tabs>
          <w:tab w:val="num" w:pos="1418"/>
        </w:tabs>
        <w:ind w:left="1418" w:hanging="360"/>
      </w:pPr>
      <w:rPr>
        <w:rFonts w:ascii="Symbol" w:hAnsi="Symbol" w:hint="default"/>
      </w:rPr>
    </w:lvl>
    <w:lvl w:ilvl="1" w:tentative="1">
      <w:start w:val="1"/>
      <w:numFmt w:val="bullet"/>
      <w:lvlText w:val="o"/>
      <w:lvlJc w:val="left"/>
      <w:pPr>
        <w:tabs>
          <w:tab w:val="num" w:pos="2138"/>
        </w:tabs>
        <w:ind w:left="2138" w:hanging="360"/>
      </w:pPr>
      <w:rPr>
        <w:rFonts w:ascii="Courier New" w:hAnsi="Courier New" w:cs="Courier New" w:hint="default"/>
      </w:rPr>
    </w:lvl>
    <w:lvl w:ilvl="2" w:tentative="1">
      <w:start w:val="1"/>
      <w:numFmt w:val="bullet"/>
      <w:lvlText w:val=""/>
      <w:lvlJc w:val="left"/>
      <w:pPr>
        <w:tabs>
          <w:tab w:val="num" w:pos="2858"/>
        </w:tabs>
        <w:ind w:left="2858" w:hanging="360"/>
      </w:pPr>
      <w:rPr>
        <w:rFonts w:ascii="Wingdings" w:hAnsi="Wingdings" w:hint="default"/>
      </w:rPr>
    </w:lvl>
    <w:lvl w:ilvl="3" w:tentative="1">
      <w:start w:val="1"/>
      <w:numFmt w:val="bullet"/>
      <w:lvlText w:val=""/>
      <w:lvlJc w:val="left"/>
      <w:pPr>
        <w:tabs>
          <w:tab w:val="num" w:pos="3578"/>
        </w:tabs>
        <w:ind w:left="3578" w:hanging="360"/>
      </w:pPr>
      <w:rPr>
        <w:rFonts w:ascii="Symbol" w:hAnsi="Symbol" w:hint="default"/>
      </w:rPr>
    </w:lvl>
    <w:lvl w:ilvl="4" w:tentative="1">
      <w:start w:val="1"/>
      <w:numFmt w:val="bullet"/>
      <w:lvlText w:val="o"/>
      <w:lvlJc w:val="left"/>
      <w:pPr>
        <w:tabs>
          <w:tab w:val="num" w:pos="4298"/>
        </w:tabs>
        <w:ind w:left="4298" w:hanging="360"/>
      </w:pPr>
      <w:rPr>
        <w:rFonts w:ascii="Courier New" w:hAnsi="Courier New" w:cs="Courier New" w:hint="default"/>
      </w:rPr>
    </w:lvl>
    <w:lvl w:ilvl="5" w:tentative="1">
      <w:start w:val="1"/>
      <w:numFmt w:val="bullet"/>
      <w:lvlText w:val=""/>
      <w:lvlJc w:val="left"/>
      <w:pPr>
        <w:tabs>
          <w:tab w:val="num" w:pos="5018"/>
        </w:tabs>
        <w:ind w:left="5018" w:hanging="360"/>
      </w:pPr>
      <w:rPr>
        <w:rFonts w:ascii="Wingdings" w:hAnsi="Wingdings" w:hint="default"/>
      </w:rPr>
    </w:lvl>
    <w:lvl w:ilvl="6" w:tentative="1">
      <w:start w:val="1"/>
      <w:numFmt w:val="bullet"/>
      <w:lvlText w:val=""/>
      <w:lvlJc w:val="left"/>
      <w:pPr>
        <w:tabs>
          <w:tab w:val="num" w:pos="5738"/>
        </w:tabs>
        <w:ind w:left="5738" w:hanging="360"/>
      </w:pPr>
      <w:rPr>
        <w:rFonts w:ascii="Symbol" w:hAnsi="Symbol" w:hint="default"/>
      </w:rPr>
    </w:lvl>
    <w:lvl w:ilvl="7" w:tentative="1">
      <w:start w:val="1"/>
      <w:numFmt w:val="bullet"/>
      <w:lvlText w:val="o"/>
      <w:lvlJc w:val="left"/>
      <w:pPr>
        <w:tabs>
          <w:tab w:val="num" w:pos="6458"/>
        </w:tabs>
        <w:ind w:left="6458" w:hanging="360"/>
      </w:pPr>
      <w:rPr>
        <w:rFonts w:ascii="Courier New" w:hAnsi="Courier New" w:cs="Courier New" w:hint="default"/>
      </w:rPr>
    </w:lvl>
    <w:lvl w:ilvl="8" w:tentative="1">
      <w:start w:val="1"/>
      <w:numFmt w:val="bullet"/>
      <w:lvlText w:val=""/>
      <w:lvlJc w:val="left"/>
      <w:pPr>
        <w:tabs>
          <w:tab w:val="num" w:pos="7178"/>
        </w:tabs>
        <w:ind w:left="7178" w:hanging="360"/>
      </w:pPr>
      <w:rPr>
        <w:rFonts w:ascii="Wingdings" w:hAnsi="Wingdings" w:hint="default"/>
      </w:rPr>
    </w:lvl>
  </w:abstractNum>
  <w:abstractNum w:abstractNumId="21">
    <w:nsid w:val="29BE0971"/>
    <w:multiLevelType w:val="hybridMultilevel"/>
    <w:tmpl w:val="B9D2314A"/>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2">
    <w:nsid w:val="328C6F1C"/>
    <w:multiLevelType w:val="hybridMultilevel"/>
    <w:tmpl w:val="B97A2C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3">
    <w:nsid w:val="410363B6"/>
    <w:multiLevelType w:val="hybridMultilevel"/>
    <w:tmpl w:val="004A6F82"/>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hint="default"/>
      </w:rPr>
    </w:lvl>
    <w:lvl w:ilvl="8" w:tentative="1">
      <w:start w:val="1"/>
      <w:numFmt w:val="bullet"/>
      <w:lvlText w:val=""/>
      <w:lvlJc w:val="left"/>
      <w:pPr>
        <w:ind w:left="6480" w:hanging="360"/>
      </w:pPr>
      <w:rPr>
        <w:rFonts w:ascii="Wingdings" w:hAnsi="Wingdings" w:hint="default"/>
      </w:rPr>
    </w:lvl>
  </w:abstractNum>
  <w:abstractNum w:abstractNumId="24">
    <w:nsid w:val="5FBB61CC"/>
    <w:multiLevelType w:val="hybridMultilevel"/>
    <w:tmpl w:val="1758F72A"/>
    <w:lvl w:ilvl="0">
      <w:start w:val="1"/>
      <w:numFmt w:val="bullet"/>
      <w:pStyle w:val="Sparta-Bullets"/>
      <w:lvlText w:val=""/>
      <w:lvlJc w:val="left"/>
      <w:pPr>
        <w:ind w:left="720" w:hanging="360"/>
      </w:pPr>
      <w:rPr>
        <w:rFonts w:ascii="Wingdings" w:hAnsi="Wingdings"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5">
    <w:nsid w:val="67380EAC"/>
    <w:multiLevelType w:val="hybridMultilevel"/>
    <w:tmpl w:val="17A6B506"/>
    <w:lvl w:ilvl="0">
      <w:start w:val="1"/>
      <w:numFmt w:val="bullet"/>
      <w:lvlText w:val=""/>
      <w:lvlJc w:val="left"/>
      <w:pPr>
        <w:tabs>
          <w:tab w:val="num" w:pos="613"/>
        </w:tabs>
        <w:ind w:left="613" w:hanging="360"/>
      </w:pPr>
      <w:rPr>
        <w:rFonts w:ascii="Symbol" w:hAnsi="Symbol" w:cs="Symbol"/>
      </w:rPr>
    </w:lvl>
    <w:lvl w:ilvl="1" w:tentative="1">
      <w:start w:val="1"/>
      <w:numFmt w:val="bullet"/>
      <w:lvlText w:val="o"/>
      <w:lvlJc w:val="left"/>
      <w:pPr>
        <w:tabs>
          <w:tab w:val="num" w:pos="1333"/>
        </w:tabs>
        <w:ind w:left="1333" w:hanging="360"/>
      </w:pPr>
      <w:rPr>
        <w:rFonts w:ascii="Courier New" w:hAnsi="Courier New" w:cs="Courier New" w:hint="default"/>
      </w:rPr>
    </w:lvl>
    <w:lvl w:ilvl="2" w:tentative="1">
      <w:start w:val="1"/>
      <w:numFmt w:val="bullet"/>
      <w:lvlText w:val=""/>
      <w:lvlJc w:val="left"/>
      <w:pPr>
        <w:tabs>
          <w:tab w:val="num" w:pos="2053"/>
        </w:tabs>
        <w:ind w:left="2053" w:hanging="360"/>
      </w:pPr>
      <w:rPr>
        <w:rFonts w:ascii="Wingdings" w:hAnsi="Wingdings" w:hint="default"/>
      </w:rPr>
    </w:lvl>
    <w:lvl w:ilvl="3" w:tentative="1">
      <w:start w:val="1"/>
      <w:numFmt w:val="bullet"/>
      <w:lvlText w:val=""/>
      <w:lvlJc w:val="left"/>
      <w:pPr>
        <w:tabs>
          <w:tab w:val="num" w:pos="2773"/>
        </w:tabs>
        <w:ind w:left="2773" w:hanging="360"/>
      </w:pPr>
      <w:rPr>
        <w:rFonts w:ascii="Symbol" w:hAnsi="Symbol" w:hint="default"/>
      </w:rPr>
    </w:lvl>
    <w:lvl w:ilvl="4" w:tentative="1">
      <w:start w:val="1"/>
      <w:numFmt w:val="bullet"/>
      <w:lvlText w:val="o"/>
      <w:lvlJc w:val="left"/>
      <w:pPr>
        <w:tabs>
          <w:tab w:val="num" w:pos="3493"/>
        </w:tabs>
        <w:ind w:left="3493" w:hanging="360"/>
      </w:pPr>
      <w:rPr>
        <w:rFonts w:ascii="Courier New" w:hAnsi="Courier New" w:cs="Courier New" w:hint="default"/>
      </w:rPr>
    </w:lvl>
    <w:lvl w:ilvl="5" w:tentative="1">
      <w:start w:val="1"/>
      <w:numFmt w:val="bullet"/>
      <w:lvlText w:val=""/>
      <w:lvlJc w:val="left"/>
      <w:pPr>
        <w:tabs>
          <w:tab w:val="num" w:pos="4213"/>
        </w:tabs>
        <w:ind w:left="4213" w:hanging="360"/>
      </w:pPr>
      <w:rPr>
        <w:rFonts w:ascii="Wingdings" w:hAnsi="Wingdings" w:hint="default"/>
      </w:rPr>
    </w:lvl>
    <w:lvl w:ilvl="6" w:tentative="1">
      <w:start w:val="1"/>
      <w:numFmt w:val="bullet"/>
      <w:lvlText w:val=""/>
      <w:lvlJc w:val="left"/>
      <w:pPr>
        <w:tabs>
          <w:tab w:val="num" w:pos="4933"/>
        </w:tabs>
        <w:ind w:left="4933" w:hanging="360"/>
      </w:pPr>
      <w:rPr>
        <w:rFonts w:ascii="Symbol" w:hAnsi="Symbol" w:hint="default"/>
      </w:rPr>
    </w:lvl>
    <w:lvl w:ilvl="7" w:tentative="1">
      <w:start w:val="1"/>
      <w:numFmt w:val="bullet"/>
      <w:lvlText w:val="o"/>
      <w:lvlJc w:val="left"/>
      <w:pPr>
        <w:tabs>
          <w:tab w:val="num" w:pos="5653"/>
        </w:tabs>
        <w:ind w:left="5653" w:hanging="360"/>
      </w:pPr>
      <w:rPr>
        <w:rFonts w:ascii="Courier New" w:hAnsi="Courier New" w:cs="Courier New" w:hint="default"/>
      </w:rPr>
    </w:lvl>
    <w:lvl w:ilvl="8" w:tentative="1">
      <w:start w:val="1"/>
      <w:numFmt w:val="bullet"/>
      <w:lvlText w:val=""/>
      <w:lvlJc w:val="left"/>
      <w:pPr>
        <w:tabs>
          <w:tab w:val="num" w:pos="6373"/>
        </w:tabs>
        <w:ind w:left="6373" w:hanging="360"/>
      </w:pPr>
      <w:rPr>
        <w:rFonts w:ascii="Wingdings" w:hAnsi="Wingdings" w:hint="default"/>
      </w:rPr>
    </w:lvl>
  </w:abstractNum>
  <w:abstractNum w:abstractNumId="26">
    <w:nsid w:val="77F71618"/>
    <w:multiLevelType w:val="hybridMultilevel"/>
    <w:tmpl w:val="AA6EF2B0"/>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4"/>
  </w:num>
  <w:num w:numId="2">
    <w:abstractNumId w:val="1"/>
  </w:num>
  <w:num w:numId="3">
    <w:abstractNumId w:val="0"/>
  </w:num>
  <w:num w:numId="4">
    <w:abstractNumId w:val="18"/>
  </w:num>
  <w:num w:numId="5">
    <w:abstractNumId w:val="22"/>
  </w:num>
  <w:num w:numId="6">
    <w:abstractNumId w:val="15"/>
  </w:num>
  <w:num w:numId="7">
    <w:abstractNumId w:val="16"/>
  </w:num>
  <w:num w:numId="8">
    <w:abstractNumId w:val="21"/>
  </w:num>
  <w:num w:numId="9">
    <w:abstractNumId w:val="17"/>
  </w:num>
  <w:num w:numId="10">
    <w:abstractNumId w:val="25"/>
  </w:num>
  <w:num w:numId="11">
    <w:abstractNumId w:val="26"/>
  </w:num>
  <w:num w:numId="12">
    <w:abstractNumId w:val="23"/>
  </w:num>
  <w:num w:numId="13">
    <w:abstractNumId w:val="20"/>
  </w:num>
  <w:num w:numId="14">
    <w:abstractNumId w:val="14"/>
  </w:num>
  <w:num w:numId="15">
    <w:abstractNumId w:val="5"/>
  </w:num>
  <w:num w:numId="1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A5A"/>
    <w:rsid w:val="00000204"/>
    <w:rsid w:val="00052EF4"/>
    <w:rsid w:val="0005541A"/>
    <w:rsid w:val="000716AA"/>
    <w:rsid w:val="00074E98"/>
    <w:rsid w:val="00081174"/>
    <w:rsid w:val="00097DD4"/>
    <w:rsid w:val="000B6397"/>
    <w:rsid w:val="00103256"/>
    <w:rsid w:val="00114BC3"/>
    <w:rsid w:val="00153F05"/>
    <w:rsid w:val="00171757"/>
    <w:rsid w:val="001B1B31"/>
    <w:rsid w:val="001E4A1A"/>
    <w:rsid w:val="00231598"/>
    <w:rsid w:val="00231B9E"/>
    <w:rsid w:val="002501A9"/>
    <w:rsid w:val="00253142"/>
    <w:rsid w:val="00265ABC"/>
    <w:rsid w:val="002A0B79"/>
    <w:rsid w:val="002A3D06"/>
    <w:rsid w:val="002D6AE4"/>
    <w:rsid w:val="003112FE"/>
    <w:rsid w:val="003B4FDA"/>
    <w:rsid w:val="003C0F0B"/>
    <w:rsid w:val="003D7BF3"/>
    <w:rsid w:val="003F620E"/>
    <w:rsid w:val="004503B4"/>
    <w:rsid w:val="0049504A"/>
    <w:rsid w:val="004A71C5"/>
    <w:rsid w:val="004D5725"/>
    <w:rsid w:val="004F04D0"/>
    <w:rsid w:val="00524C28"/>
    <w:rsid w:val="00564421"/>
    <w:rsid w:val="005C40EB"/>
    <w:rsid w:val="005C7FC5"/>
    <w:rsid w:val="005E6444"/>
    <w:rsid w:val="005F0AF5"/>
    <w:rsid w:val="00614C18"/>
    <w:rsid w:val="00617EA0"/>
    <w:rsid w:val="00626496"/>
    <w:rsid w:val="00630BF9"/>
    <w:rsid w:val="00631EB7"/>
    <w:rsid w:val="00635ACA"/>
    <w:rsid w:val="00637ED9"/>
    <w:rsid w:val="00667DB4"/>
    <w:rsid w:val="00671EF1"/>
    <w:rsid w:val="00674924"/>
    <w:rsid w:val="00691C3E"/>
    <w:rsid w:val="006952F9"/>
    <w:rsid w:val="006B2626"/>
    <w:rsid w:val="006C7850"/>
    <w:rsid w:val="006D1041"/>
    <w:rsid w:val="006F527F"/>
    <w:rsid w:val="0070139F"/>
    <w:rsid w:val="00715A0B"/>
    <w:rsid w:val="00726425"/>
    <w:rsid w:val="00730869"/>
    <w:rsid w:val="00752CDF"/>
    <w:rsid w:val="00753D25"/>
    <w:rsid w:val="00774665"/>
    <w:rsid w:val="00795989"/>
    <w:rsid w:val="007A176B"/>
    <w:rsid w:val="007E6C14"/>
    <w:rsid w:val="007F38C4"/>
    <w:rsid w:val="007F6993"/>
    <w:rsid w:val="008141B0"/>
    <w:rsid w:val="00823C88"/>
    <w:rsid w:val="00826CD0"/>
    <w:rsid w:val="0084226A"/>
    <w:rsid w:val="00844B05"/>
    <w:rsid w:val="00847925"/>
    <w:rsid w:val="00872050"/>
    <w:rsid w:val="0088083A"/>
    <w:rsid w:val="00882DA3"/>
    <w:rsid w:val="00894E19"/>
    <w:rsid w:val="008D19B3"/>
    <w:rsid w:val="00913A0B"/>
    <w:rsid w:val="00917331"/>
    <w:rsid w:val="009772EF"/>
    <w:rsid w:val="009925F4"/>
    <w:rsid w:val="0099738E"/>
    <w:rsid w:val="009A08C0"/>
    <w:rsid w:val="009B799B"/>
    <w:rsid w:val="009C1A5A"/>
    <w:rsid w:val="009C22EC"/>
    <w:rsid w:val="009C62FF"/>
    <w:rsid w:val="009E783A"/>
    <w:rsid w:val="009F2523"/>
    <w:rsid w:val="00A05615"/>
    <w:rsid w:val="00A05ED1"/>
    <w:rsid w:val="00A22420"/>
    <w:rsid w:val="00A44946"/>
    <w:rsid w:val="00A71015"/>
    <w:rsid w:val="00AA4B50"/>
    <w:rsid w:val="00B0203F"/>
    <w:rsid w:val="00B0528B"/>
    <w:rsid w:val="00B26F9C"/>
    <w:rsid w:val="00B312C9"/>
    <w:rsid w:val="00B53B72"/>
    <w:rsid w:val="00B5458E"/>
    <w:rsid w:val="00B67F81"/>
    <w:rsid w:val="00B927A5"/>
    <w:rsid w:val="00BE0E56"/>
    <w:rsid w:val="00C05B41"/>
    <w:rsid w:val="00C13416"/>
    <w:rsid w:val="00C449E6"/>
    <w:rsid w:val="00C61DBE"/>
    <w:rsid w:val="00C63557"/>
    <w:rsid w:val="00CD5177"/>
    <w:rsid w:val="00CE3ADB"/>
    <w:rsid w:val="00CE756A"/>
    <w:rsid w:val="00D213CA"/>
    <w:rsid w:val="00D24FBF"/>
    <w:rsid w:val="00D54A31"/>
    <w:rsid w:val="00D82A6F"/>
    <w:rsid w:val="00DC3E57"/>
    <w:rsid w:val="00DD5461"/>
    <w:rsid w:val="00DE3516"/>
    <w:rsid w:val="00E04D60"/>
    <w:rsid w:val="00E3604F"/>
    <w:rsid w:val="00E42404"/>
    <w:rsid w:val="00E451BA"/>
    <w:rsid w:val="00E56FD5"/>
    <w:rsid w:val="00E70B0A"/>
    <w:rsid w:val="00E71E6F"/>
    <w:rsid w:val="00E76238"/>
    <w:rsid w:val="00E96604"/>
    <w:rsid w:val="00EC0342"/>
    <w:rsid w:val="00ED1D90"/>
    <w:rsid w:val="00F37F6D"/>
    <w:rsid w:val="00F52A74"/>
    <w:rsid w:val="00F775F7"/>
    <w:rsid w:val="00FB7B8C"/>
    <w:rsid w:val="00FE031D"/>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doNotAutoCompressPictures/>
  <w15:chartTrackingRefBased/>
  <w15:docId w15:val="{73323CC4-3CC1-A640-8CCA-57E7E059E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semiHidden="1" w:uiPriority="9" w:unhideWhenUsed="1"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07FF"/>
    <w:rPr>
      <w:rFonts w:ascii="Times New Roman" w:eastAsia="Times New Roman" w:hAnsi="Times New Roman"/>
      <w:lang w:val="en-US" w:eastAsia="en-US"/>
    </w:rPr>
  </w:style>
  <w:style w:type="paragraph" w:styleId="Heading1">
    <w:name w:val="heading 1"/>
    <w:basedOn w:val="Normal"/>
    <w:next w:val="Normal"/>
    <w:link w:val="Heading1Char"/>
    <w:uiPriority w:val="9"/>
    <w:qFormat/>
    <w:rsid w:val="00013727"/>
    <w:pPr>
      <w:keepNext/>
      <w:keepLines/>
      <w:spacing w:before="480"/>
      <w:outlineLvl w:val="0"/>
    </w:pPr>
    <w:rPr>
      <w:rFonts w:ascii="Cambria" w:hAnsi="Cambria"/>
      <w:b/>
      <w:bCs/>
      <w:color w:val="365F91"/>
      <w:sz w:val="28"/>
      <w:szCs w:val="28"/>
      <w:lang w:val="x-none" w:eastAsia="x-none"/>
    </w:rPr>
  </w:style>
  <w:style w:type="paragraph" w:styleId="Heading2">
    <w:name w:val="heading 2"/>
    <w:basedOn w:val="Normal"/>
    <w:next w:val="Normal"/>
    <w:link w:val="Heading2Char"/>
    <w:qFormat/>
    <w:rsid w:val="00C207FF"/>
    <w:pPr>
      <w:keepNext/>
      <w:shd w:val="pct10" w:color="auto" w:fill="auto"/>
      <w:spacing w:before="240" w:after="120"/>
      <w:outlineLvl w:val="1"/>
    </w:pPr>
    <w:rPr>
      <w:sz w:val="28"/>
      <w:szCs w:val="28"/>
      <w:lang w:val="x-none" w:eastAsia="x-none"/>
    </w:rPr>
  </w:style>
  <w:style w:type="paragraph" w:styleId="Heading3">
    <w:name w:val="heading 3"/>
    <w:basedOn w:val="Normal"/>
    <w:next w:val="Normal"/>
    <w:link w:val="Heading3Char"/>
    <w:uiPriority w:val="9"/>
    <w:qFormat/>
    <w:rsid w:val="002660C3"/>
    <w:pPr>
      <w:keepNext/>
      <w:keepLines/>
      <w:spacing w:before="200"/>
      <w:outlineLvl w:val="2"/>
    </w:pPr>
    <w:rPr>
      <w:rFonts w:ascii="Cambria" w:hAnsi="Cambria"/>
      <w:b/>
      <w:bCs/>
      <w:color w:val="4F81BD"/>
      <w:lang w:val="x-none" w:eastAsia="x-none"/>
    </w:rPr>
  </w:style>
  <w:style w:type="paragraph" w:styleId="Heading4">
    <w:name w:val="heading 4"/>
    <w:basedOn w:val="Normal"/>
    <w:next w:val="Normal"/>
    <w:link w:val="Heading4Char"/>
    <w:qFormat/>
    <w:rsid w:val="00C207FF"/>
    <w:pPr>
      <w:keepNext/>
      <w:spacing w:before="60" w:after="120"/>
      <w:ind w:left="-18"/>
      <w:jc w:val="center"/>
      <w:outlineLvl w:val="3"/>
    </w:pPr>
    <w:rPr>
      <w:b/>
      <w:lang w:val="x-none" w:eastAsia="x-none"/>
    </w:rPr>
  </w:style>
  <w:style w:type="paragraph" w:styleId="Heading5">
    <w:name w:val="heading 5"/>
    <w:basedOn w:val="Normal"/>
    <w:next w:val="Normal"/>
    <w:link w:val="Heading5Char"/>
    <w:qFormat/>
    <w:rsid w:val="00C207FF"/>
    <w:pPr>
      <w:keepNext/>
      <w:shd w:val="pct10" w:color="auto" w:fill="auto"/>
      <w:spacing w:before="60" w:after="60"/>
      <w:outlineLvl w:val="4"/>
    </w:pPr>
    <w:rPr>
      <w:b/>
      <w:lang w:val="x-none" w:eastAsia="x-none"/>
    </w:rPr>
  </w:style>
  <w:style w:type="paragraph" w:styleId="Heading6">
    <w:name w:val="heading 6"/>
    <w:basedOn w:val="Normal"/>
    <w:next w:val="Normal"/>
    <w:link w:val="Heading6Char"/>
    <w:qFormat/>
    <w:rsid w:val="00C207FF"/>
    <w:pPr>
      <w:keepNext/>
      <w:numPr>
        <w:ilvl w:val="12"/>
      </w:numPr>
      <w:spacing w:before="60" w:after="60"/>
      <w:outlineLvl w:val="5"/>
    </w:pPr>
    <w:rPr>
      <w:b/>
      <w:lang w:val="x-none" w:eastAsia="x-none"/>
    </w:rPr>
  </w:style>
  <w:style w:type="paragraph" w:styleId="Heading9">
    <w:name w:val="heading 9"/>
    <w:basedOn w:val="Normal"/>
    <w:next w:val="Normal"/>
    <w:link w:val="Heading9Char"/>
    <w:uiPriority w:val="9"/>
    <w:qFormat/>
    <w:rsid w:val="00363EC8"/>
    <w:pPr>
      <w:keepNext/>
      <w:keepLines/>
      <w:spacing w:before="40"/>
      <w:outlineLvl w:val="8"/>
    </w:pPr>
    <w:rPr>
      <w:rFonts w:ascii="Cambria" w:hAnsi="Cambria"/>
      <w:i/>
      <w:iCs/>
      <w:color w:val="272727"/>
      <w:sz w:val="21"/>
      <w:szCs w:val="21"/>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01370"/>
    <w:pPr>
      <w:tabs>
        <w:tab w:val="center" w:pos="4680"/>
        <w:tab w:val="right" w:pos="9360"/>
      </w:tabs>
    </w:pPr>
  </w:style>
  <w:style w:type="character" w:customStyle="1" w:styleId="HeaderChar">
    <w:name w:val="Header Char"/>
    <w:basedOn w:val="DefaultParagraphFont"/>
    <w:link w:val="Header"/>
    <w:rsid w:val="00501370"/>
  </w:style>
  <w:style w:type="paragraph" w:styleId="Footer">
    <w:name w:val="footer"/>
    <w:basedOn w:val="Normal"/>
    <w:link w:val="FooterChar"/>
    <w:uiPriority w:val="99"/>
    <w:unhideWhenUsed/>
    <w:rsid w:val="00501370"/>
    <w:pPr>
      <w:tabs>
        <w:tab w:val="center" w:pos="4680"/>
        <w:tab w:val="right" w:pos="9360"/>
      </w:tabs>
    </w:pPr>
  </w:style>
  <w:style w:type="character" w:customStyle="1" w:styleId="FooterChar">
    <w:name w:val="Footer Char"/>
    <w:basedOn w:val="DefaultParagraphFont"/>
    <w:link w:val="Footer"/>
    <w:uiPriority w:val="99"/>
    <w:rsid w:val="00501370"/>
  </w:style>
  <w:style w:type="paragraph" w:styleId="ListParagraph">
    <w:name w:val="List Paragraph"/>
    <w:basedOn w:val="Normal"/>
    <w:uiPriority w:val="34"/>
    <w:qFormat/>
    <w:rsid w:val="002A5231"/>
    <w:pPr>
      <w:spacing w:after="160" w:line="259" w:lineRule="auto"/>
      <w:ind w:left="720"/>
      <w:contextualSpacing/>
    </w:pPr>
  </w:style>
  <w:style w:type="paragraph" w:styleId="BalloonText">
    <w:name w:val="Balloon Text"/>
    <w:basedOn w:val="Normal"/>
    <w:link w:val="BalloonTextChar"/>
    <w:uiPriority w:val="99"/>
    <w:semiHidden/>
    <w:unhideWhenUsed/>
    <w:rsid w:val="0048604A"/>
    <w:rPr>
      <w:rFonts w:ascii="Tahoma" w:eastAsia="Calibri" w:hAnsi="Tahoma"/>
      <w:sz w:val="16"/>
      <w:szCs w:val="16"/>
      <w:lang w:val="x-none" w:eastAsia="x-none"/>
    </w:rPr>
  </w:style>
  <w:style w:type="character" w:customStyle="1" w:styleId="BalloonTextChar">
    <w:name w:val="Balloon Text Char"/>
    <w:link w:val="BalloonText"/>
    <w:uiPriority w:val="99"/>
    <w:semiHidden/>
    <w:rsid w:val="0048604A"/>
    <w:rPr>
      <w:rFonts w:ascii="Tahoma" w:hAnsi="Tahoma" w:cs="Tahoma"/>
      <w:sz w:val="16"/>
      <w:szCs w:val="16"/>
    </w:rPr>
  </w:style>
  <w:style w:type="character" w:customStyle="1" w:styleId="Heading2Char">
    <w:name w:val="Heading 2 Char"/>
    <w:link w:val="Heading2"/>
    <w:rsid w:val="00C207FF"/>
    <w:rPr>
      <w:rFonts w:ascii="Times New Roman" w:eastAsia="Times New Roman" w:hAnsi="Times New Roman" w:cs="Times New Roman"/>
      <w:sz w:val="28"/>
      <w:szCs w:val="28"/>
      <w:shd w:val="pct10" w:color="auto" w:fill="auto"/>
    </w:rPr>
  </w:style>
  <w:style w:type="character" w:customStyle="1" w:styleId="Heading4Char">
    <w:name w:val="Heading 4 Char"/>
    <w:link w:val="Heading4"/>
    <w:rsid w:val="00C207FF"/>
    <w:rPr>
      <w:rFonts w:ascii="Times New Roman" w:eastAsia="Times New Roman" w:hAnsi="Times New Roman" w:cs="Times New Roman"/>
      <w:b/>
      <w:sz w:val="20"/>
      <w:szCs w:val="20"/>
    </w:rPr>
  </w:style>
  <w:style w:type="character" w:customStyle="1" w:styleId="Heading5Char">
    <w:name w:val="Heading 5 Char"/>
    <w:link w:val="Heading5"/>
    <w:rsid w:val="00C207FF"/>
    <w:rPr>
      <w:rFonts w:ascii="Times New Roman" w:eastAsia="Times New Roman" w:hAnsi="Times New Roman" w:cs="Times New Roman"/>
      <w:b/>
      <w:sz w:val="20"/>
      <w:szCs w:val="20"/>
      <w:shd w:val="pct10" w:color="auto" w:fill="auto"/>
    </w:rPr>
  </w:style>
  <w:style w:type="character" w:customStyle="1" w:styleId="Heading6Char">
    <w:name w:val="Heading 6 Char"/>
    <w:link w:val="Heading6"/>
    <w:rsid w:val="00C207FF"/>
    <w:rPr>
      <w:rFonts w:ascii="Times New Roman" w:eastAsia="Times New Roman" w:hAnsi="Times New Roman" w:cs="Times New Roman"/>
      <w:b/>
      <w:sz w:val="20"/>
      <w:szCs w:val="20"/>
    </w:rPr>
  </w:style>
  <w:style w:type="paragraph" w:customStyle="1" w:styleId="experience-jobtitle">
    <w:name w:val="experience - job title"/>
    <w:basedOn w:val="Normal"/>
    <w:rsid w:val="00C207FF"/>
    <w:pPr>
      <w:keepNext/>
      <w:spacing w:after="200"/>
      <w:jc w:val="both"/>
    </w:pPr>
    <w:rPr>
      <w:rFonts w:ascii="Palatino" w:hAnsi="Palatino"/>
      <w:b/>
      <w:bCs/>
    </w:rPr>
  </w:style>
  <w:style w:type="paragraph" w:styleId="PlainText">
    <w:name w:val="Plain Text"/>
    <w:aliases w:val=" Char"/>
    <w:basedOn w:val="Normal"/>
    <w:link w:val="PlainTextChar"/>
    <w:rsid w:val="00C207FF"/>
    <w:rPr>
      <w:rFonts w:ascii="Courier New" w:hAnsi="Courier New"/>
      <w:lang w:val="x-none" w:eastAsia="x-none"/>
    </w:rPr>
  </w:style>
  <w:style w:type="character" w:customStyle="1" w:styleId="PlainTextChar">
    <w:name w:val="Plain Text Char"/>
    <w:aliases w:val=" Char Char"/>
    <w:link w:val="PlainText"/>
    <w:rsid w:val="00C207FF"/>
    <w:rPr>
      <w:rFonts w:ascii="Courier New" w:eastAsia="Times New Roman" w:hAnsi="Courier New" w:cs="Times New Roman"/>
      <w:sz w:val="20"/>
      <w:szCs w:val="20"/>
    </w:rPr>
  </w:style>
  <w:style w:type="paragraph" w:styleId="BodyTextIndent3">
    <w:name w:val="Body Text Indent 3"/>
    <w:basedOn w:val="Normal"/>
    <w:link w:val="BodyTextIndent3Char"/>
    <w:rsid w:val="006D22CE"/>
    <w:pPr>
      <w:spacing w:after="113"/>
      <w:ind w:left="630"/>
    </w:pPr>
    <w:rPr>
      <w:rFonts w:ascii="Arial" w:hAnsi="Arial"/>
      <w:color w:val="000000"/>
      <w:szCs w:val="16"/>
      <w:lang w:val="x-none" w:eastAsia="x-none"/>
    </w:rPr>
  </w:style>
  <w:style w:type="character" w:customStyle="1" w:styleId="BodyTextIndent3Char">
    <w:name w:val="Body Text Indent 3 Char"/>
    <w:link w:val="BodyTextIndent3"/>
    <w:rsid w:val="006D22CE"/>
    <w:rPr>
      <w:rFonts w:ascii="Arial" w:eastAsia="Times New Roman" w:hAnsi="Arial" w:cs="Arial"/>
      <w:color w:val="000000"/>
      <w:szCs w:val="16"/>
    </w:rPr>
  </w:style>
  <w:style w:type="paragraph" w:styleId="NormalWeb">
    <w:name w:val="Normal (Web)"/>
    <w:basedOn w:val="Normal"/>
    <w:rsid w:val="006D22CE"/>
    <w:pPr>
      <w:spacing w:before="100" w:beforeAutospacing="1" w:after="100" w:afterAutospacing="1"/>
    </w:pPr>
    <w:rPr>
      <w:rFonts w:ascii="Baskerville" w:hAnsi="Baskerville" w:cs="Baskerville"/>
      <w:sz w:val="24"/>
      <w:szCs w:val="24"/>
    </w:rPr>
  </w:style>
  <w:style w:type="paragraph" w:customStyle="1" w:styleId="Sparta-Bullets">
    <w:name w:val="Sparta - Bullets"/>
    <w:basedOn w:val="Normal"/>
    <w:rsid w:val="006D22CE"/>
    <w:pPr>
      <w:numPr>
        <w:numId w:val="1"/>
      </w:numPr>
      <w:autoSpaceDE w:val="0"/>
      <w:spacing w:line="240" w:lineRule="atLeast"/>
    </w:pPr>
    <w:rPr>
      <w:rFonts w:ascii="Arial" w:hAnsi="Arial" w:cs="Arial"/>
      <w:bCs/>
      <w:lang w:eastAsia="zh-CN"/>
    </w:rPr>
  </w:style>
  <w:style w:type="paragraph" w:styleId="BodyText2">
    <w:name w:val="Body Text 2"/>
    <w:basedOn w:val="Normal"/>
    <w:link w:val="BodyText2Char"/>
    <w:uiPriority w:val="99"/>
    <w:unhideWhenUsed/>
    <w:rsid w:val="004D4B78"/>
    <w:pPr>
      <w:spacing w:after="120" w:line="480" w:lineRule="auto"/>
    </w:pPr>
    <w:rPr>
      <w:lang w:val="x-none" w:eastAsia="x-none"/>
    </w:rPr>
  </w:style>
  <w:style w:type="character" w:customStyle="1" w:styleId="BodyText2Char">
    <w:name w:val="Body Text 2 Char"/>
    <w:link w:val="BodyText2"/>
    <w:uiPriority w:val="99"/>
    <w:rsid w:val="004D4B78"/>
    <w:rPr>
      <w:rFonts w:ascii="Times New Roman" w:eastAsia="Times New Roman" w:hAnsi="Times New Roman" w:cs="Times New Roman"/>
      <w:sz w:val="20"/>
      <w:szCs w:val="20"/>
    </w:rPr>
  </w:style>
  <w:style w:type="character" w:styleId="Hyperlink">
    <w:name w:val="Hyperlink"/>
    <w:uiPriority w:val="99"/>
    <w:rsid w:val="004D4B78"/>
    <w:rPr>
      <w:rFonts w:cs="Times New Roman"/>
      <w:color w:val="0000FF"/>
      <w:u w:val="single"/>
    </w:rPr>
  </w:style>
  <w:style w:type="paragraph" w:styleId="ListBullet">
    <w:name w:val="List Bullet"/>
    <w:basedOn w:val="Normal"/>
    <w:rsid w:val="004D4B78"/>
    <w:pPr>
      <w:numPr>
        <w:numId w:val="2"/>
      </w:numPr>
      <w:tabs>
        <w:tab w:val="clear" w:pos="360"/>
      </w:tabs>
      <w:spacing w:before="60" w:after="60"/>
      <w:ind w:left="0" w:firstLine="0"/>
    </w:pPr>
  </w:style>
  <w:style w:type="character" w:customStyle="1" w:styleId="apple-converted-space">
    <w:name w:val="apple-converted-space"/>
    <w:basedOn w:val="DefaultParagraphFont"/>
    <w:rsid w:val="004D4B78"/>
  </w:style>
  <w:style w:type="character" w:customStyle="1" w:styleId="Heading3Char">
    <w:name w:val="Heading 3 Char"/>
    <w:link w:val="Heading3"/>
    <w:uiPriority w:val="9"/>
    <w:rsid w:val="002660C3"/>
    <w:rPr>
      <w:rFonts w:ascii="Cambria" w:eastAsia="Times New Roman" w:hAnsi="Cambria" w:cs="Times New Roman"/>
      <w:b/>
      <w:bCs/>
      <w:color w:val="4F81BD"/>
      <w:sz w:val="20"/>
      <w:szCs w:val="20"/>
    </w:rPr>
  </w:style>
  <w:style w:type="character" w:customStyle="1" w:styleId="Heading1Char">
    <w:name w:val="Heading 1 Char"/>
    <w:link w:val="Heading1"/>
    <w:uiPriority w:val="9"/>
    <w:rsid w:val="00013727"/>
    <w:rPr>
      <w:rFonts w:ascii="Cambria" w:eastAsia="Times New Roman" w:hAnsi="Cambria" w:cs="Times New Roman"/>
      <w:b/>
      <w:bCs/>
      <w:color w:val="365F91"/>
      <w:sz w:val="28"/>
      <w:szCs w:val="28"/>
    </w:rPr>
  </w:style>
  <w:style w:type="paragraph" w:styleId="NoSpacing">
    <w:name w:val="No Spacing"/>
    <w:uiPriority w:val="1"/>
    <w:qFormat/>
    <w:rsid w:val="00013727"/>
    <w:pPr>
      <w:widowControl w:val="0"/>
      <w:suppressAutoHyphens/>
    </w:pPr>
    <w:rPr>
      <w:rFonts w:ascii="Times New Roman" w:eastAsia="SimSun" w:hAnsi="Times New Roman" w:cs="Mangal"/>
      <w:kern w:val="1"/>
      <w:sz w:val="24"/>
      <w:szCs w:val="21"/>
      <w:lang w:val="en-IN" w:eastAsia="hi-IN" w:bidi="hi-IN"/>
    </w:rPr>
  </w:style>
  <w:style w:type="character" w:customStyle="1" w:styleId="SectionHeadingStyle">
    <w:name w:val="Section Heading Style"/>
    <w:rsid w:val="00DF3692"/>
    <w:rPr>
      <w:b/>
      <w:sz w:val="24"/>
    </w:rPr>
  </w:style>
  <w:style w:type="character" w:styleId="Strong">
    <w:name w:val="Strong"/>
    <w:uiPriority w:val="22"/>
    <w:qFormat/>
    <w:rsid w:val="00FB3BCA"/>
    <w:rPr>
      <w:b/>
      <w:bCs/>
    </w:rPr>
  </w:style>
  <w:style w:type="paragraph" w:customStyle="1" w:styleId="Default">
    <w:name w:val="Default"/>
    <w:rsid w:val="00493EEC"/>
    <w:pPr>
      <w:autoSpaceDE w:val="0"/>
      <w:autoSpaceDN w:val="0"/>
      <w:adjustRightInd w:val="0"/>
    </w:pPr>
    <w:rPr>
      <w:rFonts w:cs="Calibri"/>
      <w:color w:val="000000"/>
      <w:sz w:val="24"/>
      <w:szCs w:val="24"/>
      <w:lang w:val="en-US" w:eastAsia="en-US"/>
    </w:rPr>
  </w:style>
  <w:style w:type="paragraph" w:styleId="BodyTextIndent">
    <w:name w:val="Body Text Indent"/>
    <w:basedOn w:val="Normal"/>
    <w:link w:val="BodyTextIndentChar"/>
    <w:uiPriority w:val="99"/>
    <w:unhideWhenUsed/>
    <w:rsid w:val="00970551"/>
    <w:pPr>
      <w:widowControl w:val="0"/>
      <w:suppressAutoHyphens/>
      <w:spacing w:after="120"/>
      <w:ind w:left="360"/>
    </w:pPr>
    <w:rPr>
      <w:rFonts w:eastAsia="Arial Unicode MS"/>
      <w:kern w:val="1"/>
      <w:sz w:val="24"/>
      <w:szCs w:val="24"/>
      <w:lang w:val="x-none" w:eastAsia="x-none"/>
    </w:rPr>
  </w:style>
  <w:style w:type="character" w:customStyle="1" w:styleId="BodyTextIndentChar">
    <w:name w:val="Body Text Indent Char"/>
    <w:link w:val="BodyTextIndent"/>
    <w:uiPriority w:val="99"/>
    <w:rsid w:val="00970551"/>
    <w:rPr>
      <w:rFonts w:ascii="Times New Roman" w:eastAsia="Arial Unicode MS" w:hAnsi="Times New Roman" w:cs="Times New Roman"/>
      <w:kern w:val="1"/>
      <w:sz w:val="24"/>
      <w:szCs w:val="24"/>
    </w:rPr>
  </w:style>
  <w:style w:type="paragraph" w:customStyle="1" w:styleId="levnl12">
    <w:name w:val="_levnl12"/>
    <w:basedOn w:val="Normal"/>
    <w:rsid w:val="00970551"/>
    <w:pPr>
      <w:widowControl w:val="0"/>
      <w:suppressAutoHyphens/>
      <w:ind w:left="360" w:hanging="360"/>
    </w:pPr>
    <w:rPr>
      <w:sz w:val="24"/>
      <w:lang w:eastAsia="ar-SA"/>
    </w:rPr>
  </w:style>
  <w:style w:type="paragraph" w:customStyle="1" w:styleId="EmployHist">
    <w:name w:val="EmployHist"/>
    <w:basedOn w:val="Normal"/>
    <w:rsid w:val="00970551"/>
    <w:pPr>
      <w:keepLines/>
      <w:suppressAutoHyphens/>
      <w:ind w:left="900" w:hanging="900"/>
      <w:jc w:val="both"/>
    </w:pPr>
    <w:rPr>
      <w:rFonts w:ascii="CG Times (W1)" w:hAnsi="CG Times (W1)"/>
      <w:sz w:val="22"/>
      <w:szCs w:val="22"/>
      <w:lang w:eastAsia="ar-SA"/>
    </w:rPr>
  </w:style>
  <w:style w:type="paragraph" w:customStyle="1" w:styleId="CVhead">
    <w:name w:val="CV head"/>
    <w:basedOn w:val="BodyText"/>
    <w:rsid w:val="00970551"/>
    <w:pPr>
      <w:ind w:left="720"/>
    </w:pPr>
    <w:rPr>
      <w:rFonts w:ascii="Georgia" w:hAnsi="Georgia"/>
      <w:b/>
      <w:lang w:val="en-GB"/>
    </w:rPr>
  </w:style>
  <w:style w:type="paragraph" w:styleId="BodyText">
    <w:name w:val="Body Text"/>
    <w:basedOn w:val="Normal"/>
    <w:link w:val="BodyTextChar"/>
    <w:unhideWhenUsed/>
    <w:rsid w:val="00970551"/>
    <w:pPr>
      <w:spacing w:after="120"/>
    </w:pPr>
    <w:rPr>
      <w:lang w:val="x-none" w:eastAsia="x-none"/>
    </w:rPr>
  </w:style>
  <w:style w:type="character" w:customStyle="1" w:styleId="BodyTextChar">
    <w:name w:val="Body Text Char"/>
    <w:link w:val="BodyText"/>
    <w:rsid w:val="00970551"/>
    <w:rPr>
      <w:rFonts w:ascii="Times New Roman" w:eastAsia="Times New Roman" w:hAnsi="Times New Roman" w:cs="Times New Roman"/>
      <w:sz w:val="20"/>
      <w:szCs w:val="20"/>
    </w:rPr>
  </w:style>
  <w:style w:type="paragraph" w:customStyle="1" w:styleId="TextBody">
    <w:name w:val="Text Body"/>
    <w:basedOn w:val="Normal"/>
    <w:rsid w:val="00A96263"/>
    <w:pPr>
      <w:widowControl w:val="0"/>
      <w:suppressAutoHyphens/>
      <w:spacing w:after="120" w:line="288" w:lineRule="auto"/>
    </w:pPr>
    <w:rPr>
      <w:rFonts w:eastAsia="Lucida Sans Unicode" w:cs="Mangal"/>
      <w:color w:val="00000A"/>
      <w:sz w:val="24"/>
      <w:szCs w:val="24"/>
      <w:lang w:val="en-IN" w:eastAsia="zh-CN" w:bidi="mr-IN"/>
    </w:rPr>
  </w:style>
  <w:style w:type="paragraph" w:customStyle="1" w:styleId="TableParagraph">
    <w:name w:val="Table Paragraph"/>
    <w:basedOn w:val="Normal"/>
    <w:rsid w:val="00A96263"/>
    <w:pPr>
      <w:tabs>
        <w:tab w:val="right" w:pos="7560"/>
      </w:tabs>
      <w:ind w:left="360" w:hanging="360"/>
    </w:pPr>
    <w:rPr>
      <w:color w:val="00000A"/>
      <w:lang w:eastAsia="zh-CN"/>
    </w:rPr>
  </w:style>
  <w:style w:type="character" w:customStyle="1" w:styleId="apple-style-span">
    <w:name w:val="apple-style-span"/>
    <w:basedOn w:val="DefaultParagraphFont"/>
    <w:rsid w:val="00A96263"/>
  </w:style>
  <w:style w:type="character" w:customStyle="1" w:styleId="InternetLink">
    <w:name w:val="Internet Link"/>
    <w:rsid w:val="00A96263"/>
    <w:rPr>
      <w:color w:val="0000FF"/>
      <w:u w:val="single"/>
    </w:rPr>
  </w:style>
  <w:style w:type="paragraph" w:customStyle="1" w:styleId="Heading">
    <w:name w:val="Heading"/>
    <w:basedOn w:val="Normal"/>
    <w:next w:val="TextBody"/>
    <w:rsid w:val="00A96263"/>
    <w:pPr>
      <w:keepNext/>
      <w:widowControl w:val="0"/>
      <w:suppressAutoHyphens/>
      <w:spacing w:before="240" w:after="120"/>
    </w:pPr>
    <w:rPr>
      <w:rFonts w:ascii="Arial" w:eastAsia="Lucida Sans Unicode" w:hAnsi="Arial" w:cs="Tahoma"/>
      <w:color w:val="00000A"/>
      <w:sz w:val="28"/>
      <w:szCs w:val="28"/>
      <w:lang w:eastAsia="zh-CN" w:bidi="mr-IN"/>
    </w:rPr>
  </w:style>
  <w:style w:type="paragraph" w:styleId="ListBullet2">
    <w:name w:val="List Bullet 2"/>
    <w:basedOn w:val="Normal"/>
    <w:unhideWhenUsed/>
    <w:rsid w:val="00503A76"/>
    <w:pPr>
      <w:numPr>
        <w:numId w:val="3"/>
      </w:numPr>
      <w:contextualSpacing/>
    </w:pPr>
  </w:style>
  <w:style w:type="paragraph" w:customStyle="1" w:styleId="H5">
    <w:name w:val="H5"/>
    <w:basedOn w:val="Normal"/>
    <w:next w:val="Normal"/>
    <w:rsid w:val="00503A76"/>
    <w:pPr>
      <w:keepNext/>
      <w:snapToGrid w:val="0"/>
      <w:spacing w:before="100" w:after="100"/>
      <w:outlineLvl w:val="5"/>
    </w:pPr>
    <w:rPr>
      <w:b/>
    </w:rPr>
  </w:style>
  <w:style w:type="numbering" w:customStyle="1" w:styleId="ImportedStyle2">
    <w:name w:val="Imported Style 2"/>
    <w:rsid w:val="00740BC1"/>
  </w:style>
  <w:style w:type="numbering" w:customStyle="1" w:styleId="ImportedStyle4">
    <w:name w:val="Imported Style 4"/>
    <w:rsid w:val="00740BC1"/>
  </w:style>
  <w:style w:type="numbering" w:customStyle="1" w:styleId="ImportedStyle6">
    <w:name w:val="Imported Style 6"/>
    <w:rsid w:val="00740BC1"/>
  </w:style>
  <w:style w:type="numbering" w:customStyle="1" w:styleId="ImportedStyle3">
    <w:name w:val="Imported Style 3"/>
    <w:rsid w:val="00D210DF"/>
  </w:style>
  <w:style w:type="paragraph" w:customStyle="1" w:styleId="CommentText1">
    <w:name w:val="Comment Text1"/>
    <w:rsid w:val="007E0B96"/>
    <w:pPr>
      <w:suppressAutoHyphens/>
      <w:ind w:left="360" w:hanging="360"/>
    </w:pPr>
    <w:rPr>
      <w:rFonts w:ascii="Times New Roman" w:eastAsia="Times New Roman" w:hAnsi="Times New Roman"/>
      <w:color w:val="000000"/>
      <w:kern w:val="1"/>
      <w:u w:color="000000"/>
      <w:lang w:val="en-US" w:eastAsia="hi-IN" w:bidi="hi-IN"/>
    </w:rPr>
  </w:style>
  <w:style w:type="paragraph" w:customStyle="1" w:styleId="BodyA">
    <w:name w:val="Body A"/>
    <w:rsid w:val="00132FBA"/>
    <w:pPr>
      <w:suppressAutoHyphens/>
      <w:ind w:left="1440" w:hanging="1440"/>
      <w:jc w:val="both"/>
    </w:pPr>
    <w:rPr>
      <w:rFonts w:ascii="Trebuchet MS" w:eastAsia="Arial Unicode MS" w:hAnsi="Trebuchet MS" w:cs="Arial Unicode MS"/>
      <w:b/>
      <w:bCs/>
      <w:color w:val="171C85"/>
      <w:kern w:val="1"/>
      <w:u w:color="171C85"/>
      <w:lang w:val="en-US" w:eastAsia="hi-IN" w:bidi="hi-IN"/>
    </w:rPr>
  </w:style>
  <w:style w:type="paragraph" w:styleId="List">
    <w:name w:val="List"/>
    <w:basedOn w:val="BodyText"/>
    <w:rsid w:val="00132FBA"/>
    <w:rPr>
      <w:rFonts w:cs="Mangal"/>
      <w:sz w:val="24"/>
      <w:szCs w:val="24"/>
      <w:lang w:eastAsia="ar-SA"/>
    </w:rPr>
  </w:style>
  <w:style w:type="character" w:customStyle="1" w:styleId="WW8Num35z0">
    <w:name w:val="WW8Num35z0"/>
    <w:rsid w:val="00132FBA"/>
    <w:rPr>
      <w:rFonts w:ascii="Arial" w:eastAsia="Arial" w:hAnsi="Arial" w:cs="Arial" w:hint="default"/>
      <w:color w:val="000000"/>
      <w:position w:val="0"/>
      <w:sz w:val="20"/>
      <w:szCs w:val="20"/>
      <w:vertAlign w:val="baseline"/>
    </w:rPr>
  </w:style>
  <w:style w:type="character" w:customStyle="1" w:styleId="text1">
    <w:name w:val="text1"/>
    <w:basedOn w:val="DefaultParagraphFont"/>
    <w:rsid w:val="00B2488F"/>
  </w:style>
  <w:style w:type="character" w:customStyle="1" w:styleId="Book">
    <w:name w:val="Book"/>
    <w:rsid w:val="00133988"/>
    <w:rPr>
      <w:rFonts w:ascii="Book Antiqua" w:hAnsi="Book Antiqua" w:cs="Book Antiqua"/>
      <w:position w:val="0"/>
      <w:sz w:val="20"/>
      <w:vertAlign w:val="baseline"/>
      <w:lang w:val="en-GB"/>
    </w:rPr>
  </w:style>
  <w:style w:type="paragraph" w:styleId="BodyTextIndent2">
    <w:name w:val="Body Text Indent 2"/>
    <w:basedOn w:val="Normal"/>
    <w:link w:val="BodyTextIndent2Char"/>
    <w:uiPriority w:val="99"/>
    <w:semiHidden/>
    <w:unhideWhenUsed/>
    <w:rsid w:val="00363EC8"/>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363EC8"/>
    <w:rPr>
      <w:rFonts w:ascii="Times New Roman" w:eastAsia="Times New Roman" w:hAnsi="Times New Roman" w:cs="Times New Roman"/>
      <w:sz w:val="20"/>
      <w:szCs w:val="20"/>
    </w:rPr>
  </w:style>
  <w:style w:type="character" w:customStyle="1" w:styleId="Heading9Char">
    <w:name w:val="Heading 9 Char"/>
    <w:link w:val="Heading9"/>
    <w:uiPriority w:val="9"/>
    <w:semiHidden/>
    <w:rsid w:val="00363EC8"/>
    <w:rPr>
      <w:rFonts w:ascii="Cambria" w:eastAsia="Times New Roman" w:hAnsi="Cambria" w:cs="Times New Roman"/>
      <w:i/>
      <w:iCs/>
      <w:color w:val="272727"/>
      <w:sz w:val="21"/>
      <w:szCs w:val="21"/>
    </w:rPr>
  </w:style>
  <w:style w:type="character" w:customStyle="1" w:styleId="InstructionsCharChar">
    <w:name w:val="Instructions Char Char"/>
    <w:link w:val="Instructions"/>
    <w:locked/>
    <w:rsid w:val="001810F8"/>
    <w:rPr>
      <w:color w:val="993300"/>
      <w:szCs w:val="24"/>
    </w:rPr>
  </w:style>
  <w:style w:type="paragraph" w:customStyle="1" w:styleId="Instructions">
    <w:name w:val="Instructions"/>
    <w:basedOn w:val="Normal"/>
    <w:link w:val="InstructionsCharChar"/>
    <w:rsid w:val="001810F8"/>
    <w:pPr>
      <w:spacing w:after="60"/>
    </w:pPr>
    <w:rPr>
      <w:rFonts w:ascii="Calibri" w:eastAsia="Calibri" w:hAnsi="Calibri"/>
      <w:color w:val="993300"/>
      <w:szCs w:val="24"/>
      <w:lang w:val="x-none" w:eastAsia="x-none"/>
    </w:rPr>
  </w:style>
  <w:style w:type="paragraph" w:customStyle="1" w:styleId="Address1">
    <w:name w:val="Address 1"/>
    <w:basedOn w:val="Normal"/>
    <w:rsid w:val="00C766ED"/>
    <w:pPr>
      <w:spacing w:line="160" w:lineRule="atLeast"/>
      <w:jc w:val="both"/>
    </w:pPr>
    <w:rPr>
      <w:rFonts w:ascii="Arial" w:hAnsi="Arial"/>
      <w:sz w:val="14"/>
    </w:rPr>
  </w:style>
  <w:style w:type="paragraph" w:styleId="Title">
    <w:name w:val="Title"/>
    <w:basedOn w:val="Normal"/>
    <w:next w:val="Subtitle"/>
    <w:link w:val="TitleChar"/>
    <w:uiPriority w:val="10"/>
    <w:qFormat/>
    <w:rsid w:val="00F3798F"/>
    <w:pPr>
      <w:suppressAutoHyphens/>
      <w:jc w:val="center"/>
    </w:pPr>
    <w:rPr>
      <w:rFonts w:ascii="Cambria" w:hAnsi="Cambria"/>
      <w:b/>
      <w:bCs/>
      <w:kern w:val="28"/>
      <w:sz w:val="32"/>
      <w:szCs w:val="32"/>
      <w:lang w:val="x-none" w:eastAsia="ar-SA"/>
    </w:rPr>
  </w:style>
  <w:style w:type="character" w:customStyle="1" w:styleId="TitleChar">
    <w:name w:val="Title Char"/>
    <w:link w:val="Title"/>
    <w:uiPriority w:val="10"/>
    <w:rsid w:val="00F3798F"/>
    <w:rPr>
      <w:rFonts w:ascii="Cambria" w:eastAsia="Times New Roman" w:hAnsi="Cambria" w:cs="Times New Roman"/>
      <w:b/>
      <w:bCs/>
      <w:kern w:val="28"/>
      <w:sz w:val="32"/>
      <w:szCs w:val="32"/>
      <w:lang w:val="x-none" w:eastAsia="ar-SA"/>
    </w:rPr>
  </w:style>
  <w:style w:type="paragraph" w:styleId="Subtitle">
    <w:name w:val="Subtitle"/>
    <w:basedOn w:val="Normal"/>
    <w:next w:val="Normal"/>
    <w:link w:val="SubtitleChar"/>
    <w:uiPriority w:val="11"/>
    <w:qFormat/>
    <w:rsid w:val="00F3798F"/>
    <w:pPr>
      <w:numPr>
        <w:ilvl w:val="1"/>
      </w:numPr>
      <w:spacing w:after="160"/>
    </w:pPr>
    <w:rPr>
      <w:rFonts w:ascii="Calibri" w:hAnsi="Calibri"/>
      <w:color w:val="5A5A5A"/>
      <w:spacing w:val="15"/>
      <w:lang w:val="x-none" w:eastAsia="x-none"/>
    </w:rPr>
  </w:style>
  <w:style w:type="character" w:customStyle="1" w:styleId="SubtitleChar">
    <w:name w:val="Subtitle Char"/>
    <w:link w:val="Subtitle"/>
    <w:uiPriority w:val="11"/>
    <w:rsid w:val="00F3798F"/>
    <w:rPr>
      <w:rFonts w:eastAsia="Times New Roman"/>
      <w:color w:val="5A5A5A"/>
      <w:spacing w:val="15"/>
    </w:rPr>
  </w:style>
  <w:style w:type="character" w:customStyle="1" w:styleId="WW8Num2z0">
    <w:name w:val="WW8Num2z0"/>
    <w:uiPriority w:val="99"/>
    <w:rsid w:val="005C5D13"/>
    <w:rPr>
      <w:rFonts w:ascii="Times New Roman" w:hAnsi="Times New Roman"/>
    </w:rPr>
  </w:style>
  <w:style w:type="paragraph" w:styleId="HTMLPreformatted">
    <w:name w:val="HTML Preformatted"/>
    <w:basedOn w:val="Normal"/>
    <w:link w:val="HTMLPreformattedChar"/>
    <w:uiPriority w:val="99"/>
    <w:rsid w:val="00201E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lang w:val="x-none" w:eastAsia="ar-SA"/>
    </w:rPr>
  </w:style>
  <w:style w:type="character" w:customStyle="1" w:styleId="HTMLPreformattedChar">
    <w:name w:val="HTML Preformatted Char"/>
    <w:link w:val="HTMLPreformatted"/>
    <w:uiPriority w:val="99"/>
    <w:rsid w:val="00201EB4"/>
    <w:rPr>
      <w:rFonts w:ascii="Courier New" w:eastAsia="Times New Roman" w:hAnsi="Courier New" w:cs="Courier New"/>
      <w:sz w:val="20"/>
      <w:szCs w:val="20"/>
      <w:lang w:val="x-none" w:eastAsia="ar-SA"/>
    </w:rPr>
  </w:style>
  <w:style w:type="paragraph" w:customStyle="1" w:styleId="95">
    <w:name w:val="9.5"/>
    <w:basedOn w:val="Normal"/>
    <w:rsid w:val="008E7334"/>
    <w:pPr>
      <w:jc w:val="both"/>
    </w:pPr>
    <w:rPr>
      <w:b/>
      <w:sz w:val="19"/>
    </w:rPr>
  </w:style>
  <w:style w:type="character" w:customStyle="1" w:styleId="NormalCenturyChar">
    <w:name w:val="Normal + Century Char"/>
    <w:aliases w:val="Bold Char"/>
    <w:rsid w:val="0087260C"/>
    <w:rPr>
      <w:rFonts w:ascii="Century" w:hAnsi="Century"/>
      <w:b/>
      <w:bCs/>
      <w:lang w:val="en-GB" w:eastAsia="en-US" w:bidi="ar-SA"/>
    </w:rPr>
  </w:style>
  <w:style w:type="paragraph" w:customStyle="1" w:styleId="NormalCentury">
    <w:name w:val="Normal + Century"/>
    <w:aliases w:val="Bold"/>
    <w:basedOn w:val="Normal"/>
    <w:rsid w:val="0087260C"/>
    <w:pPr>
      <w:jc w:val="both"/>
    </w:pPr>
    <w:rPr>
      <w:rFonts w:ascii="Century" w:hAnsi="Century"/>
      <w:b/>
      <w:bCs/>
      <w:lang w:val="en-GB"/>
    </w:rPr>
  </w:style>
  <w:style w:type="character" w:customStyle="1" w:styleId="bodyplain1">
    <w:name w:val="bodyplain1"/>
    <w:rsid w:val="0087260C"/>
    <w:rPr>
      <w:rFonts w:ascii="Verdana" w:hAnsi="Verdana" w:hint="default"/>
      <w:b w:val="0"/>
      <w:bCs w:val="0"/>
      <w:i w:val="0"/>
      <w:iCs w:val="0"/>
      <w:color w:val="000000"/>
      <w:sz w:val="18"/>
      <w:szCs w:val="18"/>
    </w:rPr>
  </w:style>
  <w:style w:type="paragraph" w:customStyle="1" w:styleId="Normal10pt">
    <w:name w:val="Normal + 10 pt"/>
    <w:basedOn w:val="Normal"/>
    <w:rsid w:val="0087260C"/>
    <w:pPr>
      <w:suppressAutoHyphens/>
      <w:spacing w:before="60" w:after="60"/>
      <w:jc w:val="both"/>
    </w:pPr>
    <w:rPr>
      <w:rFonts w:ascii="Verdana" w:hAnsi="Verdana" w:cs="Tahoma"/>
      <w:lang w:eastAsia="ar-SA"/>
    </w:rPr>
  </w:style>
  <w:style w:type="paragraph" w:customStyle="1" w:styleId="ListBullet1">
    <w:name w:val="List Bullet 1"/>
    <w:basedOn w:val="Normal"/>
    <w:rsid w:val="00AB4D8B"/>
    <w:pPr>
      <w:numPr>
        <w:numId w:val="4"/>
      </w:numPr>
      <w:spacing w:before="20" w:after="40"/>
    </w:pPr>
    <w:rPr>
      <w:sz w:val="22"/>
      <w:szCs w:val="24"/>
    </w:rPr>
  </w:style>
  <w:style w:type="paragraph" w:customStyle="1" w:styleId="ResExpSummary">
    <w:name w:val="Res Exp Summary"/>
    <w:rsid w:val="006F3682"/>
    <w:pPr>
      <w:spacing w:before="60" w:after="60"/>
    </w:pPr>
    <w:rPr>
      <w:rFonts w:ascii="Times New Roman" w:eastAsia="Times New Roman" w:hAnsi="Times New Roman" w:cs="Arial"/>
      <w:lang w:val="en-US" w:eastAsia="en-US"/>
    </w:rPr>
  </w:style>
  <w:style w:type="character" w:styleId="HTMLTypewriter">
    <w:name w:val="HTML Typewriter"/>
    <w:rsid w:val="006F3682"/>
    <w:rPr>
      <w:rFonts w:ascii="Courier New" w:eastAsia="Courier New" w:hAnsi="Courier New" w:cs="Courier New" w:hint="default"/>
      <w:sz w:val="20"/>
      <w:szCs w:val="20"/>
    </w:rPr>
  </w:style>
  <w:style w:type="paragraph" w:styleId="BodyText3">
    <w:name w:val="Body Text 3"/>
    <w:basedOn w:val="Normal"/>
    <w:link w:val="BodyText3Char"/>
    <w:uiPriority w:val="99"/>
    <w:semiHidden/>
    <w:unhideWhenUsed/>
    <w:rsid w:val="00254B7E"/>
    <w:pPr>
      <w:spacing w:after="120"/>
    </w:pPr>
    <w:rPr>
      <w:sz w:val="16"/>
      <w:szCs w:val="16"/>
      <w:lang w:val="x-none" w:eastAsia="x-none"/>
    </w:rPr>
  </w:style>
  <w:style w:type="character" w:customStyle="1" w:styleId="BodyText3Char">
    <w:name w:val="Body Text 3 Char"/>
    <w:link w:val="BodyText3"/>
    <w:uiPriority w:val="99"/>
    <w:semiHidden/>
    <w:rsid w:val="00254B7E"/>
    <w:rPr>
      <w:rFonts w:ascii="Times New Roman" w:eastAsia="Times New Roman" w:hAnsi="Times New Roman"/>
      <w:sz w:val="16"/>
      <w:szCs w:val="16"/>
    </w:rPr>
  </w:style>
  <w:style w:type="paragraph" w:customStyle="1" w:styleId="style2">
    <w:name w:val="style2"/>
    <w:basedOn w:val="Normal"/>
    <w:rsid w:val="00254B7E"/>
    <w:pPr>
      <w:spacing w:before="100" w:beforeAutospacing="1" w:after="100" w:afterAutospacing="1"/>
    </w:pPr>
    <w:rPr>
      <w:sz w:val="18"/>
      <w:szCs w:val="18"/>
    </w:rPr>
  </w:style>
  <w:style w:type="paragraph" w:customStyle="1" w:styleId="Standard">
    <w:name w:val="Standard"/>
    <w:rsid w:val="00F16C98"/>
    <w:pPr>
      <w:suppressAutoHyphens/>
      <w:autoSpaceDN w:val="0"/>
      <w:spacing w:line="100" w:lineRule="atLeast"/>
      <w:textAlignment w:val="baseline"/>
    </w:pPr>
    <w:rPr>
      <w:rFonts w:ascii="Times New Roman" w:eastAsia="Times New Roman" w:hAnsi="Times New Roman"/>
      <w:color w:val="00000A"/>
      <w:kern w:val="3"/>
      <w:lang w:eastAsia="en-US"/>
    </w:rPr>
  </w:style>
  <w:style w:type="character" w:customStyle="1" w:styleId="A2">
    <w:name w:val="A2"/>
    <w:uiPriority w:val="99"/>
    <w:rsid w:val="0091018E"/>
    <w:rPr>
      <w:rFonts w:ascii="Myriad Pro" w:hAnsi="Myriad Pro" w:cs="Myriad Pro" w:hint="default"/>
      <w:color w:val="000000"/>
      <w:sz w:val="22"/>
      <w:szCs w:val="22"/>
    </w:rPr>
  </w:style>
  <w:style w:type="character" w:styleId="Emphasis">
    <w:name w:val="Emphasis"/>
    <w:uiPriority w:val="20"/>
    <w:qFormat/>
    <w:rsid w:val="005E64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https://rdxfootmark.naukri.com/v2/track/openCv?trackingInfo=ad6c415c3b8946ffc866e73e424d0a92134f4b0419514c4847440321091b5b58120b120b12455f550e435601514841481f0f2b561358191b195115495d0c00584e4209430247460c590858184508105042445b0c0f054e4108120211474a411b02154e49405d58380c4f03434b110a190010415d541b4d5849564360441403084b281e0103030115495b540e57490115034048154a571b574d120a160015415b5b1b1c6&amp;docType=docx" TargetMode="External" /><Relationship Id="rId6" Type="http://schemas.openxmlformats.org/officeDocument/2006/relationships/header" Target="header1.xml" /><Relationship Id="rId7" Type="http://schemas.openxmlformats.org/officeDocument/2006/relationships/footer" Target="footer1.xm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5C33D-A69B-414B-ACF2-858A142877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2447</Words>
  <Characters>13948</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Anil Kumar Badugu</dc:creator>
  <cp:lastModifiedBy>Subrahmanya Kesava Varma Penmatsa</cp:lastModifiedBy>
  <cp:revision>7</cp:revision>
  <cp:lastPrinted>2019-02-21T14:26:00Z</cp:lastPrinted>
  <dcterms:created xsi:type="dcterms:W3CDTF">2024-02-24T10:33:00Z</dcterms:created>
  <dcterms:modified xsi:type="dcterms:W3CDTF">2024-02-24T10:40:00Z</dcterms:modified>
</cp:coreProperties>
</file>