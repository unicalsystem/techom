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000000" w14:paraId="68CE8F9B" w14:textId="77777777">
      <w:pPr>
        <w:spacing w:line="0" w:lineRule="atLeast"/>
        <w:rPr>
          <w:sz w:val="22"/>
        </w:rPr>
      </w:pPr>
      <w:bookmarkStart w:id="0" w:name="_Hlk167700092"/>
      <w:bookmarkStart w:id="1" w:name="_Hlk167703095"/>
      <w:r w:rsidRPr="0085138B">
        <w:rPr>
          <w:sz w:val="26"/>
          <w:szCs w:val="26"/>
        </w:rPr>
        <w:t>Rajesh Dintakurthi</w:t>
      </w:r>
      <w:r w:rsidRPr="0085138B" w:rsidR="00797938">
        <w:rPr>
          <w:sz w:val="26"/>
          <w:szCs w:val="26"/>
        </w:rPr>
        <w:t xml:space="preserve">                                                              </w:t>
      </w:r>
      <w:r>
        <w:rPr>
          <w:sz w:val="22"/>
        </w:rPr>
        <w:t xml:space="preserve">Mobile No: +91 </w:t>
      </w:r>
      <w:r>
        <w:rPr>
          <w:sz w:val="22"/>
        </w:rPr>
        <w:t>9000590493</w:t>
      </w:r>
    </w:p>
    <w:p w:rsidR="00000000" w14:paraId="576821BF" w14:textId="77777777">
      <w:pPr>
        <w:spacing w:line="234" w:lineRule="auto"/>
        <w:rPr>
          <w:rFonts w:eastAsia="Times New Roman"/>
          <w:color w:val="0000FF"/>
          <w:sz w:val="24"/>
        </w:rPr>
      </w:pPr>
      <w:r>
        <w:rPr>
          <w:sz w:val="22"/>
        </w:rPr>
        <w:t xml:space="preserve">                                                                                                             </w:t>
      </w:r>
      <w:r>
        <w:rPr>
          <w:sz w:val="22"/>
        </w:rPr>
        <w:t xml:space="preserve">Email id: </w:t>
      </w:r>
      <w:r w:rsidR="00862158">
        <w:rPr>
          <w:sz w:val="22"/>
          <w:u w:val="single"/>
        </w:rPr>
        <w:t>d.rajesh228</w:t>
      </w:r>
      <w:r>
        <w:rPr>
          <w:sz w:val="22"/>
          <w:u w:val="single"/>
        </w:rPr>
        <w:t>@gmail.com</w:t>
      </w:r>
    </w:p>
    <w:p w:rsidR="00000000" w14:paraId="50E38091" w14:textId="77777777">
      <w:pPr>
        <w:spacing w:line="20" w:lineRule="exact"/>
        <w:rPr>
          <w:rFonts w:eastAsia="Times New Roman"/>
          <w:sz w:val="24"/>
        </w:rPr>
      </w:pPr>
    </w:p>
    <w:p w:rsidR="00000000" w14:paraId="42C80EE5" w14:textId="77777777">
      <w:pPr>
        <w:spacing w:line="128" w:lineRule="exact"/>
        <w:rPr>
          <w:rFonts w:eastAsia="Times New Roman"/>
          <w:sz w:val="24"/>
        </w:rPr>
      </w:pPr>
    </w:p>
    <w:p w:rsidR="00000000" w14:paraId="0FF04754" w14:textId="77777777">
      <w:pPr>
        <w:spacing w:line="0" w:lineRule="atLeast"/>
        <w:rPr>
          <w:b/>
          <w:sz w:val="22"/>
        </w:rPr>
      </w:pPr>
      <w:r>
        <w:rPr>
          <w:b/>
          <w:sz w:val="22"/>
          <w:u w:val="single"/>
        </w:rPr>
        <w:t>EXPERIENCE</w:t>
      </w:r>
      <w:r>
        <w:rPr>
          <w:b/>
          <w:sz w:val="22"/>
        </w:rPr>
        <w:t xml:space="preserve"> </w:t>
      </w:r>
      <w:r>
        <w:rPr>
          <w:b/>
          <w:sz w:val="22"/>
          <w:u w:val="single"/>
        </w:rPr>
        <w:t>SUMMARY:</w:t>
      </w:r>
    </w:p>
    <w:p w:rsidR="00000000" w14:paraId="0FED16B8" w14:textId="77777777">
      <w:pPr>
        <w:spacing w:line="271" w:lineRule="exact"/>
        <w:rPr>
          <w:rFonts w:eastAsia="Times New Roman"/>
          <w:sz w:val="24"/>
        </w:rPr>
      </w:pPr>
    </w:p>
    <w:p w:rsidR="00000000" w14:paraId="158D42F9" w14:textId="77777777">
      <w:pPr>
        <w:numPr>
          <w:ilvl w:val="0"/>
          <w:numId w:val="1"/>
        </w:numPr>
        <w:tabs>
          <w:tab w:val="left" w:pos="540"/>
        </w:tabs>
        <w:spacing w:line="0" w:lineRule="atLeast"/>
        <w:ind w:left="540" w:hanging="360"/>
        <w:rPr>
          <w:rFonts w:ascii="Arial" w:eastAsia="Arial" w:hAnsi="Arial"/>
        </w:rPr>
      </w:pPr>
      <w:r>
        <w:rPr>
          <w:sz w:val="22"/>
        </w:rPr>
        <w:t>5</w:t>
      </w:r>
      <w:r>
        <w:rPr>
          <w:sz w:val="22"/>
        </w:rPr>
        <w:t xml:space="preserve"> years of experience in Software Development and Support.</w:t>
      </w:r>
    </w:p>
    <w:p w:rsidR="00000000" w14:paraId="674F11C9" w14:textId="77777777">
      <w:pPr>
        <w:spacing w:line="10" w:lineRule="exact"/>
        <w:rPr>
          <w:rFonts w:ascii="Arial" w:eastAsia="Arial" w:hAnsi="Arial"/>
        </w:rPr>
      </w:pPr>
    </w:p>
    <w:p w:rsidR="00000000" w14:paraId="5F6A4939" w14:textId="77777777">
      <w:pPr>
        <w:numPr>
          <w:ilvl w:val="0"/>
          <w:numId w:val="1"/>
        </w:numPr>
        <w:tabs>
          <w:tab w:val="left" w:pos="540"/>
        </w:tabs>
        <w:spacing w:line="232" w:lineRule="auto"/>
        <w:ind w:left="540" w:hanging="360"/>
        <w:rPr>
          <w:rFonts w:ascii="Arial" w:eastAsia="Arial" w:hAnsi="Arial"/>
        </w:rPr>
      </w:pPr>
      <w:r>
        <w:rPr>
          <w:sz w:val="22"/>
        </w:rPr>
        <w:t>Have good experience in web application development with .Net.</w:t>
      </w:r>
    </w:p>
    <w:p w:rsidR="00000000" w14:paraId="0B87FD8E" w14:textId="77777777">
      <w:pPr>
        <w:spacing w:line="10" w:lineRule="exact"/>
        <w:rPr>
          <w:rFonts w:ascii="Arial" w:eastAsia="Arial" w:hAnsi="Arial"/>
        </w:rPr>
      </w:pPr>
    </w:p>
    <w:p w:rsidR="00000000" w14:paraId="7B16EEFF" w14:textId="77777777">
      <w:pPr>
        <w:numPr>
          <w:ilvl w:val="0"/>
          <w:numId w:val="1"/>
        </w:numPr>
        <w:tabs>
          <w:tab w:val="left" w:pos="540"/>
        </w:tabs>
        <w:spacing w:line="232" w:lineRule="auto"/>
        <w:ind w:left="540" w:hanging="360"/>
        <w:rPr>
          <w:rFonts w:ascii="Arial" w:eastAsia="Arial" w:hAnsi="Arial"/>
        </w:rPr>
      </w:pPr>
      <w:r>
        <w:rPr>
          <w:sz w:val="22"/>
        </w:rPr>
        <w:t>Good knowledge on ASP.Net and C# concepts.</w:t>
      </w:r>
    </w:p>
    <w:p w:rsidR="00000000" w14:paraId="39DBB89A" w14:textId="77777777">
      <w:pPr>
        <w:spacing w:line="10" w:lineRule="exact"/>
        <w:rPr>
          <w:rFonts w:ascii="Arial" w:eastAsia="Arial" w:hAnsi="Arial"/>
        </w:rPr>
      </w:pPr>
    </w:p>
    <w:p w:rsidR="00000000" w14:paraId="3D45D179" w14:textId="77777777">
      <w:pPr>
        <w:numPr>
          <w:ilvl w:val="0"/>
          <w:numId w:val="1"/>
        </w:numPr>
        <w:tabs>
          <w:tab w:val="left" w:pos="540"/>
        </w:tabs>
        <w:spacing w:line="232" w:lineRule="auto"/>
        <w:ind w:left="540" w:hanging="360"/>
        <w:rPr>
          <w:rFonts w:ascii="Arial" w:eastAsia="Arial" w:hAnsi="Arial"/>
        </w:rPr>
      </w:pPr>
      <w:r>
        <w:rPr>
          <w:sz w:val="22"/>
        </w:rPr>
        <w:t xml:space="preserve">Having </w:t>
      </w:r>
      <w:r w:rsidR="00785129">
        <w:rPr>
          <w:sz w:val="22"/>
        </w:rPr>
        <w:t>3+</w:t>
      </w:r>
      <w:r>
        <w:rPr>
          <w:sz w:val="22"/>
        </w:rPr>
        <w:t xml:space="preserve"> years of experience on Knowledge on </w:t>
      </w:r>
      <w:r>
        <w:rPr>
          <w:sz w:val="22"/>
        </w:rPr>
        <w:t>Ms-Sql</w:t>
      </w:r>
      <w:r>
        <w:rPr>
          <w:sz w:val="22"/>
        </w:rPr>
        <w:t xml:space="preserve"> 2017.</w:t>
      </w:r>
    </w:p>
    <w:p w:rsidR="00000000" w14:paraId="3A81ED84" w14:textId="77777777">
      <w:pPr>
        <w:spacing w:line="10" w:lineRule="exact"/>
        <w:rPr>
          <w:rFonts w:ascii="Arial" w:eastAsia="Arial" w:hAnsi="Arial"/>
        </w:rPr>
      </w:pPr>
    </w:p>
    <w:p w:rsidR="00000000" w14:paraId="2581C3A3" w14:textId="77777777">
      <w:pPr>
        <w:numPr>
          <w:ilvl w:val="0"/>
          <w:numId w:val="1"/>
        </w:numPr>
        <w:tabs>
          <w:tab w:val="left" w:pos="540"/>
        </w:tabs>
        <w:spacing w:line="232" w:lineRule="auto"/>
        <w:ind w:left="540" w:hanging="360"/>
        <w:rPr>
          <w:rFonts w:ascii="Arial" w:eastAsia="Arial" w:hAnsi="Arial"/>
        </w:rPr>
      </w:pPr>
      <w:r>
        <w:rPr>
          <w:sz w:val="22"/>
        </w:rPr>
        <w:t xml:space="preserve">Good Knowledge of DDL, DML, TCL Commands and Join concepts in MS </w:t>
      </w:r>
      <w:r>
        <w:rPr>
          <w:sz w:val="22"/>
        </w:rPr>
        <w:t>Sql</w:t>
      </w:r>
      <w:r>
        <w:rPr>
          <w:sz w:val="22"/>
        </w:rPr>
        <w:t>.</w:t>
      </w:r>
    </w:p>
    <w:p w:rsidR="00000000" w14:paraId="7E3B0027" w14:textId="77777777">
      <w:pPr>
        <w:spacing w:line="10" w:lineRule="exact"/>
        <w:rPr>
          <w:rFonts w:ascii="Arial" w:eastAsia="Arial" w:hAnsi="Arial"/>
        </w:rPr>
      </w:pPr>
    </w:p>
    <w:p w:rsidR="00000000" w14:paraId="3881E45C" w14:textId="77777777">
      <w:pPr>
        <w:numPr>
          <w:ilvl w:val="0"/>
          <w:numId w:val="1"/>
        </w:numPr>
        <w:tabs>
          <w:tab w:val="left" w:pos="540"/>
        </w:tabs>
        <w:spacing w:line="232" w:lineRule="auto"/>
        <w:ind w:left="540" w:hanging="360"/>
        <w:rPr>
          <w:rFonts w:ascii="Arial" w:eastAsia="Arial" w:hAnsi="Arial"/>
        </w:rPr>
      </w:pPr>
      <w:r>
        <w:rPr>
          <w:sz w:val="22"/>
        </w:rPr>
        <w:t>Knowledge on ADO.Net Technology.</w:t>
      </w:r>
    </w:p>
    <w:p w:rsidR="00000000" w14:paraId="6A227190" w14:textId="77777777">
      <w:pPr>
        <w:spacing w:line="10" w:lineRule="exact"/>
        <w:rPr>
          <w:rFonts w:ascii="Arial" w:eastAsia="Arial" w:hAnsi="Arial"/>
        </w:rPr>
      </w:pPr>
    </w:p>
    <w:p w:rsidR="00000000" w:rsidRPr="00D06A12" w:rsidP="00D06A12" w14:paraId="466BA0D7" w14:textId="77777777">
      <w:pPr>
        <w:numPr>
          <w:ilvl w:val="0"/>
          <w:numId w:val="1"/>
        </w:numPr>
        <w:tabs>
          <w:tab w:val="left" w:pos="540"/>
        </w:tabs>
        <w:spacing w:line="232" w:lineRule="auto"/>
        <w:ind w:left="540" w:hanging="360"/>
        <w:rPr>
          <w:rFonts w:ascii="Arial" w:eastAsia="Arial" w:hAnsi="Arial"/>
          <w:sz w:val="22"/>
        </w:rPr>
      </w:pPr>
      <w:r>
        <w:rPr>
          <w:sz w:val="22"/>
        </w:rPr>
        <w:t>Experience in Implementation of REST API calls using Web Api framework in ASP.Net.</w:t>
      </w:r>
    </w:p>
    <w:p w:rsidR="00000000" w14:paraId="2A0637CA" w14:textId="77777777">
      <w:pPr>
        <w:numPr>
          <w:ilvl w:val="0"/>
          <w:numId w:val="1"/>
        </w:numPr>
        <w:tabs>
          <w:tab w:val="left" w:pos="540"/>
        </w:tabs>
        <w:spacing w:line="226" w:lineRule="auto"/>
        <w:ind w:left="540" w:hanging="360"/>
        <w:rPr>
          <w:rFonts w:ascii="Arial" w:eastAsia="Arial" w:hAnsi="Arial"/>
        </w:rPr>
      </w:pPr>
      <w:r>
        <w:rPr>
          <w:sz w:val="22"/>
        </w:rPr>
        <w:t>Good Knowledge on Web Development Technologies like Html5, CSS3</w:t>
      </w:r>
      <w:r w:rsidR="00D06A12">
        <w:rPr>
          <w:sz w:val="22"/>
        </w:rPr>
        <w:t>.</w:t>
      </w:r>
    </w:p>
    <w:p w:rsidR="00000000" w14:paraId="4B971880" w14:textId="77777777">
      <w:pPr>
        <w:spacing w:line="32" w:lineRule="exact"/>
        <w:rPr>
          <w:rFonts w:ascii="Arial" w:eastAsia="Arial" w:hAnsi="Arial"/>
        </w:rPr>
      </w:pPr>
    </w:p>
    <w:p w:rsidR="00000000" w14:paraId="7E93B15A" w14:textId="77777777">
      <w:pPr>
        <w:spacing w:line="2" w:lineRule="exact"/>
        <w:rPr>
          <w:rFonts w:ascii="Arial" w:eastAsia="Arial" w:hAnsi="Arial"/>
        </w:rPr>
      </w:pPr>
    </w:p>
    <w:p w:rsidR="00000000" w14:paraId="0307B526" w14:textId="77777777">
      <w:pPr>
        <w:numPr>
          <w:ilvl w:val="0"/>
          <w:numId w:val="1"/>
        </w:numPr>
        <w:tabs>
          <w:tab w:val="left" w:pos="540"/>
        </w:tabs>
        <w:spacing w:line="0" w:lineRule="atLeast"/>
        <w:ind w:left="540" w:hanging="360"/>
        <w:rPr>
          <w:rFonts w:ascii="Arial" w:eastAsia="Arial" w:hAnsi="Arial"/>
        </w:rPr>
      </w:pPr>
      <w:r>
        <w:rPr>
          <w:sz w:val="22"/>
        </w:rPr>
        <w:t xml:space="preserve">Knowledge on Json, Ajax, </w:t>
      </w:r>
      <w:r w:rsidR="00D06A12">
        <w:rPr>
          <w:sz w:val="22"/>
        </w:rPr>
        <w:t>bootstrap,</w:t>
      </w:r>
      <w:r>
        <w:rPr>
          <w:sz w:val="22"/>
        </w:rPr>
        <w:t xml:space="preserve"> and other </w:t>
      </w:r>
      <w:r w:rsidR="00862158">
        <w:rPr>
          <w:sz w:val="22"/>
        </w:rPr>
        <w:t>Third-party</w:t>
      </w:r>
      <w:r>
        <w:rPr>
          <w:sz w:val="22"/>
        </w:rPr>
        <w:t xml:space="preserve"> languages.</w:t>
      </w:r>
    </w:p>
    <w:p w:rsidR="00000000" w14:paraId="59BD1233" w14:textId="77777777">
      <w:pPr>
        <w:spacing w:line="10" w:lineRule="exact"/>
        <w:rPr>
          <w:rFonts w:ascii="Arial" w:eastAsia="Arial" w:hAnsi="Arial"/>
        </w:rPr>
      </w:pPr>
    </w:p>
    <w:p w:rsidR="00000000" w14:paraId="45700C7D" w14:textId="77777777">
      <w:pPr>
        <w:numPr>
          <w:ilvl w:val="0"/>
          <w:numId w:val="1"/>
        </w:numPr>
        <w:tabs>
          <w:tab w:val="left" w:pos="540"/>
        </w:tabs>
        <w:spacing w:line="232" w:lineRule="auto"/>
        <w:ind w:left="540" w:hanging="360"/>
        <w:rPr>
          <w:rFonts w:ascii="Arial" w:eastAsia="Arial" w:hAnsi="Arial"/>
          <w:sz w:val="22"/>
        </w:rPr>
      </w:pPr>
      <w:r>
        <w:rPr>
          <w:sz w:val="22"/>
        </w:rPr>
        <w:t xml:space="preserve">Using third party JavaScript libraries like underscore </w:t>
      </w:r>
      <w:r>
        <w:rPr>
          <w:sz w:val="22"/>
        </w:rPr>
        <w:t>js</w:t>
      </w:r>
      <w:r>
        <w:rPr>
          <w:sz w:val="22"/>
        </w:rPr>
        <w:t xml:space="preserve">, moment </w:t>
      </w:r>
      <w:r>
        <w:rPr>
          <w:sz w:val="22"/>
        </w:rPr>
        <w:t>js</w:t>
      </w:r>
      <w:r>
        <w:rPr>
          <w:sz w:val="22"/>
        </w:rPr>
        <w:t xml:space="preserve">, chart </w:t>
      </w:r>
      <w:r>
        <w:rPr>
          <w:sz w:val="22"/>
        </w:rPr>
        <w:t>js</w:t>
      </w:r>
      <w:r w:rsidR="00D06A12">
        <w:rPr>
          <w:sz w:val="22"/>
        </w:rPr>
        <w:t>.</w:t>
      </w:r>
    </w:p>
    <w:p w:rsidR="00000000" w14:paraId="769BFFB5" w14:textId="77777777">
      <w:pPr>
        <w:spacing w:line="16" w:lineRule="exact"/>
        <w:rPr>
          <w:rFonts w:ascii="Arial" w:eastAsia="Arial" w:hAnsi="Arial"/>
          <w:sz w:val="22"/>
        </w:rPr>
      </w:pPr>
    </w:p>
    <w:p w:rsidR="00000000" w14:paraId="59ADBCF6" w14:textId="77777777">
      <w:pPr>
        <w:numPr>
          <w:ilvl w:val="0"/>
          <w:numId w:val="1"/>
        </w:numPr>
        <w:tabs>
          <w:tab w:val="left" w:pos="540"/>
        </w:tabs>
        <w:spacing w:line="226" w:lineRule="auto"/>
        <w:ind w:left="540" w:hanging="360"/>
        <w:rPr>
          <w:rFonts w:ascii="Arial" w:eastAsia="Arial" w:hAnsi="Arial"/>
          <w:sz w:val="22"/>
        </w:rPr>
      </w:pPr>
      <w:r>
        <w:rPr>
          <w:sz w:val="22"/>
        </w:rPr>
        <w:t>Good Knowledge on browser dev tools.</w:t>
      </w:r>
      <w:r>
        <w:rPr>
          <w:rFonts w:ascii="Arial" w:eastAsia="Arial" w:hAnsi="Arial"/>
          <w:sz w:val="22"/>
        </w:rPr>
        <w:t xml:space="preserve"> </w:t>
      </w:r>
    </w:p>
    <w:p w:rsidR="00000000" w:rsidP="00D06A12" w14:paraId="79370D18" w14:textId="77777777">
      <w:pPr>
        <w:numPr>
          <w:ilvl w:val="0"/>
          <w:numId w:val="1"/>
        </w:numPr>
        <w:tabs>
          <w:tab w:val="left" w:pos="540"/>
        </w:tabs>
        <w:spacing w:line="226" w:lineRule="auto"/>
        <w:ind w:left="540" w:hanging="360"/>
        <w:rPr>
          <w:rFonts w:ascii="Arial" w:eastAsia="Arial" w:hAnsi="Arial"/>
          <w:sz w:val="22"/>
        </w:rPr>
      </w:pPr>
      <w:r>
        <w:rPr>
          <w:sz w:val="22"/>
        </w:rPr>
        <w:t xml:space="preserve">Have experience in Git, </w:t>
      </w:r>
      <w:r w:rsidR="00D06A12">
        <w:rPr>
          <w:sz w:val="22"/>
        </w:rPr>
        <w:t>SVN</w:t>
      </w:r>
      <w:r>
        <w:rPr>
          <w:sz w:val="22"/>
        </w:rPr>
        <w:t xml:space="preserve"> and TFS Versioning tools.</w:t>
      </w:r>
    </w:p>
    <w:p w:rsidR="00000000" w14:paraId="4FFE48DB" w14:textId="77777777">
      <w:pPr>
        <w:numPr>
          <w:ilvl w:val="0"/>
          <w:numId w:val="1"/>
        </w:numPr>
        <w:tabs>
          <w:tab w:val="left" w:pos="540"/>
        </w:tabs>
        <w:spacing w:line="226" w:lineRule="auto"/>
        <w:ind w:left="540" w:hanging="360"/>
        <w:rPr>
          <w:rFonts w:ascii="Arial" w:eastAsia="Arial" w:hAnsi="Arial"/>
        </w:rPr>
      </w:pPr>
      <w:r>
        <w:rPr>
          <w:sz w:val="22"/>
        </w:rPr>
        <w:t>Responsible for review the code before going to QA.</w:t>
      </w:r>
    </w:p>
    <w:p w:rsidR="00000000" w14:paraId="693DCC34" w14:textId="77777777">
      <w:pPr>
        <w:spacing w:line="32" w:lineRule="exact"/>
        <w:rPr>
          <w:rFonts w:ascii="Arial" w:eastAsia="Arial" w:hAnsi="Arial"/>
        </w:rPr>
      </w:pPr>
    </w:p>
    <w:p w:rsidR="00000000" w14:paraId="02CFCE25" w14:textId="77777777">
      <w:pPr>
        <w:numPr>
          <w:ilvl w:val="0"/>
          <w:numId w:val="1"/>
        </w:numPr>
        <w:tabs>
          <w:tab w:val="left" w:pos="540"/>
        </w:tabs>
        <w:spacing w:line="227" w:lineRule="auto"/>
        <w:ind w:left="540" w:hanging="360"/>
        <w:rPr>
          <w:rFonts w:ascii="Arial" w:eastAsia="Arial" w:hAnsi="Arial"/>
        </w:rPr>
      </w:pPr>
      <w:r>
        <w:rPr>
          <w:sz w:val="22"/>
        </w:rPr>
        <w:t>A highly motivated, energetic individual and a team player with excellent analytical and problem solving, and interpersonal skills.</w:t>
      </w:r>
    </w:p>
    <w:p w:rsidR="00000000" w14:paraId="79242074" w14:textId="77777777">
      <w:pPr>
        <w:spacing w:line="2" w:lineRule="exact"/>
        <w:rPr>
          <w:rFonts w:ascii="Arial" w:eastAsia="Arial" w:hAnsi="Arial"/>
        </w:rPr>
      </w:pPr>
    </w:p>
    <w:p w:rsidR="00000000" w14:paraId="79FDF920" w14:textId="77777777">
      <w:pPr>
        <w:numPr>
          <w:ilvl w:val="0"/>
          <w:numId w:val="1"/>
        </w:numPr>
        <w:tabs>
          <w:tab w:val="left" w:pos="540"/>
        </w:tabs>
        <w:spacing w:line="0" w:lineRule="atLeast"/>
        <w:ind w:left="540" w:hanging="360"/>
        <w:rPr>
          <w:rFonts w:ascii="Arial" w:eastAsia="Arial" w:hAnsi="Arial"/>
        </w:rPr>
      </w:pPr>
      <w:r>
        <w:rPr>
          <w:sz w:val="22"/>
        </w:rPr>
        <w:t>Research and evaluate software related technologies and products.</w:t>
      </w:r>
    </w:p>
    <w:p w:rsidR="00000000" w14:paraId="1F4B42A1" w14:textId="77777777">
      <w:pPr>
        <w:spacing w:line="10" w:lineRule="exact"/>
        <w:rPr>
          <w:rFonts w:ascii="Arial" w:eastAsia="Arial" w:hAnsi="Arial"/>
        </w:rPr>
      </w:pPr>
    </w:p>
    <w:p w:rsidR="00000000" w14:paraId="2547D3A9" w14:textId="77777777">
      <w:pPr>
        <w:numPr>
          <w:ilvl w:val="0"/>
          <w:numId w:val="1"/>
        </w:numPr>
        <w:tabs>
          <w:tab w:val="left" w:pos="540"/>
        </w:tabs>
        <w:spacing w:line="232" w:lineRule="auto"/>
        <w:ind w:left="540" w:hanging="360"/>
        <w:rPr>
          <w:rFonts w:ascii="Arial" w:eastAsia="Arial" w:hAnsi="Arial"/>
        </w:rPr>
      </w:pPr>
      <w:r>
        <w:rPr>
          <w:sz w:val="22"/>
        </w:rPr>
        <w:t>Capable of back tracking issues to the core, to identify the cause and resolving them.</w:t>
      </w:r>
    </w:p>
    <w:p w:rsidR="00000000" w14:paraId="4F8FC493" w14:textId="77777777">
      <w:pPr>
        <w:spacing w:line="10" w:lineRule="exact"/>
        <w:rPr>
          <w:rFonts w:ascii="Arial" w:eastAsia="Arial" w:hAnsi="Arial"/>
        </w:rPr>
      </w:pPr>
    </w:p>
    <w:p w:rsidR="00000000" w14:paraId="59750E7F" w14:textId="77777777">
      <w:pPr>
        <w:numPr>
          <w:ilvl w:val="0"/>
          <w:numId w:val="1"/>
        </w:numPr>
        <w:tabs>
          <w:tab w:val="left" w:pos="540"/>
        </w:tabs>
        <w:spacing w:line="232" w:lineRule="auto"/>
        <w:ind w:left="540" w:hanging="360"/>
        <w:rPr>
          <w:rFonts w:ascii="Arial" w:eastAsia="Arial" w:hAnsi="Arial"/>
        </w:rPr>
      </w:pPr>
      <w:r>
        <w:rPr>
          <w:sz w:val="22"/>
        </w:rPr>
        <w:t xml:space="preserve">Worked on </w:t>
      </w:r>
      <w:r w:rsidR="00862158">
        <w:rPr>
          <w:sz w:val="22"/>
        </w:rPr>
        <w:t>vendor-based</w:t>
      </w:r>
      <w:r>
        <w:rPr>
          <w:sz w:val="22"/>
        </w:rPr>
        <w:t xml:space="preserve"> applications and </w:t>
      </w:r>
      <w:r w:rsidR="00D06A12">
        <w:rPr>
          <w:sz w:val="22"/>
        </w:rPr>
        <w:t>Banking</w:t>
      </w:r>
      <w:r>
        <w:rPr>
          <w:sz w:val="22"/>
        </w:rPr>
        <w:t xml:space="preserve"> Domain.</w:t>
      </w:r>
    </w:p>
    <w:p w:rsidR="00000000" w14:paraId="7ABA08D5" w14:textId="77777777">
      <w:pPr>
        <w:spacing w:line="31" w:lineRule="exact"/>
        <w:rPr>
          <w:rFonts w:ascii="Arial" w:eastAsia="Arial" w:hAnsi="Arial"/>
        </w:rPr>
      </w:pPr>
    </w:p>
    <w:p w:rsidR="00A70275" w:rsidRPr="00A70275" w:rsidP="00A70275" w14:paraId="4DF1C665" w14:textId="77777777">
      <w:pPr>
        <w:numPr>
          <w:ilvl w:val="0"/>
          <w:numId w:val="1"/>
        </w:numPr>
        <w:tabs>
          <w:tab w:val="left" w:pos="540"/>
        </w:tabs>
        <w:spacing w:line="227" w:lineRule="auto"/>
        <w:ind w:left="540" w:hanging="360"/>
        <w:rPr>
          <w:rFonts w:ascii="Arial" w:eastAsia="Arial" w:hAnsi="Arial"/>
          <w:sz w:val="22"/>
        </w:rPr>
      </w:pPr>
      <w:r>
        <w:rPr>
          <w:sz w:val="22"/>
        </w:rPr>
        <w:t>Work experience in requirement analysis, development, testing, documentation maintenance and support.</w:t>
      </w:r>
    </w:p>
    <w:p w:rsidR="00A70275" w:rsidRPr="00A70275" w14:paraId="4F54E3A3" w14:textId="77777777">
      <w:pPr>
        <w:numPr>
          <w:ilvl w:val="0"/>
          <w:numId w:val="1"/>
        </w:numPr>
        <w:tabs>
          <w:tab w:val="left" w:pos="540"/>
        </w:tabs>
        <w:spacing w:line="227" w:lineRule="auto"/>
        <w:ind w:left="540" w:hanging="360"/>
        <w:rPr>
          <w:sz w:val="22"/>
        </w:rPr>
      </w:pPr>
      <w:r w:rsidRPr="00A70275">
        <w:rPr>
          <w:sz w:val="22"/>
        </w:rPr>
        <w:t xml:space="preserve">Having </w:t>
      </w:r>
      <w:r w:rsidR="00D06A12">
        <w:rPr>
          <w:sz w:val="22"/>
        </w:rPr>
        <w:t>knowledge</w:t>
      </w:r>
      <w:r w:rsidRPr="00A70275">
        <w:rPr>
          <w:sz w:val="22"/>
        </w:rPr>
        <w:t xml:space="preserve"> on </w:t>
      </w:r>
      <w:r w:rsidR="00D06A12">
        <w:rPr>
          <w:sz w:val="22"/>
        </w:rPr>
        <w:t xml:space="preserve">Cloud based </w:t>
      </w:r>
      <w:r w:rsidR="00B63002">
        <w:rPr>
          <w:sz w:val="22"/>
        </w:rPr>
        <w:t>Technology.</w:t>
      </w:r>
    </w:p>
    <w:p w:rsidR="00000000" w14:paraId="06ADC0FB" w14:textId="77777777">
      <w:pPr>
        <w:spacing w:line="197" w:lineRule="exact"/>
        <w:rPr>
          <w:rFonts w:eastAsia="Times New Roman"/>
          <w:sz w:val="24"/>
        </w:rPr>
      </w:pPr>
    </w:p>
    <w:p w:rsidR="00000000" w14:paraId="52D10BB7" w14:textId="77777777">
      <w:pPr>
        <w:spacing w:line="0" w:lineRule="atLeast"/>
        <w:rPr>
          <w:b/>
          <w:sz w:val="22"/>
        </w:rPr>
      </w:pPr>
      <w:r>
        <w:rPr>
          <w:b/>
          <w:sz w:val="22"/>
          <w:u w:val="single"/>
        </w:rPr>
        <w:t>SKILLS</w:t>
      </w:r>
      <w:r>
        <w:rPr>
          <w:b/>
          <w:sz w:val="22"/>
        </w:rPr>
        <w:t>:</w:t>
      </w:r>
    </w:p>
    <w:p w:rsidR="00000000" w14:paraId="38BB3D9A" w14:textId="77777777">
      <w:pPr>
        <w:spacing w:line="264" w:lineRule="exact"/>
        <w:rPr>
          <w:rFonts w:eastAsia="Times New Roman"/>
          <w:sz w:val="24"/>
        </w:rPr>
      </w:pPr>
    </w:p>
    <w:tbl>
      <w:tblPr>
        <w:tblW w:w="0" w:type="auto"/>
        <w:tblInd w:w="460" w:type="dxa"/>
        <w:tblLayout w:type="fixed"/>
        <w:tblCellMar>
          <w:top w:w="0" w:type="dxa"/>
          <w:left w:w="0" w:type="dxa"/>
          <w:bottom w:w="0" w:type="dxa"/>
          <w:right w:w="0" w:type="dxa"/>
        </w:tblCellMar>
        <w:tblLook w:val="0000"/>
      </w:tblPr>
      <w:tblGrid>
        <w:gridCol w:w="1900"/>
        <w:gridCol w:w="600"/>
        <w:gridCol w:w="5900"/>
      </w:tblGrid>
      <w:tr w14:paraId="22A554A4" w14:textId="77777777">
        <w:tblPrEx>
          <w:tblW w:w="0" w:type="auto"/>
          <w:tblInd w:w="460" w:type="dxa"/>
          <w:tblLayout w:type="fixed"/>
          <w:tblCellMar>
            <w:top w:w="0" w:type="dxa"/>
            <w:left w:w="0" w:type="dxa"/>
            <w:bottom w:w="0" w:type="dxa"/>
            <w:right w:w="0" w:type="dxa"/>
          </w:tblCellMar>
          <w:tblLook w:val="0000"/>
        </w:tblPrEx>
        <w:trPr>
          <w:trHeight w:val="240"/>
        </w:trPr>
        <w:tc>
          <w:tcPr>
            <w:tcW w:w="1900" w:type="dxa"/>
            <w:vAlign w:val="bottom"/>
          </w:tcPr>
          <w:p w:rsidR="00000000" w14:paraId="023719C9" w14:textId="77777777">
            <w:pPr>
              <w:spacing w:line="0" w:lineRule="atLeast"/>
              <w:rPr>
                <w:rFonts w:ascii="Arial" w:eastAsia="Arial" w:hAnsi="Arial"/>
                <w:sz w:val="18"/>
              </w:rPr>
            </w:pPr>
            <w:r>
              <w:rPr>
                <w:rFonts w:ascii="Arial" w:eastAsia="Arial" w:hAnsi="Arial"/>
                <w:sz w:val="18"/>
              </w:rPr>
              <w:t xml:space="preserve">● </w:t>
            </w:r>
            <w:r>
              <w:rPr>
                <w:rFonts w:eastAsia="Arial" w:cs="Calibri"/>
                <w:sz w:val="22"/>
                <w:szCs w:val="22"/>
              </w:rPr>
              <w:t>Languages</w:t>
            </w:r>
          </w:p>
        </w:tc>
        <w:tc>
          <w:tcPr>
            <w:tcW w:w="600" w:type="dxa"/>
            <w:vAlign w:val="bottom"/>
          </w:tcPr>
          <w:p w:rsidR="00000000" w14:paraId="16E4E985" w14:textId="77777777">
            <w:pPr>
              <w:spacing w:line="0" w:lineRule="atLeast"/>
              <w:ind w:left="160"/>
              <w:rPr>
                <w:rFonts w:ascii="Arial" w:eastAsia="Arial" w:hAnsi="Arial"/>
              </w:rPr>
            </w:pPr>
            <w:r>
              <w:rPr>
                <w:rFonts w:ascii="Arial" w:eastAsia="Arial" w:hAnsi="Arial"/>
              </w:rPr>
              <w:t>:</w:t>
            </w:r>
          </w:p>
        </w:tc>
        <w:tc>
          <w:tcPr>
            <w:tcW w:w="5900" w:type="dxa"/>
            <w:vAlign w:val="bottom"/>
          </w:tcPr>
          <w:p w:rsidR="00000000" w:rsidP="00A70275" w14:paraId="66DF6151" w14:textId="77777777">
            <w:pPr>
              <w:spacing w:line="0" w:lineRule="atLeast"/>
              <w:rPr>
                <w:rFonts w:ascii="Arial" w:eastAsia="Arial" w:hAnsi="Arial"/>
                <w:sz w:val="18"/>
              </w:rPr>
            </w:pPr>
            <w:r w:rsidRPr="00A70275">
              <w:rPr>
                <w:rFonts w:eastAsia="Arial" w:cs="Calibri"/>
                <w:sz w:val="22"/>
                <w:szCs w:val="22"/>
              </w:rPr>
              <w:t>C#</w:t>
            </w:r>
          </w:p>
        </w:tc>
      </w:tr>
      <w:tr w14:paraId="4B525E19" w14:textId="77777777">
        <w:tblPrEx>
          <w:tblW w:w="0" w:type="auto"/>
          <w:tblInd w:w="460" w:type="dxa"/>
          <w:tblLayout w:type="fixed"/>
          <w:tblCellMar>
            <w:top w:w="0" w:type="dxa"/>
            <w:left w:w="0" w:type="dxa"/>
            <w:bottom w:w="0" w:type="dxa"/>
            <w:right w:w="0" w:type="dxa"/>
          </w:tblCellMar>
          <w:tblLook w:val="0000"/>
        </w:tblPrEx>
        <w:trPr>
          <w:trHeight w:val="247"/>
        </w:trPr>
        <w:tc>
          <w:tcPr>
            <w:tcW w:w="1900" w:type="dxa"/>
            <w:vAlign w:val="bottom"/>
          </w:tcPr>
          <w:p w:rsidR="00000000" w14:paraId="3BACE6DA" w14:textId="77777777">
            <w:pPr>
              <w:spacing w:line="0" w:lineRule="atLeast"/>
              <w:rPr>
                <w:rFonts w:ascii="Arial" w:eastAsia="Arial" w:hAnsi="Arial"/>
                <w:sz w:val="18"/>
              </w:rPr>
            </w:pPr>
            <w:r>
              <w:rPr>
                <w:rFonts w:ascii="Arial" w:eastAsia="Arial" w:hAnsi="Arial"/>
                <w:sz w:val="18"/>
              </w:rPr>
              <w:t xml:space="preserve">● </w:t>
            </w:r>
            <w:r>
              <w:rPr>
                <w:rFonts w:eastAsia="Arial" w:cs="Calibri"/>
                <w:sz w:val="22"/>
                <w:szCs w:val="22"/>
              </w:rPr>
              <w:t>Web Technologies</w:t>
            </w:r>
          </w:p>
        </w:tc>
        <w:tc>
          <w:tcPr>
            <w:tcW w:w="600" w:type="dxa"/>
            <w:vAlign w:val="bottom"/>
          </w:tcPr>
          <w:p w:rsidR="00000000" w14:paraId="732119C6" w14:textId="77777777">
            <w:pPr>
              <w:spacing w:line="0" w:lineRule="atLeast"/>
              <w:ind w:left="160"/>
              <w:rPr>
                <w:rFonts w:ascii="Arial" w:eastAsia="Arial" w:hAnsi="Arial"/>
              </w:rPr>
            </w:pPr>
            <w:r>
              <w:rPr>
                <w:rFonts w:ascii="Arial" w:eastAsia="Arial" w:hAnsi="Arial"/>
              </w:rPr>
              <w:t>:</w:t>
            </w:r>
          </w:p>
        </w:tc>
        <w:tc>
          <w:tcPr>
            <w:tcW w:w="5900" w:type="dxa"/>
            <w:vAlign w:val="bottom"/>
          </w:tcPr>
          <w:p w:rsidR="00000000" w14:paraId="57E6C64D" w14:textId="77777777">
            <w:pPr>
              <w:spacing w:line="0" w:lineRule="atLeast"/>
              <w:rPr>
                <w:rFonts w:eastAsia="Arial" w:cs="Calibri"/>
                <w:sz w:val="22"/>
                <w:szCs w:val="22"/>
              </w:rPr>
            </w:pPr>
            <w:r>
              <w:rPr>
                <w:rFonts w:eastAsia="Arial" w:cs="Calibri"/>
                <w:sz w:val="22"/>
                <w:szCs w:val="22"/>
              </w:rPr>
              <w:t>MVC, ASP.NET, Web API, ADO.NET, JavaScript,</w:t>
            </w:r>
          </w:p>
        </w:tc>
      </w:tr>
      <w:tr w14:paraId="1E7DC207" w14:textId="77777777">
        <w:tblPrEx>
          <w:tblW w:w="0" w:type="auto"/>
          <w:tblInd w:w="460" w:type="dxa"/>
          <w:tblLayout w:type="fixed"/>
          <w:tblCellMar>
            <w:top w:w="0" w:type="dxa"/>
            <w:left w:w="0" w:type="dxa"/>
            <w:bottom w:w="0" w:type="dxa"/>
            <w:right w:w="0" w:type="dxa"/>
          </w:tblCellMar>
          <w:tblLook w:val="0000"/>
        </w:tblPrEx>
        <w:trPr>
          <w:trHeight w:val="210"/>
        </w:trPr>
        <w:tc>
          <w:tcPr>
            <w:tcW w:w="1900" w:type="dxa"/>
            <w:vAlign w:val="bottom"/>
          </w:tcPr>
          <w:p w:rsidR="00000000" w14:paraId="31F0D507" w14:textId="77777777">
            <w:pPr>
              <w:spacing w:line="0" w:lineRule="atLeast"/>
              <w:rPr>
                <w:rFonts w:eastAsia="Times New Roman"/>
                <w:sz w:val="18"/>
              </w:rPr>
            </w:pPr>
          </w:p>
        </w:tc>
        <w:tc>
          <w:tcPr>
            <w:tcW w:w="600" w:type="dxa"/>
            <w:vAlign w:val="bottom"/>
          </w:tcPr>
          <w:p w:rsidR="00000000" w14:paraId="7F292F40" w14:textId="77777777">
            <w:pPr>
              <w:spacing w:line="0" w:lineRule="atLeast"/>
              <w:rPr>
                <w:rFonts w:eastAsia="Times New Roman"/>
                <w:sz w:val="18"/>
              </w:rPr>
            </w:pPr>
          </w:p>
        </w:tc>
        <w:tc>
          <w:tcPr>
            <w:tcW w:w="5900" w:type="dxa"/>
            <w:vAlign w:val="bottom"/>
          </w:tcPr>
          <w:p w:rsidR="00000000" w14:paraId="6A06B5EA" w14:textId="77777777">
            <w:pPr>
              <w:spacing w:line="0" w:lineRule="atLeast"/>
              <w:rPr>
                <w:rFonts w:eastAsia="Arial" w:cs="Calibri"/>
                <w:sz w:val="22"/>
                <w:szCs w:val="22"/>
              </w:rPr>
            </w:pPr>
            <w:r>
              <w:rPr>
                <w:rFonts w:eastAsia="Arial" w:cs="Calibri"/>
                <w:sz w:val="22"/>
                <w:szCs w:val="22"/>
              </w:rPr>
              <w:t>J</w:t>
            </w:r>
            <w:r w:rsidR="00A70275">
              <w:rPr>
                <w:rFonts w:eastAsia="Arial" w:cs="Calibri"/>
                <w:sz w:val="22"/>
                <w:szCs w:val="22"/>
              </w:rPr>
              <w:t>-Q</w:t>
            </w:r>
            <w:r>
              <w:rPr>
                <w:rFonts w:eastAsia="Arial" w:cs="Calibri"/>
                <w:sz w:val="22"/>
                <w:szCs w:val="22"/>
              </w:rPr>
              <w:t>uery, HTML, CSS, Bootstra</w:t>
            </w:r>
            <w:r w:rsidR="00A70275">
              <w:rPr>
                <w:rFonts w:eastAsia="Arial" w:cs="Calibri"/>
                <w:sz w:val="22"/>
                <w:szCs w:val="22"/>
              </w:rPr>
              <w:t>p</w:t>
            </w:r>
          </w:p>
        </w:tc>
      </w:tr>
      <w:tr w14:paraId="7EAAEF14" w14:textId="77777777">
        <w:tblPrEx>
          <w:tblW w:w="0" w:type="auto"/>
          <w:tblInd w:w="460" w:type="dxa"/>
          <w:tblLayout w:type="fixed"/>
          <w:tblCellMar>
            <w:top w:w="0" w:type="dxa"/>
            <w:left w:w="0" w:type="dxa"/>
            <w:bottom w:w="0" w:type="dxa"/>
            <w:right w:w="0" w:type="dxa"/>
          </w:tblCellMar>
          <w:tblLook w:val="0000"/>
        </w:tblPrEx>
        <w:trPr>
          <w:trHeight w:val="80"/>
        </w:trPr>
        <w:tc>
          <w:tcPr>
            <w:tcW w:w="1900" w:type="dxa"/>
            <w:vAlign w:val="bottom"/>
          </w:tcPr>
          <w:p w:rsidR="00000000" w14:paraId="59894F39" w14:textId="77777777">
            <w:pPr>
              <w:spacing w:line="0" w:lineRule="atLeast"/>
              <w:rPr>
                <w:rFonts w:ascii="Arial" w:eastAsia="Arial" w:hAnsi="Arial"/>
                <w:sz w:val="18"/>
              </w:rPr>
            </w:pPr>
          </w:p>
        </w:tc>
        <w:tc>
          <w:tcPr>
            <w:tcW w:w="600" w:type="dxa"/>
            <w:vMerge w:val="restart"/>
            <w:vAlign w:val="bottom"/>
          </w:tcPr>
          <w:p w:rsidR="00000000" w14:paraId="03B11EE5" w14:textId="77777777">
            <w:pPr>
              <w:spacing w:line="0" w:lineRule="atLeast"/>
              <w:ind w:left="160"/>
              <w:rPr>
                <w:rFonts w:ascii="Gautami" w:eastAsia="Gautami" w:hAnsi="Gautami"/>
              </w:rPr>
            </w:pPr>
            <w:r>
              <w:rPr>
                <w:rFonts w:ascii="Arial" w:eastAsia="Arial" w:hAnsi="Arial"/>
              </w:rPr>
              <w:t>:</w:t>
            </w:r>
            <w:r>
              <w:rPr>
                <w:rFonts w:ascii="Gautami" w:eastAsia="Gautami" w:hAnsi="Gautami"/>
              </w:rPr>
              <w:t>​</w:t>
            </w:r>
          </w:p>
        </w:tc>
        <w:tc>
          <w:tcPr>
            <w:tcW w:w="5900" w:type="dxa"/>
            <w:vMerge w:val="restart"/>
            <w:vAlign w:val="bottom"/>
          </w:tcPr>
          <w:p w:rsidR="00000000" w14:paraId="3CFADADC" w14:textId="77777777">
            <w:pPr>
              <w:spacing w:line="0" w:lineRule="atLeast"/>
              <w:rPr>
                <w:rFonts w:ascii="Arial" w:eastAsia="Arial" w:hAnsi="Arial"/>
                <w:sz w:val="18"/>
              </w:rPr>
            </w:pPr>
            <w:r>
              <w:rPr>
                <w:rFonts w:eastAsia="Arial" w:cs="Calibri"/>
                <w:sz w:val="22"/>
                <w:szCs w:val="22"/>
              </w:rPr>
              <w:t>SQL Server</w:t>
            </w:r>
            <w:r w:rsidR="00D06A12">
              <w:rPr>
                <w:rFonts w:eastAsia="Arial" w:cs="Calibri"/>
                <w:sz w:val="22"/>
                <w:szCs w:val="22"/>
              </w:rPr>
              <w:t xml:space="preserve"> </w:t>
            </w:r>
            <w:r>
              <w:rPr>
                <w:rFonts w:eastAsia="Arial" w:cs="Calibri"/>
                <w:sz w:val="22"/>
                <w:szCs w:val="22"/>
              </w:rPr>
              <w:t>2017</w:t>
            </w:r>
          </w:p>
        </w:tc>
      </w:tr>
      <w:tr w14:paraId="317D57B5" w14:textId="77777777">
        <w:tblPrEx>
          <w:tblW w:w="0" w:type="auto"/>
          <w:tblInd w:w="460" w:type="dxa"/>
          <w:tblLayout w:type="fixed"/>
          <w:tblCellMar>
            <w:top w:w="0" w:type="dxa"/>
            <w:left w:w="0" w:type="dxa"/>
            <w:bottom w:w="0" w:type="dxa"/>
            <w:right w:w="0" w:type="dxa"/>
          </w:tblCellMar>
          <w:tblLook w:val="0000"/>
        </w:tblPrEx>
        <w:trPr>
          <w:trHeight w:val="225"/>
        </w:trPr>
        <w:tc>
          <w:tcPr>
            <w:tcW w:w="1900" w:type="dxa"/>
            <w:vAlign w:val="bottom"/>
          </w:tcPr>
          <w:p w:rsidR="00000000" w14:paraId="7EA2C534" w14:textId="77777777">
            <w:pPr>
              <w:spacing w:line="0" w:lineRule="atLeast"/>
              <w:rPr>
                <w:rFonts w:ascii="Arial" w:eastAsia="Arial" w:hAnsi="Arial"/>
                <w:sz w:val="18"/>
              </w:rPr>
            </w:pPr>
            <w:r>
              <w:rPr>
                <w:rFonts w:ascii="Arial" w:eastAsia="Arial" w:hAnsi="Arial"/>
                <w:sz w:val="18"/>
              </w:rPr>
              <w:t xml:space="preserve">● </w:t>
            </w:r>
            <w:r>
              <w:rPr>
                <w:rFonts w:eastAsia="Arial" w:cs="Calibri"/>
                <w:sz w:val="22"/>
                <w:szCs w:val="22"/>
              </w:rPr>
              <w:t>Database</w:t>
            </w:r>
          </w:p>
        </w:tc>
        <w:tc>
          <w:tcPr>
            <w:tcW w:w="600" w:type="dxa"/>
            <w:vMerge/>
            <w:vAlign w:val="bottom"/>
          </w:tcPr>
          <w:p w:rsidR="00000000" w14:paraId="45744E4E" w14:textId="77777777">
            <w:pPr>
              <w:spacing w:line="0" w:lineRule="atLeast"/>
              <w:rPr>
                <w:rFonts w:eastAsia="Times New Roman"/>
                <w:sz w:val="19"/>
              </w:rPr>
            </w:pPr>
          </w:p>
        </w:tc>
        <w:tc>
          <w:tcPr>
            <w:tcW w:w="5900" w:type="dxa"/>
            <w:vMerge/>
            <w:vAlign w:val="bottom"/>
          </w:tcPr>
          <w:p w:rsidR="00000000" w14:paraId="19ECEE44" w14:textId="77777777">
            <w:pPr>
              <w:spacing w:line="0" w:lineRule="atLeast"/>
              <w:rPr>
                <w:rFonts w:eastAsia="Times New Roman"/>
                <w:sz w:val="19"/>
              </w:rPr>
            </w:pPr>
          </w:p>
        </w:tc>
      </w:tr>
      <w:tr w14:paraId="48F7AD13" w14:textId="77777777">
        <w:tblPrEx>
          <w:tblW w:w="0" w:type="auto"/>
          <w:tblInd w:w="460" w:type="dxa"/>
          <w:tblLayout w:type="fixed"/>
          <w:tblCellMar>
            <w:top w:w="0" w:type="dxa"/>
            <w:left w:w="0" w:type="dxa"/>
            <w:bottom w:w="0" w:type="dxa"/>
            <w:right w:w="0" w:type="dxa"/>
          </w:tblCellMar>
          <w:tblLook w:val="0000"/>
        </w:tblPrEx>
        <w:trPr>
          <w:trHeight w:val="258"/>
        </w:trPr>
        <w:tc>
          <w:tcPr>
            <w:tcW w:w="1900" w:type="dxa"/>
            <w:vAlign w:val="bottom"/>
          </w:tcPr>
          <w:p w:rsidR="00000000" w14:paraId="309A8CA7" w14:textId="77777777">
            <w:pPr>
              <w:spacing w:line="0" w:lineRule="atLeast"/>
              <w:rPr>
                <w:rFonts w:ascii="Arial" w:eastAsia="Arial" w:hAnsi="Arial"/>
                <w:sz w:val="18"/>
              </w:rPr>
            </w:pPr>
            <w:r>
              <w:rPr>
                <w:rFonts w:ascii="Arial" w:eastAsia="Arial" w:hAnsi="Arial"/>
                <w:sz w:val="18"/>
              </w:rPr>
              <w:t xml:space="preserve">● </w:t>
            </w:r>
            <w:r>
              <w:rPr>
                <w:rFonts w:eastAsia="Arial" w:cs="Calibri"/>
                <w:sz w:val="22"/>
                <w:szCs w:val="22"/>
              </w:rPr>
              <w:t>Versioning tool</w:t>
            </w:r>
          </w:p>
        </w:tc>
        <w:tc>
          <w:tcPr>
            <w:tcW w:w="600" w:type="dxa"/>
            <w:vAlign w:val="bottom"/>
          </w:tcPr>
          <w:p w:rsidR="00000000" w14:paraId="3412AA9A" w14:textId="77777777">
            <w:pPr>
              <w:spacing w:line="0" w:lineRule="atLeast"/>
              <w:ind w:left="160"/>
              <w:rPr>
                <w:rFonts w:ascii="Arial" w:eastAsia="Arial" w:hAnsi="Arial"/>
                <w:sz w:val="18"/>
              </w:rPr>
            </w:pPr>
            <w:r>
              <w:rPr>
                <w:rFonts w:ascii="Arial" w:eastAsia="Arial" w:hAnsi="Arial"/>
                <w:sz w:val="18"/>
              </w:rPr>
              <w:t>:</w:t>
            </w:r>
          </w:p>
        </w:tc>
        <w:tc>
          <w:tcPr>
            <w:tcW w:w="5900" w:type="dxa"/>
            <w:vAlign w:val="bottom"/>
          </w:tcPr>
          <w:p w:rsidR="00000000" w:rsidP="00A70275" w14:paraId="4B2797CF" w14:textId="77777777">
            <w:pPr>
              <w:spacing w:line="0" w:lineRule="atLeast"/>
              <w:rPr>
                <w:rFonts w:ascii="Arial" w:eastAsia="Arial" w:hAnsi="Arial"/>
                <w:sz w:val="18"/>
              </w:rPr>
            </w:pPr>
            <w:r>
              <w:rPr>
                <w:rFonts w:eastAsia="Arial" w:cs="Calibri"/>
                <w:sz w:val="22"/>
                <w:szCs w:val="22"/>
              </w:rPr>
              <w:t>SVN</w:t>
            </w:r>
            <w:r w:rsidRPr="00A70275">
              <w:rPr>
                <w:rFonts w:eastAsia="Arial" w:cs="Calibri"/>
                <w:sz w:val="22"/>
                <w:szCs w:val="22"/>
              </w:rPr>
              <w:t>, TFS, ​Git</w:t>
            </w:r>
          </w:p>
        </w:tc>
      </w:tr>
      <w:tr w14:paraId="19FBAC1A" w14:textId="77777777">
        <w:tblPrEx>
          <w:tblW w:w="0" w:type="auto"/>
          <w:tblInd w:w="460" w:type="dxa"/>
          <w:tblLayout w:type="fixed"/>
          <w:tblCellMar>
            <w:top w:w="0" w:type="dxa"/>
            <w:left w:w="0" w:type="dxa"/>
            <w:bottom w:w="0" w:type="dxa"/>
            <w:right w:w="0" w:type="dxa"/>
          </w:tblCellMar>
          <w:tblLook w:val="0000"/>
        </w:tblPrEx>
        <w:trPr>
          <w:trHeight w:val="240"/>
        </w:trPr>
        <w:tc>
          <w:tcPr>
            <w:tcW w:w="1900" w:type="dxa"/>
            <w:vAlign w:val="bottom"/>
          </w:tcPr>
          <w:p w:rsidR="00000000" w14:paraId="60B799AD" w14:textId="77777777">
            <w:pPr>
              <w:spacing w:line="0" w:lineRule="atLeast"/>
              <w:rPr>
                <w:rFonts w:ascii="Arial" w:eastAsia="Arial" w:hAnsi="Arial"/>
                <w:sz w:val="18"/>
              </w:rPr>
            </w:pPr>
            <w:r>
              <w:rPr>
                <w:rFonts w:ascii="Arial" w:eastAsia="Arial" w:hAnsi="Arial"/>
                <w:sz w:val="18"/>
              </w:rPr>
              <w:t xml:space="preserve">● </w:t>
            </w:r>
            <w:r>
              <w:rPr>
                <w:rFonts w:eastAsia="Arial" w:cs="Calibri"/>
                <w:sz w:val="22"/>
                <w:szCs w:val="22"/>
              </w:rPr>
              <w:t>Tools</w:t>
            </w:r>
          </w:p>
        </w:tc>
        <w:tc>
          <w:tcPr>
            <w:tcW w:w="600" w:type="dxa"/>
            <w:vAlign w:val="bottom"/>
          </w:tcPr>
          <w:p w:rsidR="00000000" w14:paraId="7E8F71A3" w14:textId="77777777">
            <w:pPr>
              <w:spacing w:line="0" w:lineRule="atLeast"/>
              <w:ind w:left="160"/>
              <w:rPr>
                <w:rFonts w:ascii="Arial" w:eastAsia="Arial" w:hAnsi="Arial"/>
              </w:rPr>
            </w:pPr>
            <w:r>
              <w:rPr>
                <w:rFonts w:ascii="Arial" w:eastAsia="Arial" w:hAnsi="Arial"/>
              </w:rPr>
              <w:t>:</w:t>
            </w:r>
          </w:p>
        </w:tc>
        <w:tc>
          <w:tcPr>
            <w:tcW w:w="5900" w:type="dxa"/>
            <w:vAlign w:val="bottom"/>
          </w:tcPr>
          <w:p w:rsidR="00000000" w:rsidP="00A70275" w14:paraId="60077AB7" w14:textId="77777777">
            <w:pPr>
              <w:spacing w:line="0" w:lineRule="atLeast"/>
              <w:rPr>
                <w:rFonts w:ascii="Arial" w:eastAsia="Arial" w:hAnsi="Arial"/>
                <w:sz w:val="18"/>
              </w:rPr>
            </w:pPr>
            <w:r>
              <w:rPr>
                <w:rFonts w:eastAsia="Arial" w:cs="Calibri"/>
                <w:sz w:val="22"/>
                <w:szCs w:val="22"/>
              </w:rPr>
              <w:t>Visual Studio .NET 2013/2015/2017</w:t>
            </w:r>
            <w:r w:rsidR="00A70275">
              <w:rPr>
                <w:rFonts w:eastAsia="Arial" w:cs="Calibri"/>
                <w:sz w:val="22"/>
                <w:szCs w:val="22"/>
              </w:rPr>
              <w:t>/2022</w:t>
            </w:r>
            <w:r>
              <w:rPr>
                <w:rFonts w:ascii="Arial" w:eastAsia="Arial" w:hAnsi="Arial"/>
                <w:sz w:val="18"/>
              </w:rPr>
              <w:t xml:space="preserve"> </w:t>
            </w:r>
          </w:p>
        </w:tc>
      </w:tr>
      <w:tr w14:paraId="4A22C10F" w14:textId="77777777">
        <w:tblPrEx>
          <w:tblW w:w="0" w:type="auto"/>
          <w:tblInd w:w="460" w:type="dxa"/>
          <w:tblLayout w:type="fixed"/>
          <w:tblCellMar>
            <w:top w:w="0" w:type="dxa"/>
            <w:left w:w="0" w:type="dxa"/>
            <w:bottom w:w="0" w:type="dxa"/>
            <w:right w:w="0" w:type="dxa"/>
          </w:tblCellMar>
          <w:tblLook w:val="0000"/>
        </w:tblPrEx>
        <w:trPr>
          <w:trHeight w:val="220"/>
        </w:trPr>
        <w:tc>
          <w:tcPr>
            <w:tcW w:w="1900" w:type="dxa"/>
            <w:vAlign w:val="bottom"/>
          </w:tcPr>
          <w:p w:rsidR="00000000" w14:paraId="67063151" w14:textId="77777777">
            <w:pPr>
              <w:spacing w:line="0" w:lineRule="atLeast"/>
              <w:rPr>
                <w:rFonts w:ascii="Arial" w:eastAsia="Arial" w:hAnsi="Arial"/>
                <w:sz w:val="18"/>
              </w:rPr>
            </w:pPr>
            <w:r>
              <w:rPr>
                <w:rFonts w:ascii="Arial" w:eastAsia="Arial" w:hAnsi="Arial"/>
                <w:sz w:val="18"/>
              </w:rPr>
              <w:t xml:space="preserve">● </w:t>
            </w:r>
            <w:r>
              <w:rPr>
                <w:rFonts w:eastAsia="Arial" w:cs="Calibri"/>
                <w:sz w:val="22"/>
                <w:szCs w:val="22"/>
              </w:rPr>
              <w:t>OS</w:t>
            </w:r>
          </w:p>
        </w:tc>
        <w:tc>
          <w:tcPr>
            <w:tcW w:w="600" w:type="dxa"/>
            <w:vAlign w:val="bottom"/>
          </w:tcPr>
          <w:p w:rsidR="00000000" w14:paraId="739EE264" w14:textId="77777777">
            <w:pPr>
              <w:spacing w:line="220" w:lineRule="exact"/>
              <w:ind w:left="160"/>
              <w:rPr>
                <w:rFonts w:ascii="Arial" w:eastAsia="Arial" w:hAnsi="Arial"/>
              </w:rPr>
            </w:pPr>
            <w:r>
              <w:rPr>
                <w:rFonts w:ascii="Arial" w:eastAsia="Arial" w:hAnsi="Arial"/>
              </w:rPr>
              <w:t>:</w:t>
            </w:r>
          </w:p>
        </w:tc>
        <w:tc>
          <w:tcPr>
            <w:tcW w:w="5900" w:type="dxa"/>
            <w:vAlign w:val="bottom"/>
          </w:tcPr>
          <w:p w:rsidR="00000000" w:rsidP="00A70275" w14:paraId="315FFABC" w14:textId="77777777">
            <w:pPr>
              <w:spacing w:line="0" w:lineRule="atLeast"/>
              <w:rPr>
                <w:rFonts w:ascii="Arial" w:eastAsia="Arial" w:hAnsi="Arial"/>
                <w:sz w:val="18"/>
              </w:rPr>
            </w:pPr>
            <w:r>
              <w:rPr>
                <w:rFonts w:eastAsia="Arial" w:cs="Calibri"/>
                <w:sz w:val="22"/>
                <w:szCs w:val="22"/>
              </w:rPr>
              <w:t>Windows</w:t>
            </w:r>
          </w:p>
        </w:tc>
      </w:tr>
    </w:tbl>
    <w:p w:rsidR="00000000" w14:paraId="32553038" w14:textId="77777777">
      <w:pPr>
        <w:spacing w:line="160" w:lineRule="exact"/>
        <w:rPr>
          <w:rFonts w:eastAsia="Times New Roman"/>
          <w:sz w:val="24"/>
        </w:rPr>
      </w:pPr>
    </w:p>
    <w:p w:rsidR="00000000" w14:paraId="0927B109" w14:textId="77777777">
      <w:pPr>
        <w:spacing w:line="0" w:lineRule="atLeast"/>
        <w:rPr>
          <w:rFonts w:ascii="Gautami" w:eastAsia="Gautami" w:hAnsi="Gautami"/>
          <w:sz w:val="22"/>
        </w:rPr>
      </w:pPr>
      <w:r>
        <w:rPr>
          <w:b/>
          <w:sz w:val="22"/>
          <w:u w:val="single"/>
        </w:rPr>
        <w:t>ACADEMICS</w:t>
      </w:r>
      <w:r>
        <w:rPr>
          <w:rFonts w:ascii="Gautami" w:eastAsia="Gautami" w:hAnsi="Gautami"/>
          <w:sz w:val="22"/>
        </w:rPr>
        <w:t>:</w:t>
      </w:r>
    </w:p>
    <w:p w:rsidR="00000000" w14:paraId="52BF4DD5" w14:textId="77777777">
      <w:pPr>
        <w:spacing w:line="0" w:lineRule="atLeast"/>
        <w:rPr>
          <w:sz w:val="22"/>
        </w:rPr>
      </w:pPr>
    </w:p>
    <w:p w:rsidR="00000000" w14:paraId="1019BAA0" w14:textId="77777777">
      <w:pPr>
        <w:spacing w:line="192" w:lineRule="auto"/>
        <w:ind w:left="147" w:hanging="147"/>
        <w:jc w:val="both"/>
        <w:rPr>
          <w:sz w:val="22"/>
        </w:rPr>
      </w:pPr>
      <w:r>
        <w:rPr>
          <w:rFonts w:ascii="Gautami" w:eastAsia="Gautami" w:hAnsi="Gautami"/>
        </w:rPr>
        <w:t>​</w:t>
      </w:r>
      <w:r>
        <w:rPr>
          <w:rFonts w:ascii="Arial" w:eastAsia="Arial" w:hAnsi="Arial"/>
          <w:sz w:val="16"/>
        </w:rPr>
        <w:t>●</w:t>
      </w:r>
      <w:r>
        <w:rPr>
          <w:rFonts w:ascii="Gautami" w:eastAsia="Gautami" w:hAnsi="Gautami"/>
        </w:rPr>
        <w:t xml:space="preserve"> </w:t>
      </w:r>
      <w:r>
        <w:rPr>
          <w:rFonts w:ascii="Gautami" w:eastAsia="Gautami" w:hAnsi="Gautami"/>
          <w:sz w:val="16"/>
        </w:rPr>
        <w:t>​</w:t>
      </w:r>
      <w:r>
        <w:rPr>
          <w:b/>
          <w:sz w:val="22"/>
        </w:rPr>
        <w:t>Jawaharlal Nehru Technological University, Kakinada.</w:t>
      </w:r>
      <w:r>
        <w:rPr>
          <w:sz w:val="22"/>
        </w:rPr>
        <w:t xml:space="preserve"> DNR College Of Engineering </w:t>
      </w:r>
      <w:r w:rsidR="000B470B">
        <w:rPr>
          <w:sz w:val="22"/>
        </w:rPr>
        <w:t>and</w:t>
      </w:r>
      <w:r>
        <w:rPr>
          <w:sz w:val="22"/>
        </w:rPr>
        <w:t xml:space="preserve"> Technology, </w:t>
      </w:r>
      <w:r>
        <w:rPr>
          <w:sz w:val="22"/>
        </w:rPr>
        <w:t>Bhimavaram</w:t>
      </w:r>
      <w:r>
        <w:rPr>
          <w:sz w:val="22"/>
        </w:rPr>
        <w:t>. Bachelor of Technology​(</w:t>
      </w:r>
      <w:r>
        <w:rPr>
          <w:sz w:val="22"/>
        </w:rPr>
        <w:t>B.Tech</w:t>
      </w:r>
      <w:r>
        <w:rPr>
          <w:sz w:val="22"/>
        </w:rPr>
        <w:t>),​ aggregate of (</w:t>
      </w:r>
      <w:r w:rsidR="0019109B">
        <w:rPr>
          <w:sz w:val="22"/>
        </w:rPr>
        <w:t>65</w:t>
      </w:r>
      <w:r>
        <w:rPr>
          <w:sz w:val="22"/>
        </w:rPr>
        <w:t>%),​Electronics and communication Engineering, 2016.</w:t>
      </w:r>
    </w:p>
    <w:p w:rsidR="00000000" w14:paraId="46194239" w14:textId="77777777">
      <w:pPr>
        <w:spacing w:line="218" w:lineRule="auto"/>
        <w:ind w:left="540"/>
        <w:rPr>
          <w:sz w:val="22"/>
        </w:rPr>
        <w:sectPr w:rsidSect="00650BE1">
          <w:type w:val="continuous"/>
          <w:pgSz w:w="11907" w:h="16839"/>
          <w:pgMar w:top="805" w:right="1440" w:bottom="398" w:left="1440" w:header="0" w:footer="0" w:gutter="0"/>
          <w:cols w:space="720"/>
          <w:docGrid w:linePitch="360"/>
        </w:sectPr>
      </w:pPr>
    </w:p>
    <w:p w:rsidR="00000000" w14:paraId="520E6417" w14:textId="77777777">
      <w:pPr>
        <w:spacing w:line="0" w:lineRule="atLeast"/>
        <w:rPr>
          <w:b/>
          <w:sz w:val="22"/>
          <w:u w:val="single"/>
        </w:rPr>
      </w:pPr>
      <w:bookmarkStart w:id="2" w:name="page2"/>
      <w:bookmarkEnd w:id="2"/>
    </w:p>
    <w:p w:rsidR="00D15A0C" w14:paraId="0D22A8F7" w14:textId="77777777">
      <w:pPr>
        <w:spacing w:line="0" w:lineRule="atLeast"/>
        <w:rPr>
          <w:b/>
          <w:sz w:val="22"/>
          <w:u w:val="single"/>
        </w:rPr>
      </w:pPr>
      <w:r>
        <w:rPr>
          <w:b/>
          <w:sz w:val="22"/>
          <w:u w:val="single"/>
        </w:rPr>
        <w:t>CURRENT PROJECT:</w:t>
      </w:r>
    </w:p>
    <w:p w:rsidR="00D15A0C" w:rsidP="00A3770F" w14:paraId="05B8C0B5" w14:textId="77777777">
      <w:pPr>
        <w:tabs>
          <w:tab w:val="left" w:pos="2140"/>
        </w:tabs>
        <w:spacing w:line="0" w:lineRule="atLeast"/>
        <w:rPr>
          <w:sz w:val="22"/>
        </w:rPr>
      </w:pPr>
      <w:r>
        <w:rPr>
          <w:sz w:val="22"/>
        </w:rPr>
        <w:t>Organization</w:t>
      </w:r>
      <w:r>
        <w:rPr>
          <w:rFonts w:eastAsia="Times New Roman"/>
        </w:rPr>
        <w:tab/>
      </w:r>
      <w:r>
        <w:rPr>
          <w:sz w:val="22"/>
        </w:rPr>
        <w:t>: Mphasis</w:t>
      </w:r>
    </w:p>
    <w:p w:rsidR="00D15A0C" w:rsidP="00D15A0C" w14:paraId="1BC5A357" w14:textId="77777777">
      <w:pPr>
        <w:spacing w:line="1" w:lineRule="exact"/>
        <w:rPr>
          <w:rFonts w:eastAsia="Times New Roman"/>
        </w:rPr>
      </w:pPr>
    </w:p>
    <w:p w:rsidR="00D15A0C" w:rsidP="00D15A0C" w14:paraId="0818144E" w14:textId="77777777">
      <w:pPr>
        <w:tabs>
          <w:tab w:val="left" w:pos="2140"/>
        </w:tabs>
        <w:spacing w:line="0" w:lineRule="atLeast"/>
        <w:rPr>
          <w:sz w:val="22"/>
        </w:rPr>
      </w:pPr>
      <w:r>
        <w:rPr>
          <w:sz w:val="22"/>
        </w:rPr>
        <w:t>Product</w:t>
      </w:r>
      <w:r>
        <w:rPr>
          <w:rFonts w:eastAsia="Times New Roman"/>
        </w:rPr>
        <w:tab/>
      </w:r>
      <w:r>
        <w:rPr>
          <w:sz w:val="22"/>
        </w:rPr>
        <w:t xml:space="preserve">: </w:t>
      </w:r>
      <w:r w:rsidR="00A3770F">
        <w:rPr>
          <w:sz w:val="22"/>
        </w:rPr>
        <w:t>Communication Surveillance</w:t>
      </w:r>
    </w:p>
    <w:p w:rsidR="00D15A0C" w:rsidP="00D15A0C" w14:paraId="1ECFA3B1" w14:textId="77777777">
      <w:pPr>
        <w:spacing w:line="1" w:lineRule="exact"/>
        <w:rPr>
          <w:rFonts w:eastAsia="Times New Roman"/>
        </w:rPr>
      </w:pPr>
    </w:p>
    <w:p w:rsidR="00D15A0C" w:rsidP="00D15A0C" w14:paraId="1EC78F5A" w14:textId="77777777">
      <w:pPr>
        <w:tabs>
          <w:tab w:val="left" w:pos="2140"/>
        </w:tabs>
        <w:spacing w:line="0" w:lineRule="atLeast"/>
        <w:rPr>
          <w:sz w:val="22"/>
        </w:rPr>
      </w:pPr>
      <w:r>
        <w:rPr>
          <w:sz w:val="22"/>
        </w:rPr>
        <w:t>Client</w:t>
      </w:r>
      <w:r>
        <w:rPr>
          <w:rFonts w:eastAsia="Times New Roman"/>
        </w:rPr>
        <w:tab/>
      </w:r>
      <w:r>
        <w:rPr>
          <w:sz w:val="22"/>
        </w:rPr>
        <w:t xml:space="preserve">: </w:t>
      </w:r>
      <w:r w:rsidR="00A3770F">
        <w:rPr>
          <w:sz w:val="22"/>
        </w:rPr>
        <w:t>Royal Bank of Scotland</w:t>
      </w:r>
    </w:p>
    <w:p w:rsidR="00D15A0C" w:rsidP="00D15A0C" w14:paraId="68D31F33" w14:textId="77777777">
      <w:pPr>
        <w:spacing w:line="1" w:lineRule="exact"/>
        <w:rPr>
          <w:rFonts w:eastAsia="Times New Roman"/>
        </w:rPr>
      </w:pPr>
    </w:p>
    <w:p w:rsidR="00D15A0C" w:rsidP="00D15A0C" w14:paraId="0660C784" w14:textId="77777777">
      <w:pPr>
        <w:tabs>
          <w:tab w:val="left" w:pos="2140"/>
        </w:tabs>
        <w:spacing w:line="0" w:lineRule="atLeast"/>
        <w:rPr>
          <w:sz w:val="21"/>
        </w:rPr>
      </w:pPr>
      <w:r>
        <w:rPr>
          <w:sz w:val="22"/>
        </w:rPr>
        <w:t>Team size</w:t>
      </w:r>
      <w:r>
        <w:rPr>
          <w:rFonts w:eastAsia="Times New Roman"/>
        </w:rPr>
        <w:tab/>
      </w:r>
      <w:r>
        <w:rPr>
          <w:sz w:val="21"/>
        </w:rPr>
        <w:t xml:space="preserve">: </w:t>
      </w:r>
      <w:r w:rsidR="00A3770F">
        <w:rPr>
          <w:sz w:val="21"/>
        </w:rPr>
        <w:t>8</w:t>
      </w:r>
    </w:p>
    <w:p w:rsidR="00D15A0C" w:rsidP="00D15A0C" w14:paraId="49D2BA37" w14:textId="77777777">
      <w:pPr>
        <w:spacing w:line="1" w:lineRule="exact"/>
        <w:rPr>
          <w:rFonts w:eastAsia="Times New Roman"/>
        </w:rPr>
      </w:pPr>
    </w:p>
    <w:p w:rsidR="00D15A0C" w:rsidP="00D15A0C" w14:paraId="343EB0B7" w14:textId="77777777">
      <w:pPr>
        <w:tabs>
          <w:tab w:val="left" w:pos="2140"/>
        </w:tabs>
        <w:spacing w:line="0" w:lineRule="atLeast"/>
        <w:rPr>
          <w:sz w:val="22"/>
        </w:rPr>
      </w:pPr>
      <w:r>
        <w:rPr>
          <w:sz w:val="22"/>
        </w:rPr>
        <w:t>Role</w:t>
      </w:r>
      <w:r>
        <w:rPr>
          <w:rFonts w:eastAsia="Times New Roman"/>
        </w:rPr>
        <w:tab/>
      </w:r>
      <w:r>
        <w:rPr>
          <w:sz w:val="22"/>
        </w:rPr>
        <w:t xml:space="preserve">: </w:t>
      </w:r>
      <w:r w:rsidR="00A3770F">
        <w:rPr>
          <w:sz w:val="22"/>
        </w:rPr>
        <w:t>Developer</w:t>
      </w:r>
    </w:p>
    <w:p w:rsidR="00D15A0C" w:rsidP="00D15A0C" w14:paraId="640E2310" w14:textId="77777777">
      <w:pPr>
        <w:tabs>
          <w:tab w:val="left" w:pos="2140"/>
        </w:tabs>
        <w:spacing w:line="0" w:lineRule="atLeast"/>
        <w:rPr>
          <w:sz w:val="22"/>
        </w:rPr>
      </w:pPr>
      <w:r>
        <w:rPr>
          <w:sz w:val="22"/>
        </w:rPr>
        <w:t>Duration</w:t>
      </w:r>
      <w:r>
        <w:rPr>
          <w:sz w:val="22"/>
        </w:rPr>
        <w:tab/>
        <w:t xml:space="preserve">: </w:t>
      </w:r>
      <w:r w:rsidR="00A3770F">
        <w:rPr>
          <w:sz w:val="22"/>
        </w:rPr>
        <w:t>June</w:t>
      </w:r>
      <w:r>
        <w:rPr>
          <w:sz w:val="22"/>
        </w:rPr>
        <w:t xml:space="preserve"> 202</w:t>
      </w:r>
      <w:r w:rsidR="00A3770F">
        <w:rPr>
          <w:sz w:val="22"/>
        </w:rPr>
        <w:t>2</w:t>
      </w:r>
      <w:r>
        <w:rPr>
          <w:sz w:val="22"/>
        </w:rPr>
        <w:t xml:space="preserve"> – Till Date</w:t>
      </w:r>
    </w:p>
    <w:p w:rsidR="00D15A0C" w:rsidP="00D15A0C" w14:paraId="0D63FAB3" w14:textId="77777777">
      <w:pPr>
        <w:tabs>
          <w:tab w:val="left" w:pos="2140"/>
        </w:tabs>
        <w:spacing w:line="0" w:lineRule="atLeast"/>
        <w:rPr>
          <w:sz w:val="22"/>
        </w:rPr>
      </w:pPr>
    </w:p>
    <w:p w:rsidR="00D15A0C" w:rsidP="00D15A0C" w14:paraId="4F956F5B" w14:textId="77777777">
      <w:pPr>
        <w:tabs>
          <w:tab w:val="left" w:pos="2140"/>
        </w:tabs>
        <w:spacing w:line="0" w:lineRule="atLeast"/>
        <w:rPr>
          <w:b/>
          <w:sz w:val="22"/>
        </w:rPr>
      </w:pPr>
      <w:r>
        <w:rPr>
          <w:b/>
          <w:sz w:val="22"/>
        </w:rPr>
        <w:t>Project Description:</w:t>
      </w:r>
    </w:p>
    <w:p w:rsidR="008446C2" w:rsidP="00D15A0C" w14:paraId="32DDD718" w14:textId="77777777">
      <w:pPr>
        <w:tabs>
          <w:tab w:val="left" w:pos="2140"/>
        </w:tabs>
        <w:spacing w:line="0" w:lineRule="atLeast"/>
        <w:rPr>
          <w:sz w:val="22"/>
        </w:rPr>
      </w:pPr>
    </w:p>
    <w:p w:rsidR="008446C2" w:rsidP="00D15A0C" w14:paraId="03916FD1" w14:textId="77777777">
      <w:pPr>
        <w:tabs>
          <w:tab w:val="left" w:pos="2140"/>
        </w:tabs>
        <w:spacing w:line="0" w:lineRule="atLeast"/>
        <w:rPr>
          <w:sz w:val="22"/>
          <w:szCs w:val="22"/>
        </w:rPr>
      </w:pPr>
      <w:r w:rsidRPr="008446C2">
        <w:rPr>
          <w:sz w:val="22"/>
          <w:szCs w:val="22"/>
        </w:rPr>
        <w:t>Communication surveillance involves the collection, monitoring, review, and preservation of information involving a supervised population that has been communicated across various internal and external channels. In NatWest Group, the Compliance Surveillance team monitors and writes communication channels using the Digital Reasoning-Synthesis Surveillance tool.</w:t>
      </w:r>
    </w:p>
    <w:bookmarkEnd w:id="0"/>
    <w:p w:rsidR="008446C2" w:rsidP="00D15A0C" w14:paraId="7D7B4BF6" w14:textId="77777777">
      <w:pPr>
        <w:tabs>
          <w:tab w:val="left" w:pos="2140"/>
        </w:tabs>
        <w:spacing w:line="0" w:lineRule="atLeast"/>
        <w:rPr>
          <w:sz w:val="22"/>
          <w:szCs w:val="22"/>
        </w:rPr>
      </w:pPr>
    </w:p>
    <w:p w:rsidR="00D15A0C" w:rsidP="00D15A0C" w14:paraId="7E1E0E8E" w14:textId="77777777">
      <w:pPr>
        <w:tabs>
          <w:tab w:val="left" w:pos="2140"/>
        </w:tabs>
        <w:spacing w:line="0" w:lineRule="atLeast"/>
        <w:rPr>
          <w:sz w:val="22"/>
          <w:szCs w:val="22"/>
        </w:rPr>
      </w:pPr>
    </w:p>
    <w:p w:rsidR="00066DCA" w:rsidP="00D15A0C" w14:paraId="622156E5" w14:textId="77777777">
      <w:pPr>
        <w:tabs>
          <w:tab w:val="left" w:pos="2140"/>
        </w:tabs>
        <w:spacing w:line="0" w:lineRule="atLeast"/>
        <w:rPr>
          <w:sz w:val="22"/>
          <w:szCs w:val="22"/>
        </w:rPr>
      </w:pPr>
    </w:p>
    <w:p w:rsidR="00066DCA" w:rsidRPr="00D15A0C" w:rsidP="00D15A0C" w14:paraId="340F6C07" w14:textId="77777777">
      <w:pPr>
        <w:tabs>
          <w:tab w:val="left" w:pos="2140"/>
        </w:tabs>
        <w:spacing w:line="0" w:lineRule="atLeast"/>
        <w:rPr>
          <w:sz w:val="22"/>
        </w:rPr>
      </w:pPr>
    </w:p>
    <w:p w:rsidR="00D15A0C" w:rsidP="00D15A0C" w14:paraId="4EB02468" w14:textId="77777777">
      <w:pPr>
        <w:spacing w:line="0" w:lineRule="atLeast"/>
        <w:rPr>
          <w:b/>
          <w:sz w:val="22"/>
        </w:rPr>
      </w:pPr>
      <w:bookmarkStart w:id="3" w:name="_Hlk167702427"/>
      <w:r>
        <w:rPr>
          <w:b/>
          <w:sz w:val="22"/>
        </w:rPr>
        <w:t>Contribution:</w:t>
      </w:r>
    </w:p>
    <w:p w:rsidR="00D15A0C" w:rsidP="00D15A0C" w14:paraId="567177C8" w14:textId="77777777">
      <w:pPr>
        <w:spacing w:line="0" w:lineRule="atLeast"/>
        <w:rPr>
          <w:b/>
          <w:sz w:val="22"/>
        </w:rPr>
      </w:pPr>
    </w:p>
    <w:p w:rsidR="00D15A0C" w:rsidP="00D15A0C" w14:paraId="5A0D10DE" w14:textId="77777777">
      <w:pPr>
        <w:spacing w:line="1" w:lineRule="exact"/>
        <w:rPr>
          <w:rFonts w:eastAsia="Times New Roman"/>
        </w:rPr>
      </w:pPr>
    </w:p>
    <w:p w:rsidR="00D15A0C" w:rsidP="00D15A0C" w14:paraId="424CECFD" w14:textId="77777777">
      <w:pPr>
        <w:numPr>
          <w:ilvl w:val="0"/>
          <w:numId w:val="2"/>
        </w:numPr>
        <w:tabs>
          <w:tab w:val="left" w:pos="720"/>
        </w:tabs>
        <w:spacing w:line="0" w:lineRule="atLeast"/>
        <w:ind w:left="720" w:hanging="360"/>
        <w:rPr>
          <w:sz w:val="22"/>
          <w:szCs w:val="22"/>
        </w:rPr>
      </w:pPr>
      <w:r>
        <w:rPr>
          <w:sz w:val="22"/>
          <w:szCs w:val="22"/>
        </w:rPr>
        <w:t xml:space="preserve">Involved in maintaining customers data. </w:t>
      </w:r>
    </w:p>
    <w:p w:rsidR="00D15A0C" w:rsidP="00D15A0C" w14:paraId="1C2C85AC" w14:textId="77777777">
      <w:pPr>
        <w:numPr>
          <w:ilvl w:val="0"/>
          <w:numId w:val="2"/>
        </w:numPr>
        <w:tabs>
          <w:tab w:val="left" w:pos="720"/>
        </w:tabs>
        <w:spacing w:line="0" w:lineRule="atLeast"/>
        <w:ind w:left="720" w:hanging="360"/>
        <w:rPr>
          <w:sz w:val="22"/>
          <w:szCs w:val="22"/>
        </w:rPr>
      </w:pPr>
      <w:r>
        <w:rPr>
          <w:sz w:val="22"/>
          <w:szCs w:val="22"/>
        </w:rPr>
        <w:t xml:space="preserve">Involved in order flow management. </w:t>
      </w:r>
    </w:p>
    <w:p w:rsidR="00D15A0C" w:rsidP="00D15A0C" w14:paraId="7310D034" w14:textId="77777777">
      <w:pPr>
        <w:numPr>
          <w:ilvl w:val="0"/>
          <w:numId w:val="2"/>
        </w:numPr>
        <w:tabs>
          <w:tab w:val="left" w:pos="720"/>
        </w:tabs>
        <w:spacing w:line="0" w:lineRule="atLeast"/>
        <w:ind w:left="720" w:hanging="360"/>
        <w:rPr>
          <w:sz w:val="22"/>
          <w:szCs w:val="22"/>
        </w:rPr>
      </w:pPr>
      <w:r>
        <w:rPr>
          <w:sz w:val="22"/>
          <w:szCs w:val="22"/>
        </w:rPr>
        <w:t>Involved in development of API.</w:t>
      </w:r>
    </w:p>
    <w:p w:rsidR="00D15A0C" w:rsidP="00D15A0C" w14:paraId="671047FC" w14:textId="77777777">
      <w:pPr>
        <w:numPr>
          <w:ilvl w:val="0"/>
          <w:numId w:val="2"/>
        </w:numPr>
        <w:tabs>
          <w:tab w:val="left" w:pos="720"/>
        </w:tabs>
        <w:spacing w:line="227" w:lineRule="auto"/>
        <w:ind w:left="720" w:right="1000" w:hanging="360"/>
        <w:rPr>
          <w:sz w:val="22"/>
          <w:szCs w:val="22"/>
        </w:rPr>
      </w:pPr>
      <w:r>
        <w:rPr>
          <w:sz w:val="22"/>
          <w:szCs w:val="22"/>
        </w:rPr>
        <w:t>Responsible for writing a code with simple and structured even if the logic is complex.</w:t>
      </w:r>
    </w:p>
    <w:p w:rsidR="00D15A0C" w:rsidP="00D15A0C" w14:paraId="76A67A5E" w14:textId="77777777">
      <w:pPr>
        <w:numPr>
          <w:ilvl w:val="0"/>
          <w:numId w:val="2"/>
        </w:numPr>
        <w:tabs>
          <w:tab w:val="left" w:pos="720"/>
        </w:tabs>
        <w:spacing w:line="0" w:lineRule="atLeast"/>
        <w:ind w:left="720" w:hanging="360"/>
        <w:rPr>
          <w:sz w:val="22"/>
          <w:szCs w:val="22"/>
        </w:rPr>
      </w:pPr>
      <w:r>
        <w:rPr>
          <w:sz w:val="22"/>
          <w:szCs w:val="22"/>
        </w:rPr>
        <w:t>Responsible for providing estimates for Development and Build Phases of releases for Application.</w:t>
      </w:r>
    </w:p>
    <w:p w:rsidR="00D15A0C" w:rsidP="00D15A0C" w14:paraId="6BB15099" w14:textId="77777777">
      <w:pPr>
        <w:spacing w:line="31" w:lineRule="exact"/>
        <w:rPr>
          <w:sz w:val="22"/>
          <w:szCs w:val="22"/>
        </w:rPr>
      </w:pPr>
    </w:p>
    <w:p w:rsidR="00D15A0C" w:rsidP="00D15A0C" w14:paraId="0C6DDF84" w14:textId="77777777">
      <w:pPr>
        <w:numPr>
          <w:ilvl w:val="0"/>
          <w:numId w:val="2"/>
        </w:numPr>
        <w:tabs>
          <w:tab w:val="left" w:pos="720"/>
        </w:tabs>
        <w:spacing w:line="227" w:lineRule="auto"/>
        <w:ind w:left="720" w:right="660" w:hanging="360"/>
        <w:rPr>
          <w:sz w:val="22"/>
          <w:szCs w:val="22"/>
        </w:rPr>
      </w:pPr>
      <w:r>
        <w:rPr>
          <w:sz w:val="22"/>
          <w:szCs w:val="22"/>
        </w:rPr>
        <w:t>Review of application Code and ensure the high quality and meeting Business/Functional Requirements.</w:t>
      </w:r>
    </w:p>
    <w:p w:rsidR="00D15A0C" w:rsidP="00D15A0C" w14:paraId="6E248E03" w14:textId="77777777">
      <w:pPr>
        <w:spacing w:line="2" w:lineRule="exact"/>
        <w:rPr>
          <w:sz w:val="22"/>
          <w:szCs w:val="22"/>
        </w:rPr>
      </w:pPr>
    </w:p>
    <w:p w:rsidR="00D15A0C" w:rsidP="00D15A0C" w14:paraId="0B68F8BD" w14:textId="77777777">
      <w:pPr>
        <w:numPr>
          <w:ilvl w:val="0"/>
          <w:numId w:val="2"/>
        </w:numPr>
        <w:tabs>
          <w:tab w:val="left" w:pos="720"/>
        </w:tabs>
        <w:spacing w:line="0" w:lineRule="atLeast"/>
        <w:ind w:left="720" w:hanging="360"/>
        <w:rPr>
          <w:sz w:val="22"/>
          <w:szCs w:val="22"/>
        </w:rPr>
      </w:pPr>
      <w:r>
        <w:rPr>
          <w:sz w:val="22"/>
          <w:szCs w:val="22"/>
        </w:rPr>
        <w:t xml:space="preserve">Code Line management and merge activities for releases of application. </w:t>
      </w:r>
    </w:p>
    <w:p w:rsidR="00D15A0C" w:rsidP="00D15A0C" w14:paraId="551B10A6" w14:textId="77777777">
      <w:pPr>
        <w:numPr>
          <w:ilvl w:val="0"/>
          <w:numId w:val="2"/>
        </w:numPr>
        <w:tabs>
          <w:tab w:val="left" w:pos="720"/>
        </w:tabs>
        <w:spacing w:line="227" w:lineRule="auto"/>
        <w:ind w:left="720" w:right="140" w:hanging="360"/>
        <w:rPr>
          <w:sz w:val="22"/>
          <w:szCs w:val="22"/>
        </w:rPr>
      </w:pPr>
      <w:r>
        <w:rPr>
          <w:sz w:val="22"/>
          <w:szCs w:val="22"/>
        </w:rPr>
        <w:t xml:space="preserve">Review of application’s test plan and test cases during System Integration and User Acceptance testing. </w:t>
      </w:r>
    </w:p>
    <w:p w:rsidR="00D15A0C" w:rsidP="00D15A0C" w14:paraId="0A5A8DAB" w14:textId="77777777">
      <w:pPr>
        <w:numPr>
          <w:ilvl w:val="0"/>
          <w:numId w:val="2"/>
        </w:numPr>
        <w:tabs>
          <w:tab w:val="left" w:pos="720"/>
        </w:tabs>
        <w:spacing w:line="0" w:lineRule="atLeast"/>
        <w:ind w:left="720" w:hanging="360"/>
        <w:rPr>
          <w:sz w:val="22"/>
          <w:szCs w:val="22"/>
        </w:rPr>
      </w:pPr>
      <w:r>
        <w:rPr>
          <w:sz w:val="22"/>
          <w:szCs w:val="22"/>
        </w:rPr>
        <w:t>Release Management and bug fixing.</w:t>
      </w:r>
    </w:p>
    <w:p w:rsidR="00D15A0C" w:rsidP="00D15A0C" w14:paraId="4EF99909" w14:textId="77777777">
      <w:pPr>
        <w:numPr>
          <w:ilvl w:val="0"/>
          <w:numId w:val="2"/>
        </w:numPr>
        <w:tabs>
          <w:tab w:val="left" w:pos="720"/>
        </w:tabs>
        <w:spacing w:line="227" w:lineRule="auto"/>
        <w:ind w:left="720" w:right="460" w:hanging="360"/>
        <w:rPr>
          <w:sz w:val="22"/>
          <w:szCs w:val="22"/>
        </w:rPr>
      </w:pPr>
      <w:r>
        <w:rPr>
          <w:sz w:val="22"/>
          <w:szCs w:val="22"/>
        </w:rPr>
        <w:t xml:space="preserve">Review of client issue tracker, </w:t>
      </w:r>
      <w:r w:rsidR="008446C2">
        <w:rPr>
          <w:sz w:val="22"/>
          <w:szCs w:val="22"/>
        </w:rPr>
        <w:t>traceability,</w:t>
      </w:r>
      <w:r>
        <w:rPr>
          <w:sz w:val="22"/>
          <w:szCs w:val="22"/>
        </w:rPr>
        <w:t xml:space="preserve"> and execution plans.</w:t>
      </w:r>
    </w:p>
    <w:p w:rsidR="00D15A0C" w14:paraId="5870C5C9" w14:textId="77777777">
      <w:pPr>
        <w:spacing w:line="0" w:lineRule="atLeast"/>
        <w:rPr>
          <w:b/>
          <w:sz w:val="22"/>
          <w:u w:val="single"/>
        </w:rPr>
      </w:pPr>
    </w:p>
    <w:p w:rsidR="00D15A0C" w14:paraId="79608FDA" w14:textId="77777777">
      <w:pPr>
        <w:spacing w:line="0" w:lineRule="atLeast"/>
        <w:rPr>
          <w:b/>
          <w:sz w:val="22"/>
          <w:u w:val="single"/>
        </w:rPr>
      </w:pPr>
    </w:p>
    <w:p w:rsidR="00000000" w14:paraId="087B8440" w14:textId="77777777">
      <w:pPr>
        <w:spacing w:line="0" w:lineRule="atLeast"/>
        <w:rPr>
          <w:b/>
          <w:sz w:val="22"/>
          <w:u w:val="single"/>
        </w:rPr>
      </w:pPr>
      <w:r>
        <w:rPr>
          <w:b/>
          <w:sz w:val="22"/>
          <w:u w:val="single"/>
        </w:rPr>
        <w:t>PROJECT (</w:t>
      </w:r>
      <w:r w:rsidR="00232783">
        <w:rPr>
          <w:b/>
          <w:sz w:val="22"/>
          <w:u w:val="single"/>
        </w:rPr>
        <w:t>3</w:t>
      </w:r>
      <w:r>
        <w:rPr>
          <w:b/>
          <w:sz w:val="22"/>
          <w:u w:val="single"/>
        </w:rPr>
        <w:t>):</w:t>
      </w:r>
    </w:p>
    <w:p w:rsidR="00000000" w:rsidP="00351066" w14:paraId="058D4E04" w14:textId="77777777">
      <w:pPr>
        <w:spacing w:line="0" w:lineRule="atLeast"/>
        <w:rPr>
          <w:rFonts w:eastAsia="Times New Roman"/>
        </w:rPr>
      </w:pPr>
      <w:r>
        <w:rPr>
          <w:sz w:val="22"/>
        </w:rPr>
        <w:t xml:space="preserve">Persistent Systems </w:t>
      </w:r>
    </w:p>
    <w:p w:rsidR="00000000" w14:paraId="18F69CDD" w14:textId="77777777">
      <w:pPr>
        <w:tabs>
          <w:tab w:val="left" w:pos="2140"/>
        </w:tabs>
        <w:spacing w:line="0" w:lineRule="atLeast"/>
        <w:rPr>
          <w:sz w:val="22"/>
        </w:rPr>
      </w:pPr>
      <w:r>
        <w:rPr>
          <w:sz w:val="22"/>
        </w:rPr>
        <w:t>Product</w:t>
      </w:r>
      <w:r>
        <w:rPr>
          <w:rFonts w:eastAsia="Times New Roman"/>
        </w:rPr>
        <w:tab/>
      </w:r>
      <w:r>
        <w:rPr>
          <w:sz w:val="22"/>
        </w:rPr>
        <w:t xml:space="preserve">: </w:t>
      </w:r>
      <w:r w:rsidR="00785CDF">
        <w:rPr>
          <w:sz w:val="22"/>
        </w:rPr>
        <w:t>Client Billing and Account</w:t>
      </w:r>
    </w:p>
    <w:p w:rsidR="00000000" w14:paraId="47EC809C" w14:textId="77777777">
      <w:pPr>
        <w:spacing w:line="1" w:lineRule="exact"/>
        <w:rPr>
          <w:rFonts w:eastAsia="Times New Roman"/>
        </w:rPr>
      </w:pPr>
    </w:p>
    <w:p w:rsidR="00000000" w14:paraId="570EAE99" w14:textId="77777777">
      <w:pPr>
        <w:tabs>
          <w:tab w:val="left" w:pos="2140"/>
        </w:tabs>
        <w:spacing w:line="0" w:lineRule="atLeast"/>
        <w:rPr>
          <w:sz w:val="22"/>
        </w:rPr>
      </w:pPr>
      <w:r>
        <w:rPr>
          <w:sz w:val="22"/>
        </w:rPr>
        <w:t>Client</w:t>
      </w:r>
      <w:r>
        <w:rPr>
          <w:rFonts w:eastAsia="Times New Roman"/>
        </w:rPr>
        <w:tab/>
      </w:r>
      <w:r>
        <w:rPr>
          <w:sz w:val="22"/>
        </w:rPr>
        <w:t xml:space="preserve">: </w:t>
      </w:r>
      <w:r w:rsidR="00785CDF">
        <w:rPr>
          <w:sz w:val="22"/>
        </w:rPr>
        <w:t>One 10 Account</w:t>
      </w:r>
      <w:r>
        <w:rPr>
          <w:sz w:val="22"/>
        </w:rPr>
        <w:t xml:space="preserve">, </w:t>
      </w:r>
      <w:r w:rsidR="00317770">
        <w:rPr>
          <w:sz w:val="22"/>
        </w:rPr>
        <w:t>US,</w:t>
      </w:r>
      <w:r w:rsidR="00AA25E4">
        <w:rPr>
          <w:sz w:val="22"/>
        </w:rPr>
        <w:t xml:space="preserve"> and UK</w:t>
      </w:r>
    </w:p>
    <w:p w:rsidR="00000000" w14:paraId="694CF9D3" w14:textId="77777777">
      <w:pPr>
        <w:spacing w:line="1" w:lineRule="exact"/>
        <w:rPr>
          <w:rFonts w:eastAsia="Times New Roman"/>
        </w:rPr>
      </w:pPr>
    </w:p>
    <w:p w:rsidR="00000000" w14:paraId="4918F01D" w14:textId="77777777">
      <w:pPr>
        <w:tabs>
          <w:tab w:val="left" w:pos="2140"/>
        </w:tabs>
        <w:spacing w:line="0" w:lineRule="atLeast"/>
        <w:rPr>
          <w:sz w:val="21"/>
        </w:rPr>
      </w:pPr>
      <w:r>
        <w:rPr>
          <w:sz w:val="22"/>
        </w:rPr>
        <w:t>Team size</w:t>
      </w:r>
      <w:r>
        <w:rPr>
          <w:rFonts w:eastAsia="Times New Roman"/>
        </w:rPr>
        <w:tab/>
      </w:r>
      <w:r>
        <w:rPr>
          <w:sz w:val="21"/>
        </w:rPr>
        <w:t xml:space="preserve">: </w:t>
      </w:r>
      <w:r w:rsidR="00785CDF">
        <w:rPr>
          <w:sz w:val="21"/>
        </w:rPr>
        <w:t>5</w:t>
      </w:r>
    </w:p>
    <w:p w:rsidR="00000000" w14:paraId="5CC067EB" w14:textId="77777777">
      <w:pPr>
        <w:spacing w:line="1" w:lineRule="exact"/>
        <w:rPr>
          <w:rFonts w:eastAsia="Times New Roman"/>
        </w:rPr>
      </w:pPr>
    </w:p>
    <w:p w:rsidR="00000000" w14:paraId="5C5F84FA" w14:textId="77777777">
      <w:pPr>
        <w:tabs>
          <w:tab w:val="left" w:pos="2140"/>
        </w:tabs>
        <w:spacing w:line="0" w:lineRule="atLeast"/>
        <w:rPr>
          <w:sz w:val="22"/>
        </w:rPr>
      </w:pPr>
      <w:r>
        <w:rPr>
          <w:sz w:val="22"/>
        </w:rPr>
        <w:t>Role</w:t>
      </w:r>
      <w:r>
        <w:rPr>
          <w:rFonts w:eastAsia="Times New Roman"/>
        </w:rPr>
        <w:tab/>
      </w:r>
      <w:r>
        <w:rPr>
          <w:sz w:val="22"/>
        </w:rPr>
        <w:t>: Software Engineer</w:t>
      </w:r>
    </w:p>
    <w:p w:rsidR="00000000" w14:paraId="577D4628" w14:textId="77777777">
      <w:pPr>
        <w:tabs>
          <w:tab w:val="left" w:pos="2140"/>
        </w:tabs>
        <w:spacing w:line="0" w:lineRule="atLeast"/>
        <w:rPr>
          <w:sz w:val="22"/>
        </w:rPr>
      </w:pPr>
      <w:r>
        <w:rPr>
          <w:sz w:val="22"/>
        </w:rPr>
        <w:t>Duration</w:t>
      </w:r>
      <w:r>
        <w:rPr>
          <w:sz w:val="22"/>
        </w:rPr>
        <w:tab/>
        <w:t xml:space="preserve">: </w:t>
      </w:r>
      <w:r w:rsidR="008D171E">
        <w:rPr>
          <w:sz w:val="22"/>
        </w:rPr>
        <w:t>Oct</w:t>
      </w:r>
      <w:r>
        <w:rPr>
          <w:sz w:val="22"/>
        </w:rPr>
        <w:t xml:space="preserve"> 202</w:t>
      </w:r>
      <w:r w:rsidR="00785CDF">
        <w:rPr>
          <w:sz w:val="22"/>
        </w:rPr>
        <w:t>1</w:t>
      </w:r>
      <w:r>
        <w:rPr>
          <w:sz w:val="22"/>
        </w:rPr>
        <w:t xml:space="preserve"> – </w:t>
      </w:r>
      <w:r w:rsidR="00785CDF">
        <w:rPr>
          <w:sz w:val="22"/>
        </w:rPr>
        <w:t>Jun</w:t>
      </w:r>
      <w:r w:rsidR="00D15A0C">
        <w:rPr>
          <w:sz w:val="22"/>
        </w:rPr>
        <w:t xml:space="preserve"> 202</w:t>
      </w:r>
      <w:r w:rsidR="00785CDF">
        <w:rPr>
          <w:sz w:val="22"/>
        </w:rPr>
        <w:t>1</w:t>
      </w:r>
    </w:p>
    <w:p w:rsidR="00000000" w14:paraId="7BF9567A" w14:textId="77777777">
      <w:pPr>
        <w:tabs>
          <w:tab w:val="left" w:pos="2140"/>
        </w:tabs>
        <w:spacing w:line="0" w:lineRule="atLeast"/>
        <w:rPr>
          <w:sz w:val="22"/>
        </w:rPr>
      </w:pPr>
    </w:p>
    <w:p w:rsidR="00000000" w14:paraId="27778061" w14:textId="77777777">
      <w:pPr>
        <w:tabs>
          <w:tab w:val="left" w:pos="2140"/>
        </w:tabs>
        <w:spacing w:line="0" w:lineRule="atLeast"/>
        <w:rPr>
          <w:b/>
          <w:sz w:val="22"/>
        </w:rPr>
      </w:pPr>
      <w:r>
        <w:rPr>
          <w:b/>
          <w:sz w:val="22"/>
        </w:rPr>
        <w:t>Project Description:</w:t>
      </w:r>
    </w:p>
    <w:p w:rsidR="00317770" w14:paraId="2E84DF08" w14:textId="77777777">
      <w:pPr>
        <w:tabs>
          <w:tab w:val="left" w:pos="2140"/>
        </w:tabs>
        <w:spacing w:line="0" w:lineRule="atLeast"/>
        <w:rPr>
          <w:sz w:val="22"/>
        </w:rPr>
      </w:pPr>
    </w:p>
    <w:p w:rsidR="00317770" w:rsidRPr="00317770" w14:paraId="3A6D0EEC" w14:textId="77777777">
      <w:pPr>
        <w:tabs>
          <w:tab w:val="left" w:pos="2140"/>
        </w:tabs>
        <w:spacing w:line="0" w:lineRule="atLeast"/>
        <w:rPr>
          <w:sz w:val="22"/>
          <w:szCs w:val="22"/>
        </w:rPr>
      </w:pPr>
      <w:r w:rsidRPr="00317770">
        <w:rPr>
          <w:rFonts w:eastAsia="Calibri"/>
          <w:sz w:val="22"/>
          <w:szCs w:val="22"/>
        </w:rPr>
        <w:t>CBA system stands for client billing and account system and all the manages, accounts, and transactions from all different parts and getting the data from the different sources. It is one of the internal projects of our client.</w:t>
      </w:r>
    </w:p>
    <w:p w:rsidR="00000000" w14:paraId="04E2457C" w14:textId="77777777">
      <w:pPr>
        <w:spacing w:line="272" w:lineRule="exact"/>
        <w:rPr>
          <w:rFonts w:eastAsia="Times New Roman"/>
        </w:rPr>
      </w:pPr>
    </w:p>
    <w:p w:rsidR="00317770" w14:paraId="7790600A" w14:textId="77777777">
      <w:pPr>
        <w:spacing w:line="272" w:lineRule="exact"/>
        <w:rPr>
          <w:rFonts w:eastAsia="Calibri"/>
          <w:sz w:val="22"/>
          <w:szCs w:val="22"/>
        </w:rPr>
      </w:pPr>
      <w:r w:rsidRPr="00317770">
        <w:rPr>
          <w:rFonts w:eastAsia="Calibri"/>
          <w:sz w:val="22"/>
          <w:szCs w:val="22"/>
        </w:rPr>
        <w:t>It will move the data from a source system into our system for billing a tax calculation purpose for the US and Canada.</w:t>
      </w:r>
    </w:p>
    <w:p w:rsidR="00317770" w:rsidRPr="00317770" w14:paraId="78C15019" w14:textId="77777777">
      <w:pPr>
        <w:spacing w:line="272" w:lineRule="exact"/>
        <w:rPr>
          <w:rFonts w:eastAsia="Times New Roman"/>
          <w:sz w:val="22"/>
          <w:szCs w:val="22"/>
        </w:rPr>
      </w:pPr>
    </w:p>
    <w:p w:rsidR="00000000" w14:paraId="2B2AC1A6" w14:textId="77777777">
      <w:pPr>
        <w:spacing w:line="0" w:lineRule="atLeast"/>
        <w:rPr>
          <w:b/>
          <w:sz w:val="22"/>
        </w:rPr>
      </w:pPr>
      <w:r>
        <w:rPr>
          <w:b/>
          <w:sz w:val="22"/>
        </w:rPr>
        <w:t>Contribution:</w:t>
      </w:r>
    </w:p>
    <w:p w:rsidR="00000000" w14:paraId="2253CCCE" w14:textId="77777777">
      <w:pPr>
        <w:spacing w:line="0" w:lineRule="atLeast"/>
        <w:rPr>
          <w:b/>
          <w:sz w:val="22"/>
        </w:rPr>
      </w:pPr>
    </w:p>
    <w:p w:rsidR="00000000" w14:paraId="03E4C9F7" w14:textId="77777777">
      <w:pPr>
        <w:spacing w:line="1" w:lineRule="exact"/>
        <w:rPr>
          <w:rFonts w:eastAsia="Times New Roman"/>
        </w:rPr>
      </w:pPr>
    </w:p>
    <w:p w:rsidR="00000000" w14:paraId="7B24B503" w14:textId="77777777">
      <w:pPr>
        <w:numPr>
          <w:ilvl w:val="0"/>
          <w:numId w:val="2"/>
        </w:numPr>
        <w:tabs>
          <w:tab w:val="left" w:pos="720"/>
        </w:tabs>
        <w:spacing w:line="0" w:lineRule="atLeast"/>
        <w:ind w:left="720" w:hanging="360"/>
        <w:rPr>
          <w:sz w:val="22"/>
          <w:szCs w:val="22"/>
        </w:rPr>
      </w:pPr>
      <w:r>
        <w:rPr>
          <w:sz w:val="22"/>
          <w:szCs w:val="22"/>
        </w:rPr>
        <w:t xml:space="preserve">Involved in maintaining customers data. </w:t>
      </w:r>
    </w:p>
    <w:p w:rsidR="00000000" w:rsidP="00066DCA" w14:paraId="4A411B57" w14:textId="77777777">
      <w:pPr>
        <w:numPr>
          <w:ilvl w:val="0"/>
          <w:numId w:val="2"/>
        </w:numPr>
        <w:tabs>
          <w:tab w:val="left" w:pos="720"/>
        </w:tabs>
        <w:spacing w:line="0" w:lineRule="atLeast"/>
        <w:ind w:left="720" w:hanging="360"/>
        <w:rPr>
          <w:sz w:val="22"/>
          <w:szCs w:val="22"/>
        </w:rPr>
      </w:pPr>
      <w:r>
        <w:rPr>
          <w:sz w:val="22"/>
          <w:szCs w:val="22"/>
        </w:rPr>
        <w:t xml:space="preserve">Involved in order flow management. </w:t>
      </w:r>
    </w:p>
    <w:p w:rsidR="00000000" w14:paraId="3EC2BE22" w14:textId="77777777">
      <w:pPr>
        <w:numPr>
          <w:ilvl w:val="0"/>
          <w:numId w:val="2"/>
        </w:numPr>
        <w:tabs>
          <w:tab w:val="left" w:pos="720"/>
        </w:tabs>
        <w:spacing w:line="227" w:lineRule="auto"/>
        <w:ind w:left="720" w:right="1000" w:hanging="360"/>
        <w:rPr>
          <w:sz w:val="22"/>
          <w:szCs w:val="22"/>
        </w:rPr>
      </w:pPr>
      <w:r>
        <w:rPr>
          <w:sz w:val="22"/>
          <w:szCs w:val="22"/>
        </w:rPr>
        <w:t>Responsible for writing a code with simple and structured even if the logic is complex.</w:t>
      </w:r>
    </w:p>
    <w:p w:rsidR="00000000" w14:paraId="5004FCE9" w14:textId="77777777">
      <w:pPr>
        <w:numPr>
          <w:ilvl w:val="0"/>
          <w:numId w:val="2"/>
        </w:numPr>
        <w:tabs>
          <w:tab w:val="left" w:pos="720"/>
        </w:tabs>
        <w:spacing w:line="0" w:lineRule="atLeast"/>
        <w:ind w:left="720" w:hanging="360"/>
        <w:rPr>
          <w:sz w:val="22"/>
          <w:szCs w:val="22"/>
        </w:rPr>
      </w:pPr>
      <w:r>
        <w:rPr>
          <w:sz w:val="22"/>
          <w:szCs w:val="22"/>
        </w:rPr>
        <w:t>Responsible for providing estimates for Development and Build Phases of releases for Application.</w:t>
      </w:r>
    </w:p>
    <w:p w:rsidR="00000000" w14:paraId="6A675953" w14:textId="77777777">
      <w:pPr>
        <w:spacing w:line="31" w:lineRule="exact"/>
        <w:rPr>
          <w:sz w:val="22"/>
          <w:szCs w:val="22"/>
        </w:rPr>
      </w:pPr>
    </w:p>
    <w:p w:rsidR="00000000" w14:paraId="19DAA776" w14:textId="77777777">
      <w:pPr>
        <w:numPr>
          <w:ilvl w:val="0"/>
          <w:numId w:val="2"/>
        </w:numPr>
        <w:tabs>
          <w:tab w:val="left" w:pos="720"/>
        </w:tabs>
        <w:spacing w:line="227" w:lineRule="auto"/>
        <w:ind w:left="720" w:right="660" w:hanging="360"/>
        <w:rPr>
          <w:sz w:val="22"/>
          <w:szCs w:val="22"/>
        </w:rPr>
      </w:pPr>
      <w:r>
        <w:rPr>
          <w:sz w:val="22"/>
          <w:szCs w:val="22"/>
        </w:rPr>
        <w:t>Review of application Code and ensure the high quality and meeting Business/Functional Requirements.</w:t>
      </w:r>
    </w:p>
    <w:p w:rsidR="00000000" w14:paraId="74571954" w14:textId="77777777">
      <w:pPr>
        <w:spacing w:line="2" w:lineRule="exact"/>
        <w:rPr>
          <w:sz w:val="22"/>
          <w:szCs w:val="22"/>
        </w:rPr>
      </w:pPr>
    </w:p>
    <w:p w:rsidR="00000000" w:rsidP="00AF61CA" w14:paraId="4C73A5F3" w14:textId="77777777">
      <w:pPr>
        <w:numPr>
          <w:ilvl w:val="0"/>
          <w:numId w:val="2"/>
        </w:numPr>
        <w:tabs>
          <w:tab w:val="left" w:pos="720"/>
        </w:tabs>
        <w:spacing w:line="0" w:lineRule="atLeast"/>
        <w:ind w:left="720" w:hanging="360"/>
        <w:rPr>
          <w:sz w:val="22"/>
          <w:szCs w:val="22"/>
        </w:rPr>
      </w:pPr>
      <w:r>
        <w:rPr>
          <w:sz w:val="22"/>
          <w:szCs w:val="22"/>
        </w:rPr>
        <w:t xml:space="preserve">Code Line management and merge activities for releases of application. </w:t>
      </w:r>
    </w:p>
    <w:p w:rsidR="00000000" w14:paraId="0BB22DA1" w14:textId="77777777">
      <w:pPr>
        <w:numPr>
          <w:ilvl w:val="0"/>
          <w:numId w:val="2"/>
        </w:numPr>
        <w:tabs>
          <w:tab w:val="left" w:pos="720"/>
        </w:tabs>
        <w:spacing w:line="0" w:lineRule="atLeast"/>
        <w:ind w:left="720" w:hanging="360"/>
        <w:rPr>
          <w:sz w:val="22"/>
          <w:szCs w:val="22"/>
        </w:rPr>
      </w:pPr>
      <w:r>
        <w:rPr>
          <w:sz w:val="22"/>
          <w:szCs w:val="22"/>
        </w:rPr>
        <w:t>Release Management and bug fixing.</w:t>
      </w:r>
    </w:p>
    <w:p w:rsidR="00000000" w14:paraId="4D8D1E81" w14:textId="77777777">
      <w:pPr>
        <w:spacing w:line="31" w:lineRule="exact"/>
        <w:rPr>
          <w:sz w:val="22"/>
          <w:szCs w:val="22"/>
        </w:rPr>
      </w:pPr>
    </w:p>
    <w:p w:rsidR="00000000" w14:paraId="39D80A5D" w14:textId="77777777">
      <w:pPr>
        <w:numPr>
          <w:ilvl w:val="0"/>
          <w:numId w:val="2"/>
        </w:numPr>
        <w:tabs>
          <w:tab w:val="left" w:pos="720"/>
        </w:tabs>
        <w:spacing w:line="227" w:lineRule="auto"/>
        <w:ind w:left="720" w:right="460" w:hanging="360"/>
        <w:rPr>
          <w:sz w:val="22"/>
          <w:szCs w:val="22"/>
        </w:rPr>
      </w:pPr>
      <w:r>
        <w:rPr>
          <w:sz w:val="22"/>
          <w:szCs w:val="22"/>
        </w:rPr>
        <w:t xml:space="preserve">Helping team members to resolve any technical issue, Troubleshooting, Project Risk &amp; Issue </w:t>
      </w:r>
      <w:r w:rsidR="00E20320">
        <w:rPr>
          <w:sz w:val="22"/>
          <w:szCs w:val="22"/>
        </w:rPr>
        <w:t>identification,</w:t>
      </w:r>
      <w:r>
        <w:rPr>
          <w:sz w:val="22"/>
          <w:szCs w:val="22"/>
        </w:rPr>
        <w:t xml:space="preserve"> and management.</w:t>
      </w:r>
    </w:p>
    <w:p w:rsidR="00000000" w14:paraId="301260E9" w14:textId="77777777">
      <w:pPr>
        <w:numPr>
          <w:ilvl w:val="0"/>
          <w:numId w:val="2"/>
        </w:numPr>
        <w:tabs>
          <w:tab w:val="left" w:pos="720"/>
        </w:tabs>
        <w:spacing w:line="227" w:lineRule="auto"/>
        <w:ind w:left="720" w:right="460" w:hanging="360"/>
        <w:rPr>
          <w:sz w:val="22"/>
          <w:szCs w:val="22"/>
        </w:rPr>
      </w:pPr>
      <w:r>
        <w:rPr>
          <w:sz w:val="22"/>
          <w:szCs w:val="22"/>
        </w:rPr>
        <w:t xml:space="preserve">Review of client issue tracker, </w:t>
      </w:r>
      <w:r w:rsidR="00E20320">
        <w:rPr>
          <w:sz w:val="22"/>
          <w:szCs w:val="22"/>
        </w:rPr>
        <w:t>traceability,</w:t>
      </w:r>
      <w:r>
        <w:rPr>
          <w:sz w:val="22"/>
          <w:szCs w:val="22"/>
        </w:rPr>
        <w:t xml:space="preserve"> and execution plans.</w:t>
      </w:r>
    </w:p>
    <w:p w:rsidR="00000000" w14:paraId="4C1C9D4A" w14:textId="77777777">
      <w:pPr>
        <w:tabs>
          <w:tab w:val="left" w:pos="720"/>
        </w:tabs>
        <w:spacing w:line="227" w:lineRule="auto"/>
        <w:ind w:right="460"/>
        <w:rPr>
          <w:sz w:val="22"/>
          <w:szCs w:val="22"/>
        </w:rPr>
      </w:pPr>
    </w:p>
    <w:p w:rsidR="00000000" w14:paraId="00CB0723" w14:textId="77777777">
      <w:pPr>
        <w:spacing w:line="0" w:lineRule="atLeast"/>
        <w:rPr>
          <w:b/>
          <w:sz w:val="22"/>
          <w:u w:val="single"/>
        </w:rPr>
      </w:pPr>
      <w:r>
        <w:rPr>
          <w:b/>
          <w:sz w:val="22"/>
          <w:u w:val="single"/>
        </w:rPr>
        <w:t>PROJECT (</w:t>
      </w:r>
      <w:r w:rsidR="006E7DB7">
        <w:rPr>
          <w:b/>
          <w:sz w:val="22"/>
          <w:u w:val="single"/>
        </w:rPr>
        <w:t>2</w:t>
      </w:r>
      <w:r>
        <w:rPr>
          <w:b/>
          <w:sz w:val="22"/>
          <w:u w:val="single"/>
        </w:rPr>
        <w:t>):</w:t>
      </w:r>
    </w:p>
    <w:p w:rsidR="00000000" w14:paraId="07DD88BC" w14:textId="77777777">
      <w:pPr>
        <w:spacing w:line="0" w:lineRule="atLeast"/>
        <w:rPr>
          <w:b/>
          <w:sz w:val="22"/>
          <w:u w:val="single"/>
        </w:rPr>
      </w:pPr>
    </w:p>
    <w:p w:rsidR="00000000" w14:paraId="58D33E8E" w14:textId="77777777">
      <w:pPr>
        <w:spacing w:line="1" w:lineRule="exact"/>
        <w:rPr>
          <w:rFonts w:eastAsia="Times New Roman"/>
        </w:rPr>
      </w:pPr>
    </w:p>
    <w:p w:rsidR="00000000" w14:paraId="3B13C403" w14:textId="77777777">
      <w:pPr>
        <w:spacing w:line="0" w:lineRule="atLeast"/>
        <w:rPr>
          <w:sz w:val="22"/>
        </w:rPr>
      </w:pPr>
      <w:r>
        <w:rPr>
          <w:sz w:val="22"/>
          <w:lang w:val="en-IN"/>
        </w:rPr>
        <w:t>Minfy</w:t>
      </w:r>
      <w:r>
        <w:rPr>
          <w:sz w:val="22"/>
        </w:rPr>
        <w:t xml:space="preserve"> </w:t>
      </w:r>
      <w:r w:rsidR="00066DCA">
        <w:rPr>
          <w:sz w:val="22"/>
        </w:rPr>
        <w:t xml:space="preserve">Technologies </w:t>
      </w:r>
      <w:r>
        <w:rPr>
          <w:sz w:val="22"/>
        </w:rPr>
        <w:t>Pvt Ltd</w:t>
      </w:r>
    </w:p>
    <w:p w:rsidR="00000000" w14:paraId="005370F9" w14:textId="77777777">
      <w:pPr>
        <w:spacing w:line="1" w:lineRule="exact"/>
        <w:rPr>
          <w:rFonts w:eastAsia="Times New Roman"/>
        </w:rPr>
      </w:pPr>
    </w:p>
    <w:p w:rsidR="00000000" w14:paraId="1C21B7AF" w14:textId="77777777">
      <w:pPr>
        <w:tabs>
          <w:tab w:val="left" w:pos="2140"/>
        </w:tabs>
        <w:spacing w:line="0" w:lineRule="atLeast"/>
        <w:rPr>
          <w:sz w:val="22"/>
          <w:lang w:val="en-IN"/>
        </w:rPr>
      </w:pPr>
      <w:r>
        <w:rPr>
          <w:sz w:val="22"/>
        </w:rPr>
        <w:t>Product</w:t>
      </w:r>
      <w:r>
        <w:rPr>
          <w:rFonts w:eastAsia="Times New Roman"/>
        </w:rPr>
        <w:tab/>
      </w:r>
      <w:r>
        <w:rPr>
          <w:sz w:val="22"/>
        </w:rPr>
        <w:t xml:space="preserve">: </w:t>
      </w:r>
      <w:r w:rsidR="00E20320">
        <w:rPr>
          <w:sz w:val="22"/>
          <w:lang w:val="en-IN"/>
        </w:rPr>
        <w:t>Ismart</w:t>
      </w:r>
    </w:p>
    <w:p w:rsidR="00000000" w14:paraId="54906308" w14:textId="77777777">
      <w:pPr>
        <w:spacing w:line="1" w:lineRule="exact"/>
        <w:rPr>
          <w:rFonts w:eastAsia="Times New Roman"/>
        </w:rPr>
      </w:pPr>
    </w:p>
    <w:p w:rsidR="00000000" w14:paraId="42340372" w14:textId="77777777">
      <w:pPr>
        <w:tabs>
          <w:tab w:val="left" w:pos="2140"/>
        </w:tabs>
        <w:spacing w:line="0" w:lineRule="atLeast"/>
        <w:rPr>
          <w:sz w:val="22"/>
          <w:lang w:val="en-IN"/>
        </w:rPr>
      </w:pPr>
      <w:r>
        <w:rPr>
          <w:sz w:val="22"/>
        </w:rPr>
        <w:t>Client</w:t>
      </w:r>
      <w:r>
        <w:rPr>
          <w:rFonts w:eastAsia="Times New Roman"/>
        </w:rPr>
        <w:tab/>
      </w:r>
      <w:r>
        <w:rPr>
          <w:sz w:val="22"/>
        </w:rPr>
        <w:t xml:space="preserve">: </w:t>
      </w:r>
      <w:r w:rsidR="00066DCA">
        <w:rPr>
          <w:sz w:val="22"/>
          <w:lang w:val="en-IN"/>
        </w:rPr>
        <w:t xml:space="preserve">Bharat </w:t>
      </w:r>
      <w:r w:rsidR="000A1BD3">
        <w:rPr>
          <w:sz w:val="22"/>
          <w:lang w:val="en-IN"/>
        </w:rPr>
        <w:t>Financial</w:t>
      </w:r>
      <w:r w:rsidR="00066DCA">
        <w:rPr>
          <w:sz w:val="22"/>
          <w:lang w:val="en-IN"/>
        </w:rPr>
        <w:t xml:space="preserve"> Inclusion </w:t>
      </w:r>
      <w:r w:rsidR="00470117">
        <w:rPr>
          <w:sz w:val="22"/>
          <w:lang w:val="en-IN"/>
        </w:rPr>
        <w:t>Limited (</w:t>
      </w:r>
      <w:r w:rsidR="00066DCA">
        <w:rPr>
          <w:sz w:val="22"/>
          <w:lang w:val="en-IN"/>
        </w:rPr>
        <w:t>BFIL)</w:t>
      </w:r>
    </w:p>
    <w:p w:rsidR="00000000" w14:paraId="60750893" w14:textId="77777777">
      <w:pPr>
        <w:spacing w:line="1" w:lineRule="exact"/>
        <w:rPr>
          <w:rFonts w:eastAsia="Times New Roman"/>
        </w:rPr>
      </w:pPr>
    </w:p>
    <w:p w:rsidR="00000000" w14:paraId="04D6D948" w14:textId="77777777">
      <w:pPr>
        <w:tabs>
          <w:tab w:val="left" w:pos="2140"/>
        </w:tabs>
        <w:spacing w:line="0" w:lineRule="atLeast"/>
        <w:rPr>
          <w:sz w:val="21"/>
        </w:rPr>
      </w:pPr>
      <w:r>
        <w:rPr>
          <w:sz w:val="22"/>
        </w:rPr>
        <w:t>Team size</w:t>
      </w:r>
      <w:r>
        <w:rPr>
          <w:rFonts w:eastAsia="Times New Roman"/>
        </w:rPr>
        <w:tab/>
      </w:r>
      <w:r>
        <w:rPr>
          <w:sz w:val="21"/>
        </w:rPr>
        <w:t>: 1</w:t>
      </w:r>
      <w:r w:rsidR="00E20320">
        <w:rPr>
          <w:sz w:val="21"/>
        </w:rPr>
        <w:t>5</w:t>
      </w:r>
    </w:p>
    <w:p w:rsidR="00000000" w14:paraId="415A4585" w14:textId="77777777">
      <w:pPr>
        <w:spacing w:line="1" w:lineRule="exact"/>
        <w:rPr>
          <w:rFonts w:eastAsia="Times New Roman"/>
        </w:rPr>
      </w:pPr>
    </w:p>
    <w:p w:rsidR="00000000" w14:paraId="3F29D928" w14:textId="77777777">
      <w:pPr>
        <w:tabs>
          <w:tab w:val="left" w:pos="2140"/>
        </w:tabs>
        <w:spacing w:line="0" w:lineRule="atLeast"/>
        <w:rPr>
          <w:sz w:val="22"/>
        </w:rPr>
      </w:pPr>
      <w:r>
        <w:rPr>
          <w:sz w:val="22"/>
        </w:rPr>
        <w:t>Role</w:t>
      </w:r>
      <w:r>
        <w:rPr>
          <w:rFonts w:eastAsia="Times New Roman"/>
        </w:rPr>
        <w:tab/>
      </w:r>
      <w:r>
        <w:rPr>
          <w:sz w:val="22"/>
        </w:rPr>
        <w:t>: .NET Developer</w:t>
      </w:r>
    </w:p>
    <w:p w:rsidR="00000000" w14:paraId="437CA534" w14:textId="77777777">
      <w:pPr>
        <w:tabs>
          <w:tab w:val="left" w:pos="2140"/>
        </w:tabs>
        <w:spacing w:line="0" w:lineRule="atLeast"/>
        <w:rPr>
          <w:sz w:val="22"/>
          <w:lang w:val="en-IN"/>
        </w:rPr>
      </w:pPr>
      <w:r>
        <w:rPr>
          <w:sz w:val="22"/>
        </w:rPr>
        <w:t>Duration</w:t>
      </w:r>
      <w:r>
        <w:rPr>
          <w:sz w:val="22"/>
        </w:rPr>
        <w:tab/>
        <w:t xml:space="preserve">: </w:t>
      </w:r>
      <w:r w:rsidR="00D9360A">
        <w:rPr>
          <w:sz w:val="22"/>
          <w:lang w:val="en-IN"/>
        </w:rPr>
        <w:t>Nov</w:t>
      </w:r>
      <w:r>
        <w:rPr>
          <w:sz w:val="22"/>
        </w:rPr>
        <w:t xml:space="preserve"> 202</w:t>
      </w:r>
      <w:r w:rsidR="00D9360A">
        <w:rPr>
          <w:sz w:val="22"/>
        </w:rPr>
        <w:t>0</w:t>
      </w:r>
      <w:r>
        <w:rPr>
          <w:sz w:val="22"/>
        </w:rPr>
        <w:t xml:space="preserve"> –</w:t>
      </w:r>
      <w:r>
        <w:rPr>
          <w:sz w:val="22"/>
          <w:lang w:val="en-IN"/>
        </w:rPr>
        <w:t xml:space="preserve"> </w:t>
      </w:r>
      <w:r w:rsidR="00D9360A">
        <w:rPr>
          <w:sz w:val="22"/>
          <w:lang w:val="en-IN"/>
        </w:rPr>
        <w:t>Oct</w:t>
      </w:r>
      <w:r w:rsidR="00D15A0C">
        <w:rPr>
          <w:sz w:val="22"/>
          <w:lang w:val="en-IN"/>
        </w:rPr>
        <w:t xml:space="preserve"> 202</w:t>
      </w:r>
      <w:r w:rsidR="00D9360A">
        <w:rPr>
          <w:sz w:val="22"/>
          <w:lang w:val="en-IN"/>
        </w:rPr>
        <w:t>1</w:t>
      </w:r>
    </w:p>
    <w:p w:rsidR="00000000" w14:paraId="1FDA9548" w14:textId="77777777">
      <w:pPr>
        <w:tabs>
          <w:tab w:val="left" w:pos="2140"/>
        </w:tabs>
        <w:spacing w:line="0" w:lineRule="atLeast"/>
        <w:rPr>
          <w:sz w:val="22"/>
        </w:rPr>
      </w:pPr>
    </w:p>
    <w:p w:rsidR="00000000" w14:paraId="1F9DB962" w14:textId="77777777">
      <w:pPr>
        <w:spacing w:line="1" w:lineRule="exact"/>
        <w:rPr>
          <w:rFonts w:eastAsia="Times New Roman"/>
        </w:rPr>
      </w:pPr>
    </w:p>
    <w:p w:rsidR="00000000" w14:paraId="00DDB05C" w14:textId="77777777">
      <w:pPr>
        <w:tabs>
          <w:tab w:val="left" w:pos="2140"/>
        </w:tabs>
        <w:spacing w:line="0" w:lineRule="atLeast"/>
        <w:rPr>
          <w:b/>
          <w:sz w:val="22"/>
        </w:rPr>
      </w:pPr>
      <w:r>
        <w:rPr>
          <w:b/>
          <w:sz w:val="22"/>
        </w:rPr>
        <w:t>Project Description:</w:t>
      </w:r>
    </w:p>
    <w:bookmarkEnd w:id="3"/>
    <w:p w:rsidR="00000000" w14:paraId="53C35F09" w14:textId="77777777">
      <w:pPr>
        <w:tabs>
          <w:tab w:val="left" w:pos="2140"/>
        </w:tabs>
        <w:spacing w:line="0" w:lineRule="atLeast"/>
        <w:rPr>
          <w:rFonts w:eastAsia="Times New Roman"/>
          <w:b/>
        </w:rPr>
      </w:pPr>
    </w:p>
    <w:p w:rsidR="00D9360A" w:rsidRPr="00D9360A" w:rsidP="00D9360A" w14:paraId="0921BD28" w14:textId="77777777">
      <w:pPr>
        <w:tabs>
          <w:tab w:val="left" w:pos="2140"/>
        </w:tabs>
        <w:spacing w:line="0" w:lineRule="atLeast"/>
        <w:rPr>
          <w:rFonts w:eastAsia="Calibri"/>
          <w:sz w:val="22"/>
          <w:szCs w:val="22"/>
        </w:rPr>
      </w:pPr>
      <w:r w:rsidRPr="00D9360A">
        <w:rPr>
          <w:rFonts w:eastAsia="Calibri"/>
          <w:sz w:val="22"/>
          <w:szCs w:val="22"/>
        </w:rPr>
        <w:t xml:space="preserve">I Smart Portal is developed for keeping track of Customers regarding their background and Loan they have availed from IndusInd Bank. </w:t>
      </w:r>
      <w:r w:rsidRPr="00D9360A">
        <w:rPr>
          <w:rFonts w:eastAsia="Calibri"/>
          <w:sz w:val="22"/>
          <w:szCs w:val="22"/>
        </w:rPr>
        <w:t>ISmart</w:t>
      </w:r>
      <w:r w:rsidRPr="00D9360A">
        <w:rPr>
          <w:rFonts w:eastAsia="Calibri"/>
          <w:sz w:val="22"/>
          <w:szCs w:val="22"/>
        </w:rPr>
        <w:t xml:space="preserve"> portal has been developed predominantly for BCs or Business Correspondents. Business correspondents are bank representatives.   </w:t>
      </w:r>
    </w:p>
    <w:p w:rsidR="00D9360A" w:rsidRPr="00D9360A" w:rsidP="00D9360A" w14:paraId="6E626126" w14:textId="77777777">
      <w:pPr>
        <w:tabs>
          <w:tab w:val="left" w:pos="2140"/>
        </w:tabs>
        <w:spacing w:line="0" w:lineRule="atLeast"/>
        <w:rPr>
          <w:rFonts w:eastAsia="Calibri"/>
          <w:sz w:val="22"/>
          <w:szCs w:val="22"/>
        </w:rPr>
      </w:pPr>
    </w:p>
    <w:p w:rsidR="00D9360A" w:rsidRPr="00D9360A" w:rsidP="00D9360A" w14:paraId="4F35E2CB" w14:textId="77777777">
      <w:pPr>
        <w:tabs>
          <w:tab w:val="left" w:pos="2140"/>
        </w:tabs>
        <w:spacing w:line="0" w:lineRule="atLeast"/>
        <w:rPr>
          <w:sz w:val="22"/>
          <w:szCs w:val="22"/>
        </w:rPr>
      </w:pPr>
      <w:r w:rsidRPr="00D9360A">
        <w:rPr>
          <w:rFonts w:eastAsia="Calibri"/>
          <w:sz w:val="22"/>
          <w:szCs w:val="22"/>
        </w:rPr>
        <w:t xml:space="preserve">They help villagers to open bank accounts and to avail loans. They help villagers in banking transactions. (Deposit money, take money out of savings account, loans, etc.). For the </w:t>
      </w:r>
      <w:r w:rsidRPr="00D9360A">
        <w:rPr>
          <w:rFonts w:eastAsia="Calibri"/>
          <w:sz w:val="22"/>
          <w:szCs w:val="22"/>
        </w:rPr>
        <w:t>ISmart</w:t>
      </w:r>
      <w:r w:rsidRPr="00D9360A">
        <w:rPr>
          <w:rFonts w:eastAsia="Calibri"/>
          <w:sz w:val="22"/>
          <w:szCs w:val="22"/>
        </w:rPr>
        <w:t xml:space="preserve"> portal, a BC would be responsible for providing loans to villagers.</w:t>
      </w:r>
    </w:p>
    <w:p w:rsidR="00000000" w14:paraId="614A667A" w14:textId="77777777">
      <w:pPr>
        <w:tabs>
          <w:tab w:val="left" w:pos="720"/>
        </w:tabs>
        <w:spacing w:line="0" w:lineRule="atLeast"/>
        <w:ind w:left="360"/>
        <w:rPr>
          <w:sz w:val="22"/>
          <w:szCs w:val="22"/>
        </w:rPr>
      </w:pPr>
    </w:p>
    <w:p w:rsidR="00000000" w14:paraId="7E4A4343" w14:textId="77777777">
      <w:pPr>
        <w:spacing w:line="0" w:lineRule="atLeast"/>
        <w:rPr>
          <w:b/>
          <w:sz w:val="22"/>
        </w:rPr>
      </w:pPr>
      <w:r>
        <w:rPr>
          <w:b/>
          <w:sz w:val="22"/>
        </w:rPr>
        <w:t>Contribution:</w:t>
      </w:r>
    </w:p>
    <w:p w:rsidR="00000000" w14:paraId="02036598" w14:textId="77777777">
      <w:pPr>
        <w:numPr>
          <w:ilvl w:val="0"/>
          <w:numId w:val="2"/>
        </w:numPr>
        <w:tabs>
          <w:tab w:val="left" w:pos="720"/>
        </w:tabs>
        <w:spacing w:line="227" w:lineRule="auto"/>
        <w:ind w:left="720" w:right="1000" w:hanging="360"/>
        <w:rPr>
          <w:sz w:val="22"/>
          <w:szCs w:val="22"/>
        </w:rPr>
      </w:pPr>
      <w:r>
        <w:rPr>
          <w:sz w:val="22"/>
          <w:szCs w:val="22"/>
        </w:rPr>
        <w:t>Responsible for writing a code with simple and structured even if the logic is complex.</w:t>
      </w:r>
    </w:p>
    <w:p w:rsidR="00000000" w14:paraId="575D1C42" w14:textId="77777777">
      <w:pPr>
        <w:numPr>
          <w:ilvl w:val="0"/>
          <w:numId w:val="2"/>
        </w:numPr>
        <w:tabs>
          <w:tab w:val="left" w:pos="720"/>
        </w:tabs>
        <w:spacing w:line="227" w:lineRule="auto"/>
        <w:ind w:left="720" w:right="1000" w:hanging="360"/>
        <w:rPr>
          <w:sz w:val="22"/>
          <w:szCs w:val="22"/>
        </w:rPr>
      </w:pPr>
      <w:r>
        <w:rPr>
          <w:sz w:val="22"/>
          <w:szCs w:val="22"/>
        </w:rPr>
        <w:t>Responsible for providing estimates for Development and Build Phases of releases for Application.</w:t>
      </w:r>
    </w:p>
    <w:p w:rsidR="00000000" w14:paraId="2A11F7FB" w14:textId="77777777">
      <w:pPr>
        <w:spacing w:line="2" w:lineRule="exact"/>
        <w:rPr>
          <w:sz w:val="22"/>
          <w:szCs w:val="22"/>
        </w:rPr>
      </w:pPr>
    </w:p>
    <w:p w:rsidR="00000000" w:rsidP="00AF61CA" w14:paraId="0E632729" w14:textId="77777777">
      <w:pPr>
        <w:numPr>
          <w:ilvl w:val="0"/>
          <w:numId w:val="2"/>
        </w:numPr>
        <w:tabs>
          <w:tab w:val="left" w:pos="720"/>
        </w:tabs>
        <w:spacing w:line="0" w:lineRule="atLeast"/>
        <w:ind w:left="720" w:hanging="360"/>
        <w:rPr>
          <w:sz w:val="22"/>
          <w:szCs w:val="22"/>
        </w:rPr>
      </w:pPr>
      <w:r>
        <w:rPr>
          <w:sz w:val="22"/>
          <w:szCs w:val="22"/>
        </w:rPr>
        <w:t>Integrating complex html pages using .Net.</w:t>
      </w:r>
    </w:p>
    <w:p w:rsidR="00000000" w14:paraId="0CE2149B" w14:textId="77777777">
      <w:pPr>
        <w:numPr>
          <w:ilvl w:val="0"/>
          <w:numId w:val="2"/>
        </w:numPr>
        <w:tabs>
          <w:tab w:val="left" w:pos="720"/>
        </w:tabs>
        <w:spacing w:line="0" w:lineRule="atLeast"/>
        <w:ind w:left="720" w:hanging="360"/>
        <w:rPr>
          <w:sz w:val="22"/>
          <w:szCs w:val="22"/>
        </w:rPr>
      </w:pPr>
      <w:r>
        <w:rPr>
          <w:sz w:val="22"/>
          <w:szCs w:val="22"/>
        </w:rPr>
        <w:t xml:space="preserve">Code Line management and merge activities for releases of application. </w:t>
      </w:r>
    </w:p>
    <w:p w:rsidR="00000000" w14:paraId="583D4770" w14:textId="77777777">
      <w:pPr>
        <w:numPr>
          <w:ilvl w:val="0"/>
          <w:numId w:val="2"/>
        </w:numPr>
        <w:tabs>
          <w:tab w:val="left" w:pos="720"/>
        </w:tabs>
        <w:spacing w:line="0" w:lineRule="atLeast"/>
        <w:ind w:left="720" w:hanging="360"/>
        <w:rPr>
          <w:sz w:val="22"/>
          <w:szCs w:val="22"/>
        </w:rPr>
      </w:pPr>
      <w:r>
        <w:rPr>
          <w:sz w:val="22"/>
          <w:szCs w:val="22"/>
        </w:rPr>
        <w:t>Review of application’s test plan and test cases during System Integration and User Acceptance testing.</w:t>
      </w:r>
    </w:p>
    <w:p w:rsidR="00000000" w14:paraId="41EA7851" w14:textId="77777777">
      <w:pPr>
        <w:spacing w:line="1" w:lineRule="exact"/>
        <w:rPr>
          <w:sz w:val="22"/>
          <w:szCs w:val="22"/>
        </w:rPr>
      </w:pPr>
    </w:p>
    <w:p w:rsidR="00000000" w14:paraId="5B169317" w14:textId="77777777">
      <w:pPr>
        <w:numPr>
          <w:ilvl w:val="0"/>
          <w:numId w:val="2"/>
        </w:numPr>
        <w:tabs>
          <w:tab w:val="left" w:pos="720"/>
        </w:tabs>
        <w:spacing w:line="0" w:lineRule="atLeast"/>
        <w:ind w:left="720" w:hanging="360"/>
        <w:rPr>
          <w:sz w:val="22"/>
          <w:szCs w:val="22"/>
        </w:rPr>
      </w:pPr>
      <w:r>
        <w:rPr>
          <w:sz w:val="22"/>
          <w:szCs w:val="22"/>
        </w:rPr>
        <w:t>Release Management and bug fixing.</w:t>
      </w:r>
    </w:p>
    <w:p w:rsidR="00000000" w14:paraId="0C15C721" w14:textId="77777777">
      <w:pPr>
        <w:spacing w:line="31" w:lineRule="exact"/>
        <w:rPr>
          <w:sz w:val="22"/>
          <w:szCs w:val="22"/>
        </w:rPr>
      </w:pPr>
    </w:p>
    <w:p w:rsidR="00000000" w14:paraId="3A84F470" w14:textId="77777777">
      <w:pPr>
        <w:numPr>
          <w:ilvl w:val="0"/>
          <w:numId w:val="2"/>
        </w:numPr>
        <w:tabs>
          <w:tab w:val="left" w:pos="720"/>
        </w:tabs>
        <w:spacing w:line="227" w:lineRule="auto"/>
        <w:ind w:left="720" w:right="460" w:hanging="360"/>
        <w:rPr>
          <w:sz w:val="22"/>
          <w:szCs w:val="22"/>
        </w:rPr>
      </w:pPr>
      <w:r>
        <w:rPr>
          <w:sz w:val="22"/>
          <w:szCs w:val="22"/>
        </w:rPr>
        <w:t xml:space="preserve">Helping team members to resolve any technical issue, Troubleshooting, Project Risk &amp; Issue </w:t>
      </w:r>
      <w:r w:rsidR="00203ABD">
        <w:rPr>
          <w:sz w:val="22"/>
          <w:szCs w:val="22"/>
        </w:rPr>
        <w:t>identification,</w:t>
      </w:r>
      <w:r>
        <w:rPr>
          <w:sz w:val="22"/>
          <w:szCs w:val="22"/>
        </w:rPr>
        <w:t xml:space="preserve"> and management.</w:t>
      </w:r>
    </w:p>
    <w:p w:rsidR="00000000" w14:paraId="19A2300D" w14:textId="77777777">
      <w:pPr>
        <w:numPr>
          <w:ilvl w:val="0"/>
          <w:numId w:val="2"/>
        </w:numPr>
        <w:tabs>
          <w:tab w:val="left" w:pos="720"/>
        </w:tabs>
        <w:spacing w:line="227" w:lineRule="auto"/>
        <w:ind w:left="720" w:right="460" w:hanging="360"/>
        <w:rPr>
          <w:sz w:val="22"/>
          <w:szCs w:val="22"/>
        </w:rPr>
      </w:pPr>
      <w:r>
        <w:rPr>
          <w:sz w:val="22"/>
          <w:szCs w:val="22"/>
        </w:rPr>
        <w:t xml:space="preserve">Review of client issue tracker, </w:t>
      </w:r>
      <w:r w:rsidR="00203ABD">
        <w:rPr>
          <w:sz w:val="22"/>
          <w:szCs w:val="22"/>
        </w:rPr>
        <w:t>traceability,</w:t>
      </w:r>
      <w:r>
        <w:rPr>
          <w:sz w:val="22"/>
          <w:szCs w:val="22"/>
        </w:rPr>
        <w:t xml:space="preserve"> and execution plans.</w:t>
      </w:r>
    </w:p>
    <w:p w:rsidR="00000000" w14:paraId="7E1A2182" w14:textId="77777777">
      <w:pPr>
        <w:spacing w:line="0" w:lineRule="atLeast"/>
        <w:rPr>
          <w:b/>
          <w:sz w:val="22"/>
          <w:u w:val="single"/>
        </w:rPr>
      </w:pPr>
    </w:p>
    <w:p w:rsidR="00000000" w14:paraId="4B8480AC" w14:textId="77777777">
      <w:pPr>
        <w:spacing w:line="0" w:lineRule="atLeast"/>
        <w:rPr>
          <w:b/>
          <w:sz w:val="22"/>
          <w:u w:val="single"/>
        </w:rPr>
      </w:pPr>
    </w:p>
    <w:p w:rsidR="00000000" w14:paraId="3549177C" w14:textId="77777777">
      <w:pPr>
        <w:spacing w:line="0" w:lineRule="atLeast"/>
        <w:rPr>
          <w:b/>
          <w:sz w:val="22"/>
          <w:u w:val="single"/>
        </w:rPr>
      </w:pPr>
      <w:r>
        <w:rPr>
          <w:b/>
          <w:sz w:val="22"/>
          <w:u w:val="single"/>
        </w:rPr>
        <w:t>PROJECT (</w:t>
      </w:r>
      <w:r w:rsidR="000A1BD3">
        <w:rPr>
          <w:b/>
          <w:sz w:val="22"/>
          <w:u w:val="single"/>
          <w:lang w:val="en-IN"/>
        </w:rPr>
        <w:t>1</w:t>
      </w:r>
      <w:r>
        <w:rPr>
          <w:b/>
          <w:sz w:val="22"/>
          <w:u w:val="single"/>
        </w:rPr>
        <w:t>):</w:t>
      </w:r>
    </w:p>
    <w:p w:rsidR="00000000" w14:paraId="5016B115" w14:textId="77777777">
      <w:pPr>
        <w:spacing w:line="0" w:lineRule="atLeast"/>
        <w:rPr>
          <w:b/>
          <w:sz w:val="22"/>
          <w:u w:val="single"/>
        </w:rPr>
      </w:pPr>
    </w:p>
    <w:p w:rsidR="00000000" w14:paraId="119465F2" w14:textId="77777777">
      <w:pPr>
        <w:spacing w:line="1" w:lineRule="exact"/>
        <w:rPr>
          <w:rFonts w:eastAsia="Times New Roman"/>
        </w:rPr>
      </w:pPr>
    </w:p>
    <w:p w:rsidR="00000000" w14:paraId="0517BD4C" w14:textId="77777777">
      <w:pPr>
        <w:spacing w:line="0" w:lineRule="atLeast"/>
        <w:rPr>
          <w:sz w:val="22"/>
        </w:rPr>
      </w:pPr>
      <w:r>
        <w:rPr>
          <w:sz w:val="22"/>
        </w:rPr>
        <w:t>National Informatics Center</w:t>
      </w:r>
    </w:p>
    <w:p w:rsidR="00000000" w14:paraId="7AC5D1EA" w14:textId="77777777">
      <w:pPr>
        <w:spacing w:line="1" w:lineRule="exact"/>
        <w:rPr>
          <w:rFonts w:eastAsia="Times New Roman"/>
        </w:rPr>
      </w:pPr>
    </w:p>
    <w:p w:rsidR="00000000" w14:paraId="1212FEE3" w14:textId="77777777">
      <w:pPr>
        <w:tabs>
          <w:tab w:val="left" w:pos="2140"/>
        </w:tabs>
        <w:spacing w:line="0" w:lineRule="atLeast"/>
        <w:rPr>
          <w:sz w:val="22"/>
        </w:rPr>
      </w:pPr>
      <w:r>
        <w:rPr>
          <w:sz w:val="22"/>
        </w:rPr>
        <w:t>Product</w:t>
      </w:r>
      <w:r>
        <w:rPr>
          <w:rFonts w:eastAsia="Times New Roman"/>
        </w:rPr>
        <w:tab/>
      </w:r>
      <w:r>
        <w:rPr>
          <w:sz w:val="22"/>
        </w:rPr>
        <w:t xml:space="preserve">: </w:t>
      </w:r>
      <w:r w:rsidR="00AD5751">
        <w:rPr>
          <w:sz w:val="22"/>
        </w:rPr>
        <w:t>Rythu</w:t>
      </w:r>
      <w:r w:rsidR="00AD5751">
        <w:rPr>
          <w:sz w:val="22"/>
        </w:rPr>
        <w:t xml:space="preserve"> Bandhu</w:t>
      </w:r>
    </w:p>
    <w:p w:rsidR="00000000" w14:paraId="7DC90E1F" w14:textId="77777777">
      <w:pPr>
        <w:spacing w:line="1" w:lineRule="exact"/>
        <w:rPr>
          <w:rFonts w:eastAsia="Times New Roman"/>
        </w:rPr>
      </w:pPr>
    </w:p>
    <w:p w:rsidR="00000000" w14:paraId="252FBC4A" w14:textId="77777777">
      <w:pPr>
        <w:tabs>
          <w:tab w:val="left" w:pos="2140"/>
        </w:tabs>
        <w:spacing w:line="0" w:lineRule="atLeast"/>
        <w:rPr>
          <w:sz w:val="22"/>
        </w:rPr>
      </w:pPr>
      <w:r>
        <w:rPr>
          <w:sz w:val="22"/>
        </w:rPr>
        <w:t>Client</w:t>
      </w:r>
      <w:r>
        <w:rPr>
          <w:rFonts w:eastAsia="Times New Roman"/>
        </w:rPr>
        <w:tab/>
      </w:r>
      <w:r>
        <w:rPr>
          <w:sz w:val="22"/>
        </w:rPr>
        <w:t xml:space="preserve">: </w:t>
      </w:r>
      <w:r w:rsidR="00AD5751">
        <w:rPr>
          <w:sz w:val="22"/>
        </w:rPr>
        <w:t>Telangana State Government</w:t>
      </w:r>
    </w:p>
    <w:p w:rsidR="00000000" w14:paraId="335734A1" w14:textId="77777777">
      <w:pPr>
        <w:spacing w:line="1" w:lineRule="exact"/>
        <w:rPr>
          <w:rFonts w:eastAsia="Times New Roman"/>
        </w:rPr>
      </w:pPr>
    </w:p>
    <w:p w:rsidR="00000000" w14:paraId="338AE4D9" w14:textId="77777777">
      <w:pPr>
        <w:tabs>
          <w:tab w:val="left" w:pos="2140"/>
        </w:tabs>
        <w:spacing w:line="0" w:lineRule="atLeast"/>
        <w:rPr>
          <w:sz w:val="21"/>
        </w:rPr>
      </w:pPr>
      <w:r>
        <w:rPr>
          <w:sz w:val="22"/>
        </w:rPr>
        <w:t>Team size</w:t>
      </w:r>
      <w:r>
        <w:rPr>
          <w:rFonts w:eastAsia="Times New Roman"/>
        </w:rPr>
        <w:tab/>
      </w:r>
      <w:r>
        <w:rPr>
          <w:sz w:val="21"/>
        </w:rPr>
        <w:t>: 10</w:t>
      </w:r>
    </w:p>
    <w:p w:rsidR="00000000" w14:paraId="727A22EF" w14:textId="77777777">
      <w:pPr>
        <w:spacing w:line="1" w:lineRule="exact"/>
        <w:rPr>
          <w:rFonts w:eastAsia="Times New Roman"/>
        </w:rPr>
      </w:pPr>
    </w:p>
    <w:p w:rsidR="00000000" w14:paraId="529B1D50" w14:textId="77777777">
      <w:pPr>
        <w:tabs>
          <w:tab w:val="left" w:pos="2140"/>
        </w:tabs>
        <w:spacing w:line="0" w:lineRule="atLeast"/>
        <w:rPr>
          <w:sz w:val="22"/>
        </w:rPr>
      </w:pPr>
      <w:r>
        <w:rPr>
          <w:sz w:val="22"/>
        </w:rPr>
        <w:t>Role</w:t>
      </w:r>
      <w:r>
        <w:rPr>
          <w:rFonts w:eastAsia="Times New Roman"/>
        </w:rPr>
        <w:tab/>
      </w:r>
      <w:r>
        <w:rPr>
          <w:sz w:val="22"/>
        </w:rPr>
        <w:t>: .NET Developer</w:t>
      </w:r>
    </w:p>
    <w:p w:rsidR="00000000" w14:paraId="23C074E2" w14:textId="77777777">
      <w:pPr>
        <w:tabs>
          <w:tab w:val="left" w:pos="2140"/>
        </w:tabs>
        <w:spacing w:line="0" w:lineRule="atLeast"/>
        <w:rPr>
          <w:sz w:val="22"/>
        </w:rPr>
      </w:pPr>
      <w:r>
        <w:rPr>
          <w:sz w:val="22"/>
        </w:rPr>
        <w:t>Duration</w:t>
      </w:r>
      <w:r>
        <w:rPr>
          <w:sz w:val="22"/>
        </w:rPr>
        <w:tab/>
        <w:t xml:space="preserve">: </w:t>
      </w:r>
      <w:r w:rsidR="00B665C6">
        <w:rPr>
          <w:sz w:val="22"/>
        </w:rPr>
        <w:t>July</w:t>
      </w:r>
      <w:r>
        <w:rPr>
          <w:sz w:val="22"/>
        </w:rPr>
        <w:t xml:space="preserve"> 20</w:t>
      </w:r>
      <w:r w:rsidR="00AD5751">
        <w:rPr>
          <w:sz w:val="22"/>
        </w:rPr>
        <w:t>1</w:t>
      </w:r>
      <w:r w:rsidR="00B665C6">
        <w:rPr>
          <w:sz w:val="22"/>
        </w:rPr>
        <w:t>8</w:t>
      </w:r>
      <w:r>
        <w:rPr>
          <w:sz w:val="22"/>
        </w:rPr>
        <w:t xml:space="preserve"> – Oct 202</w:t>
      </w:r>
      <w:r w:rsidR="00B266C5">
        <w:rPr>
          <w:sz w:val="22"/>
        </w:rPr>
        <w:t>0</w:t>
      </w:r>
    </w:p>
    <w:p w:rsidR="00000000" w14:paraId="2950CE61" w14:textId="77777777">
      <w:pPr>
        <w:tabs>
          <w:tab w:val="left" w:pos="2140"/>
        </w:tabs>
        <w:spacing w:line="0" w:lineRule="atLeast"/>
        <w:rPr>
          <w:sz w:val="22"/>
        </w:rPr>
      </w:pPr>
    </w:p>
    <w:p w:rsidR="00000000" w14:paraId="1C0A35A2" w14:textId="77777777">
      <w:pPr>
        <w:spacing w:line="1" w:lineRule="exact"/>
        <w:rPr>
          <w:rFonts w:eastAsia="Times New Roman"/>
        </w:rPr>
      </w:pPr>
    </w:p>
    <w:p w:rsidR="00000000" w14:paraId="4EB84BE3" w14:textId="77777777">
      <w:pPr>
        <w:tabs>
          <w:tab w:val="left" w:pos="2140"/>
        </w:tabs>
        <w:spacing w:line="0" w:lineRule="atLeast"/>
        <w:rPr>
          <w:b/>
          <w:sz w:val="22"/>
        </w:rPr>
      </w:pPr>
      <w:r>
        <w:rPr>
          <w:b/>
          <w:sz w:val="22"/>
        </w:rPr>
        <w:t>Project Description:</w:t>
      </w:r>
    </w:p>
    <w:p w:rsidR="00000000" w14:paraId="0F441A9C" w14:textId="77777777">
      <w:pPr>
        <w:tabs>
          <w:tab w:val="left" w:pos="2140"/>
        </w:tabs>
        <w:spacing w:line="0" w:lineRule="atLeast"/>
        <w:rPr>
          <w:rFonts w:eastAsia="Times New Roman"/>
          <w:b/>
        </w:rPr>
      </w:pPr>
    </w:p>
    <w:p w:rsidR="00D9360A" w:rsidRPr="00D9360A" w14:paraId="42BD8FAA" w14:textId="77777777">
      <w:pPr>
        <w:tabs>
          <w:tab w:val="left" w:pos="2140"/>
        </w:tabs>
        <w:spacing w:line="0" w:lineRule="atLeast"/>
        <w:rPr>
          <w:rFonts w:eastAsia="Calibri"/>
          <w:sz w:val="22"/>
          <w:szCs w:val="22"/>
        </w:rPr>
      </w:pPr>
      <w:r w:rsidRPr="00D9360A">
        <w:rPr>
          <w:rFonts w:eastAsia="Calibri"/>
          <w:sz w:val="22"/>
          <w:szCs w:val="22"/>
        </w:rPr>
        <w:t xml:space="preserve">I Smart Portal is developed for keeping track of Customers regarding their background and Loan they have availed from IndusInd Bank. </w:t>
      </w:r>
      <w:r w:rsidRPr="00D9360A">
        <w:rPr>
          <w:rFonts w:eastAsia="Calibri"/>
          <w:sz w:val="22"/>
          <w:szCs w:val="22"/>
        </w:rPr>
        <w:t>ISmart</w:t>
      </w:r>
      <w:r w:rsidRPr="00D9360A">
        <w:rPr>
          <w:rFonts w:eastAsia="Calibri"/>
          <w:sz w:val="22"/>
          <w:szCs w:val="22"/>
        </w:rPr>
        <w:t xml:space="preserve"> portal has been developed predominantly for BCs or Business Correspondents. Business correspondents are bank representatives.   </w:t>
      </w:r>
    </w:p>
    <w:p w:rsidR="00D9360A" w:rsidRPr="00D9360A" w14:paraId="7D3D410C" w14:textId="77777777">
      <w:pPr>
        <w:tabs>
          <w:tab w:val="left" w:pos="2140"/>
        </w:tabs>
        <w:spacing w:line="0" w:lineRule="atLeast"/>
        <w:rPr>
          <w:rFonts w:eastAsia="Calibri"/>
          <w:sz w:val="22"/>
          <w:szCs w:val="22"/>
        </w:rPr>
      </w:pPr>
    </w:p>
    <w:p w:rsidR="00000000" w:rsidRPr="00D9360A" w14:paraId="31F576D3" w14:textId="77777777">
      <w:pPr>
        <w:tabs>
          <w:tab w:val="left" w:pos="2140"/>
        </w:tabs>
        <w:spacing w:line="0" w:lineRule="atLeast"/>
        <w:rPr>
          <w:sz w:val="22"/>
          <w:szCs w:val="22"/>
        </w:rPr>
      </w:pPr>
      <w:r w:rsidRPr="00D9360A">
        <w:rPr>
          <w:rFonts w:eastAsia="Calibri"/>
          <w:sz w:val="22"/>
          <w:szCs w:val="22"/>
        </w:rPr>
        <w:t xml:space="preserve">They help villagers to open bank accounts and to avail loans. They help villagers in banking transactions. (Deposit money, take money out of savings account, loans, etc.). For the </w:t>
      </w:r>
      <w:r w:rsidRPr="00D9360A">
        <w:rPr>
          <w:rFonts w:eastAsia="Calibri"/>
          <w:sz w:val="22"/>
          <w:szCs w:val="22"/>
        </w:rPr>
        <w:t>ISmart</w:t>
      </w:r>
      <w:r w:rsidRPr="00D9360A">
        <w:rPr>
          <w:rFonts w:eastAsia="Calibri"/>
          <w:sz w:val="22"/>
          <w:szCs w:val="22"/>
        </w:rPr>
        <w:t xml:space="preserve"> portal, a BC would be responsible for providing loans to villagers.</w:t>
      </w:r>
    </w:p>
    <w:p w:rsidR="00000000" w14:paraId="30DC5418" w14:textId="77777777">
      <w:pPr>
        <w:spacing w:line="272" w:lineRule="exact"/>
        <w:rPr>
          <w:rFonts w:eastAsia="Times New Roman"/>
        </w:rPr>
      </w:pPr>
    </w:p>
    <w:p w:rsidR="00000000" w14:paraId="0F92F596" w14:textId="77777777">
      <w:pPr>
        <w:spacing w:line="0" w:lineRule="atLeast"/>
        <w:rPr>
          <w:b/>
          <w:sz w:val="22"/>
        </w:rPr>
      </w:pPr>
      <w:r>
        <w:rPr>
          <w:b/>
          <w:sz w:val="22"/>
        </w:rPr>
        <w:t>Contribution:</w:t>
      </w:r>
    </w:p>
    <w:p w:rsidR="00000000" w14:paraId="13E43F4E" w14:textId="77777777">
      <w:pPr>
        <w:spacing w:line="0" w:lineRule="atLeast"/>
        <w:rPr>
          <w:b/>
          <w:sz w:val="22"/>
        </w:rPr>
      </w:pPr>
    </w:p>
    <w:p w:rsidR="00000000" w14:paraId="365D5593" w14:textId="77777777">
      <w:pPr>
        <w:spacing w:line="1" w:lineRule="exact"/>
        <w:rPr>
          <w:rFonts w:eastAsia="Times New Roman"/>
        </w:rPr>
      </w:pPr>
    </w:p>
    <w:p w:rsidR="00686507" w:rsidP="00686507" w14:paraId="35A8B1C2" w14:textId="77777777">
      <w:pPr>
        <w:numPr>
          <w:ilvl w:val="0"/>
          <w:numId w:val="3"/>
        </w:numPr>
        <w:tabs>
          <w:tab w:val="left" w:pos="720"/>
        </w:tabs>
        <w:spacing w:line="188" w:lineRule="auto"/>
        <w:ind w:left="720" w:hanging="360"/>
        <w:rPr>
          <w:sz w:val="22"/>
        </w:rPr>
      </w:pPr>
      <w:r>
        <w:rPr>
          <w:sz w:val="22"/>
        </w:rPr>
        <w:t>Design, develop and implement solutions to users’ needs and requirements.</w:t>
      </w:r>
    </w:p>
    <w:p w:rsidR="00686507" w:rsidP="00686507" w14:paraId="23B832A6" w14:textId="77777777">
      <w:pPr>
        <w:numPr>
          <w:ilvl w:val="0"/>
          <w:numId w:val="3"/>
        </w:numPr>
        <w:tabs>
          <w:tab w:val="left" w:pos="720"/>
        </w:tabs>
        <w:spacing w:line="188" w:lineRule="auto"/>
        <w:ind w:left="720" w:hanging="360"/>
        <w:rPr>
          <w:sz w:val="22"/>
        </w:rPr>
      </w:pPr>
      <w:r>
        <w:rPr>
          <w:sz w:val="22"/>
        </w:rPr>
        <w:t>Create Restful services using ASP.NET Web API for exposing these to mobile device​.</w:t>
      </w:r>
    </w:p>
    <w:p w:rsidR="00686507" w:rsidP="00686507" w14:paraId="6C7BD59B" w14:textId="77777777">
      <w:pPr>
        <w:numPr>
          <w:ilvl w:val="0"/>
          <w:numId w:val="3"/>
        </w:numPr>
        <w:tabs>
          <w:tab w:val="left" w:pos="720"/>
        </w:tabs>
        <w:spacing w:line="188" w:lineRule="auto"/>
        <w:ind w:left="720" w:hanging="360"/>
        <w:rPr>
          <w:sz w:val="22"/>
        </w:rPr>
      </w:pPr>
      <w:r>
        <w:rPr>
          <w:sz w:val="22"/>
        </w:rPr>
        <w:t>Involved in Web Application using WEB API.</w:t>
      </w:r>
    </w:p>
    <w:p w:rsidR="00686507" w:rsidP="00686507" w14:paraId="65BE8A33" w14:textId="77777777">
      <w:pPr>
        <w:numPr>
          <w:ilvl w:val="0"/>
          <w:numId w:val="3"/>
        </w:numPr>
        <w:tabs>
          <w:tab w:val="left" w:pos="720"/>
        </w:tabs>
        <w:spacing w:line="188" w:lineRule="auto"/>
        <w:ind w:left="720" w:hanging="360"/>
        <w:rPr>
          <w:sz w:val="22"/>
        </w:rPr>
      </w:pPr>
      <w:r>
        <w:rPr>
          <w:sz w:val="22"/>
        </w:rPr>
        <w:t>Writing SQL queries and creating tables.</w:t>
      </w:r>
    </w:p>
    <w:p w:rsidR="00686507" w:rsidP="00686507" w14:paraId="59C8C022" w14:textId="041B228B">
      <w:pPr>
        <w:numPr>
          <w:ilvl w:val="0"/>
          <w:numId w:val="3"/>
        </w:numPr>
        <w:tabs>
          <w:tab w:val="left" w:pos="720"/>
        </w:tabs>
        <w:spacing w:line="188" w:lineRule="auto"/>
        <w:ind w:left="720" w:hanging="360"/>
        <w:rPr>
          <w:sz w:val="22"/>
        </w:rPr>
      </w:pPr>
      <w:r>
        <w:rPr>
          <w:sz w:val="22"/>
        </w:rPr>
        <w:t xml:space="preserve">Involved in technical analysis, design, </w:t>
      </w:r>
      <w:r w:rsidR="009E4A78">
        <w:rPr>
          <w:sz w:val="22"/>
        </w:rPr>
        <w:t>coding,</w:t>
      </w:r>
      <w:r w:rsidR="002D1034">
        <w:rPr>
          <w:sz w:val="22"/>
        </w:rPr>
        <w:t xml:space="preserve"> and</w:t>
      </w:r>
      <w:r>
        <w:rPr>
          <w:sz w:val="22"/>
        </w:rPr>
        <w:t xml:space="preserve"> code reviews</w:t>
      </w:r>
      <w:r w:rsidR="00470117">
        <w:rPr>
          <w:sz w:val="22"/>
        </w:rPr>
        <w:t>.</w:t>
      </w:r>
    </w:p>
    <w:p w:rsidR="006E7DB7" w:rsidRPr="00D15A0C" w:rsidP="006E7DB7" w14:paraId="057FD0FD" w14:textId="77777777">
      <w:pPr>
        <w:tabs>
          <w:tab w:val="left" w:pos="720"/>
        </w:tabs>
        <w:spacing w:line="188" w:lineRule="auto"/>
        <w:rPr>
          <w:sz w:val="22"/>
        </w:rPr>
      </w:pPr>
    </w:p>
    <w:p w:rsidR="00000000" w14:paraId="13813E53" w14:textId="77777777">
      <w:pPr>
        <w:tabs>
          <w:tab w:val="left" w:pos="720"/>
        </w:tabs>
        <w:spacing w:line="188" w:lineRule="auto"/>
        <w:rPr>
          <w:sz w:val="22"/>
        </w:rPr>
      </w:pPr>
    </w:p>
    <w:p w:rsidR="00000000" w14:paraId="6040A368" w14:textId="77777777">
      <w:pPr>
        <w:spacing w:line="0" w:lineRule="atLeast"/>
        <w:rPr>
          <w:rFonts w:ascii="Gautami" w:eastAsia="Gautami" w:hAnsi="Gautami"/>
          <w:sz w:val="22"/>
        </w:rPr>
      </w:pPr>
      <w:r>
        <w:rPr>
          <w:b/>
          <w:sz w:val="22"/>
          <w:u w:val="single"/>
        </w:rPr>
        <w:t>DECLARATION</w:t>
      </w:r>
      <w:r>
        <w:rPr>
          <w:rFonts w:ascii="Gautami" w:eastAsia="Gautami" w:hAnsi="Gautami"/>
          <w:sz w:val="22"/>
        </w:rPr>
        <w:t>:</w:t>
      </w:r>
    </w:p>
    <w:p w:rsidR="00000000" w14:paraId="2AC9C1E5" w14:textId="77777777">
      <w:pPr>
        <w:spacing w:line="0" w:lineRule="atLeast"/>
        <w:rPr>
          <w:sz w:val="22"/>
        </w:rPr>
      </w:pPr>
    </w:p>
    <w:p w:rsidR="00000000" w:rsidRPr="00AF61CA" w:rsidP="00AF61CA" w14:paraId="1920445D" w14:textId="77777777">
      <w:pPr>
        <w:spacing w:line="226" w:lineRule="auto"/>
        <w:ind w:left="397" w:right="170"/>
        <w:jc w:val="both"/>
        <w:rPr>
          <w:sz w:val="22"/>
        </w:rPr>
      </w:pPr>
      <w:r>
        <w:rPr>
          <w:sz w:val="22"/>
        </w:rPr>
        <w:t xml:space="preserve">I hereby declare that all the information furnished above is true and correct to the best of my knowledge and I am pleased if you give me an opportunity to work for your </w:t>
      </w:r>
      <w:r w:rsidR="00AF61CA">
        <w:rPr>
          <w:sz w:val="22"/>
        </w:rPr>
        <w:t>well-established</w:t>
      </w:r>
      <w:r>
        <w:rPr>
          <w:sz w:val="22"/>
        </w:rPr>
        <w:t xml:space="preserve"> organization and I will abide by all the rules and regulations of your organization.</w:t>
      </w:r>
    </w:p>
    <w:p w:rsidR="00000000" w14:paraId="05EB52EB" w14:textId="77777777">
      <w:pPr>
        <w:spacing w:line="200" w:lineRule="exact"/>
        <w:rPr>
          <w:rFonts w:eastAsia="Times New Roman"/>
        </w:rPr>
      </w:pPr>
    </w:p>
    <w:p w:rsidR="00000000" w14:paraId="2FD8BE84" w14:textId="77777777">
      <w:pPr>
        <w:spacing w:line="200" w:lineRule="exact"/>
        <w:rPr>
          <w:rFonts w:eastAsia="Times New Roman"/>
        </w:rPr>
      </w:pPr>
    </w:p>
    <w:p w:rsidR="00000000" w14:paraId="291189D3" w14:textId="77777777">
      <w:pPr>
        <w:spacing w:line="282" w:lineRule="exact"/>
        <w:rPr>
          <w:rFonts w:eastAsia="Times New Roman"/>
        </w:rPr>
      </w:pPr>
    </w:p>
    <w:p w:rsidR="00000000" w14:paraId="20E11C27" w14:textId="77777777">
      <w:pPr>
        <w:spacing w:line="0" w:lineRule="atLeast"/>
        <w:ind w:left="7060"/>
        <w:rPr>
          <w:sz w:val="22"/>
        </w:rPr>
      </w:pPr>
      <w:r>
        <w:rPr>
          <w:sz w:val="22"/>
        </w:rPr>
        <w:t>Yours Sincerely,</w:t>
      </w:r>
    </w:p>
    <w:p w:rsidR="00000000" w14:paraId="7701B5FE" w14:textId="77777777">
      <w:pPr>
        <w:spacing w:line="1" w:lineRule="exact"/>
        <w:rPr>
          <w:rFonts w:eastAsia="Times New Roman"/>
        </w:rPr>
      </w:pPr>
    </w:p>
    <w:p w:rsidR="00000000" w14:paraId="17AFC976" w14:textId="1E6A2770">
      <w:pPr>
        <w:spacing w:line="0" w:lineRule="atLeast"/>
        <w:ind w:left="7060"/>
        <w:rPr>
          <w:sz w:val="22"/>
        </w:rPr>
        <w:sectPr w:rsidSect="00650BE1">
          <w:type w:val="continuous"/>
          <w:pgSz w:w="11907" w:h="16839"/>
          <w:pgMar w:top="805" w:right="1440" w:bottom="582" w:left="1440" w:header="0" w:footer="0" w:gutter="0"/>
          <w:cols w:space="720"/>
          <w:docGrid w:linePitch="360"/>
        </w:sectPr>
      </w:pPr>
      <w:r>
        <w:rPr>
          <w:sz w:val="22"/>
        </w:rPr>
        <w:t>Rajesh Dintaku</w:t>
      </w:r>
      <w:r w:rsidR="00254860">
        <w:rPr>
          <w:sz w:val="22"/>
        </w:rPr>
        <w:t>rth</w:t>
      </w:r>
      <w:r w:rsidR="002238AC">
        <w:rPr>
          <w:sz w:val="22"/>
        </w:rPr>
        <w:t>i</w:t>
      </w:r>
    </w:p>
    <w:bookmarkEnd w:id="1"/>
    <w:p w:rsidR="00254860" w:rsidP="00EC46B7" w14:paraId="4DD074D4" w14:textId="70EDFC4E">
      <w:pPr>
        <w:spacing w:line="0" w:lineRule="atLeast"/>
        <w:rPr>
          <w:sz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5"/>
          </v:shape>
        </w:pict>
      </w:r>
    </w:p>
    <w:sectPr>
      <w:type w:val="continuous"/>
      <w:pgSz w:w="11907" w:h="16839"/>
      <w:pgMar w:top="735"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00000002"/>
    <w:multiLevelType w:val="multilevel"/>
    <w:tmpl w:val="00000002"/>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2">
    <w:nsid w:val="00000009"/>
    <w:multiLevelType w:val="multilevel"/>
    <w:tmpl w:val="00000009"/>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DC"/>
    <w:rsid w:val="00066DCA"/>
    <w:rsid w:val="000A1BD3"/>
    <w:rsid w:val="000B470B"/>
    <w:rsid w:val="000E3C2B"/>
    <w:rsid w:val="000E485C"/>
    <w:rsid w:val="00110AC1"/>
    <w:rsid w:val="00174901"/>
    <w:rsid w:val="00187AE6"/>
    <w:rsid w:val="0019109B"/>
    <w:rsid w:val="00197BBE"/>
    <w:rsid w:val="001A5C17"/>
    <w:rsid w:val="001B17FB"/>
    <w:rsid w:val="00203ABD"/>
    <w:rsid w:val="00207002"/>
    <w:rsid w:val="002132C6"/>
    <w:rsid w:val="002238AC"/>
    <w:rsid w:val="00232783"/>
    <w:rsid w:val="00254860"/>
    <w:rsid w:val="002C3CDD"/>
    <w:rsid w:val="002D1034"/>
    <w:rsid w:val="002F0720"/>
    <w:rsid w:val="00305C3E"/>
    <w:rsid w:val="00317770"/>
    <w:rsid w:val="00321189"/>
    <w:rsid w:val="00322823"/>
    <w:rsid w:val="00351066"/>
    <w:rsid w:val="003B5650"/>
    <w:rsid w:val="00470117"/>
    <w:rsid w:val="00594FC9"/>
    <w:rsid w:val="005A23D2"/>
    <w:rsid w:val="005C41F8"/>
    <w:rsid w:val="00610F3C"/>
    <w:rsid w:val="006202C3"/>
    <w:rsid w:val="00641732"/>
    <w:rsid w:val="006507DC"/>
    <w:rsid w:val="00650BE1"/>
    <w:rsid w:val="00686507"/>
    <w:rsid w:val="006A10E7"/>
    <w:rsid w:val="006E6255"/>
    <w:rsid w:val="006E7DB7"/>
    <w:rsid w:val="007169B6"/>
    <w:rsid w:val="00732AF4"/>
    <w:rsid w:val="00785129"/>
    <w:rsid w:val="00785CDF"/>
    <w:rsid w:val="00797938"/>
    <w:rsid w:val="007B22F7"/>
    <w:rsid w:val="007B2515"/>
    <w:rsid w:val="007C79C2"/>
    <w:rsid w:val="008446C2"/>
    <w:rsid w:val="00845D3E"/>
    <w:rsid w:val="0085138B"/>
    <w:rsid w:val="00862158"/>
    <w:rsid w:val="00886002"/>
    <w:rsid w:val="008B06FF"/>
    <w:rsid w:val="008D12C6"/>
    <w:rsid w:val="008D171E"/>
    <w:rsid w:val="00930DB9"/>
    <w:rsid w:val="0096686B"/>
    <w:rsid w:val="009732F7"/>
    <w:rsid w:val="0099151D"/>
    <w:rsid w:val="009E4A78"/>
    <w:rsid w:val="00A02ED5"/>
    <w:rsid w:val="00A3770F"/>
    <w:rsid w:val="00A60902"/>
    <w:rsid w:val="00A700C0"/>
    <w:rsid w:val="00A70275"/>
    <w:rsid w:val="00A8091B"/>
    <w:rsid w:val="00AA25E4"/>
    <w:rsid w:val="00AD5751"/>
    <w:rsid w:val="00AD7D5D"/>
    <w:rsid w:val="00AF61CA"/>
    <w:rsid w:val="00B0283C"/>
    <w:rsid w:val="00B134FA"/>
    <w:rsid w:val="00B266C5"/>
    <w:rsid w:val="00B63002"/>
    <w:rsid w:val="00B665C6"/>
    <w:rsid w:val="00B76CBE"/>
    <w:rsid w:val="00B77A0B"/>
    <w:rsid w:val="00C5244F"/>
    <w:rsid w:val="00C90917"/>
    <w:rsid w:val="00D06A12"/>
    <w:rsid w:val="00D15A0C"/>
    <w:rsid w:val="00D45CD7"/>
    <w:rsid w:val="00D60675"/>
    <w:rsid w:val="00D9360A"/>
    <w:rsid w:val="00DE047C"/>
    <w:rsid w:val="00DE1B78"/>
    <w:rsid w:val="00E046AD"/>
    <w:rsid w:val="00E20320"/>
    <w:rsid w:val="00EA2C8D"/>
    <w:rsid w:val="00EC1FE0"/>
    <w:rsid w:val="00EC46B7"/>
    <w:rsid w:val="00ED02E0"/>
    <w:rsid w:val="00EE7F8E"/>
    <w:rsid w:val="00F40BF1"/>
    <w:rsid w:val="00F65E72"/>
    <w:rsid w:val="26330B02"/>
    <w:rsid w:val="5A9107FE"/>
  </w:rsids>
  <m:mathPr>
    <m:mathFont m:val="Cambria Math"/>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BC20185A-8628-4C8C-859D-BC88624A9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te-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ar-SA"/>
    </w:rPr>
  </w:style>
  <w:style w:type="character" w:default="1" w:styleId="DefaultParagraphFont">
    <w:name w:val="Default Paragraph Font"/>
    <w:uiPriority w:val="1"/>
    <w:unhideWhenUsed/>
  </w:style>
  <w:style w:type="table" w:default="1" w:styleId="TableNormal">
    <w:name w:val="Normal Table"/>
    <w:uiPriority w:val="99"/>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link w:val="Footer"/>
    <w:uiPriority w:val="99"/>
    <w:semiHidden/>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link w:val="Header"/>
    <w:uiPriority w:val="99"/>
    <w:semiHidden/>
  </w:style>
  <w:style w:type="character" w:styleId="Hyperlink">
    <w:name w:val="Hyperlink"/>
    <w:uiPriority w:val="99"/>
    <w:unhideWhenUsed/>
    <w:rPr>
      <w:color w:val="0000FF"/>
      <w:u w:val="single"/>
    </w:rPr>
  </w:style>
  <w:style w:type="paragraph" w:styleId="ListParagraph">
    <w:name w:val="List Paragraph"/>
    <w:basedOn w:val="Normal"/>
    <w:uiPriority w:val="34"/>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3422fbd360acc3f498c8af1b06dacee9134f4b0419514c4847440321091b5b58170d17071844584f1543124a4b485d4637071f1b5b581b5b150b141051540d004a41084704454559545b074b125a420612105e090d034b10081105035d4a0e560c0a4257587a4553524f0c554b17001103035d4a07560329465c4a5653380c4f03434d1a0c110115485c4f1543094a5d03090347515f01534b16081801030c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53BDE-022B-4E34-BEF1-47906802B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1044</Words>
  <Characters>6013</Characters>
  <Application>Microsoft Office Word</Application>
  <DocSecurity>0</DocSecurity>
  <Lines>250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Dintakurthi Rajesh</cp:lastModifiedBy>
  <cp:revision>4</cp:revision>
  <cp:lastPrinted>2024-05-27T05:20:00Z</cp:lastPrinted>
  <dcterms:created xsi:type="dcterms:W3CDTF">2024-05-27T06:13:00Z</dcterms:created>
  <dcterms:modified xsi:type="dcterms:W3CDTF">2024-05-27T06:29:00Z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b087404a2f54ac21a4409f028de8413ab7c612a373b18c715ca0f4fb42f0fe6e</vt:lpwstr>
  </property>
  <property fmtid="{D5CDD505-2E9C-101B-9397-08002B2CF9AE}" pid="3" name="ICV">
    <vt:lpwstr>50C8C1599EA842DE832FF916A1C502A8</vt:lpwstr>
  </property>
  <property fmtid="{D5CDD505-2E9C-101B-9397-08002B2CF9AE}" pid="4" name="KSOProductBuildVer">
    <vt:lpwstr>1033-11.2.0.11440</vt:lpwstr>
  </property>
</Properties>
</file>