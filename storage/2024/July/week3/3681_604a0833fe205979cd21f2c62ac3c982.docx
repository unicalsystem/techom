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211295" w:rsidRPr="00814B26" w14:paraId="063F7311" w14:textId="77777777">
      <w:pPr>
        <w:pStyle w:val="Title"/>
        <w:shd w:val="clear" w:color="010000" w:fill="5F5F5F"/>
        <w:ind w:right="-1350"/>
        <w:jc w:val="both"/>
        <w:rPr>
          <w:rFonts w:asciiTheme="minorHAnsi" w:hAnsiTheme="minorHAnsi" w:cstheme="minorHAnsi"/>
          <w:color w:val="FFFFFF"/>
          <w:sz w:val="24"/>
        </w:rPr>
      </w:pPr>
      <w:r w:rsidRPr="00814B26">
        <w:rPr>
          <w:rFonts w:asciiTheme="minorHAnsi" w:hAnsiTheme="minorHAnsi" w:cstheme="minorHAnsi"/>
          <w:color w:val="FFFFFF"/>
          <w:sz w:val="24"/>
        </w:rPr>
        <w:t>Experience Summary</w:t>
      </w:r>
    </w:p>
    <w:p w:rsidR="00211295" w:rsidRPr="00814B26" w14:paraId="4B2DF531" w14:textId="31CF04DA">
      <w:pPr>
        <w:pStyle w:val="Title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</w:rPr>
      </w:pPr>
      <w:r w:rsidRPr="00814B26">
        <w:rPr>
          <w:rFonts w:asciiTheme="minorHAnsi" w:hAnsiTheme="minorHAnsi" w:cstheme="minorHAnsi"/>
          <w:b w:val="0"/>
          <w:sz w:val="22"/>
        </w:rPr>
        <w:t xml:space="preserve">Has experience of more than </w:t>
      </w:r>
      <w:r w:rsidR="00715471">
        <w:rPr>
          <w:rFonts w:asciiTheme="minorHAnsi" w:hAnsiTheme="minorHAnsi" w:cstheme="minorHAnsi"/>
          <w:b w:val="0"/>
          <w:sz w:val="22"/>
        </w:rPr>
        <w:t>9</w:t>
      </w:r>
      <w:r w:rsidRPr="00814B26">
        <w:rPr>
          <w:rFonts w:asciiTheme="minorHAnsi" w:hAnsiTheme="minorHAnsi" w:cstheme="minorHAnsi"/>
          <w:b w:val="0"/>
          <w:sz w:val="22"/>
        </w:rPr>
        <w:t xml:space="preserve"> years in ABAP/4 5 Project Experience </w:t>
      </w:r>
      <w:r w:rsidR="002D3BE2">
        <w:rPr>
          <w:rFonts w:asciiTheme="minorHAnsi" w:hAnsiTheme="minorHAnsi" w:cstheme="minorHAnsi"/>
          <w:sz w:val="22"/>
        </w:rPr>
        <w:t xml:space="preserve">(2 Product Development, </w:t>
      </w:r>
      <w:r w:rsidR="00CC3758">
        <w:rPr>
          <w:rFonts w:asciiTheme="minorHAnsi" w:hAnsiTheme="minorHAnsi" w:cstheme="minorHAnsi"/>
          <w:sz w:val="22"/>
        </w:rPr>
        <w:t>6</w:t>
      </w:r>
      <w:r w:rsidRPr="00814B26">
        <w:rPr>
          <w:rFonts w:asciiTheme="minorHAnsi" w:hAnsiTheme="minorHAnsi" w:cstheme="minorHAnsi"/>
          <w:sz w:val="22"/>
        </w:rPr>
        <w:t xml:space="preserve"> SAP R/3 Support Project</w:t>
      </w:r>
      <w:r w:rsidR="00BD387D">
        <w:rPr>
          <w:rFonts w:asciiTheme="minorHAnsi" w:hAnsiTheme="minorHAnsi" w:cstheme="minorHAnsi"/>
          <w:sz w:val="22"/>
        </w:rPr>
        <w:t>,1 Migration</w:t>
      </w:r>
      <w:r w:rsidRPr="00814B26">
        <w:rPr>
          <w:rFonts w:asciiTheme="minorHAnsi" w:hAnsiTheme="minorHAnsi" w:cstheme="minorHAnsi"/>
          <w:sz w:val="22"/>
        </w:rPr>
        <w:t>).</w:t>
      </w:r>
    </w:p>
    <w:p w:rsidR="00211295" w:rsidRPr="00814B26" w14:paraId="3D244479" w14:textId="054E0D9D">
      <w:pPr>
        <w:numPr>
          <w:ilvl w:val="0"/>
          <w:numId w:val="2"/>
        </w:numPr>
        <w:spacing w:after="0" w:line="100" w:lineRule="atLeast"/>
        <w:ind w:right="-360"/>
        <w:jc w:val="both"/>
        <w:rPr>
          <w:rFonts w:asciiTheme="minorHAnsi" w:hAnsiTheme="minorHAnsi" w:cstheme="minorHAnsi"/>
          <w:b/>
          <w:bCs/>
        </w:rPr>
      </w:pPr>
      <w:r w:rsidRPr="00814B26">
        <w:rPr>
          <w:rFonts w:asciiTheme="minorHAnsi" w:hAnsiTheme="minorHAnsi" w:cstheme="minorHAnsi"/>
        </w:rPr>
        <w:t>Working as consultant (ABAP), Experience in handling projects like</w:t>
      </w:r>
      <w:r w:rsidRPr="00814B26">
        <w:rPr>
          <w:rFonts w:asciiTheme="minorHAnsi" w:hAnsiTheme="minorHAnsi" w:cstheme="minorHAnsi"/>
          <w:b/>
        </w:rPr>
        <w:t xml:space="preserve"> AGROVATE a Product for Plantation solution developed by I-novate Technologies,</w:t>
      </w:r>
      <w:r w:rsidRPr="00814B26" w:rsidR="00814B26">
        <w:rPr>
          <w:rFonts w:asciiTheme="minorHAnsi" w:hAnsiTheme="minorHAnsi" w:cstheme="minorHAnsi"/>
          <w:b/>
        </w:rPr>
        <w:t xml:space="preserve"> </w:t>
      </w:r>
      <w:r w:rsidRPr="00814B26">
        <w:rPr>
          <w:rFonts w:asciiTheme="minorHAnsi" w:hAnsiTheme="minorHAnsi" w:cstheme="minorHAnsi"/>
          <w:b/>
        </w:rPr>
        <w:t>Penna Cement</w:t>
      </w:r>
      <w:r w:rsidR="004C712E">
        <w:rPr>
          <w:rFonts w:asciiTheme="minorHAnsi" w:hAnsiTheme="minorHAnsi" w:cstheme="minorHAnsi"/>
          <w:b/>
        </w:rPr>
        <w:t xml:space="preserve"> </w:t>
      </w:r>
      <w:r w:rsidRPr="00814B26">
        <w:rPr>
          <w:rFonts w:asciiTheme="minorHAnsi" w:hAnsiTheme="minorHAnsi" w:cstheme="minorHAnsi"/>
          <w:b/>
        </w:rPr>
        <w:t>(Support project)</w:t>
      </w:r>
      <w:r w:rsidRPr="00814B26">
        <w:rPr>
          <w:rFonts w:asciiTheme="minorHAnsi" w:hAnsiTheme="minorHAnsi" w:cstheme="minorHAnsi"/>
        </w:rPr>
        <w:t>,</w:t>
      </w:r>
      <w:r w:rsidRPr="00814B26">
        <w:rPr>
          <w:rFonts w:asciiTheme="minorHAnsi" w:hAnsiTheme="minorHAnsi" w:cstheme="minorHAnsi"/>
          <w:b/>
        </w:rPr>
        <w:t xml:space="preserve"> CINOVATE a product Developed by I-Novate Technologies</w:t>
      </w:r>
      <w:r w:rsidRPr="00814B26">
        <w:rPr>
          <w:rFonts w:asciiTheme="minorHAnsi" w:hAnsiTheme="minorHAnsi" w:cstheme="minorHAnsi"/>
        </w:rPr>
        <w:t xml:space="preserve"> </w:t>
      </w:r>
      <w:r w:rsidRPr="00814B26">
        <w:rPr>
          <w:rFonts w:asciiTheme="minorHAnsi" w:hAnsiTheme="minorHAnsi" w:cstheme="minorHAnsi"/>
          <w:b/>
          <w:bCs/>
        </w:rPr>
        <w:t xml:space="preserve">-Exports /Imports/Form Tracking/Insurance/Excise/VAT, </w:t>
      </w:r>
      <w:r w:rsidRPr="00814B26">
        <w:rPr>
          <w:rFonts w:asciiTheme="minorHAnsi" w:hAnsiTheme="minorHAnsi" w:cstheme="minorHAnsi"/>
          <w:b/>
          <w:bCs/>
        </w:rPr>
        <w:t>Videcon</w:t>
      </w:r>
      <w:r w:rsidRPr="00814B26">
        <w:rPr>
          <w:rFonts w:asciiTheme="minorHAnsi" w:hAnsiTheme="minorHAnsi" w:cstheme="minorHAnsi"/>
          <w:b/>
          <w:bCs/>
        </w:rPr>
        <w:t xml:space="preserve"> Group Support Project.</w:t>
      </w:r>
    </w:p>
    <w:p w:rsidR="00211295" w:rsidRPr="00814B26" w14:paraId="1275D59F" w14:textId="77777777">
      <w:pPr>
        <w:pStyle w:val="Normal1"/>
        <w:numPr>
          <w:ilvl w:val="0"/>
          <w:numId w:val="3"/>
        </w:numPr>
        <w:ind w:right="-359" w:hanging="359"/>
        <w:jc w:val="both"/>
        <w:rPr>
          <w:rFonts w:asciiTheme="minorHAnsi" w:hAnsiTheme="minorHAnsi" w:cstheme="minorHAnsi"/>
          <w:sz w:val="22"/>
        </w:rPr>
      </w:pPr>
      <w:r w:rsidRPr="00814B26">
        <w:rPr>
          <w:rFonts w:asciiTheme="minorHAnsi" w:hAnsiTheme="minorHAnsi" w:cstheme="minorHAnsi"/>
          <w:sz w:val="22"/>
        </w:rPr>
        <w:t>Quick adaptability and systematic approach towards work.</w:t>
      </w:r>
    </w:p>
    <w:p w:rsidR="00211295" w:rsidRPr="00814B26" w14:paraId="4D90E910" w14:textId="77777777">
      <w:pPr>
        <w:pStyle w:val="Normal1"/>
        <w:numPr>
          <w:ilvl w:val="0"/>
          <w:numId w:val="3"/>
        </w:numPr>
        <w:ind w:right="-359" w:hanging="359"/>
        <w:jc w:val="both"/>
        <w:rPr>
          <w:rFonts w:asciiTheme="minorHAnsi" w:hAnsiTheme="minorHAnsi" w:cstheme="minorHAnsi"/>
          <w:sz w:val="22"/>
        </w:rPr>
      </w:pPr>
      <w:r w:rsidRPr="00814B26">
        <w:rPr>
          <w:rFonts w:asciiTheme="minorHAnsi" w:hAnsiTheme="minorHAnsi" w:cstheme="minorHAnsi"/>
          <w:sz w:val="22"/>
        </w:rPr>
        <w:t>Experience in Designing SAP Technical solutions on projects.</w:t>
      </w:r>
    </w:p>
    <w:p w:rsidR="00211295" w:rsidRPr="00814B26" w14:paraId="4B49DC69" w14:textId="77777777">
      <w:pPr>
        <w:pStyle w:val="Normal1"/>
        <w:numPr>
          <w:ilvl w:val="0"/>
          <w:numId w:val="3"/>
        </w:numPr>
        <w:ind w:right="-359" w:hanging="359"/>
        <w:jc w:val="both"/>
        <w:rPr>
          <w:rFonts w:asciiTheme="minorHAnsi" w:hAnsiTheme="minorHAnsi" w:cstheme="minorHAnsi"/>
          <w:sz w:val="22"/>
        </w:rPr>
      </w:pPr>
      <w:r w:rsidRPr="00814B26">
        <w:rPr>
          <w:rFonts w:asciiTheme="minorHAnsi" w:hAnsiTheme="minorHAnsi" w:cstheme="minorHAnsi"/>
          <w:sz w:val="22"/>
        </w:rPr>
        <w:t>Good Experience in performance tuning and Run Time Analysis.</w:t>
      </w:r>
    </w:p>
    <w:p w:rsidR="00211295" w:rsidRPr="00814B26" w14:paraId="6B997A90" w14:textId="77777777">
      <w:pPr>
        <w:pStyle w:val="Title"/>
        <w:shd w:val="clear" w:color="010000" w:fill="5F5F5F"/>
        <w:ind w:right="-1350"/>
        <w:jc w:val="both"/>
        <w:rPr>
          <w:rFonts w:asciiTheme="minorHAnsi" w:hAnsiTheme="minorHAnsi" w:cstheme="minorHAnsi"/>
          <w:color w:val="FFFFFF"/>
          <w:sz w:val="24"/>
        </w:rPr>
      </w:pPr>
      <w:r w:rsidRPr="00814B26">
        <w:rPr>
          <w:rFonts w:asciiTheme="minorHAnsi" w:hAnsiTheme="minorHAnsi" w:cstheme="minorHAnsi"/>
          <w:color w:val="FFFFFF"/>
          <w:sz w:val="24"/>
        </w:rPr>
        <w:t>SAP Expertise</w:t>
      </w:r>
    </w:p>
    <w:p w:rsidR="00211295" w:rsidRPr="00814B26" w14:paraId="79FFDF05" w14:textId="77777777">
      <w:pPr>
        <w:pStyle w:val="Normal1"/>
        <w:spacing w:line="192" w:lineRule="auto"/>
        <w:jc w:val="both"/>
        <w:rPr>
          <w:rFonts w:eastAsia="Georgia" w:asciiTheme="minorHAnsi" w:hAnsiTheme="minorHAnsi" w:cstheme="minorHAnsi"/>
          <w:b/>
          <w:sz w:val="22"/>
        </w:rPr>
      </w:pPr>
      <w:r w:rsidRPr="00814B26">
        <w:rPr>
          <w:rFonts w:eastAsia="Georgia" w:asciiTheme="minorHAnsi" w:hAnsiTheme="minorHAnsi" w:cstheme="minorHAnsi"/>
          <w:b/>
          <w:sz w:val="22"/>
        </w:rPr>
        <w:t>ABAP</w:t>
      </w:r>
    </w:p>
    <w:p w:rsidR="00211295" w:rsidRPr="00814B26" w14:paraId="681BB4A1" w14:textId="77777777">
      <w:pPr>
        <w:pStyle w:val="Normal1"/>
        <w:numPr>
          <w:ilvl w:val="0"/>
          <w:numId w:val="4"/>
        </w:numPr>
        <w:spacing w:line="192" w:lineRule="auto"/>
        <w:jc w:val="both"/>
        <w:rPr>
          <w:rFonts w:eastAsia="Georgia" w:asciiTheme="minorHAnsi" w:hAnsiTheme="minorHAnsi" w:cstheme="minorHAnsi"/>
          <w:sz w:val="22"/>
        </w:rPr>
      </w:pPr>
      <w:r w:rsidRPr="00814B26">
        <w:rPr>
          <w:rFonts w:eastAsia="Georgia" w:asciiTheme="minorHAnsi" w:hAnsiTheme="minorHAnsi" w:cstheme="minorHAnsi"/>
          <w:sz w:val="22"/>
        </w:rPr>
        <w:t>Reports (Classical/Interactive/ALV).</w:t>
      </w:r>
    </w:p>
    <w:p w:rsidR="00211295" w:rsidRPr="00814B26" w14:paraId="09ED8166" w14:textId="77777777">
      <w:pPr>
        <w:pStyle w:val="Normal1"/>
        <w:numPr>
          <w:ilvl w:val="0"/>
          <w:numId w:val="4"/>
        </w:numPr>
        <w:spacing w:line="192" w:lineRule="auto"/>
        <w:jc w:val="both"/>
        <w:rPr>
          <w:rFonts w:eastAsia="Georgia" w:asciiTheme="minorHAnsi" w:hAnsiTheme="minorHAnsi" w:cstheme="minorHAnsi"/>
          <w:sz w:val="22"/>
        </w:rPr>
      </w:pPr>
      <w:r w:rsidRPr="00814B26">
        <w:rPr>
          <w:rFonts w:eastAsia="Georgia" w:asciiTheme="minorHAnsi" w:hAnsiTheme="minorHAnsi" w:cstheme="minorHAnsi"/>
          <w:sz w:val="22"/>
        </w:rPr>
        <w:t>DDIC objects.</w:t>
      </w:r>
    </w:p>
    <w:p w:rsidR="00211295" w:rsidRPr="00814B26" w14:paraId="7789D1A9" w14:textId="77777777">
      <w:pPr>
        <w:pStyle w:val="Normal1"/>
        <w:numPr>
          <w:ilvl w:val="0"/>
          <w:numId w:val="4"/>
        </w:numPr>
        <w:spacing w:line="192" w:lineRule="auto"/>
        <w:jc w:val="both"/>
        <w:rPr>
          <w:rFonts w:eastAsia="Georgia" w:asciiTheme="minorHAnsi" w:hAnsiTheme="minorHAnsi" w:cstheme="minorHAnsi"/>
          <w:sz w:val="22"/>
        </w:rPr>
      </w:pPr>
      <w:r w:rsidRPr="00814B26">
        <w:rPr>
          <w:rFonts w:eastAsia="Georgia" w:asciiTheme="minorHAnsi" w:hAnsiTheme="minorHAnsi" w:cstheme="minorHAnsi"/>
          <w:sz w:val="22"/>
        </w:rPr>
        <w:t>Module pool program.</w:t>
      </w:r>
    </w:p>
    <w:p w:rsidR="00211295" w:rsidRPr="00814B26" w14:paraId="7D3D35A7" w14:textId="77777777">
      <w:pPr>
        <w:pStyle w:val="Normal1"/>
        <w:numPr>
          <w:ilvl w:val="0"/>
          <w:numId w:val="4"/>
        </w:numPr>
        <w:spacing w:line="192" w:lineRule="auto"/>
        <w:jc w:val="both"/>
        <w:rPr>
          <w:rFonts w:asciiTheme="minorHAnsi" w:hAnsiTheme="minorHAnsi" w:cstheme="minorHAnsi"/>
          <w:sz w:val="22"/>
        </w:rPr>
      </w:pPr>
      <w:r w:rsidRPr="00814B26">
        <w:rPr>
          <w:rFonts w:asciiTheme="minorHAnsi" w:hAnsiTheme="minorHAnsi" w:cstheme="minorHAnsi"/>
          <w:sz w:val="22"/>
        </w:rPr>
        <w:t>Batch data communication (BDC).</w:t>
      </w:r>
    </w:p>
    <w:p w:rsidR="00211295" w:rsidRPr="00814B26" w14:paraId="30405236" w14:textId="77777777">
      <w:pPr>
        <w:pStyle w:val="Normal1"/>
        <w:numPr>
          <w:ilvl w:val="0"/>
          <w:numId w:val="4"/>
        </w:numPr>
        <w:spacing w:line="192" w:lineRule="auto"/>
        <w:jc w:val="both"/>
        <w:rPr>
          <w:rFonts w:eastAsia="Georgia" w:asciiTheme="minorHAnsi" w:hAnsiTheme="minorHAnsi" w:cstheme="minorHAnsi"/>
          <w:sz w:val="22"/>
        </w:rPr>
      </w:pPr>
      <w:r w:rsidRPr="00814B26">
        <w:rPr>
          <w:rFonts w:eastAsia="Georgia" w:asciiTheme="minorHAnsi" w:hAnsiTheme="minorHAnsi" w:cstheme="minorHAnsi"/>
          <w:sz w:val="22"/>
        </w:rPr>
        <w:t>Function modules (RFC, BAPI).</w:t>
      </w:r>
    </w:p>
    <w:p w:rsidR="00211295" w:rsidRPr="00814B26" w14:paraId="2E9EB5EA" w14:textId="77777777">
      <w:pPr>
        <w:pStyle w:val="Normal1"/>
        <w:numPr>
          <w:ilvl w:val="0"/>
          <w:numId w:val="4"/>
        </w:numPr>
        <w:spacing w:line="192" w:lineRule="auto"/>
        <w:jc w:val="both"/>
        <w:rPr>
          <w:rFonts w:eastAsia="Georgia" w:asciiTheme="minorHAnsi" w:hAnsiTheme="minorHAnsi" w:cstheme="minorHAnsi"/>
          <w:sz w:val="22"/>
        </w:rPr>
      </w:pPr>
      <w:r w:rsidRPr="00814B26">
        <w:rPr>
          <w:rFonts w:eastAsia="Georgia" w:asciiTheme="minorHAnsi" w:hAnsiTheme="minorHAnsi" w:cstheme="minorHAnsi"/>
          <w:sz w:val="22"/>
        </w:rPr>
        <w:t>User Exits,</w:t>
      </w:r>
      <w:r w:rsidRPr="00814B26">
        <w:rPr>
          <w:rFonts w:eastAsia="Georgia" w:asciiTheme="minorHAnsi" w:hAnsiTheme="minorHAnsi" w:cstheme="minorHAnsi"/>
          <w:sz w:val="22"/>
        </w:rPr>
        <w:t xml:space="preserve"> Field Exits and BADI.</w:t>
      </w:r>
    </w:p>
    <w:p w:rsidR="00211295" w14:paraId="19B592C0" w14:textId="77C06BD6">
      <w:pPr>
        <w:pStyle w:val="Normal1"/>
        <w:numPr>
          <w:ilvl w:val="0"/>
          <w:numId w:val="4"/>
        </w:numPr>
        <w:spacing w:line="192" w:lineRule="auto"/>
        <w:jc w:val="both"/>
        <w:rPr>
          <w:rFonts w:eastAsia="Georgia" w:asciiTheme="minorHAnsi" w:hAnsiTheme="minorHAnsi" w:cstheme="minorHAnsi"/>
          <w:sz w:val="22"/>
        </w:rPr>
      </w:pPr>
      <w:r w:rsidRPr="00814B26">
        <w:rPr>
          <w:rFonts w:eastAsia="Georgia" w:asciiTheme="minorHAnsi" w:hAnsiTheme="minorHAnsi" w:cstheme="minorHAnsi"/>
          <w:sz w:val="22"/>
        </w:rPr>
        <w:t>Performance optimization.</w:t>
      </w:r>
    </w:p>
    <w:p w:rsidR="00AF48A6" w:rsidRPr="00814B26" w14:paraId="2BF5F06C" w14:textId="559B0C07">
      <w:pPr>
        <w:pStyle w:val="Normal1"/>
        <w:numPr>
          <w:ilvl w:val="0"/>
          <w:numId w:val="4"/>
        </w:numPr>
        <w:spacing w:line="192" w:lineRule="auto"/>
        <w:jc w:val="both"/>
        <w:rPr>
          <w:rFonts w:eastAsia="Georgia" w:asciiTheme="minorHAnsi" w:hAnsiTheme="minorHAnsi" w:cstheme="minorHAnsi"/>
          <w:sz w:val="22"/>
        </w:rPr>
      </w:pPr>
      <w:r>
        <w:rPr>
          <w:rFonts w:eastAsia="Georgia" w:asciiTheme="minorHAnsi" w:hAnsiTheme="minorHAnsi" w:cstheme="minorHAnsi"/>
          <w:sz w:val="22"/>
        </w:rPr>
        <w:t xml:space="preserve">Exposer to </w:t>
      </w:r>
      <w:r w:rsidR="00151F67">
        <w:rPr>
          <w:rFonts w:eastAsia="Georgia" w:asciiTheme="minorHAnsi" w:hAnsiTheme="minorHAnsi" w:cstheme="minorHAnsi"/>
          <w:sz w:val="22"/>
        </w:rPr>
        <w:t>ODATA,</w:t>
      </w:r>
      <w:r>
        <w:rPr>
          <w:rFonts w:eastAsia="Georgia" w:asciiTheme="minorHAnsi" w:hAnsiTheme="minorHAnsi" w:cstheme="minorHAnsi"/>
          <w:sz w:val="22"/>
        </w:rPr>
        <w:t>UI</w:t>
      </w:r>
      <w:r>
        <w:rPr>
          <w:rFonts w:eastAsia="Georgia" w:asciiTheme="minorHAnsi" w:hAnsiTheme="minorHAnsi" w:cstheme="minorHAnsi"/>
          <w:sz w:val="22"/>
        </w:rPr>
        <w:t>5 and FIORI.</w:t>
      </w:r>
    </w:p>
    <w:p w:rsidR="00211295" w:rsidRPr="00CC3758" w:rsidP="00CC3758" w14:paraId="65CB80D3" w14:textId="79730108">
      <w:pPr>
        <w:pStyle w:val="Normal1"/>
        <w:numPr>
          <w:ilvl w:val="0"/>
          <w:numId w:val="4"/>
        </w:numPr>
        <w:spacing w:after="40" w:line="192" w:lineRule="auto"/>
        <w:jc w:val="both"/>
        <w:rPr>
          <w:rFonts w:asciiTheme="minorHAnsi" w:hAnsiTheme="minorHAnsi" w:cstheme="minorHAnsi"/>
          <w:sz w:val="22"/>
        </w:rPr>
      </w:pPr>
      <w:r w:rsidRPr="00814B26">
        <w:rPr>
          <w:rFonts w:eastAsia="Georgia" w:asciiTheme="minorHAnsi" w:hAnsiTheme="minorHAnsi" w:cstheme="minorHAnsi"/>
          <w:sz w:val="22"/>
        </w:rPr>
        <w:t>Smart forms,</w:t>
      </w:r>
      <w:r w:rsidRPr="00814B26">
        <w:rPr>
          <w:rFonts w:asciiTheme="minorHAnsi" w:hAnsiTheme="minorHAnsi" w:cstheme="minorHAnsi"/>
          <w:sz w:val="22"/>
        </w:rPr>
        <w:t xml:space="preserve"> Sap Scripts</w:t>
      </w:r>
      <w:r w:rsidR="00CC3758">
        <w:rPr>
          <w:rFonts w:asciiTheme="minorHAnsi" w:hAnsiTheme="minorHAnsi" w:cstheme="minorHAnsi"/>
          <w:sz w:val="22"/>
        </w:rPr>
        <w:t xml:space="preserve"> and </w:t>
      </w:r>
      <w:r w:rsidRPr="00814B26" w:rsidR="00CC3758">
        <w:rPr>
          <w:rFonts w:asciiTheme="minorHAnsi" w:hAnsiTheme="minorHAnsi" w:cstheme="minorHAnsi"/>
          <w:sz w:val="22"/>
        </w:rPr>
        <w:t>Adobe forms.</w:t>
      </w:r>
    </w:p>
    <w:p w:rsidR="00211295" w:rsidRPr="00814B26" w14:paraId="4B1A1DE1" w14:textId="77777777">
      <w:pPr>
        <w:pStyle w:val="Normal1"/>
        <w:numPr>
          <w:ilvl w:val="0"/>
          <w:numId w:val="4"/>
        </w:numPr>
        <w:spacing w:after="40" w:line="192" w:lineRule="auto"/>
        <w:jc w:val="both"/>
        <w:rPr>
          <w:rFonts w:asciiTheme="minorHAnsi" w:hAnsiTheme="minorHAnsi" w:cstheme="minorHAnsi"/>
          <w:sz w:val="22"/>
        </w:rPr>
      </w:pPr>
      <w:r w:rsidRPr="00814B26">
        <w:rPr>
          <w:rFonts w:asciiTheme="minorHAnsi" w:hAnsiTheme="minorHAnsi" w:cstheme="minorHAnsi"/>
          <w:sz w:val="22"/>
        </w:rPr>
        <w:t>OOPS Concepts.</w:t>
      </w:r>
    </w:p>
    <w:p w:rsidR="00CC3758" w:rsidRPr="00CC3758" w:rsidP="00CC3758" w14:paraId="0CDCF39C" w14:textId="18642AC9">
      <w:pPr>
        <w:pStyle w:val="Normal1"/>
        <w:numPr>
          <w:ilvl w:val="0"/>
          <w:numId w:val="4"/>
        </w:numPr>
        <w:spacing w:after="40" w:line="192" w:lineRule="auto"/>
        <w:jc w:val="both"/>
        <w:rPr>
          <w:rFonts w:asciiTheme="minorHAnsi" w:hAnsiTheme="minorHAnsi" w:cstheme="minorHAnsi"/>
          <w:sz w:val="22"/>
        </w:rPr>
      </w:pPr>
      <w:r w:rsidRPr="00814B26">
        <w:rPr>
          <w:rFonts w:asciiTheme="minorHAnsi" w:hAnsiTheme="minorHAnsi" w:cstheme="minorHAnsi"/>
          <w:sz w:val="22"/>
        </w:rPr>
        <w:t>Web services</w:t>
      </w:r>
      <w:r w:rsidR="00151F67">
        <w:rPr>
          <w:rFonts w:asciiTheme="minorHAnsi" w:hAnsiTheme="minorHAnsi" w:cstheme="minorHAnsi"/>
          <w:sz w:val="22"/>
        </w:rPr>
        <w:t xml:space="preserve"> </w:t>
      </w:r>
      <w:r w:rsidRPr="00814B26">
        <w:rPr>
          <w:rFonts w:asciiTheme="minorHAnsi" w:hAnsiTheme="minorHAnsi" w:cstheme="minorHAnsi"/>
          <w:sz w:val="22"/>
        </w:rPr>
        <w:t>BSP</w:t>
      </w:r>
      <w:r w:rsidR="0091532E">
        <w:rPr>
          <w:rFonts w:asciiTheme="minorHAnsi" w:hAnsiTheme="minorHAnsi" w:cstheme="minorHAnsi"/>
          <w:sz w:val="22"/>
        </w:rPr>
        <w:t xml:space="preserve"> and </w:t>
      </w:r>
      <w:r w:rsidR="00151F67">
        <w:rPr>
          <w:rFonts w:asciiTheme="minorHAnsi" w:hAnsiTheme="minorHAnsi" w:cstheme="minorHAnsi"/>
          <w:sz w:val="22"/>
        </w:rPr>
        <w:t>W</w:t>
      </w:r>
      <w:r w:rsidR="0091532E">
        <w:rPr>
          <w:rFonts w:asciiTheme="minorHAnsi" w:hAnsiTheme="minorHAnsi" w:cstheme="minorHAnsi"/>
          <w:sz w:val="22"/>
        </w:rPr>
        <w:t>ebdynpro</w:t>
      </w:r>
      <w:r w:rsidRPr="00814B26" w:rsidR="00043CCB">
        <w:rPr>
          <w:rFonts w:asciiTheme="minorHAnsi" w:hAnsiTheme="minorHAnsi" w:cstheme="minorHAnsi"/>
          <w:sz w:val="22"/>
        </w:rPr>
        <w:t>.</w:t>
      </w:r>
    </w:p>
    <w:p w:rsidR="00211295" w:rsidRPr="00DF77DC" w:rsidP="00DF77DC" w14:paraId="79DBF3F7" w14:textId="3511615F">
      <w:pPr>
        <w:pStyle w:val="Title"/>
        <w:shd w:val="clear" w:color="010000" w:fill="5F5F5F"/>
        <w:ind w:right="-1350"/>
        <w:jc w:val="both"/>
        <w:rPr>
          <w:rFonts w:asciiTheme="minorHAnsi" w:hAnsiTheme="minorHAnsi" w:cstheme="minorHAnsi"/>
          <w:color w:val="FFFFFF"/>
          <w:sz w:val="24"/>
        </w:rPr>
      </w:pPr>
      <w:r w:rsidRPr="00814B26">
        <w:rPr>
          <w:rFonts w:asciiTheme="minorHAnsi" w:hAnsiTheme="minorHAnsi" w:cstheme="minorHAnsi"/>
          <w:color w:val="FFFFFF"/>
          <w:sz w:val="24"/>
        </w:rPr>
        <w:t>Professional Experience</w:t>
      </w:r>
    </w:p>
    <w:tbl>
      <w:tblPr>
        <w:tblW w:w="9938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/>
      </w:tblPr>
      <w:tblGrid>
        <w:gridCol w:w="459"/>
        <w:gridCol w:w="3421"/>
        <w:gridCol w:w="2036"/>
        <w:gridCol w:w="2008"/>
        <w:gridCol w:w="2014"/>
      </w:tblGrid>
      <w:tr w14:paraId="76AA9327" w14:textId="77777777">
        <w:tblPrEx>
          <w:tblW w:w="9938" w:type="dxa"/>
          <w:tblInd w:w="93" w:type="dxa"/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  <w:tblLayout w:type="fixed"/>
          <w:tblCellMar>
            <w:left w:w="93" w:type="dxa"/>
          </w:tblCellMar>
          <w:tblLook w:val="0000"/>
        </w:tblPrEx>
        <w:trPr>
          <w:trHeight w:val="248"/>
        </w:trPr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</w:tcPr>
          <w:p w:rsidR="00211295" w:rsidRPr="00814B26" w14:paraId="062B39B4" w14:textId="77777777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</w:tcPr>
          <w:p w:rsidR="00211295" w:rsidRPr="00814B26" w14:paraId="43516251" w14:textId="7777777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814B26">
              <w:rPr>
                <w:rFonts w:asciiTheme="minorHAnsi" w:hAnsiTheme="minorHAnsi" w:cstheme="minorHAnsi"/>
                <w:b/>
              </w:rPr>
              <w:t>Concern/ Employer</w:t>
            </w:r>
          </w:p>
        </w:tc>
        <w:tc>
          <w:tcPr>
            <w:tcW w:w="2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</w:tcPr>
          <w:p w:rsidR="00211295" w:rsidRPr="00814B26" w14:paraId="2435928C" w14:textId="7777777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814B26">
              <w:rPr>
                <w:rFonts w:asciiTheme="minorHAnsi" w:hAnsiTheme="minorHAnsi" w:cstheme="minorHAnsi"/>
                <w:b/>
              </w:rPr>
              <w:t>Designation</w:t>
            </w:r>
          </w:p>
        </w:tc>
        <w:tc>
          <w:tcPr>
            <w:tcW w:w="2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</w:tcPr>
          <w:p w:rsidR="00211295" w:rsidRPr="00814B26" w14:paraId="3643C586" w14:textId="7777777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814B26">
              <w:rPr>
                <w:rFonts w:asciiTheme="minorHAnsi" w:hAnsiTheme="minorHAnsi" w:cstheme="minorHAnsi"/>
                <w:b/>
              </w:rPr>
              <w:t>Period</w:t>
            </w:r>
          </w:p>
        </w:tc>
        <w:tc>
          <w:tcPr>
            <w:tcW w:w="2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</w:tcPr>
          <w:p w:rsidR="00211295" w:rsidRPr="00814B26" w14:paraId="60FD7627" w14:textId="7777777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814B26">
              <w:rPr>
                <w:rFonts w:asciiTheme="minorHAnsi" w:hAnsiTheme="minorHAnsi" w:cstheme="minorHAnsi"/>
                <w:b/>
              </w:rPr>
              <w:t>Nature of Job</w:t>
            </w:r>
          </w:p>
        </w:tc>
      </w:tr>
      <w:tr w14:paraId="231C8A78" w14:textId="77777777" w:rsidTr="00973CE0">
        <w:tblPrEx>
          <w:tblW w:w="9938" w:type="dxa"/>
          <w:tblInd w:w="93" w:type="dxa"/>
          <w:tblLayout w:type="fixed"/>
          <w:tblCellMar>
            <w:left w:w="93" w:type="dxa"/>
          </w:tblCellMar>
          <w:tblLook w:val="0000"/>
        </w:tblPrEx>
        <w:trPr>
          <w:trHeight w:val="528"/>
        </w:trPr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D3BE2" w:rsidP="002D3BE2" w14:paraId="4B638613" w14:textId="18F8D8F1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</w:t>
            </w:r>
          </w:p>
        </w:tc>
        <w:tc>
          <w:tcPr>
            <w:tcW w:w="3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D3BE2" w:rsidP="002D3BE2" w14:paraId="441B5581" w14:textId="4821665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DXC technology</w:t>
            </w:r>
          </w:p>
        </w:tc>
        <w:tc>
          <w:tcPr>
            <w:tcW w:w="2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D3BE2" w:rsidRPr="00814B26" w:rsidP="002D3BE2" w14:paraId="67ABFE18" w14:textId="1331091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Programmer Analyst</w:t>
            </w:r>
          </w:p>
        </w:tc>
        <w:tc>
          <w:tcPr>
            <w:tcW w:w="2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D3BE2" w:rsidP="002D3BE2" w14:paraId="4C3FBC74" w14:textId="1AC278F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</w:t>
            </w:r>
            <w:r w:rsidRPr="002D3BE2">
              <w:rPr>
                <w:rFonts w:asciiTheme="minorHAnsi" w:hAnsiTheme="minorHAnsi" w:cstheme="minorHAnsi"/>
                <w:vertAlign w:val="superscript"/>
              </w:rPr>
              <w:t>st</w:t>
            </w:r>
            <w:r>
              <w:rPr>
                <w:rFonts w:asciiTheme="minorHAnsi" w:hAnsiTheme="minorHAnsi" w:cstheme="minorHAnsi"/>
              </w:rPr>
              <w:t xml:space="preserve"> Nov 2018 to till date</w:t>
            </w:r>
          </w:p>
        </w:tc>
        <w:tc>
          <w:tcPr>
            <w:tcW w:w="2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D3BE2" w:rsidRPr="00814B26" w:rsidP="002D3BE2" w14:paraId="442D90E5" w14:textId="3C8D7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ABAP developer</w:t>
            </w:r>
          </w:p>
        </w:tc>
      </w:tr>
      <w:tr w14:paraId="76B5C97E" w14:textId="77777777" w:rsidTr="00973CE0">
        <w:tblPrEx>
          <w:tblW w:w="9938" w:type="dxa"/>
          <w:tblInd w:w="93" w:type="dxa"/>
          <w:tblLayout w:type="fixed"/>
          <w:tblCellMar>
            <w:left w:w="93" w:type="dxa"/>
          </w:tblCellMar>
          <w:tblLook w:val="0000"/>
        </w:tblPrEx>
        <w:trPr>
          <w:trHeight w:val="528"/>
        </w:trPr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D3BE2" w:rsidP="002D3BE2" w14:paraId="7FF415B2" w14:textId="3B5D7069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</w:t>
            </w:r>
            <w:r w:rsidRPr="00814B26">
              <w:rPr>
                <w:rFonts w:asciiTheme="minorHAnsi" w:hAnsiTheme="minorHAnsi" w:cstheme="minorHAnsi"/>
                <w:b/>
              </w:rPr>
              <w:t>.</w:t>
            </w:r>
          </w:p>
        </w:tc>
        <w:tc>
          <w:tcPr>
            <w:tcW w:w="3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D3BE2" w:rsidRPr="00814B26" w:rsidP="002D3BE2" w14:paraId="51F151D6" w14:textId="0E89C68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Krishit</w:t>
            </w:r>
            <w:r>
              <w:rPr>
                <w:rFonts w:asciiTheme="minorHAnsi" w:hAnsiTheme="minorHAnsi" w:cstheme="minorHAnsi"/>
              </w:rPr>
              <w:t xml:space="preserve"> solutions ltd</w:t>
            </w:r>
          </w:p>
        </w:tc>
        <w:tc>
          <w:tcPr>
            <w:tcW w:w="2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D3BE2" w:rsidRPr="00814B26" w:rsidP="002D3BE2" w14:paraId="31DD6878" w14:textId="45E60729">
            <w:pPr>
              <w:rPr>
                <w:rFonts w:asciiTheme="minorHAnsi" w:hAnsiTheme="minorHAnsi" w:cstheme="minorHAnsi"/>
              </w:rPr>
            </w:pPr>
            <w:r w:rsidRPr="00814B26">
              <w:rPr>
                <w:rFonts w:asciiTheme="minorHAnsi" w:hAnsiTheme="minorHAnsi" w:cstheme="minorHAnsi"/>
              </w:rPr>
              <w:t xml:space="preserve">Senior Executive </w:t>
            </w:r>
          </w:p>
        </w:tc>
        <w:tc>
          <w:tcPr>
            <w:tcW w:w="2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D3BE2" w:rsidRPr="00814B26" w:rsidP="002D3BE2" w14:paraId="15FD8263" w14:textId="47AB9FF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  <w:r w:rsidRPr="002D3BE2">
              <w:rPr>
                <w:rFonts w:asciiTheme="minorHAnsi" w:hAnsiTheme="minorHAnsi" w:cstheme="minorHAnsi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</w:rPr>
              <w:t xml:space="preserve"> May</w:t>
            </w:r>
            <w:r w:rsidRPr="00814B26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2018 </w:t>
            </w:r>
            <w:r w:rsidRPr="00814B26">
              <w:rPr>
                <w:rFonts w:asciiTheme="minorHAnsi" w:hAnsiTheme="minorHAnsi" w:cstheme="minorHAnsi"/>
              </w:rPr>
              <w:t>to</w:t>
            </w:r>
            <w:r>
              <w:rPr>
                <w:rFonts w:asciiTheme="minorHAnsi" w:hAnsiTheme="minorHAnsi" w:cstheme="minorHAnsi"/>
              </w:rPr>
              <w:t xml:space="preserve"> 10</w:t>
            </w:r>
            <w:r w:rsidRPr="002D3BE2">
              <w:rPr>
                <w:rFonts w:asciiTheme="minorHAnsi" w:hAnsiTheme="minorHAnsi" w:cstheme="minorHAnsi"/>
                <w:vertAlign w:val="superscript"/>
              </w:rPr>
              <w:t>th</w:t>
            </w:r>
            <w:r w:rsidRPr="00814B26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Nov 2018</w:t>
            </w:r>
          </w:p>
        </w:tc>
        <w:tc>
          <w:tcPr>
            <w:tcW w:w="2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D3BE2" w:rsidRPr="00814B26" w:rsidP="002D3BE2" w14:paraId="397FCBAF" w14:textId="2DC6A2C9">
            <w:pPr>
              <w:rPr>
                <w:rFonts w:asciiTheme="minorHAnsi" w:hAnsiTheme="minorHAnsi" w:cstheme="minorHAnsi"/>
              </w:rPr>
            </w:pPr>
            <w:r w:rsidRPr="00814B26">
              <w:rPr>
                <w:rFonts w:asciiTheme="minorHAnsi" w:hAnsiTheme="minorHAnsi" w:cstheme="minorHAnsi"/>
              </w:rPr>
              <w:t>ABAP Developer</w:t>
            </w:r>
          </w:p>
        </w:tc>
      </w:tr>
      <w:tr w14:paraId="73A60B23" w14:textId="77777777" w:rsidTr="00973CE0">
        <w:tblPrEx>
          <w:tblW w:w="9938" w:type="dxa"/>
          <w:tblInd w:w="93" w:type="dxa"/>
          <w:tblLayout w:type="fixed"/>
          <w:tblCellMar>
            <w:left w:w="93" w:type="dxa"/>
          </w:tblCellMar>
          <w:tblLook w:val="0000"/>
        </w:tblPrEx>
        <w:trPr>
          <w:trHeight w:val="528"/>
        </w:trPr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D3BE2" w:rsidRPr="00814B26" w:rsidP="002D3BE2" w14:paraId="08DC28F8" w14:textId="5CCC1353">
            <w:pPr>
              <w:rPr>
                <w:rFonts w:asciiTheme="minorHAnsi" w:hAnsiTheme="minorHAnsi" w:cstheme="minorHAnsi"/>
                <w:b/>
              </w:rPr>
            </w:pPr>
            <w:r w:rsidRPr="00814B26">
              <w:rPr>
                <w:rFonts w:asciiTheme="minorHAnsi" w:hAnsiTheme="minorHAnsi" w:cstheme="minorHAnsi"/>
                <w:b/>
              </w:rPr>
              <w:t>4.</w:t>
            </w:r>
          </w:p>
        </w:tc>
        <w:tc>
          <w:tcPr>
            <w:tcW w:w="3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D3BE2" w:rsidRPr="00814B26" w:rsidP="002D3BE2" w14:paraId="011C77DB" w14:textId="77777777">
            <w:pPr>
              <w:rPr>
                <w:rFonts w:asciiTheme="minorHAnsi" w:hAnsiTheme="minorHAnsi" w:cstheme="minorHAnsi"/>
              </w:rPr>
            </w:pPr>
            <w:r w:rsidRPr="00814B26">
              <w:rPr>
                <w:rFonts w:asciiTheme="minorHAnsi" w:hAnsiTheme="minorHAnsi" w:cstheme="minorHAnsi"/>
              </w:rPr>
              <w:t>Ujaas</w:t>
            </w:r>
            <w:r w:rsidRPr="00814B26">
              <w:rPr>
                <w:rFonts w:asciiTheme="minorHAnsi" w:hAnsiTheme="minorHAnsi" w:cstheme="minorHAnsi"/>
              </w:rPr>
              <w:t xml:space="preserve"> Energy ltd</w:t>
            </w:r>
          </w:p>
        </w:tc>
        <w:tc>
          <w:tcPr>
            <w:tcW w:w="2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D3BE2" w:rsidRPr="00814B26" w:rsidP="002D3BE2" w14:paraId="3C2EC428" w14:textId="77777777">
            <w:pPr>
              <w:rPr>
                <w:rFonts w:asciiTheme="minorHAnsi" w:hAnsiTheme="minorHAnsi" w:cstheme="minorHAnsi"/>
              </w:rPr>
            </w:pPr>
            <w:r w:rsidRPr="00814B26">
              <w:rPr>
                <w:rFonts w:asciiTheme="minorHAnsi" w:hAnsiTheme="minorHAnsi" w:cstheme="minorHAnsi"/>
              </w:rPr>
              <w:t xml:space="preserve">Senior Executive </w:t>
            </w:r>
          </w:p>
        </w:tc>
        <w:tc>
          <w:tcPr>
            <w:tcW w:w="2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D3BE2" w:rsidRPr="00814B26" w:rsidP="002D3BE2" w14:paraId="692803D4" w14:textId="791B2AF5">
            <w:pPr>
              <w:jc w:val="center"/>
              <w:rPr>
                <w:rFonts w:asciiTheme="minorHAnsi" w:hAnsiTheme="minorHAnsi" w:cstheme="minorHAnsi"/>
              </w:rPr>
            </w:pPr>
            <w:r w:rsidRPr="00814B26">
              <w:rPr>
                <w:rFonts w:asciiTheme="minorHAnsi" w:hAnsiTheme="minorHAnsi" w:cstheme="minorHAnsi"/>
              </w:rPr>
              <w:t>1</w:t>
            </w:r>
            <w:r w:rsidRPr="00814B26">
              <w:rPr>
                <w:rFonts w:asciiTheme="minorHAnsi" w:hAnsiTheme="minorHAnsi" w:cstheme="minorHAnsi"/>
                <w:vertAlign w:val="superscript"/>
              </w:rPr>
              <w:t xml:space="preserve"> </w:t>
            </w:r>
            <w:r w:rsidRPr="00814B26">
              <w:rPr>
                <w:rFonts w:asciiTheme="minorHAnsi" w:hAnsiTheme="minorHAnsi" w:cstheme="minorHAnsi"/>
                <w:vertAlign w:val="superscript"/>
              </w:rPr>
              <w:t>rd</w:t>
            </w:r>
            <w:r w:rsidRPr="00814B26">
              <w:rPr>
                <w:rFonts w:asciiTheme="minorHAnsi" w:hAnsiTheme="minorHAnsi" w:cstheme="minorHAnsi"/>
                <w:vertAlign w:val="superscript"/>
              </w:rPr>
              <w:t xml:space="preserve"> </w:t>
            </w:r>
            <w:r w:rsidRPr="00814B26">
              <w:rPr>
                <w:rFonts w:asciiTheme="minorHAnsi" w:hAnsiTheme="minorHAnsi" w:cstheme="minorHAnsi"/>
              </w:rPr>
              <w:t>Nov 2017</w:t>
            </w:r>
            <w:r>
              <w:rPr>
                <w:rFonts w:asciiTheme="minorHAnsi" w:hAnsiTheme="minorHAnsi" w:cstheme="minorHAnsi"/>
              </w:rPr>
              <w:t xml:space="preserve"> to 30</w:t>
            </w:r>
            <w:r w:rsidRPr="002D3BE2">
              <w:rPr>
                <w:rFonts w:asciiTheme="minorHAnsi" w:hAnsiTheme="minorHAnsi" w:cstheme="minorHAnsi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</w:rPr>
              <w:t xml:space="preserve"> Apr 2018</w:t>
            </w:r>
          </w:p>
        </w:tc>
        <w:tc>
          <w:tcPr>
            <w:tcW w:w="2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D3BE2" w:rsidRPr="00814B26" w:rsidP="002D3BE2" w14:paraId="3F27C464" w14:textId="77777777">
            <w:pPr>
              <w:rPr>
                <w:rFonts w:asciiTheme="minorHAnsi" w:hAnsiTheme="minorHAnsi" w:cstheme="minorHAnsi"/>
              </w:rPr>
            </w:pPr>
            <w:r w:rsidRPr="00814B26">
              <w:rPr>
                <w:rFonts w:asciiTheme="minorHAnsi" w:hAnsiTheme="minorHAnsi" w:cstheme="minorHAnsi"/>
              </w:rPr>
              <w:t>ABAP Developer</w:t>
            </w:r>
          </w:p>
        </w:tc>
      </w:tr>
      <w:tr w14:paraId="32528FD3" w14:textId="77777777">
        <w:tblPrEx>
          <w:tblW w:w="9938" w:type="dxa"/>
          <w:tblInd w:w="93" w:type="dxa"/>
          <w:tblLayout w:type="fixed"/>
          <w:tblCellMar>
            <w:left w:w="93" w:type="dxa"/>
          </w:tblCellMar>
          <w:tblLook w:val="0000"/>
        </w:tblPrEx>
        <w:trPr>
          <w:trHeight w:val="528"/>
        </w:trPr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D3BE2" w:rsidRPr="00814B26" w:rsidP="002D3BE2" w14:paraId="4406439D" w14:textId="7777777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814B26">
              <w:rPr>
                <w:rFonts w:asciiTheme="minorHAnsi" w:hAnsiTheme="minorHAnsi" w:cstheme="minorHAnsi"/>
                <w:b/>
              </w:rPr>
              <w:t>3.</w:t>
            </w:r>
          </w:p>
        </w:tc>
        <w:tc>
          <w:tcPr>
            <w:tcW w:w="3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D3BE2" w:rsidRPr="00814B26" w:rsidP="002D3BE2" w14:paraId="3F5CA84A" w14:textId="77777777">
            <w:pPr>
              <w:rPr>
                <w:rFonts w:asciiTheme="minorHAnsi" w:hAnsiTheme="minorHAnsi" w:cstheme="minorHAnsi"/>
              </w:rPr>
            </w:pPr>
            <w:r w:rsidRPr="00814B26">
              <w:rPr>
                <w:rFonts w:asciiTheme="minorHAnsi" w:hAnsiTheme="minorHAnsi" w:cstheme="minorHAnsi"/>
              </w:rPr>
              <w:t>Shakti Pumps India(ltd)</w:t>
            </w:r>
          </w:p>
        </w:tc>
        <w:tc>
          <w:tcPr>
            <w:tcW w:w="2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D3BE2" w:rsidRPr="00814B26" w:rsidP="002D3BE2" w14:paraId="60B0F8F2" w14:textId="77777777">
            <w:pPr>
              <w:rPr>
                <w:rFonts w:asciiTheme="minorHAnsi" w:hAnsiTheme="minorHAnsi" w:cstheme="minorHAnsi"/>
              </w:rPr>
            </w:pPr>
            <w:r w:rsidRPr="00814B26">
              <w:rPr>
                <w:rFonts w:asciiTheme="minorHAnsi" w:hAnsiTheme="minorHAnsi" w:cstheme="minorHAnsi"/>
              </w:rPr>
              <w:t xml:space="preserve">Senior Executive </w:t>
            </w:r>
          </w:p>
        </w:tc>
        <w:tc>
          <w:tcPr>
            <w:tcW w:w="2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D3BE2" w:rsidRPr="00814B26" w:rsidP="002D3BE2" w14:paraId="004B427F" w14:textId="77777777">
            <w:pPr>
              <w:jc w:val="center"/>
              <w:rPr>
                <w:rFonts w:asciiTheme="minorHAnsi" w:hAnsiTheme="minorHAnsi" w:cstheme="minorHAnsi"/>
              </w:rPr>
            </w:pPr>
            <w:r w:rsidRPr="00814B26">
              <w:rPr>
                <w:rFonts w:asciiTheme="minorHAnsi" w:hAnsiTheme="minorHAnsi" w:cstheme="minorHAnsi"/>
              </w:rPr>
              <w:t>23</w:t>
            </w:r>
            <w:r w:rsidRPr="00814B26">
              <w:rPr>
                <w:rFonts w:asciiTheme="minorHAnsi" w:hAnsiTheme="minorHAnsi" w:cstheme="minorHAnsi"/>
                <w:vertAlign w:val="superscript"/>
              </w:rPr>
              <w:t xml:space="preserve"> </w:t>
            </w:r>
            <w:r w:rsidRPr="00814B26">
              <w:rPr>
                <w:rFonts w:asciiTheme="minorHAnsi" w:hAnsiTheme="minorHAnsi" w:cstheme="minorHAnsi"/>
                <w:vertAlign w:val="superscript"/>
              </w:rPr>
              <w:t>rd</w:t>
            </w:r>
            <w:r w:rsidRPr="00814B26">
              <w:rPr>
                <w:rFonts w:asciiTheme="minorHAnsi" w:hAnsiTheme="minorHAnsi" w:cstheme="minorHAnsi"/>
                <w:vertAlign w:val="superscript"/>
              </w:rPr>
              <w:t xml:space="preserve"> </w:t>
            </w:r>
            <w:r w:rsidRPr="00814B26">
              <w:rPr>
                <w:rFonts w:asciiTheme="minorHAnsi" w:hAnsiTheme="minorHAnsi" w:cstheme="minorHAnsi"/>
              </w:rPr>
              <w:t>Sept 2015 to 30</w:t>
            </w:r>
            <w:r w:rsidRPr="00814B26">
              <w:rPr>
                <w:rFonts w:asciiTheme="minorHAnsi" w:hAnsiTheme="minorHAnsi" w:cstheme="minorHAnsi"/>
                <w:vertAlign w:val="superscript"/>
              </w:rPr>
              <w:t>th</w:t>
            </w:r>
            <w:r w:rsidRPr="00814B26">
              <w:rPr>
                <w:rFonts w:asciiTheme="minorHAnsi" w:hAnsiTheme="minorHAnsi" w:cstheme="minorHAnsi"/>
              </w:rPr>
              <w:t xml:space="preserve"> Oct 2017</w:t>
            </w:r>
          </w:p>
        </w:tc>
        <w:tc>
          <w:tcPr>
            <w:tcW w:w="2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D3BE2" w:rsidRPr="00814B26" w:rsidP="002D3BE2" w14:paraId="6242A8CC" w14:textId="77777777">
            <w:pPr>
              <w:rPr>
                <w:rFonts w:asciiTheme="minorHAnsi" w:hAnsiTheme="minorHAnsi" w:cstheme="minorHAnsi"/>
              </w:rPr>
            </w:pPr>
            <w:r w:rsidRPr="00814B26">
              <w:rPr>
                <w:rFonts w:asciiTheme="minorHAnsi" w:hAnsiTheme="minorHAnsi" w:cstheme="minorHAnsi"/>
              </w:rPr>
              <w:t>ABAP Developer</w:t>
            </w:r>
          </w:p>
        </w:tc>
      </w:tr>
      <w:tr w14:paraId="1C2E3279" w14:textId="77777777">
        <w:tblPrEx>
          <w:tblW w:w="9938" w:type="dxa"/>
          <w:tblInd w:w="93" w:type="dxa"/>
          <w:tblLayout w:type="fixed"/>
          <w:tblCellMar>
            <w:left w:w="93" w:type="dxa"/>
          </w:tblCellMar>
          <w:tblLook w:val="0000"/>
        </w:tblPrEx>
        <w:trPr>
          <w:trHeight w:val="528"/>
        </w:trPr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D3BE2" w:rsidRPr="00814B26" w:rsidP="002D3BE2" w14:paraId="2464613A" w14:textId="7777777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814B26">
              <w:rPr>
                <w:rFonts w:asciiTheme="minorHAnsi" w:hAnsiTheme="minorHAnsi" w:cstheme="minorHAnsi"/>
                <w:b/>
              </w:rPr>
              <w:t>2.</w:t>
            </w:r>
          </w:p>
        </w:tc>
        <w:tc>
          <w:tcPr>
            <w:tcW w:w="3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D3BE2" w:rsidRPr="00814B26" w:rsidP="002D3BE2" w14:paraId="39F2C42A" w14:textId="77777777">
            <w:pPr>
              <w:rPr>
                <w:rFonts w:asciiTheme="minorHAnsi" w:hAnsiTheme="minorHAnsi" w:cstheme="minorHAnsi"/>
              </w:rPr>
            </w:pPr>
            <w:r w:rsidRPr="00814B26">
              <w:rPr>
                <w:rFonts w:asciiTheme="minorHAnsi" w:hAnsiTheme="minorHAnsi" w:cstheme="minorHAnsi"/>
              </w:rPr>
              <w:t>Infodart</w:t>
            </w:r>
            <w:r w:rsidRPr="00814B26">
              <w:rPr>
                <w:rFonts w:asciiTheme="minorHAnsi" w:hAnsiTheme="minorHAnsi" w:cstheme="minorHAnsi"/>
              </w:rPr>
              <w:t xml:space="preserve"> Technologies India </w:t>
            </w:r>
            <w:r w:rsidRPr="00814B26">
              <w:rPr>
                <w:rFonts w:asciiTheme="minorHAnsi" w:hAnsiTheme="minorHAnsi" w:cstheme="minorHAnsi"/>
              </w:rPr>
              <w:t>Ltd(</w:t>
            </w:r>
            <w:r w:rsidRPr="00814B26">
              <w:rPr>
                <w:rFonts w:asciiTheme="minorHAnsi" w:hAnsiTheme="minorHAnsi" w:cstheme="minorHAnsi"/>
              </w:rPr>
              <w:t>An Videocon Group Company)</w:t>
            </w:r>
          </w:p>
        </w:tc>
        <w:tc>
          <w:tcPr>
            <w:tcW w:w="2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D3BE2" w:rsidRPr="00814B26" w:rsidP="002D3BE2" w14:paraId="315C4DC9" w14:textId="77777777">
            <w:pPr>
              <w:rPr>
                <w:rFonts w:asciiTheme="minorHAnsi" w:hAnsiTheme="minorHAnsi" w:cstheme="minorHAnsi"/>
              </w:rPr>
            </w:pPr>
            <w:r w:rsidRPr="00814B26">
              <w:rPr>
                <w:rFonts w:asciiTheme="minorHAnsi" w:hAnsiTheme="minorHAnsi" w:cstheme="minorHAnsi"/>
              </w:rPr>
              <w:t>Consultant</w:t>
            </w:r>
          </w:p>
        </w:tc>
        <w:tc>
          <w:tcPr>
            <w:tcW w:w="2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D3BE2" w:rsidRPr="00814B26" w:rsidP="002D3BE2" w14:paraId="3D20D948" w14:textId="77777777">
            <w:pPr>
              <w:jc w:val="center"/>
              <w:rPr>
                <w:rFonts w:asciiTheme="minorHAnsi" w:hAnsiTheme="minorHAnsi" w:cstheme="minorHAnsi"/>
              </w:rPr>
            </w:pPr>
            <w:r w:rsidRPr="00814B26">
              <w:rPr>
                <w:rFonts w:asciiTheme="minorHAnsi" w:hAnsiTheme="minorHAnsi" w:cstheme="minorHAnsi"/>
              </w:rPr>
              <w:t>17</w:t>
            </w:r>
            <w:r w:rsidRPr="00814B26">
              <w:rPr>
                <w:rFonts w:asciiTheme="minorHAnsi" w:hAnsiTheme="minorHAnsi" w:cstheme="minorHAnsi"/>
                <w:vertAlign w:val="superscript"/>
              </w:rPr>
              <w:t>th</w:t>
            </w:r>
            <w:r w:rsidRPr="00814B26">
              <w:rPr>
                <w:rFonts w:asciiTheme="minorHAnsi" w:hAnsiTheme="minorHAnsi" w:cstheme="minorHAnsi"/>
              </w:rPr>
              <w:t xml:space="preserve"> </w:t>
            </w:r>
            <w:r w:rsidRPr="00814B26">
              <w:rPr>
                <w:rFonts w:asciiTheme="minorHAnsi" w:hAnsiTheme="minorHAnsi" w:cstheme="minorHAnsi"/>
              </w:rPr>
              <w:t>June,</w:t>
            </w:r>
            <w:r w:rsidRPr="00814B26">
              <w:rPr>
                <w:rFonts w:asciiTheme="minorHAnsi" w:hAnsiTheme="minorHAnsi" w:cstheme="minorHAnsi"/>
              </w:rPr>
              <w:t xml:space="preserve"> 2013 to 21</w:t>
            </w:r>
            <w:r w:rsidRPr="00814B26">
              <w:rPr>
                <w:rFonts w:asciiTheme="minorHAnsi" w:hAnsiTheme="minorHAnsi" w:cstheme="minorHAnsi"/>
                <w:vertAlign w:val="superscript"/>
              </w:rPr>
              <w:t xml:space="preserve">st </w:t>
            </w:r>
            <w:r w:rsidRPr="00814B26">
              <w:rPr>
                <w:rFonts w:asciiTheme="minorHAnsi" w:hAnsiTheme="minorHAnsi" w:cstheme="minorHAnsi"/>
              </w:rPr>
              <w:t>Sept 2015</w:t>
            </w:r>
          </w:p>
        </w:tc>
        <w:tc>
          <w:tcPr>
            <w:tcW w:w="2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D3BE2" w:rsidRPr="00814B26" w:rsidP="002D3BE2" w14:paraId="303C8104" w14:textId="77777777">
            <w:pPr>
              <w:rPr>
                <w:rFonts w:asciiTheme="minorHAnsi" w:hAnsiTheme="minorHAnsi" w:cstheme="minorHAnsi"/>
              </w:rPr>
            </w:pPr>
            <w:r w:rsidRPr="00814B26">
              <w:rPr>
                <w:rFonts w:asciiTheme="minorHAnsi" w:hAnsiTheme="minorHAnsi" w:cstheme="minorHAnsi"/>
              </w:rPr>
              <w:t>ABAP Developer</w:t>
            </w:r>
          </w:p>
        </w:tc>
      </w:tr>
      <w:tr w14:paraId="2E4A1219" w14:textId="77777777" w:rsidTr="006654B7">
        <w:tblPrEx>
          <w:tblW w:w="9938" w:type="dxa"/>
          <w:tblInd w:w="93" w:type="dxa"/>
          <w:tblLayout w:type="fixed"/>
          <w:tblCellMar>
            <w:left w:w="93" w:type="dxa"/>
          </w:tblCellMar>
          <w:tblLook w:val="0000"/>
        </w:tblPrEx>
        <w:trPr>
          <w:trHeight w:val="710"/>
        </w:trPr>
        <w:tc>
          <w:tcPr>
            <w:tcW w:w="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D3BE2" w:rsidRPr="00814B26" w:rsidP="002D3BE2" w14:paraId="33531264" w14:textId="7777777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814B26">
              <w:rPr>
                <w:rFonts w:asciiTheme="minorHAnsi" w:hAnsiTheme="minorHAnsi" w:cstheme="minorHAnsi"/>
                <w:b/>
              </w:rPr>
              <w:t>1.</w:t>
            </w:r>
          </w:p>
        </w:tc>
        <w:tc>
          <w:tcPr>
            <w:tcW w:w="3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D3BE2" w:rsidRPr="00814B26" w:rsidP="002D3BE2" w14:paraId="14F55648" w14:textId="77777777">
            <w:pPr>
              <w:rPr>
                <w:rFonts w:asciiTheme="minorHAnsi" w:hAnsiTheme="minorHAnsi" w:cstheme="minorHAnsi"/>
              </w:rPr>
            </w:pPr>
            <w:r w:rsidRPr="00814B26">
              <w:rPr>
                <w:rFonts w:asciiTheme="minorHAnsi" w:hAnsiTheme="minorHAnsi" w:cstheme="minorHAnsi"/>
              </w:rPr>
              <w:t>I-Novate Technologies Ltd., Indore (SAP Partner)</w:t>
            </w:r>
          </w:p>
        </w:tc>
        <w:tc>
          <w:tcPr>
            <w:tcW w:w="2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D3BE2" w:rsidRPr="00814B26" w:rsidP="002D3BE2" w14:paraId="22FBB45E" w14:textId="77777777">
            <w:pPr>
              <w:rPr>
                <w:rFonts w:asciiTheme="minorHAnsi" w:hAnsiTheme="minorHAnsi" w:cstheme="minorHAnsi"/>
              </w:rPr>
            </w:pPr>
            <w:r w:rsidRPr="00814B26">
              <w:rPr>
                <w:rFonts w:asciiTheme="minorHAnsi" w:hAnsiTheme="minorHAnsi" w:cstheme="minorHAnsi"/>
              </w:rPr>
              <w:t>Technical Trainee</w:t>
            </w:r>
          </w:p>
        </w:tc>
        <w:tc>
          <w:tcPr>
            <w:tcW w:w="2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D3BE2" w:rsidRPr="00814B26" w:rsidP="002D3BE2" w14:paraId="2D433412" w14:textId="77777777">
            <w:pPr>
              <w:jc w:val="center"/>
              <w:rPr>
                <w:rFonts w:asciiTheme="minorHAnsi" w:hAnsiTheme="minorHAnsi" w:cstheme="minorHAnsi"/>
              </w:rPr>
            </w:pPr>
            <w:r w:rsidRPr="00814B26">
              <w:rPr>
                <w:rFonts w:asciiTheme="minorHAnsi" w:hAnsiTheme="minorHAnsi" w:cstheme="minorHAnsi"/>
              </w:rPr>
              <w:t>2</w:t>
            </w:r>
            <w:r w:rsidRPr="00814B26">
              <w:rPr>
                <w:rFonts w:asciiTheme="minorHAnsi" w:hAnsiTheme="minorHAnsi" w:cstheme="minorHAnsi"/>
                <w:vertAlign w:val="superscript"/>
              </w:rPr>
              <w:t>th</w:t>
            </w:r>
            <w:r w:rsidRPr="00814B26">
              <w:rPr>
                <w:rFonts w:asciiTheme="minorHAnsi" w:hAnsiTheme="minorHAnsi" w:cstheme="minorHAnsi"/>
              </w:rPr>
              <w:t xml:space="preserve"> January, 2012 to 10</w:t>
            </w:r>
            <w:r w:rsidRPr="00814B26">
              <w:rPr>
                <w:rFonts w:asciiTheme="minorHAnsi" w:hAnsiTheme="minorHAnsi" w:cstheme="minorHAnsi"/>
                <w:vertAlign w:val="superscript"/>
              </w:rPr>
              <w:t>th</w:t>
            </w:r>
            <w:r w:rsidRPr="00814B26">
              <w:rPr>
                <w:rFonts w:asciiTheme="minorHAnsi" w:hAnsiTheme="minorHAnsi" w:cstheme="minorHAnsi"/>
              </w:rPr>
              <w:t xml:space="preserve"> June, 2013</w:t>
            </w:r>
          </w:p>
        </w:tc>
        <w:tc>
          <w:tcPr>
            <w:tcW w:w="2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D3BE2" w:rsidRPr="00814B26" w:rsidP="002D3BE2" w14:paraId="063159AE" w14:textId="77777777">
            <w:pPr>
              <w:rPr>
                <w:rFonts w:asciiTheme="minorHAnsi" w:hAnsiTheme="minorHAnsi" w:cstheme="minorHAnsi"/>
              </w:rPr>
            </w:pPr>
            <w:r w:rsidRPr="00814B26">
              <w:rPr>
                <w:rFonts w:asciiTheme="minorHAnsi" w:hAnsiTheme="minorHAnsi" w:cstheme="minorHAnsi"/>
              </w:rPr>
              <w:t>ABAP Developer/ Jr. Consultant</w:t>
            </w:r>
          </w:p>
        </w:tc>
      </w:tr>
    </w:tbl>
    <w:p w:rsidR="006654B7" w:rsidRPr="00814B26" w14:paraId="53C2A7EF" w14:textId="0B1B05B0">
      <w:pPr>
        <w:pStyle w:val="Normal1"/>
        <w:spacing w:after="40" w:line="192" w:lineRule="auto"/>
        <w:jc w:val="both"/>
        <w:rPr>
          <w:rFonts w:asciiTheme="minorHAnsi" w:hAnsiTheme="minorHAnsi" w:cstheme="minorHAnsi"/>
          <w:sz w:val="22"/>
        </w:rPr>
      </w:pPr>
    </w:p>
    <w:p w:rsidR="00211295" w:rsidRPr="00D0128A" w:rsidP="00D0128A" w14:paraId="49B6EF55" w14:textId="29E363C0">
      <w:pPr>
        <w:pStyle w:val="Title"/>
        <w:shd w:val="clear" w:color="010000" w:fill="5F5F5F"/>
        <w:ind w:right="-1350"/>
        <w:jc w:val="both"/>
        <w:rPr>
          <w:rFonts w:asciiTheme="minorHAnsi" w:hAnsiTheme="minorHAnsi" w:cstheme="minorHAnsi"/>
          <w:color w:val="FFFFFF"/>
          <w:sz w:val="24"/>
        </w:rPr>
      </w:pPr>
      <w:r w:rsidRPr="00814B26">
        <w:rPr>
          <w:rFonts w:asciiTheme="minorHAnsi" w:hAnsiTheme="minorHAnsi" w:cstheme="minorHAnsi"/>
          <w:color w:val="FFFFFF"/>
          <w:sz w:val="24"/>
        </w:rPr>
        <w:t xml:space="preserve"> Project Details           </w:t>
      </w:r>
    </w:p>
    <w:p w:rsidR="00DF77DC" w:rsidRPr="00814B26" w:rsidP="00DF77DC" w14:paraId="55857AEF" w14:textId="574DAF43">
      <w:pPr>
        <w:pStyle w:val="Normal1"/>
        <w:rPr>
          <w:rFonts w:asciiTheme="minorHAnsi" w:hAnsiTheme="minorHAnsi" w:cstheme="minorHAnsi"/>
          <w:b/>
          <w:sz w:val="22"/>
          <w:u w:val="single"/>
        </w:rPr>
      </w:pPr>
      <w:r w:rsidRPr="00814B26">
        <w:rPr>
          <w:rFonts w:asciiTheme="minorHAnsi" w:hAnsiTheme="minorHAnsi" w:cstheme="minorHAnsi"/>
          <w:b/>
          <w:sz w:val="22"/>
          <w:u w:val="single"/>
        </w:rPr>
        <w:t>Project VI</w:t>
      </w:r>
      <w:r>
        <w:rPr>
          <w:rFonts w:asciiTheme="minorHAnsi" w:hAnsiTheme="minorHAnsi" w:cstheme="minorHAnsi"/>
          <w:b/>
          <w:sz w:val="22"/>
          <w:u w:val="single"/>
        </w:rPr>
        <w:t>II</w:t>
      </w:r>
    </w:p>
    <w:tbl>
      <w:tblPr>
        <w:tblW w:w="9933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/>
      </w:tblPr>
      <w:tblGrid>
        <w:gridCol w:w="1517"/>
        <w:gridCol w:w="8416"/>
      </w:tblGrid>
      <w:tr w14:paraId="5A33B1A1" w14:textId="77777777" w:rsidTr="00315E73">
        <w:tblPrEx>
          <w:tblW w:w="9933" w:type="dxa"/>
          <w:tblInd w:w="93" w:type="dxa"/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  <w:tblLayout w:type="fixed"/>
          <w:tblCellMar>
            <w:left w:w="93" w:type="dxa"/>
          </w:tblCellMar>
          <w:tblLook w:val="0000"/>
        </w:tblPrEx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F77DC" w:rsidRPr="00814B26" w:rsidP="00315E73" w14:paraId="7CCA06DA" w14:textId="77777777">
            <w:pPr>
              <w:rPr>
                <w:rFonts w:asciiTheme="minorHAnsi" w:hAnsiTheme="minorHAnsi" w:cstheme="minorHAnsi"/>
                <w:b/>
              </w:rPr>
            </w:pPr>
            <w:r w:rsidRPr="00814B26">
              <w:rPr>
                <w:rFonts w:asciiTheme="minorHAnsi" w:hAnsiTheme="minorHAnsi" w:cstheme="minorHAnsi"/>
                <w:b/>
              </w:rPr>
              <w:t>Client</w:t>
            </w:r>
            <w:r w:rsidRPr="00814B26">
              <w:rPr>
                <w:rFonts w:asciiTheme="minorHAnsi" w:hAnsiTheme="minorHAnsi" w:cstheme="minorHAnsi"/>
                <w:b/>
              </w:rPr>
              <w:tab/>
            </w:r>
          </w:p>
        </w:tc>
        <w:tc>
          <w:tcPr>
            <w:tcW w:w="8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F77DC" w:rsidRPr="00814B26" w:rsidP="00315E73" w14:paraId="6D75C5D7" w14:textId="7C4AFA43">
            <w:pPr>
              <w:rPr>
                <w:rStyle w:val="payal"/>
                <w:rFonts w:asciiTheme="minorHAnsi" w:hAnsiTheme="minorHAnsi" w:cstheme="minorHAnsi"/>
                <w:color w:val="000000"/>
              </w:rPr>
            </w:pPr>
            <w:r w:rsidRPr="00814B26">
              <w:rPr>
                <w:rFonts w:asciiTheme="minorHAnsi" w:hAnsiTheme="minorHAnsi" w:cstheme="minorHAnsi"/>
                <w:bCs/>
              </w:rPr>
              <w:t xml:space="preserve"> </w:t>
            </w:r>
            <w:r>
              <w:rPr>
                <w:rFonts w:asciiTheme="minorHAnsi" w:hAnsiTheme="minorHAnsi" w:cstheme="minorHAnsi"/>
                <w:bCs/>
              </w:rPr>
              <w:t xml:space="preserve">IMO, </w:t>
            </w:r>
            <w:r>
              <w:rPr>
                <w:rFonts w:asciiTheme="minorHAnsi" w:hAnsiTheme="minorHAnsi" w:cstheme="minorHAnsi"/>
                <w:bCs/>
              </w:rPr>
              <w:t>Amey</w:t>
            </w:r>
            <w:r w:rsidR="008449C1">
              <w:rPr>
                <w:rFonts w:asciiTheme="minorHAnsi" w:hAnsiTheme="minorHAnsi" w:cstheme="minorHAnsi"/>
                <w:bCs/>
              </w:rPr>
              <w:t>,Goodyear</w:t>
            </w:r>
            <w:r w:rsidR="00232956">
              <w:rPr>
                <w:rFonts w:asciiTheme="minorHAnsi" w:hAnsiTheme="minorHAnsi" w:cstheme="minorHAnsi"/>
                <w:bCs/>
              </w:rPr>
              <w:t xml:space="preserve"> </w:t>
            </w:r>
            <w:r w:rsidR="008449C1">
              <w:rPr>
                <w:rFonts w:asciiTheme="minorHAnsi" w:hAnsiTheme="minorHAnsi" w:cstheme="minorHAnsi"/>
                <w:bCs/>
              </w:rPr>
              <w:t>(HANA Migration)</w:t>
            </w:r>
            <w:r w:rsidR="00715471">
              <w:rPr>
                <w:rFonts w:asciiTheme="minorHAnsi" w:hAnsiTheme="minorHAnsi" w:cstheme="minorHAnsi"/>
                <w:bCs/>
              </w:rPr>
              <w:t>,P&amp;G(HANA Migration)</w:t>
            </w:r>
            <w:r>
              <w:rPr>
                <w:rFonts w:asciiTheme="minorHAnsi" w:hAnsiTheme="minorHAnsi" w:cstheme="minorHAnsi"/>
                <w:bCs/>
              </w:rPr>
              <w:t xml:space="preserve"> and </w:t>
            </w:r>
            <w:r>
              <w:rPr>
                <w:rFonts w:asciiTheme="minorHAnsi" w:hAnsiTheme="minorHAnsi" w:cstheme="minorHAnsi"/>
                <w:bCs/>
              </w:rPr>
              <w:t>Dnata</w:t>
            </w:r>
            <w:r>
              <w:rPr>
                <w:rFonts w:asciiTheme="minorHAnsi" w:hAnsiTheme="minorHAnsi" w:cstheme="minorHAnsi"/>
                <w:bCs/>
              </w:rPr>
              <w:t xml:space="preserve"> </w:t>
            </w:r>
            <w:r>
              <w:rPr>
                <w:rFonts w:asciiTheme="minorHAnsi" w:hAnsiTheme="minorHAnsi" w:cstheme="minorHAnsi"/>
                <w:bCs/>
              </w:rPr>
              <w:t>pte</w:t>
            </w:r>
            <w:r>
              <w:rPr>
                <w:rFonts w:asciiTheme="minorHAnsi" w:hAnsiTheme="minorHAnsi" w:cstheme="minorHAnsi"/>
                <w:bCs/>
              </w:rPr>
              <w:t xml:space="preserve"> </w:t>
            </w:r>
            <w:r w:rsidR="002A0D37">
              <w:rPr>
                <w:rFonts w:asciiTheme="minorHAnsi" w:hAnsiTheme="minorHAnsi" w:cstheme="minorHAnsi"/>
                <w:bCs/>
              </w:rPr>
              <w:t>Singapore</w:t>
            </w:r>
          </w:p>
        </w:tc>
      </w:tr>
      <w:tr w14:paraId="0AA64BF7" w14:textId="77777777" w:rsidTr="00315E73">
        <w:tblPrEx>
          <w:tblW w:w="9933" w:type="dxa"/>
          <w:tblInd w:w="93" w:type="dxa"/>
          <w:tblLayout w:type="fixed"/>
          <w:tblCellMar>
            <w:left w:w="93" w:type="dxa"/>
          </w:tblCellMar>
          <w:tblLook w:val="0000"/>
        </w:tblPrEx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F77DC" w:rsidRPr="00814B26" w:rsidP="00315E73" w14:paraId="0C325651" w14:textId="77777777">
            <w:pPr>
              <w:rPr>
                <w:rFonts w:asciiTheme="minorHAnsi" w:hAnsiTheme="minorHAnsi" w:cstheme="minorHAnsi"/>
                <w:b/>
              </w:rPr>
            </w:pPr>
            <w:r w:rsidRPr="00814B26">
              <w:rPr>
                <w:rFonts w:asciiTheme="minorHAnsi" w:hAnsiTheme="minorHAnsi" w:cstheme="minorHAnsi"/>
                <w:b/>
              </w:rPr>
              <w:t>Duration</w:t>
            </w:r>
          </w:p>
        </w:tc>
        <w:tc>
          <w:tcPr>
            <w:tcW w:w="8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F77DC" w:rsidRPr="00814B26" w:rsidP="00315E73" w14:paraId="02261954" w14:textId="4D881D5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</w:t>
            </w:r>
            <w:r w:rsidRPr="002D3BE2">
              <w:rPr>
                <w:rFonts w:asciiTheme="minorHAnsi" w:hAnsiTheme="minorHAnsi" w:cstheme="minorHAnsi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</w:rPr>
              <w:t xml:space="preserve"> Nov 2018 to till date.</w:t>
            </w:r>
          </w:p>
        </w:tc>
      </w:tr>
      <w:tr w14:paraId="76B80F61" w14:textId="77777777" w:rsidTr="00315E73">
        <w:tblPrEx>
          <w:tblW w:w="9933" w:type="dxa"/>
          <w:tblInd w:w="93" w:type="dxa"/>
          <w:tblLayout w:type="fixed"/>
          <w:tblCellMar>
            <w:left w:w="93" w:type="dxa"/>
          </w:tblCellMar>
          <w:tblLook w:val="0000"/>
        </w:tblPrEx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F77DC" w:rsidRPr="00814B26" w:rsidP="00315E73" w14:paraId="28BCE8CC" w14:textId="77777777">
            <w:pPr>
              <w:rPr>
                <w:rFonts w:asciiTheme="minorHAnsi" w:hAnsiTheme="minorHAnsi" w:cstheme="minorHAnsi"/>
                <w:b/>
              </w:rPr>
            </w:pPr>
            <w:r w:rsidRPr="00814B26">
              <w:rPr>
                <w:rFonts w:asciiTheme="minorHAnsi" w:hAnsiTheme="minorHAnsi" w:cstheme="minorHAnsi"/>
                <w:b/>
              </w:rPr>
              <w:t>Project</w:t>
            </w:r>
          </w:p>
        </w:tc>
        <w:tc>
          <w:tcPr>
            <w:tcW w:w="8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F77DC" w:rsidRPr="00814B26" w:rsidP="00315E73" w14:paraId="723BAF11" w14:textId="46B24622">
            <w:pPr>
              <w:widowControl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T&amp; M Project (IMO, Amey and </w:t>
            </w:r>
            <w:r>
              <w:rPr>
                <w:rFonts w:asciiTheme="minorHAnsi" w:hAnsiTheme="minorHAnsi" w:cstheme="minorHAnsi"/>
              </w:rPr>
              <w:t>Dnata</w:t>
            </w:r>
            <w:r>
              <w:rPr>
                <w:rFonts w:asciiTheme="minorHAnsi" w:hAnsiTheme="minorHAnsi" w:cstheme="minorHAnsi"/>
              </w:rPr>
              <w:t xml:space="preserve"> support),</w:t>
            </w:r>
            <w:r w:rsidR="00BD387D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Goodyear Hana </w:t>
            </w:r>
            <w:r w:rsidR="00BD387D">
              <w:rPr>
                <w:rFonts w:asciiTheme="minorHAnsi" w:hAnsiTheme="minorHAnsi" w:cstheme="minorHAnsi"/>
              </w:rPr>
              <w:t>remediation</w:t>
            </w:r>
            <w:r>
              <w:rPr>
                <w:rFonts w:asciiTheme="minorHAnsi" w:hAnsiTheme="minorHAnsi" w:cstheme="minorHAnsi"/>
              </w:rPr>
              <w:t xml:space="preserve"> project</w:t>
            </w:r>
            <w:r w:rsidR="00BD387D">
              <w:rPr>
                <w:rFonts w:asciiTheme="minorHAnsi" w:hAnsiTheme="minorHAnsi" w:cstheme="minorHAnsi"/>
              </w:rPr>
              <w:t>, P&amp;G S4 Migration</w:t>
            </w:r>
          </w:p>
        </w:tc>
      </w:tr>
      <w:tr w14:paraId="203DD206" w14:textId="77777777" w:rsidTr="00315E73">
        <w:tblPrEx>
          <w:tblW w:w="9933" w:type="dxa"/>
          <w:tblInd w:w="93" w:type="dxa"/>
          <w:tblLayout w:type="fixed"/>
          <w:tblCellMar>
            <w:left w:w="93" w:type="dxa"/>
          </w:tblCellMar>
          <w:tblLook w:val="0000"/>
        </w:tblPrEx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F77DC" w:rsidRPr="00814B26" w:rsidP="00315E73" w14:paraId="0E32E990" w14:textId="77777777">
            <w:pPr>
              <w:rPr>
                <w:rFonts w:asciiTheme="minorHAnsi" w:hAnsiTheme="minorHAnsi" w:cstheme="minorHAnsi"/>
                <w:b/>
              </w:rPr>
            </w:pPr>
            <w:r w:rsidRPr="00814B26">
              <w:rPr>
                <w:rFonts w:asciiTheme="minorHAnsi" w:hAnsiTheme="minorHAnsi" w:cstheme="minorHAnsi"/>
                <w:b/>
              </w:rPr>
              <w:t>Position</w:t>
            </w:r>
          </w:p>
        </w:tc>
        <w:tc>
          <w:tcPr>
            <w:tcW w:w="8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F77DC" w:rsidRPr="00814B26" w:rsidP="00315E73" w14:paraId="5236ED63" w14:textId="77777777">
            <w:pPr>
              <w:rPr>
                <w:rFonts w:asciiTheme="minorHAnsi" w:hAnsiTheme="minorHAnsi" w:cstheme="minorHAnsi"/>
              </w:rPr>
            </w:pPr>
            <w:r w:rsidRPr="00814B26">
              <w:rPr>
                <w:rFonts w:asciiTheme="minorHAnsi" w:hAnsiTheme="minorHAnsi" w:cstheme="minorHAnsi"/>
              </w:rPr>
              <w:t xml:space="preserve">SAP –ABAP Consultant </w:t>
            </w:r>
          </w:p>
        </w:tc>
      </w:tr>
      <w:tr w14:paraId="532CE784" w14:textId="77777777" w:rsidTr="00315E73">
        <w:tblPrEx>
          <w:tblW w:w="9933" w:type="dxa"/>
          <w:tblInd w:w="93" w:type="dxa"/>
          <w:tblLayout w:type="fixed"/>
          <w:tblCellMar>
            <w:left w:w="93" w:type="dxa"/>
          </w:tblCellMar>
          <w:tblLook w:val="0000"/>
        </w:tblPrEx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F77DC" w:rsidRPr="00814B26" w:rsidP="00315E73" w14:paraId="7EAEE899" w14:textId="77777777">
            <w:pPr>
              <w:rPr>
                <w:rFonts w:asciiTheme="minorHAnsi" w:hAnsiTheme="minorHAnsi" w:cstheme="minorHAnsi"/>
                <w:b/>
              </w:rPr>
            </w:pPr>
            <w:r w:rsidRPr="00814B26">
              <w:rPr>
                <w:rFonts w:asciiTheme="minorHAnsi" w:hAnsiTheme="minorHAnsi" w:cstheme="minorHAnsi"/>
                <w:b/>
              </w:rPr>
              <w:t>Contribution</w:t>
            </w:r>
          </w:p>
        </w:tc>
        <w:tc>
          <w:tcPr>
            <w:tcW w:w="8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F77DC" w:rsidRPr="00814B26" w:rsidP="00315E73" w14:paraId="171E2D2C" w14:textId="77777777">
            <w:pPr>
              <w:pStyle w:val="ListParagraph1"/>
              <w:numPr>
                <w:ilvl w:val="0"/>
                <w:numId w:val="5"/>
              </w:numPr>
              <w:spacing w:after="0" w:line="100" w:lineRule="atLeast"/>
              <w:rPr>
                <w:rFonts w:asciiTheme="minorHAnsi" w:hAnsiTheme="minorHAnsi" w:cstheme="minorHAnsi"/>
              </w:rPr>
            </w:pPr>
            <w:r w:rsidRPr="00814B26">
              <w:rPr>
                <w:rFonts w:asciiTheme="minorHAnsi" w:hAnsiTheme="minorHAnsi" w:cstheme="minorHAnsi"/>
              </w:rPr>
              <w:t xml:space="preserve">Developing and Customizing </w:t>
            </w:r>
            <w:r w:rsidRPr="00814B26">
              <w:rPr>
                <w:rFonts w:asciiTheme="minorHAnsi" w:hAnsiTheme="minorHAnsi" w:cstheme="minorHAnsi"/>
                <w:b/>
              </w:rPr>
              <w:t>ABAP Dictionary Objects</w:t>
            </w:r>
            <w:r w:rsidRPr="00814B26">
              <w:rPr>
                <w:rFonts w:asciiTheme="minorHAnsi" w:hAnsiTheme="minorHAnsi" w:cstheme="minorHAnsi"/>
              </w:rPr>
              <w:t>.</w:t>
            </w:r>
          </w:p>
          <w:p w:rsidR="00DF77DC" w:rsidRPr="00814B26" w:rsidP="00315E73" w14:paraId="7BB7A08F" w14:textId="77777777">
            <w:pPr>
              <w:pStyle w:val="ListParagraph1"/>
              <w:numPr>
                <w:ilvl w:val="0"/>
                <w:numId w:val="5"/>
              </w:numPr>
              <w:spacing w:after="0" w:line="100" w:lineRule="atLeast"/>
              <w:rPr>
                <w:rFonts w:asciiTheme="minorHAnsi" w:hAnsiTheme="minorHAnsi" w:cstheme="minorHAnsi"/>
                <w:color w:val="000000"/>
              </w:rPr>
            </w:pPr>
            <w:r w:rsidRPr="00814B26">
              <w:rPr>
                <w:rFonts w:asciiTheme="minorHAnsi" w:hAnsiTheme="minorHAnsi" w:cstheme="minorHAnsi"/>
                <w:color w:val="000000"/>
              </w:rPr>
              <w:t xml:space="preserve">Developed and Customized ALV Reports. </w:t>
            </w:r>
          </w:p>
          <w:p w:rsidR="00DF77DC" w:rsidRPr="00814B26" w:rsidP="00315E73" w14:paraId="4E979B43" w14:textId="77777777">
            <w:pPr>
              <w:pStyle w:val="ListParagraph1"/>
              <w:numPr>
                <w:ilvl w:val="0"/>
                <w:numId w:val="5"/>
              </w:numPr>
              <w:tabs>
                <w:tab w:val="left" w:pos="720"/>
              </w:tabs>
              <w:rPr>
                <w:rFonts w:asciiTheme="minorHAnsi" w:hAnsiTheme="minorHAnsi" w:cstheme="minorHAnsi"/>
              </w:rPr>
            </w:pPr>
            <w:r w:rsidRPr="00814B26">
              <w:rPr>
                <w:rFonts w:asciiTheme="minorHAnsi" w:hAnsiTheme="minorHAnsi" w:cstheme="minorHAnsi"/>
              </w:rPr>
              <w:t>Developed and Customized Forms Including SD, MM, FICO.</w:t>
            </w:r>
          </w:p>
          <w:p w:rsidR="008449C1" w:rsidP="00315E73" w14:paraId="718D6159" w14:textId="77777777">
            <w:pPr>
              <w:pStyle w:val="ListParagraph1"/>
              <w:numPr>
                <w:ilvl w:val="0"/>
                <w:numId w:val="5"/>
              </w:numPr>
              <w:spacing w:after="0" w:line="100" w:lineRule="atLeast"/>
              <w:rPr>
                <w:rFonts w:asciiTheme="minorHAnsi" w:hAnsiTheme="minorHAnsi" w:cstheme="minorHAnsi"/>
                <w:color w:val="000000"/>
              </w:rPr>
            </w:pPr>
            <w:r w:rsidRPr="00814B26">
              <w:rPr>
                <w:rFonts w:asciiTheme="minorHAnsi" w:hAnsiTheme="minorHAnsi" w:cstheme="minorHAnsi"/>
                <w:color w:val="000000"/>
              </w:rPr>
              <w:t>Developed and Customized BDC’s.</w:t>
            </w:r>
          </w:p>
          <w:p w:rsidR="008449C1" w:rsidP="00315E73" w14:paraId="0AA6E816" w14:textId="76E969EA">
            <w:pPr>
              <w:pStyle w:val="ListParagraph1"/>
              <w:numPr>
                <w:ilvl w:val="0"/>
                <w:numId w:val="5"/>
              </w:numPr>
              <w:spacing w:after="0" w:line="100" w:lineRule="atLeas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Developed CDS views</w:t>
            </w:r>
            <w:r w:rsidR="00BD387D">
              <w:rPr>
                <w:rFonts w:asciiTheme="minorHAnsi" w:hAnsiTheme="minorHAnsi" w:cstheme="minorHAnsi"/>
                <w:color w:val="000000"/>
              </w:rPr>
              <w:t>.</w:t>
            </w:r>
          </w:p>
          <w:p w:rsidR="00DF77DC" w:rsidRPr="00B108BB" w:rsidP="00315E73" w14:paraId="292C495C" w14:textId="2A0D14DB">
            <w:pPr>
              <w:pStyle w:val="ListParagraph1"/>
              <w:numPr>
                <w:ilvl w:val="0"/>
                <w:numId w:val="5"/>
              </w:numPr>
              <w:spacing w:after="0" w:line="100" w:lineRule="atLeast"/>
              <w:rPr>
                <w:rStyle w:val="TitleChar"/>
                <w:rFonts w:eastAsia="SimSun" w:asciiTheme="minorHAnsi" w:hAnsiTheme="minorHAnsi" w:cstheme="minorHAnsi"/>
                <w:b w:val="0"/>
                <w:sz w:val="22"/>
              </w:rPr>
            </w:pPr>
            <w:r>
              <w:rPr>
                <w:rFonts w:asciiTheme="minorHAnsi" w:hAnsiTheme="minorHAnsi" w:cstheme="minorHAnsi"/>
                <w:color w:val="000000"/>
              </w:rPr>
              <w:t>Worked in HANA Migration</w:t>
            </w:r>
            <w:r w:rsidR="00BD387D">
              <w:rPr>
                <w:rFonts w:asciiTheme="minorHAnsi" w:hAnsiTheme="minorHAnsi" w:cstheme="minorHAnsi"/>
                <w:color w:val="000000"/>
              </w:rPr>
              <w:t xml:space="preserve"> activities like </w:t>
            </w:r>
            <w:r w:rsidR="00BD387D">
              <w:rPr>
                <w:rFonts w:asciiTheme="minorHAnsi" w:hAnsiTheme="minorHAnsi" w:cstheme="minorHAnsi"/>
                <w:color w:val="000000"/>
              </w:rPr>
              <w:t>SPDD,SPAU</w:t>
            </w:r>
            <w:r w:rsidR="00BD387D">
              <w:rPr>
                <w:rFonts w:asciiTheme="minorHAnsi" w:hAnsiTheme="minorHAnsi" w:cstheme="minorHAnsi"/>
                <w:color w:val="000000"/>
              </w:rPr>
              <w:t>,SPAU_ENH,ACTUPG</w:t>
            </w:r>
            <w:r>
              <w:rPr>
                <w:rFonts w:asciiTheme="minorHAnsi" w:hAnsiTheme="minorHAnsi" w:cstheme="minorHAnsi"/>
                <w:color w:val="000000"/>
              </w:rPr>
              <w:t>.</w:t>
            </w:r>
            <w:r w:rsidRPr="00814B26">
              <w:rPr>
                <w:rFonts w:asciiTheme="minorHAnsi" w:hAnsiTheme="minorHAnsi" w:cstheme="minorHAnsi"/>
                <w:color w:val="000000"/>
              </w:rPr>
              <w:t xml:space="preserve"> </w:t>
            </w:r>
          </w:p>
          <w:p w:rsidR="00DF77DC" w:rsidRPr="00814B26" w:rsidP="00315E73" w14:paraId="2307171B" w14:textId="07A10E41">
            <w:pPr>
              <w:pStyle w:val="Title"/>
              <w:jc w:val="left"/>
              <w:rPr>
                <w:rFonts w:asciiTheme="minorHAnsi" w:hAnsiTheme="minorHAnsi" w:cstheme="minorHAnsi"/>
                <w:sz w:val="22"/>
              </w:rPr>
            </w:pPr>
            <w:r w:rsidRPr="00814B26">
              <w:rPr>
                <w:rFonts w:asciiTheme="minorHAnsi" w:hAnsiTheme="minorHAnsi" w:cstheme="minorHAnsi"/>
                <w:sz w:val="22"/>
              </w:rPr>
              <w:t xml:space="preserve">Worked on Enhancements, BADI, </w:t>
            </w:r>
            <w:r w:rsidRPr="00814B26">
              <w:rPr>
                <w:rFonts w:asciiTheme="minorHAnsi" w:hAnsiTheme="minorHAnsi" w:cstheme="minorHAnsi"/>
                <w:sz w:val="22"/>
              </w:rPr>
              <w:t>EXITS</w:t>
            </w:r>
            <w:r w:rsidR="00151F67">
              <w:rPr>
                <w:rFonts w:asciiTheme="minorHAnsi" w:hAnsiTheme="minorHAnsi" w:cstheme="minorHAnsi"/>
                <w:sz w:val="22"/>
              </w:rPr>
              <w:t>,</w:t>
            </w:r>
            <w:r w:rsidRPr="00814B26">
              <w:rPr>
                <w:rFonts w:asciiTheme="minorHAnsi" w:hAnsiTheme="minorHAnsi" w:cstheme="minorHAnsi"/>
                <w:sz w:val="22"/>
              </w:rPr>
              <w:t>BAPI</w:t>
            </w:r>
            <w:r w:rsidR="00151F67">
              <w:rPr>
                <w:rFonts w:asciiTheme="minorHAnsi" w:hAnsiTheme="minorHAnsi" w:cstheme="minorHAnsi"/>
                <w:sz w:val="22"/>
              </w:rPr>
              <w:t xml:space="preserve"> and </w:t>
            </w:r>
            <w:r w:rsidR="00151F67">
              <w:rPr>
                <w:rFonts w:asciiTheme="minorHAnsi" w:hAnsiTheme="minorHAnsi" w:cstheme="minorHAnsi"/>
                <w:sz w:val="22"/>
              </w:rPr>
              <w:t>Adobeforms</w:t>
            </w:r>
            <w:r w:rsidRPr="00814B26">
              <w:rPr>
                <w:rFonts w:asciiTheme="minorHAnsi" w:hAnsiTheme="minorHAnsi" w:cstheme="minorHAnsi"/>
                <w:sz w:val="22"/>
              </w:rPr>
              <w:t>.</w:t>
            </w:r>
          </w:p>
          <w:p w:rsidR="00DF77DC" w:rsidRPr="00814B26" w:rsidP="00315E73" w14:paraId="620E21A0" w14:textId="77777777">
            <w:pPr>
              <w:pStyle w:val="Normal1"/>
              <w:ind w:left="1080"/>
              <w:rPr>
                <w:rFonts w:asciiTheme="minorHAnsi" w:hAnsiTheme="minorHAnsi" w:cstheme="minorHAnsi"/>
                <w:sz w:val="22"/>
              </w:rPr>
            </w:pPr>
          </w:p>
        </w:tc>
      </w:tr>
      <w:tr w14:paraId="299D959C" w14:textId="77777777" w:rsidTr="00315E73">
        <w:tblPrEx>
          <w:tblW w:w="9933" w:type="dxa"/>
          <w:tblInd w:w="93" w:type="dxa"/>
          <w:tblLayout w:type="fixed"/>
          <w:tblCellMar>
            <w:left w:w="93" w:type="dxa"/>
          </w:tblCellMar>
          <w:tblLook w:val="0000"/>
        </w:tblPrEx>
        <w:trPr>
          <w:trHeight w:val="305"/>
        </w:trPr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F77DC" w:rsidRPr="00814B26" w:rsidP="00315E73" w14:paraId="7CBA9E79" w14:textId="77777777">
            <w:pPr>
              <w:rPr>
                <w:rFonts w:asciiTheme="minorHAnsi" w:hAnsiTheme="minorHAnsi" w:cstheme="minorHAnsi"/>
                <w:b/>
              </w:rPr>
            </w:pPr>
            <w:r w:rsidRPr="00814B26">
              <w:rPr>
                <w:rFonts w:asciiTheme="minorHAnsi" w:hAnsiTheme="minorHAnsi" w:cstheme="minorHAnsi"/>
                <w:b/>
              </w:rPr>
              <w:t>Environment</w:t>
            </w:r>
          </w:p>
        </w:tc>
        <w:tc>
          <w:tcPr>
            <w:tcW w:w="8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DF77DC" w:rsidRPr="00814B26" w:rsidP="00315E73" w14:paraId="1E5E7AE6" w14:textId="77777777">
            <w:pPr>
              <w:rPr>
                <w:rFonts w:asciiTheme="minorHAnsi" w:hAnsiTheme="minorHAnsi" w:cstheme="minorHAnsi"/>
              </w:rPr>
            </w:pPr>
            <w:r w:rsidRPr="00814B26">
              <w:rPr>
                <w:rFonts w:asciiTheme="minorHAnsi" w:hAnsiTheme="minorHAnsi" w:cstheme="minorHAnsi"/>
              </w:rPr>
              <w:t xml:space="preserve">  ABAP/4, SAP ECC 6.0</w:t>
            </w:r>
          </w:p>
        </w:tc>
      </w:tr>
    </w:tbl>
    <w:p w:rsidR="00DF77DC" w:rsidP="002D3BE2" w14:paraId="1DBF78AE" w14:textId="77777777">
      <w:pPr>
        <w:pStyle w:val="Normal1"/>
        <w:rPr>
          <w:rFonts w:asciiTheme="minorHAnsi" w:hAnsiTheme="minorHAnsi" w:cstheme="minorHAnsi"/>
          <w:b/>
          <w:sz w:val="22"/>
          <w:u w:val="single"/>
        </w:rPr>
      </w:pPr>
    </w:p>
    <w:p w:rsidR="002D3BE2" w:rsidRPr="00814B26" w:rsidP="002D3BE2" w14:paraId="44AB8990" w14:textId="05C6267F">
      <w:pPr>
        <w:pStyle w:val="Normal1"/>
        <w:rPr>
          <w:rFonts w:asciiTheme="minorHAnsi" w:hAnsiTheme="minorHAnsi" w:cstheme="minorHAnsi"/>
          <w:b/>
          <w:sz w:val="22"/>
          <w:u w:val="single"/>
        </w:rPr>
      </w:pPr>
      <w:r w:rsidRPr="00814B26">
        <w:rPr>
          <w:rFonts w:asciiTheme="minorHAnsi" w:hAnsiTheme="minorHAnsi" w:cstheme="minorHAnsi"/>
          <w:b/>
          <w:sz w:val="22"/>
          <w:u w:val="single"/>
        </w:rPr>
        <w:t>Project VI</w:t>
      </w:r>
      <w:r>
        <w:rPr>
          <w:rFonts w:asciiTheme="minorHAnsi" w:hAnsiTheme="minorHAnsi" w:cstheme="minorHAnsi"/>
          <w:b/>
          <w:sz w:val="22"/>
          <w:u w:val="single"/>
        </w:rPr>
        <w:t>I</w:t>
      </w:r>
    </w:p>
    <w:tbl>
      <w:tblPr>
        <w:tblW w:w="9933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/>
      </w:tblPr>
      <w:tblGrid>
        <w:gridCol w:w="1517"/>
        <w:gridCol w:w="8416"/>
      </w:tblGrid>
      <w:tr w14:paraId="3C6D5E89" w14:textId="77777777" w:rsidTr="00DE3898">
        <w:tblPrEx>
          <w:tblW w:w="9933" w:type="dxa"/>
          <w:tblInd w:w="93" w:type="dxa"/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  <w:tblLayout w:type="fixed"/>
          <w:tblCellMar>
            <w:left w:w="93" w:type="dxa"/>
          </w:tblCellMar>
          <w:tblLook w:val="0000"/>
        </w:tblPrEx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D3BE2" w:rsidRPr="00814B26" w:rsidP="00DE3898" w14:paraId="03C942E4" w14:textId="77777777">
            <w:pPr>
              <w:rPr>
                <w:rFonts w:asciiTheme="minorHAnsi" w:hAnsiTheme="minorHAnsi" w:cstheme="minorHAnsi"/>
                <w:b/>
              </w:rPr>
            </w:pPr>
            <w:r w:rsidRPr="00814B26">
              <w:rPr>
                <w:rFonts w:asciiTheme="minorHAnsi" w:hAnsiTheme="minorHAnsi" w:cstheme="minorHAnsi"/>
                <w:b/>
              </w:rPr>
              <w:t>Client</w:t>
            </w:r>
            <w:r w:rsidRPr="00814B26">
              <w:rPr>
                <w:rFonts w:asciiTheme="minorHAnsi" w:hAnsiTheme="minorHAnsi" w:cstheme="minorHAnsi"/>
                <w:b/>
              </w:rPr>
              <w:tab/>
            </w:r>
          </w:p>
        </w:tc>
        <w:tc>
          <w:tcPr>
            <w:tcW w:w="8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D3BE2" w:rsidRPr="00814B26" w:rsidP="00DE3898" w14:paraId="5B17D5AE" w14:textId="0128EF2F">
            <w:pPr>
              <w:rPr>
                <w:rStyle w:val="payal"/>
                <w:rFonts w:asciiTheme="minorHAnsi" w:hAnsiTheme="minorHAnsi" w:cstheme="minorHAnsi"/>
                <w:color w:val="000000"/>
              </w:rPr>
            </w:pPr>
            <w:r w:rsidRPr="00814B26">
              <w:rPr>
                <w:rFonts w:asciiTheme="minorHAnsi" w:hAnsiTheme="minorHAnsi" w:cstheme="minorHAnsi"/>
                <w:bCs/>
              </w:rPr>
              <w:t xml:space="preserve"> </w:t>
            </w:r>
            <w:r>
              <w:rPr>
                <w:rFonts w:asciiTheme="minorHAnsi" w:hAnsiTheme="minorHAnsi" w:cstheme="minorHAnsi"/>
                <w:bCs/>
              </w:rPr>
              <w:t>Sarex</w:t>
            </w:r>
            <w:r>
              <w:rPr>
                <w:rFonts w:asciiTheme="minorHAnsi" w:hAnsiTheme="minorHAnsi" w:cstheme="minorHAnsi"/>
                <w:bCs/>
              </w:rPr>
              <w:t xml:space="preserve"> chemical ltd Mumbai</w:t>
            </w:r>
          </w:p>
        </w:tc>
      </w:tr>
      <w:tr w14:paraId="2F95D677" w14:textId="77777777" w:rsidTr="00DE3898">
        <w:tblPrEx>
          <w:tblW w:w="9933" w:type="dxa"/>
          <w:tblInd w:w="93" w:type="dxa"/>
          <w:tblLayout w:type="fixed"/>
          <w:tblCellMar>
            <w:left w:w="93" w:type="dxa"/>
          </w:tblCellMar>
          <w:tblLook w:val="0000"/>
        </w:tblPrEx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D3BE2" w:rsidRPr="00814B26" w:rsidP="00DE3898" w14:paraId="4AD07DF1" w14:textId="77777777">
            <w:pPr>
              <w:rPr>
                <w:rFonts w:asciiTheme="minorHAnsi" w:hAnsiTheme="minorHAnsi" w:cstheme="minorHAnsi"/>
                <w:b/>
              </w:rPr>
            </w:pPr>
            <w:r w:rsidRPr="00814B26">
              <w:rPr>
                <w:rFonts w:asciiTheme="minorHAnsi" w:hAnsiTheme="minorHAnsi" w:cstheme="minorHAnsi"/>
                <w:b/>
              </w:rPr>
              <w:t>Duration</w:t>
            </w:r>
          </w:p>
        </w:tc>
        <w:tc>
          <w:tcPr>
            <w:tcW w:w="8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D3BE2" w:rsidRPr="00814B26" w:rsidP="00DE3898" w14:paraId="3B7C6E07" w14:textId="5868737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07</w:t>
            </w:r>
            <w:r w:rsidRPr="002D3BE2">
              <w:rPr>
                <w:rFonts w:asciiTheme="minorHAnsi" w:hAnsiTheme="minorHAnsi" w:cstheme="minorHAnsi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</w:rPr>
              <w:t xml:space="preserve"> May 2018 to 10</w:t>
            </w:r>
            <w:r w:rsidRPr="002D3BE2">
              <w:rPr>
                <w:rFonts w:asciiTheme="minorHAnsi" w:hAnsiTheme="minorHAnsi" w:cstheme="minorHAnsi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</w:rPr>
              <w:t xml:space="preserve"> Nov 2018</w:t>
            </w:r>
            <w:r w:rsidRPr="00814B26">
              <w:rPr>
                <w:rFonts w:asciiTheme="minorHAnsi" w:hAnsiTheme="minorHAnsi" w:cstheme="minorHAnsi"/>
              </w:rPr>
              <w:t>.</w:t>
            </w:r>
          </w:p>
        </w:tc>
      </w:tr>
      <w:tr w14:paraId="10805980" w14:textId="77777777" w:rsidTr="00DE3898">
        <w:tblPrEx>
          <w:tblW w:w="9933" w:type="dxa"/>
          <w:tblInd w:w="93" w:type="dxa"/>
          <w:tblLayout w:type="fixed"/>
          <w:tblCellMar>
            <w:left w:w="93" w:type="dxa"/>
          </w:tblCellMar>
          <w:tblLook w:val="0000"/>
        </w:tblPrEx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D3BE2" w:rsidRPr="00814B26" w:rsidP="00DE3898" w14:paraId="2251577E" w14:textId="77777777">
            <w:pPr>
              <w:rPr>
                <w:rFonts w:asciiTheme="minorHAnsi" w:hAnsiTheme="minorHAnsi" w:cstheme="minorHAnsi"/>
                <w:b/>
              </w:rPr>
            </w:pPr>
            <w:r w:rsidRPr="00814B26">
              <w:rPr>
                <w:rFonts w:asciiTheme="minorHAnsi" w:hAnsiTheme="minorHAnsi" w:cstheme="minorHAnsi"/>
                <w:b/>
              </w:rPr>
              <w:t>Project</w:t>
            </w:r>
          </w:p>
        </w:tc>
        <w:tc>
          <w:tcPr>
            <w:tcW w:w="8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D3BE2" w:rsidRPr="00814B26" w:rsidP="00DE3898" w14:paraId="25964275" w14:textId="7B64E3B4">
            <w:pPr>
              <w:widowControl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Sarex</w:t>
            </w:r>
            <w:r>
              <w:rPr>
                <w:rFonts w:asciiTheme="minorHAnsi" w:hAnsiTheme="minorHAnsi" w:cstheme="minorHAnsi"/>
              </w:rPr>
              <w:t xml:space="preserve"> chemicals and overseas Support</w:t>
            </w:r>
          </w:p>
        </w:tc>
      </w:tr>
      <w:tr w14:paraId="3007E19D" w14:textId="77777777" w:rsidTr="00DE3898">
        <w:tblPrEx>
          <w:tblW w:w="9933" w:type="dxa"/>
          <w:tblInd w:w="93" w:type="dxa"/>
          <w:tblLayout w:type="fixed"/>
          <w:tblCellMar>
            <w:left w:w="93" w:type="dxa"/>
          </w:tblCellMar>
          <w:tblLook w:val="0000"/>
        </w:tblPrEx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D3BE2" w:rsidRPr="00814B26" w:rsidP="00DE3898" w14:paraId="26F6328F" w14:textId="77777777">
            <w:pPr>
              <w:rPr>
                <w:rFonts w:asciiTheme="minorHAnsi" w:hAnsiTheme="minorHAnsi" w:cstheme="minorHAnsi"/>
                <w:b/>
              </w:rPr>
            </w:pPr>
            <w:r w:rsidRPr="00814B26">
              <w:rPr>
                <w:rFonts w:asciiTheme="minorHAnsi" w:hAnsiTheme="minorHAnsi" w:cstheme="minorHAnsi"/>
                <w:b/>
              </w:rPr>
              <w:t>Position</w:t>
            </w:r>
          </w:p>
        </w:tc>
        <w:tc>
          <w:tcPr>
            <w:tcW w:w="8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D3BE2" w:rsidRPr="00814B26" w:rsidP="00DE3898" w14:paraId="4DFE4E1F" w14:textId="77777777">
            <w:pPr>
              <w:rPr>
                <w:rFonts w:asciiTheme="minorHAnsi" w:hAnsiTheme="minorHAnsi" w:cstheme="minorHAnsi"/>
              </w:rPr>
            </w:pPr>
            <w:r w:rsidRPr="00814B26">
              <w:rPr>
                <w:rFonts w:asciiTheme="minorHAnsi" w:hAnsiTheme="minorHAnsi" w:cstheme="minorHAnsi"/>
              </w:rPr>
              <w:t xml:space="preserve">SAP –ABAP Consultant </w:t>
            </w:r>
          </w:p>
        </w:tc>
      </w:tr>
      <w:tr w14:paraId="75C585F7" w14:textId="77777777" w:rsidTr="00DE3898">
        <w:tblPrEx>
          <w:tblW w:w="9933" w:type="dxa"/>
          <w:tblInd w:w="93" w:type="dxa"/>
          <w:tblLayout w:type="fixed"/>
          <w:tblCellMar>
            <w:left w:w="93" w:type="dxa"/>
          </w:tblCellMar>
          <w:tblLook w:val="0000"/>
        </w:tblPrEx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D3BE2" w:rsidRPr="00814B26" w:rsidP="00DE3898" w14:paraId="39672285" w14:textId="77777777">
            <w:pPr>
              <w:rPr>
                <w:rFonts w:asciiTheme="minorHAnsi" w:hAnsiTheme="minorHAnsi" w:cstheme="minorHAnsi"/>
                <w:b/>
              </w:rPr>
            </w:pPr>
            <w:r w:rsidRPr="00814B26">
              <w:rPr>
                <w:rFonts w:asciiTheme="minorHAnsi" w:hAnsiTheme="minorHAnsi" w:cstheme="minorHAnsi"/>
                <w:b/>
              </w:rPr>
              <w:t>Contribution</w:t>
            </w:r>
          </w:p>
        </w:tc>
        <w:tc>
          <w:tcPr>
            <w:tcW w:w="8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D3BE2" w:rsidRPr="00814B26" w:rsidP="00DE3898" w14:paraId="44A42407" w14:textId="77777777">
            <w:pPr>
              <w:pStyle w:val="ListParagraph1"/>
              <w:numPr>
                <w:ilvl w:val="0"/>
                <w:numId w:val="5"/>
              </w:numPr>
              <w:spacing w:after="0" w:line="100" w:lineRule="atLeast"/>
              <w:rPr>
                <w:rFonts w:asciiTheme="minorHAnsi" w:hAnsiTheme="minorHAnsi" w:cstheme="minorHAnsi"/>
              </w:rPr>
            </w:pPr>
            <w:r w:rsidRPr="00814B26">
              <w:rPr>
                <w:rFonts w:asciiTheme="minorHAnsi" w:hAnsiTheme="minorHAnsi" w:cstheme="minorHAnsi"/>
              </w:rPr>
              <w:t xml:space="preserve">Developing and Customizing </w:t>
            </w:r>
            <w:r w:rsidRPr="00814B26">
              <w:rPr>
                <w:rFonts w:asciiTheme="minorHAnsi" w:hAnsiTheme="minorHAnsi" w:cstheme="minorHAnsi"/>
                <w:b/>
              </w:rPr>
              <w:t>ABAP Dictionary Objects</w:t>
            </w:r>
            <w:r w:rsidRPr="00814B26">
              <w:rPr>
                <w:rFonts w:asciiTheme="minorHAnsi" w:hAnsiTheme="minorHAnsi" w:cstheme="minorHAnsi"/>
              </w:rPr>
              <w:t>.</w:t>
            </w:r>
          </w:p>
          <w:p w:rsidR="002D3BE2" w:rsidRPr="00814B26" w:rsidP="00DE3898" w14:paraId="680706F8" w14:textId="77777777">
            <w:pPr>
              <w:pStyle w:val="ListParagraph1"/>
              <w:numPr>
                <w:ilvl w:val="0"/>
                <w:numId w:val="5"/>
              </w:numPr>
              <w:spacing w:after="0" w:line="100" w:lineRule="atLeast"/>
              <w:rPr>
                <w:rFonts w:asciiTheme="minorHAnsi" w:hAnsiTheme="minorHAnsi" w:cstheme="minorHAnsi"/>
                <w:color w:val="000000"/>
              </w:rPr>
            </w:pPr>
            <w:r w:rsidRPr="00814B26">
              <w:rPr>
                <w:rFonts w:asciiTheme="minorHAnsi" w:hAnsiTheme="minorHAnsi" w:cstheme="minorHAnsi"/>
                <w:color w:val="000000"/>
              </w:rPr>
              <w:t xml:space="preserve">Developed and Customized ALV Reports. </w:t>
            </w:r>
          </w:p>
          <w:p w:rsidR="002D3BE2" w:rsidRPr="00814B26" w:rsidP="00DE3898" w14:paraId="70A33D8B" w14:textId="77777777">
            <w:pPr>
              <w:pStyle w:val="ListParagraph1"/>
              <w:numPr>
                <w:ilvl w:val="0"/>
                <w:numId w:val="5"/>
              </w:numPr>
              <w:tabs>
                <w:tab w:val="left" w:pos="720"/>
              </w:tabs>
              <w:rPr>
                <w:rFonts w:asciiTheme="minorHAnsi" w:hAnsiTheme="minorHAnsi" w:cstheme="minorHAnsi"/>
              </w:rPr>
            </w:pPr>
            <w:r w:rsidRPr="00814B26">
              <w:rPr>
                <w:rFonts w:asciiTheme="minorHAnsi" w:hAnsiTheme="minorHAnsi" w:cstheme="minorHAnsi"/>
              </w:rPr>
              <w:t>Developed and Customized Forms Including SD, MM, FICO.</w:t>
            </w:r>
          </w:p>
          <w:p w:rsidR="002D3BE2" w:rsidRPr="00B108BB" w:rsidP="00B108BB" w14:paraId="72C751A7" w14:textId="184089BF">
            <w:pPr>
              <w:pStyle w:val="ListParagraph1"/>
              <w:numPr>
                <w:ilvl w:val="0"/>
                <w:numId w:val="5"/>
              </w:numPr>
              <w:spacing w:after="0" w:line="100" w:lineRule="atLeast"/>
              <w:rPr>
                <w:rStyle w:val="TitleChar"/>
                <w:rFonts w:eastAsia="SimSun" w:asciiTheme="minorHAnsi" w:hAnsiTheme="minorHAnsi" w:cstheme="minorHAnsi"/>
                <w:b w:val="0"/>
                <w:sz w:val="22"/>
              </w:rPr>
            </w:pPr>
            <w:r w:rsidRPr="00814B26">
              <w:rPr>
                <w:rFonts w:asciiTheme="minorHAnsi" w:hAnsiTheme="minorHAnsi" w:cstheme="minorHAnsi"/>
                <w:color w:val="000000"/>
              </w:rPr>
              <w:t xml:space="preserve">Developed and Customized BDC’s. </w:t>
            </w:r>
          </w:p>
          <w:p w:rsidR="002D3BE2" w:rsidRPr="00814B26" w:rsidP="00DE3898" w14:paraId="63945C91" w14:textId="77777777">
            <w:pPr>
              <w:pStyle w:val="Title"/>
              <w:jc w:val="left"/>
              <w:rPr>
                <w:rFonts w:asciiTheme="minorHAnsi" w:hAnsiTheme="minorHAnsi" w:cstheme="minorHAnsi"/>
                <w:sz w:val="22"/>
              </w:rPr>
            </w:pPr>
            <w:r w:rsidRPr="00814B26">
              <w:rPr>
                <w:rFonts w:asciiTheme="minorHAnsi" w:hAnsiTheme="minorHAnsi" w:cstheme="minorHAnsi"/>
                <w:sz w:val="22"/>
              </w:rPr>
              <w:t>Worked on Enhancements, BADI, EXITS and BAPI.</w:t>
            </w:r>
          </w:p>
          <w:p w:rsidR="002D3BE2" w:rsidRPr="00814B26" w:rsidP="00DE3898" w14:paraId="4DB00BE7" w14:textId="77777777">
            <w:pPr>
              <w:pStyle w:val="Normal1"/>
              <w:ind w:left="1080"/>
              <w:rPr>
                <w:rFonts w:asciiTheme="minorHAnsi" w:hAnsiTheme="minorHAnsi" w:cstheme="minorHAnsi"/>
                <w:sz w:val="22"/>
              </w:rPr>
            </w:pPr>
          </w:p>
        </w:tc>
      </w:tr>
      <w:tr w14:paraId="7F3C966B" w14:textId="77777777" w:rsidTr="00DE3898">
        <w:tblPrEx>
          <w:tblW w:w="9933" w:type="dxa"/>
          <w:tblInd w:w="93" w:type="dxa"/>
          <w:tblLayout w:type="fixed"/>
          <w:tblCellMar>
            <w:left w:w="93" w:type="dxa"/>
          </w:tblCellMar>
          <w:tblLook w:val="0000"/>
        </w:tblPrEx>
        <w:trPr>
          <w:trHeight w:val="305"/>
        </w:trPr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D3BE2" w:rsidRPr="00814B26" w:rsidP="00DE3898" w14:paraId="35B147E5" w14:textId="77777777">
            <w:pPr>
              <w:rPr>
                <w:rFonts w:asciiTheme="minorHAnsi" w:hAnsiTheme="minorHAnsi" w:cstheme="minorHAnsi"/>
                <w:b/>
              </w:rPr>
            </w:pPr>
            <w:r w:rsidRPr="00814B26">
              <w:rPr>
                <w:rFonts w:asciiTheme="minorHAnsi" w:hAnsiTheme="minorHAnsi" w:cstheme="minorHAnsi"/>
                <w:b/>
              </w:rPr>
              <w:t>Environment</w:t>
            </w:r>
          </w:p>
        </w:tc>
        <w:tc>
          <w:tcPr>
            <w:tcW w:w="8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D3BE2" w:rsidRPr="00814B26" w:rsidP="00DE3898" w14:paraId="6D1FFD12" w14:textId="77777777">
            <w:pPr>
              <w:rPr>
                <w:rFonts w:asciiTheme="minorHAnsi" w:hAnsiTheme="minorHAnsi" w:cstheme="minorHAnsi"/>
              </w:rPr>
            </w:pPr>
            <w:r w:rsidRPr="00814B26">
              <w:rPr>
                <w:rFonts w:asciiTheme="minorHAnsi" w:hAnsiTheme="minorHAnsi" w:cstheme="minorHAnsi"/>
              </w:rPr>
              <w:t xml:space="preserve">  ABAP/4, SAP ECC 6.0</w:t>
            </w:r>
          </w:p>
        </w:tc>
      </w:tr>
    </w:tbl>
    <w:p w:rsidR="00DF77DC" w:rsidP="006654B7" w14:paraId="71534F62" w14:textId="77777777">
      <w:pPr>
        <w:pStyle w:val="Normal1"/>
        <w:rPr>
          <w:rFonts w:asciiTheme="minorHAnsi" w:hAnsiTheme="minorHAnsi" w:cstheme="minorHAnsi"/>
          <w:b/>
          <w:sz w:val="22"/>
          <w:u w:val="single"/>
        </w:rPr>
      </w:pPr>
    </w:p>
    <w:p w:rsidR="00DF77DC" w:rsidP="006654B7" w14:paraId="7D6EC4E4" w14:textId="77777777">
      <w:pPr>
        <w:pStyle w:val="Normal1"/>
        <w:rPr>
          <w:rFonts w:asciiTheme="minorHAnsi" w:hAnsiTheme="minorHAnsi" w:cstheme="minorHAnsi"/>
          <w:b/>
          <w:sz w:val="22"/>
          <w:u w:val="single"/>
        </w:rPr>
      </w:pPr>
    </w:p>
    <w:p w:rsidR="00DF77DC" w:rsidP="006654B7" w14:paraId="770B4C95" w14:textId="77777777">
      <w:pPr>
        <w:pStyle w:val="Normal1"/>
        <w:rPr>
          <w:rFonts w:asciiTheme="minorHAnsi" w:hAnsiTheme="minorHAnsi" w:cstheme="minorHAnsi"/>
          <w:b/>
          <w:sz w:val="22"/>
          <w:u w:val="single"/>
        </w:rPr>
      </w:pPr>
    </w:p>
    <w:p w:rsidR="006654B7" w:rsidRPr="00814B26" w:rsidP="006654B7" w14:paraId="7EC41569" w14:textId="1D8449AE">
      <w:pPr>
        <w:pStyle w:val="Normal1"/>
        <w:rPr>
          <w:rFonts w:asciiTheme="minorHAnsi" w:hAnsiTheme="minorHAnsi" w:cstheme="minorHAnsi"/>
          <w:b/>
          <w:sz w:val="22"/>
          <w:u w:val="single"/>
        </w:rPr>
      </w:pPr>
      <w:r w:rsidRPr="00814B26">
        <w:rPr>
          <w:rFonts w:asciiTheme="minorHAnsi" w:hAnsiTheme="minorHAnsi" w:cstheme="minorHAnsi"/>
          <w:b/>
          <w:sz w:val="22"/>
          <w:u w:val="single"/>
        </w:rPr>
        <w:t>Project VI</w:t>
      </w:r>
    </w:p>
    <w:tbl>
      <w:tblPr>
        <w:tblW w:w="9933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/>
      </w:tblPr>
      <w:tblGrid>
        <w:gridCol w:w="1517"/>
        <w:gridCol w:w="8416"/>
      </w:tblGrid>
      <w:tr w14:paraId="24F11FD7" w14:textId="77777777" w:rsidTr="00973CE0">
        <w:tblPrEx>
          <w:tblW w:w="9933" w:type="dxa"/>
          <w:tblInd w:w="93" w:type="dxa"/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  <w:tblLayout w:type="fixed"/>
          <w:tblCellMar>
            <w:left w:w="93" w:type="dxa"/>
          </w:tblCellMar>
          <w:tblLook w:val="0000"/>
        </w:tblPrEx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6654B7" w:rsidRPr="00814B26" w:rsidP="00973CE0" w14:paraId="43765867" w14:textId="77777777">
            <w:pPr>
              <w:rPr>
                <w:rFonts w:asciiTheme="minorHAnsi" w:hAnsiTheme="minorHAnsi" w:cstheme="minorHAnsi"/>
                <w:b/>
              </w:rPr>
            </w:pPr>
            <w:r w:rsidRPr="00814B26">
              <w:rPr>
                <w:rFonts w:asciiTheme="minorHAnsi" w:hAnsiTheme="minorHAnsi" w:cstheme="minorHAnsi"/>
                <w:b/>
              </w:rPr>
              <w:t>Client</w:t>
            </w:r>
            <w:r w:rsidRPr="00814B26">
              <w:rPr>
                <w:rFonts w:asciiTheme="minorHAnsi" w:hAnsiTheme="minorHAnsi" w:cstheme="minorHAnsi"/>
                <w:b/>
              </w:rPr>
              <w:tab/>
            </w:r>
          </w:p>
        </w:tc>
        <w:tc>
          <w:tcPr>
            <w:tcW w:w="8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6654B7" w:rsidRPr="00814B26" w:rsidP="00973CE0" w14:paraId="2E2A399E" w14:textId="77777777">
            <w:pPr>
              <w:rPr>
                <w:rStyle w:val="payal"/>
                <w:rFonts w:asciiTheme="minorHAnsi" w:hAnsiTheme="minorHAnsi" w:cstheme="minorHAnsi"/>
                <w:color w:val="000000"/>
              </w:rPr>
            </w:pPr>
            <w:r w:rsidRPr="00814B26">
              <w:rPr>
                <w:rFonts w:asciiTheme="minorHAnsi" w:hAnsiTheme="minorHAnsi" w:cstheme="minorHAnsi"/>
                <w:bCs/>
              </w:rPr>
              <w:t xml:space="preserve"> </w:t>
            </w:r>
            <w:r w:rsidRPr="00814B26">
              <w:rPr>
                <w:rFonts w:asciiTheme="minorHAnsi" w:hAnsiTheme="minorHAnsi" w:cstheme="minorHAnsi"/>
              </w:rPr>
              <w:t>Ujaas</w:t>
            </w:r>
            <w:r w:rsidRPr="00814B26">
              <w:rPr>
                <w:rFonts w:asciiTheme="minorHAnsi" w:hAnsiTheme="minorHAnsi" w:cstheme="minorHAnsi"/>
              </w:rPr>
              <w:t xml:space="preserve"> Energy ltd</w:t>
            </w:r>
          </w:p>
        </w:tc>
      </w:tr>
      <w:tr w14:paraId="263F53F2" w14:textId="77777777" w:rsidTr="00973CE0">
        <w:tblPrEx>
          <w:tblW w:w="9933" w:type="dxa"/>
          <w:tblInd w:w="93" w:type="dxa"/>
          <w:tblLayout w:type="fixed"/>
          <w:tblCellMar>
            <w:left w:w="93" w:type="dxa"/>
          </w:tblCellMar>
          <w:tblLook w:val="0000"/>
        </w:tblPrEx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6654B7" w:rsidRPr="00814B26" w:rsidP="00973CE0" w14:paraId="515F52D9" w14:textId="77777777">
            <w:pPr>
              <w:rPr>
                <w:rFonts w:asciiTheme="minorHAnsi" w:hAnsiTheme="minorHAnsi" w:cstheme="minorHAnsi"/>
                <w:b/>
              </w:rPr>
            </w:pPr>
            <w:r w:rsidRPr="00814B26">
              <w:rPr>
                <w:rFonts w:asciiTheme="minorHAnsi" w:hAnsiTheme="minorHAnsi" w:cstheme="minorHAnsi"/>
                <w:b/>
              </w:rPr>
              <w:t>Duration</w:t>
            </w:r>
          </w:p>
        </w:tc>
        <w:tc>
          <w:tcPr>
            <w:tcW w:w="8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6654B7" w:rsidRPr="00814B26" w:rsidP="006654B7" w14:paraId="50FA1D35" w14:textId="1D221875">
            <w:pPr>
              <w:rPr>
                <w:rFonts w:asciiTheme="minorHAnsi" w:hAnsiTheme="minorHAnsi" w:cstheme="minorHAnsi"/>
              </w:rPr>
            </w:pPr>
            <w:r w:rsidRPr="00814B26">
              <w:rPr>
                <w:rFonts w:asciiTheme="minorHAnsi" w:hAnsiTheme="minorHAnsi" w:cstheme="minorHAnsi"/>
              </w:rPr>
              <w:t>01</w:t>
            </w:r>
            <w:r w:rsidRPr="00814B26">
              <w:rPr>
                <w:rFonts w:asciiTheme="minorHAnsi" w:hAnsiTheme="minorHAnsi" w:cstheme="minorHAnsi"/>
                <w:vertAlign w:val="superscript"/>
              </w:rPr>
              <w:t>rd</w:t>
            </w:r>
            <w:r w:rsidR="002D3BE2">
              <w:rPr>
                <w:rFonts w:asciiTheme="minorHAnsi" w:hAnsiTheme="minorHAnsi" w:cstheme="minorHAnsi"/>
              </w:rPr>
              <w:t xml:space="preserve"> Nov 2017 to 30</w:t>
            </w:r>
            <w:r w:rsidRPr="002D3BE2" w:rsidR="002D3BE2">
              <w:rPr>
                <w:rFonts w:asciiTheme="minorHAnsi" w:hAnsiTheme="minorHAnsi" w:cstheme="minorHAnsi"/>
                <w:vertAlign w:val="superscript"/>
              </w:rPr>
              <w:t>th</w:t>
            </w:r>
            <w:r w:rsidR="002D3BE2">
              <w:rPr>
                <w:rFonts w:asciiTheme="minorHAnsi" w:hAnsiTheme="minorHAnsi" w:cstheme="minorHAnsi"/>
              </w:rPr>
              <w:t xml:space="preserve"> April 2018</w:t>
            </w:r>
            <w:r w:rsidRPr="00814B26">
              <w:rPr>
                <w:rFonts w:asciiTheme="minorHAnsi" w:hAnsiTheme="minorHAnsi" w:cstheme="minorHAnsi"/>
              </w:rPr>
              <w:t>.</w:t>
            </w:r>
          </w:p>
        </w:tc>
      </w:tr>
      <w:tr w14:paraId="784BFFA9" w14:textId="77777777" w:rsidTr="00D0128A">
        <w:tblPrEx>
          <w:tblW w:w="9933" w:type="dxa"/>
          <w:tblInd w:w="93" w:type="dxa"/>
          <w:tblLayout w:type="fixed"/>
          <w:tblCellMar>
            <w:left w:w="93" w:type="dxa"/>
          </w:tblCellMar>
          <w:tblLook w:val="0000"/>
        </w:tblPrEx>
        <w:trPr>
          <w:trHeight w:val="413"/>
        </w:trPr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6654B7" w:rsidRPr="00814B26" w:rsidP="00973CE0" w14:paraId="66842EA6" w14:textId="77777777">
            <w:pPr>
              <w:rPr>
                <w:rFonts w:asciiTheme="minorHAnsi" w:hAnsiTheme="minorHAnsi" w:cstheme="minorHAnsi"/>
                <w:b/>
              </w:rPr>
            </w:pPr>
            <w:r w:rsidRPr="00814B26">
              <w:rPr>
                <w:rFonts w:asciiTheme="minorHAnsi" w:hAnsiTheme="minorHAnsi" w:cstheme="minorHAnsi"/>
                <w:b/>
              </w:rPr>
              <w:t>Project</w:t>
            </w:r>
          </w:p>
        </w:tc>
        <w:tc>
          <w:tcPr>
            <w:tcW w:w="8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6654B7" w:rsidRPr="00814B26" w:rsidP="00973CE0" w14:paraId="77FE77EF" w14:textId="77777777">
            <w:pPr>
              <w:widowControl w:val="0"/>
              <w:jc w:val="both"/>
              <w:rPr>
                <w:rFonts w:asciiTheme="minorHAnsi" w:hAnsiTheme="minorHAnsi" w:cstheme="minorHAnsi"/>
              </w:rPr>
            </w:pPr>
            <w:r w:rsidRPr="00814B26">
              <w:rPr>
                <w:rFonts w:asciiTheme="minorHAnsi" w:hAnsiTheme="minorHAnsi" w:cstheme="minorHAnsi"/>
              </w:rPr>
              <w:t>Ujaas</w:t>
            </w:r>
            <w:r w:rsidRPr="00814B26">
              <w:rPr>
                <w:rFonts w:asciiTheme="minorHAnsi" w:hAnsiTheme="minorHAnsi" w:cstheme="minorHAnsi"/>
              </w:rPr>
              <w:t xml:space="preserve"> Energy ltd</w:t>
            </w:r>
          </w:p>
        </w:tc>
      </w:tr>
      <w:tr w14:paraId="1333F1EF" w14:textId="77777777" w:rsidTr="00973CE0">
        <w:tblPrEx>
          <w:tblW w:w="9933" w:type="dxa"/>
          <w:tblInd w:w="93" w:type="dxa"/>
          <w:tblLayout w:type="fixed"/>
          <w:tblCellMar>
            <w:left w:w="93" w:type="dxa"/>
          </w:tblCellMar>
          <w:tblLook w:val="0000"/>
        </w:tblPrEx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6654B7" w:rsidRPr="00814B26" w:rsidP="00973CE0" w14:paraId="169BEFB5" w14:textId="77777777">
            <w:pPr>
              <w:rPr>
                <w:rFonts w:asciiTheme="minorHAnsi" w:hAnsiTheme="minorHAnsi" w:cstheme="minorHAnsi"/>
                <w:b/>
              </w:rPr>
            </w:pPr>
            <w:r w:rsidRPr="00814B26">
              <w:rPr>
                <w:rFonts w:asciiTheme="minorHAnsi" w:hAnsiTheme="minorHAnsi" w:cstheme="minorHAnsi"/>
                <w:b/>
              </w:rPr>
              <w:t>Position</w:t>
            </w:r>
          </w:p>
        </w:tc>
        <w:tc>
          <w:tcPr>
            <w:tcW w:w="8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6654B7" w:rsidRPr="00814B26" w:rsidP="00973CE0" w14:paraId="7747A939" w14:textId="0102909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SAP –ABAP Consultant</w:t>
            </w:r>
          </w:p>
        </w:tc>
      </w:tr>
      <w:tr w14:paraId="44FE70C9" w14:textId="77777777" w:rsidTr="00973CE0">
        <w:tblPrEx>
          <w:tblW w:w="9933" w:type="dxa"/>
          <w:tblInd w:w="93" w:type="dxa"/>
          <w:tblLayout w:type="fixed"/>
          <w:tblCellMar>
            <w:left w:w="93" w:type="dxa"/>
          </w:tblCellMar>
          <w:tblLook w:val="0000"/>
        </w:tblPrEx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6654B7" w:rsidRPr="00814B26" w:rsidP="00973CE0" w14:paraId="4AD52BF9" w14:textId="77777777">
            <w:pPr>
              <w:rPr>
                <w:rFonts w:asciiTheme="minorHAnsi" w:hAnsiTheme="minorHAnsi" w:cstheme="minorHAnsi"/>
                <w:b/>
              </w:rPr>
            </w:pPr>
            <w:r w:rsidRPr="00814B26">
              <w:rPr>
                <w:rFonts w:asciiTheme="minorHAnsi" w:hAnsiTheme="minorHAnsi" w:cstheme="minorHAnsi"/>
                <w:b/>
              </w:rPr>
              <w:t>Contribution</w:t>
            </w:r>
          </w:p>
        </w:tc>
        <w:tc>
          <w:tcPr>
            <w:tcW w:w="8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6654B7" w:rsidRPr="00814B26" w:rsidP="00973CE0" w14:paraId="6F04DA9A" w14:textId="77777777">
            <w:pPr>
              <w:pStyle w:val="ListParagraph1"/>
              <w:numPr>
                <w:ilvl w:val="0"/>
                <w:numId w:val="5"/>
              </w:numPr>
              <w:spacing w:after="0" w:line="100" w:lineRule="atLeast"/>
              <w:rPr>
                <w:rFonts w:asciiTheme="minorHAnsi" w:hAnsiTheme="minorHAnsi" w:cstheme="minorHAnsi"/>
              </w:rPr>
            </w:pPr>
            <w:r w:rsidRPr="00814B26">
              <w:rPr>
                <w:rFonts w:asciiTheme="minorHAnsi" w:hAnsiTheme="minorHAnsi" w:cstheme="minorHAnsi"/>
              </w:rPr>
              <w:t xml:space="preserve">Developing and Customizing </w:t>
            </w:r>
            <w:r w:rsidRPr="00814B26">
              <w:rPr>
                <w:rFonts w:asciiTheme="minorHAnsi" w:hAnsiTheme="minorHAnsi" w:cstheme="minorHAnsi"/>
                <w:b/>
              </w:rPr>
              <w:t>ABAP Dictionary Objects</w:t>
            </w:r>
            <w:r w:rsidRPr="00814B26">
              <w:rPr>
                <w:rFonts w:asciiTheme="minorHAnsi" w:hAnsiTheme="minorHAnsi" w:cstheme="minorHAnsi"/>
              </w:rPr>
              <w:t>.</w:t>
            </w:r>
          </w:p>
          <w:p w:rsidR="006654B7" w:rsidRPr="00814B26" w:rsidP="00973CE0" w14:paraId="28433C69" w14:textId="58ECEE80">
            <w:pPr>
              <w:pStyle w:val="ListParagraph1"/>
              <w:numPr>
                <w:ilvl w:val="0"/>
                <w:numId w:val="5"/>
              </w:numPr>
              <w:spacing w:after="0" w:line="100" w:lineRule="atLeast"/>
              <w:rPr>
                <w:rFonts w:asciiTheme="minorHAnsi" w:hAnsiTheme="minorHAnsi" w:cstheme="minorHAnsi"/>
                <w:color w:val="000000"/>
              </w:rPr>
            </w:pPr>
            <w:r w:rsidRPr="00814B26">
              <w:rPr>
                <w:rFonts w:asciiTheme="minorHAnsi" w:hAnsiTheme="minorHAnsi" w:cstheme="minorHAnsi"/>
                <w:color w:val="000000"/>
              </w:rPr>
              <w:t>Developed and Customized ALV Reports</w:t>
            </w:r>
            <w:r w:rsidR="003D6088">
              <w:rPr>
                <w:rFonts w:asciiTheme="minorHAnsi" w:hAnsiTheme="minorHAnsi" w:cstheme="minorHAnsi"/>
                <w:color w:val="000000"/>
              </w:rPr>
              <w:t>,</w:t>
            </w:r>
            <w:r w:rsidR="006E643A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="003D6088">
              <w:rPr>
                <w:rFonts w:asciiTheme="minorHAnsi" w:hAnsiTheme="minorHAnsi" w:cstheme="minorHAnsi"/>
                <w:color w:val="000000"/>
              </w:rPr>
              <w:t>BDC and Module pool program</w:t>
            </w:r>
            <w:r w:rsidRPr="00814B26">
              <w:rPr>
                <w:rFonts w:asciiTheme="minorHAnsi" w:hAnsiTheme="minorHAnsi" w:cstheme="minorHAnsi"/>
                <w:color w:val="000000"/>
              </w:rPr>
              <w:t xml:space="preserve">. </w:t>
            </w:r>
          </w:p>
          <w:p w:rsidR="003D6088" w:rsidRPr="003D6088" w:rsidP="00973CE0" w14:paraId="66D06EF2" w14:textId="77777777">
            <w:pPr>
              <w:pStyle w:val="ListParagraph1"/>
              <w:numPr>
                <w:ilvl w:val="0"/>
                <w:numId w:val="5"/>
              </w:numPr>
              <w:tabs>
                <w:tab w:val="left" w:pos="720"/>
              </w:tabs>
              <w:rPr>
                <w:rFonts w:asciiTheme="minorHAnsi" w:hAnsiTheme="minorHAnsi" w:cstheme="minorHAnsi"/>
                <w:b/>
                <w:color w:val="000000"/>
              </w:rPr>
            </w:pPr>
            <w:r w:rsidRPr="003D6088">
              <w:rPr>
                <w:rFonts w:asciiTheme="minorHAnsi" w:hAnsiTheme="minorHAnsi" w:cstheme="minorHAnsi"/>
              </w:rPr>
              <w:t>Developed and Customized Forms Including SD, MM, FICO.</w:t>
            </w:r>
          </w:p>
          <w:p w:rsidR="006654B7" w:rsidRPr="003D6088" w:rsidP="00D0128A" w14:paraId="21AEABB8" w14:textId="5C8C0BDC">
            <w:pPr>
              <w:pStyle w:val="ListParagraph1"/>
              <w:numPr>
                <w:ilvl w:val="0"/>
                <w:numId w:val="5"/>
              </w:numPr>
              <w:tabs>
                <w:tab w:val="left" w:pos="720"/>
              </w:tabs>
              <w:rPr>
                <w:rFonts w:asciiTheme="minorHAnsi" w:hAnsiTheme="minorHAnsi" w:cstheme="minorHAnsi"/>
                <w:b/>
                <w:color w:val="000000"/>
              </w:rPr>
            </w:pPr>
            <w:r w:rsidRPr="003D6088">
              <w:rPr>
                <w:rFonts w:asciiTheme="minorHAnsi" w:hAnsiTheme="minorHAnsi" w:cstheme="minorHAnsi"/>
                <w:b/>
              </w:rPr>
              <w:t xml:space="preserve">Developed </w:t>
            </w:r>
            <w:r w:rsidRPr="003D6088">
              <w:rPr>
                <w:rStyle w:val="TitleChar"/>
                <w:rFonts w:eastAsia="SimSun" w:asciiTheme="minorHAnsi" w:hAnsiTheme="minorHAnsi" w:cstheme="minorHAnsi"/>
                <w:sz w:val="22"/>
              </w:rPr>
              <w:t>Vendor Portal on BSP.</w:t>
            </w:r>
            <w:r w:rsidR="003D6088">
              <w:rPr>
                <w:rStyle w:val="TitleChar"/>
                <w:rFonts w:eastAsia="SimSun" w:asciiTheme="minorHAnsi" w:hAnsiTheme="minorHAnsi" w:cstheme="minorHAnsi"/>
                <w:sz w:val="22"/>
              </w:rPr>
              <w:t xml:space="preserve"> </w:t>
            </w:r>
            <w:r w:rsidRPr="003D6088">
              <w:rPr>
                <w:rFonts w:asciiTheme="minorHAnsi" w:hAnsiTheme="minorHAnsi" w:cstheme="minorHAnsi"/>
              </w:rPr>
              <w:t>Worked on Enhancements, BADI, EXITS and BAPI.</w:t>
            </w:r>
          </w:p>
        </w:tc>
      </w:tr>
      <w:tr w14:paraId="417F3560" w14:textId="77777777" w:rsidTr="00973CE0">
        <w:tblPrEx>
          <w:tblW w:w="9933" w:type="dxa"/>
          <w:tblInd w:w="93" w:type="dxa"/>
          <w:tblLayout w:type="fixed"/>
          <w:tblCellMar>
            <w:left w:w="93" w:type="dxa"/>
          </w:tblCellMar>
          <w:tblLook w:val="0000"/>
        </w:tblPrEx>
        <w:trPr>
          <w:trHeight w:val="305"/>
        </w:trPr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6654B7" w:rsidRPr="00814B26" w:rsidP="00973CE0" w14:paraId="703998AC" w14:textId="77777777">
            <w:pPr>
              <w:rPr>
                <w:rFonts w:asciiTheme="minorHAnsi" w:hAnsiTheme="minorHAnsi" w:cstheme="minorHAnsi"/>
                <w:b/>
              </w:rPr>
            </w:pPr>
            <w:r w:rsidRPr="00814B26">
              <w:rPr>
                <w:rFonts w:asciiTheme="minorHAnsi" w:hAnsiTheme="minorHAnsi" w:cstheme="minorHAnsi"/>
                <w:b/>
              </w:rPr>
              <w:t>Environment</w:t>
            </w:r>
          </w:p>
        </w:tc>
        <w:tc>
          <w:tcPr>
            <w:tcW w:w="8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6654B7" w:rsidRPr="00814B26" w:rsidP="00973CE0" w14:paraId="6CA2ED87" w14:textId="77777777">
            <w:pPr>
              <w:rPr>
                <w:rFonts w:asciiTheme="minorHAnsi" w:hAnsiTheme="minorHAnsi" w:cstheme="minorHAnsi"/>
              </w:rPr>
            </w:pPr>
            <w:r w:rsidRPr="00814B26">
              <w:rPr>
                <w:rFonts w:asciiTheme="minorHAnsi" w:hAnsiTheme="minorHAnsi" w:cstheme="minorHAnsi"/>
              </w:rPr>
              <w:t xml:space="preserve">  ABAP/4, SAP ECC 6.0</w:t>
            </w:r>
          </w:p>
        </w:tc>
      </w:tr>
    </w:tbl>
    <w:p w:rsidR="006E643A" w:rsidP="005929AF" w14:paraId="09196538" w14:textId="77777777">
      <w:pPr>
        <w:pStyle w:val="Normal1"/>
        <w:rPr>
          <w:rFonts w:asciiTheme="minorHAnsi" w:hAnsiTheme="minorHAnsi" w:cstheme="minorHAnsi"/>
          <w:b/>
          <w:sz w:val="22"/>
          <w:u w:val="single"/>
        </w:rPr>
      </w:pPr>
    </w:p>
    <w:p w:rsidR="005929AF" w:rsidRPr="00814B26" w:rsidP="005929AF" w14:paraId="317175AB" w14:textId="14868E9A">
      <w:pPr>
        <w:pStyle w:val="Normal1"/>
        <w:rPr>
          <w:rFonts w:asciiTheme="minorHAnsi" w:hAnsiTheme="minorHAnsi" w:cstheme="minorHAnsi"/>
          <w:b/>
          <w:sz w:val="22"/>
          <w:u w:val="single"/>
        </w:rPr>
      </w:pPr>
      <w:r w:rsidRPr="00814B26">
        <w:rPr>
          <w:rFonts w:asciiTheme="minorHAnsi" w:hAnsiTheme="minorHAnsi" w:cstheme="minorHAnsi"/>
          <w:b/>
          <w:sz w:val="22"/>
          <w:u w:val="single"/>
        </w:rPr>
        <w:t>Project V</w:t>
      </w:r>
    </w:p>
    <w:tbl>
      <w:tblPr>
        <w:tblW w:w="9933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/>
      </w:tblPr>
      <w:tblGrid>
        <w:gridCol w:w="1517"/>
        <w:gridCol w:w="8416"/>
      </w:tblGrid>
      <w:tr w14:paraId="7AE4B15D" w14:textId="77777777" w:rsidTr="00977F7A">
        <w:tblPrEx>
          <w:tblW w:w="9933" w:type="dxa"/>
          <w:tblInd w:w="93" w:type="dxa"/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  <w:tblLayout w:type="fixed"/>
          <w:tblCellMar>
            <w:left w:w="93" w:type="dxa"/>
          </w:tblCellMar>
          <w:tblLook w:val="0000"/>
        </w:tblPrEx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5929AF" w:rsidRPr="00814B26" w:rsidP="00977F7A" w14:paraId="68BBFB68" w14:textId="77777777">
            <w:pPr>
              <w:rPr>
                <w:rFonts w:asciiTheme="minorHAnsi" w:hAnsiTheme="minorHAnsi" w:cstheme="minorHAnsi"/>
                <w:b/>
              </w:rPr>
            </w:pPr>
            <w:r w:rsidRPr="00814B26">
              <w:rPr>
                <w:rFonts w:asciiTheme="minorHAnsi" w:hAnsiTheme="minorHAnsi" w:cstheme="minorHAnsi"/>
                <w:b/>
              </w:rPr>
              <w:t>Client</w:t>
            </w:r>
            <w:r w:rsidRPr="00814B26">
              <w:rPr>
                <w:rFonts w:asciiTheme="minorHAnsi" w:hAnsiTheme="minorHAnsi" w:cstheme="minorHAnsi"/>
                <w:b/>
              </w:rPr>
              <w:tab/>
            </w:r>
          </w:p>
        </w:tc>
        <w:tc>
          <w:tcPr>
            <w:tcW w:w="8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5929AF" w:rsidRPr="00814B26" w:rsidP="00977F7A" w14:paraId="0EA8C044" w14:textId="77777777">
            <w:pPr>
              <w:rPr>
                <w:rStyle w:val="payal"/>
                <w:rFonts w:asciiTheme="minorHAnsi" w:hAnsiTheme="minorHAnsi" w:cstheme="minorHAnsi"/>
                <w:color w:val="000000"/>
              </w:rPr>
            </w:pPr>
            <w:r w:rsidRPr="00814B26">
              <w:rPr>
                <w:rFonts w:asciiTheme="minorHAnsi" w:hAnsiTheme="minorHAnsi" w:cstheme="minorHAnsi"/>
                <w:bCs/>
              </w:rPr>
              <w:t xml:space="preserve"> </w:t>
            </w:r>
            <w:r w:rsidRPr="00814B26">
              <w:rPr>
                <w:rFonts w:asciiTheme="minorHAnsi" w:hAnsiTheme="minorHAnsi" w:cstheme="minorHAnsi"/>
              </w:rPr>
              <w:t>Shakti pumps India ltd</w:t>
            </w:r>
          </w:p>
        </w:tc>
      </w:tr>
      <w:tr w14:paraId="1B4F43EE" w14:textId="77777777" w:rsidTr="00977F7A">
        <w:tblPrEx>
          <w:tblW w:w="9933" w:type="dxa"/>
          <w:tblInd w:w="93" w:type="dxa"/>
          <w:tblLayout w:type="fixed"/>
          <w:tblCellMar>
            <w:left w:w="93" w:type="dxa"/>
          </w:tblCellMar>
          <w:tblLook w:val="0000"/>
        </w:tblPrEx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5929AF" w:rsidRPr="00814B26" w:rsidP="00977F7A" w14:paraId="3275339F" w14:textId="77777777">
            <w:pPr>
              <w:rPr>
                <w:rFonts w:asciiTheme="minorHAnsi" w:hAnsiTheme="minorHAnsi" w:cstheme="minorHAnsi"/>
                <w:b/>
              </w:rPr>
            </w:pPr>
            <w:r w:rsidRPr="00814B26">
              <w:rPr>
                <w:rFonts w:asciiTheme="minorHAnsi" w:hAnsiTheme="minorHAnsi" w:cstheme="minorHAnsi"/>
                <w:b/>
              </w:rPr>
              <w:t>Duration</w:t>
            </w:r>
          </w:p>
        </w:tc>
        <w:tc>
          <w:tcPr>
            <w:tcW w:w="8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5929AF" w:rsidRPr="00814B26" w:rsidP="00977F7A" w14:paraId="554A37E6" w14:textId="48500E13">
            <w:pPr>
              <w:rPr>
                <w:rFonts w:asciiTheme="minorHAnsi" w:hAnsiTheme="minorHAnsi" w:cstheme="minorHAnsi"/>
              </w:rPr>
            </w:pPr>
            <w:r w:rsidRPr="00814B26">
              <w:rPr>
                <w:rFonts w:asciiTheme="minorHAnsi" w:hAnsiTheme="minorHAnsi" w:cstheme="minorHAnsi"/>
              </w:rPr>
              <w:t>23</w:t>
            </w:r>
            <w:r w:rsidRPr="00814B26">
              <w:rPr>
                <w:rFonts w:asciiTheme="minorHAnsi" w:hAnsiTheme="minorHAnsi" w:cstheme="minorHAnsi"/>
                <w:vertAlign w:val="superscript"/>
              </w:rPr>
              <w:t>rd</w:t>
            </w:r>
            <w:r w:rsidRPr="00814B26">
              <w:rPr>
                <w:rFonts w:asciiTheme="minorHAnsi" w:hAnsiTheme="minorHAnsi" w:cstheme="minorHAnsi"/>
              </w:rPr>
              <w:t xml:space="preserve"> Sept 2015 to </w:t>
            </w:r>
            <w:r w:rsidR="004C712E">
              <w:rPr>
                <w:rFonts w:asciiTheme="minorHAnsi" w:hAnsiTheme="minorHAnsi" w:cstheme="minorHAnsi"/>
              </w:rPr>
              <w:t>30</w:t>
            </w:r>
            <w:r w:rsidRPr="004C712E" w:rsidR="004C712E">
              <w:rPr>
                <w:rFonts w:asciiTheme="minorHAnsi" w:hAnsiTheme="minorHAnsi" w:cstheme="minorHAnsi"/>
                <w:vertAlign w:val="superscript"/>
              </w:rPr>
              <w:t>th</w:t>
            </w:r>
            <w:r w:rsidR="004C712E">
              <w:rPr>
                <w:rFonts w:asciiTheme="minorHAnsi" w:hAnsiTheme="minorHAnsi" w:cstheme="minorHAnsi"/>
              </w:rPr>
              <w:t xml:space="preserve"> Oct 2017</w:t>
            </w:r>
            <w:r w:rsidRPr="00814B26">
              <w:rPr>
                <w:rFonts w:asciiTheme="minorHAnsi" w:hAnsiTheme="minorHAnsi" w:cstheme="minorHAnsi"/>
              </w:rPr>
              <w:t>.</w:t>
            </w:r>
          </w:p>
        </w:tc>
      </w:tr>
      <w:tr w14:paraId="10F83AAA" w14:textId="77777777" w:rsidTr="00977F7A">
        <w:tblPrEx>
          <w:tblW w:w="9933" w:type="dxa"/>
          <w:tblInd w:w="93" w:type="dxa"/>
          <w:tblLayout w:type="fixed"/>
          <w:tblCellMar>
            <w:left w:w="93" w:type="dxa"/>
          </w:tblCellMar>
          <w:tblLook w:val="0000"/>
        </w:tblPrEx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5929AF" w:rsidRPr="00814B26" w:rsidP="00977F7A" w14:paraId="4AEDBEFA" w14:textId="77777777">
            <w:pPr>
              <w:rPr>
                <w:rFonts w:asciiTheme="minorHAnsi" w:hAnsiTheme="minorHAnsi" w:cstheme="minorHAnsi"/>
                <w:b/>
              </w:rPr>
            </w:pPr>
            <w:r w:rsidRPr="00814B26">
              <w:rPr>
                <w:rFonts w:asciiTheme="minorHAnsi" w:hAnsiTheme="minorHAnsi" w:cstheme="minorHAnsi"/>
                <w:b/>
              </w:rPr>
              <w:t>Project</w:t>
            </w:r>
          </w:p>
        </w:tc>
        <w:tc>
          <w:tcPr>
            <w:tcW w:w="8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5929AF" w:rsidRPr="00814B26" w:rsidP="00977F7A" w14:paraId="1DC45B88" w14:textId="77777777">
            <w:pPr>
              <w:widowControl w:val="0"/>
              <w:jc w:val="both"/>
              <w:rPr>
                <w:rFonts w:asciiTheme="minorHAnsi" w:hAnsiTheme="minorHAnsi" w:cstheme="minorHAnsi"/>
              </w:rPr>
            </w:pPr>
            <w:r w:rsidRPr="00814B26">
              <w:rPr>
                <w:rFonts w:asciiTheme="minorHAnsi" w:hAnsiTheme="minorHAnsi" w:cstheme="minorHAnsi"/>
              </w:rPr>
              <w:t>Shakti pumps India ltd</w:t>
            </w:r>
          </w:p>
        </w:tc>
      </w:tr>
      <w:tr w14:paraId="1CF3BCA8" w14:textId="77777777" w:rsidTr="00977F7A">
        <w:tblPrEx>
          <w:tblW w:w="9933" w:type="dxa"/>
          <w:tblInd w:w="93" w:type="dxa"/>
          <w:tblLayout w:type="fixed"/>
          <w:tblCellMar>
            <w:left w:w="93" w:type="dxa"/>
          </w:tblCellMar>
          <w:tblLook w:val="0000"/>
        </w:tblPrEx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5929AF" w:rsidRPr="00814B26" w:rsidP="00977F7A" w14:paraId="1DEF3F76" w14:textId="77777777">
            <w:pPr>
              <w:rPr>
                <w:rFonts w:asciiTheme="minorHAnsi" w:hAnsiTheme="minorHAnsi" w:cstheme="minorHAnsi"/>
                <w:b/>
              </w:rPr>
            </w:pPr>
            <w:r w:rsidRPr="00814B26">
              <w:rPr>
                <w:rFonts w:asciiTheme="minorHAnsi" w:hAnsiTheme="minorHAnsi" w:cstheme="minorHAnsi"/>
                <w:b/>
              </w:rPr>
              <w:t>Position</w:t>
            </w:r>
          </w:p>
        </w:tc>
        <w:tc>
          <w:tcPr>
            <w:tcW w:w="8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5929AF" w:rsidRPr="00814B26" w:rsidP="00977F7A" w14:paraId="7E625214" w14:textId="77777777">
            <w:pPr>
              <w:rPr>
                <w:rFonts w:asciiTheme="minorHAnsi" w:hAnsiTheme="minorHAnsi" w:cstheme="minorHAnsi"/>
              </w:rPr>
            </w:pPr>
            <w:r w:rsidRPr="00814B26">
              <w:rPr>
                <w:rFonts w:asciiTheme="minorHAnsi" w:hAnsiTheme="minorHAnsi" w:cstheme="minorHAnsi"/>
              </w:rPr>
              <w:t xml:space="preserve">SAP –ABAP Consultant </w:t>
            </w:r>
          </w:p>
        </w:tc>
      </w:tr>
      <w:tr w14:paraId="5CD16101" w14:textId="77777777" w:rsidTr="00977F7A">
        <w:tblPrEx>
          <w:tblW w:w="9933" w:type="dxa"/>
          <w:tblInd w:w="93" w:type="dxa"/>
          <w:tblLayout w:type="fixed"/>
          <w:tblCellMar>
            <w:left w:w="93" w:type="dxa"/>
          </w:tblCellMar>
          <w:tblLook w:val="0000"/>
        </w:tblPrEx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5929AF" w:rsidRPr="00814B26" w:rsidP="00977F7A" w14:paraId="4D994861" w14:textId="77777777">
            <w:pPr>
              <w:rPr>
                <w:rFonts w:asciiTheme="minorHAnsi" w:hAnsiTheme="minorHAnsi" w:cstheme="minorHAnsi"/>
                <w:b/>
              </w:rPr>
            </w:pPr>
            <w:r w:rsidRPr="00814B26">
              <w:rPr>
                <w:rFonts w:asciiTheme="minorHAnsi" w:hAnsiTheme="minorHAnsi" w:cstheme="minorHAnsi"/>
                <w:b/>
              </w:rPr>
              <w:t>Contribution</w:t>
            </w:r>
          </w:p>
        </w:tc>
        <w:tc>
          <w:tcPr>
            <w:tcW w:w="8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5929AF" w:rsidRPr="00814B26" w:rsidP="00977F7A" w14:paraId="0C7A98CB" w14:textId="77777777">
            <w:pPr>
              <w:pStyle w:val="ListParagraph1"/>
              <w:numPr>
                <w:ilvl w:val="0"/>
                <w:numId w:val="5"/>
              </w:numPr>
              <w:spacing w:after="0" w:line="100" w:lineRule="atLeast"/>
              <w:rPr>
                <w:rFonts w:asciiTheme="minorHAnsi" w:hAnsiTheme="minorHAnsi" w:cstheme="minorHAnsi"/>
              </w:rPr>
            </w:pPr>
            <w:r w:rsidRPr="00814B26">
              <w:rPr>
                <w:rFonts w:asciiTheme="minorHAnsi" w:hAnsiTheme="minorHAnsi" w:cstheme="minorHAnsi"/>
              </w:rPr>
              <w:t xml:space="preserve">Developing and Customizing </w:t>
            </w:r>
            <w:r w:rsidRPr="00814B26">
              <w:rPr>
                <w:rFonts w:asciiTheme="minorHAnsi" w:hAnsiTheme="minorHAnsi" w:cstheme="minorHAnsi"/>
                <w:b/>
              </w:rPr>
              <w:t>ABAP Dictionary Objects</w:t>
            </w:r>
            <w:r w:rsidRPr="00814B26">
              <w:rPr>
                <w:rFonts w:asciiTheme="minorHAnsi" w:hAnsiTheme="minorHAnsi" w:cstheme="minorHAnsi"/>
              </w:rPr>
              <w:t>.</w:t>
            </w:r>
          </w:p>
          <w:p w:rsidR="005929AF" w:rsidRPr="00814B26" w:rsidP="00977F7A" w14:paraId="56445845" w14:textId="77777777">
            <w:pPr>
              <w:pStyle w:val="ListParagraph1"/>
              <w:numPr>
                <w:ilvl w:val="0"/>
                <w:numId w:val="5"/>
              </w:numPr>
              <w:spacing w:after="0" w:line="100" w:lineRule="atLeast"/>
              <w:rPr>
                <w:rFonts w:asciiTheme="minorHAnsi" w:hAnsiTheme="minorHAnsi" w:cstheme="minorHAnsi"/>
                <w:color w:val="000000"/>
              </w:rPr>
            </w:pPr>
            <w:r w:rsidRPr="00814B26">
              <w:rPr>
                <w:rFonts w:asciiTheme="minorHAnsi" w:hAnsiTheme="minorHAnsi" w:cstheme="minorHAnsi"/>
                <w:color w:val="000000"/>
              </w:rPr>
              <w:t xml:space="preserve">Developed and Customized ALV Reports. </w:t>
            </w:r>
          </w:p>
          <w:p w:rsidR="005929AF" w:rsidRPr="00814B26" w:rsidP="00977F7A" w14:paraId="16FB3592" w14:textId="77777777">
            <w:pPr>
              <w:pStyle w:val="ListParagraph1"/>
              <w:numPr>
                <w:ilvl w:val="0"/>
                <w:numId w:val="5"/>
              </w:numPr>
              <w:tabs>
                <w:tab w:val="left" w:pos="720"/>
              </w:tabs>
              <w:rPr>
                <w:rFonts w:asciiTheme="minorHAnsi" w:hAnsiTheme="minorHAnsi" w:cstheme="minorHAnsi"/>
              </w:rPr>
            </w:pPr>
            <w:r w:rsidRPr="00814B26">
              <w:rPr>
                <w:rFonts w:asciiTheme="minorHAnsi" w:hAnsiTheme="minorHAnsi" w:cstheme="minorHAnsi"/>
              </w:rPr>
              <w:t>Developed and Customized Forms Inclu</w:t>
            </w:r>
            <w:r w:rsidRPr="00814B26" w:rsidR="0098571E">
              <w:rPr>
                <w:rFonts w:asciiTheme="minorHAnsi" w:hAnsiTheme="minorHAnsi" w:cstheme="minorHAnsi"/>
              </w:rPr>
              <w:t>ding SD,</w:t>
            </w:r>
            <w:r w:rsidRPr="00814B26" w:rsidR="006654B7">
              <w:rPr>
                <w:rFonts w:asciiTheme="minorHAnsi" w:hAnsiTheme="minorHAnsi" w:cstheme="minorHAnsi"/>
              </w:rPr>
              <w:t xml:space="preserve"> MM, FICO, PP </w:t>
            </w:r>
            <w:r w:rsidRPr="00814B26" w:rsidR="0098571E">
              <w:rPr>
                <w:rFonts w:asciiTheme="minorHAnsi" w:hAnsiTheme="minorHAnsi" w:cstheme="minorHAnsi"/>
              </w:rPr>
              <w:t>and HR</w:t>
            </w:r>
            <w:r w:rsidRPr="00814B26">
              <w:rPr>
                <w:rFonts w:asciiTheme="minorHAnsi" w:hAnsiTheme="minorHAnsi" w:cstheme="minorHAnsi"/>
              </w:rPr>
              <w:t>.</w:t>
            </w:r>
          </w:p>
          <w:p w:rsidR="005929AF" w:rsidRPr="00814B26" w:rsidP="00977F7A" w14:paraId="3E42E819" w14:textId="77777777">
            <w:pPr>
              <w:pStyle w:val="ListParagraph1"/>
              <w:numPr>
                <w:ilvl w:val="0"/>
                <w:numId w:val="5"/>
              </w:numPr>
              <w:spacing w:after="0" w:line="100" w:lineRule="atLeast"/>
              <w:rPr>
                <w:rFonts w:asciiTheme="minorHAnsi" w:hAnsiTheme="minorHAnsi" w:cstheme="minorHAnsi"/>
                <w:color w:val="000000"/>
              </w:rPr>
            </w:pPr>
            <w:r w:rsidRPr="00814B26">
              <w:rPr>
                <w:rFonts w:asciiTheme="minorHAnsi" w:hAnsiTheme="minorHAnsi" w:cstheme="minorHAnsi"/>
                <w:color w:val="000000"/>
              </w:rPr>
              <w:t xml:space="preserve">Developed and Customized BDC’s. </w:t>
            </w:r>
          </w:p>
          <w:p w:rsidR="005929AF" w:rsidRPr="00814B26" w:rsidP="00977F7A" w14:paraId="27CEDA8E" w14:textId="77777777">
            <w:pPr>
              <w:pStyle w:val="Normal1"/>
              <w:numPr>
                <w:ilvl w:val="0"/>
                <w:numId w:val="5"/>
              </w:numPr>
              <w:rPr>
                <w:rStyle w:val="TitleChar"/>
                <w:rFonts w:asciiTheme="minorHAnsi" w:hAnsiTheme="minorHAnsi" w:cstheme="minorHAnsi"/>
                <w:sz w:val="22"/>
              </w:rPr>
            </w:pPr>
            <w:r w:rsidRPr="00814B26">
              <w:rPr>
                <w:rFonts w:asciiTheme="minorHAnsi" w:hAnsiTheme="minorHAnsi" w:cstheme="minorHAnsi"/>
                <w:b/>
                <w:sz w:val="22"/>
              </w:rPr>
              <w:t xml:space="preserve">Developed </w:t>
            </w:r>
            <w:r w:rsidRPr="00814B26">
              <w:rPr>
                <w:rStyle w:val="TitleChar"/>
                <w:rFonts w:asciiTheme="minorHAnsi" w:hAnsiTheme="minorHAnsi" w:cstheme="minorHAnsi"/>
                <w:sz w:val="22"/>
              </w:rPr>
              <w:t>Auto KRA KPI process.</w:t>
            </w:r>
          </w:p>
          <w:p w:rsidR="005929AF" w:rsidP="00977F7A" w14:paraId="45A33A66" w14:textId="62125C42">
            <w:pPr>
              <w:pStyle w:val="Normal1"/>
              <w:numPr>
                <w:ilvl w:val="0"/>
                <w:numId w:val="5"/>
              </w:numPr>
              <w:rPr>
                <w:rStyle w:val="TitleChar"/>
                <w:rFonts w:asciiTheme="minorHAnsi" w:hAnsiTheme="minorHAnsi" w:cstheme="minorHAnsi"/>
                <w:sz w:val="22"/>
              </w:rPr>
            </w:pPr>
            <w:r w:rsidRPr="00814B26">
              <w:rPr>
                <w:rStyle w:val="TitleChar"/>
                <w:rFonts w:asciiTheme="minorHAnsi" w:hAnsiTheme="minorHAnsi" w:cstheme="minorHAnsi"/>
                <w:sz w:val="22"/>
              </w:rPr>
              <w:t>Developed Gate pass Process.</w:t>
            </w:r>
          </w:p>
          <w:p w:rsidR="00AE595C" w:rsidRPr="00814B26" w:rsidP="00977F7A" w14:paraId="756A38B9" w14:textId="63F41A75">
            <w:pPr>
              <w:pStyle w:val="Normal1"/>
              <w:numPr>
                <w:ilvl w:val="0"/>
                <w:numId w:val="5"/>
              </w:numPr>
              <w:rPr>
                <w:rStyle w:val="TitleChar"/>
                <w:rFonts w:asciiTheme="minorHAnsi" w:hAnsiTheme="minorHAnsi" w:cstheme="minorHAnsi"/>
                <w:sz w:val="22"/>
              </w:rPr>
            </w:pPr>
            <w:r>
              <w:rPr>
                <w:rStyle w:val="TitleChar"/>
                <w:rFonts w:asciiTheme="minorHAnsi" w:hAnsiTheme="minorHAnsi" w:cstheme="minorHAnsi"/>
                <w:sz w:val="22"/>
              </w:rPr>
              <w:t xml:space="preserve">Customized </w:t>
            </w:r>
            <w:r>
              <w:rPr>
                <w:rStyle w:val="TitleChar"/>
                <w:rFonts w:asciiTheme="minorHAnsi" w:hAnsiTheme="minorHAnsi" w:cstheme="minorHAnsi"/>
                <w:sz w:val="22"/>
              </w:rPr>
              <w:t>Webdynpro</w:t>
            </w:r>
            <w:r>
              <w:rPr>
                <w:rStyle w:val="TitleChar"/>
                <w:rFonts w:asciiTheme="minorHAnsi" w:hAnsiTheme="minorHAnsi" w:cstheme="minorHAnsi"/>
                <w:sz w:val="22"/>
              </w:rPr>
              <w:t xml:space="preserve"> </w:t>
            </w:r>
            <w:r w:rsidR="00151F67">
              <w:rPr>
                <w:rStyle w:val="TitleChar"/>
                <w:rFonts w:asciiTheme="minorHAnsi" w:hAnsiTheme="minorHAnsi" w:cstheme="minorHAnsi"/>
                <w:sz w:val="22"/>
              </w:rPr>
              <w:t>EXIM application.</w:t>
            </w:r>
          </w:p>
          <w:p w:rsidR="005929AF" w:rsidRPr="00814B26" w:rsidP="00174DA2" w14:paraId="22043977" w14:textId="77777777">
            <w:pPr>
              <w:pStyle w:val="Title"/>
              <w:jc w:val="left"/>
              <w:rPr>
                <w:rFonts w:asciiTheme="minorHAnsi" w:hAnsiTheme="minorHAnsi" w:cstheme="minorHAnsi"/>
                <w:sz w:val="22"/>
              </w:rPr>
            </w:pPr>
            <w:r w:rsidRPr="00814B26">
              <w:rPr>
                <w:rFonts w:asciiTheme="minorHAnsi" w:hAnsiTheme="minorHAnsi" w:cstheme="minorHAnsi"/>
                <w:sz w:val="22"/>
              </w:rPr>
              <w:t>Worke</w:t>
            </w:r>
            <w:r w:rsidRPr="00814B26" w:rsidR="00174DA2">
              <w:rPr>
                <w:rFonts w:asciiTheme="minorHAnsi" w:hAnsiTheme="minorHAnsi" w:cstheme="minorHAnsi"/>
                <w:sz w:val="22"/>
              </w:rPr>
              <w:t xml:space="preserve">d on Enhancements, BADI, EXITS and </w:t>
            </w:r>
            <w:r w:rsidRPr="00814B26">
              <w:rPr>
                <w:rFonts w:asciiTheme="minorHAnsi" w:hAnsiTheme="minorHAnsi" w:cstheme="minorHAnsi"/>
                <w:sz w:val="22"/>
              </w:rPr>
              <w:t>BAPI.</w:t>
            </w:r>
          </w:p>
          <w:p w:rsidR="005929AF" w:rsidRPr="00814B26" w:rsidP="00977F7A" w14:paraId="171D5EFA" w14:textId="77777777">
            <w:pPr>
              <w:pStyle w:val="Normal1"/>
              <w:ind w:left="1080"/>
              <w:rPr>
                <w:rFonts w:asciiTheme="minorHAnsi" w:hAnsiTheme="minorHAnsi" w:cstheme="minorHAnsi"/>
                <w:sz w:val="22"/>
              </w:rPr>
            </w:pPr>
          </w:p>
        </w:tc>
      </w:tr>
      <w:tr w14:paraId="4B1D0A4D" w14:textId="77777777" w:rsidTr="00977F7A">
        <w:tblPrEx>
          <w:tblW w:w="9933" w:type="dxa"/>
          <w:tblInd w:w="93" w:type="dxa"/>
          <w:tblLayout w:type="fixed"/>
          <w:tblCellMar>
            <w:left w:w="93" w:type="dxa"/>
          </w:tblCellMar>
          <w:tblLook w:val="0000"/>
        </w:tblPrEx>
        <w:trPr>
          <w:trHeight w:val="305"/>
        </w:trPr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5929AF" w:rsidRPr="00814B26" w:rsidP="00977F7A" w14:paraId="67834871" w14:textId="77777777">
            <w:pPr>
              <w:rPr>
                <w:rFonts w:asciiTheme="minorHAnsi" w:hAnsiTheme="minorHAnsi" w:cstheme="minorHAnsi"/>
                <w:b/>
              </w:rPr>
            </w:pPr>
            <w:r w:rsidRPr="00814B26">
              <w:rPr>
                <w:rFonts w:asciiTheme="minorHAnsi" w:hAnsiTheme="minorHAnsi" w:cstheme="minorHAnsi"/>
                <w:b/>
              </w:rPr>
              <w:t>Environment</w:t>
            </w:r>
          </w:p>
        </w:tc>
        <w:tc>
          <w:tcPr>
            <w:tcW w:w="8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5929AF" w:rsidRPr="00814B26" w:rsidP="00977F7A" w14:paraId="327EF22A" w14:textId="77777777">
            <w:pPr>
              <w:rPr>
                <w:rFonts w:asciiTheme="minorHAnsi" w:hAnsiTheme="minorHAnsi" w:cstheme="minorHAnsi"/>
              </w:rPr>
            </w:pPr>
            <w:r w:rsidRPr="00814B26">
              <w:rPr>
                <w:rFonts w:asciiTheme="minorHAnsi" w:hAnsiTheme="minorHAnsi" w:cstheme="minorHAnsi"/>
              </w:rPr>
              <w:t xml:space="preserve">  ABAP/4, SAP ECC 6.0</w:t>
            </w:r>
          </w:p>
        </w:tc>
      </w:tr>
    </w:tbl>
    <w:p w:rsidR="005929AF" w:rsidRPr="00814B26" w14:paraId="72D7637F" w14:textId="44BB0B1F">
      <w:pPr>
        <w:pStyle w:val="Normal1"/>
        <w:rPr>
          <w:rFonts w:asciiTheme="minorHAnsi" w:hAnsiTheme="minorHAnsi" w:cstheme="minorHAnsi"/>
          <w:b/>
          <w:sz w:val="22"/>
          <w:u w:val="single"/>
        </w:rPr>
      </w:pPr>
    </w:p>
    <w:p w:rsidR="00211295" w:rsidRPr="00814B26" w14:paraId="4C11021C" w14:textId="77777777">
      <w:pPr>
        <w:pStyle w:val="Normal1"/>
        <w:rPr>
          <w:rFonts w:asciiTheme="minorHAnsi" w:hAnsiTheme="minorHAnsi" w:cstheme="minorHAnsi"/>
          <w:b/>
          <w:sz w:val="22"/>
          <w:u w:val="single"/>
        </w:rPr>
      </w:pPr>
      <w:r w:rsidRPr="00814B26">
        <w:rPr>
          <w:rFonts w:asciiTheme="minorHAnsi" w:hAnsiTheme="minorHAnsi" w:cstheme="minorHAnsi"/>
          <w:b/>
          <w:sz w:val="22"/>
          <w:u w:val="single"/>
        </w:rPr>
        <w:t xml:space="preserve">Project </w:t>
      </w:r>
      <w:r w:rsidRPr="00814B26" w:rsidR="00234D7C">
        <w:rPr>
          <w:rFonts w:asciiTheme="minorHAnsi" w:hAnsiTheme="minorHAnsi" w:cstheme="minorHAnsi"/>
          <w:b/>
          <w:sz w:val="22"/>
          <w:u w:val="single"/>
        </w:rPr>
        <w:t>I</w:t>
      </w:r>
      <w:r w:rsidRPr="00814B26">
        <w:rPr>
          <w:rFonts w:asciiTheme="minorHAnsi" w:hAnsiTheme="minorHAnsi" w:cstheme="minorHAnsi"/>
          <w:b/>
          <w:sz w:val="22"/>
          <w:u w:val="single"/>
        </w:rPr>
        <w:t>V</w:t>
      </w:r>
    </w:p>
    <w:tbl>
      <w:tblPr>
        <w:tblW w:w="9933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/>
      </w:tblPr>
      <w:tblGrid>
        <w:gridCol w:w="1517"/>
        <w:gridCol w:w="8416"/>
      </w:tblGrid>
      <w:tr w14:paraId="1CBAC7CE" w14:textId="77777777">
        <w:tblPrEx>
          <w:tblW w:w="9933" w:type="dxa"/>
          <w:tblInd w:w="93" w:type="dxa"/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  <w:tblLayout w:type="fixed"/>
          <w:tblCellMar>
            <w:left w:w="93" w:type="dxa"/>
          </w:tblCellMar>
          <w:tblLook w:val="0000"/>
        </w:tblPrEx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11295" w:rsidRPr="00814B26" w14:paraId="438AD97E" w14:textId="77777777">
            <w:pPr>
              <w:rPr>
                <w:rFonts w:asciiTheme="minorHAnsi" w:hAnsiTheme="minorHAnsi" w:cstheme="minorHAnsi"/>
                <w:b/>
              </w:rPr>
            </w:pPr>
            <w:r w:rsidRPr="00814B26">
              <w:rPr>
                <w:rFonts w:asciiTheme="minorHAnsi" w:hAnsiTheme="minorHAnsi" w:cstheme="minorHAnsi"/>
                <w:b/>
              </w:rPr>
              <w:t>Client</w:t>
            </w:r>
            <w:r w:rsidRPr="00814B26">
              <w:rPr>
                <w:rFonts w:asciiTheme="minorHAnsi" w:hAnsiTheme="minorHAnsi" w:cstheme="minorHAnsi"/>
                <w:b/>
              </w:rPr>
              <w:tab/>
            </w:r>
          </w:p>
        </w:tc>
        <w:tc>
          <w:tcPr>
            <w:tcW w:w="8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11295" w:rsidRPr="00814B26" w14:paraId="40C69123" w14:textId="77777777">
            <w:pPr>
              <w:rPr>
                <w:rStyle w:val="payal"/>
                <w:rFonts w:asciiTheme="minorHAnsi" w:hAnsiTheme="minorHAnsi" w:cstheme="minorHAnsi"/>
                <w:color w:val="000000"/>
              </w:rPr>
            </w:pPr>
            <w:r w:rsidRPr="00814B26">
              <w:rPr>
                <w:rFonts w:asciiTheme="minorHAnsi" w:hAnsiTheme="minorHAnsi" w:cstheme="minorHAnsi"/>
                <w:bCs/>
              </w:rPr>
              <w:t xml:space="preserve"> </w:t>
            </w:r>
            <w:r w:rsidRPr="00814B26">
              <w:rPr>
                <w:rStyle w:val="payal"/>
                <w:rFonts w:asciiTheme="minorHAnsi" w:hAnsiTheme="minorHAnsi" w:cstheme="minorHAnsi"/>
                <w:color w:val="000000"/>
              </w:rPr>
              <w:t>Videocon Group</w:t>
            </w:r>
            <w:r w:rsidRPr="00814B26" w:rsidR="00CB3B85">
              <w:rPr>
                <w:rStyle w:val="payal"/>
                <w:rFonts w:asciiTheme="minorHAnsi" w:hAnsiTheme="minorHAnsi" w:cstheme="minorHAnsi"/>
                <w:color w:val="000000"/>
              </w:rPr>
              <w:t xml:space="preserve"> and</w:t>
            </w:r>
            <w:r w:rsidRPr="00814B26" w:rsidR="00234D7C">
              <w:rPr>
                <w:rStyle w:val="payal"/>
                <w:rFonts w:asciiTheme="minorHAnsi" w:hAnsiTheme="minorHAnsi" w:cstheme="minorHAnsi"/>
                <w:color w:val="000000"/>
              </w:rPr>
              <w:t xml:space="preserve"> </w:t>
            </w:r>
            <w:r w:rsidRPr="00814B26" w:rsidR="00234D7C">
              <w:rPr>
                <w:rStyle w:val="payal"/>
                <w:rFonts w:asciiTheme="minorHAnsi" w:hAnsiTheme="minorHAnsi" w:cstheme="minorHAnsi"/>
                <w:color w:val="000000"/>
              </w:rPr>
              <w:t>Serap</w:t>
            </w:r>
            <w:r w:rsidRPr="00814B26" w:rsidR="00234D7C">
              <w:rPr>
                <w:rStyle w:val="payal"/>
                <w:rFonts w:asciiTheme="minorHAnsi" w:hAnsiTheme="minorHAnsi" w:cstheme="minorHAnsi"/>
                <w:color w:val="000000"/>
              </w:rPr>
              <w:t xml:space="preserve"> Industries</w:t>
            </w:r>
            <w:r w:rsidRPr="00814B26" w:rsidR="00CB3B85">
              <w:rPr>
                <w:rStyle w:val="payal"/>
                <w:rFonts w:asciiTheme="minorHAnsi" w:hAnsiTheme="minorHAnsi" w:cstheme="minorHAnsi"/>
                <w:color w:val="000000"/>
              </w:rPr>
              <w:t>.</w:t>
            </w:r>
          </w:p>
        </w:tc>
      </w:tr>
      <w:tr w14:paraId="2F256D75" w14:textId="77777777">
        <w:tblPrEx>
          <w:tblW w:w="9933" w:type="dxa"/>
          <w:tblInd w:w="93" w:type="dxa"/>
          <w:tblLayout w:type="fixed"/>
          <w:tblCellMar>
            <w:left w:w="93" w:type="dxa"/>
          </w:tblCellMar>
          <w:tblLook w:val="0000"/>
        </w:tblPrEx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11295" w:rsidRPr="00814B26" w14:paraId="448FE661" w14:textId="77777777">
            <w:pPr>
              <w:rPr>
                <w:rFonts w:asciiTheme="minorHAnsi" w:hAnsiTheme="minorHAnsi" w:cstheme="minorHAnsi"/>
                <w:b/>
              </w:rPr>
            </w:pPr>
            <w:r w:rsidRPr="00814B26">
              <w:rPr>
                <w:rFonts w:asciiTheme="minorHAnsi" w:hAnsiTheme="minorHAnsi" w:cstheme="minorHAnsi"/>
                <w:b/>
              </w:rPr>
              <w:t>Duration</w:t>
            </w:r>
          </w:p>
        </w:tc>
        <w:tc>
          <w:tcPr>
            <w:tcW w:w="8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11295" w:rsidRPr="00814B26" w14:paraId="5F85E816" w14:textId="77777777">
            <w:pPr>
              <w:rPr>
                <w:rFonts w:asciiTheme="minorHAnsi" w:hAnsiTheme="minorHAnsi" w:cstheme="minorHAnsi"/>
              </w:rPr>
            </w:pPr>
            <w:r w:rsidRPr="00814B26">
              <w:rPr>
                <w:rFonts w:asciiTheme="minorHAnsi" w:hAnsiTheme="minorHAnsi" w:cstheme="minorHAnsi"/>
              </w:rPr>
              <w:t>17</w:t>
            </w:r>
            <w:r w:rsidRPr="00814B26">
              <w:rPr>
                <w:rFonts w:asciiTheme="minorHAnsi" w:hAnsiTheme="minorHAnsi" w:cstheme="minorHAnsi"/>
                <w:vertAlign w:val="superscript"/>
              </w:rPr>
              <w:t>th</w:t>
            </w:r>
            <w:r w:rsidRPr="00814B26">
              <w:rPr>
                <w:rFonts w:asciiTheme="minorHAnsi" w:hAnsiTheme="minorHAnsi" w:cstheme="minorHAnsi"/>
              </w:rPr>
              <w:t xml:space="preserve"> June</w:t>
            </w:r>
            <w:r w:rsidRPr="00814B26" w:rsidR="005929AF">
              <w:rPr>
                <w:rFonts w:asciiTheme="minorHAnsi" w:hAnsiTheme="minorHAnsi" w:cstheme="minorHAnsi"/>
              </w:rPr>
              <w:t xml:space="preserve"> 2013</w:t>
            </w:r>
            <w:r w:rsidRPr="00814B26">
              <w:rPr>
                <w:rFonts w:asciiTheme="minorHAnsi" w:hAnsiTheme="minorHAnsi" w:cstheme="minorHAnsi"/>
              </w:rPr>
              <w:t xml:space="preserve"> to</w:t>
            </w:r>
            <w:r w:rsidRPr="00814B26" w:rsidR="005929AF">
              <w:rPr>
                <w:rFonts w:asciiTheme="minorHAnsi" w:hAnsiTheme="minorHAnsi" w:cstheme="minorHAnsi"/>
              </w:rPr>
              <w:t xml:space="preserve"> 21</w:t>
            </w:r>
            <w:r w:rsidRPr="00814B26" w:rsidR="005929AF">
              <w:rPr>
                <w:rFonts w:asciiTheme="minorHAnsi" w:hAnsiTheme="minorHAnsi" w:cstheme="minorHAnsi"/>
                <w:vertAlign w:val="superscript"/>
              </w:rPr>
              <w:t xml:space="preserve"> </w:t>
            </w:r>
            <w:r w:rsidRPr="00814B26" w:rsidR="005929AF">
              <w:rPr>
                <w:rFonts w:asciiTheme="minorHAnsi" w:hAnsiTheme="minorHAnsi" w:cstheme="minorHAnsi"/>
                <w:vertAlign w:val="superscript"/>
              </w:rPr>
              <w:t>st</w:t>
            </w:r>
            <w:r w:rsidRPr="00814B26" w:rsidR="005929AF">
              <w:rPr>
                <w:rFonts w:asciiTheme="minorHAnsi" w:hAnsiTheme="minorHAnsi" w:cstheme="minorHAnsi"/>
              </w:rPr>
              <w:t xml:space="preserve"> Sept 2015.</w:t>
            </w:r>
            <w:r w:rsidRPr="00814B26">
              <w:rPr>
                <w:rFonts w:asciiTheme="minorHAnsi" w:hAnsiTheme="minorHAnsi" w:cstheme="minorHAnsi"/>
              </w:rPr>
              <w:t xml:space="preserve"> </w:t>
            </w:r>
          </w:p>
        </w:tc>
      </w:tr>
      <w:tr w14:paraId="71C837BE" w14:textId="77777777">
        <w:tblPrEx>
          <w:tblW w:w="9933" w:type="dxa"/>
          <w:tblInd w:w="93" w:type="dxa"/>
          <w:tblLayout w:type="fixed"/>
          <w:tblCellMar>
            <w:left w:w="93" w:type="dxa"/>
          </w:tblCellMar>
          <w:tblLook w:val="0000"/>
        </w:tblPrEx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11295" w:rsidRPr="00814B26" w14:paraId="49E4F6B2" w14:textId="77777777">
            <w:pPr>
              <w:rPr>
                <w:rFonts w:asciiTheme="minorHAnsi" w:hAnsiTheme="minorHAnsi" w:cstheme="minorHAnsi"/>
                <w:b/>
              </w:rPr>
            </w:pPr>
            <w:r w:rsidRPr="00814B26">
              <w:rPr>
                <w:rFonts w:asciiTheme="minorHAnsi" w:hAnsiTheme="minorHAnsi" w:cstheme="minorHAnsi"/>
                <w:b/>
              </w:rPr>
              <w:t>Project</w:t>
            </w:r>
          </w:p>
        </w:tc>
        <w:tc>
          <w:tcPr>
            <w:tcW w:w="8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11295" w:rsidRPr="00814B26" w14:paraId="6FD8F8A8" w14:textId="77777777">
            <w:pPr>
              <w:widowControl w:val="0"/>
              <w:jc w:val="both"/>
              <w:rPr>
                <w:rFonts w:asciiTheme="minorHAnsi" w:hAnsiTheme="minorHAnsi" w:cstheme="minorHAnsi"/>
              </w:rPr>
            </w:pPr>
            <w:r w:rsidRPr="00814B26">
              <w:rPr>
                <w:rFonts w:asciiTheme="minorHAnsi" w:hAnsiTheme="minorHAnsi" w:cstheme="minorHAnsi"/>
              </w:rPr>
              <w:t>Videocon Group Support Project (Including DIGI World and Videocon Telecom)</w:t>
            </w:r>
          </w:p>
        </w:tc>
      </w:tr>
      <w:tr w14:paraId="02425B0A" w14:textId="77777777">
        <w:tblPrEx>
          <w:tblW w:w="9933" w:type="dxa"/>
          <w:tblInd w:w="93" w:type="dxa"/>
          <w:tblLayout w:type="fixed"/>
          <w:tblCellMar>
            <w:left w:w="93" w:type="dxa"/>
          </w:tblCellMar>
          <w:tblLook w:val="0000"/>
        </w:tblPrEx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11295" w:rsidRPr="00814B26" w14:paraId="290F77D3" w14:textId="77777777">
            <w:pPr>
              <w:rPr>
                <w:rFonts w:asciiTheme="minorHAnsi" w:hAnsiTheme="minorHAnsi" w:cstheme="minorHAnsi"/>
                <w:b/>
              </w:rPr>
            </w:pPr>
            <w:r w:rsidRPr="00814B26">
              <w:rPr>
                <w:rFonts w:asciiTheme="minorHAnsi" w:hAnsiTheme="minorHAnsi" w:cstheme="minorHAnsi"/>
                <w:b/>
              </w:rPr>
              <w:t>Position</w:t>
            </w:r>
          </w:p>
        </w:tc>
        <w:tc>
          <w:tcPr>
            <w:tcW w:w="8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11295" w:rsidRPr="00814B26" w14:paraId="5174A09C" w14:textId="77777777">
            <w:pPr>
              <w:rPr>
                <w:rFonts w:asciiTheme="minorHAnsi" w:hAnsiTheme="minorHAnsi" w:cstheme="minorHAnsi"/>
              </w:rPr>
            </w:pPr>
            <w:r w:rsidRPr="00814B26">
              <w:rPr>
                <w:rFonts w:asciiTheme="minorHAnsi" w:hAnsiTheme="minorHAnsi" w:cstheme="minorHAnsi"/>
              </w:rPr>
              <w:t xml:space="preserve">SAP –ABAP Consultant </w:t>
            </w:r>
          </w:p>
        </w:tc>
      </w:tr>
      <w:tr w14:paraId="7CADFE6F" w14:textId="77777777">
        <w:tblPrEx>
          <w:tblW w:w="9933" w:type="dxa"/>
          <w:tblInd w:w="93" w:type="dxa"/>
          <w:tblLayout w:type="fixed"/>
          <w:tblCellMar>
            <w:left w:w="93" w:type="dxa"/>
          </w:tblCellMar>
          <w:tblLook w:val="0000"/>
        </w:tblPrEx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11295" w:rsidRPr="00814B26" w14:paraId="46AB445B" w14:textId="77777777">
            <w:pPr>
              <w:rPr>
                <w:rFonts w:asciiTheme="minorHAnsi" w:hAnsiTheme="minorHAnsi" w:cstheme="minorHAnsi"/>
                <w:b/>
              </w:rPr>
            </w:pPr>
            <w:r w:rsidRPr="00814B26">
              <w:rPr>
                <w:rFonts w:asciiTheme="minorHAnsi" w:hAnsiTheme="minorHAnsi" w:cstheme="minorHAnsi"/>
                <w:b/>
              </w:rPr>
              <w:t>Contribution</w:t>
            </w:r>
          </w:p>
        </w:tc>
        <w:tc>
          <w:tcPr>
            <w:tcW w:w="8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11295" w:rsidRPr="00814B26" w14:paraId="336A39F8" w14:textId="77777777">
            <w:pPr>
              <w:pStyle w:val="ListParagraph1"/>
              <w:numPr>
                <w:ilvl w:val="0"/>
                <w:numId w:val="5"/>
              </w:numPr>
              <w:spacing w:after="0" w:line="100" w:lineRule="atLeast"/>
              <w:rPr>
                <w:rFonts w:asciiTheme="minorHAnsi" w:hAnsiTheme="minorHAnsi" w:cstheme="minorHAnsi"/>
              </w:rPr>
            </w:pPr>
            <w:r w:rsidRPr="00814B26">
              <w:rPr>
                <w:rFonts w:asciiTheme="minorHAnsi" w:hAnsiTheme="minorHAnsi" w:cstheme="minorHAnsi"/>
              </w:rPr>
              <w:t xml:space="preserve">Developing and Customizing </w:t>
            </w:r>
            <w:r w:rsidRPr="00814B26">
              <w:rPr>
                <w:rFonts w:asciiTheme="minorHAnsi" w:hAnsiTheme="minorHAnsi" w:cstheme="minorHAnsi"/>
                <w:b/>
              </w:rPr>
              <w:t>ABAP Dictionary Objects</w:t>
            </w:r>
            <w:r w:rsidRPr="00814B26">
              <w:rPr>
                <w:rFonts w:asciiTheme="minorHAnsi" w:hAnsiTheme="minorHAnsi" w:cstheme="minorHAnsi"/>
              </w:rPr>
              <w:t>.</w:t>
            </w:r>
          </w:p>
          <w:p w:rsidR="00211295" w:rsidRPr="00814B26" w14:paraId="0D3EA096" w14:textId="77777777">
            <w:pPr>
              <w:pStyle w:val="ListParagraph1"/>
              <w:numPr>
                <w:ilvl w:val="0"/>
                <w:numId w:val="5"/>
              </w:numPr>
              <w:spacing w:after="0" w:line="100" w:lineRule="atLeast"/>
              <w:rPr>
                <w:rFonts w:asciiTheme="minorHAnsi" w:hAnsiTheme="minorHAnsi" w:cstheme="minorHAnsi"/>
                <w:color w:val="000000"/>
              </w:rPr>
            </w:pPr>
            <w:r w:rsidRPr="00814B26">
              <w:rPr>
                <w:rFonts w:asciiTheme="minorHAnsi" w:hAnsiTheme="minorHAnsi" w:cstheme="minorHAnsi"/>
                <w:color w:val="000000"/>
              </w:rPr>
              <w:t xml:space="preserve">Developed and Customized ALV Reports. </w:t>
            </w:r>
          </w:p>
          <w:p w:rsidR="00211295" w:rsidRPr="00814B26" w14:paraId="36A34487" w14:textId="77777777">
            <w:pPr>
              <w:pStyle w:val="ListParagraph1"/>
              <w:numPr>
                <w:ilvl w:val="0"/>
                <w:numId w:val="5"/>
              </w:numPr>
              <w:tabs>
                <w:tab w:val="left" w:pos="720"/>
              </w:tabs>
              <w:rPr>
                <w:rFonts w:asciiTheme="minorHAnsi" w:hAnsiTheme="minorHAnsi" w:cstheme="minorHAnsi"/>
              </w:rPr>
            </w:pPr>
            <w:r w:rsidRPr="00814B26">
              <w:rPr>
                <w:rFonts w:asciiTheme="minorHAnsi" w:hAnsiTheme="minorHAnsi" w:cstheme="minorHAnsi"/>
              </w:rPr>
              <w:t>Developed and Customized Form</w:t>
            </w:r>
            <w:r w:rsidRPr="00814B26" w:rsidR="0098571E">
              <w:rPr>
                <w:rFonts w:asciiTheme="minorHAnsi" w:hAnsiTheme="minorHAnsi" w:cstheme="minorHAnsi"/>
              </w:rPr>
              <w:t>s Including SD, MM, FICO, PP</w:t>
            </w:r>
            <w:r w:rsidRPr="00814B26">
              <w:rPr>
                <w:rFonts w:asciiTheme="minorHAnsi" w:hAnsiTheme="minorHAnsi" w:cstheme="minorHAnsi"/>
              </w:rPr>
              <w:t xml:space="preserve"> and </w:t>
            </w:r>
            <w:r w:rsidRPr="00814B26" w:rsidR="0098571E">
              <w:rPr>
                <w:rFonts w:asciiTheme="minorHAnsi" w:hAnsiTheme="minorHAnsi" w:cstheme="minorHAnsi"/>
              </w:rPr>
              <w:t>HR</w:t>
            </w:r>
            <w:r w:rsidRPr="00814B26">
              <w:rPr>
                <w:rFonts w:asciiTheme="minorHAnsi" w:hAnsiTheme="minorHAnsi" w:cstheme="minorHAnsi"/>
              </w:rPr>
              <w:t>.</w:t>
            </w:r>
          </w:p>
          <w:p w:rsidR="00211295" w:rsidRPr="00814B26" w14:paraId="3088C510" w14:textId="77777777">
            <w:pPr>
              <w:pStyle w:val="ListParagraph1"/>
              <w:numPr>
                <w:ilvl w:val="0"/>
                <w:numId w:val="5"/>
              </w:numPr>
              <w:spacing w:after="0" w:line="100" w:lineRule="atLeast"/>
              <w:rPr>
                <w:rFonts w:asciiTheme="minorHAnsi" w:hAnsiTheme="minorHAnsi" w:cstheme="minorHAnsi"/>
                <w:color w:val="000000"/>
              </w:rPr>
            </w:pPr>
            <w:r w:rsidRPr="00814B26">
              <w:rPr>
                <w:rFonts w:asciiTheme="minorHAnsi" w:hAnsiTheme="minorHAnsi" w:cstheme="minorHAnsi"/>
                <w:color w:val="000000"/>
              </w:rPr>
              <w:t xml:space="preserve">Developed and Customized BDC’s. </w:t>
            </w:r>
          </w:p>
          <w:p w:rsidR="00211295" w:rsidRPr="00814B26" w14:paraId="09FCBE5F" w14:textId="77777777">
            <w:pPr>
              <w:pStyle w:val="Normal1"/>
              <w:numPr>
                <w:ilvl w:val="0"/>
                <w:numId w:val="5"/>
              </w:numPr>
              <w:rPr>
                <w:rStyle w:val="TitleChar"/>
                <w:rFonts w:asciiTheme="minorHAnsi" w:hAnsiTheme="minorHAnsi" w:cstheme="minorHAnsi"/>
                <w:sz w:val="22"/>
              </w:rPr>
            </w:pPr>
            <w:r w:rsidRPr="00814B26">
              <w:rPr>
                <w:rFonts w:asciiTheme="minorHAnsi" w:hAnsiTheme="minorHAnsi" w:cstheme="minorHAnsi"/>
                <w:b/>
                <w:sz w:val="22"/>
              </w:rPr>
              <w:t xml:space="preserve">Developed </w:t>
            </w:r>
            <w:r w:rsidRPr="00814B26">
              <w:rPr>
                <w:rStyle w:val="TitleChar"/>
                <w:rFonts w:asciiTheme="minorHAnsi" w:hAnsiTheme="minorHAnsi" w:cstheme="minorHAnsi"/>
                <w:sz w:val="22"/>
              </w:rPr>
              <w:t>Auto PR creation process.</w:t>
            </w:r>
          </w:p>
          <w:p w:rsidR="00211295" w:rsidRPr="00814B26" w14:paraId="402007E5" w14:textId="77777777">
            <w:pPr>
              <w:pStyle w:val="Normal1"/>
              <w:numPr>
                <w:ilvl w:val="0"/>
                <w:numId w:val="5"/>
              </w:numPr>
              <w:rPr>
                <w:rStyle w:val="TitleChar"/>
                <w:rFonts w:asciiTheme="minorHAnsi" w:hAnsiTheme="minorHAnsi" w:cstheme="minorHAnsi"/>
                <w:sz w:val="22"/>
              </w:rPr>
            </w:pPr>
            <w:r w:rsidRPr="00814B26">
              <w:rPr>
                <w:rStyle w:val="TitleChar"/>
                <w:rFonts w:asciiTheme="minorHAnsi" w:hAnsiTheme="minorHAnsi" w:cstheme="minorHAnsi"/>
                <w:sz w:val="22"/>
              </w:rPr>
              <w:t>Developed Vehicle Detention Process.</w:t>
            </w:r>
          </w:p>
          <w:p w:rsidR="00211295" w:rsidRPr="00814B26" w14:paraId="27DBBDAD" w14:textId="77777777">
            <w:pPr>
              <w:pStyle w:val="Title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14B26">
              <w:rPr>
                <w:rFonts w:asciiTheme="minorHAnsi" w:hAnsiTheme="minorHAnsi" w:cstheme="minorHAnsi"/>
                <w:sz w:val="24"/>
                <w:szCs w:val="24"/>
              </w:rPr>
              <w:t>Worked on Enhancements, BAD</w:t>
            </w:r>
            <w:r w:rsidRPr="00814B26" w:rsidR="00234D7C">
              <w:rPr>
                <w:rFonts w:asciiTheme="minorHAnsi" w:hAnsiTheme="minorHAnsi" w:cstheme="minorHAnsi"/>
                <w:sz w:val="24"/>
                <w:szCs w:val="24"/>
              </w:rPr>
              <w:t>I, EXITS, BAPI</w:t>
            </w:r>
            <w:r w:rsidRPr="00814B26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:rsidR="00211295" w:rsidRPr="00814B26" w:rsidP="00174DA2" w14:paraId="34085563" w14:textId="77777777">
            <w:pPr>
              <w:pStyle w:val="Normal1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14B26">
              <w:rPr>
                <w:rStyle w:val="TitleChar"/>
                <w:rFonts w:asciiTheme="minorHAnsi" w:hAnsiTheme="minorHAnsi" w:cstheme="minorHAnsi"/>
                <w:sz w:val="24"/>
                <w:szCs w:val="24"/>
              </w:rPr>
              <w:t xml:space="preserve">Worked on Automation process like ICPO, Auto mail on Sales order creation, Auto mail on PO creation </w:t>
            </w:r>
            <w:r w:rsidRPr="00814B26">
              <w:rPr>
                <w:rStyle w:val="TitleChar"/>
                <w:rFonts w:asciiTheme="minorHAnsi" w:hAnsiTheme="minorHAnsi" w:cstheme="minorHAnsi"/>
                <w:sz w:val="24"/>
                <w:szCs w:val="24"/>
              </w:rPr>
              <w:t>and also</w:t>
            </w:r>
            <w:r w:rsidRPr="00814B26">
              <w:rPr>
                <w:rStyle w:val="TitleChar"/>
                <w:rFonts w:asciiTheme="minorHAnsi" w:hAnsiTheme="minorHAnsi" w:cstheme="minorHAnsi"/>
                <w:sz w:val="24"/>
                <w:szCs w:val="24"/>
              </w:rPr>
              <w:t xml:space="preserve"> worked on SPD process.</w:t>
            </w:r>
          </w:p>
          <w:p w:rsidR="00211295" w:rsidRPr="00814B26" w14:paraId="3EC09201" w14:textId="77777777">
            <w:pPr>
              <w:pStyle w:val="Normal1"/>
              <w:ind w:left="1080"/>
              <w:rPr>
                <w:rFonts w:asciiTheme="minorHAnsi" w:hAnsiTheme="minorHAnsi" w:cstheme="minorHAnsi"/>
                <w:sz w:val="22"/>
              </w:rPr>
            </w:pPr>
          </w:p>
        </w:tc>
      </w:tr>
      <w:tr w14:paraId="109DBEA8" w14:textId="77777777">
        <w:tblPrEx>
          <w:tblW w:w="9933" w:type="dxa"/>
          <w:tblInd w:w="93" w:type="dxa"/>
          <w:tblLayout w:type="fixed"/>
          <w:tblCellMar>
            <w:left w:w="93" w:type="dxa"/>
          </w:tblCellMar>
          <w:tblLook w:val="0000"/>
        </w:tblPrEx>
        <w:trPr>
          <w:trHeight w:val="305"/>
        </w:trPr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11295" w:rsidRPr="00814B26" w14:paraId="3A06F2DE" w14:textId="77777777">
            <w:pPr>
              <w:rPr>
                <w:rFonts w:asciiTheme="minorHAnsi" w:hAnsiTheme="minorHAnsi" w:cstheme="minorHAnsi"/>
                <w:b/>
              </w:rPr>
            </w:pPr>
            <w:r w:rsidRPr="00814B26">
              <w:rPr>
                <w:rFonts w:asciiTheme="minorHAnsi" w:hAnsiTheme="minorHAnsi" w:cstheme="minorHAnsi"/>
                <w:b/>
              </w:rPr>
              <w:t>Environment</w:t>
            </w:r>
          </w:p>
        </w:tc>
        <w:tc>
          <w:tcPr>
            <w:tcW w:w="8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211295" w:rsidRPr="00814B26" w14:paraId="37A002F2" w14:textId="77777777">
            <w:pPr>
              <w:rPr>
                <w:rFonts w:asciiTheme="minorHAnsi" w:hAnsiTheme="minorHAnsi" w:cstheme="minorHAnsi"/>
              </w:rPr>
            </w:pPr>
            <w:r w:rsidRPr="00814B26">
              <w:rPr>
                <w:rFonts w:asciiTheme="minorHAnsi" w:hAnsiTheme="minorHAnsi" w:cstheme="minorHAnsi"/>
              </w:rPr>
              <w:t xml:space="preserve">  ABAP/4, SAP ECC 6.0</w:t>
            </w:r>
          </w:p>
        </w:tc>
      </w:tr>
    </w:tbl>
    <w:p w:rsidR="00211295" w:rsidRPr="00814B26" w14:paraId="0EA7E41D" w14:textId="77777777">
      <w:pPr>
        <w:pStyle w:val="Normal1"/>
        <w:rPr>
          <w:rFonts w:asciiTheme="minorHAnsi" w:hAnsiTheme="minorHAnsi" w:cstheme="minorHAnsi"/>
          <w:b/>
          <w:sz w:val="22"/>
        </w:rPr>
      </w:pPr>
    </w:p>
    <w:p w:rsidR="00211295" w:rsidRPr="00814B26" w14:paraId="5AC2A8A0" w14:textId="66581D5B">
      <w:pPr>
        <w:pStyle w:val="Normal1"/>
        <w:rPr>
          <w:rFonts w:asciiTheme="minorHAnsi" w:hAnsiTheme="minorHAnsi" w:cstheme="minorHAnsi"/>
          <w:b/>
          <w:sz w:val="22"/>
          <w:u w:val="single"/>
        </w:rPr>
      </w:pPr>
      <w:r w:rsidRPr="00814B26">
        <w:rPr>
          <w:rFonts w:asciiTheme="minorHAnsi" w:hAnsiTheme="minorHAnsi" w:cstheme="minorHAnsi"/>
          <w:b/>
          <w:sz w:val="22"/>
          <w:u w:val="single"/>
        </w:rPr>
        <w:t>PROJECT III</w:t>
      </w:r>
    </w:p>
    <w:tbl>
      <w:tblPr>
        <w:tblW w:w="9934" w:type="dxa"/>
        <w:tblInd w:w="17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CellMar>
          <w:top w:w="100" w:type="dxa"/>
          <w:left w:w="88" w:type="dxa"/>
          <w:bottom w:w="100" w:type="dxa"/>
        </w:tblCellMar>
        <w:tblLook w:val="0000"/>
      </w:tblPr>
      <w:tblGrid>
        <w:gridCol w:w="1559"/>
        <w:gridCol w:w="8375"/>
      </w:tblGrid>
      <w:tr w14:paraId="26B1B8C9" w14:textId="77777777">
        <w:tblPrEx>
          <w:tblW w:w="9934" w:type="dxa"/>
          <w:tblInd w:w="176" w:type="dxa"/>
          <w:tbl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blBorders>
          <w:tblLayout w:type="fixed"/>
          <w:tblCellMar>
            <w:top w:w="100" w:type="dxa"/>
            <w:left w:w="88" w:type="dxa"/>
            <w:bottom w:w="100" w:type="dxa"/>
          </w:tblCellMar>
          <w:tblLook w:val="0000"/>
        </w:tblPrEx>
        <w:trPr>
          <w:trHeight w:val="240"/>
        </w:trPr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211295" w:rsidRPr="00814B26" w14:paraId="78CBFA3B" w14:textId="77777777">
            <w:pPr>
              <w:pStyle w:val="Normal1"/>
              <w:spacing w:after="120"/>
              <w:rPr>
                <w:rFonts w:asciiTheme="minorHAnsi" w:hAnsiTheme="minorHAnsi" w:cstheme="minorHAnsi"/>
                <w:b/>
                <w:sz w:val="22"/>
              </w:rPr>
            </w:pPr>
            <w:r w:rsidRPr="00814B26">
              <w:rPr>
                <w:rFonts w:asciiTheme="minorHAnsi" w:hAnsiTheme="minorHAnsi" w:cstheme="minorHAnsi"/>
                <w:b/>
                <w:sz w:val="22"/>
              </w:rPr>
              <w:t>Client</w:t>
            </w:r>
          </w:p>
        </w:tc>
        <w:tc>
          <w:tcPr>
            <w:tcW w:w="83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211295" w:rsidRPr="00814B26" w14:paraId="444BB028" w14:textId="77777777">
            <w:pPr>
              <w:pStyle w:val="Normal1"/>
              <w:spacing w:after="120"/>
              <w:rPr>
                <w:rFonts w:asciiTheme="minorHAnsi" w:hAnsiTheme="minorHAnsi" w:cstheme="minorHAnsi"/>
                <w:sz w:val="22"/>
              </w:rPr>
            </w:pPr>
            <w:r w:rsidRPr="00814B26">
              <w:rPr>
                <w:rFonts w:asciiTheme="minorHAnsi" w:hAnsiTheme="minorHAnsi" w:cstheme="minorHAnsi"/>
                <w:b/>
                <w:sz w:val="22"/>
              </w:rPr>
              <w:t>In-House</w:t>
            </w:r>
            <w:r w:rsidRPr="00814B26">
              <w:rPr>
                <w:rFonts w:asciiTheme="minorHAnsi" w:hAnsiTheme="minorHAnsi" w:cstheme="minorHAnsi"/>
                <w:sz w:val="22"/>
              </w:rPr>
              <w:t>: SAP Certified Product Development: I-Novate Technologies Ltd.</w:t>
            </w:r>
          </w:p>
        </w:tc>
      </w:tr>
      <w:tr w14:paraId="687C3347" w14:textId="77777777">
        <w:tblPrEx>
          <w:tblW w:w="9934" w:type="dxa"/>
          <w:tblInd w:w="176" w:type="dxa"/>
          <w:tblLayout w:type="fixed"/>
          <w:tblCellMar>
            <w:top w:w="100" w:type="dxa"/>
            <w:left w:w="88" w:type="dxa"/>
            <w:bottom w:w="100" w:type="dxa"/>
          </w:tblCellMar>
          <w:tblLook w:val="0000"/>
        </w:tblPrEx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211295" w:rsidRPr="00814B26" w14:paraId="0B0AD116" w14:textId="77777777">
            <w:pPr>
              <w:pStyle w:val="Normal1"/>
              <w:spacing w:after="120"/>
              <w:rPr>
                <w:rFonts w:asciiTheme="minorHAnsi" w:hAnsiTheme="minorHAnsi" w:cstheme="minorHAnsi"/>
                <w:b/>
                <w:sz w:val="22"/>
              </w:rPr>
            </w:pPr>
            <w:r w:rsidRPr="00814B26">
              <w:rPr>
                <w:rFonts w:asciiTheme="minorHAnsi" w:hAnsiTheme="minorHAnsi" w:cstheme="minorHAnsi"/>
                <w:b/>
                <w:sz w:val="22"/>
              </w:rPr>
              <w:t>Duration</w:t>
            </w:r>
          </w:p>
        </w:tc>
        <w:tc>
          <w:tcPr>
            <w:tcW w:w="83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211295" w:rsidRPr="00814B26" w14:paraId="3903F935" w14:textId="77777777">
            <w:pPr>
              <w:pStyle w:val="Normal1"/>
              <w:spacing w:after="120"/>
              <w:rPr>
                <w:rFonts w:asciiTheme="minorHAnsi" w:hAnsiTheme="minorHAnsi" w:cstheme="minorHAnsi"/>
                <w:sz w:val="22"/>
              </w:rPr>
            </w:pPr>
            <w:r w:rsidRPr="00814B26">
              <w:rPr>
                <w:rFonts w:asciiTheme="minorHAnsi" w:hAnsiTheme="minorHAnsi" w:cstheme="minorHAnsi"/>
                <w:sz w:val="22"/>
              </w:rPr>
              <w:t xml:space="preserve"> (Aug 2012-Nov</w:t>
            </w:r>
            <w:r w:rsidRPr="00814B26" w:rsidR="007F469F">
              <w:rPr>
                <w:rFonts w:asciiTheme="minorHAnsi" w:hAnsiTheme="minorHAnsi" w:cstheme="minorHAnsi"/>
                <w:sz w:val="22"/>
              </w:rPr>
              <w:t xml:space="preserve"> 2012).</w:t>
            </w:r>
          </w:p>
        </w:tc>
      </w:tr>
      <w:tr w14:paraId="327BA98C" w14:textId="77777777">
        <w:tblPrEx>
          <w:tblW w:w="9934" w:type="dxa"/>
          <w:tblInd w:w="176" w:type="dxa"/>
          <w:tblLayout w:type="fixed"/>
          <w:tblCellMar>
            <w:top w:w="100" w:type="dxa"/>
            <w:left w:w="88" w:type="dxa"/>
            <w:bottom w:w="100" w:type="dxa"/>
          </w:tblCellMar>
          <w:tblLook w:val="0000"/>
        </w:tblPrEx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211295" w:rsidRPr="00814B26" w14:paraId="7FC82080" w14:textId="77777777">
            <w:pPr>
              <w:pStyle w:val="Normal1"/>
              <w:spacing w:after="120"/>
              <w:rPr>
                <w:rFonts w:asciiTheme="minorHAnsi" w:hAnsiTheme="minorHAnsi" w:cstheme="minorHAnsi"/>
                <w:b/>
                <w:sz w:val="22"/>
              </w:rPr>
            </w:pPr>
            <w:r w:rsidRPr="00814B26">
              <w:rPr>
                <w:rFonts w:asciiTheme="minorHAnsi" w:hAnsiTheme="minorHAnsi" w:cstheme="minorHAnsi"/>
                <w:b/>
                <w:sz w:val="22"/>
              </w:rPr>
              <w:t>Project</w:t>
            </w:r>
          </w:p>
        </w:tc>
        <w:tc>
          <w:tcPr>
            <w:tcW w:w="83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211295" w:rsidRPr="00814B26" w14:paraId="3B93DC6A" w14:textId="2A51748E">
            <w:pPr>
              <w:pStyle w:val="Normal1"/>
              <w:spacing w:after="120"/>
              <w:rPr>
                <w:rFonts w:asciiTheme="minorHAnsi" w:hAnsiTheme="minorHAnsi" w:cstheme="minorHAnsi"/>
                <w:sz w:val="22"/>
              </w:rPr>
            </w:pPr>
            <w:r w:rsidRPr="00814B26">
              <w:rPr>
                <w:rFonts w:asciiTheme="minorHAnsi" w:hAnsiTheme="minorHAnsi" w:cstheme="minorHAnsi"/>
                <w:sz w:val="22"/>
              </w:rPr>
              <w:t>SAP-Certified Product Development (</w:t>
            </w:r>
            <w:r w:rsidRPr="00814B26">
              <w:rPr>
                <w:rFonts w:asciiTheme="minorHAnsi" w:hAnsiTheme="minorHAnsi" w:cstheme="minorHAnsi"/>
                <w:b/>
                <w:sz w:val="22"/>
              </w:rPr>
              <w:t>CINOVATE</w:t>
            </w:r>
            <w:r w:rsidR="00604E60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r w:rsidR="00604E60">
              <w:rPr>
                <w:rFonts w:asciiTheme="minorHAnsi" w:hAnsiTheme="minorHAnsi" w:cstheme="minorHAnsi"/>
                <w:b/>
                <w:sz w:val="22"/>
              </w:rPr>
              <w:t>upgarde</w:t>
            </w:r>
            <w:r w:rsidRPr="00814B26">
              <w:rPr>
                <w:rFonts w:asciiTheme="minorHAnsi" w:hAnsiTheme="minorHAnsi" w:cstheme="minorHAnsi"/>
                <w:sz w:val="22"/>
              </w:rPr>
              <w:t>) – License Application Module; An In-house Product Development of I-Novate Technologies Ltd.</w:t>
            </w:r>
          </w:p>
        </w:tc>
      </w:tr>
      <w:tr w14:paraId="103D1096" w14:textId="77777777">
        <w:tblPrEx>
          <w:tblW w:w="9934" w:type="dxa"/>
          <w:tblInd w:w="176" w:type="dxa"/>
          <w:tblLayout w:type="fixed"/>
          <w:tblCellMar>
            <w:top w:w="100" w:type="dxa"/>
            <w:left w:w="88" w:type="dxa"/>
            <w:bottom w:w="100" w:type="dxa"/>
          </w:tblCellMar>
          <w:tblLook w:val="0000"/>
        </w:tblPrEx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211295" w:rsidRPr="00814B26" w14:paraId="4D242DEF" w14:textId="77777777">
            <w:pPr>
              <w:pStyle w:val="Normal1"/>
              <w:spacing w:after="120"/>
              <w:rPr>
                <w:rFonts w:asciiTheme="minorHAnsi" w:hAnsiTheme="minorHAnsi" w:cstheme="minorHAnsi"/>
                <w:b/>
                <w:sz w:val="22"/>
              </w:rPr>
            </w:pPr>
            <w:r w:rsidRPr="00814B26">
              <w:rPr>
                <w:rFonts w:asciiTheme="minorHAnsi" w:hAnsiTheme="minorHAnsi" w:cstheme="minorHAnsi"/>
                <w:b/>
                <w:sz w:val="22"/>
              </w:rPr>
              <w:t>Position</w:t>
            </w:r>
          </w:p>
        </w:tc>
        <w:tc>
          <w:tcPr>
            <w:tcW w:w="83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211295" w:rsidRPr="00814B26" w14:paraId="00030E02" w14:textId="77777777">
            <w:pPr>
              <w:pStyle w:val="Normal1"/>
              <w:spacing w:after="120"/>
              <w:rPr>
                <w:rFonts w:asciiTheme="minorHAnsi" w:hAnsiTheme="minorHAnsi" w:cstheme="minorHAnsi"/>
                <w:sz w:val="22"/>
              </w:rPr>
            </w:pPr>
            <w:r w:rsidRPr="00814B26">
              <w:rPr>
                <w:rFonts w:asciiTheme="minorHAnsi" w:hAnsiTheme="minorHAnsi" w:cstheme="minorHAnsi"/>
                <w:sz w:val="22"/>
              </w:rPr>
              <w:t>ABAP Team Member</w:t>
            </w:r>
          </w:p>
        </w:tc>
      </w:tr>
      <w:tr w14:paraId="4BD29444" w14:textId="77777777">
        <w:tblPrEx>
          <w:tblW w:w="9934" w:type="dxa"/>
          <w:tblInd w:w="176" w:type="dxa"/>
          <w:tblLayout w:type="fixed"/>
          <w:tblCellMar>
            <w:top w:w="100" w:type="dxa"/>
            <w:left w:w="88" w:type="dxa"/>
            <w:bottom w:w="100" w:type="dxa"/>
          </w:tblCellMar>
          <w:tblLook w:val="0000"/>
        </w:tblPrEx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211295" w:rsidRPr="00814B26" w14:paraId="11B20444" w14:textId="77777777">
            <w:pPr>
              <w:pStyle w:val="Normal1"/>
              <w:rPr>
                <w:rFonts w:asciiTheme="minorHAnsi" w:hAnsiTheme="minorHAnsi" w:cstheme="minorHAnsi"/>
                <w:b/>
                <w:sz w:val="22"/>
              </w:rPr>
            </w:pPr>
            <w:r w:rsidRPr="00814B26">
              <w:rPr>
                <w:rFonts w:asciiTheme="minorHAnsi" w:hAnsiTheme="minorHAnsi" w:cstheme="minorHAnsi"/>
                <w:b/>
                <w:sz w:val="22"/>
              </w:rPr>
              <w:t>Contribution</w:t>
            </w:r>
          </w:p>
        </w:tc>
        <w:tc>
          <w:tcPr>
            <w:tcW w:w="83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211295" w:rsidRPr="00814B26" w:rsidP="0098571E" w14:paraId="755A67B9" w14:textId="77777777">
            <w:pPr>
              <w:pStyle w:val="Normal1"/>
              <w:ind w:left="1440"/>
              <w:rPr>
                <w:rFonts w:asciiTheme="minorHAnsi" w:hAnsiTheme="minorHAnsi" w:cstheme="minorHAnsi"/>
                <w:sz w:val="22"/>
              </w:rPr>
            </w:pPr>
            <w:r w:rsidRPr="00814B26">
              <w:rPr>
                <w:rFonts w:asciiTheme="minorHAnsi" w:hAnsiTheme="minorHAnsi" w:cstheme="minorHAnsi"/>
                <w:sz w:val="22"/>
              </w:rPr>
              <w:t xml:space="preserve"> Developing and Customizing ABAP Dictionary Objects.</w:t>
            </w:r>
          </w:p>
          <w:p w:rsidR="00211295" w:rsidRPr="00814B26" w14:paraId="284A238D" w14:textId="77777777">
            <w:pPr>
              <w:pStyle w:val="Normal1"/>
              <w:numPr>
                <w:ilvl w:val="1"/>
                <w:numId w:val="7"/>
              </w:numPr>
              <w:tabs>
                <w:tab w:val="left" w:pos="720"/>
              </w:tabs>
              <w:rPr>
                <w:rFonts w:asciiTheme="minorHAnsi" w:hAnsiTheme="minorHAnsi" w:cstheme="minorHAnsi"/>
                <w:sz w:val="22"/>
              </w:rPr>
            </w:pPr>
            <w:r w:rsidRPr="00814B26">
              <w:rPr>
                <w:rFonts w:asciiTheme="minorHAnsi" w:hAnsiTheme="minorHAnsi" w:cstheme="minorHAnsi"/>
                <w:sz w:val="22"/>
              </w:rPr>
              <w:t xml:space="preserve"> Developed Module pool program for License - Export - Import Licenses - Print.</w:t>
            </w:r>
          </w:p>
          <w:p w:rsidR="00211295" w:rsidRPr="00814B26" w14:paraId="3F429357" w14:textId="77777777">
            <w:pPr>
              <w:pStyle w:val="Normal1"/>
              <w:numPr>
                <w:ilvl w:val="1"/>
                <w:numId w:val="7"/>
              </w:numPr>
              <w:tabs>
                <w:tab w:val="left" w:pos="720"/>
              </w:tabs>
              <w:rPr>
                <w:rFonts w:asciiTheme="minorHAnsi" w:hAnsiTheme="minorHAnsi" w:cstheme="minorHAnsi"/>
                <w:sz w:val="22"/>
              </w:rPr>
            </w:pPr>
            <w:r w:rsidRPr="00814B26">
              <w:rPr>
                <w:rFonts w:asciiTheme="minorHAnsi" w:hAnsiTheme="minorHAnsi" w:cstheme="minorHAnsi"/>
                <w:sz w:val="22"/>
              </w:rPr>
              <w:t>Report program for Summary of Imports done by adv. License.</w:t>
            </w:r>
          </w:p>
          <w:p w:rsidR="00211295" w:rsidRPr="00814B26" w14:paraId="781B5681" w14:textId="77777777">
            <w:pPr>
              <w:pStyle w:val="Normal1"/>
              <w:numPr>
                <w:ilvl w:val="0"/>
                <w:numId w:val="8"/>
              </w:numPr>
              <w:tabs>
                <w:tab w:val="left" w:pos="720"/>
              </w:tabs>
              <w:jc w:val="both"/>
              <w:rPr>
                <w:rFonts w:asciiTheme="minorHAnsi" w:hAnsiTheme="minorHAnsi" w:cstheme="minorHAnsi"/>
                <w:sz w:val="22"/>
              </w:rPr>
            </w:pPr>
            <w:r w:rsidRPr="00814B26">
              <w:rPr>
                <w:rFonts w:asciiTheme="minorHAnsi" w:hAnsiTheme="minorHAnsi" w:cstheme="minorHAnsi"/>
                <w:sz w:val="22"/>
              </w:rPr>
              <w:t>Developed Smart forms for License layout master.</w:t>
            </w:r>
          </w:p>
        </w:tc>
      </w:tr>
      <w:tr w14:paraId="7A3DD010" w14:textId="77777777">
        <w:tblPrEx>
          <w:tblW w:w="9934" w:type="dxa"/>
          <w:tblInd w:w="176" w:type="dxa"/>
          <w:tblLayout w:type="fixed"/>
          <w:tblCellMar>
            <w:top w:w="100" w:type="dxa"/>
            <w:left w:w="88" w:type="dxa"/>
            <w:bottom w:w="100" w:type="dxa"/>
          </w:tblCellMar>
          <w:tblLook w:val="0000"/>
        </w:tblPrEx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211295" w:rsidRPr="00814B26" w14:paraId="688EC2DA" w14:textId="77777777">
            <w:pPr>
              <w:pStyle w:val="Normal1"/>
              <w:rPr>
                <w:rFonts w:asciiTheme="minorHAnsi" w:hAnsiTheme="minorHAnsi" w:cstheme="minorHAnsi"/>
                <w:b/>
                <w:sz w:val="22"/>
              </w:rPr>
            </w:pPr>
            <w:r w:rsidRPr="00814B26">
              <w:rPr>
                <w:rFonts w:asciiTheme="minorHAnsi" w:hAnsiTheme="minorHAnsi" w:cstheme="minorHAnsi"/>
                <w:b/>
                <w:sz w:val="22"/>
              </w:rPr>
              <w:t>Environment</w:t>
            </w:r>
          </w:p>
        </w:tc>
        <w:tc>
          <w:tcPr>
            <w:tcW w:w="83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211295" w:rsidRPr="00814B26" w14:paraId="47D61058" w14:textId="77777777">
            <w:pPr>
              <w:pStyle w:val="Normal1"/>
              <w:jc w:val="both"/>
              <w:rPr>
                <w:rFonts w:asciiTheme="minorHAnsi" w:hAnsiTheme="minorHAnsi" w:cstheme="minorHAnsi"/>
                <w:sz w:val="22"/>
              </w:rPr>
            </w:pPr>
            <w:r w:rsidRPr="00814B26">
              <w:rPr>
                <w:rFonts w:asciiTheme="minorHAnsi" w:hAnsiTheme="minorHAnsi" w:cstheme="minorHAnsi"/>
                <w:sz w:val="22"/>
              </w:rPr>
              <w:t>ECC6.0</w:t>
            </w:r>
          </w:p>
        </w:tc>
      </w:tr>
    </w:tbl>
    <w:p w:rsidR="00DF77DC" w14:paraId="3830E0E6" w14:textId="76D13F91">
      <w:pPr>
        <w:pStyle w:val="Heading11"/>
        <w:jc w:val="left"/>
        <w:rPr>
          <w:rFonts w:asciiTheme="minorHAnsi" w:hAnsiTheme="minorHAnsi" w:cstheme="minorHAnsi"/>
          <w:sz w:val="22"/>
        </w:rPr>
      </w:pPr>
    </w:p>
    <w:p w:rsidR="00DF77DC" w14:paraId="54809782" w14:textId="77777777">
      <w:pPr>
        <w:pStyle w:val="Heading11"/>
        <w:jc w:val="left"/>
        <w:rPr>
          <w:rFonts w:asciiTheme="minorHAnsi" w:hAnsiTheme="minorHAnsi" w:cstheme="minorHAnsi"/>
          <w:sz w:val="22"/>
        </w:rPr>
      </w:pPr>
    </w:p>
    <w:p w:rsidR="00211295" w:rsidRPr="00814B26" w14:paraId="06E19D9E" w14:textId="0785EF10">
      <w:pPr>
        <w:pStyle w:val="Heading11"/>
        <w:jc w:val="left"/>
        <w:rPr>
          <w:rFonts w:asciiTheme="minorHAnsi" w:hAnsiTheme="minorHAnsi" w:cstheme="minorHAnsi"/>
          <w:sz w:val="22"/>
        </w:rPr>
      </w:pPr>
      <w:r w:rsidRPr="00814B26">
        <w:rPr>
          <w:rFonts w:asciiTheme="minorHAnsi" w:hAnsiTheme="minorHAnsi" w:cstheme="minorHAnsi"/>
          <w:sz w:val="22"/>
        </w:rPr>
        <w:t>Project –II:</w:t>
      </w:r>
    </w:p>
    <w:tbl>
      <w:tblPr>
        <w:tblW w:w="9934" w:type="dxa"/>
        <w:tblInd w:w="17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CellMar>
          <w:top w:w="100" w:type="dxa"/>
          <w:left w:w="88" w:type="dxa"/>
          <w:bottom w:w="100" w:type="dxa"/>
        </w:tblCellMar>
        <w:tblLook w:val="0000"/>
      </w:tblPr>
      <w:tblGrid>
        <w:gridCol w:w="1559"/>
        <w:gridCol w:w="8375"/>
      </w:tblGrid>
      <w:tr w14:paraId="4A56A3CE" w14:textId="77777777">
        <w:tblPrEx>
          <w:tblW w:w="9934" w:type="dxa"/>
          <w:tblInd w:w="176" w:type="dxa"/>
          <w:tbl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blBorders>
          <w:tblLayout w:type="fixed"/>
          <w:tblCellMar>
            <w:top w:w="100" w:type="dxa"/>
            <w:left w:w="88" w:type="dxa"/>
            <w:bottom w:w="100" w:type="dxa"/>
          </w:tblCellMar>
          <w:tblLook w:val="0000"/>
        </w:tblPrEx>
        <w:trPr>
          <w:trHeight w:val="240"/>
        </w:trPr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211295" w:rsidRPr="00814B26" w14:paraId="18687A49" w14:textId="77777777">
            <w:pPr>
              <w:pStyle w:val="Normal1"/>
              <w:spacing w:after="120"/>
              <w:rPr>
                <w:rFonts w:asciiTheme="minorHAnsi" w:hAnsiTheme="minorHAnsi" w:cstheme="minorHAnsi"/>
                <w:b/>
                <w:sz w:val="22"/>
              </w:rPr>
            </w:pPr>
            <w:r w:rsidRPr="00814B26">
              <w:rPr>
                <w:rFonts w:asciiTheme="minorHAnsi" w:hAnsiTheme="minorHAnsi" w:cstheme="minorHAnsi"/>
                <w:b/>
                <w:sz w:val="22"/>
              </w:rPr>
              <w:t>Client</w:t>
            </w:r>
          </w:p>
        </w:tc>
        <w:tc>
          <w:tcPr>
            <w:tcW w:w="83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211295" w:rsidRPr="00814B26" w14:paraId="7B280BB9" w14:textId="77777777">
            <w:pPr>
              <w:pStyle w:val="Normal1"/>
              <w:spacing w:after="120"/>
              <w:rPr>
                <w:rFonts w:asciiTheme="minorHAnsi" w:hAnsiTheme="minorHAnsi" w:cstheme="minorHAnsi"/>
                <w:b/>
                <w:sz w:val="22"/>
              </w:rPr>
            </w:pPr>
            <w:r w:rsidRPr="00814B26">
              <w:rPr>
                <w:rFonts w:asciiTheme="minorHAnsi" w:hAnsiTheme="minorHAnsi" w:cstheme="minorHAnsi"/>
                <w:b/>
                <w:sz w:val="22"/>
              </w:rPr>
              <w:t xml:space="preserve">Penna Cement </w:t>
            </w:r>
            <w:r w:rsidRPr="00814B26">
              <w:rPr>
                <w:rFonts w:asciiTheme="minorHAnsi" w:hAnsiTheme="minorHAnsi" w:cstheme="minorHAnsi"/>
                <w:b/>
                <w:sz w:val="22"/>
              </w:rPr>
              <w:t>pvt</w:t>
            </w:r>
            <w:r w:rsidRPr="00814B26">
              <w:rPr>
                <w:rFonts w:asciiTheme="minorHAnsi" w:hAnsiTheme="minorHAnsi" w:cstheme="minorHAnsi"/>
                <w:b/>
                <w:sz w:val="22"/>
              </w:rPr>
              <w:t xml:space="preserve"> ltd</w:t>
            </w:r>
          </w:p>
        </w:tc>
      </w:tr>
      <w:tr w14:paraId="6981B60A" w14:textId="77777777">
        <w:tblPrEx>
          <w:tblW w:w="9934" w:type="dxa"/>
          <w:tblInd w:w="176" w:type="dxa"/>
          <w:tblLayout w:type="fixed"/>
          <w:tblCellMar>
            <w:top w:w="100" w:type="dxa"/>
            <w:left w:w="88" w:type="dxa"/>
            <w:bottom w:w="100" w:type="dxa"/>
          </w:tblCellMar>
          <w:tblLook w:val="0000"/>
        </w:tblPrEx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211295" w:rsidRPr="00814B26" w14:paraId="78D6E961" w14:textId="77777777">
            <w:pPr>
              <w:pStyle w:val="Normal1"/>
              <w:spacing w:after="120"/>
              <w:rPr>
                <w:rFonts w:asciiTheme="minorHAnsi" w:hAnsiTheme="minorHAnsi" w:cstheme="minorHAnsi"/>
                <w:b/>
                <w:sz w:val="22"/>
              </w:rPr>
            </w:pPr>
            <w:r w:rsidRPr="00814B26">
              <w:rPr>
                <w:rFonts w:asciiTheme="minorHAnsi" w:hAnsiTheme="minorHAnsi" w:cstheme="minorHAnsi"/>
                <w:b/>
                <w:sz w:val="22"/>
              </w:rPr>
              <w:t>Duration</w:t>
            </w:r>
          </w:p>
        </w:tc>
        <w:tc>
          <w:tcPr>
            <w:tcW w:w="83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211295" w:rsidRPr="00814B26" w14:paraId="67C41C61" w14:textId="77777777">
            <w:pPr>
              <w:pStyle w:val="Normal1"/>
              <w:spacing w:after="120"/>
              <w:rPr>
                <w:rFonts w:asciiTheme="minorHAnsi" w:hAnsiTheme="minorHAnsi" w:cstheme="minorHAnsi"/>
                <w:sz w:val="22"/>
              </w:rPr>
            </w:pPr>
            <w:r w:rsidRPr="00814B26">
              <w:rPr>
                <w:rFonts w:asciiTheme="minorHAnsi" w:hAnsiTheme="minorHAnsi" w:cstheme="minorHAnsi"/>
                <w:sz w:val="22"/>
              </w:rPr>
              <w:t xml:space="preserve"> (June-Aug</w:t>
            </w:r>
            <w:r w:rsidRPr="00814B26" w:rsidR="007F469F">
              <w:rPr>
                <w:rFonts w:asciiTheme="minorHAnsi" w:hAnsiTheme="minorHAnsi" w:cstheme="minorHAnsi"/>
                <w:sz w:val="22"/>
              </w:rPr>
              <w:t xml:space="preserve"> 2012)</w:t>
            </w:r>
          </w:p>
        </w:tc>
      </w:tr>
      <w:tr w14:paraId="2DFB906E" w14:textId="77777777">
        <w:tblPrEx>
          <w:tblW w:w="9934" w:type="dxa"/>
          <w:tblInd w:w="176" w:type="dxa"/>
          <w:tblLayout w:type="fixed"/>
          <w:tblCellMar>
            <w:top w:w="100" w:type="dxa"/>
            <w:left w:w="88" w:type="dxa"/>
            <w:bottom w:w="100" w:type="dxa"/>
          </w:tblCellMar>
          <w:tblLook w:val="0000"/>
        </w:tblPrEx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211295" w:rsidRPr="00814B26" w14:paraId="303180B0" w14:textId="77777777">
            <w:pPr>
              <w:pStyle w:val="Normal1"/>
              <w:spacing w:after="120"/>
              <w:rPr>
                <w:rFonts w:asciiTheme="minorHAnsi" w:hAnsiTheme="minorHAnsi" w:cstheme="minorHAnsi"/>
                <w:b/>
                <w:sz w:val="22"/>
              </w:rPr>
            </w:pPr>
            <w:r w:rsidRPr="00814B26">
              <w:rPr>
                <w:rFonts w:asciiTheme="minorHAnsi" w:hAnsiTheme="minorHAnsi" w:cstheme="minorHAnsi"/>
                <w:b/>
                <w:sz w:val="22"/>
              </w:rPr>
              <w:t>Project</w:t>
            </w:r>
          </w:p>
        </w:tc>
        <w:tc>
          <w:tcPr>
            <w:tcW w:w="83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211295" w:rsidRPr="00814B26" w14:paraId="7622BEB8" w14:textId="77777777">
            <w:pPr>
              <w:pStyle w:val="Normal1"/>
              <w:spacing w:after="120"/>
              <w:rPr>
                <w:rFonts w:asciiTheme="minorHAnsi" w:hAnsiTheme="minorHAnsi" w:cstheme="minorHAnsi"/>
                <w:sz w:val="22"/>
              </w:rPr>
            </w:pPr>
            <w:r w:rsidRPr="00814B26">
              <w:rPr>
                <w:rFonts w:asciiTheme="minorHAnsi" w:hAnsiTheme="minorHAnsi" w:cstheme="minorHAnsi"/>
                <w:sz w:val="22"/>
              </w:rPr>
              <w:t>Support</w:t>
            </w:r>
          </w:p>
        </w:tc>
      </w:tr>
      <w:tr w14:paraId="05449185" w14:textId="77777777">
        <w:tblPrEx>
          <w:tblW w:w="9934" w:type="dxa"/>
          <w:tblInd w:w="176" w:type="dxa"/>
          <w:tblLayout w:type="fixed"/>
          <w:tblCellMar>
            <w:top w:w="100" w:type="dxa"/>
            <w:left w:w="88" w:type="dxa"/>
            <w:bottom w:w="100" w:type="dxa"/>
          </w:tblCellMar>
          <w:tblLook w:val="0000"/>
        </w:tblPrEx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211295" w:rsidRPr="00814B26" w14:paraId="26E0A1E8" w14:textId="77777777">
            <w:pPr>
              <w:pStyle w:val="Normal1"/>
              <w:spacing w:after="120"/>
              <w:rPr>
                <w:rFonts w:asciiTheme="minorHAnsi" w:hAnsiTheme="minorHAnsi" w:cstheme="minorHAnsi"/>
                <w:b/>
                <w:sz w:val="22"/>
              </w:rPr>
            </w:pPr>
            <w:r w:rsidRPr="00814B26">
              <w:rPr>
                <w:rFonts w:asciiTheme="minorHAnsi" w:hAnsiTheme="minorHAnsi" w:cstheme="minorHAnsi"/>
                <w:b/>
                <w:sz w:val="22"/>
              </w:rPr>
              <w:t>Position</w:t>
            </w:r>
          </w:p>
        </w:tc>
        <w:tc>
          <w:tcPr>
            <w:tcW w:w="83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211295" w:rsidRPr="00814B26" w14:paraId="12B001DF" w14:textId="77777777">
            <w:pPr>
              <w:pStyle w:val="Normal1"/>
              <w:spacing w:after="120"/>
              <w:rPr>
                <w:rFonts w:asciiTheme="minorHAnsi" w:hAnsiTheme="minorHAnsi" w:cstheme="minorHAnsi"/>
                <w:sz w:val="22"/>
              </w:rPr>
            </w:pPr>
            <w:r w:rsidRPr="00814B26">
              <w:rPr>
                <w:rFonts w:asciiTheme="minorHAnsi" w:hAnsiTheme="minorHAnsi" w:cstheme="minorHAnsi"/>
                <w:sz w:val="22"/>
              </w:rPr>
              <w:t>ABAP Team Member</w:t>
            </w:r>
          </w:p>
        </w:tc>
      </w:tr>
      <w:tr w14:paraId="59726C39" w14:textId="77777777">
        <w:tblPrEx>
          <w:tblW w:w="9934" w:type="dxa"/>
          <w:tblInd w:w="176" w:type="dxa"/>
          <w:tblLayout w:type="fixed"/>
          <w:tblCellMar>
            <w:top w:w="100" w:type="dxa"/>
            <w:left w:w="88" w:type="dxa"/>
            <w:bottom w:w="100" w:type="dxa"/>
          </w:tblCellMar>
          <w:tblLook w:val="0000"/>
        </w:tblPrEx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211295" w:rsidRPr="00814B26" w14:paraId="328F5610" w14:textId="77777777">
            <w:pPr>
              <w:pStyle w:val="Normal1"/>
              <w:rPr>
                <w:rFonts w:asciiTheme="minorHAnsi" w:hAnsiTheme="minorHAnsi" w:cstheme="minorHAnsi"/>
                <w:b/>
                <w:sz w:val="22"/>
              </w:rPr>
            </w:pPr>
            <w:r w:rsidRPr="00814B26">
              <w:rPr>
                <w:rFonts w:asciiTheme="minorHAnsi" w:hAnsiTheme="minorHAnsi" w:cstheme="minorHAnsi"/>
                <w:b/>
                <w:sz w:val="22"/>
              </w:rPr>
              <w:t>Contribution</w:t>
            </w:r>
          </w:p>
        </w:tc>
        <w:tc>
          <w:tcPr>
            <w:tcW w:w="83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211295" w:rsidRPr="00814B26" w14:paraId="3FE566E0" w14:textId="77777777">
            <w:pPr>
              <w:pStyle w:val="Normal1"/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211295" w:rsidRPr="00814B26" w14:paraId="5EA868A7" w14:textId="77777777">
            <w:pPr>
              <w:pStyle w:val="Normal1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</w:rPr>
            </w:pPr>
            <w:r w:rsidRPr="00814B26">
              <w:rPr>
                <w:rFonts w:asciiTheme="minorHAnsi" w:hAnsiTheme="minorHAnsi" w:cstheme="minorHAnsi"/>
                <w:sz w:val="22"/>
              </w:rPr>
              <w:t xml:space="preserve"> Develope</w:t>
            </w:r>
            <w:r w:rsidRPr="00814B26" w:rsidR="00174DA2">
              <w:rPr>
                <w:rFonts w:asciiTheme="minorHAnsi" w:hAnsiTheme="minorHAnsi" w:cstheme="minorHAnsi"/>
                <w:sz w:val="22"/>
              </w:rPr>
              <w:t>d Reports for Quotations comparison</w:t>
            </w:r>
            <w:r w:rsidRPr="00814B26">
              <w:rPr>
                <w:rFonts w:asciiTheme="minorHAnsi" w:hAnsiTheme="minorHAnsi" w:cstheme="minorHAnsi"/>
                <w:sz w:val="22"/>
              </w:rPr>
              <w:t>.</w:t>
            </w:r>
          </w:p>
          <w:p w:rsidR="00211295" w:rsidRPr="00814B26" w14:paraId="7DC3C13B" w14:textId="77777777">
            <w:pPr>
              <w:pStyle w:val="Normal1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</w:rPr>
            </w:pPr>
            <w:r w:rsidRPr="00814B26">
              <w:rPr>
                <w:rFonts w:asciiTheme="minorHAnsi" w:hAnsiTheme="minorHAnsi" w:cstheme="minorHAnsi"/>
                <w:sz w:val="22"/>
              </w:rPr>
              <w:t>Developed Report for Purchase Register details.</w:t>
            </w:r>
          </w:p>
          <w:p w:rsidR="00211295" w:rsidRPr="00814B26" w14:paraId="59D8EA38" w14:textId="77777777">
            <w:pPr>
              <w:pStyle w:val="Normal1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</w:rPr>
            </w:pPr>
            <w:r w:rsidRPr="00814B26">
              <w:rPr>
                <w:rFonts w:asciiTheme="minorHAnsi" w:hAnsiTheme="minorHAnsi" w:cstheme="minorHAnsi"/>
                <w:sz w:val="22"/>
              </w:rPr>
              <w:t>Developed Report for Service Register details.</w:t>
            </w:r>
          </w:p>
          <w:p w:rsidR="00211295" w:rsidRPr="00814B26" w14:paraId="719E54DC" w14:textId="77777777">
            <w:pPr>
              <w:pStyle w:val="Normal1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</w:rPr>
            </w:pPr>
            <w:r w:rsidRPr="00814B26">
              <w:rPr>
                <w:rFonts w:asciiTheme="minorHAnsi" w:hAnsiTheme="minorHAnsi" w:cstheme="minorHAnsi"/>
                <w:sz w:val="22"/>
              </w:rPr>
              <w:t xml:space="preserve">Developed Smart forms for </w:t>
            </w:r>
            <w:r w:rsidRPr="00814B26">
              <w:rPr>
                <w:rFonts w:asciiTheme="minorHAnsi" w:hAnsiTheme="minorHAnsi" w:cstheme="minorHAnsi"/>
                <w:sz w:val="22"/>
              </w:rPr>
              <w:t>MM,SD</w:t>
            </w:r>
            <w:r w:rsidRPr="00814B26">
              <w:rPr>
                <w:rFonts w:asciiTheme="minorHAnsi" w:hAnsiTheme="minorHAnsi" w:cstheme="minorHAnsi"/>
                <w:sz w:val="22"/>
              </w:rPr>
              <w:t>,FI.</w:t>
            </w:r>
          </w:p>
          <w:p w:rsidR="00211295" w:rsidRPr="00814B26" w14:paraId="622A790D" w14:textId="77777777">
            <w:pPr>
              <w:pStyle w:val="Normal1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</w:rPr>
            </w:pPr>
            <w:r w:rsidRPr="00814B26">
              <w:rPr>
                <w:rFonts w:asciiTheme="minorHAnsi" w:hAnsiTheme="minorHAnsi" w:cstheme="minorHAnsi"/>
                <w:sz w:val="22"/>
              </w:rPr>
              <w:t>Developed BDC for MM01, KP26, XD01, XK01, etc.</w:t>
            </w:r>
          </w:p>
          <w:p w:rsidR="00211295" w:rsidRPr="00814B26" w14:paraId="1272CEC1" w14:textId="77777777">
            <w:pPr>
              <w:pStyle w:val="ListParagraph1"/>
              <w:spacing w:after="0" w:line="100" w:lineRule="atLeast"/>
              <w:ind w:left="1080"/>
              <w:rPr>
                <w:rFonts w:asciiTheme="minorHAnsi" w:hAnsiTheme="minorHAnsi" w:cstheme="minorHAnsi"/>
              </w:rPr>
            </w:pPr>
          </w:p>
        </w:tc>
      </w:tr>
      <w:tr w14:paraId="64795634" w14:textId="77777777">
        <w:tblPrEx>
          <w:tblW w:w="9934" w:type="dxa"/>
          <w:tblInd w:w="176" w:type="dxa"/>
          <w:tblLayout w:type="fixed"/>
          <w:tblCellMar>
            <w:top w:w="100" w:type="dxa"/>
            <w:left w:w="88" w:type="dxa"/>
            <w:bottom w:w="100" w:type="dxa"/>
          </w:tblCellMar>
          <w:tblLook w:val="0000"/>
        </w:tblPrEx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211295" w:rsidRPr="00814B26" w14:paraId="15AEA3B2" w14:textId="77777777">
            <w:pPr>
              <w:pStyle w:val="Normal1"/>
              <w:rPr>
                <w:rFonts w:asciiTheme="minorHAnsi" w:hAnsiTheme="minorHAnsi" w:cstheme="minorHAnsi"/>
                <w:b/>
                <w:sz w:val="22"/>
              </w:rPr>
            </w:pPr>
            <w:r w:rsidRPr="00814B26">
              <w:rPr>
                <w:rFonts w:asciiTheme="minorHAnsi" w:hAnsiTheme="minorHAnsi" w:cstheme="minorHAnsi"/>
                <w:b/>
                <w:sz w:val="22"/>
              </w:rPr>
              <w:t>Environment</w:t>
            </w:r>
          </w:p>
        </w:tc>
        <w:tc>
          <w:tcPr>
            <w:tcW w:w="83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211295" w:rsidRPr="00814B26" w14:paraId="67CAA719" w14:textId="77777777">
            <w:pPr>
              <w:pStyle w:val="Normal1"/>
              <w:jc w:val="both"/>
              <w:rPr>
                <w:rFonts w:asciiTheme="minorHAnsi" w:hAnsiTheme="minorHAnsi" w:cstheme="minorHAnsi"/>
                <w:sz w:val="22"/>
              </w:rPr>
            </w:pPr>
            <w:r w:rsidRPr="00814B26">
              <w:rPr>
                <w:rFonts w:asciiTheme="minorHAnsi" w:hAnsiTheme="minorHAnsi" w:cstheme="minorHAnsi"/>
                <w:sz w:val="22"/>
              </w:rPr>
              <w:t>ECC6.0</w:t>
            </w:r>
          </w:p>
        </w:tc>
      </w:tr>
    </w:tbl>
    <w:p w:rsidR="00211295" w:rsidRPr="00814B26" w14:paraId="1DECE6DA" w14:textId="77777777">
      <w:pPr>
        <w:pStyle w:val="Normal1"/>
        <w:rPr>
          <w:rFonts w:asciiTheme="minorHAnsi" w:hAnsiTheme="minorHAnsi" w:cstheme="minorHAnsi"/>
          <w:sz w:val="22"/>
        </w:rPr>
      </w:pPr>
    </w:p>
    <w:tbl>
      <w:tblPr>
        <w:tblW w:w="9934" w:type="dxa"/>
        <w:tblInd w:w="-100" w:type="dxa"/>
        <w:tblLayout w:type="fixed"/>
        <w:tblCellMar>
          <w:top w:w="100" w:type="dxa"/>
          <w:left w:w="0" w:type="dxa"/>
          <w:bottom w:w="100" w:type="dxa"/>
          <w:right w:w="0" w:type="dxa"/>
        </w:tblCellMar>
        <w:tblLook w:val="0000"/>
      </w:tblPr>
      <w:tblGrid>
        <w:gridCol w:w="9914"/>
        <w:gridCol w:w="20"/>
      </w:tblGrid>
      <w:tr w14:paraId="585F20C6" w14:textId="77777777">
        <w:tblPrEx>
          <w:tblW w:w="9934" w:type="dxa"/>
          <w:tblInd w:w="-100" w:type="dxa"/>
          <w:tblLayout w:type="fixed"/>
          <w:tblCellMar>
            <w:top w:w="100" w:type="dxa"/>
            <w:left w:w="0" w:type="dxa"/>
            <w:bottom w:w="100" w:type="dxa"/>
            <w:right w:w="0" w:type="dxa"/>
          </w:tblCellMar>
          <w:tblLook w:val="0000"/>
        </w:tblPrEx>
        <w:trPr>
          <w:trHeight w:val="320"/>
        </w:trPr>
        <w:tc>
          <w:tcPr>
            <w:tcW w:w="9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11295" w:rsidRPr="00814B26" w14:paraId="5675FC67" w14:textId="57A119BB">
            <w:pPr>
              <w:pStyle w:val="Normal1"/>
              <w:rPr>
                <w:rFonts w:asciiTheme="minorHAnsi" w:hAnsiTheme="minorHAnsi" w:cstheme="minorHAnsi"/>
                <w:b/>
                <w:sz w:val="22"/>
                <w:u w:val="single"/>
              </w:rPr>
            </w:pPr>
            <w:r w:rsidRPr="00814B26">
              <w:rPr>
                <w:rFonts w:asciiTheme="minorHAnsi" w:hAnsiTheme="minorHAnsi" w:cstheme="minorHAnsi"/>
                <w:b/>
                <w:sz w:val="22"/>
                <w:u w:val="single"/>
              </w:rPr>
              <w:t>Project-I:</w:t>
            </w:r>
          </w:p>
          <w:tbl>
            <w:tblPr>
              <w:tblW w:w="9951" w:type="dxa"/>
              <w:tblInd w:w="98" w:type="dxa"/>
              <w:tblBorders>
                <w:top w:val="single" w:sz="4" w:space="0" w:color="000001"/>
                <w:left w:val="single" w:sz="4" w:space="0" w:color="000001"/>
                <w:bottom w:val="single" w:sz="4" w:space="0" w:color="000001"/>
                <w:right w:val="single" w:sz="4" w:space="0" w:color="000001"/>
                <w:insideH w:val="single" w:sz="4" w:space="0" w:color="000001"/>
                <w:insideV w:val="single" w:sz="4" w:space="0" w:color="000001"/>
              </w:tblBorders>
              <w:tblLayout w:type="fixed"/>
              <w:tblCellMar>
                <w:top w:w="100" w:type="dxa"/>
                <w:left w:w="88" w:type="dxa"/>
                <w:bottom w:w="100" w:type="dxa"/>
              </w:tblCellMar>
              <w:tblLook w:val="0000"/>
            </w:tblPr>
            <w:tblGrid>
              <w:gridCol w:w="1796"/>
              <w:gridCol w:w="8155"/>
            </w:tblGrid>
            <w:tr w14:paraId="50C96500" w14:textId="77777777" w:rsidTr="00174DA2">
              <w:tblPrEx>
                <w:tblW w:w="9951" w:type="dxa"/>
                <w:tblInd w:w="98" w:type="dxa"/>
                <w:tblBorders>
                  <w:top w:val="single" w:sz="4" w:space="0" w:color="000001"/>
                  <w:left w:val="single" w:sz="4" w:space="0" w:color="000001"/>
                  <w:bottom w:val="single" w:sz="4" w:space="0" w:color="000001"/>
                  <w:right w:val="single" w:sz="4" w:space="0" w:color="000001"/>
                  <w:insideH w:val="single" w:sz="4" w:space="0" w:color="000001"/>
                  <w:insideV w:val="single" w:sz="4" w:space="0" w:color="000001"/>
                </w:tblBorders>
                <w:tblLayout w:type="fixed"/>
                <w:tblCellMar>
                  <w:top w:w="100" w:type="dxa"/>
                  <w:left w:w="88" w:type="dxa"/>
                  <w:bottom w:w="100" w:type="dxa"/>
                </w:tblCellMar>
                <w:tblLook w:val="0000"/>
              </w:tblPrEx>
              <w:trPr>
                <w:trHeight w:val="264"/>
              </w:trPr>
              <w:tc>
                <w:tcPr>
                  <w:tcW w:w="179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88" w:type="dxa"/>
                  </w:tcMar>
                </w:tcPr>
                <w:p w:rsidR="00211295" w:rsidRPr="00814B26" w14:paraId="0760EBAA" w14:textId="77777777">
                  <w:pPr>
                    <w:pStyle w:val="Normal1"/>
                    <w:rPr>
                      <w:rFonts w:asciiTheme="minorHAnsi" w:hAnsiTheme="minorHAnsi" w:cstheme="minorHAnsi"/>
                      <w:b/>
                      <w:sz w:val="22"/>
                    </w:rPr>
                  </w:pPr>
                  <w:r w:rsidRPr="00814B26">
                    <w:rPr>
                      <w:rFonts w:asciiTheme="minorHAnsi" w:hAnsiTheme="minorHAnsi" w:cstheme="minorHAnsi"/>
                      <w:b/>
                      <w:sz w:val="22"/>
                    </w:rPr>
                    <w:t>Project Name</w:t>
                  </w:r>
                </w:p>
              </w:tc>
              <w:tc>
                <w:tcPr>
                  <w:tcW w:w="815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88" w:type="dxa"/>
                  </w:tcMar>
                </w:tcPr>
                <w:p w:rsidR="00211295" w:rsidRPr="00814B26" w14:paraId="2C3D8FFB" w14:textId="6003080F">
                  <w:pPr>
                    <w:pStyle w:val="Normal1"/>
                    <w:rPr>
                      <w:rFonts w:eastAsia="Arial" w:asciiTheme="minorHAnsi" w:hAnsiTheme="minorHAnsi" w:cstheme="minorHAnsi"/>
                      <w:b/>
                      <w:sz w:val="22"/>
                    </w:rPr>
                  </w:pPr>
                  <w:r w:rsidRPr="00814B26">
                    <w:rPr>
                      <w:rFonts w:eastAsia="Arial" w:asciiTheme="minorHAnsi" w:hAnsiTheme="minorHAnsi" w:cstheme="minorHAnsi"/>
                      <w:b/>
                      <w:sz w:val="22"/>
                    </w:rPr>
                    <w:t>AGROVATE</w:t>
                  </w:r>
                  <w:r w:rsidR="00604E60">
                    <w:rPr>
                      <w:rFonts w:eastAsia="Arial" w:asciiTheme="minorHAnsi" w:hAnsiTheme="minorHAnsi" w:cstheme="minorHAnsi"/>
                      <w:b/>
                      <w:sz w:val="22"/>
                    </w:rPr>
                    <w:t>(</w:t>
                  </w:r>
                  <w:r w:rsidR="00604E60">
                    <w:rPr>
                      <w:rFonts w:eastAsia="Arial" w:asciiTheme="minorHAnsi" w:hAnsiTheme="minorHAnsi" w:cstheme="minorHAnsi"/>
                      <w:b/>
                      <w:sz w:val="22"/>
                    </w:rPr>
                    <w:t>Upgrate</w:t>
                  </w:r>
                  <w:r w:rsidR="00604E60">
                    <w:rPr>
                      <w:rFonts w:eastAsia="Arial" w:asciiTheme="minorHAnsi" w:hAnsiTheme="minorHAnsi" w:cstheme="minorHAnsi"/>
                      <w:b/>
                      <w:sz w:val="22"/>
                    </w:rPr>
                    <w:t>)</w:t>
                  </w:r>
                </w:p>
              </w:tc>
            </w:tr>
            <w:tr w14:paraId="12EA0023" w14:textId="77777777" w:rsidTr="00174DA2">
              <w:tblPrEx>
                <w:tblW w:w="9951" w:type="dxa"/>
                <w:tblInd w:w="98" w:type="dxa"/>
                <w:tblLayout w:type="fixed"/>
                <w:tblCellMar>
                  <w:top w:w="100" w:type="dxa"/>
                  <w:left w:w="88" w:type="dxa"/>
                  <w:bottom w:w="100" w:type="dxa"/>
                </w:tblCellMar>
                <w:tblLook w:val="0000"/>
              </w:tblPrEx>
              <w:trPr>
                <w:trHeight w:val="264"/>
              </w:trPr>
              <w:tc>
                <w:tcPr>
                  <w:tcW w:w="179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88" w:type="dxa"/>
                  </w:tcMar>
                </w:tcPr>
                <w:p w:rsidR="00211295" w:rsidRPr="00814B26" w14:paraId="5934A284" w14:textId="77777777">
                  <w:pPr>
                    <w:pStyle w:val="Normal1"/>
                    <w:rPr>
                      <w:rFonts w:asciiTheme="minorHAnsi" w:hAnsiTheme="minorHAnsi" w:cstheme="minorHAnsi"/>
                      <w:b/>
                      <w:sz w:val="22"/>
                    </w:rPr>
                  </w:pPr>
                  <w:r w:rsidRPr="00814B26">
                    <w:rPr>
                      <w:rFonts w:asciiTheme="minorHAnsi" w:hAnsiTheme="minorHAnsi" w:cstheme="minorHAnsi"/>
                      <w:b/>
                      <w:sz w:val="22"/>
                    </w:rPr>
                    <w:t>Client</w:t>
                  </w:r>
                  <w:r w:rsidRPr="00814B26">
                    <w:rPr>
                      <w:rFonts w:asciiTheme="minorHAnsi" w:hAnsiTheme="minorHAnsi" w:cstheme="minorHAnsi"/>
                      <w:b/>
                      <w:sz w:val="22"/>
                    </w:rPr>
                    <w:tab/>
                  </w:r>
                </w:p>
              </w:tc>
              <w:tc>
                <w:tcPr>
                  <w:tcW w:w="815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88" w:type="dxa"/>
                  </w:tcMar>
                </w:tcPr>
                <w:p w:rsidR="00211295" w:rsidRPr="00814B26" w14:paraId="534B82E9" w14:textId="77777777">
                  <w:pPr>
                    <w:pStyle w:val="Normal1"/>
                    <w:rPr>
                      <w:rFonts w:asciiTheme="minorHAnsi" w:hAnsiTheme="minorHAnsi" w:cstheme="minorHAnsi"/>
                      <w:b/>
                      <w:sz w:val="22"/>
                    </w:rPr>
                  </w:pPr>
                  <w:r w:rsidRPr="00814B26">
                    <w:rPr>
                      <w:rFonts w:asciiTheme="minorHAnsi" w:hAnsiTheme="minorHAnsi" w:cstheme="minorHAnsi"/>
                      <w:sz w:val="22"/>
                    </w:rPr>
                    <w:t>I</w:t>
                  </w:r>
                  <w:r w:rsidRPr="00814B26">
                    <w:rPr>
                      <w:rFonts w:asciiTheme="minorHAnsi" w:hAnsiTheme="minorHAnsi" w:cstheme="minorHAnsi"/>
                      <w:b/>
                      <w:sz w:val="22"/>
                    </w:rPr>
                    <w:t>-Novate Technologies Ltd</w:t>
                  </w:r>
                </w:p>
              </w:tc>
            </w:tr>
            <w:tr w14:paraId="5C52F87B" w14:textId="77777777" w:rsidTr="00174DA2">
              <w:tblPrEx>
                <w:tblW w:w="9951" w:type="dxa"/>
                <w:tblInd w:w="98" w:type="dxa"/>
                <w:tblLayout w:type="fixed"/>
                <w:tblCellMar>
                  <w:top w:w="100" w:type="dxa"/>
                  <w:left w:w="88" w:type="dxa"/>
                  <w:bottom w:w="100" w:type="dxa"/>
                </w:tblCellMar>
                <w:tblLook w:val="0000"/>
              </w:tblPrEx>
              <w:trPr>
                <w:trHeight w:val="264"/>
              </w:trPr>
              <w:tc>
                <w:tcPr>
                  <w:tcW w:w="179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88" w:type="dxa"/>
                  </w:tcMar>
                </w:tcPr>
                <w:p w:rsidR="00211295" w:rsidRPr="00814B26" w14:paraId="3613E9E0" w14:textId="77777777">
                  <w:pPr>
                    <w:pStyle w:val="Normal1"/>
                    <w:rPr>
                      <w:rFonts w:asciiTheme="minorHAnsi" w:hAnsiTheme="minorHAnsi" w:cstheme="minorHAnsi"/>
                      <w:b/>
                      <w:sz w:val="22"/>
                    </w:rPr>
                  </w:pPr>
                  <w:r w:rsidRPr="00814B26">
                    <w:rPr>
                      <w:rFonts w:asciiTheme="minorHAnsi" w:hAnsiTheme="minorHAnsi" w:cstheme="minorHAnsi"/>
                      <w:b/>
                      <w:sz w:val="22"/>
                    </w:rPr>
                    <w:t>Duration</w:t>
                  </w:r>
                </w:p>
              </w:tc>
              <w:tc>
                <w:tcPr>
                  <w:tcW w:w="815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88" w:type="dxa"/>
                  </w:tcMar>
                </w:tcPr>
                <w:p w:rsidR="00211295" w:rsidRPr="00814B26" w14:paraId="350001D4" w14:textId="77777777">
                  <w:pPr>
                    <w:pStyle w:val="Normal1"/>
                    <w:rPr>
                      <w:rFonts w:asciiTheme="minorHAnsi" w:hAnsiTheme="minorHAnsi" w:cstheme="minorHAnsi"/>
                      <w:sz w:val="22"/>
                    </w:rPr>
                  </w:pPr>
                  <w:r w:rsidRPr="00814B26">
                    <w:rPr>
                      <w:rFonts w:asciiTheme="minorHAnsi" w:hAnsiTheme="minorHAnsi" w:cstheme="minorHAnsi"/>
                      <w:sz w:val="22"/>
                    </w:rPr>
                    <w:t xml:space="preserve"> Feb 2012 to May 2012</w:t>
                  </w:r>
                </w:p>
              </w:tc>
            </w:tr>
            <w:tr w14:paraId="3DA625C1" w14:textId="77777777" w:rsidTr="00174DA2">
              <w:tblPrEx>
                <w:tblW w:w="9951" w:type="dxa"/>
                <w:tblInd w:w="98" w:type="dxa"/>
                <w:tblLayout w:type="fixed"/>
                <w:tblCellMar>
                  <w:top w:w="100" w:type="dxa"/>
                  <w:left w:w="88" w:type="dxa"/>
                  <w:bottom w:w="100" w:type="dxa"/>
                </w:tblCellMar>
                <w:tblLook w:val="0000"/>
              </w:tblPrEx>
              <w:trPr>
                <w:trHeight w:val="530"/>
              </w:trPr>
              <w:tc>
                <w:tcPr>
                  <w:tcW w:w="179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88" w:type="dxa"/>
                  </w:tcMar>
                </w:tcPr>
                <w:p w:rsidR="00211295" w:rsidRPr="00814B26" w14:paraId="7613780C" w14:textId="77777777">
                  <w:pPr>
                    <w:pStyle w:val="Normal1"/>
                    <w:rPr>
                      <w:rFonts w:asciiTheme="minorHAnsi" w:hAnsiTheme="minorHAnsi" w:cstheme="minorHAnsi"/>
                      <w:b/>
                      <w:sz w:val="22"/>
                    </w:rPr>
                  </w:pPr>
                  <w:r w:rsidRPr="00814B26">
                    <w:rPr>
                      <w:rFonts w:asciiTheme="minorHAnsi" w:hAnsiTheme="minorHAnsi" w:cstheme="minorHAnsi"/>
                      <w:b/>
                      <w:sz w:val="22"/>
                    </w:rPr>
                    <w:t>Project</w:t>
                  </w:r>
                </w:p>
              </w:tc>
              <w:tc>
                <w:tcPr>
                  <w:tcW w:w="815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88" w:type="dxa"/>
                  </w:tcMar>
                </w:tcPr>
                <w:p w:rsidR="00211295" w:rsidRPr="00814B26" w14:paraId="63F15DBE" w14:textId="77777777">
                  <w:pPr>
                    <w:pStyle w:val="Normal1"/>
                    <w:rPr>
                      <w:rFonts w:asciiTheme="minorHAnsi" w:hAnsiTheme="minorHAnsi" w:cstheme="minorHAnsi"/>
                      <w:b/>
                      <w:sz w:val="22"/>
                    </w:rPr>
                  </w:pPr>
                  <w:r w:rsidRPr="00814B26">
                    <w:rPr>
                      <w:rFonts w:asciiTheme="minorHAnsi" w:hAnsiTheme="minorHAnsi" w:cstheme="minorHAnsi"/>
                      <w:sz w:val="22"/>
                    </w:rPr>
                    <w:t xml:space="preserve">This Project/Product was undertaken as a total Plantation solution Project/Product as a </w:t>
                  </w:r>
                  <w:r w:rsidRPr="00814B26">
                    <w:rPr>
                      <w:rFonts w:asciiTheme="minorHAnsi" w:hAnsiTheme="minorHAnsi" w:cstheme="minorHAnsi"/>
                      <w:b/>
                      <w:sz w:val="22"/>
                    </w:rPr>
                    <w:t>full end to end implementation.</w:t>
                  </w:r>
                </w:p>
              </w:tc>
            </w:tr>
            <w:tr w14:paraId="56B0C9AE" w14:textId="77777777" w:rsidTr="00174DA2">
              <w:tblPrEx>
                <w:tblW w:w="9951" w:type="dxa"/>
                <w:tblInd w:w="98" w:type="dxa"/>
                <w:tblLayout w:type="fixed"/>
                <w:tblCellMar>
                  <w:top w:w="100" w:type="dxa"/>
                  <w:left w:w="88" w:type="dxa"/>
                  <w:bottom w:w="100" w:type="dxa"/>
                </w:tblCellMar>
                <w:tblLook w:val="0000"/>
              </w:tblPrEx>
              <w:trPr>
                <w:trHeight w:val="264"/>
              </w:trPr>
              <w:tc>
                <w:tcPr>
                  <w:tcW w:w="179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88" w:type="dxa"/>
                  </w:tcMar>
                </w:tcPr>
                <w:p w:rsidR="00211295" w:rsidRPr="00814B26" w14:paraId="2A032DE3" w14:textId="77777777">
                  <w:pPr>
                    <w:pStyle w:val="Normal1"/>
                    <w:rPr>
                      <w:rFonts w:asciiTheme="minorHAnsi" w:hAnsiTheme="minorHAnsi" w:cstheme="minorHAnsi"/>
                      <w:b/>
                      <w:sz w:val="22"/>
                    </w:rPr>
                  </w:pPr>
                  <w:r w:rsidRPr="00814B26">
                    <w:rPr>
                      <w:rFonts w:asciiTheme="minorHAnsi" w:hAnsiTheme="minorHAnsi" w:cstheme="minorHAnsi"/>
                      <w:b/>
                      <w:sz w:val="22"/>
                    </w:rPr>
                    <w:t>Position</w:t>
                  </w:r>
                </w:p>
              </w:tc>
              <w:tc>
                <w:tcPr>
                  <w:tcW w:w="815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88" w:type="dxa"/>
                  </w:tcMar>
                </w:tcPr>
                <w:p w:rsidR="00211295" w:rsidRPr="00814B26" w14:paraId="57042FF6" w14:textId="77777777">
                  <w:pPr>
                    <w:pStyle w:val="Normal1"/>
                    <w:rPr>
                      <w:rFonts w:asciiTheme="minorHAnsi" w:hAnsiTheme="minorHAnsi" w:cstheme="minorHAnsi"/>
                      <w:sz w:val="22"/>
                    </w:rPr>
                  </w:pPr>
                  <w:r w:rsidRPr="00814B26">
                    <w:rPr>
                      <w:rFonts w:asciiTheme="minorHAnsi" w:hAnsiTheme="minorHAnsi" w:cstheme="minorHAnsi"/>
                      <w:sz w:val="22"/>
                    </w:rPr>
                    <w:t>ABAP Team Member</w:t>
                  </w:r>
                </w:p>
              </w:tc>
            </w:tr>
            <w:tr w14:paraId="0EE9644C" w14:textId="77777777" w:rsidTr="00174DA2">
              <w:tblPrEx>
                <w:tblW w:w="9951" w:type="dxa"/>
                <w:tblInd w:w="98" w:type="dxa"/>
                <w:tblLayout w:type="fixed"/>
                <w:tblCellMar>
                  <w:top w:w="100" w:type="dxa"/>
                  <w:left w:w="88" w:type="dxa"/>
                  <w:bottom w:w="100" w:type="dxa"/>
                </w:tblCellMar>
                <w:tblLook w:val="0000"/>
              </w:tblPrEx>
              <w:trPr>
                <w:trHeight w:val="1730"/>
              </w:trPr>
              <w:tc>
                <w:tcPr>
                  <w:tcW w:w="179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88" w:type="dxa"/>
                  </w:tcMar>
                </w:tcPr>
                <w:p w:rsidR="00211295" w:rsidRPr="00814B26" w14:paraId="573605D4" w14:textId="77777777">
                  <w:pPr>
                    <w:pStyle w:val="Normal1"/>
                    <w:rPr>
                      <w:rFonts w:asciiTheme="minorHAnsi" w:hAnsiTheme="minorHAnsi" w:cstheme="minorHAnsi"/>
                      <w:b/>
                      <w:sz w:val="22"/>
                    </w:rPr>
                  </w:pPr>
                  <w:r w:rsidRPr="00814B26">
                    <w:rPr>
                      <w:rFonts w:asciiTheme="minorHAnsi" w:hAnsiTheme="minorHAnsi" w:cstheme="minorHAnsi"/>
                      <w:b/>
                      <w:sz w:val="22"/>
                    </w:rPr>
                    <w:t>Contribution</w:t>
                  </w:r>
                </w:p>
              </w:tc>
              <w:tc>
                <w:tcPr>
                  <w:tcW w:w="815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88" w:type="dxa"/>
                  </w:tcMar>
                </w:tcPr>
                <w:p w:rsidR="00211295" w:rsidRPr="00814B26" w14:paraId="4E8A8C40" w14:textId="77777777">
                  <w:pPr>
                    <w:pStyle w:val="Normal1"/>
                    <w:rPr>
                      <w:rFonts w:asciiTheme="minorHAnsi" w:hAnsiTheme="minorHAnsi" w:cstheme="minorHAnsi"/>
                      <w:sz w:val="22"/>
                    </w:rPr>
                  </w:pPr>
                </w:p>
                <w:p w:rsidR="00211295" w:rsidRPr="00814B26" w14:paraId="34336538" w14:textId="77777777">
                  <w:pPr>
                    <w:pStyle w:val="Normal1"/>
                    <w:numPr>
                      <w:ilvl w:val="1"/>
                      <w:numId w:val="7"/>
                    </w:numPr>
                    <w:tabs>
                      <w:tab w:val="left" w:pos="720"/>
                    </w:tabs>
                    <w:rPr>
                      <w:rFonts w:asciiTheme="minorHAnsi" w:hAnsiTheme="minorHAnsi" w:cstheme="minorHAnsi"/>
                      <w:sz w:val="22"/>
                    </w:rPr>
                  </w:pPr>
                  <w:r w:rsidRPr="00814B26">
                    <w:rPr>
                      <w:rFonts w:asciiTheme="minorHAnsi" w:hAnsiTheme="minorHAnsi" w:cstheme="minorHAnsi"/>
                      <w:sz w:val="22"/>
                    </w:rPr>
                    <w:t>Developed Report for Survey Details of sugar production.</w:t>
                  </w:r>
                </w:p>
                <w:p w:rsidR="00211295" w:rsidRPr="00814B26" w14:paraId="32BED363" w14:textId="77777777">
                  <w:pPr>
                    <w:pStyle w:val="Normal1"/>
                    <w:numPr>
                      <w:ilvl w:val="1"/>
                      <w:numId w:val="7"/>
                    </w:numPr>
                    <w:tabs>
                      <w:tab w:val="left" w:pos="720"/>
                    </w:tabs>
                    <w:rPr>
                      <w:rFonts w:asciiTheme="minorHAnsi" w:hAnsiTheme="minorHAnsi" w:cstheme="minorHAnsi"/>
                      <w:sz w:val="22"/>
                    </w:rPr>
                  </w:pPr>
                  <w:r w:rsidRPr="00814B26">
                    <w:rPr>
                      <w:rFonts w:asciiTheme="minorHAnsi" w:hAnsiTheme="minorHAnsi" w:cstheme="minorHAnsi"/>
                      <w:sz w:val="22"/>
                    </w:rPr>
                    <w:t>Developed Report for Land Management.</w:t>
                  </w:r>
                </w:p>
                <w:p w:rsidR="00211295" w:rsidRPr="00814B26" w14:paraId="5DC03FB9" w14:textId="77777777">
                  <w:pPr>
                    <w:pStyle w:val="Normal1"/>
                    <w:numPr>
                      <w:ilvl w:val="1"/>
                      <w:numId w:val="7"/>
                    </w:numPr>
                    <w:tabs>
                      <w:tab w:val="left" w:pos="720"/>
                    </w:tabs>
                    <w:rPr>
                      <w:rFonts w:asciiTheme="minorHAnsi" w:hAnsiTheme="minorHAnsi" w:cstheme="minorHAnsi"/>
                      <w:sz w:val="22"/>
                    </w:rPr>
                  </w:pPr>
                  <w:r w:rsidRPr="00814B26">
                    <w:rPr>
                      <w:rFonts w:asciiTheme="minorHAnsi" w:hAnsiTheme="minorHAnsi" w:cstheme="minorHAnsi"/>
                      <w:sz w:val="22"/>
                    </w:rPr>
                    <w:t xml:space="preserve">Developed Report for </w:t>
                  </w:r>
                  <w:r w:rsidRPr="00814B26">
                    <w:rPr>
                      <w:rFonts w:asciiTheme="minorHAnsi" w:hAnsiTheme="minorHAnsi" w:cstheme="minorHAnsi"/>
                      <w:sz w:val="22"/>
                    </w:rPr>
                    <w:t>Parchi</w:t>
                  </w:r>
                  <w:r w:rsidRPr="00814B26">
                    <w:rPr>
                      <w:rFonts w:asciiTheme="minorHAnsi" w:hAnsiTheme="minorHAnsi" w:cstheme="minorHAnsi"/>
                      <w:sz w:val="22"/>
                    </w:rPr>
                    <w:t xml:space="preserve"> Details. </w:t>
                  </w:r>
                </w:p>
                <w:p w:rsidR="00211295" w:rsidRPr="00814B26" w14:paraId="33599657" w14:textId="77777777">
                  <w:pPr>
                    <w:pStyle w:val="Normal1"/>
                    <w:numPr>
                      <w:ilvl w:val="1"/>
                      <w:numId w:val="7"/>
                    </w:numPr>
                    <w:tabs>
                      <w:tab w:val="left" w:pos="720"/>
                    </w:tabs>
                    <w:jc w:val="both"/>
                    <w:rPr>
                      <w:rFonts w:asciiTheme="minorHAnsi" w:hAnsiTheme="minorHAnsi" w:cstheme="minorHAnsi"/>
                      <w:sz w:val="22"/>
                    </w:rPr>
                  </w:pPr>
                  <w:r w:rsidRPr="00814B26">
                    <w:rPr>
                      <w:rFonts w:asciiTheme="minorHAnsi" w:hAnsiTheme="minorHAnsi" w:cstheme="minorHAnsi"/>
                      <w:sz w:val="22"/>
                    </w:rPr>
                    <w:t xml:space="preserve">Developed </w:t>
                  </w:r>
                  <w:r w:rsidRPr="00814B26">
                    <w:rPr>
                      <w:rFonts w:asciiTheme="minorHAnsi" w:hAnsiTheme="minorHAnsi" w:cstheme="minorHAnsi"/>
                      <w:sz w:val="22"/>
                    </w:rPr>
                    <w:t>Smartform</w:t>
                  </w:r>
                  <w:r w:rsidRPr="00814B26" w:rsidR="00174DA2">
                    <w:rPr>
                      <w:rFonts w:asciiTheme="minorHAnsi" w:hAnsiTheme="minorHAnsi" w:cstheme="minorHAnsi"/>
                      <w:sz w:val="22"/>
                    </w:rPr>
                    <w:t>s</w:t>
                  </w:r>
                  <w:r w:rsidRPr="00814B26">
                    <w:rPr>
                      <w:rFonts w:asciiTheme="minorHAnsi" w:hAnsiTheme="minorHAnsi" w:cstheme="minorHAnsi"/>
                      <w:sz w:val="22"/>
                    </w:rPr>
                    <w:t xml:space="preserve"> for Survey Details of sugar production.</w:t>
                  </w:r>
                </w:p>
              </w:tc>
            </w:tr>
            <w:tr w14:paraId="1B271A89" w14:textId="77777777" w:rsidTr="00174DA2">
              <w:tblPrEx>
                <w:tblW w:w="9951" w:type="dxa"/>
                <w:tblInd w:w="98" w:type="dxa"/>
                <w:tblLayout w:type="fixed"/>
                <w:tblCellMar>
                  <w:top w:w="100" w:type="dxa"/>
                  <w:left w:w="88" w:type="dxa"/>
                  <w:bottom w:w="100" w:type="dxa"/>
                </w:tblCellMar>
                <w:tblLook w:val="0000"/>
              </w:tblPrEx>
              <w:trPr>
                <w:trHeight w:val="249"/>
              </w:trPr>
              <w:tc>
                <w:tcPr>
                  <w:tcW w:w="179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88" w:type="dxa"/>
                  </w:tcMar>
                </w:tcPr>
                <w:p w:rsidR="00211295" w:rsidRPr="00814B26" w14:paraId="2AB95F2C" w14:textId="77777777">
                  <w:pPr>
                    <w:pStyle w:val="Normal1"/>
                    <w:rPr>
                      <w:rFonts w:asciiTheme="minorHAnsi" w:hAnsiTheme="minorHAnsi" w:cstheme="minorHAnsi"/>
                      <w:b/>
                      <w:sz w:val="22"/>
                    </w:rPr>
                  </w:pPr>
                  <w:r w:rsidRPr="00814B26">
                    <w:rPr>
                      <w:rFonts w:asciiTheme="minorHAnsi" w:hAnsiTheme="minorHAnsi" w:cstheme="minorHAnsi"/>
                      <w:b/>
                      <w:sz w:val="22"/>
                    </w:rPr>
                    <w:t>Environment</w:t>
                  </w:r>
                </w:p>
              </w:tc>
              <w:tc>
                <w:tcPr>
                  <w:tcW w:w="815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88" w:type="dxa"/>
                  </w:tcMar>
                </w:tcPr>
                <w:p w:rsidR="00211295" w:rsidRPr="00814B26" w14:paraId="2484F13B" w14:textId="77777777">
                  <w:pPr>
                    <w:pStyle w:val="Normal1"/>
                    <w:rPr>
                      <w:rFonts w:asciiTheme="minorHAnsi" w:hAnsiTheme="minorHAnsi" w:cstheme="minorHAnsi"/>
                      <w:sz w:val="22"/>
                    </w:rPr>
                  </w:pPr>
                  <w:r w:rsidRPr="00814B26">
                    <w:rPr>
                      <w:rFonts w:asciiTheme="minorHAnsi" w:hAnsiTheme="minorHAnsi" w:cstheme="minorHAnsi"/>
                      <w:sz w:val="22"/>
                    </w:rPr>
                    <w:t xml:space="preserve">ECC 6.0  </w:t>
                  </w:r>
                </w:p>
              </w:tc>
            </w:tr>
          </w:tbl>
          <w:p w:rsidR="00211295" w:rsidRPr="00814B26" w14:paraId="4631B2CA" w14:textId="77777777">
            <w:pPr>
              <w:pStyle w:val="Title"/>
              <w:ind w:right="-1349"/>
              <w:jc w:val="both"/>
              <w:rPr>
                <w:rFonts w:eastAsia="Arial" w:asciiTheme="minorHAnsi" w:hAnsiTheme="minorHAnsi" w:cstheme="minorHAnsi"/>
                <w:color w:val="FFFFFF"/>
                <w:sz w:val="22"/>
              </w:rPr>
            </w:pPr>
            <w:r w:rsidRPr="00814B26">
              <w:rPr>
                <w:rFonts w:eastAsia="Arial" w:asciiTheme="minorHAnsi" w:hAnsiTheme="minorHAnsi" w:cstheme="minorHAnsi"/>
                <w:color w:val="FFFFFF"/>
                <w:sz w:val="22"/>
              </w:rPr>
              <w:t>BIES</w:t>
            </w:r>
          </w:p>
          <w:p w:rsidR="00211295" w:rsidRPr="00814B26" w14:paraId="7BA4D1FC" w14:textId="77777777">
            <w:pPr>
              <w:pStyle w:val="Title"/>
              <w:shd w:val="clear" w:color="010000" w:fill="5F5F5F"/>
              <w:ind w:right="-1350"/>
              <w:jc w:val="both"/>
              <w:rPr>
                <w:rFonts w:asciiTheme="minorHAnsi" w:hAnsiTheme="minorHAnsi" w:cstheme="minorHAnsi"/>
                <w:color w:val="FFFFFF"/>
                <w:sz w:val="24"/>
              </w:rPr>
            </w:pPr>
            <w:r w:rsidRPr="00814B26">
              <w:rPr>
                <w:rFonts w:asciiTheme="minorHAnsi" w:hAnsiTheme="minorHAnsi" w:cstheme="minorHAnsi"/>
                <w:color w:val="FFFFFF"/>
                <w:sz w:val="24"/>
              </w:rPr>
              <w:t>Academic Profile</w:t>
            </w:r>
          </w:p>
          <w:p w:rsidR="00211295" w:rsidRPr="00814B26" w14:paraId="7D18B23F" w14:textId="1DFAD9A7">
            <w:pPr>
              <w:jc w:val="both"/>
              <w:rPr>
                <w:rFonts w:asciiTheme="minorHAnsi" w:hAnsiTheme="minorHAnsi" w:cstheme="minorHAnsi"/>
              </w:rPr>
            </w:pPr>
            <w:r w:rsidRPr="00814B26">
              <w:rPr>
                <w:rFonts w:asciiTheme="minorHAnsi" w:hAnsiTheme="minorHAnsi" w:cstheme="minorHAnsi"/>
                <w:b/>
              </w:rPr>
              <w:t xml:space="preserve">  GRADUATION </w:t>
            </w:r>
            <w:r w:rsidRPr="00814B26">
              <w:rPr>
                <w:rFonts w:asciiTheme="minorHAnsi" w:hAnsiTheme="minorHAnsi" w:cstheme="minorHAnsi"/>
              </w:rPr>
              <w:t>Bachelors of Engineering</w:t>
            </w:r>
            <w:r w:rsidRPr="00814B26">
              <w:rPr>
                <w:rFonts w:asciiTheme="minorHAnsi" w:hAnsiTheme="minorHAnsi" w:cstheme="minorHAnsi"/>
              </w:rPr>
              <w:t xml:space="preserve"> </w:t>
            </w:r>
            <w:r w:rsidRPr="00814B26">
              <w:rPr>
                <w:rFonts w:asciiTheme="minorHAnsi" w:hAnsiTheme="minorHAnsi" w:cstheme="minorHAnsi"/>
                <w:b/>
              </w:rPr>
              <w:t>(B.E.) Computer Science &amp; Engineering</w:t>
            </w:r>
            <w:r w:rsidRPr="00814B26">
              <w:rPr>
                <w:rFonts w:asciiTheme="minorHAnsi" w:hAnsiTheme="minorHAnsi" w:cstheme="minorHAnsi"/>
              </w:rPr>
              <w:t xml:space="preserve">, Indore Institute of Science &amp; Technology </w:t>
            </w:r>
            <w:r w:rsidR="002A0D37">
              <w:rPr>
                <w:rFonts w:asciiTheme="minorHAnsi" w:hAnsiTheme="minorHAnsi" w:cstheme="minorHAnsi"/>
              </w:rPr>
              <w:t>–</w:t>
            </w:r>
            <w:r w:rsidRPr="00814B26">
              <w:rPr>
                <w:rFonts w:asciiTheme="minorHAnsi" w:hAnsiTheme="minorHAnsi" w:cstheme="minorHAnsi"/>
              </w:rPr>
              <w:t xml:space="preserve"> Indore</w:t>
            </w:r>
            <w:r w:rsidR="002A0D37">
              <w:rPr>
                <w:rFonts w:asciiTheme="minorHAnsi" w:hAnsiTheme="minorHAnsi" w:cstheme="minorHAnsi"/>
              </w:rPr>
              <w:t xml:space="preserve"> </w:t>
            </w:r>
            <w:r w:rsidRPr="00814B26">
              <w:rPr>
                <w:rFonts w:asciiTheme="minorHAnsi" w:hAnsiTheme="minorHAnsi" w:cstheme="minorHAnsi"/>
              </w:rPr>
              <w:t>(R.G.P.V. University Bhopal) and Secured 63.63% Aggregate</w:t>
            </w:r>
          </w:p>
          <w:p w:rsidR="00211295" w:rsidRPr="00814B26" w14:paraId="377B04E9" w14:textId="77777777">
            <w:pPr>
              <w:pStyle w:val="Title"/>
              <w:shd w:val="clear" w:color="010000" w:fill="5F5F5F"/>
              <w:ind w:right="-1350"/>
              <w:jc w:val="both"/>
              <w:rPr>
                <w:rFonts w:asciiTheme="minorHAnsi" w:hAnsiTheme="minorHAnsi" w:cstheme="minorHAnsi"/>
                <w:color w:val="FFFFFF"/>
                <w:sz w:val="24"/>
              </w:rPr>
            </w:pPr>
            <w:r w:rsidRPr="00814B26">
              <w:rPr>
                <w:rFonts w:asciiTheme="minorHAnsi" w:hAnsiTheme="minorHAnsi" w:cstheme="minorHAnsi"/>
                <w:color w:val="FFFFFF"/>
                <w:sz w:val="24"/>
              </w:rPr>
              <w:t>Hobbies</w:t>
            </w:r>
          </w:p>
          <w:p w:rsidR="00211295" w:rsidRPr="00814B26" w14:paraId="05783963" w14:textId="77777777">
            <w:pPr>
              <w:pStyle w:val="Normal1"/>
              <w:numPr>
                <w:ilvl w:val="0"/>
                <w:numId w:val="8"/>
              </w:numPr>
              <w:jc w:val="both"/>
              <w:rPr>
                <w:rFonts w:asciiTheme="minorHAnsi" w:hAnsiTheme="minorHAnsi" w:cstheme="minorHAnsi"/>
                <w:sz w:val="22"/>
              </w:rPr>
            </w:pPr>
            <w:r w:rsidRPr="00814B26">
              <w:rPr>
                <w:rFonts w:asciiTheme="minorHAnsi" w:hAnsiTheme="minorHAnsi" w:cstheme="minorHAnsi"/>
                <w:sz w:val="22"/>
              </w:rPr>
              <w:t>Travelling.</w:t>
            </w:r>
          </w:p>
          <w:p w:rsidR="00211295" w:rsidRPr="00814B26" w14:paraId="703E3D2A" w14:textId="77777777">
            <w:pPr>
              <w:pStyle w:val="Normal1"/>
              <w:numPr>
                <w:ilvl w:val="0"/>
                <w:numId w:val="8"/>
              </w:numPr>
              <w:jc w:val="both"/>
              <w:rPr>
                <w:rFonts w:asciiTheme="minorHAnsi" w:hAnsiTheme="minorHAnsi" w:cstheme="minorHAnsi"/>
                <w:sz w:val="22"/>
              </w:rPr>
            </w:pPr>
            <w:r w:rsidRPr="00814B26">
              <w:rPr>
                <w:rFonts w:asciiTheme="minorHAnsi" w:hAnsiTheme="minorHAnsi" w:cstheme="minorHAnsi"/>
                <w:sz w:val="22"/>
              </w:rPr>
              <w:t>Playing cricket and hand ball.</w:t>
            </w:r>
          </w:p>
          <w:p w:rsidR="00211295" w:rsidRPr="00814B26" w14:paraId="1EBD68EC" w14:textId="77777777">
            <w:pPr>
              <w:pStyle w:val="Normal1"/>
              <w:numPr>
                <w:ilvl w:val="0"/>
                <w:numId w:val="8"/>
              </w:numPr>
              <w:jc w:val="both"/>
              <w:rPr>
                <w:rFonts w:asciiTheme="minorHAnsi" w:hAnsiTheme="minorHAnsi" w:cstheme="minorHAnsi"/>
                <w:sz w:val="22"/>
              </w:rPr>
            </w:pPr>
            <w:r w:rsidRPr="00814B26">
              <w:rPr>
                <w:rFonts w:asciiTheme="minorHAnsi" w:hAnsiTheme="minorHAnsi" w:cstheme="minorHAnsi"/>
                <w:sz w:val="22"/>
              </w:rPr>
              <w:t>Collecting useful news cutting.</w:t>
            </w:r>
          </w:p>
          <w:p w:rsidR="00211295" w:rsidRPr="00814B26" w14:paraId="636EF887" w14:textId="77777777">
            <w:pPr>
              <w:pStyle w:val="Normal1"/>
              <w:ind w:left="720"/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211295" w:rsidRPr="00814B26" w14:paraId="3341483B" w14:textId="77777777">
            <w:pPr>
              <w:pStyle w:val="Title"/>
              <w:shd w:val="clear" w:color="010000" w:fill="5F5F5F"/>
              <w:ind w:right="-1350"/>
              <w:jc w:val="both"/>
              <w:rPr>
                <w:rFonts w:asciiTheme="minorHAnsi" w:hAnsiTheme="minorHAnsi" w:cstheme="minorHAnsi"/>
                <w:color w:val="FFFFFF"/>
                <w:sz w:val="24"/>
              </w:rPr>
            </w:pPr>
            <w:r w:rsidRPr="00814B26">
              <w:rPr>
                <w:rFonts w:asciiTheme="minorHAnsi" w:hAnsiTheme="minorHAnsi" w:cstheme="minorHAnsi"/>
                <w:color w:val="FFFFFF"/>
                <w:sz w:val="24"/>
              </w:rPr>
              <w:t>Personal information</w:t>
            </w:r>
          </w:p>
          <w:p w:rsidR="00211295" w:rsidRPr="00814B26" w14:paraId="6A7CDC91" w14:textId="77777777">
            <w:pPr>
              <w:pStyle w:val="Normal1"/>
              <w:tabs>
                <w:tab w:val="left" w:pos="1269"/>
              </w:tabs>
              <w:ind w:left="361"/>
              <w:jc w:val="both"/>
              <w:rPr>
                <w:rFonts w:asciiTheme="minorHAnsi" w:hAnsiTheme="minorHAnsi" w:cstheme="minorHAnsi"/>
                <w:i/>
                <w:sz w:val="22"/>
              </w:rPr>
            </w:pPr>
            <w:r w:rsidRPr="00814B26">
              <w:rPr>
                <w:rFonts w:asciiTheme="minorHAnsi" w:hAnsiTheme="minorHAnsi" w:cstheme="minorHAnsi"/>
                <w:i/>
                <w:sz w:val="22"/>
              </w:rPr>
              <w:t>Father :</w:t>
            </w:r>
            <w:r w:rsidRPr="00814B26">
              <w:rPr>
                <w:rFonts w:asciiTheme="minorHAnsi" w:hAnsiTheme="minorHAnsi" w:cstheme="minorHAnsi"/>
                <w:i/>
                <w:sz w:val="22"/>
              </w:rPr>
              <w:t xml:space="preserve">  Mr. Babulal Patel</w:t>
            </w:r>
          </w:p>
          <w:p w:rsidR="00211295" w:rsidRPr="00814B26" w14:paraId="53269E69" w14:textId="77777777">
            <w:pPr>
              <w:pStyle w:val="Normal1"/>
              <w:tabs>
                <w:tab w:val="left" w:pos="1269"/>
              </w:tabs>
              <w:ind w:left="361"/>
              <w:rPr>
                <w:rFonts w:asciiTheme="minorHAnsi" w:hAnsiTheme="minorHAnsi" w:cstheme="minorHAnsi"/>
                <w:i/>
                <w:sz w:val="22"/>
              </w:rPr>
            </w:pPr>
            <w:r w:rsidRPr="00814B26">
              <w:rPr>
                <w:rFonts w:asciiTheme="minorHAnsi" w:hAnsiTheme="minorHAnsi" w:cstheme="minorHAnsi"/>
                <w:i/>
                <w:sz w:val="22"/>
              </w:rPr>
              <w:t>Indian, Male</w:t>
            </w:r>
          </w:p>
          <w:p w:rsidR="00211295" w:rsidRPr="00814B26" w14:paraId="0B980607" w14:textId="77777777">
            <w:pPr>
              <w:pStyle w:val="Normal1"/>
              <w:tabs>
                <w:tab w:val="left" w:pos="1269"/>
              </w:tabs>
              <w:ind w:left="361"/>
              <w:jc w:val="both"/>
              <w:rPr>
                <w:rFonts w:asciiTheme="minorHAnsi" w:hAnsiTheme="minorHAnsi" w:cstheme="minorHAnsi"/>
                <w:i/>
                <w:sz w:val="22"/>
              </w:rPr>
            </w:pPr>
            <w:r w:rsidRPr="00814B26">
              <w:rPr>
                <w:rFonts w:asciiTheme="minorHAnsi" w:hAnsiTheme="minorHAnsi" w:cstheme="minorHAnsi"/>
                <w:i/>
                <w:sz w:val="22"/>
              </w:rPr>
              <w:t>DOB :</w:t>
            </w:r>
            <w:r w:rsidRPr="00814B26">
              <w:rPr>
                <w:rFonts w:asciiTheme="minorHAnsi" w:hAnsiTheme="minorHAnsi" w:cstheme="minorHAnsi"/>
                <w:i/>
                <w:sz w:val="22"/>
              </w:rPr>
              <w:t xml:space="preserve"> 15.08.1987</w:t>
            </w:r>
          </w:p>
          <w:p w:rsidR="00211295" w:rsidRPr="00814B26" w14:paraId="622BF2E3" w14:textId="77777777">
            <w:pPr>
              <w:pStyle w:val="Normal1"/>
              <w:jc w:val="both"/>
              <w:rPr>
                <w:rFonts w:asciiTheme="minorHAnsi" w:hAnsiTheme="minorHAnsi" w:cstheme="minorHAnsi"/>
                <w:b/>
                <w:sz w:val="22"/>
              </w:rPr>
            </w:pPr>
          </w:p>
          <w:p w:rsidR="00211295" w:rsidRPr="00814B26" w14:paraId="4B11DF15" w14:textId="77777777">
            <w:pPr>
              <w:pStyle w:val="Title"/>
              <w:shd w:val="clear" w:color="010000" w:fill="5F5F5F"/>
              <w:ind w:right="-1350"/>
              <w:jc w:val="both"/>
              <w:rPr>
                <w:rFonts w:asciiTheme="minorHAnsi" w:hAnsiTheme="minorHAnsi" w:cstheme="minorHAnsi"/>
                <w:color w:val="FFFFFF"/>
                <w:sz w:val="24"/>
              </w:rPr>
            </w:pPr>
            <w:r w:rsidRPr="00814B26">
              <w:rPr>
                <w:rFonts w:asciiTheme="minorHAnsi" w:hAnsiTheme="minorHAnsi" w:cstheme="minorHAnsi"/>
                <w:color w:val="FFFFFF"/>
                <w:sz w:val="24"/>
              </w:rPr>
              <w:t>Declaration</w:t>
            </w:r>
          </w:p>
          <w:p w:rsidR="00211295" w:rsidRPr="00814B26" w14:paraId="07A802B2" w14:textId="77777777">
            <w:pPr>
              <w:pStyle w:val="Normal1"/>
              <w:jc w:val="both"/>
              <w:rPr>
                <w:rFonts w:asciiTheme="minorHAnsi" w:hAnsiTheme="minorHAnsi" w:cstheme="minorHAnsi"/>
                <w:b/>
                <w:sz w:val="22"/>
              </w:rPr>
            </w:pPr>
          </w:p>
          <w:p w:rsidR="00211295" w:rsidRPr="00814B26" w:rsidP="00D211EC" w14:paraId="5CEC52C3" w14:textId="36133E87">
            <w:pPr>
              <w:jc w:val="both"/>
              <w:rPr>
                <w:rFonts w:asciiTheme="minorHAnsi" w:hAnsiTheme="minorHAnsi" w:cstheme="minorHAnsi"/>
              </w:rPr>
            </w:pPr>
            <w:r w:rsidRPr="00814B26">
              <w:rPr>
                <w:rFonts w:asciiTheme="minorHAnsi" w:hAnsiTheme="minorHAnsi" w:cstheme="minorHAnsi"/>
                <w:bCs/>
              </w:rPr>
              <w:t>I hereby declare that the particulars of information’s and facts stated above are true and complete to the best of my knowledge. I commit to always being faithful with my work and doing my best to achieve the organizational goals.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11295" w:rsidRPr="00814B26" w14:paraId="712FF88D" w14:textId="77777777">
            <w:pPr>
              <w:pStyle w:val="Normal1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</w:tbl>
    <w:p w:rsidR="00211295" w:rsidRPr="00D211EC" w:rsidP="00D211EC" w14:paraId="5A6C924C" w14:textId="1ABF246B">
      <w:pPr>
        <w:tabs>
          <w:tab w:val="left" w:pos="4230"/>
        </w:tabs>
        <w:rPr>
          <w:rFonts w:asciiTheme="minorHAnsi" w:hAnsiTheme="minorHAnsi" w:cstheme="minorHAnsi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211295">
      <w:headerReference w:type="default" r:id="rId7"/>
      <w:footerReference w:type="default" r:id="rId8"/>
      <w:pgSz w:w="12240" w:h="15840"/>
      <w:pgMar w:top="1440" w:right="1440" w:bottom="1440" w:left="864" w:header="720" w:footer="720" w:gutter="0"/>
      <w:cols w:space="720"/>
      <w:formProt w:val="0"/>
      <w:docGrid w:linePitch="300" w:charSpace="163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11295" w14:paraId="7E7C657F" w14:textId="77777777"/>
  <w:p w:rsidR="00211295" w14:paraId="054EA291" w14:textId="0CD7DD2A">
    <w:pPr>
      <w:pStyle w:val="Normal1"/>
      <w:tabs>
        <w:tab w:val="center" w:pos="4153"/>
        <w:tab w:val="right" w:pos="8306"/>
      </w:tabs>
    </w:pPr>
    <w:r>
      <w:t xml:space="preserve">Page </w:t>
    </w:r>
    <w:r w:rsidR="00747DEF">
      <w:fldChar w:fldCharType="begin"/>
    </w:r>
    <w:r>
      <w:instrText xml:space="preserve"> PAGE </w:instrText>
    </w:r>
    <w:r w:rsidR="00747DEF">
      <w:fldChar w:fldCharType="separate"/>
    </w:r>
    <w:r w:rsidR="006654B7">
      <w:rPr>
        <w:noProof/>
      </w:rPr>
      <w:t>3</w:t>
    </w:r>
    <w:r w:rsidR="00747DEF">
      <w:fldChar w:fldCharType="end"/>
    </w:r>
    <w:r>
      <w:t xml:space="preserve"> of </w:t>
    </w:r>
    <w:r w:rsidR="00DF77DC">
      <w:t>6</w:t>
    </w:r>
  </w:p>
  <w:p w:rsidR="00211295" w14:paraId="34BF37AB" w14:textId="77777777">
    <w:pPr>
      <w:pStyle w:val="Normal1"/>
      <w:tabs>
        <w:tab w:val="center" w:pos="4153"/>
        <w:tab w:val="right" w:pos="8306"/>
      </w:tabs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D3BE2" w:rsidRPr="003D6088" w:rsidP="003D6088" w14:paraId="61B159FA" w14:textId="6068B10C">
    <w:pPr>
      <w:pStyle w:val="Normal1"/>
      <w:rPr>
        <w:rFonts w:ascii="Verdana" w:eastAsia="Verdana" w:hAnsi="Verdana" w:cs="Verdana"/>
      </w:rPr>
    </w:pPr>
    <w:r>
      <w:rPr>
        <w:rFonts w:ascii="Verdana" w:eastAsia="Verdana" w:hAnsi="Verdana" w:cs="Verdana"/>
      </w:rPr>
      <w:t xml:space="preserve">                                                             </w:t>
    </w:r>
    <w:r>
      <w:rPr>
        <w:rFonts w:ascii="Verdana" w:eastAsia="Verdana" w:hAnsi="Verdana" w:cs="Verdana"/>
      </w:rPr>
      <w:t xml:space="preserve">                              </w:t>
    </w:r>
    <w:r>
      <w:rPr>
        <w:sz w:val="24"/>
      </w:rPr>
      <w:t>Lakhan Patel</w:t>
    </w:r>
  </w:p>
  <w:p w:rsidR="002D3BE2" w:rsidRPr="002D3BE2" w:rsidP="002D3BE2" w14:paraId="7A81D410" w14:textId="173ECC2E">
    <w:pPr>
      <w:pStyle w:val="Normal1"/>
      <w:jc w:val="both"/>
      <w:rPr>
        <w:b/>
        <w:sz w:val="24"/>
      </w:rPr>
    </w:pPr>
    <w:r>
      <w:rPr>
        <w:b/>
        <w:sz w:val="24"/>
      </w:rPr>
      <w:t>SAP ABAP Consultant</w:t>
    </w:r>
  </w:p>
  <w:p w:rsidR="002D3BE2" w:rsidP="002D3BE2" w14:paraId="762771E6" w14:textId="25BDB97E">
    <w:pPr>
      <w:pStyle w:val="Normal1"/>
      <w:rPr>
        <w:rFonts w:ascii="Verdana" w:eastAsia="Verdana" w:hAnsi="Verdana" w:cs="Verdana"/>
      </w:rPr>
    </w:pPr>
    <w:r>
      <w:rPr>
        <w:rFonts w:ascii="Verdana" w:eastAsia="Verdana" w:hAnsi="Verdana" w:cs="Verdana"/>
      </w:rPr>
      <w:t>Email:lakhan.15indore@gmail.com</w:t>
    </w:r>
    <w:r>
      <w:rPr>
        <w:rFonts w:ascii="Verdana" w:eastAsia="Verdana" w:hAnsi="Verdana" w:cs="Verdana"/>
      </w:rPr>
      <w:t xml:space="preserve"> </w:t>
    </w:r>
    <w:r>
      <w:rPr>
        <w:rFonts w:ascii="Verdana" w:eastAsia="Verdana" w:hAnsi="Verdana" w:cs="Verdana"/>
      </w:rPr>
      <w:t xml:space="preserve">                  </w:t>
    </w:r>
  </w:p>
  <w:p w:rsidR="003D6088" w:rsidP="003D6088" w14:paraId="29A84928" w14:textId="77777777">
    <w:pPr>
      <w:pStyle w:val="Normal1"/>
      <w:rPr>
        <w:rFonts w:ascii="Verdana" w:eastAsia="Verdana" w:hAnsi="Verdana" w:cs="Verdana"/>
      </w:rPr>
    </w:pPr>
    <w:r>
      <w:rPr>
        <w:rFonts w:ascii="Verdana" w:eastAsia="Verdana" w:hAnsi="Verdana" w:cs="Verdana"/>
      </w:rPr>
      <w:t xml:space="preserve">Phone: </w:t>
    </w:r>
    <w:r w:rsidR="007F469F">
      <w:rPr>
        <w:rFonts w:ascii="Verdana" w:eastAsia="Verdana" w:hAnsi="Verdana" w:cs="Verdana"/>
      </w:rPr>
      <w:t xml:space="preserve">9770464770  </w:t>
    </w:r>
  </w:p>
  <w:p w:rsidR="003D6088" w:rsidP="003D6088" w14:paraId="233B6307" w14:textId="77777777">
    <w:pPr>
      <w:pStyle w:val="Normal1"/>
      <w:rPr>
        <w:rFonts w:ascii="Verdana" w:eastAsia="Verdana" w:hAnsi="Verdana" w:cs="Verdana"/>
      </w:rPr>
    </w:pPr>
  </w:p>
  <w:p w:rsidR="00211295" w:rsidRPr="003D6088" w:rsidP="003D6088" w14:paraId="21578DCF" w14:textId="380B43F8">
    <w:pPr>
      <w:pStyle w:val="Normal1"/>
      <w:rPr>
        <w:rFonts w:ascii="Verdana" w:eastAsia="Verdana" w:hAnsi="Verdana" w:cs="Verdana"/>
      </w:rPr>
    </w:pPr>
    <w:r>
      <w:rPr>
        <w:rFonts w:ascii="Verdana" w:eastAsia="Verdana" w:hAnsi="Verdana" w:cs="Verdana"/>
      </w:rPr>
      <w:t xml:space="preserve">                                                                                        </w:t>
    </w:r>
    <w:r w:rsidR="002D3BE2">
      <w:rPr>
        <w:rFonts w:ascii="Verdana" w:eastAsia="Verdana" w:hAnsi="Verdana" w:cs="Verdana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</w:rPr>
    </w:lvl>
    <w:lvl w:ilvl="1" w:tentative="1">
      <w:start w:val="1"/>
      <w:numFmt w:val="decimal"/>
      <w:lvlText w:val="%2"/>
      <w:lvlJc w:val="left"/>
      <w:pPr>
        <w:ind w:left="0" w:firstLine="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</w:rPr>
    </w:lvl>
    <w:lvl w:ilvl="2" w:tentative="1">
      <w:start w:val="1"/>
      <w:numFmt w:val="decimal"/>
      <w:lvlText w:val="%3"/>
      <w:lvlJc w:val="left"/>
      <w:pPr>
        <w:ind w:left="0" w:firstLine="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</w:rPr>
    </w:lvl>
    <w:lvl w:ilvl="3" w:tentative="1">
      <w:start w:val="1"/>
      <w:numFmt w:val="decimal"/>
      <w:lvlText w:val="%4"/>
      <w:lvlJc w:val="left"/>
      <w:pPr>
        <w:ind w:left="0" w:firstLine="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</w:rPr>
    </w:lvl>
    <w:lvl w:ilvl="4" w:tentative="1">
      <w:start w:val="1"/>
      <w:numFmt w:val="decimal"/>
      <w:lvlText w:val="%5"/>
      <w:lvlJc w:val="left"/>
      <w:pPr>
        <w:ind w:left="0" w:firstLine="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</w:rPr>
    </w:lvl>
    <w:lvl w:ilvl="5" w:tentative="1">
      <w:start w:val="1"/>
      <w:numFmt w:val="decimal"/>
      <w:lvlText w:val="%6"/>
      <w:lvlJc w:val="left"/>
      <w:pPr>
        <w:ind w:left="0" w:firstLine="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</w:rPr>
    </w:lvl>
    <w:lvl w:ilvl="6" w:tentative="1">
      <w:start w:val="1"/>
      <w:numFmt w:val="decimal"/>
      <w:lvlText w:val="%7"/>
      <w:lvlJc w:val="left"/>
      <w:pPr>
        <w:ind w:left="0" w:firstLine="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</w:rPr>
    </w:lvl>
    <w:lvl w:ilvl="7" w:tentative="1">
      <w:start w:val="1"/>
      <w:numFmt w:val="decimal"/>
      <w:lvlText w:val="%8"/>
      <w:lvlJc w:val="left"/>
      <w:pPr>
        <w:ind w:left="0" w:firstLine="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</w:rPr>
    </w:lvl>
    <w:lvl w:ilvl="8" w:tentative="1">
      <w:start w:val="1"/>
      <w:numFmt w:val="decimal"/>
      <w:lvlText w:val="%9"/>
      <w:lvlJc w:val="left"/>
      <w:pPr>
        <w:ind w:left="0" w:firstLine="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●"/>
      <w:lvlJc w:val="left"/>
      <w:pPr>
        <w:ind w:left="900" w:firstLine="54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</w:rPr>
    </w:lvl>
    <w:lvl w:ilvl="1" w:tentative="1">
      <w:start w:val="1"/>
      <w:numFmt w:val="decimal"/>
      <w:lvlText w:val="%2"/>
      <w:lvlJc w:val="left"/>
      <w:pPr>
        <w:ind w:left="0" w:firstLine="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</w:rPr>
    </w:lvl>
    <w:lvl w:ilvl="2" w:tentative="1">
      <w:start w:val="1"/>
      <w:numFmt w:val="decimal"/>
      <w:lvlText w:val="%3"/>
      <w:lvlJc w:val="left"/>
      <w:pPr>
        <w:ind w:left="0" w:firstLine="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</w:rPr>
    </w:lvl>
    <w:lvl w:ilvl="3" w:tentative="1">
      <w:start w:val="1"/>
      <w:numFmt w:val="decimal"/>
      <w:lvlText w:val="%4"/>
      <w:lvlJc w:val="left"/>
      <w:pPr>
        <w:ind w:left="0" w:firstLine="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</w:rPr>
    </w:lvl>
    <w:lvl w:ilvl="4" w:tentative="1">
      <w:start w:val="1"/>
      <w:numFmt w:val="decimal"/>
      <w:lvlText w:val="%5"/>
      <w:lvlJc w:val="left"/>
      <w:pPr>
        <w:ind w:left="0" w:firstLine="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</w:rPr>
    </w:lvl>
    <w:lvl w:ilvl="5" w:tentative="1">
      <w:start w:val="1"/>
      <w:numFmt w:val="decimal"/>
      <w:lvlText w:val="%6"/>
      <w:lvlJc w:val="left"/>
      <w:pPr>
        <w:ind w:left="0" w:firstLine="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</w:rPr>
    </w:lvl>
    <w:lvl w:ilvl="6" w:tentative="1">
      <w:start w:val="1"/>
      <w:numFmt w:val="decimal"/>
      <w:lvlText w:val="%7"/>
      <w:lvlJc w:val="left"/>
      <w:pPr>
        <w:ind w:left="0" w:firstLine="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</w:rPr>
    </w:lvl>
    <w:lvl w:ilvl="7" w:tentative="1">
      <w:start w:val="1"/>
      <w:numFmt w:val="decimal"/>
      <w:lvlText w:val="%8"/>
      <w:lvlJc w:val="left"/>
      <w:pPr>
        <w:ind w:left="0" w:firstLine="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</w:rPr>
    </w:lvl>
    <w:lvl w:ilvl="8" w:tentative="1">
      <w:start w:val="1"/>
      <w:numFmt w:val="decimal"/>
      <w:lvlText w:val="%9"/>
      <w:lvlJc w:val="left"/>
      <w:pPr>
        <w:ind w:left="0" w:firstLine="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</w:rPr>
    </w:lvl>
  </w:abstractNum>
  <w:abstractNum w:abstractNumId="2">
    <w:nsid w:val="00000003"/>
    <w:multiLevelType w:val="multilevel"/>
    <w:tmpl w:val="00000003"/>
    <w:lvl w:ilvl="0" w:tentative="1">
      <w:start w:val="1"/>
      <w:numFmt w:val="bullet"/>
      <w:lvlText w:val="●"/>
      <w:lvlJc w:val="left"/>
      <w:pPr>
        <w:ind w:left="360" w:firstLine="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</w:rPr>
    </w:lvl>
    <w:lvl w:ilvl="1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</w:rPr>
    </w:lvl>
    <w:lvl w:ilvl="2" w:tentative="1">
      <w:start w:val="1"/>
      <w:numFmt w:val="bullet"/>
      <w:lvlText w:val="■"/>
      <w:lvlJc w:val="left"/>
      <w:pPr>
        <w:ind w:left="1800" w:firstLine="144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</w:rPr>
    </w:lvl>
    <w:lvl w:ilvl="3" w:tentative="1">
      <w:start w:val="1"/>
      <w:numFmt w:val="bullet"/>
      <w:lvlText w:val="●"/>
      <w:lvlJc w:val="left"/>
      <w:pPr>
        <w:ind w:left="2520" w:firstLine="21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</w:rPr>
    </w:lvl>
    <w:lvl w:ilvl="4" w:tentative="1">
      <w:start w:val="1"/>
      <w:numFmt w:val="bullet"/>
      <w:lvlText w:val="○"/>
      <w:lvlJc w:val="left"/>
      <w:pPr>
        <w:ind w:left="3240" w:firstLine="28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</w:rPr>
    </w:lvl>
    <w:lvl w:ilvl="5" w:tentative="1">
      <w:start w:val="1"/>
      <w:numFmt w:val="bullet"/>
      <w:lvlText w:val="■"/>
      <w:lvlJc w:val="left"/>
      <w:pPr>
        <w:ind w:left="3960" w:firstLine="36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</w:rPr>
    </w:lvl>
    <w:lvl w:ilvl="6" w:tentative="1">
      <w:start w:val="1"/>
      <w:numFmt w:val="bullet"/>
      <w:lvlText w:val="●"/>
      <w:lvlJc w:val="left"/>
      <w:pPr>
        <w:ind w:left="4680" w:firstLine="43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</w:rPr>
    </w:lvl>
    <w:lvl w:ilvl="7" w:tentative="1">
      <w:start w:val="1"/>
      <w:numFmt w:val="bullet"/>
      <w:lvlText w:val="○"/>
      <w:lvlJc w:val="left"/>
      <w:pPr>
        <w:ind w:left="5400" w:firstLine="504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</w:rPr>
    </w:lvl>
    <w:lvl w:ilvl="8" w:tentative="1">
      <w:start w:val="1"/>
      <w:numFmt w:val="bullet"/>
      <w:lvlText w:val="■"/>
      <w:lvlJc w:val="left"/>
      <w:pPr>
        <w:ind w:left="6120" w:firstLine="57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cs="Symbol" w:hint="default"/>
      </w:rPr>
    </w:lvl>
    <w:lvl w:ilvl="1" w:tentative="1">
      <w:start w:val="1"/>
      <w:numFmt w:val="decimal"/>
      <w:lvlText w:val="%2)"/>
      <w:lvlJc w:val="left"/>
      <w:pPr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196320EF"/>
    <w:multiLevelType w:val="multilevel"/>
    <w:tmpl w:val="00000000"/>
    <w:lvl w:ilvl="0">
      <w:start w:val="1"/>
      <w:numFmt w:val="bullet"/>
      <w:lvlText w:val="●"/>
      <w:lvlJc w:val="left"/>
      <w:pPr>
        <w:ind w:left="360" w:firstLine="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</w:rPr>
    </w:lvl>
    <w:lvl w:ilvl="1" w:tentative="1">
      <w:start w:val="1"/>
      <w:numFmt w:val="decimal"/>
      <w:lvlText w:val="%2"/>
      <w:lvlJc w:val="left"/>
      <w:pPr>
        <w:ind w:left="1080" w:firstLine="72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</w:rPr>
    </w:lvl>
    <w:lvl w:ilvl="2" w:tentative="1">
      <w:start w:val="1"/>
      <w:numFmt w:val="bullet"/>
      <w:lvlText w:val="■"/>
      <w:lvlJc w:val="left"/>
      <w:pPr>
        <w:ind w:left="1800" w:firstLine="144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</w:rPr>
    </w:lvl>
    <w:lvl w:ilvl="3" w:tentative="1">
      <w:start w:val="1"/>
      <w:numFmt w:val="bullet"/>
      <w:lvlText w:val="●"/>
      <w:lvlJc w:val="left"/>
      <w:pPr>
        <w:ind w:left="2520" w:firstLine="21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</w:rPr>
    </w:lvl>
    <w:lvl w:ilvl="4" w:tentative="1">
      <w:start w:val="1"/>
      <w:numFmt w:val="bullet"/>
      <w:lvlText w:val="○"/>
      <w:lvlJc w:val="left"/>
      <w:pPr>
        <w:ind w:left="3240" w:firstLine="28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</w:rPr>
    </w:lvl>
    <w:lvl w:ilvl="5" w:tentative="1">
      <w:start w:val="1"/>
      <w:numFmt w:val="bullet"/>
      <w:lvlText w:val="■"/>
      <w:lvlJc w:val="left"/>
      <w:pPr>
        <w:ind w:left="3960" w:firstLine="36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</w:rPr>
    </w:lvl>
    <w:lvl w:ilvl="6" w:tentative="1">
      <w:start w:val="1"/>
      <w:numFmt w:val="bullet"/>
      <w:lvlText w:val="●"/>
      <w:lvlJc w:val="left"/>
      <w:pPr>
        <w:ind w:left="4680" w:firstLine="43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</w:rPr>
    </w:lvl>
    <w:lvl w:ilvl="7" w:tentative="1">
      <w:start w:val="1"/>
      <w:numFmt w:val="bullet"/>
      <w:lvlText w:val="○"/>
      <w:lvlJc w:val="left"/>
      <w:pPr>
        <w:ind w:left="5400" w:firstLine="504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</w:rPr>
    </w:lvl>
    <w:lvl w:ilvl="8" w:tentative="1">
      <w:start w:val="1"/>
      <w:numFmt w:val="bullet"/>
      <w:lvlText w:val="■"/>
      <w:lvlJc w:val="left"/>
      <w:pPr>
        <w:ind w:left="6120" w:firstLine="57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295"/>
    <w:rsid w:val="00022ABE"/>
    <w:rsid w:val="00043CCB"/>
    <w:rsid w:val="00151F67"/>
    <w:rsid w:val="00174DA2"/>
    <w:rsid w:val="001A2E10"/>
    <w:rsid w:val="001A7A14"/>
    <w:rsid w:val="00211295"/>
    <w:rsid w:val="0023284B"/>
    <w:rsid w:val="00232956"/>
    <w:rsid w:val="00234D7C"/>
    <w:rsid w:val="0024300C"/>
    <w:rsid w:val="002A0D37"/>
    <w:rsid w:val="002D3BE2"/>
    <w:rsid w:val="00315E73"/>
    <w:rsid w:val="00325B76"/>
    <w:rsid w:val="003C4EFC"/>
    <w:rsid w:val="003D6088"/>
    <w:rsid w:val="004010C2"/>
    <w:rsid w:val="00412213"/>
    <w:rsid w:val="0049081B"/>
    <w:rsid w:val="004954E8"/>
    <w:rsid w:val="004C712E"/>
    <w:rsid w:val="004F47C3"/>
    <w:rsid w:val="0050577F"/>
    <w:rsid w:val="005929AF"/>
    <w:rsid w:val="005A3980"/>
    <w:rsid w:val="005B6476"/>
    <w:rsid w:val="005C7F57"/>
    <w:rsid w:val="005E707F"/>
    <w:rsid w:val="0060018C"/>
    <w:rsid w:val="00604E60"/>
    <w:rsid w:val="006235AE"/>
    <w:rsid w:val="00626184"/>
    <w:rsid w:val="006654B7"/>
    <w:rsid w:val="006818A6"/>
    <w:rsid w:val="006E643A"/>
    <w:rsid w:val="00715471"/>
    <w:rsid w:val="0071578E"/>
    <w:rsid w:val="00747DEF"/>
    <w:rsid w:val="00762BC4"/>
    <w:rsid w:val="00771101"/>
    <w:rsid w:val="007D0E2E"/>
    <w:rsid w:val="007E1AC9"/>
    <w:rsid w:val="007F469F"/>
    <w:rsid w:val="007F51F8"/>
    <w:rsid w:val="00814B26"/>
    <w:rsid w:val="00825DF8"/>
    <w:rsid w:val="00843E34"/>
    <w:rsid w:val="008449C1"/>
    <w:rsid w:val="008570B5"/>
    <w:rsid w:val="008735C1"/>
    <w:rsid w:val="008A2F94"/>
    <w:rsid w:val="0091532E"/>
    <w:rsid w:val="00973CE0"/>
    <w:rsid w:val="00977F7A"/>
    <w:rsid w:val="0098571E"/>
    <w:rsid w:val="00997176"/>
    <w:rsid w:val="009F3A17"/>
    <w:rsid w:val="00A14563"/>
    <w:rsid w:val="00A31155"/>
    <w:rsid w:val="00AA69C2"/>
    <w:rsid w:val="00AE595C"/>
    <w:rsid w:val="00AF48A6"/>
    <w:rsid w:val="00B108BB"/>
    <w:rsid w:val="00B43AB4"/>
    <w:rsid w:val="00B72C4E"/>
    <w:rsid w:val="00BC0F03"/>
    <w:rsid w:val="00BD387D"/>
    <w:rsid w:val="00BE3D2B"/>
    <w:rsid w:val="00CB3B85"/>
    <w:rsid w:val="00CC3758"/>
    <w:rsid w:val="00D0128A"/>
    <w:rsid w:val="00D211EC"/>
    <w:rsid w:val="00D7702F"/>
    <w:rsid w:val="00DE3898"/>
    <w:rsid w:val="00DF77DC"/>
    <w:rsid w:val="00E028F0"/>
    <w:rsid w:val="00E2405B"/>
    <w:rsid w:val="00E47F5B"/>
    <w:rsid w:val="00E5697E"/>
    <w:rsid w:val="00E817CB"/>
    <w:rsid w:val="00ED061E"/>
    <w:rsid w:val="00F337C6"/>
    <w:rsid w:val="00F33A6B"/>
    <w:rsid w:val="00FF5E25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D798D823-A31D-AA4C-926E-73183D97F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11295"/>
    <w:pPr>
      <w:suppressAutoHyphens/>
    </w:pPr>
    <w:rPr>
      <w:rFonts w:ascii="Calibri" w:hAnsi="Calibri"/>
      <w:color w:val="00000A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sid w:val="00211295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rsid w:val="00211295"/>
    <w:pPr>
      <w:suppressLineNumbers/>
      <w:spacing w:before="120" w:after="120"/>
    </w:pPr>
    <w:rPr>
      <w:i/>
      <w:iCs/>
      <w:sz w:val="24"/>
      <w:szCs w:val="24"/>
    </w:rPr>
  </w:style>
  <w:style w:type="paragraph" w:styleId="CommentText">
    <w:name w:val="annotation text"/>
    <w:basedOn w:val="Normal"/>
    <w:rsid w:val="00211295"/>
    <w:pPr>
      <w:spacing w:line="100" w:lineRule="atLeast"/>
    </w:pPr>
    <w:rPr>
      <w:sz w:val="20"/>
      <w:szCs w:val="20"/>
    </w:rPr>
  </w:style>
  <w:style w:type="paragraph" w:styleId="CommentSubject">
    <w:name w:val="annotation subject"/>
    <w:basedOn w:val="CommentText"/>
    <w:rsid w:val="00211295"/>
    <w:rPr>
      <w:b/>
      <w:bCs/>
    </w:rPr>
  </w:style>
  <w:style w:type="paragraph" w:styleId="DocumentMap">
    <w:name w:val="Document Map"/>
    <w:basedOn w:val="Normal"/>
    <w:rsid w:val="00211295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">
    <w:name w:val="List"/>
    <w:basedOn w:val="TextBody"/>
    <w:rsid w:val="00211295"/>
  </w:style>
  <w:style w:type="paragraph" w:customStyle="1" w:styleId="TextBody">
    <w:name w:val="Text Body"/>
    <w:basedOn w:val="Normal"/>
    <w:rsid w:val="00211295"/>
    <w:pPr>
      <w:spacing w:after="120"/>
    </w:pPr>
  </w:style>
  <w:style w:type="paragraph" w:styleId="Subtitle">
    <w:name w:val="Subtitle"/>
    <w:basedOn w:val="Normal1"/>
    <w:rsid w:val="00211295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customStyle="1" w:styleId="Normal1">
    <w:name w:val="Normal1"/>
    <w:rsid w:val="00211295"/>
    <w:pPr>
      <w:suppressAutoHyphens/>
      <w:spacing w:after="0" w:line="100" w:lineRule="atLeast"/>
    </w:pPr>
    <w:rPr>
      <w:rFonts w:eastAsia="Times New Roman"/>
      <w:color w:val="000000"/>
      <w:szCs w:val="22"/>
      <w:lang w:eastAsia="en-US"/>
    </w:rPr>
  </w:style>
  <w:style w:type="paragraph" w:styleId="Title">
    <w:name w:val="Title"/>
    <w:basedOn w:val="Normal1"/>
    <w:rsid w:val="00211295"/>
    <w:pPr>
      <w:jc w:val="center"/>
    </w:pPr>
    <w:rPr>
      <w:b/>
      <w:sz w:val="28"/>
    </w:rPr>
  </w:style>
  <w:style w:type="character" w:styleId="CommentReference">
    <w:name w:val="annotation reference"/>
    <w:basedOn w:val="DefaultParagraphFont"/>
    <w:rsid w:val="00211295"/>
    <w:rPr>
      <w:sz w:val="16"/>
      <w:szCs w:val="16"/>
    </w:rPr>
  </w:style>
  <w:style w:type="paragraph" w:customStyle="1" w:styleId="Heading11">
    <w:name w:val="Heading 11"/>
    <w:basedOn w:val="Heading"/>
    <w:rsid w:val="00211295"/>
    <w:pPr>
      <w:widowControl w:val="0"/>
      <w:spacing w:after="200"/>
      <w:jc w:val="both"/>
    </w:pPr>
    <w:rPr>
      <w:rFonts w:ascii="Calibri" w:hAnsi="Calibri"/>
      <w:b/>
      <w:sz w:val="24"/>
      <w:u w:val="single"/>
    </w:rPr>
  </w:style>
  <w:style w:type="paragraph" w:customStyle="1" w:styleId="Heading">
    <w:name w:val="Heading"/>
    <w:basedOn w:val="Normal"/>
    <w:next w:val="TextBody"/>
    <w:rsid w:val="00211295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Heading21">
    <w:name w:val="Heading 21"/>
    <w:basedOn w:val="Heading"/>
    <w:rsid w:val="00211295"/>
    <w:pPr>
      <w:widowControl w:val="0"/>
      <w:spacing w:after="200"/>
      <w:jc w:val="both"/>
    </w:pPr>
    <w:rPr>
      <w:rFonts w:ascii="Calibri" w:hAnsi="Calibri"/>
      <w:sz w:val="24"/>
    </w:rPr>
  </w:style>
  <w:style w:type="paragraph" w:customStyle="1" w:styleId="Heading31">
    <w:name w:val="Heading 31"/>
    <w:basedOn w:val="Heading"/>
    <w:rsid w:val="00211295"/>
    <w:pPr>
      <w:widowControl w:val="0"/>
      <w:spacing w:after="200"/>
    </w:pPr>
    <w:rPr>
      <w:rFonts w:ascii="Calibri" w:hAnsi="Calibri"/>
      <w:sz w:val="24"/>
    </w:rPr>
  </w:style>
  <w:style w:type="paragraph" w:customStyle="1" w:styleId="Heading41">
    <w:name w:val="Heading 41"/>
    <w:basedOn w:val="Heading"/>
    <w:rsid w:val="00211295"/>
    <w:pPr>
      <w:widowControl w:val="0"/>
      <w:spacing w:after="200"/>
    </w:pPr>
    <w:rPr>
      <w:rFonts w:ascii="Calibri" w:hAnsi="Calibri"/>
      <w:b/>
      <w:sz w:val="24"/>
      <w:u w:val="single"/>
    </w:rPr>
  </w:style>
  <w:style w:type="paragraph" w:customStyle="1" w:styleId="Heading51">
    <w:name w:val="Heading 51"/>
    <w:basedOn w:val="Heading"/>
    <w:rsid w:val="00211295"/>
    <w:pPr>
      <w:widowControl w:val="0"/>
      <w:spacing w:after="200"/>
      <w:jc w:val="both"/>
    </w:pPr>
    <w:rPr>
      <w:rFonts w:ascii="Calibri" w:hAnsi="Calibri"/>
      <w:b/>
      <w:sz w:val="24"/>
    </w:rPr>
  </w:style>
  <w:style w:type="paragraph" w:customStyle="1" w:styleId="Heading61">
    <w:name w:val="Heading 61"/>
    <w:basedOn w:val="Heading"/>
    <w:rsid w:val="00211295"/>
    <w:pPr>
      <w:widowControl w:val="0"/>
      <w:spacing w:after="200"/>
      <w:ind w:left="720" w:hanging="719"/>
      <w:jc w:val="both"/>
    </w:pPr>
    <w:rPr>
      <w:rFonts w:ascii="Calibri" w:hAnsi="Calibri"/>
      <w:b/>
      <w:sz w:val="24"/>
    </w:rPr>
  </w:style>
  <w:style w:type="paragraph" w:customStyle="1" w:styleId="Caption1">
    <w:name w:val="Caption1"/>
    <w:basedOn w:val="Normal"/>
    <w:rsid w:val="00211295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rsid w:val="00211295"/>
    <w:pPr>
      <w:suppressLineNumbers/>
    </w:pPr>
  </w:style>
  <w:style w:type="paragraph" w:customStyle="1" w:styleId="Header1">
    <w:name w:val="Header1"/>
    <w:basedOn w:val="Normal"/>
    <w:rsid w:val="00211295"/>
    <w:pPr>
      <w:tabs>
        <w:tab w:val="center" w:pos="4680"/>
        <w:tab w:val="right" w:pos="9360"/>
      </w:tabs>
      <w:spacing w:after="0" w:line="100" w:lineRule="atLeast"/>
    </w:pPr>
  </w:style>
  <w:style w:type="paragraph" w:customStyle="1" w:styleId="Footer1">
    <w:name w:val="Footer1"/>
    <w:basedOn w:val="Normal"/>
    <w:rsid w:val="00211295"/>
    <w:pPr>
      <w:tabs>
        <w:tab w:val="center" w:pos="4680"/>
        <w:tab w:val="right" w:pos="9360"/>
      </w:tabs>
      <w:spacing w:after="0" w:line="100" w:lineRule="atLeast"/>
    </w:pPr>
  </w:style>
  <w:style w:type="paragraph" w:customStyle="1" w:styleId="TableSecondLevelGeorgia">
    <w:name w:val="Table Second Level_Georgia"/>
    <w:basedOn w:val="Normal"/>
    <w:rsid w:val="00211295"/>
    <w:pPr>
      <w:spacing w:after="40" w:line="200" w:lineRule="atLeast"/>
      <w:contextualSpacing/>
    </w:pPr>
    <w:rPr>
      <w:rFonts w:ascii="Georgia" w:eastAsia="Times New Roman" w:hAnsi="Georgia"/>
      <w:color w:val="A32020"/>
      <w:sz w:val="20"/>
      <w:szCs w:val="20"/>
    </w:rPr>
  </w:style>
  <w:style w:type="paragraph" w:customStyle="1" w:styleId="TableBulletGeorgia">
    <w:name w:val="Table Bullet_Georgia"/>
    <w:basedOn w:val="Normal"/>
    <w:rsid w:val="00211295"/>
    <w:pPr>
      <w:tabs>
        <w:tab w:val="left" w:pos="0"/>
      </w:tabs>
      <w:spacing w:after="40" w:line="200" w:lineRule="atLeast"/>
      <w:ind w:left="288" w:hanging="288"/>
      <w:contextualSpacing/>
    </w:pPr>
    <w:rPr>
      <w:rFonts w:ascii="Georgia" w:eastAsia="Times New Roman" w:hAnsi="Georgia"/>
      <w:sz w:val="20"/>
      <w:szCs w:val="20"/>
    </w:rPr>
  </w:style>
  <w:style w:type="paragraph" w:customStyle="1" w:styleId="ListParagraph1">
    <w:name w:val="List Paragraph1"/>
    <w:basedOn w:val="Normal"/>
    <w:rsid w:val="00211295"/>
    <w:pPr>
      <w:ind w:left="720"/>
      <w:contextualSpacing/>
    </w:pPr>
  </w:style>
  <w:style w:type="paragraph" w:customStyle="1" w:styleId="NoSpacing1">
    <w:name w:val="No Spacing1"/>
    <w:rsid w:val="00211295"/>
    <w:pPr>
      <w:suppressAutoHyphens/>
      <w:spacing w:after="0" w:line="100" w:lineRule="atLeast"/>
    </w:pPr>
    <w:rPr>
      <w:rFonts w:ascii="Calibri" w:hAnsi="Calibri"/>
      <w:color w:val="00000A"/>
      <w:sz w:val="22"/>
      <w:szCs w:val="22"/>
      <w:lang w:eastAsia="en-US"/>
    </w:rPr>
  </w:style>
  <w:style w:type="character" w:customStyle="1" w:styleId="HeaderChar">
    <w:name w:val="Header Char"/>
    <w:basedOn w:val="DefaultParagraphFont"/>
    <w:rsid w:val="00211295"/>
  </w:style>
  <w:style w:type="character" w:customStyle="1" w:styleId="FooterChar">
    <w:name w:val="Footer Char"/>
    <w:basedOn w:val="DefaultParagraphFont"/>
    <w:rsid w:val="00211295"/>
  </w:style>
  <w:style w:type="character" w:customStyle="1" w:styleId="payal">
    <w:name w:val="payal"/>
    <w:basedOn w:val="DefaultParagraphFont"/>
    <w:rsid w:val="00211295"/>
  </w:style>
  <w:style w:type="character" w:customStyle="1" w:styleId="DocumentMapChar">
    <w:name w:val="Document Map Char"/>
    <w:basedOn w:val="DefaultParagraphFont"/>
    <w:rsid w:val="00211295"/>
    <w:rPr>
      <w:rFonts w:ascii="Tahoma" w:hAnsi="Tahoma" w:cs="Tahoma"/>
      <w:sz w:val="16"/>
      <w:szCs w:val="16"/>
    </w:rPr>
  </w:style>
  <w:style w:type="character" w:customStyle="1" w:styleId="CommentTextChar">
    <w:name w:val="Comment Text Char"/>
    <w:basedOn w:val="DefaultParagraphFont"/>
    <w:rsid w:val="00211295"/>
    <w:rPr>
      <w:sz w:val="20"/>
      <w:szCs w:val="20"/>
    </w:rPr>
  </w:style>
  <w:style w:type="character" w:customStyle="1" w:styleId="CommentSubjectChar">
    <w:name w:val="Comment Subject Char"/>
    <w:basedOn w:val="CommentTextChar"/>
    <w:rsid w:val="00211295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rsid w:val="00211295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rsid w:val="00211295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ListLabel1">
    <w:name w:val="ListLabel 1"/>
    <w:rsid w:val="00211295"/>
    <w:rPr>
      <w:rFonts w:eastAsia="Arial" w:cs="Arial"/>
      <w:color w:val="000000"/>
      <w:position w:val="0"/>
      <w:sz w:val="22"/>
      <w:u w:val="none"/>
    </w:rPr>
  </w:style>
  <w:style w:type="character" w:customStyle="1" w:styleId="ListLabel2">
    <w:name w:val="ListLabel 2"/>
    <w:rsid w:val="00211295"/>
    <w:rPr>
      <w:rFonts w:cs="Courier New"/>
    </w:rPr>
  </w:style>
  <w:style w:type="character" w:customStyle="1" w:styleId="ListLabel3">
    <w:name w:val="ListLabel 3"/>
    <w:rsid w:val="00211295"/>
    <w:rPr>
      <w:rFonts w:cs="Arial"/>
      <w:color w:val="000000"/>
      <w:position w:val="0"/>
      <w:sz w:val="22"/>
      <w:u w:val="none"/>
    </w:rPr>
  </w:style>
  <w:style w:type="character" w:customStyle="1" w:styleId="ListLabel4">
    <w:name w:val="ListLabel 4"/>
    <w:rsid w:val="00211295"/>
    <w:rPr>
      <w:color w:val="000000"/>
      <w:position w:val="0"/>
      <w:sz w:val="22"/>
      <w:u w:val="none"/>
    </w:rPr>
  </w:style>
  <w:style w:type="character" w:customStyle="1" w:styleId="ListLabel5">
    <w:name w:val="ListLabel 5"/>
    <w:rsid w:val="00211295"/>
    <w:rPr>
      <w:rFonts w:cs="Symbol"/>
    </w:rPr>
  </w:style>
  <w:style w:type="character" w:customStyle="1" w:styleId="ListLabel6">
    <w:name w:val="ListLabel 6"/>
    <w:rsid w:val="00211295"/>
    <w:rPr>
      <w:rFonts w:cs="Courier New"/>
    </w:rPr>
  </w:style>
  <w:style w:type="character" w:customStyle="1" w:styleId="ListLabel7">
    <w:name w:val="ListLabel 7"/>
    <w:rsid w:val="00211295"/>
    <w:rPr>
      <w:rFonts w:cs="Wingdings"/>
    </w:rPr>
  </w:style>
  <w:style w:type="character" w:customStyle="1" w:styleId="ListLabel8">
    <w:name w:val="ListLabel 8"/>
    <w:rsid w:val="00211295"/>
    <w:rPr>
      <w:rFonts w:cs="Arial"/>
      <w:color w:val="000000"/>
      <w:position w:val="0"/>
      <w:sz w:val="22"/>
      <w:u w:val="none"/>
    </w:rPr>
  </w:style>
  <w:style w:type="character" w:customStyle="1" w:styleId="ListLabel9">
    <w:name w:val="ListLabel 9"/>
    <w:rsid w:val="00211295"/>
    <w:rPr>
      <w:color w:val="000000"/>
      <w:position w:val="0"/>
      <w:sz w:val="22"/>
      <w:u w:val="none"/>
    </w:rPr>
  </w:style>
  <w:style w:type="character" w:customStyle="1" w:styleId="ListLabel10">
    <w:name w:val="ListLabel 10"/>
    <w:rsid w:val="00211295"/>
    <w:rPr>
      <w:rFonts w:cs="Symbol"/>
    </w:rPr>
  </w:style>
  <w:style w:type="character" w:customStyle="1" w:styleId="ListLabel11">
    <w:name w:val="ListLabel 11"/>
    <w:rsid w:val="00211295"/>
    <w:rPr>
      <w:rFonts w:cs="Courier New"/>
    </w:rPr>
  </w:style>
  <w:style w:type="character" w:customStyle="1" w:styleId="ListLabel12">
    <w:name w:val="ListLabel 12"/>
    <w:rsid w:val="00211295"/>
    <w:rPr>
      <w:rFonts w:cs="Wingdings"/>
    </w:rPr>
  </w:style>
  <w:style w:type="character" w:customStyle="1" w:styleId="ListLabel13">
    <w:name w:val="ListLabel 13"/>
    <w:rsid w:val="00211295"/>
    <w:rPr>
      <w:rFonts w:cs="Arial"/>
      <w:color w:val="000000"/>
      <w:position w:val="0"/>
      <w:sz w:val="22"/>
      <w:u w:val="none"/>
    </w:rPr>
  </w:style>
  <w:style w:type="character" w:customStyle="1" w:styleId="ListLabel14">
    <w:name w:val="ListLabel 14"/>
    <w:rsid w:val="00211295"/>
    <w:rPr>
      <w:color w:val="000000"/>
      <w:position w:val="0"/>
      <w:sz w:val="22"/>
      <w:u w:val="none"/>
    </w:rPr>
  </w:style>
  <w:style w:type="character" w:customStyle="1" w:styleId="ListLabel15">
    <w:name w:val="ListLabel 15"/>
    <w:rsid w:val="00211295"/>
    <w:rPr>
      <w:rFonts w:cs="Symbol"/>
    </w:rPr>
  </w:style>
  <w:style w:type="character" w:customStyle="1" w:styleId="ListLabel16">
    <w:name w:val="ListLabel 16"/>
    <w:rsid w:val="00211295"/>
    <w:rPr>
      <w:rFonts w:cs="Courier New"/>
    </w:rPr>
  </w:style>
  <w:style w:type="character" w:customStyle="1" w:styleId="ListLabel17">
    <w:name w:val="ListLabel 17"/>
    <w:rsid w:val="00211295"/>
    <w:rPr>
      <w:rFonts w:cs="Wingdings"/>
    </w:rPr>
  </w:style>
  <w:style w:type="paragraph" w:styleId="Header">
    <w:name w:val="header"/>
    <w:basedOn w:val="Normal"/>
    <w:link w:val="HeaderChar1"/>
    <w:uiPriority w:val="99"/>
    <w:unhideWhenUsed/>
    <w:rsid w:val="005929AF"/>
    <w:pPr>
      <w:tabs>
        <w:tab w:val="center" w:pos="4680"/>
        <w:tab w:val="right" w:pos="9360"/>
      </w:tabs>
    </w:pPr>
  </w:style>
  <w:style w:type="character" w:customStyle="1" w:styleId="HeaderChar1">
    <w:name w:val="Header Char1"/>
    <w:basedOn w:val="DefaultParagraphFont"/>
    <w:link w:val="Header"/>
    <w:uiPriority w:val="99"/>
    <w:rsid w:val="005929AF"/>
    <w:rPr>
      <w:rFonts w:ascii="Calibri" w:hAnsi="Calibri"/>
      <w:color w:val="00000A"/>
      <w:sz w:val="22"/>
      <w:szCs w:val="22"/>
      <w:lang w:eastAsia="en-US"/>
    </w:rPr>
  </w:style>
  <w:style w:type="paragraph" w:styleId="Footer">
    <w:name w:val="footer"/>
    <w:basedOn w:val="Normal"/>
    <w:link w:val="FooterChar1"/>
    <w:uiPriority w:val="99"/>
    <w:unhideWhenUsed/>
    <w:rsid w:val="005929AF"/>
    <w:pPr>
      <w:tabs>
        <w:tab w:val="center" w:pos="4680"/>
        <w:tab w:val="right" w:pos="9360"/>
      </w:tabs>
    </w:pPr>
  </w:style>
  <w:style w:type="character" w:customStyle="1" w:styleId="FooterChar1">
    <w:name w:val="Footer Char1"/>
    <w:basedOn w:val="DefaultParagraphFont"/>
    <w:link w:val="Footer"/>
    <w:uiPriority w:val="99"/>
    <w:rsid w:val="005929AF"/>
    <w:rPr>
      <w:rFonts w:ascii="Calibri" w:hAnsi="Calibri"/>
      <w:color w:val="00000A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image" Target="https://rdxfootmark.naukri.com/v2/track/openCv?trackingInfo=17bcd69fa645a006a1affdab49ceee14134f4b0419514c4847440321091b5b58170d17071844584f1543124a4b485d4637071f1b5b581b5b150b141051540d004a41084704454559545b074b125a420612105e090d034b10081105035d4a0e560c0a4257587a4553524f0c554b17001103035d4a07560329465c4a5653380c4f03434f1b0917011546594f1543094a5d03090347515401504b150f1407030c6&amp;docType=docx" TargetMode="External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A098C2-54BE-4044-93A3-B146151A1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978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Lakhan patel  Resume.doc.docx</vt:lpstr>
    </vt:vector>
  </TitlesOfParts>
  <Company>Microsoft</Company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Lakhan patel  Resume.doc.docx</dc:title>
  <dc:creator>administrator 2</dc:creator>
  <cp:lastModifiedBy>Patel, Lakhan</cp:lastModifiedBy>
  <cp:revision>33</cp:revision>
  <cp:lastPrinted>2014-12-16T14:38:00Z</cp:lastPrinted>
  <dcterms:created xsi:type="dcterms:W3CDTF">2018-03-27T04:41:00Z</dcterms:created>
  <dcterms:modified xsi:type="dcterms:W3CDTF">2021-06-03T14:37:00Z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