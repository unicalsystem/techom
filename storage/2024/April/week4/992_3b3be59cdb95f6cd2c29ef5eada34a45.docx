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C0609" w14:paraId="07D7F981" w14:textId="77777777">
      <w:pPr>
        <w:spacing w:before="8" w:line="140" w:lineRule="exact"/>
        <w:rPr>
          <w:sz w:val="14"/>
          <w:szCs w:val="14"/>
        </w:rPr>
      </w:pPr>
    </w:p>
    <w:p w:rsidR="00DC0609" w14:paraId="038B8C67" w14:textId="77777777">
      <w:pPr>
        <w:spacing w:before="23"/>
        <w:ind w:left="3800" w:right="4031"/>
        <w:jc w:val="center"/>
        <w:rPr>
          <w:rFonts w:ascii="Arial" w:eastAsia="Arial" w:hAnsi="Arial" w:cs="Arial"/>
          <w:sz w:val="28"/>
          <w:szCs w:val="28"/>
        </w:rPr>
      </w:pPr>
      <w:r>
        <w:rPr>
          <w:rFonts w:ascii="Arial" w:eastAsia="Arial" w:hAnsi="Arial" w:cs="Arial"/>
          <w:b/>
          <w:w w:val="99"/>
          <w:sz w:val="28"/>
          <w:szCs w:val="28"/>
        </w:rPr>
        <w:t>Chetan</w:t>
      </w:r>
    </w:p>
    <w:p w:rsidR="00DC0609" w14:paraId="1B960A49" w14:textId="77777777">
      <w:pPr>
        <w:spacing w:before="7" w:line="180" w:lineRule="exact"/>
        <w:rPr>
          <w:sz w:val="18"/>
          <w:szCs w:val="18"/>
        </w:rPr>
      </w:pPr>
    </w:p>
    <w:p w:rsidR="00DC0609" w14:paraId="66155534" w14:textId="129047F4">
      <w:pPr>
        <w:spacing w:line="300" w:lineRule="exact"/>
        <w:ind w:left="2788" w:right="2821"/>
        <w:jc w:val="center"/>
        <w:rPr>
          <w:rFonts w:ascii="Arial" w:eastAsia="Arial" w:hAnsi="Arial" w:cs="Arial"/>
          <w:sz w:val="28"/>
          <w:szCs w:val="28"/>
        </w:rPr>
      </w:pPr>
      <w:hyperlink r:id="rId4" w:history="1">
        <w:r w:rsidRPr="00014EE4" w:rsidR="00DD416B">
          <w:rPr>
            <w:rStyle w:val="Hyperlink"/>
            <w:rFonts w:ascii="Arial" w:eastAsia="Arial" w:hAnsi="Arial" w:cs="Arial"/>
            <w:b/>
            <w:w w:val="99"/>
            <w:position w:val="-1"/>
            <w:sz w:val="28"/>
            <w:szCs w:val="28"/>
          </w:rPr>
          <w:t>chetancloud8@gmail.com</w:t>
        </w:r>
      </w:hyperlink>
    </w:p>
    <w:p w:rsidR="00DC0609" w14:paraId="5B729F0E" w14:textId="77777777">
      <w:pPr>
        <w:spacing w:before="2" w:line="260" w:lineRule="exact"/>
        <w:rPr>
          <w:sz w:val="26"/>
          <w:szCs w:val="26"/>
        </w:rPr>
      </w:pPr>
    </w:p>
    <w:p w:rsidR="00DC0609" w14:paraId="574CBCE4" w14:textId="77777777">
      <w:pPr>
        <w:spacing w:before="23" w:line="300" w:lineRule="exact"/>
        <w:ind w:left="2828"/>
        <w:rPr>
          <w:rFonts w:ascii="Arial" w:eastAsia="Arial" w:hAnsi="Arial" w:cs="Arial"/>
          <w:sz w:val="28"/>
          <w:szCs w:val="28"/>
        </w:rPr>
      </w:pPr>
      <w:r>
        <w:rPr>
          <w:rFonts w:ascii="Arial" w:eastAsia="Arial" w:hAnsi="Arial" w:cs="Arial"/>
          <w:color w:val="0461C2"/>
          <w:w w:val="99"/>
          <w:position w:val="-1"/>
          <w:sz w:val="28"/>
          <w:szCs w:val="28"/>
        </w:rPr>
        <w:t>M</w:t>
      </w:r>
      <w:r>
        <w:rPr>
          <w:rFonts w:ascii="Arial" w:eastAsia="Arial" w:hAnsi="Arial" w:cs="Arial"/>
          <w:color w:val="0461C2"/>
          <w:position w:val="-1"/>
          <w:sz w:val="28"/>
          <w:szCs w:val="28"/>
        </w:rPr>
        <w:t xml:space="preserve"> </w:t>
      </w:r>
      <w:r>
        <w:rPr>
          <w:rFonts w:ascii="Arial" w:eastAsia="Arial" w:hAnsi="Arial" w:cs="Arial"/>
          <w:color w:val="0461C2"/>
          <w:w w:val="99"/>
          <w:position w:val="-1"/>
          <w:sz w:val="28"/>
          <w:szCs w:val="28"/>
        </w:rPr>
        <w:t>o</w:t>
      </w:r>
      <w:r>
        <w:rPr>
          <w:rFonts w:ascii="Arial" w:eastAsia="Arial" w:hAnsi="Arial" w:cs="Arial"/>
          <w:color w:val="0461C2"/>
          <w:position w:val="-1"/>
          <w:sz w:val="28"/>
          <w:szCs w:val="28"/>
        </w:rPr>
        <w:t xml:space="preserve"> </w:t>
      </w:r>
      <w:r>
        <w:rPr>
          <w:rFonts w:ascii="Arial" w:eastAsia="Arial" w:hAnsi="Arial" w:cs="Arial"/>
          <w:color w:val="0461C2"/>
          <w:w w:val="99"/>
          <w:position w:val="-1"/>
          <w:sz w:val="28"/>
          <w:szCs w:val="28"/>
        </w:rPr>
        <w:t>b</w:t>
      </w:r>
      <w:r>
        <w:rPr>
          <w:rFonts w:ascii="Arial" w:eastAsia="Arial" w:hAnsi="Arial" w:cs="Arial"/>
          <w:color w:val="0461C2"/>
          <w:position w:val="-1"/>
          <w:sz w:val="28"/>
          <w:szCs w:val="28"/>
        </w:rPr>
        <w:t xml:space="preserve"> </w:t>
      </w:r>
      <w:r>
        <w:rPr>
          <w:rFonts w:ascii="Arial" w:eastAsia="Arial" w:hAnsi="Arial" w:cs="Arial"/>
          <w:color w:val="0461C2"/>
          <w:w w:val="99"/>
          <w:position w:val="-1"/>
          <w:sz w:val="28"/>
          <w:szCs w:val="28"/>
        </w:rPr>
        <w:t>:</w:t>
      </w:r>
      <w:r>
        <w:rPr>
          <w:rFonts w:ascii="Arial" w:eastAsia="Arial" w:hAnsi="Arial" w:cs="Arial"/>
          <w:color w:val="0461C2"/>
          <w:position w:val="-1"/>
          <w:sz w:val="28"/>
          <w:szCs w:val="28"/>
        </w:rPr>
        <w:t xml:space="preserve"> </w:t>
      </w:r>
      <w:r>
        <w:rPr>
          <w:rFonts w:ascii="Arial" w:eastAsia="Arial" w:hAnsi="Arial" w:cs="Arial"/>
          <w:color w:val="0461C2"/>
          <w:w w:val="99"/>
          <w:position w:val="-1"/>
          <w:sz w:val="28"/>
          <w:szCs w:val="28"/>
        </w:rPr>
        <w:t>9</w:t>
      </w:r>
      <w:r>
        <w:rPr>
          <w:rFonts w:ascii="Arial" w:eastAsia="Arial" w:hAnsi="Arial" w:cs="Arial"/>
          <w:color w:val="0461C2"/>
          <w:position w:val="-1"/>
          <w:sz w:val="28"/>
          <w:szCs w:val="28"/>
        </w:rPr>
        <w:t xml:space="preserve"> </w:t>
      </w:r>
      <w:r>
        <w:rPr>
          <w:rFonts w:ascii="Arial" w:eastAsia="Arial" w:hAnsi="Arial" w:cs="Arial"/>
          <w:color w:val="0461C2"/>
          <w:w w:val="99"/>
          <w:position w:val="-1"/>
          <w:sz w:val="28"/>
          <w:szCs w:val="28"/>
        </w:rPr>
        <w:t>1</w:t>
      </w:r>
      <w:r>
        <w:rPr>
          <w:rFonts w:ascii="Arial" w:eastAsia="Arial" w:hAnsi="Arial" w:cs="Arial"/>
          <w:color w:val="0461C2"/>
          <w:position w:val="-1"/>
          <w:sz w:val="28"/>
          <w:szCs w:val="28"/>
        </w:rPr>
        <w:t xml:space="preserve"> </w:t>
      </w:r>
      <w:r>
        <w:rPr>
          <w:rFonts w:ascii="Arial" w:eastAsia="Arial" w:hAnsi="Arial" w:cs="Arial"/>
          <w:color w:val="0461C2"/>
          <w:w w:val="99"/>
          <w:position w:val="-1"/>
          <w:sz w:val="28"/>
          <w:szCs w:val="28"/>
        </w:rPr>
        <w:t>8</w:t>
      </w:r>
      <w:r>
        <w:rPr>
          <w:rFonts w:ascii="Arial" w:eastAsia="Arial" w:hAnsi="Arial" w:cs="Arial"/>
          <w:color w:val="0461C2"/>
          <w:position w:val="-1"/>
          <w:sz w:val="28"/>
          <w:szCs w:val="28"/>
        </w:rPr>
        <w:t xml:space="preserve"> </w:t>
      </w:r>
      <w:r>
        <w:rPr>
          <w:rFonts w:ascii="Arial" w:eastAsia="Arial" w:hAnsi="Arial" w:cs="Arial"/>
          <w:color w:val="0461C2"/>
          <w:w w:val="99"/>
          <w:position w:val="-1"/>
          <w:sz w:val="28"/>
          <w:szCs w:val="28"/>
        </w:rPr>
        <w:t>2</w:t>
      </w:r>
      <w:r>
        <w:rPr>
          <w:rFonts w:ascii="Arial" w:eastAsia="Arial" w:hAnsi="Arial" w:cs="Arial"/>
          <w:color w:val="0461C2"/>
          <w:position w:val="-1"/>
          <w:sz w:val="28"/>
          <w:szCs w:val="28"/>
        </w:rPr>
        <w:t xml:space="preserve"> </w:t>
      </w:r>
      <w:r>
        <w:rPr>
          <w:rFonts w:ascii="Arial" w:eastAsia="Arial" w:hAnsi="Arial" w:cs="Arial"/>
          <w:color w:val="0461C2"/>
          <w:w w:val="99"/>
          <w:position w:val="-1"/>
          <w:sz w:val="28"/>
          <w:szCs w:val="28"/>
        </w:rPr>
        <w:t>7</w:t>
      </w:r>
      <w:r>
        <w:rPr>
          <w:rFonts w:ascii="Arial" w:eastAsia="Arial" w:hAnsi="Arial" w:cs="Arial"/>
          <w:color w:val="0461C2"/>
          <w:position w:val="-1"/>
          <w:sz w:val="28"/>
          <w:szCs w:val="28"/>
        </w:rPr>
        <w:t xml:space="preserve"> </w:t>
      </w:r>
      <w:r>
        <w:rPr>
          <w:rFonts w:ascii="Arial" w:eastAsia="Arial" w:hAnsi="Arial" w:cs="Arial"/>
          <w:color w:val="0461C2"/>
          <w:w w:val="99"/>
          <w:position w:val="-1"/>
          <w:sz w:val="28"/>
          <w:szCs w:val="28"/>
        </w:rPr>
        <w:t>3</w:t>
      </w:r>
      <w:r>
        <w:rPr>
          <w:rFonts w:ascii="Arial" w:eastAsia="Arial" w:hAnsi="Arial" w:cs="Arial"/>
          <w:color w:val="0461C2"/>
          <w:position w:val="-1"/>
          <w:sz w:val="28"/>
          <w:szCs w:val="28"/>
        </w:rPr>
        <w:t xml:space="preserve"> </w:t>
      </w:r>
      <w:r>
        <w:rPr>
          <w:rFonts w:ascii="Arial" w:eastAsia="Arial" w:hAnsi="Arial" w:cs="Arial"/>
          <w:color w:val="0461C2"/>
          <w:w w:val="99"/>
          <w:position w:val="-1"/>
          <w:sz w:val="28"/>
          <w:szCs w:val="28"/>
        </w:rPr>
        <w:t>4</w:t>
      </w:r>
      <w:r>
        <w:rPr>
          <w:rFonts w:ascii="Arial" w:eastAsia="Arial" w:hAnsi="Arial" w:cs="Arial"/>
          <w:color w:val="0461C2"/>
          <w:position w:val="-1"/>
          <w:sz w:val="28"/>
          <w:szCs w:val="28"/>
        </w:rPr>
        <w:t xml:space="preserve"> </w:t>
      </w:r>
      <w:r>
        <w:rPr>
          <w:rFonts w:ascii="Arial" w:eastAsia="Arial" w:hAnsi="Arial" w:cs="Arial"/>
          <w:color w:val="0461C2"/>
          <w:w w:val="99"/>
          <w:position w:val="-1"/>
          <w:sz w:val="28"/>
          <w:szCs w:val="28"/>
        </w:rPr>
        <w:t>1</w:t>
      </w:r>
      <w:r>
        <w:rPr>
          <w:rFonts w:ascii="Arial" w:eastAsia="Arial" w:hAnsi="Arial" w:cs="Arial"/>
          <w:color w:val="0461C2"/>
          <w:position w:val="-1"/>
          <w:sz w:val="28"/>
          <w:szCs w:val="28"/>
        </w:rPr>
        <w:t xml:space="preserve"> </w:t>
      </w:r>
      <w:r>
        <w:rPr>
          <w:rFonts w:ascii="Arial" w:eastAsia="Arial" w:hAnsi="Arial" w:cs="Arial"/>
          <w:color w:val="0461C2"/>
          <w:w w:val="99"/>
          <w:position w:val="-1"/>
          <w:sz w:val="28"/>
          <w:szCs w:val="28"/>
        </w:rPr>
        <w:t>5</w:t>
      </w:r>
      <w:r>
        <w:rPr>
          <w:rFonts w:ascii="Arial" w:eastAsia="Arial" w:hAnsi="Arial" w:cs="Arial"/>
          <w:color w:val="0461C2"/>
          <w:position w:val="-1"/>
          <w:sz w:val="28"/>
          <w:szCs w:val="28"/>
        </w:rPr>
        <w:t xml:space="preserve"> </w:t>
      </w:r>
      <w:r>
        <w:rPr>
          <w:rFonts w:ascii="Arial" w:eastAsia="Arial" w:hAnsi="Arial" w:cs="Arial"/>
          <w:color w:val="0461C2"/>
          <w:w w:val="99"/>
          <w:position w:val="-1"/>
          <w:sz w:val="28"/>
          <w:szCs w:val="28"/>
        </w:rPr>
        <w:t>1</w:t>
      </w:r>
    </w:p>
    <w:p w:rsidR="00DC0609" w14:paraId="35F76ABE" w14:textId="77777777">
      <w:pPr>
        <w:spacing w:before="12" w:line="200" w:lineRule="exact"/>
      </w:pPr>
    </w:p>
    <w:p w:rsidR="00DC0609" w14:paraId="6FC6D4C9" w14:textId="77777777">
      <w:pPr>
        <w:spacing w:before="32" w:line="240" w:lineRule="exact"/>
        <w:ind w:left="100"/>
        <w:rPr>
          <w:rFonts w:ascii="Arial" w:eastAsia="Arial" w:hAnsi="Arial" w:cs="Arial"/>
          <w:sz w:val="22"/>
          <w:szCs w:val="22"/>
        </w:rPr>
      </w:pPr>
      <w:r>
        <w:rPr>
          <w:noProof/>
        </w:rPr>
        <w:pict>
          <v:group id="_x0000_s1025" style="width:434.95pt;height:0;margin-top:-8.7pt;margin-left:88.6pt;mso-position-horizontal-relative:page;position:absolute;z-index:-251658240" coordorigin="1772,-174" coordsize="8699,0">
            <v:shape id="_x0000_s1026" style="width:8699;height:0;left:1772;position:absolute;top:-174" coordorigin="1772,-174" coordsize="8699,0" path="m1772,-174l10471,-174e" filled="f" strokeweight="0.6pt">
              <v:path arrowok="t"/>
            </v:shape>
          </v:group>
        </w:pict>
      </w:r>
      <w:r>
        <w:rPr>
          <w:noProof/>
        </w:rPr>
        <w:pict>
          <v:group id="_x0000_s1027" style="width:434.95pt;height:0;margin-top:0.1pt;margin-left:88.6pt;mso-position-horizontal-relative:page;position:absolute;z-index:-251656192" coordorigin="1772,2" coordsize="8699,0">
            <v:shape id="_x0000_s1028" style="width:8699;height:0;left:1772;position:absolute;top:2" coordorigin="1772,2" coordsize="8699,0" path="m1772,2l10471,2e" filled="f" strokeweight="1.05pt">
              <v:path arrowok="t"/>
            </v:shape>
          </v:group>
        </w:pict>
      </w:r>
      <w:r w:rsidR="00C02C8B">
        <w:rPr>
          <w:rFonts w:ascii="Arial" w:eastAsia="Arial" w:hAnsi="Arial" w:cs="Arial"/>
          <w:b/>
          <w:i/>
          <w:position w:val="-1"/>
          <w:sz w:val="22"/>
          <w:szCs w:val="22"/>
        </w:rPr>
        <w:t>Professional Summary</w:t>
      </w:r>
    </w:p>
    <w:p w:rsidR="00DC0609" w14:paraId="39DE1416" w14:textId="77777777">
      <w:pPr>
        <w:spacing w:before="5" w:line="120" w:lineRule="exact"/>
        <w:rPr>
          <w:sz w:val="12"/>
          <w:szCs w:val="12"/>
        </w:rPr>
      </w:pPr>
    </w:p>
    <w:p w:rsidR="00DC0609" w14:paraId="17B56D95" w14:textId="77777777">
      <w:pPr>
        <w:spacing w:line="200" w:lineRule="exact"/>
      </w:pPr>
    </w:p>
    <w:p w:rsidR="00DC0609" w14:paraId="26399B96" w14:textId="77777777">
      <w:pPr>
        <w:spacing w:line="200" w:lineRule="exact"/>
      </w:pPr>
    </w:p>
    <w:p w:rsidR="00DC0609" w14:paraId="0B1294A6" w14:textId="77777777">
      <w:pPr>
        <w:spacing w:line="200" w:lineRule="exact"/>
      </w:pPr>
    </w:p>
    <w:p w:rsidR="00DC0609" w:rsidRPr="00385745" w:rsidP="00385745" w14:paraId="62DD5EE6" w14:textId="6839B496">
      <w:pPr>
        <w:pStyle w:val="ListParagraph"/>
        <w:numPr>
          <w:ilvl w:val="0"/>
          <w:numId w:val="3"/>
        </w:numPr>
        <w:tabs>
          <w:tab w:val="left" w:pos="460"/>
        </w:tabs>
        <w:spacing w:before="27" w:line="277" w:lineRule="auto"/>
        <w:ind w:right="84"/>
        <w:rPr>
          <w:rFonts w:ascii="Tahoma" w:eastAsia="Tahoma" w:hAnsi="Tahoma" w:cs="Tahoma"/>
        </w:rPr>
      </w:pPr>
      <w:r w:rsidRPr="00385745">
        <w:rPr>
          <w:rFonts w:ascii="Tahoma" w:eastAsia="Tahoma" w:hAnsi="Tahoma" w:cs="Tahoma"/>
        </w:rPr>
        <w:t>8</w:t>
      </w:r>
      <w:r w:rsidR="008F16F5">
        <w:rPr>
          <w:rFonts w:ascii="Tahoma" w:eastAsia="Tahoma" w:hAnsi="Tahoma" w:cs="Tahoma"/>
        </w:rPr>
        <w:t>.2</w:t>
      </w:r>
      <w:r w:rsidRPr="00385745">
        <w:rPr>
          <w:rFonts w:ascii="Tahoma" w:eastAsia="Tahoma" w:hAnsi="Tahoma" w:cs="Tahoma"/>
        </w:rPr>
        <w:t xml:space="preserve"> years of Professional IT experience in Analysis, Design and Development, Implementation of Data warehousing applications in the domains like Insurance, Finance and HealthCare</w:t>
      </w:r>
    </w:p>
    <w:p w:rsidR="00DC0609" w:rsidRPr="00385745" w:rsidP="00385745" w14:paraId="618E790A" w14:textId="5C7C1C7C">
      <w:pPr>
        <w:pStyle w:val="ListParagraph"/>
        <w:numPr>
          <w:ilvl w:val="0"/>
          <w:numId w:val="3"/>
        </w:numPr>
        <w:spacing w:before="28"/>
        <w:rPr>
          <w:rFonts w:ascii="Tahoma" w:eastAsia="Tahoma" w:hAnsi="Tahoma" w:cs="Tahoma"/>
        </w:rPr>
      </w:pPr>
      <w:r>
        <w:rPr>
          <w:rFonts w:ascii="Tahoma" w:eastAsia="Tahoma" w:hAnsi="Tahoma" w:cs="Tahoma"/>
        </w:rPr>
        <w:t>4</w:t>
      </w:r>
      <w:r w:rsidRPr="00385745" w:rsidR="00C02C8B">
        <w:rPr>
          <w:rFonts w:ascii="Tahoma" w:eastAsia="Tahoma" w:hAnsi="Tahoma" w:cs="Tahoma"/>
        </w:rPr>
        <w:t xml:space="preserve"> </w:t>
      </w:r>
      <w:r w:rsidRPr="00385745" w:rsidR="00C02C8B">
        <w:rPr>
          <w:rFonts w:ascii="Tahoma" w:eastAsia="Tahoma" w:hAnsi="Tahoma" w:cs="Tahoma"/>
        </w:rPr>
        <w:t>years experience</w:t>
      </w:r>
      <w:r w:rsidRPr="00385745" w:rsidR="00C02C8B">
        <w:rPr>
          <w:rFonts w:ascii="Tahoma" w:eastAsia="Tahoma" w:hAnsi="Tahoma" w:cs="Tahoma"/>
        </w:rPr>
        <w:t xml:space="preserve"> in </w:t>
      </w:r>
      <w:r>
        <w:rPr>
          <w:rFonts w:ascii="Tahoma" w:eastAsia="Tahoma" w:hAnsi="Tahoma" w:cs="Tahoma"/>
        </w:rPr>
        <w:t>IICS</w:t>
      </w:r>
    </w:p>
    <w:p w:rsidR="00DC0609" w:rsidRPr="00385745" w:rsidP="00385745" w14:paraId="31C66C85" w14:textId="12431C27">
      <w:pPr>
        <w:pStyle w:val="ListParagraph"/>
        <w:numPr>
          <w:ilvl w:val="0"/>
          <w:numId w:val="3"/>
        </w:numPr>
        <w:tabs>
          <w:tab w:val="left" w:pos="460"/>
        </w:tabs>
        <w:spacing w:before="70" w:line="271" w:lineRule="auto"/>
        <w:ind w:right="353"/>
        <w:rPr>
          <w:rFonts w:ascii="Tahoma" w:eastAsia="Tahoma" w:hAnsi="Tahoma" w:cs="Tahoma"/>
        </w:rPr>
      </w:pPr>
      <w:r w:rsidRPr="00385745">
        <w:rPr>
          <w:rFonts w:ascii="Tahoma" w:eastAsia="Tahoma" w:hAnsi="Tahoma" w:cs="Tahoma"/>
        </w:rPr>
        <w:t>Experience working with Snowflake Functions, hands on exp with Snowflake utilities, stage and file upload features, time travel, fail safe.</w:t>
      </w:r>
    </w:p>
    <w:p w:rsidR="00DC0609" w:rsidRPr="00385745" w:rsidP="00385745" w14:paraId="243DF5C5" w14:textId="1B650C7B">
      <w:pPr>
        <w:pStyle w:val="ListParagraph"/>
        <w:numPr>
          <w:ilvl w:val="0"/>
          <w:numId w:val="3"/>
        </w:numPr>
        <w:spacing w:before="33"/>
        <w:rPr>
          <w:rFonts w:ascii="Tahoma" w:eastAsia="Tahoma" w:hAnsi="Tahoma" w:cs="Tahoma"/>
        </w:rPr>
      </w:pPr>
      <w:r w:rsidRPr="00385745">
        <w:rPr>
          <w:rFonts w:ascii="Tahoma" w:eastAsia="Tahoma" w:hAnsi="Tahoma" w:cs="Tahoma"/>
        </w:rPr>
        <w:t>Good understanding on Snowflake Architecture</w:t>
      </w:r>
    </w:p>
    <w:p w:rsidR="00DC0609" w:rsidRPr="00385745" w:rsidP="00385745" w14:paraId="780A5D08" w14:textId="24FF984D">
      <w:pPr>
        <w:pStyle w:val="ListParagraph"/>
        <w:numPr>
          <w:ilvl w:val="0"/>
          <w:numId w:val="3"/>
        </w:numPr>
        <w:tabs>
          <w:tab w:val="left" w:pos="460"/>
        </w:tabs>
        <w:spacing w:before="71" w:line="271" w:lineRule="auto"/>
        <w:ind w:right="219"/>
        <w:rPr>
          <w:rFonts w:ascii="Tahoma" w:eastAsia="Tahoma" w:hAnsi="Tahoma" w:cs="Tahoma"/>
        </w:rPr>
      </w:pPr>
      <w:r w:rsidRPr="00385745">
        <w:rPr>
          <w:rFonts w:ascii="Tahoma" w:eastAsia="Tahoma" w:hAnsi="Tahoma" w:cs="Tahoma"/>
        </w:rPr>
        <w:t>Expertise on engineering platform components such as Data Pipelines, Hands-on experience on implementing large-scale data intelligence solution around Snowflake DW</w:t>
      </w:r>
    </w:p>
    <w:p w:rsidR="00DC0609" w:rsidRPr="00385745" w:rsidP="00385745" w14:paraId="409FED46" w14:textId="269F2E03">
      <w:pPr>
        <w:pStyle w:val="ListParagraph"/>
        <w:numPr>
          <w:ilvl w:val="0"/>
          <w:numId w:val="3"/>
        </w:numPr>
        <w:spacing w:before="38"/>
        <w:rPr>
          <w:rFonts w:ascii="Tahoma" w:eastAsia="Tahoma" w:hAnsi="Tahoma" w:cs="Tahoma"/>
        </w:rPr>
      </w:pPr>
      <w:r w:rsidRPr="00385745">
        <w:rPr>
          <w:rFonts w:ascii="Tahoma" w:eastAsia="Tahoma" w:hAnsi="Tahoma" w:cs="Tahoma"/>
        </w:rPr>
        <w:t>Experience working with Semi-Structured data</w:t>
      </w:r>
    </w:p>
    <w:p w:rsidR="00DC0609" w:rsidRPr="00385745" w:rsidP="00385745" w14:paraId="0B032462" w14:textId="23866E3F">
      <w:pPr>
        <w:pStyle w:val="ListParagraph"/>
        <w:numPr>
          <w:ilvl w:val="0"/>
          <w:numId w:val="3"/>
        </w:numPr>
        <w:spacing w:before="65"/>
        <w:rPr>
          <w:rFonts w:ascii="Tahoma" w:eastAsia="Tahoma" w:hAnsi="Tahoma" w:cs="Tahoma"/>
        </w:rPr>
      </w:pPr>
      <w:r w:rsidRPr="00385745">
        <w:rPr>
          <w:rFonts w:ascii="Tahoma" w:eastAsia="Tahoma" w:hAnsi="Tahoma" w:cs="Tahoma"/>
        </w:rPr>
        <w:t>Experience in Informatica Power Center, Mappings, Mapplets, Transformations, Workflow</w:t>
      </w:r>
      <w:r w:rsidR="00385745">
        <w:rPr>
          <w:rFonts w:ascii="Tahoma" w:eastAsia="Tahoma" w:hAnsi="Tahoma" w:cs="Tahoma"/>
        </w:rPr>
        <w:t xml:space="preserve"> </w:t>
      </w:r>
      <w:r w:rsidRPr="00385745">
        <w:rPr>
          <w:rFonts w:ascii="Tahoma" w:eastAsia="Tahoma" w:hAnsi="Tahoma" w:cs="Tahoma"/>
        </w:rPr>
        <w:t>Manager</w:t>
      </w:r>
    </w:p>
    <w:p w:rsidR="00DC0609" w:rsidRPr="00385745" w:rsidP="00385745" w14:paraId="129769E5" w14:textId="73093EE4">
      <w:pPr>
        <w:pStyle w:val="ListParagraph"/>
        <w:numPr>
          <w:ilvl w:val="0"/>
          <w:numId w:val="3"/>
        </w:numPr>
        <w:tabs>
          <w:tab w:val="left" w:pos="460"/>
        </w:tabs>
        <w:spacing w:before="65" w:line="272" w:lineRule="auto"/>
        <w:ind w:right="157"/>
        <w:rPr>
          <w:rFonts w:ascii="Tahoma" w:eastAsia="Tahoma" w:hAnsi="Tahoma" w:cs="Tahoma"/>
        </w:rPr>
      </w:pPr>
      <w:r w:rsidRPr="00385745">
        <w:rPr>
          <w:rFonts w:ascii="Tahoma" w:eastAsia="Tahoma" w:hAnsi="Tahoma" w:cs="Tahoma"/>
        </w:rPr>
        <w:t>Extensive experience with Data extraction, Transformation and Loading (ETL) from disparate data sources like Oracle</w:t>
      </w:r>
    </w:p>
    <w:p w:rsidR="00DC0609" w:rsidRPr="00385745" w:rsidP="00385745" w14:paraId="55C622B3" w14:textId="485CF152">
      <w:pPr>
        <w:pStyle w:val="ListParagraph"/>
        <w:numPr>
          <w:ilvl w:val="0"/>
          <w:numId w:val="3"/>
        </w:numPr>
        <w:spacing w:before="33"/>
        <w:rPr>
          <w:rFonts w:ascii="Tahoma" w:eastAsia="Tahoma" w:hAnsi="Tahoma" w:cs="Tahoma"/>
        </w:rPr>
      </w:pPr>
      <w:r w:rsidRPr="00385745">
        <w:rPr>
          <w:rFonts w:ascii="Tahoma" w:eastAsia="Tahoma" w:hAnsi="Tahoma" w:cs="Tahoma"/>
        </w:rPr>
        <w:t>Having Production support experience and worked on ticketing tool called Service Now</w:t>
      </w:r>
    </w:p>
    <w:p w:rsidR="00DC0609" w:rsidRPr="00385745" w:rsidP="00385745" w14:paraId="2D2E02D2" w14:textId="2079D8C2">
      <w:pPr>
        <w:pStyle w:val="ListParagraph"/>
        <w:numPr>
          <w:ilvl w:val="0"/>
          <w:numId w:val="3"/>
        </w:numPr>
        <w:spacing w:before="70"/>
        <w:rPr>
          <w:rFonts w:ascii="Tahoma" w:eastAsia="Tahoma" w:hAnsi="Tahoma" w:cs="Tahoma"/>
        </w:rPr>
      </w:pPr>
      <w:r w:rsidRPr="00385745">
        <w:rPr>
          <w:rFonts w:ascii="Tahoma" w:eastAsia="Tahoma" w:hAnsi="Tahoma" w:cs="Tahoma"/>
        </w:rPr>
        <w:t>Working experience with Citrix Workspace, Virtual Desktop</w:t>
      </w:r>
    </w:p>
    <w:p w:rsidR="00DC0609" w:rsidRPr="00385745" w:rsidP="00385745" w14:paraId="592F0B4D" w14:textId="6A139DCA">
      <w:pPr>
        <w:pStyle w:val="ListParagraph"/>
        <w:numPr>
          <w:ilvl w:val="0"/>
          <w:numId w:val="3"/>
        </w:numPr>
        <w:spacing w:before="65"/>
        <w:rPr>
          <w:rFonts w:ascii="Tahoma" w:eastAsia="Tahoma" w:hAnsi="Tahoma" w:cs="Tahoma"/>
        </w:rPr>
      </w:pPr>
      <w:r w:rsidRPr="00385745">
        <w:rPr>
          <w:rFonts w:ascii="Tahoma" w:eastAsia="Tahoma" w:hAnsi="Tahoma" w:cs="Tahoma"/>
        </w:rPr>
        <w:t>Having Knowledge on Spark, Python, Hive, Hadoop and Sqoop etc.</w:t>
      </w:r>
    </w:p>
    <w:p w:rsidR="00DC0609" w:rsidRPr="00385745" w:rsidP="00385745" w14:paraId="7CD18114" w14:textId="48275EB0">
      <w:pPr>
        <w:pStyle w:val="ListParagraph"/>
        <w:numPr>
          <w:ilvl w:val="0"/>
          <w:numId w:val="3"/>
        </w:numPr>
        <w:tabs>
          <w:tab w:val="left" w:pos="460"/>
        </w:tabs>
        <w:spacing w:before="70" w:line="271" w:lineRule="auto"/>
        <w:ind w:right="178"/>
        <w:rPr>
          <w:rFonts w:ascii="Tahoma" w:eastAsia="Tahoma" w:hAnsi="Tahoma" w:cs="Tahoma"/>
        </w:rPr>
      </w:pPr>
      <w:r w:rsidRPr="00385745">
        <w:rPr>
          <w:rFonts w:ascii="Tahoma" w:eastAsia="Tahoma" w:hAnsi="Tahoma" w:cs="Tahoma"/>
        </w:rPr>
        <w:t>Hands on experience in tuning mappings, identifying, and resolving performance bottlenecks in various levels like sources, targets, mappings and sessions</w:t>
      </w:r>
    </w:p>
    <w:p w:rsidR="00DC0609" w:rsidRPr="00385745" w:rsidP="00385745" w14:paraId="0C51E2FD" w14:textId="24A27B29">
      <w:pPr>
        <w:pStyle w:val="ListParagraph"/>
        <w:numPr>
          <w:ilvl w:val="0"/>
          <w:numId w:val="3"/>
        </w:numPr>
        <w:spacing w:before="39"/>
        <w:rPr>
          <w:rFonts w:ascii="Tahoma" w:eastAsia="Tahoma" w:hAnsi="Tahoma" w:cs="Tahoma"/>
        </w:rPr>
      </w:pPr>
      <w:r w:rsidRPr="00385745">
        <w:rPr>
          <w:rFonts w:ascii="Tahoma" w:eastAsia="Tahoma" w:hAnsi="Tahoma" w:cs="Tahoma"/>
        </w:rPr>
        <w:t>Excellent communication and presentation skills</w:t>
      </w:r>
    </w:p>
    <w:p w:rsidR="00DC0609" w:rsidRPr="00385745" w:rsidP="00385745" w14:paraId="3C7DCE2A" w14:textId="3C8FE039">
      <w:pPr>
        <w:pStyle w:val="ListParagraph"/>
        <w:numPr>
          <w:ilvl w:val="0"/>
          <w:numId w:val="3"/>
        </w:numPr>
        <w:tabs>
          <w:tab w:val="left" w:pos="460"/>
        </w:tabs>
        <w:spacing w:before="65" w:line="276" w:lineRule="auto"/>
        <w:ind w:right="216"/>
        <w:rPr>
          <w:rFonts w:ascii="Tahoma" w:eastAsia="Tahoma" w:hAnsi="Tahoma" w:cs="Tahoma"/>
        </w:rPr>
      </w:pPr>
      <w:r w:rsidRPr="00385745">
        <w:rPr>
          <w:rFonts w:ascii="Tahoma" w:eastAsia="Tahoma" w:hAnsi="Tahoma" w:cs="Tahoma"/>
        </w:rPr>
        <w:t>Vast experience on Informatica 10.4 PowerCenter Designer, Informatica Workflow Manager, Informatica Workflow Monitor and Informatica Repository Manager</w:t>
      </w:r>
    </w:p>
    <w:p w:rsidR="00DC0609" w:rsidRPr="00385745" w:rsidP="00385745" w14:paraId="415AFB52" w14:textId="5F842585">
      <w:pPr>
        <w:pStyle w:val="ListParagraph"/>
        <w:numPr>
          <w:ilvl w:val="0"/>
          <w:numId w:val="3"/>
        </w:numPr>
        <w:spacing w:before="29"/>
        <w:rPr>
          <w:rFonts w:ascii="Tahoma" w:eastAsia="Tahoma" w:hAnsi="Tahoma" w:cs="Tahoma"/>
        </w:rPr>
      </w:pPr>
      <w:r w:rsidRPr="00385745">
        <w:rPr>
          <w:rFonts w:ascii="Tahoma" w:eastAsia="Tahoma" w:hAnsi="Tahoma" w:cs="Tahoma"/>
        </w:rPr>
        <w:t>Experience with SQL and UNIX commands needed for Dataware housing projects</w:t>
      </w:r>
    </w:p>
    <w:p w:rsidR="00DC0609" w:rsidRPr="00385745" w:rsidP="00385745" w14:paraId="5A685F5D" w14:textId="7DDFD823">
      <w:pPr>
        <w:pStyle w:val="ListParagraph"/>
        <w:numPr>
          <w:ilvl w:val="0"/>
          <w:numId w:val="3"/>
        </w:numPr>
        <w:tabs>
          <w:tab w:val="left" w:pos="460"/>
        </w:tabs>
        <w:spacing w:before="65" w:line="277" w:lineRule="auto"/>
        <w:ind w:right="377"/>
        <w:rPr>
          <w:rFonts w:ascii="Tahoma" w:eastAsia="Tahoma" w:hAnsi="Tahoma" w:cs="Tahoma"/>
        </w:rPr>
      </w:pPr>
      <w:r w:rsidRPr="00385745">
        <w:rPr>
          <w:rFonts w:ascii="Tahoma" w:eastAsia="Tahoma" w:hAnsi="Tahoma" w:cs="Tahoma"/>
        </w:rPr>
        <w:t>Ability to understand the Architectural design of the application and integrate them for the project and business needs</w:t>
      </w:r>
    </w:p>
    <w:p w:rsidR="00DC0609" w14:paraId="711F662C" w14:textId="77777777">
      <w:pPr>
        <w:spacing w:line="200" w:lineRule="exact"/>
      </w:pPr>
    </w:p>
    <w:p w:rsidR="00DC0609" w14:paraId="5C9F9BB2" w14:textId="77777777">
      <w:pPr>
        <w:spacing w:line="200" w:lineRule="exact"/>
      </w:pPr>
    </w:p>
    <w:p w:rsidR="00DC0609" w14:paraId="7224E34A" w14:textId="77777777">
      <w:pPr>
        <w:spacing w:line="260" w:lineRule="exact"/>
        <w:rPr>
          <w:sz w:val="26"/>
          <w:szCs w:val="26"/>
        </w:rPr>
      </w:pPr>
    </w:p>
    <w:p w:rsidR="00DC0609" w14:paraId="0C306FBE" w14:textId="77777777">
      <w:pPr>
        <w:ind w:left="100"/>
        <w:rPr>
          <w:rFonts w:ascii="Arial" w:eastAsia="Arial" w:hAnsi="Arial" w:cs="Arial"/>
          <w:sz w:val="22"/>
          <w:szCs w:val="22"/>
        </w:rPr>
      </w:pPr>
      <w:r>
        <w:rPr>
          <w:noProof/>
        </w:rPr>
        <w:pict>
          <v:group id="_x0000_s1029" style="width:434.95pt;height:0;margin-top:-0.5pt;margin-left:88.6pt;mso-position-horizontal-relative:page;position:absolute;z-index:-251655168" coordorigin="1772,-10" coordsize="8699,0">
            <v:shape id="_x0000_s1030" style="width:8699;height:0;left:1772;position:absolute;top:-10" coordorigin="1772,-10" coordsize="8699,0" path="m1772,-10l10471,-10e" filled="f" strokeweight="1.05pt">
              <v:path arrowok="t"/>
            </v:shape>
          </v:group>
        </w:pict>
      </w:r>
      <w:r w:rsidR="00C02C8B">
        <w:rPr>
          <w:rFonts w:ascii="Arial" w:eastAsia="Arial" w:hAnsi="Arial" w:cs="Arial"/>
          <w:b/>
          <w:i/>
          <w:sz w:val="22"/>
          <w:szCs w:val="22"/>
        </w:rPr>
        <w:t>Application Experience</w:t>
      </w:r>
    </w:p>
    <w:p w:rsidR="00DC0609" w14:paraId="393B8831" w14:textId="77777777">
      <w:pPr>
        <w:spacing w:line="200" w:lineRule="exact"/>
      </w:pPr>
    </w:p>
    <w:p w:rsidR="00DC0609" w14:paraId="3BE4942C" w14:textId="77777777">
      <w:pPr>
        <w:spacing w:line="200" w:lineRule="exact"/>
      </w:pPr>
    </w:p>
    <w:p w:rsidR="00DC0609" w14:paraId="4B1523B1" w14:textId="77777777">
      <w:pPr>
        <w:spacing w:before="3" w:line="200" w:lineRule="exact"/>
      </w:pPr>
    </w:p>
    <w:p w:rsidR="00DC0609" w14:paraId="050710A0" w14:textId="2534A0C0">
      <w:pPr>
        <w:ind w:left="100"/>
        <w:rPr>
          <w:rFonts w:ascii="Tahoma" w:eastAsia="Tahoma" w:hAnsi="Tahoma" w:cs="Tahoma"/>
        </w:rPr>
      </w:pPr>
      <w:r>
        <w:rPr>
          <w:rFonts w:ascii="Arial Unicode MS" w:eastAsia="Arial Unicode MS" w:hAnsi="Arial Unicode MS" w:cs="Arial Unicode MS"/>
          <w:w w:val="98"/>
          <w:sz w:val="16"/>
          <w:szCs w:val="16"/>
        </w:rPr>
        <w:sym w:font="Arial Unicode MS" w:char="F072"/>
      </w:r>
      <w:r>
        <w:rPr>
          <w:rFonts w:ascii="Arial Unicode MS" w:eastAsia="Arial Unicode MS" w:hAnsi="Arial Unicode MS" w:cs="Arial Unicode MS"/>
          <w:sz w:val="16"/>
          <w:szCs w:val="16"/>
        </w:rPr>
        <w:t xml:space="preserve">   </w:t>
      </w:r>
      <w:r>
        <w:rPr>
          <w:rFonts w:ascii="Tahoma" w:eastAsia="Tahoma" w:hAnsi="Tahoma" w:cs="Tahoma"/>
        </w:rPr>
        <w:t xml:space="preserve">ETL tools                           :           </w:t>
      </w:r>
      <w:r w:rsidR="00DD416B">
        <w:rPr>
          <w:rFonts w:ascii="Tahoma" w:eastAsia="Tahoma" w:hAnsi="Tahoma" w:cs="Tahoma"/>
        </w:rPr>
        <w:t>IICS,</w:t>
      </w:r>
      <w:r>
        <w:rPr>
          <w:rFonts w:ascii="Tahoma" w:eastAsia="Tahoma" w:hAnsi="Tahoma" w:cs="Tahoma"/>
        </w:rPr>
        <w:t>Informatica</w:t>
      </w:r>
      <w:r>
        <w:rPr>
          <w:rFonts w:ascii="Tahoma" w:eastAsia="Tahoma" w:hAnsi="Tahoma" w:cs="Tahoma"/>
        </w:rPr>
        <w:t xml:space="preserve"> Power Center 10.4</w:t>
      </w:r>
    </w:p>
    <w:p w:rsidR="00DC0609" w14:paraId="7B157CFF" w14:textId="77777777">
      <w:pPr>
        <w:spacing w:before="99"/>
        <w:ind w:left="100"/>
        <w:rPr>
          <w:rFonts w:ascii="Tahoma" w:eastAsia="Tahoma" w:hAnsi="Tahoma" w:cs="Tahoma"/>
        </w:rPr>
      </w:pPr>
      <w:r>
        <w:rPr>
          <w:rFonts w:ascii="Arial Unicode MS" w:eastAsia="Arial Unicode MS" w:hAnsi="Arial Unicode MS" w:cs="Arial Unicode MS"/>
          <w:w w:val="98"/>
          <w:sz w:val="16"/>
          <w:szCs w:val="16"/>
        </w:rPr>
        <w:sym w:font="Arial Unicode MS" w:char="F072"/>
      </w:r>
      <w:r>
        <w:rPr>
          <w:rFonts w:ascii="Arial Unicode MS" w:eastAsia="Arial Unicode MS" w:hAnsi="Arial Unicode MS" w:cs="Arial Unicode MS"/>
          <w:sz w:val="16"/>
          <w:szCs w:val="16"/>
        </w:rPr>
        <w:t xml:space="preserve">   </w:t>
      </w:r>
      <w:r>
        <w:rPr>
          <w:rFonts w:ascii="Tahoma" w:eastAsia="Tahoma" w:hAnsi="Tahoma" w:cs="Tahoma"/>
        </w:rPr>
        <w:t>SAAS                                 :           Snowflake</w:t>
      </w:r>
    </w:p>
    <w:p w:rsidR="00DC0609" w14:paraId="02694FA8" w14:textId="77777777">
      <w:pPr>
        <w:spacing w:before="3" w:line="120" w:lineRule="exact"/>
        <w:rPr>
          <w:sz w:val="12"/>
          <w:szCs w:val="12"/>
        </w:rPr>
      </w:pPr>
    </w:p>
    <w:p w:rsidR="00DC0609" w14:paraId="1D218DD1" w14:textId="77777777">
      <w:pPr>
        <w:ind w:left="100"/>
        <w:rPr>
          <w:rFonts w:ascii="Tahoma" w:eastAsia="Tahoma" w:hAnsi="Tahoma" w:cs="Tahoma"/>
        </w:rPr>
      </w:pPr>
      <w:r>
        <w:rPr>
          <w:rFonts w:ascii="Arial Unicode MS" w:eastAsia="Arial Unicode MS" w:hAnsi="Arial Unicode MS" w:cs="Arial Unicode MS"/>
          <w:w w:val="99"/>
          <w:sz w:val="16"/>
          <w:szCs w:val="16"/>
        </w:rPr>
        <w:sym w:font="Arial Unicode MS" w:char="F072"/>
      </w:r>
      <w:r>
        <w:rPr>
          <w:rFonts w:ascii="Arial Unicode MS" w:eastAsia="Arial Unicode MS" w:hAnsi="Arial Unicode MS" w:cs="Arial Unicode MS"/>
          <w:sz w:val="16"/>
          <w:szCs w:val="16"/>
        </w:rPr>
        <w:t xml:space="preserve">   </w:t>
      </w:r>
      <w:r>
        <w:rPr>
          <w:rFonts w:ascii="Tahoma" w:eastAsia="Tahoma" w:hAnsi="Tahoma" w:cs="Tahoma"/>
        </w:rPr>
        <w:t>Languages                         :          SQL, PL/SQL, Toad for oracle</w:t>
      </w:r>
    </w:p>
    <w:p w:rsidR="00DC0609" w14:paraId="2B4A3DBB" w14:textId="77777777">
      <w:pPr>
        <w:spacing w:before="9" w:line="100" w:lineRule="exact"/>
        <w:rPr>
          <w:sz w:val="11"/>
          <w:szCs w:val="11"/>
        </w:rPr>
      </w:pPr>
    </w:p>
    <w:p w:rsidR="00DC0609" w14:paraId="5A2EFF41" w14:textId="77777777">
      <w:pPr>
        <w:ind w:left="100"/>
        <w:rPr>
          <w:rFonts w:ascii="Tahoma" w:eastAsia="Tahoma" w:hAnsi="Tahoma" w:cs="Tahoma"/>
        </w:rPr>
      </w:pPr>
      <w:r>
        <w:rPr>
          <w:rFonts w:ascii="Arial Unicode MS" w:eastAsia="Arial Unicode MS" w:hAnsi="Arial Unicode MS" w:cs="Arial Unicode MS"/>
          <w:w w:val="99"/>
          <w:sz w:val="16"/>
          <w:szCs w:val="16"/>
        </w:rPr>
        <w:sym w:font="Arial Unicode MS" w:char="F072"/>
      </w:r>
      <w:r>
        <w:rPr>
          <w:rFonts w:ascii="Arial Unicode MS" w:eastAsia="Arial Unicode MS" w:hAnsi="Arial Unicode MS" w:cs="Arial Unicode MS"/>
          <w:sz w:val="16"/>
          <w:szCs w:val="16"/>
        </w:rPr>
        <w:t xml:space="preserve">   </w:t>
      </w:r>
      <w:r>
        <w:rPr>
          <w:rFonts w:ascii="Tahoma" w:eastAsia="Tahoma" w:hAnsi="Tahoma" w:cs="Tahoma"/>
        </w:rPr>
        <w:t>Databases                          :          ORACLE 11g,12c</w:t>
      </w:r>
    </w:p>
    <w:p w:rsidR="00DC0609" w14:paraId="58035606" w14:textId="77777777">
      <w:pPr>
        <w:spacing w:before="3" w:line="120" w:lineRule="exact"/>
        <w:rPr>
          <w:sz w:val="12"/>
          <w:szCs w:val="12"/>
        </w:rPr>
      </w:pPr>
    </w:p>
    <w:p w:rsidR="00DC0609" w14:paraId="13081639" w14:textId="0F73BC51">
      <w:pPr>
        <w:ind w:left="100"/>
        <w:rPr>
          <w:rFonts w:ascii="Tahoma" w:eastAsia="Tahoma" w:hAnsi="Tahoma" w:cs="Tahoma"/>
        </w:rPr>
        <w:sectPr>
          <w:headerReference w:type="default" r:id="rId5"/>
          <w:type w:val="continuous"/>
          <w:pgSz w:w="12240" w:h="15840"/>
          <w:pgMar w:top="1000" w:right="1680" w:bottom="280" w:left="1700" w:header="762" w:footer="720" w:gutter="0"/>
          <w:pgNumType w:start="1"/>
          <w:cols w:space="720"/>
        </w:sectPr>
      </w:pPr>
      <w:r>
        <w:rPr>
          <w:noProof/>
        </w:rPr>
        <w:pict>
          <v:group id="_x0000_s1031" style="width:432.05pt;height:0;margin-top:39.45pt;margin-left:90pt;mso-position-horizontal-relative:page;position:absolute;z-index:-251654144" coordorigin="1800,789" coordsize="8641,0">
            <v:shape id="_x0000_s1032" style="width:8641;height:0;left:1800;position:absolute;top:789" coordorigin="1800,789" coordsize="8641,0" path="m1800,789l10441,789e" filled="f" strokeweight="1.05pt">
              <v:path arrowok="t"/>
            </v:shape>
          </v:group>
        </w:pict>
      </w:r>
      <w:r w:rsidR="00C02C8B">
        <w:rPr>
          <w:rFonts w:ascii="Arial Unicode MS" w:eastAsia="Arial Unicode MS" w:hAnsi="Arial Unicode MS" w:cs="Arial Unicode MS"/>
          <w:w w:val="99"/>
          <w:sz w:val="16"/>
          <w:szCs w:val="16"/>
        </w:rPr>
        <w:sym w:font="Arial Unicode MS" w:char="F072"/>
      </w:r>
      <w:r w:rsidR="00C02C8B">
        <w:rPr>
          <w:rFonts w:ascii="Arial Unicode MS" w:eastAsia="Arial Unicode MS" w:hAnsi="Arial Unicode MS" w:cs="Arial Unicode MS"/>
          <w:sz w:val="16"/>
          <w:szCs w:val="16"/>
        </w:rPr>
        <w:t xml:space="preserve">   </w:t>
      </w:r>
      <w:r w:rsidR="00C02C8B">
        <w:rPr>
          <w:rFonts w:ascii="Tahoma" w:eastAsia="Tahoma" w:hAnsi="Tahoma" w:cs="Tahoma"/>
        </w:rPr>
        <w:t xml:space="preserve">Knowledge on                   </w:t>
      </w:r>
      <w:r w:rsidR="00385745">
        <w:rPr>
          <w:rFonts w:ascii="Tahoma" w:eastAsia="Tahoma" w:hAnsi="Tahoma" w:cs="Tahoma"/>
        </w:rPr>
        <w:t xml:space="preserve"> </w:t>
      </w:r>
      <w:r w:rsidR="00C02C8B">
        <w:rPr>
          <w:rFonts w:ascii="Tahoma" w:eastAsia="Tahoma" w:hAnsi="Tahoma" w:cs="Tahoma"/>
        </w:rPr>
        <w:t xml:space="preserve"> :           Python</w:t>
      </w:r>
    </w:p>
    <w:p w:rsidR="00DC0609" w14:paraId="38494DB7" w14:textId="77777777">
      <w:pPr>
        <w:spacing w:line="200" w:lineRule="exact"/>
      </w:pPr>
    </w:p>
    <w:p w:rsidR="00DC0609" w14:paraId="6F374A7B" w14:textId="77777777">
      <w:pPr>
        <w:spacing w:line="200" w:lineRule="exact"/>
      </w:pPr>
    </w:p>
    <w:p w:rsidR="00DC0609" w14:paraId="37314B31" w14:textId="77777777">
      <w:pPr>
        <w:spacing w:before="5" w:line="260" w:lineRule="exact"/>
        <w:rPr>
          <w:sz w:val="26"/>
          <w:szCs w:val="26"/>
        </w:rPr>
      </w:pPr>
    </w:p>
    <w:p w:rsidR="00DC0609" w14:paraId="791E700A" w14:textId="77777777">
      <w:pPr>
        <w:spacing w:before="32" w:line="240" w:lineRule="exact"/>
        <w:ind w:left="100"/>
        <w:rPr>
          <w:rFonts w:ascii="Arial" w:eastAsia="Arial" w:hAnsi="Arial" w:cs="Arial"/>
          <w:sz w:val="22"/>
          <w:szCs w:val="22"/>
        </w:rPr>
      </w:pPr>
      <w:r>
        <w:rPr>
          <w:rFonts w:ascii="Arial" w:eastAsia="Arial" w:hAnsi="Arial" w:cs="Arial"/>
          <w:b/>
          <w:i/>
          <w:position w:val="-1"/>
          <w:sz w:val="22"/>
          <w:szCs w:val="22"/>
        </w:rPr>
        <w:t>Work Experience</w:t>
      </w:r>
    </w:p>
    <w:p w:rsidR="00DC0609" w14:paraId="1FBD1649" w14:textId="77777777">
      <w:pPr>
        <w:spacing w:line="200" w:lineRule="exact"/>
      </w:pPr>
    </w:p>
    <w:p w:rsidR="00DC0609" w14:paraId="340CC2AA" w14:textId="77777777">
      <w:pPr>
        <w:spacing w:line="200" w:lineRule="exact"/>
      </w:pPr>
    </w:p>
    <w:p w:rsidR="00DC0609" w14:paraId="6894CCEC" w14:textId="77777777">
      <w:pPr>
        <w:spacing w:before="10" w:line="200" w:lineRule="exact"/>
      </w:pPr>
    </w:p>
    <w:p w:rsidR="00DC0609" w14:paraId="2F86596B" w14:textId="77777777">
      <w:pPr>
        <w:spacing w:before="13"/>
        <w:ind w:left="100"/>
        <w:rPr>
          <w:rFonts w:ascii="Tahoma" w:eastAsia="Tahoma" w:hAnsi="Tahoma" w:cs="Tahoma"/>
        </w:rPr>
      </w:pPr>
      <w:r>
        <w:rPr>
          <w:noProof/>
        </w:rPr>
        <w:pict>
          <v:group id="_x0000_s1033" style="width:434.95pt;height:13.45pt;margin-top:0.45pt;margin-left:88.6pt;mso-position-horizontal-relative:page;position:absolute;z-index:-251653120" coordorigin="1772,9" coordsize="8699,269">
            <v:shape id="_x0000_s1034" style="width:8699;height:269;left:1772;position:absolute;top:9" coordorigin="1772,9" coordsize="8699,269" path="m1772,278l10471,278l10471,9,1772,9l1772,278xe" fillcolor="#f3f3f3" stroked="f">
              <v:path arrowok="t"/>
            </v:shape>
          </v:group>
        </w:pict>
      </w:r>
      <w:r w:rsidR="00C02C8B">
        <w:rPr>
          <w:rFonts w:ascii="Arial Unicode MS" w:eastAsia="Arial Unicode MS" w:hAnsi="Arial Unicode MS" w:cs="Arial Unicode MS"/>
          <w:w w:val="98"/>
          <w:sz w:val="16"/>
          <w:szCs w:val="16"/>
        </w:rPr>
        <w:sym w:font="Arial Unicode MS" w:char="F072"/>
      </w:r>
      <w:r w:rsidR="00C02C8B">
        <w:rPr>
          <w:rFonts w:ascii="Arial Unicode MS" w:eastAsia="Arial Unicode MS" w:hAnsi="Arial Unicode MS" w:cs="Arial Unicode MS"/>
          <w:sz w:val="16"/>
          <w:szCs w:val="16"/>
        </w:rPr>
        <w:t xml:space="preserve">   </w:t>
      </w:r>
      <w:r w:rsidR="00C02C8B">
        <w:rPr>
          <w:rFonts w:ascii="Calibri" w:eastAsia="Calibri" w:hAnsi="Calibri" w:cs="Calibri"/>
          <w:b/>
          <w:sz w:val="22"/>
          <w:szCs w:val="22"/>
        </w:rPr>
        <w:t xml:space="preserve">NTT DATA Services                                                              </w:t>
      </w:r>
      <w:r w:rsidR="00C02C8B">
        <w:rPr>
          <w:rFonts w:ascii="Tahoma" w:eastAsia="Tahoma" w:hAnsi="Tahoma" w:cs="Tahoma"/>
          <w:b/>
        </w:rPr>
        <w:t>10/2016 -- Till date</w:t>
      </w:r>
    </w:p>
    <w:p w:rsidR="00DC0609" w14:paraId="502135FC" w14:textId="77777777">
      <w:pPr>
        <w:spacing w:before="7" w:line="160" w:lineRule="exact"/>
        <w:rPr>
          <w:sz w:val="16"/>
          <w:szCs w:val="16"/>
        </w:rPr>
      </w:pPr>
    </w:p>
    <w:p w:rsidR="00DC0609" w14:paraId="2520F5C4" w14:textId="77777777">
      <w:pPr>
        <w:spacing w:line="200" w:lineRule="exact"/>
      </w:pPr>
    </w:p>
    <w:p w:rsidR="00DC0609" w14:paraId="7C812549" w14:textId="77777777">
      <w:pPr>
        <w:spacing w:before="31" w:line="240" w:lineRule="exact"/>
        <w:ind w:left="475"/>
        <w:rPr>
          <w:rFonts w:ascii="Tahoma" w:eastAsia="Tahoma" w:hAnsi="Tahoma" w:cs="Tahoma"/>
        </w:rPr>
      </w:pPr>
      <w:r>
        <w:rPr>
          <w:rFonts w:ascii="Tahoma" w:eastAsia="Tahoma" w:hAnsi="Tahoma" w:cs="Tahoma"/>
          <w:position w:val="-1"/>
        </w:rPr>
        <w:t xml:space="preserve">Working as a </w:t>
      </w:r>
      <w:r>
        <w:rPr>
          <w:rFonts w:ascii="Arial" w:eastAsia="Arial" w:hAnsi="Arial" w:cs="Arial"/>
          <w:color w:val="333333"/>
          <w:position w:val="-1"/>
          <w:sz w:val="21"/>
          <w:szCs w:val="21"/>
        </w:rPr>
        <w:t xml:space="preserve">Systems Integration Specialist </w:t>
      </w:r>
      <w:r>
        <w:rPr>
          <w:rFonts w:ascii="Tahoma" w:eastAsia="Tahoma" w:hAnsi="Tahoma" w:cs="Tahoma"/>
          <w:color w:val="000000"/>
          <w:position w:val="-1"/>
        </w:rPr>
        <w:t>since 10/2016 to till date.</w:t>
      </w:r>
    </w:p>
    <w:p w:rsidR="00DC0609" w14:paraId="01804D7F" w14:textId="77777777">
      <w:pPr>
        <w:spacing w:before="4" w:line="160" w:lineRule="exact"/>
        <w:rPr>
          <w:sz w:val="17"/>
          <w:szCs w:val="17"/>
        </w:rPr>
      </w:pPr>
    </w:p>
    <w:p w:rsidR="00DC0609" w14:paraId="3229AADF" w14:textId="77777777">
      <w:pPr>
        <w:spacing w:before="13"/>
        <w:ind w:left="100"/>
        <w:rPr>
          <w:rFonts w:ascii="Tahoma" w:eastAsia="Tahoma" w:hAnsi="Tahoma" w:cs="Tahoma"/>
        </w:rPr>
      </w:pPr>
      <w:r>
        <w:rPr>
          <w:noProof/>
        </w:rPr>
        <w:pict>
          <v:group id="_x0000_s1035" style="width:434.95pt;height:13.5pt;margin-top:0.6pt;margin-left:88.6pt;mso-position-horizontal-relative:page;position:absolute;z-index:-251652096" coordorigin="1772,12" coordsize="8699,270">
            <v:shape id="_x0000_s1036" style="width:8699;height:270;left:1772;position:absolute;top:12" coordorigin="1772,12" coordsize="8699,270" path="m1772,282l10471,282l10471,12l1772,12l1772,282xe" fillcolor="#f3f3f3" stroked="f">
              <v:path arrowok="t"/>
            </v:shape>
          </v:group>
        </w:pict>
      </w:r>
      <w:r w:rsidR="00C02C8B">
        <w:rPr>
          <w:rFonts w:ascii="Arial Unicode MS" w:eastAsia="Arial Unicode MS" w:hAnsi="Arial Unicode MS" w:cs="Arial Unicode MS"/>
          <w:w w:val="98"/>
          <w:sz w:val="16"/>
          <w:szCs w:val="16"/>
        </w:rPr>
        <w:sym w:font="Arial Unicode MS" w:char="F072"/>
      </w:r>
      <w:r w:rsidR="00C02C8B">
        <w:rPr>
          <w:rFonts w:ascii="Arial Unicode MS" w:eastAsia="Arial Unicode MS" w:hAnsi="Arial Unicode MS" w:cs="Arial Unicode MS"/>
          <w:sz w:val="16"/>
          <w:szCs w:val="16"/>
        </w:rPr>
        <w:t xml:space="preserve">   </w:t>
      </w:r>
      <w:r w:rsidR="00C02C8B">
        <w:rPr>
          <w:rFonts w:ascii="Calibri" w:eastAsia="Calibri" w:hAnsi="Calibri" w:cs="Calibri"/>
          <w:b/>
          <w:sz w:val="22"/>
          <w:szCs w:val="22"/>
        </w:rPr>
        <w:t xml:space="preserve">Infocepts Technologies                                                     </w:t>
      </w:r>
      <w:r w:rsidR="00C02C8B">
        <w:rPr>
          <w:rFonts w:ascii="Tahoma" w:eastAsia="Tahoma" w:hAnsi="Tahoma" w:cs="Tahoma"/>
          <w:b/>
        </w:rPr>
        <w:t>11/2015 – 04/2016</w:t>
      </w:r>
    </w:p>
    <w:p w:rsidR="00DC0609" w14:paraId="038D0D86" w14:textId="77777777">
      <w:pPr>
        <w:spacing w:before="6" w:line="160" w:lineRule="exact"/>
        <w:rPr>
          <w:sz w:val="17"/>
          <w:szCs w:val="17"/>
        </w:rPr>
      </w:pPr>
    </w:p>
    <w:p w:rsidR="00DC0609" w14:paraId="554C8ADC" w14:textId="77777777">
      <w:pPr>
        <w:spacing w:line="200" w:lineRule="exact"/>
      </w:pPr>
    </w:p>
    <w:p w:rsidR="00DC0609" w14:paraId="7477EC74" w14:textId="77777777">
      <w:pPr>
        <w:spacing w:before="27" w:line="220" w:lineRule="exact"/>
        <w:ind w:left="475"/>
        <w:rPr>
          <w:rFonts w:ascii="Tahoma" w:eastAsia="Tahoma" w:hAnsi="Tahoma" w:cs="Tahoma"/>
        </w:rPr>
      </w:pPr>
      <w:r>
        <w:rPr>
          <w:rFonts w:ascii="Tahoma" w:eastAsia="Tahoma" w:hAnsi="Tahoma" w:cs="Tahoma"/>
          <w:position w:val="-1"/>
        </w:rPr>
        <w:t xml:space="preserve">Worked as a </w:t>
      </w:r>
      <w:r>
        <w:rPr>
          <w:rFonts w:ascii="Tahoma" w:eastAsia="Tahoma" w:hAnsi="Tahoma" w:cs="Tahoma"/>
          <w:b/>
          <w:position w:val="-1"/>
        </w:rPr>
        <w:t xml:space="preserve">Senior Associate </w:t>
      </w:r>
      <w:r>
        <w:rPr>
          <w:rFonts w:ascii="Tahoma" w:eastAsia="Tahoma" w:hAnsi="Tahoma" w:cs="Tahoma"/>
          <w:position w:val="-1"/>
        </w:rPr>
        <w:t>since 11/2015 to 04/2016.</w:t>
      </w:r>
    </w:p>
    <w:p w:rsidR="00DC0609" w14:paraId="37B70E16" w14:textId="77777777">
      <w:pPr>
        <w:spacing w:before="7" w:line="160" w:lineRule="exact"/>
        <w:rPr>
          <w:sz w:val="17"/>
          <w:szCs w:val="17"/>
        </w:rPr>
      </w:pPr>
    </w:p>
    <w:p w:rsidR="00DC0609" w14:paraId="04A423DC" w14:textId="77777777">
      <w:pPr>
        <w:spacing w:before="12"/>
        <w:ind w:left="100"/>
        <w:rPr>
          <w:rFonts w:ascii="Calibri" w:eastAsia="Calibri" w:hAnsi="Calibri" w:cs="Calibri"/>
          <w:sz w:val="22"/>
          <w:szCs w:val="22"/>
        </w:rPr>
      </w:pPr>
      <w:r>
        <w:rPr>
          <w:noProof/>
        </w:rPr>
        <w:pict>
          <v:group id="_x0000_s1037" style="width:434.95pt;height:14.8pt;margin-top:0.7pt;margin-left:88.6pt;mso-position-horizontal-relative:page;position:absolute;z-index:-251651072" coordorigin="1772,14" coordsize="8699,296">
            <v:shape id="_x0000_s1038" style="width:8699;height:296;left:1772;position:absolute;top:14" coordorigin="1772,14" coordsize="8699,296" path="m1772,310l10471,310l10471,14l1772,14l1772,310xe" fillcolor="#f3f3f3" stroked="f">
              <v:path arrowok="t"/>
            </v:shape>
          </v:group>
        </w:pict>
      </w:r>
      <w:r w:rsidR="00C02C8B">
        <w:rPr>
          <w:rFonts w:ascii="Arial Unicode MS" w:eastAsia="Arial Unicode MS" w:hAnsi="Arial Unicode MS" w:cs="Arial Unicode MS"/>
          <w:w w:val="98"/>
          <w:sz w:val="16"/>
          <w:szCs w:val="16"/>
        </w:rPr>
        <w:sym w:font="Arial Unicode MS" w:char="F072"/>
      </w:r>
      <w:r w:rsidR="00C02C8B">
        <w:rPr>
          <w:rFonts w:ascii="Arial Unicode MS" w:eastAsia="Arial Unicode MS" w:hAnsi="Arial Unicode MS" w:cs="Arial Unicode MS"/>
          <w:sz w:val="16"/>
          <w:szCs w:val="16"/>
        </w:rPr>
        <w:t xml:space="preserve">   </w:t>
      </w:r>
      <w:r w:rsidR="00C02C8B">
        <w:rPr>
          <w:rFonts w:ascii="Calibri" w:eastAsia="Calibri" w:hAnsi="Calibri" w:cs="Calibri"/>
          <w:b/>
          <w:sz w:val="22"/>
          <w:szCs w:val="22"/>
        </w:rPr>
        <w:t>Tek Systems                                                                           01/2015- 09/2015</w:t>
      </w:r>
    </w:p>
    <w:p w:rsidR="00DC0609" w14:paraId="28005570" w14:textId="77777777">
      <w:pPr>
        <w:spacing w:before="5" w:line="140" w:lineRule="exact"/>
        <w:rPr>
          <w:sz w:val="14"/>
          <w:szCs w:val="14"/>
        </w:rPr>
      </w:pPr>
    </w:p>
    <w:p w:rsidR="00DC0609" w14:paraId="2FDA6B1A" w14:textId="77777777">
      <w:pPr>
        <w:spacing w:before="27"/>
        <w:ind w:left="461"/>
        <w:rPr>
          <w:rFonts w:ascii="Tahoma" w:eastAsia="Tahoma" w:hAnsi="Tahoma" w:cs="Tahoma"/>
        </w:rPr>
      </w:pPr>
      <w:r>
        <w:rPr>
          <w:rFonts w:ascii="Tahoma" w:eastAsia="Tahoma" w:hAnsi="Tahoma" w:cs="Tahoma"/>
        </w:rPr>
        <w:t>Worked at Tek Systems, Bangalore as Senior Software Engineer from 01/2015 to</w:t>
      </w:r>
    </w:p>
    <w:p w:rsidR="00DC0609" w14:paraId="694B8DDF" w14:textId="77777777">
      <w:pPr>
        <w:spacing w:before="7" w:line="160" w:lineRule="exact"/>
        <w:rPr>
          <w:sz w:val="17"/>
          <w:szCs w:val="17"/>
        </w:rPr>
      </w:pPr>
    </w:p>
    <w:p w:rsidR="00DC0609" w14:paraId="128EA484" w14:textId="77777777">
      <w:pPr>
        <w:ind w:left="461"/>
        <w:rPr>
          <w:rFonts w:ascii="Tahoma" w:eastAsia="Tahoma" w:hAnsi="Tahoma" w:cs="Tahoma"/>
        </w:rPr>
      </w:pPr>
      <w:r>
        <w:rPr>
          <w:rFonts w:ascii="Tahoma" w:eastAsia="Tahoma" w:hAnsi="Tahoma" w:cs="Tahoma"/>
        </w:rPr>
        <w:t>09/2015.</w:t>
      </w:r>
    </w:p>
    <w:p w:rsidR="00DC0609" w14:paraId="054A2324" w14:textId="77777777">
      <w:pPr>
        <w:spacing w:before="9" w:line="180" w:lineRule="exact"/>
        <w:rPr>
          <w:sz w:val="19"/>
          <w:szCs w:val="19"/>
        </w:rPr>
      </w:pPr>
    </w:p>
    <w:p w:rsidR="00DC0609" w14:paraId="0832BEA0" w14:textId="77777777">
      <w:pPr>
        <w:spacing w:line="200" w:lineRule="exact"/>
      </w:pPr>
    </w:p>
    <w:p w:rsidR="00DC0609" w14:paraId="1DC7A97D" w14:textId="77777777">
      <w:pPr>
        <w:spacing w:line="200" w:lineRule="exact"/>
      </w:pPr>
    </w:p>
    <w:p w:rsidR="00DC0609" w14:paraId="0FBDDE14" w14:textId="77777777">
      <w:pPr>
        <w:spacing w:line="220" w:lineRule="exact"/>
        <w:ind w:left="100"/>
        <w:rPr>
          <w:rFonts w:ascii="Tahoma" w:eastAsia="Tahoma" w:hAnsi="Tahoma" w:cs="Tahoma"/>
        </w:rPr>
      </w:pPr>
      <w:r>
        <w:rPr>
          <w:rFonts w:ascii="Tahoma" w:eastAsia="Tahoma" w:hAnsi="Tahoma" w:cs="Tahoma"/>
          <w:b/>
          <w:position w:val="-1"/>
          <w:u w:val="thick" w:color="000000"/>
        </w:rPr>
        <w:t>Project 1</w:t>
      </w:r>
      <w:r>
        <w:rPr>
          <w:rFonts w:ascii="Tahoma" w:eastAsia="Tahoma" w:hAnsi="Tahoma" w:cs="Tahoma"/>
          <w:b/>
          <w:position w:val="-1"/>
        </w:rPr>
        <w:t>:</w:t>
      </w:r>
    </w:p>
    <w:p w:rsidR="00DC0609" w14:paraId="01FD6B8D" w14:textId="77777777">
      <w:pPr>
        <w:spacing w:before="4" w:line="180" w:lineRule="exact"/>
        <w:rPr>
          <w:sz w:val="18"/>
          <w:szCs w:val="18"/>
        </w:rPr>
      </w:pPr>
    </w:p>
    <w:p w:rsidR="00DC0609" w14:paraId="7213C23B" w14:textId="77777777">
      <w:pPr>
        <w:spacing w:line="200" w:lineRule="exact"/>
      </w:pPr>
    </w:p>
    <w:p w:rsidR="00DC0609" w14:paraId="7B0F529C" w14:textId="77777777">
      <w:pPr>
        <w:spacing w:line="200" w:lineRule="exact"/>
      </w:pPr>
    </w:p>
    <w:p w:rsidR="00DC0609" w14:paraId="15E12149" w14:textId="77777777">
      <w:pPr>
        <w:spacing w:before="27"/>
        <w:ind w:left="100"/>
        <w:rPr>
          <w:rFonts w:ascii="Tahoma" w:eastAsia="Tahoma" w:hAnsi="Tahoma" w:cs="Tahoma"/>
        </w:rPr>
      </w:pPr>
      <w:r>
        <w:rPr>
          <w:rFonts w:ascii="Arial Unicode MS" w:eastAsia="Arial Unicode MS" w:hAnsi="Arial Unicode MS" w:cs="Arial Unicode MS"/>
          <w:w w:val="99"/>
          <w:sz w:val="16"/>
          <w:szCs w:val="16"/>
        </w:rPr>
        <w:sym w:font="Arial Unicode MS" w:char="F072"/>
      </w:r>
      <w:r>
        <w:rPr>
          <w:rFonts w:ascii="Arial Unicode MS" w:eastAsia="Arial Unicode MS" w:hAnsi="Arial Unicode MS" w:cs="Arial Unicode MS"/>
          <w:sz w:val="16"/>
          <w:szCs w:val="16"/>
        </w:rPr>
        <w:t xml:space="preserve">   </w:t>
      </w:r>
      <w:r>
        <w:rPr>
          <w:rFonts w:ascii="Tahoma" w:eastAsia="Tahoma" w:hAnsi="Tahoma" w:cs="Tahoma"/>
        </w:rPr>
        <w:t xml:space="preserve">Project :                 </w:t>
      </w:r>
      <w:r>
        <w:rPr>
          <w:rFonts w:ascii="Tahoma" w:eastAsia="Tahoma" w:hAnsi="Tahoma" w:cs="Tahoma"/>
          <w:b/>
        </w:rPr>
        <w:t>GMF</w:t>
      </w:r>
    </w:p>
    <w:p w:rsidR="00DC0609" w14:paraId="78C6B5AC" w14:textId="77777777">
      <w:pPr>
        <w:spacing w:before="3" w:line="120" w:lineRule="exact"/>
        <w:rPr>
          <w:sz w:val="12"/>
          <w:szCs w:val="12"/>
        </w:rPr>
      </w:pPr>
    </w:p>
    <w:p w:rsidR="00DC0609" w14:paraId="7A34849D" w14:textId="77777777">
      <w:pPr>
        <w:ind w:left="100"/>
        <w:rPr>
          <w:rFonts w:ascii="Tahoma" w:eastAsia="Tahoma" w:hAnsi="Tahoma" w:cs="Tahoma"/>
        </w:rPr>
      </w:pPr>
      <w:r>
        <w:rPr>
          <w:rFonts w:ascii="Arial Unicode MS" w:eastAsia="Arial Unicode MS" w:hAnsi="Arial Unicode MS" w:cs="Arial Unicode MS"/>
          <w:w w:val="99"/>
          <w:sz w:val="16"/>
          <w:szCs w:val="16"/>
        </w:rPr>
        <w:sym w:font="Arial Unicode MS" w:char="F072"/>
      </w:r>
      <w:r>
        <w:rPr>
          <w:rFonts w:ascii="Arial Unicode MS" w:eastAsia="Arial Unicode MS" w:hAnsi="Arial Unicode MS" w:cs="Arial Unicode MS"/>
          <w:sz w:val="16"/>
          <w:szCs w:val="16"/>
        </w:rPr>
        <w:t xml:space="preserve">   </w:t>
      </w:r>
      <w:r>
        <w:rPr>
          <w:rFonts w:ascii="Tahoma" w:eastAsia="Tahoma" w:hAnsi="Tahoma" w:cs="Tahoma"/>
        </w:rPr>
        <w:t>Client   :                 General Motors Financials ltd</w:t>
      </w:r>
    </w:p>
    <w:p w:rsidR="00DC0609" w14:paraId="4BD06210" w14:textId="77777777">
      <w:pPr>
        <w:spacing w:before="4" w:line="100" w:lineRule="exact"/>
        <w:rPr>
          <w:sz w:val="11"/>
          <w:szCs w:val="11"/>
        </w:rPr>
      </w:pPr>
    </w:p>
    <w:p w:rsidR="00DC0609" w14:paraId="144ED05D" w14:textId="77777777">
      <w:pPr>
        <w:ind w:left="100"/>
        <w:rPr>
          <w:rFonts w:ascii="Tahoma" w:eastAsia="Tahoma" w:hAnsi="Tahoma" w:cs="Tahoma"/>
        </w:rPr>
      </w:pPr>
      <w:r>
        <w:rPr>
          <w:rFonts w:ascii="Tahoma" w:eastAsia="Tahoma" w:hAnsi="Tahoma" w:cs="Tahoma"/>
          <w:b/>
        </w:rPr>
        <w:t>Description:</w:t>
      </w:r>
    </w:p>
    <w:p w:rsidR="00DC0609" w14:paraId="2E9C3D61" w14:textId="77777777">
      <w:pPr>
        <w:spacing w:before="1" w:line="180" w:lineRule="exact"/>
        <w:rPr>
          <w:sz w:val="18"/>
          <w:szCs w:val="18"/>
        </w:rPr>
      </w:pPr>
    </w:p>
    <w:p w:rsidR="00DC0609" w14:paraId="3AEB718E" w14:textId="77777777">
      <w:pPr>
        <w:spacing w:line="259" w:lineRule="auto"/>
        <w:ind w:left="100" w:right="211" w:firstLine="1249"/>
        <w:rPr>
          <w:rFonts w:ascii="Tahoma" w:eastAsia="Tahoma" w:hAnsi="Tahoma" w:cs="Tahoma"/>
        </w:rPr>
      </w:pPr>
      <w:r>
        <w:rPr>
          <w:rFonts w:ascii="Tahoma" w:eastAsia="Tahoma" w:hAnsi="Tahoma" w:cs="Tahoma"/>
        </w:rPr>
        <w:t>This Project involves in Auto mobile manufacturing company subsidiary to GM Motors which is called as General Motors financials ltd, there are dealers and vendors who give loans to prime and non-prime customers across US market. All the data about their deals and all kind of disbursement comes into the Warehouse.</w:t>
      </w:r>
    </w:p>
    <w:p w:rsidR="00DC0609" w14:paraId="75701AB7" w14:textId="77777777">
      <w:pPr>
        <w:spacing w:before="7" w:line="140" w:lineRule="exact"/>
        <w:rPr>
          <w:sz w:val="15"/>
          <w:szCs w:val="15"/>
        </w:rPr>
      </w:pPr>
    </w:p>
    <w:p w:rsidR="00DC0609" w14:paraId="68BDDF48" w14:textId="7135363B">
      <w:pPr>
        <w:spacing w:line="415" w:lineRule="auto"/>
        <w:ind w:left="100" w:right="4060"/>
        <w:rPr>
          <w:rFonts w:ascii="Tahoma" w:eastAsia="Tahoma" w:hAnsi="Tahoma" w:cs="Tahoma"/>
        </w:rPr>
      </w:pPr>
      <w:r>
        <w:rPr>
          <w:rFonts w:ascii="Tahoma" w:eastAsia="Tahoma" w:hAnsi="Tahoma" w:cs="Tahoma"/>
          <w:b/>
        </w:rPr>
        <w:t xml:space="preserve">Technologies: </w:t>
      </w:r>
      <w:r>
        <w:rPr>
          <w:rFonts w:ascii="Tahoma" w:eastAsia="Tahoma" w:hAnsi="Tahoma" w:cs="Tahoma"/>
          <w:b/>
        </w:rPr>
        <w:t>Snowflake,</w:t>
      </w:r>
      <w:r w:rsidR="00DD416B">
        <w:rPr>
          <w:rFonts w:ascii="Tahoma" w:eastAsia="Tahoma" w:hAnsi="Tahoma" w:cs="Tahoma"/>
          <w:b/>
        </w:rPr>
        <w:t>IICS</w:t>
      </w:r>
      <w:r w:rsidR="00DD416B">
        <w:rPr>
          <w:rFonts w:ascii="Tahoma" w:eastAsia="Tahoma" w:hAnsi="Tahoma" w:cs="Tahoma"/>
          <w:b/>
        </w:rPr>
        <w:t>,</w:t>
      </w:r>
      <w:r>
        <w:rPr>
          <w:rFonts w:ascii="Tahoma" w:eastAsia="Tahoma" w:hAnsi="Tahoma" w:cs="Tahoma"/>
          <w:b/>
        </w:rPr>
        <w:t xml:space="preserve"> INFORMATICA 10.4, </w:t>
      </w:r>
      <w:r>
        <w:rPr>
          <w:rFonts w:ascii="Tahoma" w:eastAsia="Tahoma" w:hAnsi="Tahoma" w:cs="Tahoma"/>
          <w:b/>
        </w:rPr>
        <w:t>Oracle,UNIX</w:t>
      </w:r>
      <w:r>
        <w:rPr>
          <w:rFonts w:ascii="Tahoma" w:eastAsia="Tahoma" w:hAnsi="Tahoma" w:cs="Tahoma"/>
          <w:b/>
        </w:rPr>
        <w:t>.</w:t>
      </w:r>
    </w:p>
    <w:p w:rsidR="00DC0609" w14:paraId="572BB049" w14:textId="77777777">
      <w:pPr>
        <w:spacing w:before="4" w:line="160" w:lineRule="exact"/>
        <w:rPr>
          <w:sz w:val="16"/>
          <w:szCs w:val="16"/>
        </w:rPr>
      </w:pPr>
    </w:p>
    <w:p w:rsidR="00DC0609" w14:paraId="4216C646" w14:textId="77777777">
      <w:pPr>
        <w:spacing w:line="415" w:lineRule="auto"/>
        <w:ind w:left="100" w:right="5616"/>
        <w:rPr>
          <w:rFonts w:ascii="Tahoma" w:eastAsia="Tahoma" w:hAnsi="Tahoma" w:cs="Tahoma"/>
        </w:rPr>
      </w:pPr>
      <w:r>
        <w:rPr>
          <w:rFonts w:ascii="Tahoma" w:eastAsia="Tahoma" w:hAnsi="Tahoma" w:cs="Tahoma"/>
          <w:b/>
        </w:rPr>
        <w:t>Duration: Oct-2016 to till date. Responsibilities:</w:t>
      </w:r>
    </w:p>
    <w:p w:rsidR="00DC0609" w14:paraId="7EC13887" w14:textId="77777777">
      <w:pPr>
        <w:spacing w:before="4"/>
        <w:ind w:left="461"/>
        <w:rPr>
          <w:rFonts w:ascii="Tahoma" w:eastAsia="Tahoma" w:hAnsi="Tahoma" w:cs="Tahoma"/>
        </w:r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 xml:space="preserve">   </w:t>
      </w:r>
      <w:r>
        <w:rPr>
          <w:rFonts w:ascii="Tahoma" w:eastAsia="Tahoma" w:hAnsi="Tahoma" w:cs="Tahoma"/>
        </w:rPr>
        <w:t>Analyzed the business requirements and developed mappings as needed.</w:t>
      </w:r>
    </w:p>
    <w:p w:rsidR="00DC0609" w14:paraId="55A28FB9" w14:textId="77777777">
      <w:pPr>
        <w:spacing w:before="6" w:line="180" w:lineRule="exact"/>
        <w:rPr>
          <w:sz w:val="18"/>
          <w:szCs w:val="18"/>
        </w:rPr>
      </w:pPr>
    </w:p>
    <w:p w:rsidR="00DC0609" w14:paraId="58708FA3" w14:textId="77777777">
      <w:pPr>
        <w:ind w:left="461"/>
        <w:rPr>
          <w:rFonts w:ascii="Tahoma" w:eastAsia="Tahoma" w:hAnsi="Tahoma" w:cs="Tahoma"/>
        </w:r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 xml:space="preserve">   </w:t>
      </w:r>
      <w:r>
        <w:rPr>
          <w:rFonts w:ascii="Tahoma" w:eastAsia="Tahoma" w:hAnsi="Tahoma" w:cs="Tahoma"/>
        </w:rPr>
        <w:t>Worked with Snow pipe and utilities.</w:t>
      </w:r>
    </w:p>
    <w:p w:rsidR="00DC0609" w14:paraId="71433B7A" w14:textId="77777777">
      <w:pPr>
        <w:spacing w:before="1" w:line="180" w:lineRule="exact"/>
        <w:rPr>
          <w:sz w:val="18"/>
          <w:szCs w:val="18"/>
        </w:rPr>
      </w:pPr>
    </w:p>
    <w:p w:rsidR="00DC0609" w14:paraId="3B4D9A4D" w14:textId="77777777">
      <w:pPr>
        <w:ind w:left="461"/>
        <w:rPr>
          <w:rFonts w:ascii="Tahoma" w:eastAsia="Tahoma" w:hAnsi="Tahoma" w:cs="Tahoma"/>
        </w:r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 xml:space="preserve">   </w:t>
      </w:r>
      <w:r>
        <w:rPr>
          <w:rFonts w:ascii="Tahoma" w:eastAsia="Tahoma" w:hAnsi="Tahoma" w:cs="Tahoma"/>
        </w:rPr>
        <w:t>Expertise on Snowflake Time travel and fail safe features</w:t>
      </w:r>
    </w:p>
    <w:p w:rsidR="00DC0609" w14:paraId="2B2553DD" w14:textId="77777777">
      <w:pPr>
        <w:spacing w:before="6" w:line="180" w:lineRule="exact"/>
        <w:rPr>
          <w:sz w:val="18"/>
          <w:szCs w:val="18"/>
        </w:rPr>
      </w:pPr>
    </w:p>
    <w:p w:rsidR="00DC0609" w14:paraId="520F2199" w14:textId="77777777">
      <w:pPr>
        <w:ind w:left="461"/>
        <w:rPr>
          <w:rFonts w:ascii="Tahoma" w:eastAsia="Tahoma" w:hAnsi="Tahoma" w:cs="Tahoma"/>
        </w:r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 xml:space="preserve">   </w:t>
      </w:r>
      <w:r>
        <w:rPr>
          <w:rFonts w:ascii="Tahoma" w:eastAsia="Tahoma" w:hAnsi="Tahoma" w:cs="Tahoma"/>
        </w:rPr>
        <w:t>Worked on Virtual Ware house sizing, Zero copy clone.</w:t>
      </w:r>
    </w:p>
    <w:p w:rsidR="00DC0609" w14:paraId="2988BC08" w14:textId="77777777">
      <w:pPr>
        <w:spacing w:before="1" w:line="180" w:lineRule="exact"/>
        <w:rPr>
          <w:sz w:val="18"/>
          <w:szCs w:val="18"/>
        </w:rPr>
      </w:pPr>
    </w:p>
    <w:p w:rsidR="00DC0609" w14:paraId="7DA24363" w14:textId="77777777">
      <w:pPr>
        <w:ind w:left="461"/>
        <w:rPr>
          <w:rFonts w:ascii="Tahoma" w:eastAsia="Tahoma" w:hAnsi="Tahoma" w:cs="Tahoma"/>
        </w:r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 xml:space="preserve">   </w:t>
      </w:r>
      <w:r>
        <w:rPr>
          <w:rFonts w:ascii="Tahoma" w:eastAsia="Tahoma" w:hAnsi="Tahoma" w:cs="Tahoma"/>
        </w:rPr>
        <w:t>Worked on Snow SQL and Stored Procedures</w:t>
      </w:r>
    </w:p>
    <w:p w:rsidR="00DC0609" w14:paraId="55002DEA" w14:textId="77777777">
      <w:pPr>
        <w:spacing w:before="9" w:line="100" w:lineRule="exact"/>
        <w:rPr>
          <w:sz w:val="11"/>
          <w:szCs w:val="11"/>
        </w:rPr>
      </w:pPr>
    </w:p>
    <w:p w:rsidR="00DC0609" w14:paraId="02EE5B14" w14:textId="77777777">
      <w:pPr>
        <w:tabs>
          <w:tab w:val="left" w:pos="820"/>
        </w:tabs>
        <w:spacing w:line="358" w:lineRule="auto"/>
        <w:ind w:left="821" w:right="730" w:hanging="360"/>
        <w:rPr>
          <w:rFonts w:ascii="Tahoma" w:eastAsia="Tahoma" w:hAnsi="Tahoma" w:cs="Tahoma"/>
        </w:r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ab/>
      </w:r>
      <w:r>
        <w:rPr>
          <w:rFonts w:ascii="Tahoma" w:eastAsia="Tahoma" w:hAnsi="Tahoma" w:cs="Tahoma"/>
        </w:rPr>
        <w:t>Working on Informatica tool -- Aggregator, Expression, Joiner, Filter, Sequence Generator, Connected &amp; Unconnected Lookup, Router, Union and Update Strategy transformations and Source Analyzer, Mapping Designer and workflow manager</w:t>
      </w:r>
    </w:p>
    <w:p w:rsidR="00DC0609" w14:paraId="0D28C56B" w14:textId="77777777">
      <w:pPr>
        <w:spacing w:before="4"/>
        <w:ind w:left="461"/>
        <w:rPr>
          <w:rFonts w:ascii="Tahoma" w:eastAsia="Tahoma" w:hAnsi="Tahoma" w:cs="Tahoma"/>
        </w:r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 xml:space="preserve">   </w:t>
      </w:r>
      <w:r>
        <w:rPr>
          <w:rFonts w:ascii="Tahoma" w:eastAsia="Tahoma" w:hAnsi="Tahoma" w:cs="Tahoma"/>
        </w:rPr>
        <w:t>Verified the data in database level as part of Data quality verification</w:t>
      </w:r>
    </w:p>
    <w:p w:rsidR="00DC0609" w14:paraId="702A415C" w14:textId="77777777">
      <w:pPr>
        <w:spacing w:before="9" w:line="100" w:lineRule="exact"/>
        <w:rPr>
          <w:sz w:val="11"/>
          <w:szCs w:val="11"/>
        </w:rPr>
      </w:pPr>
    </w:p>
    <w:p w:rsidR="00DC0609" w14:paraId="201A4CB1" w14:textId="77777777">
      <w:pPr>
        <w:ind w:left="461"/>
        <w:rPr>
          <w:rFonts w:ascii="Tahoma" w:eastAsia="Tahoma" w:hAnsi="Tahoma" w:cs="Tahoma"/>
        </w:rPr>
        <w:sectPr>
          <w:pgSz w:w="12240" w:h="15840"/>
          <w:pgMar w:top="1000" w:right="1680" w:bottom="280" w:left="1700" w:header="762" w:footer="0" w:gutter="0"/>
          <w:cols w:space="720"/>
        </w:sect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 xml:space="preserve">   </w:t>
      </w:r>
      <w:r>
        <w:rPr>
          <w:rFonts w:ascii="Tahoma" w:eastAsia="Tahoma" w:hAnsi="Tahoma" w:cs="Tahoma"/>
        </w:rPr>
        <w:t>Working in performance tuning and partitions</w:t>
      </w:r>
    </w:p>
    <w:p w:rsidR="00DC0609" w14:paraId="2BFCEA9C" w14:textId="77777777">
      <w:pPr>
        <w:spacing w:before="20" w:line="220" w:lineRule="exact"/>
        <w:rPr>
          <w:sz w:val="22"/>
          <w:szCs w:val="22"/>
        </w:rPr>
      </w:pPr>
    </w:p>
    <w:p w:rsidR="00DC0609" w14:paraId="20C12104" w14:textId="77777777">
      <w:pPr>
        <w:spacing w:before="27"/>
        <w:ind w:left="461"/>
        <w:rPr>
          <w:rFonts w:ascii="Tahoma" w:eastAsia="Tahoma" w:hAnsi="Tahoma" w:cs="Tahoma"/>
        </w:r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 xml:space="preserve">   </w:t>
      </w:r>
      <w:r>
        <w:rPr>
          <w:rFonts w:ascii="Tahoma" w:eastAsia="Tahoma" w:hAnsi="Tahoma" w:cs="Tahoma"/>
        </w:rPr>
        <w:t>Daily interaction with Unix and DB teams for the production related issues</w:t>
      </w:r>
    </w:p>
    <w:p w:rsidR="00DC0609" w14:paraId="2C1C4EBA" w14:textId="77777777">
      <w:pPr>
        <w:spacing w:before="9" w:line="100" w:lineRule="exact"/>
        <w:rPr>
          <w:sz w:val="11"/>
          <w:szCs w:val="11"/>
        </w:rPr>
      </w:pPr>
    </w:p>
    <w:p w:rsidR="00DC0609" w14:paraId="5504F8DB" w14:textId="77777777">
      <w:pPr>
        <w:tabs>
          <w:tab w:val="left" w:pos="820"/>
        </w:tabs>
        <w:spacing w:line="353" w:lineRule="auto"/>
        <w:ind w:left="821" w:right="496" w:hanging="360"/>
        <w:rPr>
          <w:rFonts w:ascii="Tahoma" w:eastAsia="Tahoma" w:hAnsi="Tahoma" w:cs="Tahoma"/>
        </w:r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ab/>
      </w:r>
      <w:r>
        <w:rPr>
          <w:rFonts w:ascii="Tahoma" w:eastAsia="Tahoma" w:hAnsi="Tahoma" w:cs="Tahoma"/>
        </w:rPr>
        <w:t>Also identify incorrect &amp; unwanted data which comes external vendors and work with them to fix it</w:t>
      </w:r>
    </w:p>
    <w:p w:rsidR="00DC0609" w14:paraId="3ACBC7BE" w14:textId="77777777">
      <w:pPr>
        <w:spacing w:before="5"/>
        <w:ind w:left="461"/>
        <w:rPr>
          <w:rFonts w:ascii="Tahoma" w:eastAsia="Tahoma" w:hAnsi="Tahoma" w:cs="Tahoma"/>
        </w:r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 xml:space="preserve">   </w:t>
      </w:r>
      <w:r>
        <w:rPr>
          <w:rFonts w:ascii="Tahoma" w:eastAsia="Tahoma" w:hAnsi="Tahoma" w:cs="Tahoma"/>
        </w:rPr>
        <w:t>Worked on code enhancements as per the business needs</w:t>
      </w:r>
    </w:p>
    <w:p w:rsidR="00DC0609" w14:paraId="36BAAA3A" w14:textId="77777777">
      <w:pPr>
        <w:spacing w:before="3" w:line="120" w:lineRule="exact"/>
        <w:rPr>
          <w:sz w:val="12"/>
          <w:szCs w:val="12"/>
        </w:rPr>
      </w:pPr>
    </w:p>
    <w:p w:rsidR="00DC0609" w14:paraId="3221439F" w14:textId="77777777">
      <w:pPr>
        <w:ind w:left="461"/>
        <w:rPr>
          <w:rFonts w:ascii="Tahoma" w:eastAsia="Tahoma" w:hAnsi="Tahoma" w:cs="Tahoma"/>
        </w:r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 xml:space="preserve">   </w:t>
      </w:r>
      <w:r>
        <w:rPr>
          <w:rFonts w:ascii="Tahoma" w:eastAsia="Tahoma" w:hAnsi="Tahoma" w:cs="Tahoma"/>
        </w:rPr>
        <w:t>Interaction with the team daily for ongoing activities</w:t>
      </w:r>
    </w:p>
    <w:p w:rsidR="00DC0609" w14:paraId="412BE85A" w14:textId="77777777">
      <w:pPr>
        <w:spacing w:before="7" w:line="180" w:lineRule="exact"/>
        <w:rPr>
          <w:sz w:val="19"/>
          <w:szCs w:val="19"/>
        </w:rPr>
      </w:pPr>
    </w:p>
    <w:p w:rsidR="00DC0609" w14:paraId="4C7DAA5F" w14:textId="77777777">
      <w:pPr>
        <w:spacing w:line="200" w:lineRule="exact"/>
      </w:pPr>
    </w:p>
    <w:p w:rsidR="00DC0609" w14:paraId="0BFDEB03" w14:textId="77777777">
      <w:pPr>
        <w:spacing w:line="220" w:lineRule="exact"/>
        <w:ind w:left="100"/>
        <w:rPr>
          <w:rFonts w:ascii="Tahoma" w:eastAsia="Tahoma" w:hAnsi="Tahoma" w:cs="Tahoma"/>
        </w:rPr>
      </w:pPr>
      <w:r>
        <w:rPr>
          <w:rFonts w:ascii="Tahoma" w:eastAsia="Tahoma" w:hAnsi="Tahoma" w:cs="Tahoma"/>
          <w:b/>
          <w:position w:val="-1"/>
          <w:u w:val="thick" w:color="000000"/>
        </w:rPr>
        <w:t>Project 2</w:t>
      </w:r>
      <w:r>
        <w:rPr>
          <w:rFonts w:ascii="Tahoma" w:eastAsia="Tahoma" w:hAnsi="Tahoma" w:cs="Tahoma"/>
          <w:b/>
          <w:position w:val="-1"/>
        </w:rPr>
        <w:t>:</w:t>
      </w:r>
    </w:p>
    <w:p w:rsidR="00DC0609" w14:paraId="272D862B" w14:textId="77777777">
      <w:pPr>
        <w:spacing w:before="2" w:line="180" w:lineRule="exact"/>
        <w:rPr>
          <w:sz w:val="18"/>
          <w:szCs w:val="18"/>
        </w:rPr>
      </w:pPr>
    </w:p>
    <w:p w:rsidR="00DC0609" w14:paraId="1880DC51" w14:textId="77777777">
      <w:pPr>
        <w:spacing w:line="200" w:lineRule="exact"/>
      </w:pPr>
    </w:p>
    <w:p w:rsidR="00DC0609" w14:paraId="2290C7D9" w14:textId="77777777">
      <w:pPr>
        <w:spacing w:before="27"/>
        <w:ind w:left="100"/>
        <w:rPr>
          <w:rFonts w:ascii="Tahoma" w:eastAsia="Tahoma" w:hAnsi="Tahoma" w:cs="Tahoma"/>
        </w:rPr>
      </w:pPr>
      <w:r>
        <w:rPr>
          <w:rFonts w:ascii="Arial Unicode MS" w:eastAsia="Arial Unicode MS" w:hAnsi="Arial Unicode MS" w:cs="Arial Unicode MS"/>
          <w:w w:val="98"/>
          <w:sz w:val="16"/>
          <w:szCs w:val="16"/>
        </w:rPr>
        <w:sym w:font="Arial Unicode MS" w:char="F072"/>
      </w:r>
      <w:r>
        <w:rPr>
          <w:rFonts w:ascii="Arial Unicode MS" w:eastAsia="Arial Unicode MS" w:hAnsi="Arial Unicode MS" w:cs="Arial Unicode MS"/>
          <w:sz w:val="16"/>
          <w:szCs w:val="16"/>
        </w:rPr>
        <w:t xml:space="preserve">   </w:t>
      </w:r>
      <w:r>
        <w:rPr>
          <w:rFonts w:ascii="Tahoma" w:eastAsia="Tahoma" w:hAnsi="Tahoma" w:cs="Tahoma"/>
        </w:rPr>
        <w:t xml:space="preserve">Project:                  </w:t>
      </w:r>
      <w:r>
        <w:rPr>
          <w:rFonts w:ascii="Tahoma" w:eastAsia="Tahoma" w:hAnsi="Tahoma" w:cs="Tahoma"/>
          <w:b/>
        </w:rPr>
        <w:t>Tripps</w:t>
      </w:r>
    </w:p>
    <w:p w:rsidR="00DC0609" w14:paraId="274FA10E" w14:textId="77777777">
      <w:pPr>
        <w:spacing w:before="3" w:line="120" w:lineRule="exact"/>
        <w:rPr>
          <w:sz w:val="12"/>
          <w:szCs w:val="12"/>
        </w:rPr>
      </w:pPr>
    </w:p>
    <w:p w:rsidR="00DC0609" w14:paraId="34E26C08" w14:textId="77777777">
      <w:pPr>
        <w:ind w:left="100"/>
        <w:rPr>
          <w:rFonts w:ascii="Tahoma" w:eastAsia="Tahoma" w:hAnsi="Tahoma" w:cs="Tahoma"/>
        </w:rPr>
      </w:pPr>
      <w:r>
        <w:rPr>
          <w:rFonts w:ascii="Arial Unicode MS" w:eastAsia="Arial Unicode MS" w:hAnsi="Arial Unicode MS" w:cs="Arial Unicode MS"/>
          <w:w w:val="98"/>
          <w:sz w:val="16"/>
          <w:szCs w:val="16"/>
        </w:rPr>
        <w:sym w:font="Arial Unicode MS" w:char="F072"/>
      </w:r>
      <w:r>
        <w:rPr>
          <w:rFonts w:ascii="Arial Unicode MS" w:eastAsia="Arial Unicode MS" w:hAnsi="Arial Unicode MS" w:cs="Arial Unicode MS"/>
          <w:sz w:val="16"/>
          <w:szCs w:val="16"/>
        </w:rPr>
        <w:t xml:space="preserve">   </w:t>
      </w:r>
      <w:r>
        <w:rPr>
          <w:rFonts w:ascii="Tahoma" w:eastAsia="Tahoma" w:hAnsi="Tahoma" w:cs="Tahoma"/>
        </w:rPr>
        <w:t>Client   :                 Transre</w:t>
      </w:r>
    </w:p>
    <w:p w:rsidR="00DC0609" w14:paraId="6D572F7E" w14:textId="77777777">
      <w:pPr>
        <w:spacing w:before="3" w:line="120" w:lineRule="exact"/>
        <w:rPr>
          <w:sz w:val="12"/>
          <w:szCs w:val="12"/>
        </w:rPr>
      </w:pPr>
    </w:p>
    <w:p w:rsidR="00DC0609" w14:paraId="44C5E4A4" w14:textId="77777777">
      <w:pPr>
        <w:spacing w:line="257" w:lineRule="auto"/>
        <w:ind w:left="100" w:right="167"/>
        <w:rPr>
          <w:rFonts w:ascii="Tahoma" w:eastAsia="Tahoma" w:hAnsi="Tahoma" w:cs="Tahoma"/>
        </w:rPr>
      </w:pPr>
      <w:r>
        <w:rPr>
          <w:rFonts w:ascii="Tahoma" w:eastAsia="Tahoma" w:hAnsi="Tahoma" w:cs="Tahoma"/>
          <w:b/>
        </w:rPr>
        <w:t xml:space="preserve">Description: </w:t>
      </w:r>
      <w:r>
        <w:rPr>
          <w:rFonts w:ascii="Tahoma" w:eastAsia="Tahoma" w:hAnsi="Tahoma" w:cs="Tahoma"/>
        </w:rPr>
        <w:t>This Project Involves in the Reinsurance Company Data Which Have Various Types in Insurance and also Explains how the Process will be Execute and also the Future Profits and Benefits and also would be involves for the investments which would need to done as per the business needs. This is to provide complete data.</w:t>
      </w:r>
    </w:p>
    <w:p w:rsidR="00DC0609" w14:paraId="76E148C2" w14:textId="77777777">
      <w:pPr>
        <w:spacing w:before="7" w:line="160" w:lineRule="exact"/>
        <w:rPr>
          <w:sz w:val="17"/>
          <w:szCs w:val="17"/>
        </w:rPr>
      </w:pPr>
    </w:p>
    <w:p w:rsidR="00DC0609" w14:paraId="3BB12ADF" w14:textId="77777777">
      <w:pPr>
        <w:spacing w:line="200" w:lineRule="exact"/>
      </w:pPr>
    </w:p>
    <w:p w:rsidR="00DC0609" w14:paraId="16C6722C" w14:textId="77777777">
      <w:pPr>
        <w:spacing w:line="200" w:lineRule="exact"/>
      </w:pPr>
    </w:p>
    <w:p w:rsidR="00DC0609" w14:paraId="5616CE8F" w14:textId="77777777">
      <w:pPr>
        <w:spacing w:line="420" w:lineRule="auto"/>
        <w:ind w:left="100" w:right="3619"/>
        <w:rPr>
          <w:rFonts w:ascii="Tahoma" w:eastAsia="Tahoma" w:hAnsi="Tahoma" w:cs="Tahoma"/>
        </w:rPr>
      </w:pPr>
      <w:r>
        <w:rPr>
          <w:rFonts w:ascii="Tahoma" w:eastAsia="Tahoma" w:hAnsi="Tahoma" w:cs="Tahoma"/>
          <w:b/>
        </w:rPr>
        <w:t>Technologies: Informatica 9.5.1, Oracle 11g, UNIX. Responsibilities:</w:t>
      </w:r>
    </w:p>
    <w:p w:rsidR="00DC0609" w14:paraId="43FF3637" w14:textId="77777777">
      <w:pPr>
        <w:ind w:left="461"/>
        <w:rPr>
          <w:rFonts w:ascii="Tahoma" w:eastAsia="Tahoma" w:hAnsi="Tahoma" w:cs="Tahoma"/>
        </w:r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 xml:space="preserve">   </w:t>
      </w:r>
      <w:r>
        <w:rPr>
          <w:rFonts w:ascii="Tahoma" w:eastAsia="Tahoma" w:hAnsi="Tahoma" w:cs="Tahoma"/>
        </w:rPr>
        <w:t>Analyzed the business requirements and Developed as Needed</w:t>
      </w:r>
    </w:p>
    <w:p w:rsidR="00DC0609" w14:paraId="30CFB5E5" w14:textId="77777777">
      <w:pPr>
        <w:spacing w:before="9" w:line="100" w:lineRule="exact"/>
        <w:rPr>
          <w:sz w:val="11"/>
          <w:szCs w:val="11"/>
        </w:rPr>
      </w:pPr>
    </w:p>
    <w:p w:rsidR="00DC0609" w14:paraId="2B81EAD5" w14:textId="77777777">
      <w:pPr>
        <w:ind w:left="461"/>
        <w:rPr>
          <w:rFonts w:ascii="Tahoma" w:eastAsia="Tahoma" w:hAnsi="Tahoma" w:cs="Tahoma"/>
        </w:r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 xml:space="preserve">   </w:t>
      </w:r>
      <w:r>
        <w:rPr>
          <w:rFonts w:ascii="Tahoma" w:eastAsia="Tahoma" w:hAnsi="Tahoma" w:cs="Tahoma"/>
        </w:rPr>
        <w:t>Worked on Informatica tool – Source Analyzer, Mapping Designer and workflow manager</w:t>
      </w:r>
    </w:p>
    <w:p w:rsidR="00DC0609" w14:paraId="321AC2A6" w14:textId="77777777">
      <w:pPr>
        <w:spacing w:before="9" w:line="100" w:lineRule="exact"/>
        <w:rPr>
          <w:sz w:val="11"/>
          <w:szCs w:val="11"/>
        </w:rPr>
      </w:pPr>
    </w:p>
    <w:p w:rsidR="00DC0609" w14:paraId="47AA28E8" w14:textId="77777777">
      <w:pPr>
        <w:ind w:left="461"/>
        <w:rPr>
          <w:rFonts w:ascii="Tahoma" w:eastAsia="Tahoma" w:hAnsi="Tahoma" w:cs="Tahoma"/>
        </w:r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 xml:space="preserve">   </w:t>
      </w:r>
      <w:r>
        <w:rPr>
          <w:rFonts w:ascii="Tahoma" w:eastAsia="Tahoma" w:hAnsi="Tahoma" w:cs="Tahoma"/>
        </w:rPr>
        <w:t>Applied slowly changing dimensions like Type 2 effectively</w:t>
      </w:r>
    </w:p>
    <w:p w:rsidR="00DC0609" w14:paraId="65F01483" w14:textId="77777777">
      <w:pPr>
        <w:spacing w:before="7" w:line="120" w:lineRule="exact"/>
        <w:rPr>
          <w:sz w:val="12"/>
          <w:szCs w:val="12"/>
        </w:rPr>
      </w:pPr>
    </w:p>
    <w:p w:rsidR="00DC0609" w14:paraId="464FC353" w14:textId="77777777">
      <w:pPr>
        <w:tabs>
          <w:tab w:val="left" w:pos="820"/>
        </w:tabs>
        <w:spacing w:line="240" w:lineRule="exact"/>
        <w:ind w:left="821" w:right="405" w:hanging="360"/>
        <w:rPr>
          <w:rFonts w:ascii="Tahoma" w:eastAsia="Tahoma" w:hAnsi="Tahoma" w:cs="Tahoma"/>
        </w:r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ab/>
      </w:r>
      <w:r>
        <w:rPr>
          <w:rFonts w:ascii="Tahoma" w:eastAsia="Tahoma" w:hAnsi="Tahoma" w:cs="Tahoma"/>
        </w:rPr>
        <w:t>Prepared various mappings to load the data into different stages like Landing, Staging and Target tables</w:t>
      </w:r>
    </w:p>
    <w:p w:rsidR="00DC0609" w14:paraId="7D0529E8" w14:textId="77777777">
      <w:pPr>
        <w:spacing w:line="220" w:lineRule="exact"/>
        <w:ind w:left="461"/>
        <w:rPr>
          <w:rFonts w:ascii="Tahoma" w:eastAsia="Tahoma" w:hAnsi="Tahoma" w:cs="Tahoma"/>
        </w:rPr>
      </w:pPr>
      <w:r>
        <w:rPr>
          <w:rFonts w:ascii="Arial Unicode MS" w:eastAsia="Arial Unicode MS" w:hAnsi="Arial Unicode MS" w:cs="Arial Unicode MS"/>
          <w:w w:val="96"/>
          <w:position w:val="-1"/>
        </w:rPr>
        <w:sym w:font="Arial Unicode MS" w:char="F0B7"/>
      </w:r>
      <w:r>
        <w:rPr>
          <w:rFonts w:ascii="Arial Unicode MS" w:eastAsia="Arial Unicode MS" w:hAnsi="Arial Unicode MS" w:cs="Arial Unicode MS"/>
          <w:position w:val="-1"/>
        </w:rPr>
        <w:t xml:space="preserve">   </w:t>
      </w:r>
      <w:r>
        <w:rPr>
          <w:rFonts w:ascii="Tahoma" w:eastAsia="Tahoma" w:hAnsi="Tahoma" w:cs="Tahoma"/>
          <w:position w:val="-1"/>
        </w:rPr>
        <w:t>Also worked in performance tuning in improve the session performance</w:t>
      </w:r>
    </w:p>
    <w:p w:rsidR="00DC0609" w14:paraId="4A25928E" w14:textId="77777777">
      <w:pPr>
        <w:spacing w:before="2" w:line="280" w:lineRule="exact"/>
        <w:rPr>
          <w:sz w:val="28"/>
          <w:szCs w:val="28"/>
        </w:rPr>
      </w:pPr>
    </w:p>
    <w:p w:rsidR="00DC0609" w14:paraId="1E74335F" w14:textId="77777777">
      <w:pPr>
        <w:spacing w:line="220" w:lineRule="exact"/>
        <w:ind w:left="100"/>
        <w:rPr>
          <w:rFonts w:ascii="Tahoma" w:eastAsia="Tahoma" w:hAnsi="Tahoma" w:cs="Tahoma"/>
        </w:rPr>
      </w:pPr>
      <w:r>
        <w:rPr>
          <w:rFonts w:ascii="Tahoma" w:eastAsia="Tahoma" w:hAnsi="Tahoma" w:cs="Tahoma"/>
          <w:b/>
          <w:position w:val="-1"/>
          <w:u w:val="thick" w:color="000000"/>
        </w:rPr>
        <w:t>Project 3</w:t>
      </w:r>
      <w:r>
        <w:rPr>
          <w:rFonts w:ascii="Tahoma" w:eastAsia="Tahoma" w:hAnsi="Tahoma" w:cs="Tahoma"/>
          <w:b/>
          <w:position w:val="-1"/>
        </w:rPr>
        <w:t>:</w:t>
      </w:r>
    </w:p>
    <w:p w:rsidR="00DC0609" w14:paraId="6AE3788F" w14:textId="77777777">
      <w:pPr>
        <w:spacing w:before="1" w:line="160" w:lineRule="exact"/>
        <w:rPr>
          <w:sz w:val="16"/>
          <w:szCs w:val="16"/>
        </w:rPr>
      </w:pPr>
    </w:p>
    <w:p w:rsidR="00DC0609" w14:paraId="3394F6DE" w14:textId="77777777">
      <w:pPr>
        <w:spacing w:before="27"/>
        <w:ind w:left="100"/>
        <w:rPr>
          <w:rFonts w:ascii="Tahoma" w:eastAsia="Tahoma" w:hAnsi="Tahoma" w:cs="Tahoma"/>
        </w:rPr>
      </w:pPr>
      <w:r>
        <w:rPr>
          <w:rFonts w:ascii="Arial Unicode MS" w:eastAsia="Arial Unicode MS" w:hAnsi="Arial Unicode MS" w:cs="Arial Unicode MS"/>
          <w:w w:val="99"/>
          <w:sz w:val="16"/>
          <w:szCs w:val="16"/>
        </w:rPr>
        <w:sym w:font="Arial Unicode MS" w:char="F072"/>
      </w:r>
      <w:r>
        <w:rPr>
          <w:rFonts w:ascii="Arial Unicode MS" w:eastAsia="Arial Unicode MS" w:hAnsi="Arial Unicode MS" w:cs="Arial Unicode MS"/>
          <w:sz w:val="16"/>
          <w:szCs w:val="16"/>
        </w:rPr>
        <w:t xml:space="preserve">   </w:t>
      </w:r>
      <w:r>
        <w:rPr>
          <w:rFonts w:ascii="Tahoma" w:eastAsia="Tahoma" w:hAnsi="Tahoma" w:cs="Tahoma"/>
        </w:rPr>
        <w:t xml:space="preserve">Project:                  </w:t>
      </w:r>
      <w:r>
        <w:rPr>
          <w:rFonts w:ascii="Tahoma" w:eastAsia="Tahoma" w:hAnsi="Tahoma" w:cs="Tahoma"/>
          <w:b/>
        </w:rPr>
        <w:t>SALES ORDER PROCESSING</w:t>
      </w:r>
    </w:p>
    <w:p w:rsidR="00DC0609" w14:paraId="74CF724B" w14:textId="77777777">
      <w:pPr>
        <w:spacing w:before="3" w:line="120" w:lineRule="exact"/>
        <w:rPr>
          <w:sz w:val="12"/>
          <w:szCs w:val="12"/>
        </w:rPr>
      </w:pPr>
    </w:p>
    <w:p w:rsidR="00DC0609" w14:paraId="5560AAAB" w14:textId="77777777">
      <w:pPr>
        <w:ind w:left="100"/>
        <w:rPr>
          <w:rFonts w:ascii="Tahoma" w:eastAsia="Tahoma" w:hAnsi="Tahoma" w:cs="Tahoma"/>
        </w:rPr>
      </w:pPr>
      <w:r>
        <w:rPr>
          <w:rFonts w:ascii="Arial Unicode MS" w:eastAsia="Arial Unicode MS" w:hAnsi="Arial Unicode MS" w:cs="Arial Unicode MS"/>
          <w:w w:val="99"/>
          <w:sz w:val="16"/>
          <w:szCs w:val="16"/>
        </w:rPr>
        <w:sym w:font="Arial Unicode MS" w:char="F072"/>
      </w:r>
      <w:r>
        <w:rPr>
          <w:rFonts w:ascii="Arial Unicode MS" w:eastAsia="Arial Unicode MS" w:hAnsi="Arial Unicode MS" w:cs="Arial Unicode MS"/>
          <w:sz w:val="16"/>
          <w:szCs w:val="16"/>
        </w:rPr>
        <w:t xml:space="preserve">   </w:t>
      </w:r>
      <w:r>
        <w:rPr>
          <w:rFonts w:ascii="Tahoma" w:eastAsia="Tahoma" w:hAnsi="Tahoma" w:cs="Tahoma"/>
        </w:rPr>
        <w:t>Client   :                 Ventana medical systems</w:t>
      </w:r>
    </w:p>
    <w:p w:rsidR="00DC0609" w14:paraId="78805309" w14:textId="77777777">
      <w:pPr>
        <w:spacing w:before="9" w:line="100" w:lineRule="exact"/>
        <w:rPr>
          <w:sz w:val="11"/>
          <w:szCs w:val="11"/>
        </w:rPr>
      </w:pPr>
    </w:p>
    <w:p w:rsidR="00DC0609" w14:paraId="6DFE7634" w14:textId="77777777">
      <w:pPr>
        <w:ind w:left="100"/>
        <w:rPr>
          <w:rFonts w:ascii="Tahoma" w:eastAsia="Tahoma" w:hAnsi="Tahoma" w:cs="Tahoma"/>
        </w:rPr>
      </w:pPr>
      <w:r>
        <w:rPr>
          <w:rFonts w:ascii="Tahoma" w:eastAsia="Tahoma" w:hAnsi="Tahoma" w:cs="Tahoma"/>
          <w:b/>
        </w:rPr>
        <w:t>Description:</w:t>
      </w:r>
    </w:p>
    <w:p w:rsidR="00DC0609" w14:paraId="5609A57F" w14:textId="77777777">
      <w:pPr>
        <w:spacing w:before="7" w:line="160" w:lineRule="exact"/>
        <w:rPr>
          <w:sz w:val="17"/>
          <w:szCs w:val="17"/>
        </w:rPr>
      </w:pPr>
    </w:p>
    <w:p w:rsidR="00DC0609" w14:paraId="4B1ED5AC" w14:textId="77777777">
      <w:pPr>
        <w:ind w:left="100" w:right="138"/>
        <w:rPr>
          <w:rFonts w:ascii="Tahoma" w:eastAsia="Tahoma" w:hAnsi="Tahoma" w:cs="Tahoma"/>
        </w:rPr>
      </w:pPr>
      <w:r>
        <w:rPr>
          <w:rFonts w:ascii="Tahoma" w:eastAsia="Tahoma" w:hAnsi="Tahoma" w:cs="Tahoma"/>
        </w:rPr>
        <w:t>The goal is to take the Enterprise Data warehouse (EDW) and augment it to include the commercial side of business. Integrate Sales management system Component data with the EDW to report the single version of data globally. This is to provide complete data visibility for analysis of opportunities, quotes and order to remittance.</w:t>
      </w:r>
    </w:p>
    <w:p w:rsidR="00DC0609" w14:paraId="78F80DD5" w14:textId="77777777">
      <w:pPr>
        <w:spacing w:before="5" w:line="120" w:lineRule="exact"/>
        <w:rPr>
          <w:sz w:val="12"/>
          <w:szCs w:val="12"/>
        </w:rPr>
      </w:pPr>
    </w:p>
    <w:p w:rsidR="00DC0609" w14:paraId="5F37A93A" w14:textId="77777777">
      <w:pPr>
        <w:spacing w:line="200" w:lineRule="exact"/>
      </w:pPr>
    </w:p>
    <w:p w:rsidR="00DC0609" w14:paraId="7563F1DB" w14:textId="77777777">
      <w:pPr>
        <w:spacing w:line="410" w:lineRule="auto"/>
        <w:ind w:left="100" w:right="3614"/>
        <w:rPr>
          <w:rFonts w:ascii="Tahoma" w:eastAsia="Tahoma" w:hAnsi="Tahoma" w:cs="Tahoma"/>
        </w:rPr>
      </w:pPr>
      <w:r>
        <w:rPr>
          <w:rFonts w:ascii="Tahoma" w:eastAsia="Tahoma" w:hAnsi="Tahoma" w:cs="Tahoma"/>
          <w:b/>
        </w:rPr>
        <w:t>Technologies</w:t>
      </w:r>
      <w:r>
        <w:rPr>
          <w:rFonts w:ascii="Tahoma" w:eastAsia="Tahoma" w:hAnsi="Tahoma" w:cs="Tahoma"/>
          <w:b/>
          <w:color w:val="575757"/>
        </w:rPr>
        <w:t xml:space="preserve">: </w:t>
      </w:r>
      <w:r>
        <w:rPr>
          <w:rFonts w:ascii="Tahoma" w:eastAsia="Tahoma" w:hAnsi="Tahoma" w:cs="Tahoma"/>
          <w:b/>
          <w:color w:val="000000"/>
        </w:rPr>
        <w:t>Informatica 9.5.1, Oracle 11g, UNIX. Responsibilities:</w:t>
      </w:r>
    </w:p>
    <w:p w:rsidR="00DC0609" w14:paraId="16424BF5" w14:textId="77777777">
      <w:pPr>
        <w:tabs>
          <w:tab w:val="left" w:pos="820"/>
        </w:tabs>
        <w:spacing w:before="9" w:line="357" w:lineRule="auto"/>
        <w:ind w:left="821" w:right="157" w:hanging="360"/>
        <w:rPr>
          <w:rFonts w:ascii="Tahoma" w:eastAsia="Tahoma" w:hAnsi="Tahoma" w:cs="Tahoma"/>
        </w:r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ab/>
      </w:r>
      <w:r>
        <w:rPr>
          <w:rFonts w:ascii="Tahoma" w:eastAsia="Tahoma" w:hAnsi="Tahoma" w:cs="Tahoma"/>
        </w:rPr>
        <w:t>Used Source Analyzer and Warehouse Designer to import the source and target database schemas, and the mapping designer to map source to the target</w:t>
      </w:r>
    </w:p>
    <w:p w:rsidR="00DC0609" w14:paraId="0868B0FA" w14:textId="77777777">
      <w:pPr>
        <w:spacing w:before="5"/>
        <w:ind w:left="461"/>
        <w:rPr>
          <w:rFonts w:ascii="Tahoma" w:eastAsia="Tahoma" w:hAnsi="Tahoma" w:cs="Tahoma"/>
        </w:rPr>
      </w:pPr>
      <w:r>
        <w:rPr>
          <w:rFonts w:ascii="Arial Unicode MS" w:eastAsia="Arial Unicode MS" w:hAnsi="Arial Unicode MS" w:cs="Arial Unicode MS"/>
          <w:w w:val="96"/>
        </w:rPr>
        <w:sym w:font="Arial Unicode MS" w:char="F0B7"/>
      </w:r>
      <w:r>
        <w:rPr>
          <w:rFonts w:ascii="Arial Unicode MS" w:eastAsia="Arial Unicode MS" w:hAnsi="Arial Unicode MS" w:cs="Arial Unicode MS"/>
        </w:rPr>
        <w:t xml:space="preserve">   </w:t>
      </w:r>
      <w:r>
        <w:rPr>
          <w:rFonts w:ascii="Tahoma" w:eastAsia="Tahoma" w:hAnsi="Tahoma" w:cs="Tahoma"/>
        </w:rPr>
        <w:t>Worked on various mappings like one to one and complex code logics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width:1pt;height:1pt;margin-top:0;margin-left:0;position:absolute;z-index:251659264">
            <v:imagedata r:id="rId6"/>
          </v:shape>
        </w:pict>
      </w:r>
    </w:p>
    <w:sectPr>
      <w:headerReference w:type="default" r:id="rId7"/>
      <w:pgSz w:w="12240" w:h="15840"/>
      <w:pgMar w:top="1000" w:right="1680" w:bottom="280" w:left="1700" w:header="762"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C0609" w14:paraId="138A9BB6" w14:textId="77777777">
    <w:pPr>
      <w:spacing w:line="200" w:lineRule="exact"/>
    </w:pPr>
    <w:r>
      <w:rPr>
        <w:noProof/>
      </w:rPr>
      <w:pict>
        <v:shapetype id="_x0000_t202" coordsize="21600,21600" o:spt="202" path="m,l,21600r21600,l21600,xe">
          <v:stroke joinstyle="miter"/>
          <v:path gradientshapeok="t" o:connecttype="rect"/>
        </v:shapetype>
        <v:shape id="_x0000_s2049" type="#_x0000_t202" style="width:56.25pt;height:14pt;margin-top:37.1pt;margin-left:466.95pt;mso-position-horizontal-relative:page;mso-position-vertical-relative:page;position:absolute;z-index:-251658240" filled="f" stroked="f">
          <v:textbox inset="0,0,0,0">
            <w:txbxContent>
              <w:p w:rsidR="00DC0609" w14:paraId="4ED9158B" w14:textId="77777777">
                <w:pPr>
                  <w:spacing w:line="260" w:lineRule="exact"/>
                  <w:ind w:left="20" w:right="-36"/>
                  <w:rPr>
                    <w:sz w:val="24"/>
                    <w:szCs w:val="24"/>
                  </w:rPr>
                </w:pPr>
                <w:r>
                  <w:rPr>
                    <w:sz w:val="24"/>
                    <w:szCs w:val="24"/>
                  </w:rPr>
                  <w:t xml:space="preserve">Page </w:t>
                </w:r>
                <w:r>
                  <w:fldChar w:fldCharType="begin"/>
                </w:r>
                <w:r>
                  <w:rPr>
                    <w:b/>
                    <w:sz w:val="24"/>
                    <w:szCs w:val="24"/>
                  </w:rPr>
                  <w:instrText xml:space="preserve"> PAGE </w:instrText>
                </w:r>
                <w:r>
                  <w:fldChar w:fldCharType="separate"/>
                </w:r>
                <w:r>
                  <w:t>1</w:t>
                </w:r>
                <w:r>
                  <w:fldChar w:fldCharType="end"/>
                </w:r>
                <w:r>
                  <w:rPr>
                    <w:b/>
                    <w:sz w:val="24"/>
                    <w:szCs w:val="24"/>
                  </w:rPr>
                  <w:t xml:space="preserve"> </w:t>
                </w:r>
                <w:r>
                  <w:rPr>
                    <w:sz w:val="24"/>
                    <w:szCs w:val="24"/>
                  </w:rPr>
                  <w:t xml:space="preserve">of </w:t>
                </w:r>
                <w:r>
                  <w:rPr>
                    <w:b/>
                    <w:sz w:val="24"/>
                    <w:szCs w:val="24"/>
                  </w:rPr>
                  <w:t>3</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C0609" w14:paraId="377A710F" w14:textId="77777777">
    <w:pPr>
      <w:spacing w:line="200" w:lineRule="exact"/>
    </w:pPr>
    <w:r>
      <w:rPr>
        <w:noProof/>
      </w:rPr>
      <w:pict>
        <v:shapetype id="_x0000_t202" coordsize="21600,21600" o:spt="202" path="m,l,21600r21600,l21600,xe">
          <v:stroke joinstyle="miter"/>
          <v:path gradientshapeok="t" o:connecttype="rect"/>
        </v:shapetype>
        <v:shape id="_x0000_s2050" type="#_x0000_t202" style="width:56.25pt;height:14pt;margin-top:37.1pt;margin-left:466.95pt;mso-position-horizontal-relative:page;mso-position-vertical-relative:page;position:absolute;z-index:-251657216" filled="f" stroked="f">
          <v:textbox inset="0,0,0,0">
            <w:txbxContent>
              <w:p w:rsidR="00DC0609" w14:paraId="4EE59EDC" w14:textId="77777777">
                <w:pPr>
                  <w:spacing w:line="260" w:lineRule="exact"/>
                  <w:ind w:left="20" w:right="-36"/>
                  <w:rPr>
                    <w:sz w:val="24"/>
                    <w:szCs w:val="24"/>
                  </w:rPr>
                </w:pPr>
                <w:r>
                  <w:rPr>
                    <w:sz w:val="24"/>
                    <w:szCs w:val="24"/>
                  </w:rPr>
                  <w:t xml:space="preserve">Page </w:t>
                </w:r>
                <w:r>
                  <w:rPr>
                    <w:b/>
                    <w:sz w:val="24"/>
                    <w:szCs w:val="24"/>
                  </w:rPr>
                  <w:t xml:space="preserve">3 </w:t>
                </w:r>
                <w:r>
                  <w:rPr>
                    <w:sz w:val="24"/>
                    <w:szCs w:val="24"/>
                  </w:rPr>
                  <w:t xml:space="preserve">of </w:t>
                </w:r>
                <w:r>
                  <w:rPr>
                    <w:b/>
                    <w:sz w:val="24"/>
                    <w:szCs w:val="24"/>
                  </w:rPr>
                  <w:t>3</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5D5685"/>
    <w:multiLevelType w:val="multilevel"/>
    <w:tmpl w:val="F66885E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nsid w:val="73C360D2"/>
    <w:multiLevelType w:val="hybridMultilevel"/>
    <w:tmpl w:val="3CF6081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7BB05FDB"/>
    <w:multiLevelType w:val="hybridMultilevel"/>
    <w:tmpl w:val="29DC3634"/>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609"/>
    <w:rsid w:val="00014EE4"/>
    <w:rsid w:val="00385745"/>
    <w:rsid w:val="00436C20"/>
    <w:rsid w:val="004B0A98"/>
    <w:rsid w:val="0052217C"/>
    <w:rsid w:val="00602460"/>
    <w:rsid w:val="006D522E"/>
    <w:rsid w:val="008F16F5"/>
    <w:rsid w:val="00A168BF"/>
    <w:rsid w:val="00C02C8B"/>
    <w:rsid w:val="00CD660A"/>
    <w:rsid w:val="00DC0609"/>
    <w:rsid w:val="00DD416B"/>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B2F0EB5B-9C85-46FA-8D92-905E294E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385745"/>
    <w:pPr>
      <w:ind w:left="720"/>
      <w:contextualSpacing/>
    </w:pPr>
  </w:style>
  <w:style w:type="character" w:styleId="Hyperlink">
    <w:name w:val="Hyperlink"/>
    <w:basedOn w:val="DefaultParagraphFont"/>
    <w:uiPriority w:val="99"/>
    <w:unhideWhenUsed/>
    <w:rsid w:val="00DD416B"/>
    <w:rPr>
      <w:color w:val="0000FF" w:themeColor="hyperlink"/>
      <w:u w:val="single"/>
    </w:rPr>
  </w:style>
  <w:style w:type="character" w:customStyle="1" w:styleId="UnresolvedMention">
    <w:name w:val="Unresolved Mention"/>
    <w:basedOn w:val="DefaultParagraphFont"/>
    <w:uiPriority w:val="99"/>
    <w:semiHidden/>
    <w:unhideWhenUsed/>
    <w:rsid w:val="00DD4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chetancloud8@gmail.com" TargetMode="External" /><Relationship Id="rId5" Type="http://schemas.openxmlformats.org/officeDocument/2006/relationships/header" Target="header1.xml" /><Relationship Id="rId6" Type="http://schemas.openxmlformats.org/officeDocument/2006/relationships/image" Target="https://rdxfootmark.naukri.com/v2/track/openCv?trackingInfo=efb7fbf12f768b775fb4c197295fa5b9134f4b0419514c4847440321091b5b58120b120b12455f550e435601514841481f0f2b561358191b195115495d0c00584e4209430247460c590858184508105042445b0c0f054e4108120211474a411b02154e49405d58380c4f03434b110a190010415d541b4d5849564360441403084b281e0103030117425b5409504b111b0d1152180c4f03434c1400140a114251590f43076&amp;docType=docx" TargetMode="External" /><Relationship Id="rId7" Type="http://schemas.openxmlformats.org/officeDocument/2006/relationships/header" Target="head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863</Words>
  <Characters>4924</Characters>
  <Application>Microsoft Office Word</Application>
  <DocSecurity>0</DocSecurity>
  <Lines>41</Lines>
  <Paragraphs>11</Paragraphs>
  <ScaleCrop>false</ScaleCrop>
  <Company>NTT DATA Services</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Chetan13</cp:lastModifiedBy>
  <cp:revision>7</cp:revision>
  <dcterms:created xsi:type="dcterms:W3CDTF">2023-10-18T07:32:00Z</dcterms:created>
  <dcterms:modified xsi:type="dcterms:W3CDTF">2024-02-08T04:54:00Z</dcterms:modified>
</cp:coreProperties>
</file>